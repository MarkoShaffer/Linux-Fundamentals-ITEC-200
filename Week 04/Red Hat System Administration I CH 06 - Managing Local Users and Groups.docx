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208B" w14:textId="77777777" w:rsidR="000B2AF4" w:rsidRPr="000B2AF4" w:rsidRDefault="000B2AF4" w:rsidP="000B2AF4">
      <w:pPr>
        <w:shd w:val="clear" w:color="auto" w:fill="FFFFFF"/>
        <w:spacing w:after="100" w:afterAutospacing="1"/>
        <w:outlineLvl w:val="0"/>
        <w:rPr>
          <w:rFonts w:ascii="Open Sans" w:eastAsia="Times New Roman" w:hAnsi="Open Sans" w:cs="Open Sans"/>
          <w:color w:val="212529"/>
          <w:kern w:val="36"/>
          <w:sz w:val="48"/>
          <w:szCs w:val="48"/>
        </w:rPr>
      </w:pPr>
      <w:r w:rsidRPr="000B2AF4">
        <w:rPr>
          <w:rFonts w:ascii="Open Sans" w:eastAsia="Times New Roman" w:hAnsi="Open Sans" w:cs="Open Sans"/>
          <w:color w:val="212529"/>
          <w:kern w:val="36"/>
          <w:sz w:val="48"/>
          <w:szCs w:val="48"/>
        </w:rPr>
        <w:t>Chapter 6. Managing Local Users and Groups</w:t>
      </w:r>
    </w:p>
    <w:p w14:paraId="57A04904"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8" w:history="1">
        <w:r w:rsidRPr="000B2AF4">
          <w:rPr>
            <w:rFonts w:ascii="Open Sans" w:eastAsia="Times New Roman" w:hAnsi="Open Sans" w:cs="Open Sans"/>
            <w:b/>
            <w:bCs/>
            <w:color w:val="CC0000"/>
            <w:szCs w:val="24"/>
            <w:u w:val="single"/>
          </w:rPr>
          <w:t>Describing User and Group Concepts</w:t>
        </w:r>
      </w:hyperlink>
    </w:p>
    <w:p w14:paraId="3B1DF419"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9" w:history="1">
        <w:r w:rsidRPr="000B2AF4">
          <w:rPr>
            <w:rFonts w:ascii="Open Sans" w:eastAsia="Times New Roman" w:hAnsi="Open Sans" w:cs="Open Sans"/>
            <w:b/>
            <w:bCs/>
            <w:color w:val="CC0000"/>
            <w:szCs w:val="24"/>
            <w:u w:val="single"/>
          </w:rPr>
          <w:t>Quiz: Describing User and Group Concepts</w:t>
        </w:r>
      </w:hyperlink>
    </w:p>
    <w:p w14:paraId="072A2E2A"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0" w:history="1">
        <w:r w:rsidRPr="000B2AF4">
          <w:rPr>
            <w:rFonts w:ascii="Open Sans" w:eastAsia="Times New Roman" w:hAnsi="Open Sans" w:cs="Open Sans"/>
            <w:b/>
            <w:bCs/>
            <w:color w:val="CC0000"/>
            <w:szCs w:val="24"/>
            <w:u w:val="single"/>
          </w:rPr>
          <w:t>Gaining Superuser Access</w:t>
        </w:r>
      </w:hyperlink>
    </w:p>
    <w:p w14:paraId="7839B4E1"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1" w:history="1">
        <w:r w:rsidRPr="000B2AF4">
          <w:rPr>
            <w:rFonts w:ascii="Open Sans" w:eastAsia="Times New Roman" w:hAnsi="Open Sans" w:cs="Open Sans"/>
            <w:b/>
            <w:bCs/>
            <w:color w:val="CC0000"/>
            <w:szCs w:val="24"/>
            <w:u w:val="single"/>
          </w:rPr>
          <w:t>Guided Exercise: Gaining Superuser Access</w:t>
        </w:r>
      </w:hyperlink>
    </w:p>
    <w:p w14:paraId="58DD21B5"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2" w:history="1">
        <w:r w:rsidRPr="000B2AF4">
          <w:rPr>
            <w:rFonts w:ascii="Open Sans" w:eastAsia="Times New Roman" w:hAnsi="Open Sans" w:cs="Open Sans"/>
            <w:b/>
            <w:bCs/>
            <w:color w:val="CC0000"/>
            <w:szCs w:val="24"/>
            <w:u w:val="single"/>
          </w:rPr>
          <w:t>Managing Local User Accounts</w:t>
        </w:r>
      </w:hyperlink>
    </w:p>
    <w:p w14:paraId="36631444"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3" w:history="1">
        <w:r w:rsidRPr="000B2AF4">
          <w:rPr>
            <w:rFonts w:ascii="Open Sans" w:eastAsia="Times New Roman" w:hAnsi="Open Sans" w:cs="Open Sans"/>
            <w:b/>
            <w:bCs/>
            <w:color w:val="CC0000"/>
            <w:szCs w:val="24"/>
            <w:u w:val="single"/>
          </w:rPr>
          <w:t>Guided Exercise: Managing Local User Accounts</w:t>
        </w:r>
      </w:hyperlink>
    </w:p>
    <w:p w14:paraId="120D43AE"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4" w:history="1">
        <w:r w:rsidRPr="000B2AF4">
          <w:rPr>
            <w:rFonts w:ascii="Open Sans" w:eastAsia="Times New Roman" w:hAnsi="Open Sans" w:cs="Open Sans"/>
            <w:b/>
            <w:bCs/>
            <w:color w:val="CC0000"/>
            <w:szCs w:val="24"/>
            <w:u w:val="single"/>
          </w:rPr>
          <w:t>Managing Local Group Accounts</w:t>
        </w:r>
      </w:hyperlink>
    </w:p>
    <w:p w14:paraId="21EA2EEC"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5" w:history="1">
        <w:r w:rsidRPr="000B2AF4">
          <w:rPr>
            <w:rFonts w:ascii="Open Sans" w:eastAsia="Times New Roman" w:hAnsi="Open Sans" w:cs="Open Sans"/>
            <w:b/>
            <w:bCs/>
            <w:color w:val="CC0000"/>
            <w:szCs w:val="24"/>
            <w:u w:val="single"/>
          </w:rPr>
          <w:t>Guided Exercise: Managing Local Group Accounts</w:t>
        </w:r>
      </w:hyperlink>
    </w:p>
    <w:p w14:paraId="3016DCDE"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6" w:history="1">
        <w:r w:rsidRPr="000B2AF4">
          <w:rPr>
            <w:rFonts w:ascii="Open Sans" w:eastAsia="Times New Roman" w:hAnsi="Open Sans" w:cs="Open Sans"/>
            <w:b/>
            <w:bCs/>
            <w:color w:val="CC0000"/>
            <w:szCs w:val="24"/>
            <w:u w:val="single"/>
          </w:rPr>
          <w:t>Managing User Passwords</w:t>
        </w:r>
      </w:hyperlink>
    </w:p>
    <w:p w14:paraId="7823EEE9"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7" w:history="1">
        <w:r w:rsidRPr="000B2AF4">
          <w:rPr>
            <w:rFonts w:ascii="Open Sans" w:eastAsia="Times New Roman" w:hAnsi="Open Sans" w:cs="Open Sans"/>
            <w:b/>
            <w:bCs/>
            <w:color w:val="CC0000"/>
            <w:szCs w:val="24"/>
            <w:u w:val="single"/>
          </w:rPr>
          <w:t>Guided Exercise: Managing User Passwords</w:t>
        </w:r>
      </w:hyperlink>
    </w:p>
    <w:p w14:paraId="15915EAD"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8" w:history="1">
        <w:r w:rsidRPr="000B2AF4">
          <w:rPr>
            <w:rFonts w:ascii="Open Sans" w:eastAsia="Times New Roman" w:hAnsi="Open Sans" w:cs="Open Sans"/>
            <w:b/>
            <w:bCs/>
            <w:color w:val="CC0000"/>
            <w:szCs w:val="24"/>
            <w:u w:val="single"/>
          </w:rPr>
          <w:t>Lab: Managing Local Users and Groups</w:t>
        </w:r>
      </w:hyperlink>
    </w:p>
    <w:p w14:paraId="04E9DA68" w14:textId="77777777" w:rsidR="000B2AF4" w:rsidRPr="000B2AF4" w:rsidRDefault="000B2AF4" w:rsidP="000B2AF4">
      <w:pPr>
        <w:shd w:val="clear" w:color="auto" w:fill="FFFFFF"/>
        <w:rPr>
          <w:rFonts w:ascii="Open Sans" w:eastAsia="Times New Roman" w:hAnsi="Open Sans" w:cs="Open Sans"/>
          <w:b/>
          <w:bCs/>
          <w:color w:val="212529"/>
          <w:szCs w:val="24"/>
        </w:rPr>
      </w:pPr>
      <w:hyperlink r:id="rId19" w:history="1">
        <w:r w:rsidRPr="000B2AF4">
          <w:rPr>
            <w:rFonts w:ascii="Open Sans" w:eastAsia="Times New Roman" w:hAnsi="Open Sans" w:cs="Open Sans"/>
            <w:b/>
            <w:bCs/>
            <w:color w:val="CC0000"/>
            <w:szCs w:val="24"/>
            <w:u w:val="single"/>
          </w:rPr>
          <w:t>Summary</w:t>
        </w:r>
      </w:hyperlink>
    </w:p>
    <w:p w14:paraId="1A6C8D2B"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b/>
          <w:bCs/>
          <w:color w:val="212529"/>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0B2AF4" w:rsidRPr="000B2AF4" w14:paraId="5E3C1459"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7065BD" w14:textId="77777777" w:rsidR="000B2AF4" w:rsidRPr="000B2AF4" w:rsidRDefault="000B2AF4" w:rsidP="000B2AF4">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BE990" w14:textId="77777777" w:rsidR="000B2AF4" w:rsidRPr="000B2AF4" w:rsidRDefault="000B2AF4" w:rsidP="000B2AF4">
            <w:pPr>
              <w:rPr>
                <w:rFonts w:eastAsia="Times New Roman" w:cs="Times New Roman"/>
                <w:szCs w:val="24"/>
              </w:rPr>
            </w:pPr>
            <w:r w:rsidRPr="000B2AF4">
              <w:rPr>
                <w:rFonts w:eastAsia="Times New Roman" w:cs="Times New Roman"/>
                <w:szCs w:val="24"/>
              </w:rPr>
              <w:t>Create, manage, and delete local users and groups and administer local password policies.</w:t>
            </w:r>
          </w:p>
        </w:tc>
      </w:tr>
      <w:tr w:rsidR="000B2AF4" w:rsidRPr="000B2AF4" w14:paraId="10880145"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58EC5" w14:textId="77777777" w:rsidR="000B2AF4" w:rsidRPr="000B2AF4" w:rsidRDefault="000B2AF4" w:rsidP="000B2AF4">
            <w:pPr>
              <w:rPr>
                <w:rFonts w:eastAsia="Times New Roman" w:cs="Times New Roman"/>
                <w:szCs w:val="24"/>
              </w:rPr>
            </w:pPr>
            <w:r w:rsidRPr="000B2AF4">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EA2FFBF" w14:textId="77777777" w:rsidR="000B2AF4" w:rsidRPr="000B2AF4" w:rsidRDefault="000B2AF4" w:rsidP="00BA47FC">
            <w:pPr>
              <w:numPr>
                <w:ilvl w:val="0"/>
                <w:numId w:val="1"/>
              </w:numPr>
              <w:spacing w:after="100" w:afterAutospacing="1"/>
              <w:rPr>
                <w:rFonts w:eastAsia="Times New Roman" w:cs="Times New Roman"/>
                <w:szCs w:val="24"/>
              </w:rPr>
            </w:pPr>
            <w:r w:rsidRPr="000B2AF4">
              <w:rPr>
                <w:rFonts w:eastAsia="Times New Roman" w:cs="Times New Roman"/>
                <w:szCs w:val="24"/>
              </w:rPr>
              <w:t>Describe the purpose of users and groups on a Linux system.</w:t>
            </w:r>
          </w:p>
          <w:p w14:paraId="6E3A169B" w14:textId="77777777" w:rsidR="000B2AF4" w:rsidRPr="000B2AF4" w:rsidRDefault="000B2AF4" w:rsidP="00BA47FC">
            <w:pPr>
              <w:numPr>
                <w:ilvl w:val="0"/>
                <w:numId w:val="1"/>
              </w:numPr>
              <w:spacing w:after="100" w:afterAutospacing="1"/>
              <w:rPr>
                <w:rFonts w:eastAsia="Times New Roman" w:cs="Times New Roman"/>
                <w:szCs w:val="24"/>
              </w:rPr>
            </w:pPr>
            <w:r w:rsidRPr="000B2AF4">
              <w:rPr>
                <w:rFonts w:eastAsia="Times New Roman" w:cs="Times New Roman"/>
                <w:szCs w:val="24"/>
              </w:rPr>
              <w:t>Switch to the superuser account to manage a Linux system, and grant other users superuser access using the </w:t>
            </w:r>
            <w:proofErr w:type="spellStart"/>
            <w:r w:rsidRPr="000B2AF4">
              <w:rPr>
                <w:rFonts w:eastAsia="Times New Roman" w:cs="Times New Roman"/>
                <w:b/>
                <w:bCs/>
                <w:szCs w:val="24"/>
              </w:rPr>
              <w:t>sudo</w:t>
            </w:r>
            <w:proofErr w:type="spellEnd"/>
            <w:r w:rsidRPr="000B2AF4">
              <w:rPr>
                <w:rFonts w:eastAsia="Times New Roman" w:cs="Times New Roman"/>
                <w:szCs w:val="24"/>
              </w:rPr>
              <w:t> command.</w:t>
            </w:r>
          </w:p>
          <w:p w14:paraId="45821871" w14:textId="77777777" w:rsidR="000B2AF4" w:rsidRPr="000B2AF4" w:rsidRDefault="000B2AF4" w:rsidP="00BA47FC">
            <w:pPr>
              <w:numPr>
                <w:ilvl w:val="0"/>
                <w:numId w:val="1"/>
              </w:numPr>
              <w:spacing w:after="100" w:afterAutospacing="1"/>
              <w:rPr>
                <w:rFonts w:eastAsia="Times New Roman" w:cs="Times New Roman"/>
                <w:szCs w:val="24"/>
              </w:rPr>
            </w:pPr>
            <w:r w:rsidRPr="000B2AF4">
              <w:rPr>
                <w:rFonts w:eastAsia="Times New Roman" w:cs="Times New Roman"/>
                <w:szCs w:val="24"/>
              </w:rPr>
              <w:t>Create, modify, and delete locally defined user accounts.</w:t>
            </w:r>
          </w:p>
          <w:p w14:paraId="2AF082B1" w14:textId="77777777" w:rsidR="000B2AF4" w:rsidRPr="000B2AF4" w:rsidRDefault="000B2AF4" w:rsidP="00BA47FC">
            <w:pPr>
              <w:numPr>
                <w:ilvl w:val="0"/>
                <w:numId w:val="1"/>
              </w:numPr>
              <w:spacing w:after="100" w:afterAutospacing="1"/>
              <w:rPr>
                <w:rFonts w:eastAsia="Times New Roman" w:cs="Times New Roman"/>
                <w:szCs w:val="24"/>
              </w:rPr>
            </w:pPr>
            <w:r w:rsidRPr="000B2AF4">
              <w:rPr>
                <w:rFonts w:eastAsia="Times New Roman" w:cs="Times New Roman"/>
                <w:szCs w:val="24"/>
              </w:rPr>
              <w:t>Create, modify, and delete locally defined group accounts.</w:t>
            </w:r>
          </w:p>
          <w:p w14:paraId="67D27965" w14:textId="77777777" w:rsidR="000B2AF4" w:rsidRPr="000B2AF4" w:rsidRDefault="000B2AF4" w:rsidP="00BA47FC">
            <w:pPr>
              <w:numPr>
                <w:ilvl w:val="0"/>
                <w:numId w:val="1"/>
              </w:numPr>
              <w:spacing w:after="100" w:afterAutospacing="1"/>
              <w:rPr>
                <w:rFonts w:eastAsia="Times New Roman" w:cs="Times New Roman"/>
                <w:szCs w:val="24"/>
              </w:rPr>
            </w:pPr>
            <w:r w:rsidRPr="000B2AF4">
              <w:rPr>
                <w:rFonts w:eastAsia="Times New Roman" w:cs="Times New Roman"/>
                <w:szCs w:val="24"/>
              </w:rPr>
              <w:t>Set a password management policy for users, and manually lock and unlock user accounts.</w:t>
            </w:r>
          </w:p>
        </w:tc>
      </w:tr>
      <w:tr w:rsidR="000B2AF4" w:rsidRPr="000B2AF4" w14:paraId="67A22861"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A564EB" w14:textId="77777777" w:rsidR="000B2AF4" w:rsidRPr="000B2AF4" w:rsidRDefault="000B2AF4" w:rsidP="000B2AF4">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01D75B3" w14:textId="77777777" w:rsidR="000B2AF4" w:rsidRPr="000B2AF4" w:rsidRDefault="000B2AF4" w:rsidP="00BA47FC">
            <w:pPr>
              <w:numPr>
                <w:ilvl w:val="0"/>
                <w:numId w:val="2"/>
              </w:numPr>
              <w:spacing w:after="100" w:afterAutospacing="1"/>
              <w:rPr>
                <w:rFonts w:eastAsia="Times New Roman" w:cs="Times New Roman"/>
                <w:szCs w:val="24"/>
              </w:rPr>
            </w:pPr>
            <w:r w:rsidRPr="000B2AF4">
              <w:rPr>
                <w:rFonts w:eastAsia="Times New Roman" w:cs="Times New Roman"/>
                <w:szCs w:val="24"/>
              </w:rPr>
              <w:t>Describing Users and Groups Concepts (and Quiz)</w:t>
            </w:r>
          </w:p>
          <w:p w14:paraId="0538FDD7" w14:textId="77777777" w:rsidR="000B2AF4" w:rsidRPr="000B2AF4" w:rsidRDefault="000B2AF4" w:rsidP="00BA47FC">
            <w:pPr>
              <w:numPr>
                <w:ilvl w:val="0"/>
                <w:numId w:val="2"/>
              </w:numPr>
              <w:spacing w:after="100" w:afterAutospacing="1"/>
              <w:rPr>
                <w:rFonts w:eastAsia="Times New Roman" w:cs="Times New Roman"/>
                <w:szCs w:val="24"/>
              </w:rPr>
            </w:pPr>
            <w:r w:rsidRPr="000B2AF4">
              <w:rPr>
                <w:rFonts w:eastAsia="Times New Roman" w:cs="Times New Roman"/>
                <w:szCs w:val="24"/>
              </w:rPr>
              <w:t>Gaining Superuser Access (and Guided Exercise)</w:t>
            </w:r>
          </w:p>
          <w:p w14:paraId="766EE237" w14:textId="77777777" w:rsidR="000B2AF4" w:rsidRPr="000B2AF4" w:rsidRDefault="000B2AF4" w:rsidP="00BA47FC">
            <w:pPr>
              <w:numPr>
                <w:ilvl w:val="0"/>
                <w:numId w:val="2"/>
              </w:numPr>
              <w:spacing w:after="100" w:afterAutospacing="1"/>
              <w:rPr>
                <w:rFonts w:eastAsia="Times New Roman" w:cs="Times New Roman"/>
                <w:szCs w:val="24"/>
              </w:rPr>
            </w:pPr>
            <w:r w:rsidRPr="000B2AF4">
              <w:rPr>
                <w:rFonts w:eastAsia="Times New Roman" w:cs="Times New Roman"/>
                <w:szCs w:val="24"/>
              </w:rPr>
              <w:t>Managing Local User Accounts (and Guided Exercise)</w:t>
            </w:r>
          </w:p>
          <w:p w14:paraId="16E960A3" w14:textId="77777777" w:rsidR="000B2AF4" w:rsidRPr="000B2AF4" w:rsidRDefault="000B2AF4" w:rsidP="00BA47FC">
            <w:pPr>
              <w:numPr>
                <w:ilvl w:val="0"/>
                <w:numId w:val="2"/>
              </w:numPr>
              <w:spacing w:after="100" w:afterAutospacing="1"/>
              <w:rPr>
                <w:rFonts w:eastAsia="Times New Roman" w:cs="Times New Roman"/>
                <w:szCs w:val="24"/>
              </w:rPr>
            </w:pPr>
            <w:r w:rsidRPr="000B2AF4">
              <w:rPr>
                <w:rFonts w:eastAsia="Times New Roman" w:cs="Times New Roman"/>
                <w:szCs w:val="24"/>
              </w:rPr>
              <w:t>Managing Local Group Accounts (and Guided Exercise)</w:t>
            </w:r>
          </w:p>
          <w:p w14:paraId="122D1C44" w14:textId="77777777" w:rsidR="000B2AF4" w:rsidRPr="000B2AF4" w:rsidRDefault="000B2AF4" w:rsidP="00BA47FC">
            <w:pPr>
              <w:numPr>
                <w:ilvl w:val="0"/>
                <w:numId w:val="2"/>
              </w:numPr>
              <w:spacing w:after="100" w:afterAutospacing="1"/>
              <w:rPr>
                <w:rFonts w:eastAsia="Times New Roman" w:cs="Times New Roman"/>
                <w:szCs w:val="24"/>
              </w:rPr>
            </w:pPr>
            <w:r w:rsidRPr="000B2AF4">
              <w:rPr>
                <w:rFonts w:eastAsia="Times New Roman" w:cs="Times New Roman"/>
                <w:szCs w:val="24"/>
              </w:rPr>
              <w:t>Managing User Passwords (and Guided Exercise)</w:t>
            </w:r>
          </w:p>
        </w:tc>
      </w:tr>
      <w:tr w:rsidR="000B2AF4" w:rsidRPr="000B2AF4" w14:paraId="202EADFF"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F3FC9C" w14:textId="77777777" w:rsidR="000B2AF4" w:rsidRPr="000B2AF4" w:rsidRDefault="000B2AF4" w:rsidP="000B2AF4">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ED1AC"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szCs w:val="24"/>
              </w:rPr>
              <w:t>Managing Local Linux Users and Groups</w:t>
            </w:r>
          </w:p>
        </w:tc>
      </w:tr>
    </w:tbl>
    <w:p w14:paraId="39D5C284" w14:textId="77777777" w:rsidR="000B2AF4" w:rsidRPr="000B2AF4" w:rsidRDefault="000B2AF4" w:rsidP="000B2AF4">
      <w:pPr>
        <w:shd w:val="clear" w:color="auto" w:fill="FFFFFF"/>
        <w:spacing w:after="100" w:afterAutospacing="1"/>
        <w:outlineLvl w:val="1"/>
        <w:rPr>
          <w:rFonts w:ascii="Open Sans" w:eastAsia="Times New Roman" w:hAnsi="Open Sans" w:cs="Open Sans"/>
          <w:color w:val="212529"/>
          <w:sz w:val="36"/>
          <w:szCs w:val="36"/>
        </w:rPr>
      </w:pPr>
      <w:r w:rsidRPr="000B2AF4">
        <w:rPr>
          <w:rFonts w:ascii="Open Sans" w:eastAsia="Times New Roman" w:hAnsi="Open Sans" w:cs="Open Sans"/>
          <w:color w:val="212529"/>
          <w:sz w:val="36"/>
          <w:szCs w:val="36"/>
        </w:rPr>
        <w:t>Describing User and Group Concepts</w:t>
      </w:r>
    </w:p>
    <w:p w14:paraId="5894023E" w14:textId="77777777" w:rsidR="000B2AF4" w:rsidRPr="000B2AF4" w:rsidRDefault="000B2AF4" w:rsidP="000B2AF4">
      <w:pPr>
        <w:shd w:val="clear" w:color="auto" w:fill="FFFFFF"/>
        <w:spacing w:after="100" w:afterAutospacing="1"/>
        <w:outlineLvl w:val="2"/>
        <w:rPr>
          <w:rFonts w:ascii="Open Sans" w:eastAsia="Times New Roman" w:hAnsi="Open Sans" w:cs="Open Sans"/>
          <w:color w:val="212529"/>
          <w:sz w:val="27"/>
          <w:szCs w:val="27"/>
        </w:rPr>
      </w:pPr>
      <w:r w:rsidRPr="000B2AF4">
        <w:rPr>
          <w:rFonts w:ascii="Open Sans" w:eastAsia="Times New Roman" w:hAnsi="Open Sans" w:cs="Open Sans"/>
          <w:color w:val="212529"/>
          <w:sz w:val="27"/>
          <w:szCs w:val="27"/>
        </w:rPr>
        <w:t>Objectives</w:t>
      </w:r>
    </w:p>
    <w:p w14:paraId="4126D885"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After completing this section, you should be able to describe the purpose of users and groups on a Linux system.</w:t>
      </w:r>
    </w:p>
    <w:p w14:paraId="0A4D318C" w14:textId="77777777" w:rsidR="000B2AF4" w:rsidRPr="000B2AF4" w:rsidRDefault="000B2AF4" w:rsidP="000B2AF4">
      <w:pPr>
        <w:shd w:val="clear" w:color="auto" w:fill="FFFFFF"/>
        <w:spacing w:after="100" w:afterAutospacing="1"/>
        <w:outlineLvl w:val="2"/>
        <w:rPr>
          <w:rFonts w:ascii="Open Sans" w:eastAsia="Times New Roman" w:hAnsi="Open Sans" w:cs="Open Sans"/>
          <w:color w:val="212529"/>
          <w:sz w:val="27"/>
          <w:szCs w:val="27"/>
        </w:rPr>
      </w:pPr>
      <w:r w:rsidRPr="000B2AF4">
        <w:rPr>
          <w:rFonts w:ascii="Open Sans" w:eastAsia="Times New Roman" w:hAnsi="Open Sans" w:cs="Open Sans"/>
          <w:color w:val="212529"/>
          <w:sz w:val="27"/>
          <w:szCs w:val="27"/>
        </w:rPr>
        <w:t>What is a User?</w:t>
      </w:r>
    </w:p>
    <w:p w14:paraId="4E72896C"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A </w:t>
      </w:r>
      <w:r w:rsidRPr="000B2AF4">
        <w:rPr>
          <w:rFonts w:ascii="Open Sans" w:eastAsia="Times New Roman" w:hAnsi="Open Sans" w:cs="Open Sans"/>
          <w:i/>
          <w:iCs/>
          <w:color w:val="212529"/>
          <w:szCs w:val="24"/>
        </w:rPr>
        <w:t>user</w:t>
      </w:r>
      <w:r w:rsidRPr="000B2AF4">
        <w:rPr>
          <w:rFonts w:ascii="Open Sans" w:eastAsia="Times New Roman" w:hAnsi="Open Sans" w:cs="Open Sans"/>
          <w:color w:val="212529"/>
          <w:szCs w:val="24"/>
        </w:rPr>
        <w:t> account is used to provide security boundaries between different people and programs that can run commands.</w:t>
      </w:r>
    </w:p>
    <w:p w14:paraId="1B0ECB9A"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lastRenderedPageBreak/>
        <w:t>Users have </w:t>
      </w:r>
      <w:r w:rsidRPr="000B2AF4">
        <w:rPr>
          <w:rFonts w:ascii="Open Sans" w:eastAsia="Times New Roman" w:hAnsi="Open Sans" w:cs="Open Sans"/>
          <w:i/>
          <w:iCs/>
          <w:color w:val="212529"/>
          <w:szCs w:val="24"/>
        </w:rPr>
        <w:t>user names</w:t>
      </w:r>
      <w:r w:rsidRPr="000B2AF4">
        <w:rPr>
          <w:rFonts w:ascii="Open Sans" w:eastAsia="Times New Roman" w:hAnsi="Open Sans" w:cs="Open Sans"/>
          <w:color w:val="212529"/>
          <w:szCs w:val="24"/>
        </w:rPr>
        <w:t> to identify them to human users and make them easier to work with. Internally, the system distinguishes user accounts by the unique identification number assigned to them, the </w:t>
      </w:r>
      <w:r w:rsidRPr="000B2AF4">
        <w:rPr>
          <w:rFonts w:ascii="Open Sans" w:eastAsia="Times New Roman" w:hAnsi="Open Sans" w:cs="Open Sans"/>
          <w:i/>
          <w:iCs/>
          <w:color w:val="212529"/>
          <w:szCs w:val="24"/>
        </w:rPr>
        <w:t>user ID</w:t>
      </w:r>
      <w:r w:rsidRPr="000B2AF4">
        <w:rPr>
          <w:rFonts w:ascii="Open Sans" w:eastAsia="Times New Roman" w:hAnsi="Open Sans" w:cs="Open Sans"/>
          <w:color w:val="212529"/>
          <w:szCs w:val="24"/>
        </w:rPr>
        <w:t> or </w:t>
      </w:r>
      <w:r w:rsidRPr="000B2AF4">
        <w:rPr>
          <w:rFonts w:ascii="Open Sans" w:eastAsia="Times New Roman" w:hAnsi="Open Sans" w:cs="Open Sans"/>
          <w:i/>
          <w:iCs/>
          <w:color w:val="212529"/>
          <w:szCs w:val="24"/>
        </w:rPr>
        <w:t>UID</w:t>
      </w:r>
      <w:r w:rsidRPr="000B2AF4">
        <w:rPr>
          <w:rFonts w:ascii="Open Sans" w:eastAsia="Times New Roman" w:hAnsi="Open Sans" w:cs="Open Sans"/>
          <w:color w:val="212529"/>
          <w:szCs w:val="24"/>
        </w:rPr>
        <w:t>. If a user account is used by humans, it will generally be assigned a secret </w:t>
      </w:r>
      <w:r w:rsidRPr="000B2AF4">
        <w:rPr>
          <w:rFonts w:ascii="Open Sans" w:eastAsia="Times New Roman" w:hAnsi="Open Sans" w:cs="Open Sans"/>
          <w:i/>
          <w:iCs/>
          <w:color w:val="212529"/>
          <w:szCs w:val="24"/>
        </w:rPr>
        <w:t>password</w:t>
      </w:r>
      <w:r w:rsidRPr="000B2AF4">
        <w:rPr>
          <w:rFonts w:ascii="Open Sans" w:eastAsia="Times New Roman" w:hAnsi="Open Sans" w:cs="Open Sans"/>
          <w:color w:val="212529"/>
          <w:szCs w:val="24"/>
        </w:rPr>
        <w:t> that the user will use to prove that they are the actual authorized user when logging in.</w:t>
      </w:r>
    </w:p>
    <w:p w14:paraId="21A5A4D8"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User accounts are fundamental to system security. Every process (running program) on the system runs as a particular user. Every file has a particular user as its owner. File ownership helps the system enforce access control for users of the files. The user associated with a running process determines the files and directories accessible to that process.</w:t>
      </w:r>
    </w:p>
    <w:p w14:paraId="6AB1BA66"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There are three main types of user account: the </w:t>
      </w:r>
      <w:r w:rsidRPr="000B2AF4">
        <w:rPr>
          <w:rFonts w:ascii="Open Sans" w:eastAsia="Times New Roman" w:hAnsi="Open Sans" w:cs="Open Sans"/>
          <w:i/>
          <w:iCs/>
          <w:color w:val="212529"/>
          <w:szCs w:val="24"/>
        </w:rPr>
        <w:t>superuser</w:t>
      </w:r>
      <w:r w:rsidRPr="000B2AF4">
        <w:rPr>
          <w:rFonts w:ascii="Open Sans" w:eastAsia="Times New Roman" w:hAnsi="Open Sans" w:cs="Open Sans"/>
          <w:color w:val="212529"/>
          <w:szCs w:val="24"/>
        </w:rPr>
        <w:t>, </w:t>
      </w:r>
      <w:r w:rsidRPr="000B2AF4">
        <w:rPr>
          <w:rFonts w:ascii="Open Sans" w:eastAsia="Times New Roman" w:hAnsi="Open Sans" w:cs="Open Sans"/>
          <w:i/>
          <w:iCs/>
          <w:color w:val="212529"/>
          <w:szCs w:val="24"/>
        </w:rPr>
        <w:t>system users</w:t>
      </w:r>
      <w:r w:rsidRPr="000B2AF4">
        <w:rPr>
          <w:rFonts w:ascii="Open Sans" w:eastAsia="Times New Roman" w:hAnsi="Open Sans" w:cs="Open Sans"/>
          <w:color w:val="212529"/>
          <w:szCs w:val="24"/>
        </w:rPr>
        <w:t>, and </w:t>
      </w:r>
      <w:r w:rsidRPr="000B2AF4">
        <w:rPr>
          <w:rFonts w:ascii="Open Sans" w:eastAsia="Times New Roman" w:hAnsi="Open Sans" w:cs="Open Sans"/>
          <w:i/>
          <w:iCs/>
          <w:color w:val="212529"/>
          <w:szCs w:val="24"/>
        </w:rPr>
        <w:t>regular users</w:t>
      </w:r>
      <w:r w:rsidRPr="000B2AF4">
        <w:rPr>
          <w:rFonts w:ascii="Open Sans" w:eastAsia="Times New Roman" w:hAnsi="Open Sans" w:cs="Open Sans"/>
          <w:color w:val="212529"/>
          <w:szCs w:val="24"/>
        </w:rPr>
        <w:t>.</w:t>
      </w:r>
    </w:p>
    <w:p w14:paraId="3F48C348" w14:textId="77777777" w:rsidR="000B2AF4" w:rsidRPr="000B2AF4" w:rsidRDefault="000B2AF4" w:rsidP="00BA47FC">
      <w:pPr>
        <w:numPr>
          <w:ilvl w:val="0"/>
          <w:numId w:val="3"/>
        </w:num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 </w:t>
      </w:r>
      <w:r w:rsidRPr="000B2AF4">
        <w:rPr>
          <w:rFonts w:ascii="Open Sans" w:eastAsia="Times New Roman" w:hAnsi="Open Sans" w:cs="Open Sans"/>
          <w:i/>
          <w:iCs/>
          <w:color w:val="212529"/>
          <w:szCs w:val="24"/>
        </w:rPr>
        <w:t>superuser</w:t>
      </w:r>
      <w:r w:rsidRPr="000B2AF4">
        <w:rPr>
          <w:rFonts w:ascii="Open Sans" w:eastAsia="Times New Roman" w:hAnsi="Open Sans" w:cs="Open Sans"/>
          <w:color w:val="212529"/>
          <w:szCs w:val="24"/>
        </w:rPr>
        <w:t> account is for administration of the system. The name of the superuser is </w:t>
      </w:r>
      <w:r w:rsidRPr="000B2AF4">
        <w:rPr>
          <w:rFonts w:ascii="Consolas" w:eastAsia="Times New Roman" w:hAnsi="Consolas" w:cs="Courier New"/>
          <w:color w:val="212529"/>
          <w:sz w:val="21"/>
          <w:szCs w:val="21"/>
        </w:rPr>
        <w:t>root</w:t>
      </w:r>
      <w:r w:rsidRPr="000B2AF4">
        <w:rPr>
          <w:rFonts w:ascii="Open Sans" w:eastAsia="Times New Roman" w:hAnsi="Open Sans" w:cs="Open Sans"/>
          <w:color w:val="212529"/>
          <w:szCs w:val="24"/>
        </w:rPr>
        <w:t> and the account has UID 0. The superuser has full access to the system.</w:t>
      </w:r>
    </w:p>
    <w:p w14:paraId="65786E08" w14:textId="77777777" w:rsidR="000B2AF4" w:rsidRPr="000B2AF4" w:rsidRDefault="000B2AF4" w:rsidP="00BA47FC">
      <w:pPr>
        <w:numPr>
          <w:ilvl w:val="0"/>
          <w:numId w:val="3"/>
        </w:num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 system has </w:t>
      </w:r>
      <w:r w:rsidRPr="000B2AF4">
        <w:rPr>
          <w:rFonts w:ascii="Open Sans" w:eastAsia="Times New Roman" w:hAnsi="Open Sans" w:cs="Open Sans"/>
          <w:i/>
          <w:iCs/>
          <w:color w:val="212529"/>
          <w:szCs w:val="24"/>
        </w:rPr>
        <w:t>system user</w:t>
      </w:r>
      <w:r w:rsidRPr="000B2AF4">
        <w:rPr>
          <w:rFonts w:ascii="Open Sans" w:eastAsia="Times New Roman" w:hAnsi="Open Sans" w:cs="Open Sans"/>
          <w:color w:val="212529"/>
          <w:szCs w:val="24"/>
        </w:rPr>
        <w:t> accounts which are used by processes that provide supporting services. These processes, or </w:t>
      </w:r>
      <w:r w:rsidRPr="000B2AF4">
        <w:rPr>
          <w:rFonts w:ascii="Open Sans" w:eastAsia="Times New Roman" w:hAnsi="Open Sans" w:cs="Open Sans"/>
          <w:i/>
          <w:iCs/>
          <w:color w:val="212529"/>
          <w:szCs w:val="24"/>
        </w:rPr>
        <w:t>daemons</w:t>
      </w:r>
      <w:r w:rsidRPr="000B2AF4">
        <w:rPr>
          <w:rFonts w:ascii="Open Sans" w:eastAsia="Times New Roman" w:hAnsi="Open Sans" w:cs="Open Sans"/>
          <w:color w:val="212529"/>
          <w:szCs w:val="24"/>
        </w:rPr>
        <w:t xml:space="preserve">, usually do not need to run as the superuser. They are </w:t>
      </w:r>
      <w:proofErr w:type="spellStart"/>
      <w:r w:rsidRPr="000B2AF4">
        <w:rPr>
          <w:rFonts w:ascii="Open Sans" w:eastAsia="Times New Roman" w:hAnsi="Open Sans" w:cs="Open Sans"/>
          <w:color w:val="212529"/>
          <w:szCs w:val="24"/>
        </w:rPr>
        <w:t>assiged</w:t>
      </w:r>
      <w:proofErr w:type="spellEnd"/>
      <w:r w:rsidRPr="000B2AF4">
        <w:rPr>
          <w:rFonts w:ascii="Open Sans" w:eastAsia="Times New Roman" w:hAnsi="Open Sans" w:cs="Open Sans"/>
          <w:color w:val="212529"/>
          <w:szCs w:val="24"/>
        </w:rPr>
        <w:t xml:space="preserve"> non-privileged accounts that allow them to secure their files and other resources from each other and from regular users on the system. Users do not interactively log in using a system user account.</w:t>
      </w:r>
    </w:p>
    <w:p w14:paraId="582210AE" w14:textId="77777777" w:rsidR="000B2AF4" w:rsidRPr="000B2AF4" w:rsidRDefault="000B2AF4" w:rsidP="00BA47FC">
      <w:pPr>
        <w:numPr>
          <w:ilvl w:val="0"/>
          <w:numId w:val="3"/>
        </w:num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Most users have </w:t>
      </w:r>
      <w:r w:rsidRPr="000B2AF4">
        <w:rPr>
          <w:rFonts w:ascii="Open Sans" w:eastAsia="Times New Roman" w:hAnsi="Open Sans" w:cs="Open Sans"/>
          <w:i/>
          <w:iCs/>
          <w:color w:val="212529"/>
          <w:szCs w:val="24"/>
        </w:rPr>
        <w:t>regular user</w:t>
      </w:r>
      <w:r w:rsidRPr="000B2AF4">
        <w:rPr>
          <w:rFonts w:ascii="Open Sans" w:eastAsia="Times New Roman" w:hAnsi="Open Sans" w:cs="Open Sans"/>
          <w:color w:val="212529"/>
          <w:szCs w:val="24"/>
        </w:rPr>
        <w:t> accounts which they use for their day-to-day work. Like system users, regular users have limited access to the system.</w:t>
      </w:r>
    </w:p>
    <w:p w14:paraId="2DE6D301"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You can use the </w:t>
      </w:r>
      <w:r w:rsidRPr="000B2AF4">
        <w:rPr>
          <w:rFonts w:ascii="Open Sans" w:eastAsia="Times New Roman" w:hAnsi="Open Sans" w:cs="Open Sans"/>
          <w:b/>
          <w:bCs/>
          <w:color w:val="212529"/>
          <w:szCs w:val="24"/>
        </w:rPr>
        <w:t>id</w:t>
      </w:r>
      <w:r w:rsidRPr="000B2AF4">
        <w:rPr>
          <w:rFonts w:ascii="Open Sans" w:eastAsia="Times New Roman" w:hAnsi="Open Sans" w:cs="Open Sans"/>
          <w:color w:val="212529"/>
          <w:szCs w:val="24"/>
        </w:rPr>
        <w:t> command to show information about the currently logged-in user.</w:t>
      </w:r>
    </w:p>
    <w:p w14:paraId="0B39A781"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[user01@host ~]$ id</w:t>
      </w:r>
    </w:p>
    <w:p w14:paraId="3DDBC70C"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B2AF4">
        <w:rPr>
          <w:rFonts w:ascii="Consolas" w:eastAsia="Times New Roman" w:hAnsi="Consolas" w:cs="Courier New"/>
          <w:color w:val="333333"/>
          <w:sz w:val="20"/>
          <w:szCs w:val="20"/>
        </w:rPr>
        <w:t>uid</w:t>
      </w:r>
      <w:proofErr w:type="spellEnd"/>
      <w:r w:rsidRPr="000B2AF4">
        <w:rPr>
          <w:rFonts w:ascii="Consolas" w:eastAsia="Times New Roman" w:hAnsi="Consolas" w:cs="Courier New"/>
          <w:color w:val="333333"/>
          <w:sz w:val="20"/>
          <w:szCs w:val="20"/>
        </w:rPr>
        <w:t>=1000(user01) gid=1000(user01) groups=1000(user01) context=unconfined_u:unconfined_r:unconfined_t:s0-s0:c0.c1023</w:t>
      </w:r>
    </w:p>
    <w:p w14:paraId="336FE044"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To view basic information about another user, pass the username to the </w:t>
      </w:r>
      <w:r w:rsidRPr="000B2AF4">
        <w:rPr>
          <w:rFonts w:ascii="Open Sans" w:eastAsia="Times New Roman" w:hAnsi="Open Sans" w:cs="Open Sans"/>
          <w:b/>
          <w:bCs/>
          <w:color w:val="212529"/>
          <w:szCs w:val="24"/>
        </w:rPr>
        <w:t>id</w:t>
      </w:r>
      <w:r w:rsidRPr="000B2AF4">
        <w:rPr>
          <w:rFonts w:ascii="Open Sans" w:eastAsia="Times New Roman" w:hAnsi="Open Sans" w:cs="Open Sans"/>
          <w:color w:val="212529"/>
          <w:szCs w:val="24"/>
        </w:rPr>
        <w:t> command as an argument.</w:t>
      </w:r>
    </w:p>
    <w:p w14:paraId="65FB606D"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 xml:space="preserve">[user01@host]$ id </w:t>
      </w:r>
      <w:r w:rsidRPr="000B2AF4">
        <w:rPr>
          <w:rFonts w:ascii="Consolas" w:eastAsia="Times New Roman" w:hAnsi="Consolas" w:cs="Courier New"/>
          <w:b/>
          <w:bCs/>
          <w:i/>
          <w:iCs/>
          <w:color w:val="333333"/>
          <w:sz w:val="20"/>
          <w:szCs w:val="20"/>
        </w:rPr>
        <w:t>user02</w:t>
      </w:r>
    </w:p>
    <w:p w14:paraId="77AF19A0"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B2AF4">
        <w:rPr>
          <w:rFonts w:ascii="Consolas" w:eastAsia="Times New Roman" w:hAnsi="Consolas" w:cs="Courier New"/>
          <w:color w:val="333333"/>
          <w:sz w:val="20"/>
          <w:szCs w:val="20"/>
        </w:rPr>
        <w:t>uid</w:t>
      </w:r>
      <w:proofErr w:type="spellEnd"/>
      <w:r w:rsidRPr="000B2AF4">
        <w:rPr>
          <w:rFonts w:ascii="Consolas" w:eastAsia="Times New Roman" w:hAnsi="Consolas" w:cs="Courier New"/>
          <w:color w:val="333333"/>
          <w:sz w:val="20"/>
          <w:szCs w:val="20"/>
        </w:rPr>
        <w:t>=1002(user02) gid=1001(user02) groups=1001(user02) context=unconfined_u:unconfined_r:unconfined_t:s0-s0:c0.c1023</w:t>
      </w:r>
    </w:p>
    <w:p w14:paraId="1376FBC6"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 xml:space="preserve">To view the owner of a </w:t>
      </w:r>
      <w:proofErr w:type="gramStart"/>
      <w:r w:rsidRPr="000B2AF4">
        <w:rPr>
          <w:rFonts w:ascii="Open Sans" w:eastAsia="Times New Roman" w:hAnsi="Open Sans" w:cs="Open Sans"/>
          <w:color w:val="212529"/>
          <w:szCs w:val="24"/>
        </w:rPr>
        <w:t>file</w:t>
      </w:r>
      <w:proofErr w:type="gramEnd"/>
      <w:r w:rsidRPr="000B2AF4">
        <w:rPr>
          <w:rFonts w:ascii="Open Sans" w:eastAsia="Times New Roman" w:hAnsi="Open Sans" w:cs="Open Sans"/>
          <w:color w:val="212529"/>
          <w:szCs w:val="24"/>
        </w:rPr>
        <w:t xml:space="preserve"> use the </w:t>
      </w:r>
      <w:r w:rsidRPr="000B2AF4">
        <w:rPr>
          <w:rFonts w:ascii="Open Sans" w:eastAsia="Times New Roman" w:hAnsi="Open Sans" w:cs="Open Sans"/>
          <w:b/>
          <w:bCs/>
          <w:color w:val="212529"/>
          <w:szCs w:val="24"/>
        </w:rPr>
        <w:t>ls -l</w:t>
      </w:r>
      <w:r w:rsidRPr="000B2AF4">
        <w:rPr>
          <w:rFonts w:ascii="Open Sans" w:eastAsia="Times New Roman" w:hAnsi="Open Sans" w:cs="Open Sans"/>
          <w:color w:val="212529"/>
          <w:szCs w:val="24"/>
        </w:rPr>
        <w:t xml:space="preserve"> command. To view the owner of a </w:t>
      </w:r>
      <w:proofErr w:type="gramStart"/>
      <w:r w:rsidRPr="000B2AF4">
        <w:rPr>
          <w:rFonts w:ascii="Open Sans" w:eastAsia="Times New Roman" w:hAnsi="Open Sans" w:cs="Open Sans"/>
          <w:color w:val="212529"/>
          <w:szCs w:val="24"/>
        </w:rPr>
        <w:t>directory</w:t>
      </w:r>
      <w:proofErr w:type="gramEnd"/>
      <w:r w:rsidRPr="000B2AF4">
        <w:rPr>
          <w:rFonts w:ascii="Open Sans" w:eastAsia="Times New Roman" w:hAnsi="Open Sans" w:cs="Open Sans"/>
          <w:color w:val="212529"/>
          <w:szCs w:val="24"/>
        </w:rPr>
        <w:t xml:space="preserve"> use the </w:t>
      </w:r>
      <w:r w:rsidRPr="000B2AF4">
        <w:rPr>
          <w:rFonts w:ascii="Open Sans" w:eastAsia="Times New Roman" w:hAnsi="Open Sans" w:cs="Open Sans"/>
          <w:b/>
          <w:bCs/>
          <w:color w:val="212529"/>
          <w:szCs w:val="24"/>
        </w:rPr>
        <w:t>ls -</w:t>
      </w:r>
      <w:proofErr w:type="spellStart"/>
      <w:r w:rsidRPr="000B2AF4">
        <w:rPr>
          <w:rFonts w:ascii="Open Sans" w:eastAsia="Times New Roman" w:hAnsi="Open Sans" w:cs="Open Sans"/>
          <w:b/>
          <w:bCs/>
          <w:color w:val="212529"/>
          <w:szCs w:val="24"/>
        </w:rPr>
        <w:t>ld</w:t>
      </w:r>
      <w:proofErr w:type="spellEnd"/>
      <w:r w:rsidRPr="000B2AF4">
        <w:rPr>
          <w:rFonts w:ascii="Open Sans" w:eastAsia="Times New Roman" w:hAnsi="Open Sans" w:cs="Open Sans"/>
          <w:color w:val="212529"/>
          <w:szCs w:val="24"/>
        </w:rPr>
        <w:t> command. In the following output, the third column shows the username.</w:t>
      </w:r>
    </w:p>
    <w:p w14:paraId="56A59D17"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 xml:space="preserve">[user01@host ~]$ ls -l </w:t>
      </w:r>
      <w:r w:rsidRPr="000B2AF4">
        <w:rPr>
          <w:rFonts w:ascii="Consolas" w:eastAsia="Times New Roman" w:hAnsi="Consolas" w:cs="Courier New"/>
          <w:b/>
          <w:bCs/>
          <w:i/>
          <w:iCs/>
          <w:color w:val="333333"/>
          <w:sz w:val="20"/>
          <w:szCs w:val="20"/>
        </w:rPr>
        <w:t>file1</w:t>
      </w:r>
    </w:p>
    <w:p w14:paraId="2A88641B"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color w:val="333333"/>
          <w:sz w:val="20"/>
          <w:szCs w:val="20"/>
        </w:rPr>
        <w:t>-</w:t>
      </w:r>
      <w:proofErr w:type="spellStart"/>
      <w:r w:rsidRPr="000B2AF4">
        <w:rPr>
          <w:rFonts w:ascii="Consolas" w:eastAsia="Times New Roman" w:hAnsi="Consolas" w:cs="Courier New"/>
          <w:color w:val="333333"/>
          <w:sz w:val="20"/>
          <w:szCs w:val="20"/>
        </w:rPr>
        <w:t>rw</w:t>
      </w:r>
      <w:proofErr w:type="spellEnd"/>
      <w:r w:rsidRPr="000B2AF4">
        <w:rPr>
          <w:rFonts w:ascii="Consolas" w:eastAsia="Times New Roman" w:hAnsi="Consolas" w:cs="Courier New"/>
          <w:color w:val="333333"/>
          <w:sz w:val="20"/>
          <w:szCs w:val="20"/>
        </w:rPr>
        <w:t>-</w:t>
      </w:r>
      <w:proofErr w:type="spellStart"/>
      <w:r w:rsidRPr="000B2AF4">
        <w:rPr>
          <w:rFonts w:ascii="Consolas" w:eastAsia="Times New Roman" w:hAnsi="Consolas" w:cs="Courier New"/>
          <w:color w:val="333333"/>
          <w:sz w:val="20"/>
          <w:szCs w:val="20"/>
        </w:rPr>
        <w:t>rw</w:t>
      </w:r>
      <w:proofErr w:type="spellEnd"/>
      <w:r w:rsidRPr="000B2AF4">
        <w:rPr>
          <w:rFonts w:ascii="Consolas" w:eastAsia="Times New Roman" w:hAnsi="Consolas" w:cs="Courier New"/>
          <w:color w:val="333333"/>
          <w:sz w:val="20"/>
          <w:szCs w:val="20"/>
        </w:rPr>
        <w:t xml:space="preserve">-r--. 1 </w:t>
      </w:r>
      <w:r w:rsidRPr="000B2AF4">
        <w:rPr>
          <w:rFonts w:ascii="Consolas" w:eastAsia="Times New Roman" w:hAnsi="Consolas" w:cs="Courier New"/>
          <w:b/>
          <w:bCs/>
          <w:color w:val="333333"/>
          <w:sz w:val="20"/>
          <w:szCs w:val="20"/>
        </w:rPr>
        <w:t>user01</w:t>
      </w:r>
      <w:r w:rsidRPr="000B2AF4">
        <w:rPr>
          <w:rFonts w:ascii="Consolas" w:eastAsia="Times New Roman" w:hAnsi="Consolas" w:cs="Courier New"/>
          <w:color w:val="333333"/>
          <w:sz w:val="20"/>
          <w:szCs w:val="20"/>
        </w:rPr>
        <w:t xml:space="preserve"> </w:t>
      </w:r>
      <w:proofErr w:type="spellStart"/>
      <w:r w:rsidRPr="000B2AF4">
        <w:rPr>
          <w:rFonts w:ascii="Consolas" w:eastAsia="Times New Roman" w:hAnsi="Consolas" w:cs="Courier New"/>
          <w:color w:val="333333"/>
          <w:sz w:val="20"/>
          <w:szCs w:val="20"/>
        </w:rPr>
        <w:t>user01</w:t>
      </w:r>
      <w:proofErr w:type="spellEnd"/>
      <w:r w:rsidRPr="000B2AF4">
        <w:rPr>
          <w:rFonts w:ascii="Consolas" w:eastAsia="Times New Roman" w:hAnsi="Consolas" w:cs="Courier New"/>
          <w:color w:val="333333"/>
          <w:sz w:val="20"/>
          <w:szCs w:val="20"/>
        </w:rPr>
        <w:t xml:space="preserve"> 0 Feb  5 11:10 file1</w:t>
      </w:r>
    </w:p>
    <w:p w14:paraId="4D753719"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[user01@host]$ ls -</w:t>
      </w:r>
      <w:proofErr w:type="spellStart"/>
      <w:r w:rsidRPr="000B2AF4">
        <w:rPr>
          <w:rFonts w:ascii="Consolas" w:eastAsia="Times New Roman" w:hAnsi="Consolas" w:cs="Courier New"/>
          <w:b/>
          <w:bCs/>
          <w:color w:val="333333"/>
          <w:sz w:val="20"/>
          <w:szCs w:val="20"/>
        </w:rPr>
        <w:t>ld</w:t>
      </w:r>
      <w:proofErr w:type="spellEnd"/>
      <w:r w:rsidRPr="000B2AF4">
        <w:rPr>
          <w:rFonts w:ascii="Consolas" w:eastAsia="Times New Roman" w:hAnsi="Consolas" w:cs="Courier New"/>
          <w:b/>
          <w:bCs/>
          <w:color w:val="333333"/>
          <w:sz w:val="20"/>
          <w:szCs w:val="20"/>
        </w:rPr>
        <w:t xml:space="preserve"> </w:t>
      </w:r>
      <w:r w:rsidRPr="000B2AF4">
        <w:rPr>
          <w:rFonts w:ascii="Consolas" w:eastAsia="Times New Roman" w:hAnsi="Consolas" w:cs="Courier New"/>
          <w:b/>
          <w:bCs/>
          <w:i/>
          <w:iCs/>
          <w:color w:val="333333"/>
          <w:sz w:val="20"/>
          <w:szCs w:val="20"/>
        </w:rPr>
        <w:t>dir1</w:t>
      </w:r>
    </w:p>
    <w:p w14:paraId="24CFAB60"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B2AF4">
        <w:rPr>
          <w:rFonts w:ascii="Consolas" w:eastAsia="Times New Roman" w:hAnsi="Consolas" w:cs="Courier New"/>
          <w:color w:val="333333"/>
          <w:sz w:val="20"/>
          <w:szCs w:val="20"/>
        </w:rPr>
        <w:t>drwxrwxr</w:t>
      </w:r>
      <w:proofErr w:type="spellEnd"/>
      <w:r w:rsidRPr="000B2AF4">
        <w:rPr>
          <w:rFonts w:ascii="Consolas" w:eastAsia="Times New Roman" w:hAnsi="Consolas" w:cs="Courier New"/>
          <w:color w:val="333333"/>
          <w:sz w:val="20"/>
          <w:szCs w:val="20"/>
        </w:rPr>
        <w:t xml:space="preserve">-x. 2 </w:t>
      </w:r>
      <w:r w:rsidRPr="000B2AF4">
        <w:rPr>
          <w:rFonts w:ascii="Consolas" w:eastAsia="Times New Roman" w:hAnsi="Consolas" w:cs="Courier New"/>
          <w:b/>
          <w:bCs/>
          <w:color w:val="333333"/>
          <w:sz w:val="20"/>
          <w:szCs w:val="20"/>
        </w:rPr>
        <w:t>user01</w:t>
      </w:r>
      <w:r w:rsidRPr="000B2AF4">
        <w:rPr>
          <w:rFonts w:ascii="Consolas" w:eastAsia="Times New Roman" w:hAnsi="Consolas" w:cs="Courier New"/>
          <w:color w:val="333333"/>
          <w:sz w:val="20"/>
          <w:szCs w:val="20"/>
        </w:rPr>
        <w:t xml:space="preserve"> </w:t>
      </w:r>
      <w:proofErr w:type="spellStart"/>
      <w:r w:rsidRPr="000B2AF4">
        <w:rPr>
          <w:rFonts w:ascii="Consolas" w:eastAsia="Times New Roman" w:hAnsi="Consolas" w:cs="Courier New"/>
          <w:color w:val="333333"/>
          <w:sz w:val="20"/>
          <w:szCs w:val="20"/>
        </w:rPr>
        <w:t>user01</w:t>
      </w:r>
      <w:proofErr w:type="spellEnd"/>
      <w:r w:rsidRPr="000B2AF4">
        <w:rPr>
          <w:rFonts w:ascii="Consolas" w:eastAsia="Times New Roman" w:hAnsi="Consolas" w:cs="Courier New"/>
          <w:color w:val="333333"/>
          <w:sz w:val="20"/>
          <w:szCs w:val="20"/>
        </w:rPr>
        <w:t xml:space="preserve"> 6 Feb  5 11:10 dir1</w:t>
      </w:r>
    </w:p>
    <w:p w14:paraId="4DEE4DED"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lastRenderedPageBreak/>
        <w:t>To view process information, use the </w:t>
      </w:r>
      <w:proofErr w:type="spellStart"/>
      <w:r w:rsidRPr="000B2AF4">
        <w:rPr>
          <w:rFonts w:ascii="Open Sans" w:eastAsia="Times New Roman" w:hAnsi="Open Sans" w:cs="Open Sans"/>
          <w:b/>
          <w:bCs/>
          <w:color w:val="212529"/>
          <w:szCs w:val="24"/>
        </w:rPr>
        <w:t>ps</w:t>
      </w:r>
      <w:proofErr w:type="spellEnd"/>
      <w:r w:rsidRPr="000B2AF4">
        <w:rPr>
          <w:rFonts w:ascii="Open Sans" w:eastAsia="Times New Roman" w:hAnsi="Open Sans" w:cs="Open Sans"/>
          <w:color w:val="212529"/>
          <w:szCs w:val="24"/>
        </w:rPr>
        <w:t xml:space="preserve"> command. The default is to show only processes in the current shell. Add </w:t>
      </w:r>
      <w:proofErr w:type="gramStart"/>
      <w:r w:rsidRPr="000B2AF4">
        <w:rPr>
          <w:rFonts w:ascii="Open Sans" w:eastAsia="Times New Roman" w:hAnsi="Open Sans" w:cs="Open Sans"/>
          <w:color w:val="212529"/>
          <w:szCs w:val="24"/>
        </w:rPr>
        <w:t>the </w:t>
      </w:r>
      <w:r w:rsidRPr="000B2AF4">
        <w:rPr>
          <w:rFonts w:ascii="Open Sans" w:eastAsia="Times New Roman" w:hAnsi="Open Sans" w:cs="Open Sans"/>
          <w:b/>
          <w:bCs/>
          <w:color w:val="212529"/>
          <w:szCs w:val="24"/>
        </w:rPr>
        <w:t>a</w:t>
      </w:r>
      <w:proofErr w:type="gramEnd"/>
      <w:r w:rsidRPr="000B2AF4">
        <w:rPr>
          <w:rFonts w:ascii="Open Sans" w:eastAsia="Times New Roman" w:hAnsi="Open Sans" w:cs="Open Sans"/>
          <w:color w:val="212529"/>
          <w:szCs w:val="24"/>
        </w:rPr>
        <w:t> option to view all processes with a terminal. To view the user associated with a process, include the </w:t>
      </w:r>
      <w:r w:rsidRPr="000B2AF4">
        <w:rPr>
          <w:rFonts w:ascii="Consolas" w:eastAsia="Times New Roman" w:hAnsi="Consolas" w:cs="Courier New"/>
          <w:color w:val="212529"/>
          <w:sz w:val="21"/>
          <w:szCs w:val="21"/>
        </w:rPr>
        <w:t>u</w:t>
      </w:r>
      <w:r w:rsidRPr="000B2AF4">
        <w:rPr>
          <w:rFonts w:ascii="Open Sans" w:eastAsia="Times New Roman" w:hAnsi="Open Sans" w:cs="Open Sans"/>
          <w:color w:val="212529"/>
          <w:szCs w:val="24"/>
        </w:rPr>
        <w:t> option. In the following output, the first column shows the username.</w:t>
      </w:r>
    </w:p>
    <w:p w14:paraId="4A3064F3"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 xml:space="preserve">[user01@host]$ </w:t>
      </w:r>
      <w:proofErr w:type="spellStart"/>
      <w:r w:rsidRPr="000B2AF4">
        <w:rPr>
          <w:rFonts w:ascii="Consolas" w:eastAsia="Times New Roman" w:hAnsi="Consolas" w:cs="Courier New"/>
          <w:b/>
          <w:bCs/>
          <w:color w:val="333333"/>
          <w:sz w:val="20"/>
          <w:szCs w:val="20"/>
        </w:rPr>
        <w:t>ps</w:t>
      </w:r>
      <w:proofErr w:type="spellEnd"/>
      <w:r w:rsidRPr="000B2AF4">
        <w:rPr>
          <w:rFonts w:ascii="Consolas" w:eastAsia="Times New Roman" w:hAnsi="Consolas" w:cs="Courier New"/>
          <w:b/>
          <w:bCs/>
          <w:color w:val="333333"/>
          <w:sz w:val="20"/>
          <w:szCs w:val="20"/>
        </w:rPr>
        <w:t xml:space="preserve"> -au</w:t>
      </w:r>
    </w:p>
    <w:p w14:paraId="3D9D8EAD"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color w:val="333333"/>
          <w:sz w:val="20"/>
          <w:szCs w:val="20"/>
        </w:rPr>
        <w:t>USER       PID %CPU %MEM    VSZ   RSS TTY      STAT START   TIME COMMAND</w:t>
      </w:r>
    </w:p>
    <w:p w14:paraId="607758DD"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root</w:t>
      </w:r>
      <w:r w:rsidRPr="000B2AF4">
        <w:rPr>
          <w:rFonts w:ascii="Consolas" w:eastAsia="Times New Roman" w:hAnsi="Consolas" w:cs="Courier New"/>
          <w:color w:val="333333"/>
          <w:sz w:val="20"/>
          <w:szCs w:val="20"/>
        </w:rPr>
        <w:t xml:space="preserve">       777  0.0  0.0 225752  1496 tty1     Ss+  11:03   0:00 /</w:t>
      </w:r>
      <w:proofErr w:type="spellStart"/>
      <w:r w:rsidRPr="000B2AF4">
        <w:rPr>
          <w:rFonts w:ascii="Consolas" w:eastAsia="Times New Roman" w:hAnsi="Consolas" w:cs="Courier New"/>
          <w:color w:val="333333"/>
          <w:sz w:val="20"/>
          <w:szCs w:val="20"/>
        </w:rPr>
        <w:t>sbin</w:t>
      </w:r>
      <w:proofErr w:type="spellEnd"/>
      <w:r w:rsidRPr="000B2AF4">
        <w:rPr>
          <w:rFonts w:ascii="Consolas" w:eastAsia="Times New Roman" w:hAnsi="Consolas" w:cs="Courier New"/>
          <w:color w:val="333333"/>
          <w:sz w:val="20"/>
          <w:szCs w:val="20"/>
        </w:rPr>
        <w:t>/</w:t>
      </w:r>
      <w:proofErr w:type="spellStart"/>
      <w:r w:rsidRPr="000B2AF4">
        <w:rPr>
          <w:rFonts w:ascii="Consolas" w:eastAsia="Times New Roman" w:hAnsi="Consolas" w:cs="Courier New"/>
          <w:color w:val="333333"/>
          <w:sz w:val="20"/>
          <w:szCs w:val="20"/>
        </w:rPr>
        <w:t>agetty</w:t>
      </w:r>
      <w:proofErr w:type="spellEnd"/>
      <w:r w:rsidRPr="000B2AF4">
        <w:rPr>
          <w:rFonts w:ascii="Consolas" w:eastAsia="Times New Roman" w:hAnsi="Consolas" w:cs="Courier New"/>
          <w:color w:val="333333"/>
          <w:sz w:val="20"/>
          <w:szCs w:val="20"/>
        </w:rPr>
        <w:t xml:space="preserve"> -o -p -- \u --</w:t>
      </w:r>
      <w:proofErr w:type="spellStart"/>
      <w:r w:rsidRPr="000B2AF4">
        <w:rPr>
          <w:rFonts w:ascii="Consolas" w:eastAsia="Times New Roman" w:hAnsi="Consolas" w:cs="Courier New"/>
          <w:color w:val="333333"/>
          <w:sz w:val="20"/>
          <w:szCs w:val="20"/>
        </w:rPr>
        <w:t>noclear</w:t>
      </w:r>
      <w:proofErr w:type="spellEnd"/>
      <w:r w:rsidRPr="000B2AF4">
        <w:rPr>
          <w:rFonts w:ascii="Consolas" w:eastAsia="Times New Roman" w:hAnsi="Consolas" w:cs="Courier New"/>
          <w:color w:val="333333"/>
          <w:sz w:val="20"/>
          <w:szCs w:val="20"/>
        </w:rPr>
        <w:t xml:space="preserve"> tty1 </w:t>
      </w:r>
      <w:proofErr w:type="spellStart"/>
      <w:r w:rsidRPr="000B2AF4">
        <w:rPr>
          <w:rFonts w:ascii="Consolas" w:eastAsia="Times New Roman" w:hAnsi="Consolas" w:cs="Courier New"/>
          <w:color w:val="333333"/>
          <w:sz w:val="20"/>
          <w:szCs w:val="20"/>
        </w:rPr>
        <w:t>linux</w:t>
      </w:r>
      <w:proofErr w:type="spellEnd"/>
    </w:p>
    <w:p w14:paraId="5D990434"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root</w:t>
      </w:r>
      <w:r w:rsidRPr="000B2AF4">
        <w:rPr>
          <w:rFonts w:ascii="Consolas" w:eastAsia="Times New Roman" w:hAnsi="Consolas" w:cs="Courier New"/>
          <w:color w:val="333333"/>
          <w:sz w:val="20"/>
          <w:szCs w:val="20"/>
        </w:rPr>
        <w:t xml:space="preserve">       780  0.0  0.1 225392  2064 ttyS0    Ss+  11:03   0:00 /</w:t>
      </w:r>
      <w:proofErr w:type="spellStart"/>
      <w:r w:rsidRPr="000B2AF4">
        <w:rPr>
          <w:rFonts w:ascii="Consolas" w:eastAsia="Times New Roman" w:hAnsi="Consolas" w:cs="Courier New"/>
          <w:color w:val="333333"/>
          <w:sz w:val="20"/>
          <w:szCs w:val="20"/>
        </w:rPr>
        <w:t>sbin</w:t>
      </w:r>
      <w:proofErr w:type="spellEnd"/>
      <w:r w:rsidRPr="000B2AF4">
        <w:rPr>
          <w:rFonts w:ascii="Consolas" w:eastAsia="Times New Roman" w:hAnsi="Consolas" w:cs="Courier New"/>
          <w:color w:val="333333"/>
          <w:sz w:val="20"/>
          <w:szCs w:val="20"/>
        </w:rPr>
        <w:t>/</w:t>
      </w:r>
      <w:proofErr w:type="spellStart"/>
      <w:r w:rsidRPr="000B2AF4">
        <w:rPr>
          <w:rFonts w:ascii="Consolas" w:eastAsia="Times New Roman" w:hAnsi="Consolas" w:cs="Courier New"/>
          <w:color w:val="333333"/>
          <w:sz w:val="20"/>
          <w:szCs w:val="20"/>
        </w:rPr>
        <w:t>agetty</w:t>
      </w:r>
      <w:proofErr w:type="spellEnd"/>
      <w:r w:rsidRPr="000B2AF4">
        <w:rPr>
          <w:rFonts w:ascii="Consolas" w:eastAsia="Times New Roman" w:hAnsi="Consolas" w:cs="Courier New"/>
          <w:color w:val="333333"/>
          <w:sz w:val="20"/>
          <w:szCs w:val="20"/>
        </w:rPr>
        <w:t xml:space="preserve"> -o -p -- \u --keep-baud 115200,38400,9600</w:t>
      </w:r>
    </w:p>
    <w:p w14:paraId="52432AA3"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user01</w:t>
      </w:r>
      <w:r w:rsidRPr="000B2AF4">
        <w:rPr>
          <w:rFonts w:ascii="Consolas" w:eastAsia="Times New Roman" w:hAnsi="Consolas" w:cs="Courier New"/>
          <w:color w:val="333333"/>
          <w:sz w:val="20"/>
          <w:szCs w:val="20"/>
        </w:rPr>
        <w:t xml:space="preserve">      1207  0.0  0.2 234044  5104 pts/0    Ss   11:09   0:00 -bash</w:t>
      </w:r>
    </w:p>
    <w:p w14:paraId="75C790B2"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user01</w:t>
      </w:r>
      <w:r w:rsidRPr="000B2AF4">
        <w:rPr>
          <w:rFonts w:ascii="Consolas" w:eastAsia="Times New Roman" w:hAnsi="Consolas" w:cs="Courier New"/>
          <w:color w:val="333333"/>
          <w:sz w:val="20"/>
          <w:szCs w:val="20"/>
        </w:rPr>
        <w:t xml:space="preserve">      1319  0.0  0.2 266904  3876 pts/0    R+   11:33   0:00 </w:t>
      </w:r>
      <w:proofErr w:type="spellStart"/>
      <w:r w:rsidRPr="000B2AF4">
        <w:rPr>
          <w:rFonts w:ascii="Consolas" w:eastAsia="Times New Roman" w:hAnsi="Consolas" w:cs="Courier New"/>
          <w:color w:val="333333"/>
          <w:sz w:val="20"/>
          <w:szCs w:val="20"/>
        </w:rPr>
        <w:t>ps</w:t>
      </w:r>
      <w:proofErr w:type="spellEnd"/>
      <w:r w:rsidRPr="000B2AF4">
        <w:rPr>
          <w:rFonts w:ascii="Consolas" w:eastAsia="Times New Roman" w:hAnsi="Consolas" w:cs="Courier New"/>
          <w:color w:val="333333"/>
          <w:sz w:val="20"/>
          <w:szCs w:val="20"/>
        </w:rPr>
        <w:t xml:space="preserve"> au</w:t>
      </w:r>
    </w:p>
    <w:p w14:paraId="0406E292"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 output of the preceding command displays users by name, but internally the operating system uses the UIDs to track users. The mapping of usernames to UIDs is defined in databases of account information. By default, systems use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/passwd</w:t>
      </w:r>
      <w:r w:rsidRPr="000B2AF4">
        <w:rPr>
          <w:rFonts w:ascii="Open Sans" w:eastAsia="Times New Roman" w:hAnsi="Open Sans" w:cs="Open Sans"/>
          <w:color w:val="212529"/>
          <w:szCs w:val="24"/>
        </w:rPr>
        <w:t> file to store information about local users.</w:t>
      </w:r>
    </w:p>
    <w:p w14:paraId="172EAFB7"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Each line in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/passwd</w:t>
      </w:r>
      <w:r w:rsidRPr="000B2AF4">
        <w:rPr>
          <w:rFonts w:ascii="Open Sans" w:eastAsia="Times New Roman" w:hAnsi="Open Sans" w:cs="Open Sans"/>
          <w:color w:val="212529"/>
          <w:szCs w:val="24"/>
        </w:rPr>
        <w:t> file contains information about one user. It is divided up into seven colon-separated fields. Here is an example of a line from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/passwd</w:t>
      </w:r>
      <w:r w:rsidRPr="000B2AF4">
        <w:rPr>
          <w:rFonts w:ascii="Open Sans" w:eastAsia="Times New Roman" w:hAnsi="Open Sans" w:cs="Open Sans"/>
          <w:color w:val="212529"/>
          <w:szCs w:val="24"/>
        </w:rPr>
        <w:t>:</w:t>
      </w:r>
    </w:p>
    <w:p w14:paraId="7517CD8E"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noProof/>
          <w:color w:val="333333"/>
          <w:sz w:val="20"/>
          <w:szCs w:val="20"/>
        </w:rPr>
        <mc:AlternateContent>
          <mc:Choice Requires="wps">
            <w:drawing>
              <wp:inline distT="0" distB="0" distL="0" distR="0" wp14:anchorId="42BB8A15" wp14:editId="2FAD1E79">
                <wp:extent cx="307340" cy="307340"/>
                <wp:effectExtent l="0" t="0" r="0" b="0"/>
                <wp:docPr id="263163614" name="AutoShape 2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4B951" id="AutoShape 23"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user01:</w:t>
      </w:r>
      <w:r w:rsidRPr="000B2AF4">
        <w:rPr>
          <w:rFonts w:ascii="Consolas" w:eastAsia="Times New Roman" w:hAnsi="Consolas" w:cs="Courier New"/>
          <w:noProof/>
          <w:color w:val="333333"/>
          <w:sz w:val="20"/>
          <w:szCs w:val="20"/>
        </w:rPr>
        <mc:AlternateContent>
          <mc:Choice Requires="wps">
            <w:drawing>
              <wp:inline distT="0" distB="0" distL="0" distR="0" wp14:anchorId="1F76CF71" wp14:editId="2C00E078">
                <wp:extent cx="307340" cy="307340"/>
                <wp:effectExtent l="0" t="0" r="0" b="0"/>
                <wp:docPr id="1665429528" name="AutoShape 2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45AB3" id="AutoShape 24"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x:</w:t>
      </w:r>
      <w:r w:rsidRPr="000B2AF4">
        <w:rPr>
          <w:rFonts w:ascii="Consolas" w:eastAsia="Times New Roman" w:hAnsi="Consolas" w:cs="Courier New"/>
          <w:noProof/>
          <w:color w:val="333333"/>
          <w:sz w:val="20"/>
          <w:szCs w:val="20"/>
        </w:rPr>
        <mc:AlternateContent>
          <mc:Choice Requires="wps">
            <w:drawing>
              <wp:inline distT="0" distB="0" distL="0" distR="0" wp14:anchorId="38B01AD6" wp14:editId="570242E8">
                <wp:extent cx="307340" cy="307340"/>
                <wp:effectExtent l="0" t="0" r="0" b="0"/>
                <wp:docPr id="1352984777" name="AutoShape 25"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DAE42" id="AutoShape 25"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1000:</w:t>
      </w:r>
      <w:r w:rsidRPr="000B2AF4">
        <w:rPr>
          <w:rFonts w:ascii="Consolas" w:eastAsia="Times New Roman" w:hAnsi="Consolas" w:cs="Courier New"/>
          <w:noProof/>
          <w:color w:val="333333"/>
          <w:sz w:val="20"/>
          <w:szCs w:val="20"/>
        </w:rPr>
        <mc:AlternateContent>
          <mc:Choice Requires="wps">
            <w:drawing>
              <wp:inline distT="0" distB="0" distL="0" distR="0" wp14:anchorId="0CCD9CD8" wp14:editId="4706C6C9">
                <wp:extent cx="307340" cy="307340"/>
                <wp:effectExtent l="0" t="0" r="0" b="0"/>
                <wp:docPr id="522863782" name="AutoShape 26"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3429F" id="AutoShape 26"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1000:</w:t>
      </w:r>
      <w:r w:rsidRPr="000B2AF4">
        <w:rPr>
          <w:rFonts w:ascii="Consolas" w:eastAsia="Times New Roman" w:hAnsi="Consolas" w:cs="Courier New"/>
          <w:noProof/>
          <w:color w:val="333333"/>
          <w:sz w:val="20"/>
          <w:szCs w:val="20"/>
        </w:rPr>
        <mc:AlternateContent>
          <mc:Choice Requires="wps">
            <w:drawing>
              <wp:inline distT="0" distB="0" distL="0" distR="0" wp14:anchorId="6A04EF53" wp14:editId="5A5E28FB">
                <wp:extent cx="307340" cy="307340"/>
                <wp:effectExtent l="0" t="0" r="0" b="0"/>
                <wp:docPr id="1350081061" name="AutoShape 27"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18047" id="AutoShape 27" o:spid="_x0000_s1026" alt="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User One:</w:t>
      </w:r>
      <w:r w:rsidRPr="000B2AF4">
        <w:rPr>
          <w:rFonts w:ascii="Consolas" w:eastAsia="Times New Roman" w:hAnsi="Consolas" w:cs="Courier New"/>
          <w:noProof/>
          <w:color w:val="333333"/>
          <w:sz w:val="20"/>
          <w:szCs w:val="20"/>
        </w:rPr>
        <mc:AlternateContent>
          <mc:Choice Requires="wps">
            <w:drawing>
              <wp:inline distT="0" distB="0" distL="0" distR="0" wp14:anchorId="6956F940" wp14:editId="48A504CF">
                <wp:extent cx="307340" cy="307340"/>
                <wp:effectExtent l="0" t="0" r="0" b="0"/>
                <wp:docPr id="1560683071" name="AutoShape 28"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AFD29" id="AutoShape 28" o:spid="_x0000_s1026" alt="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/home/user01:</w:t>
      </w:r>
      <w:r w:rsidRPr="000B2AF4">
        <w:rPr>
          <w:rFonts w:ascii="Consolas" w:eastAsia="Times New Roman" w:hAnsi="Consolas" w:cs="Courier New"/>
          <w:noProof/>
          <w:color w:val="333333"/>
          <w:sz w:val="20"/>
          <w:szCs w:val="20"/>
        </w:rPr>
        <mc:AlternateContent>
          <mc:Choice Requires="wps">
            <w:drawing>
              <wp:inline distT="0" distB="0" distL="0" distR="0" wp14:anchorId="7DB65D00" wp14:editId="581AC71A">
                <wp:extent cx="307340" cy="307340"/>
                <wp:effectExtent l="0" t="0" r="0" b="0"/>
                <wp:docPr id="1561182499" name="AutoShape 29"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09421" id="AutoShape 29" o:spid="_x0000_s1026" alt="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/bin/bash</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40"/>
        <w:gridCol w:w="10260"/>
      </w:tblGrid>
      <w:tr w:rsidR="000B2AF4" w:rsidRPr="000B2AF4" w14:paraId="32383A3D" w14:textId="77777777" w:rsidTr="000B2AF4">
        <w:tc>
          <w:tcPr>
            <w:tcW w:w="250" w:type="pct"/>
            <w:hideMark/>
          </w:tcPr>
          <w:p w14:paraId="2D35A4C4"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16552543" wp14:editId="5B8335A2">
                      <wp:extent cx="307340" cy="307340"/>
                      <wp:effectExtent l="0" t="0" r="0" b="0"/>
                      <wp:docPr id="1963557677" name="AutoShape 3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AD04B" id="AutoShape 30"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7DFEC77E"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Username for this user (</w:t>
            </w:r>
            <w:r w:rsidRPr="002D436F">
              <w:rPr>
                <w:rFonts w:ascii="Consolas" w:eastAsia="Times New Roman" w:hAnsi="Consolas" w:cs="Courier New"/>
                <w:sz w:val="21"/>
                <w:szCs w:val="21"/>
              </w:rPr>
              <w:t>user01</w:t>
            </w:r>
            <w:r w:rsidRPr="002D436F">
              <w:rPr>
                <w:rFonts w:eastAsia="Times New Roman" w:cs="Times New Roman"/>
                <w:szCs w:val="24"/>
              </w:rPr>
              <w:t>).</w:t>
            </w:r>
          </w:p>
        </w:tc>
      </w:tr>
      <w:tr w:rsidR="000B2AF4" w:rsidRPr="000B2AF4" w14:paraId="463AE05F" w14:textId="77777777" w:rsidTr="000B2AF4">
        <w:tc>
          <w:tcPr>
            <w:tcW w:w="250" w:type="pct"/>
            <w:hideMark/>
          </w:tcPr>
          <w:p w14:paraId="321F0D9A"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53AD6DD4" wp14:editId="3F5B4006">
                      <wp:extent cx="307340" cy="307340"/>
                      <wp:effectExtent l="0" t="0" r="0" b="0"/>
                      <wp:docPr id="1853710727" name="AutoShape 3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79A8E" id="AutoShape 31"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6C59A5CF"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user's password used to be stored here in encrypted format. That has been moved to the </w:t>
            </w:r>
            <w:r w:rsidRPr="002D436F">
              <w:rPr>
                <w:rFonts w:ascii="Consolas" w:eastAsia="Times New Roman" w:hAnsi="Consolas" w:cs="Courier New"/>
                <w:sz w:val="21"/>
                <w:szCs w:val="21"/>
              </w:rPr>
              <w:t>/</w:t>
            </w:r>
            <w:proofErr w:type="spellStart"/>
            <w:r w:rsidRPr="002D436F">
              <w:rPr>
                <w:rFonts w:ascii="Consolas" w:eastAsia="Times New Roman" w:hAnsi="Consolas" w:cs="Courier New"/>
                <w:sz w:val="21"/>
                <w:szCs w:val="21"/>
              </w:rPr>
              <w:t>etc</w:t>
            </w:r>
            <w:proofErr w:type="spellEnd"/>
            <w:r w:rsidRPr="002D436F">
              <w:rPr>
                <w:rFonts w:ascii="Consolas" w:eastAsia="Times New Roman" w:hAnsi="Consolas" w:cs="Courier New"/>
                <w:sz w:val="21"/>
                <w:szCs w:val="21"/>
              </w:rPr>
              <w:t>/shadow</w:t>
            </w:r>
            <w:r w:rsidRPr="002D436F">
              <w:rPr>
                <w:rFonts w:eastAsia="Times New Roman" w:cs="Times New Roman"/>
                <w:szCs w:val="24"/>
              </w:rPr>
              <w:t> file, which will be covered later. This field should always be </w:t>
            </w:r>
            <w:r w:rsidRPr="002D436F">
              <w:rPr>
                <w:rFonts w:ascii="Consolas" w:eastAsia="Times New Roman" w:hAnsi="Consolas" w:cs="Courier New"/>
                <w:sz w:val="21"/>
                <w:szCs w:val="21"/>
              </w:rPr>
              <w:t>x</w:t>
            </w:r>
            <w:r w:rsidRPr="002D436F">
              <w:rPr>
                <w:rFonts w:eastAsia="Times New Roman" w:cs="Times New Roman"/>
                <w:szCs w:val="24"/>
              </w:rPr>
              <w:t>.</w:t>
            </w:r>
          </w:p>
        </w:tc>
      </w:tr>
      <w:tr w:rsidR="000B2AF4" w:rsidRPr="000B2AF4" w14:paraId="555BD1E3" w14:textId="77777777" w:rsidTr="000B2AF4">
        <w:tc>
          <w:tcPr>
            <w:tcW w:w="250" w:type="pct"/>
            <w:hideMark/>
          </w:tcPr>
          <w:p w14:paraId="5BBE852F"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2AB3F023" wp14:editId="54102CE8">
                      <wp:extent cx="307340" cy="307340"/>
                      <wp:effectExtent l="0" t="0" r="0" b="0"/>
                      <wp:docPr id="1236784151" name="AutoShape 3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6C7A1" id="AutoShape 32"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70852C3"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UID number for this user account (</w:t>
            </w:r>
            <w:r w:rsidRPr="002D436F">
              <w:rPr>
                <w:rFonts w:ascii="Consolas" w:eastAsia="Times New Roman" w:hAnsi="Consolas" w:cs="Courier New"/>
                <w:sz w:val="21"/>
                <w:szCs w:val="21"/>
              </w:rPr>
              <w:t>1000</w:t>
            </w:r>
            <w:r w:rsidRPr="002D436F">
              <w:rPr>
                <w:rFonts w:eastAsia="Times New Roman" w:cs="Times New Roman"/>
                <w:szCs w:val="24"/>
              </w:rPr>
              <w:t>).</w:t>
            </w:r>
          </w:p>
        </w:tc>
      </w:tr>
      <w:tr w:rsidR="000B2AF4" w:rsidRPr="000B2AF4" w14:paraId="75DD5DCC" w14:textId="77777777" w:rsidTr="000B2AF4">
        <w:tc>
          <w:tcPr>
            <w:tcW w:w="250" w:type="pct"/>
            <w:hideMark/>
          </w:tcPr>
          <w:p w14:paraId="3E8FE382"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0B9790FC" wp14:editId="50A1B8B6">
                      <wp:extent cx="307340" cy="307340"/>
                      <wp:effectExtent l="0" t="0" r="0" b="0"/>
                      <wp:docPr id="41121360" name="AutoShape 3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5530" id="AutoShape 33"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117B73D"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GID number for this user account's primary group (</w:t>
            </w:r>
            <w:r w:rsidRPr="002D436F">
              <w:rPr>
                <w:rFonts w:ascii="Consolas" w:eastAsia="Times New Roman" w:hAnsi="Consolas" w:cs="Courier New"/>
                <w:sz w:val="21"/>
                <w:szCs w:val="21"/>
              </w:rPr>
              <w:t>1000</w:t>
            </w:r>
            <w:r w:rsidRPr="002D436F">
              <w:rPr>
                <w:rFonts w:eastAsia="Times New Roman" w:cs="Times New Roman"/>
                <w:szCs w:val="24"/>
              </w:rPr>
              <w:t>). Groups will be discussed later in this section.</w:t>
            </w:r>
          </w:p>
        </w:tc>
      </w:tr>
      <w:tr w:rsidR="000B2AF4" w:rsidRPr="000B2AF4" w14:paraId="37D5BEDE" w14:textId="77777777" w:rsidTr="000B2AF4">
        <w:tc>
          <w:tcPr>
            <w:tcW w:w="250" w:type="pct"/>
            <w:hideMark/>
          </w:tcPr>
          <w:p w14:paraId="4864559E"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6737FB8D" wp14:editId="69BA3D77">
                      <wp:extent cx="307340" cy="307340"/>
                      <wp:effectExtent l="0" t="0" r="0" b="0"/>
                      <wp:docPr id="1823559498" name="AutoShape 34"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7F06E" id="AutoShape 34" o:spid="_x0000_s1026" alt="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4C3567A3"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real name for this user (</w:t>
            </w:r>
            <w:r w:rsidRPr="002D436F">
              <w:rPr>
                <w:rFonts w:ascii="Consolas" w:eastAsia="Times New Roman" w:hAnsi="Consolas" w:cs="Courier New"/>
                <w:sz w:val="21"/>
                <w:szCs w:val="21"/>
              </w:rPr>
              <w:t>User One</w:t>
            </w:r>
            <w:r w:rsidRPr="002D436F">
              <w:rPr>
                <w:rFonts w:eastAsia="Times New Roman" w:cs="Times New Roman"/>
                <w:szCs w:val="24"/>
              </w:rPr>
              <w:t>).</w:t>
            </w:r>
          </w:p>
        </w:tc>
      </w:tr>
      <w:tr w:rsidR="000B2AF4" w:rsidRPr="000B2AF4" w14:paraId="7DF8388B" w14:textId="77777777" w:rsidTr="000B2AF4">
        <w:tc>
          <w:tcPr>
            <w:tcW w:w="250" w:type="pct"/>
            <w:hideMark/>
          </w:tcPr>
          <w:p w14:paraId="1E081EA5"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28D4F7FE" wp14:editId="0D3A851F">
                      <wp:extent cx="307340" cy="307340"/>
                      <wp:effectExtent l="0" t="0" r="0" b="0"/>
                      <wp:docPr id="1995282122" name="AutoShape 35"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54599" id="AutoShape 35" o:spid="_x0000_s1026" alt="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88C6B2C"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home directory for this user (</w:t>
            </w:r>
            <w:r w:rsidRPr="002D436F">
              <w:rPr>
                <w:rFonts w:ascii="Consolas" w:eastAsia="Times New Roman" w:hAnsi="Consolas" w:cs="Courier New"/>
                <w:sz w:val="21"/>
                <w:szCs w:val="21"/>
              </w:rPr>
              <w:t>/home/user01</w:t>
            </w:r>
            <w:r w:rsidRPr="002D436F">
              <w:rPr>
                <w:rFonts w:eastAsia="Times New Roman" w:cs="Times New Roman"/>
                <w:szCs w:val="24"/>
              </w:rPr>
              <w:t>). This is the initial working directory when the shell starts and contains the user's data and configuration settings.</w:t>
            </w:r>
          </w:p>
        </w:tc>
      </w:tr>
      <w:tr w:rsidR="000B2AF4" w:rsidRPr="000B2AF4" w14:paraId="2084E5C5" w14:textId="77777777" w:rsidTr="000B2AF4">
        <w:tc>
          <w:tcPr>
            <w:tcW w:w="250" w:type="pct"/>
            <w:hideMark/>
          </w:tcPr>
          <w:p w14:paraId="369E2A3A"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1911B26F" wp14:editId="56F6FA54">
                      <wp:extent cx="307340" cy="307340"/>
                      <wp:effectExtent l="0" t="0" r="0" b="0"/>
                      <wp:docPr id="1606280498" name="AutoShape 36"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371BA" id="AutoShape 36" o:spid="_x0000_s1026" alt="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6CC6C51D" w14:textId="77777777" w:rsidR="000B2AF4" w:rsidRPr="002D436F" w:rsidRDefault="000B2AF4" w:rsidP="002D436F">
            <w:pPr>
              <w:pStyle w:val="ListParagraph"/>
              <w:numPr>
                <w:ilvl w:val="0"/>
                <w:numId w:val="32"/>
              </w:numPr>
              <w:spacing w:after="100" w:afterAutospacing="1"/>
              <w:rPr>
                <w:rFonts w:eastAsia="Times New Roman" w:cs="Times New Roman"/>
                <w:szCs w:val="24"/>
              </w:rPr>
            </w:pPr>
            <w:r w:rsidRPr="002D436F">
              <w:rPr>
                <w:rFonts w:eastAsia="Times New Roman" w:cs="Times New Roman"/>
                <w:szCs w:val="24"/>
              </w:rPr>
              <w:t>The default shell program for this user, which runs on login (</w:t>
            </w:r>
            <w:r w:rsidRPr="002D436F">
              <w:rPr>
                <w:rFonts w:eastAsia="Times New Roman" w:cs="Times New Roman"/>
                <w:b/>
                <w:bCs/>
                <w:szCs w:val="24"/>
              </w:rPr>
              <w:t>/bin/bash</w:t>
            </w:r>
            <w:r w:rsidRPr="002D436F">
              <w:rPr>
                <w:rFonts w:eastAsia="Times New Roman" w:cs="Times New Roman"/>
                <w:szCs w:val="24"/>
              </w:rPr>
              <w:t>). For a regular user, this is normally the program that provides the user's command-line prompt. A system user might use </w:t>
            </w:r>
            <w:r w:rsidRPr="002D436F">
              <w:rPr>
                <w:rFonts w:eastAsia="Times New Roman" w:cs="Times New Roman"/>
                <w:b/>
                <w:bCs/>
                <w:szCs w:val="24"/>
              </w:rPr>
              <w:t>/</w:t>
            </w:r>
            <w:proofErr w:type="spellStart"/>
            <w:r w:rsidRPr="002D436F">
              <w:rPr>
                <w:rFonts w:eastAsia="Times New Roman" w:cs="Times New Roman"/>
                <w:b/>
                <w:bCs/>
                <w:szCs w:val="24"/>
              </w:rPr>
              <w:t>sbin</w:t>
            </w:r>
            <w:proofErr w:type="spellEnd"/>
            <w:r w:rsidRPr="002D436F">
              <w:rPr>
                <w:rFonts w:eastAsia="Times New Roman" w:cs="Times New Roman"/>
                <w:b/>
                <w:bCs/>
                <w:szCs w:val="24"/>
              </w:rPr>
              <w:t>/</w:t>
            </w:r>
            <w:proofErr w:type="spellStart"/>
            <w:r w:rsidRPr="002D436F">
              <w:rPr>
                <w:rFonts w:eastAsia="Times New Roman" w:cs="Times New Roman"/>
                <w:b/>
                <w:bCs/>
                <w:szCs w:val="24"/>
              </w:rPr>
              <w:t>nologin</w:t>
            </w:r>
            <w:proofErr w:type="spellEnd"/>
            <w:r w:rsidRPr="002D436F">
              <w:rPr>
                <w:rFonts w:eastAsia="Times New Roman" w:cs="Times New Roman"/>
                <w:szCs w:val="24"/>
              </w:rPr>
              <w:t> if interactive logins are not allowed for that user.</w:t>
            </w:r>
          </w:p>
        </w:tc>
      </w:tr>
    </w:tbl>
    <w:p w14:paraId="256F7057" w14:textId="77777777" w:rsidR="000B2AF4" w:rsidRPr="000B2AF4" w:rsidRDefault="000B2AF4" w:rsidP="000B2AF4">
      <w:pPr>
        <w:shd w:val="clear" w:color="auto" w:fill="FFFFFF"/>
        <w:spacing w:after="100" w:afterAutospacing="1"/>
        <w:outlineLvl w:val="2"/>
        <w:rPr>
          <w:rFonts w:ascii="Open Sans" w:eastAsia="Times New Roman" w:hAnsi="Open Sans" w:cs="Open Sans"/>
          <w:color w:val="212529"/>
          <w:sz w:val="27"/>
          <w:szCs w:val="27"/>
        </w:rPr>
      </w:pPr>
      <w:r w:rsidRPr="000B2AF4">
        <w:rPr>
          <w:rFonts w:ascii="Open Sans" w:eastAsia="Times New Roman" w:hAnsi="Open Sans" w:cs="Open Sans"/>
          <w:color w:val="212529"/>
          <w:sz w:val="27"/>
          <w:szCs w:val="27"/>
        </w:rPr>
        <w:t>What is a Group?</w:t>
      </w:r>
    </w:p>
    <w:p w14:paraId="3F356ECE"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lastRenderedPageBreak/>
        <w:t>A group is a collection of users that need to share access to files and other system resources. Groups can be used to grant access to files to a set of users instead of just a single user.</w:t>
      </w:r>
    </w:p>
    <w:p w14:paraId="7FE8AD53"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Like users, groups have </w:t>
      </w:r>
      <w:r w:rsidRPr="000B2AF4">
        <w:rPr>
          <w:rFonts w:ascii="Open Sans" w:eastAsia="Times New Roman" w:hAnsi="Open Sans" w:cs="Open Sans"/>
          <w:i/>
          <w:iCs/>
          <w:color w:val="212529"/>
          <w:szCs w:val="24"/>
        </w:rPr>
        <w:t>group names</w:t>
      </w:r>
      <w:r w:rsidRPr="000B2AF4">
        <w:rPr>
          <w:rFonts w:ascii="Open Sans" w:eastAsia="Times New Roman" w:hAnsi="Open Sans" w:cs="Open Sans"/>
          <w:color w:val="212529"/>
          <w:szCs w:val="24"/>
        </w:rPr>
        <w:t> to make them easier to work with. Internally, the system distinguishes groups by the unique identification number assigned to them, the </w:t>
      </w:r>
      <w:r w:rsidRPr="000B2AF4">
        <w:rPr>
          <w:rFonts w:ascii="Open Sans" w:eastAsia="Times New Roman" w:hAnsi="Open Sans" w:cs="Open Sans"/>
          <w:i/>
          <w:iCs/>
          <w:color w:val="212529"/>
          <w:szCs w:val="24"/>
        </w:rPr>
        <w:t>group ID</w:t>
      </w:r>
      <w:r w:rsidRPr="000B2AF4">
        <w:rPr>
          <w:rFonts w:ascii="Open Sans" w:eastAsia="Times New Roman" w:hAnsi="Open Sans" w:cs="Open Sans"/>
          <w:color w:val="212529"/>
          <w:szCs w:val="24"/>
        </w:rPr>
        <w:t> or </w:t>
      </w:r>
      <w:r w:rsidRPr="000B2AF4">
        <w:rPr>
          <w:rFonts w:ascii="Open Sans" w:eastAsia="Times New Roman" w:hAnsi="Open Sans" w:cs="Open Sans"/>
          <w:i/>
          <w:iCs/>
          <w:color w:val="212529"/>
          <w:szCs w:val="24"/>
        </w:rPr>
        <w:t>GID</w:t>
      </w:r>
      <w:r w:rsidRPr="000B2AF4">
        <w:rPr>
          <w:rFonts w:ascii="Open Sans" w:eastAsia="Times New Roman" w:hAnsi="Open Sans" w:cs="Open Sans"/>
          <w:color w:val="212529"/>
          <w:szCs w:val="24"/>
        </w:rPr>
        <w:t>.</w:t>
      </w:r>
    </w:p>
    <w:p w14:paraId="1C4E36DA"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 mapping of group names to GIDs is defined in databases of group account information. By default, systems use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/group</w:t>
      </w:r>
      <w:r w:rsidRPr="000B2AF4">
        <w:rPr>
          <w:rFonts w:ascii="Open Sans" w:eastAsia="Times New Roman" w:hAnsi="Open Sans" w:cs="Open Sans"/>
          <w:color w:val="212529"/>
          <w:szCs w:val="24"/>
        </w:rPr>
        <w:t> file to store information about local groups.</w:t>
      </w:r>
    </w:p>
    <w:p w14:paraId="7F9AF9AC"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Each line in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/group</w:t>
      </w:r>
      <w:r w:rsidRPr="000B2AF4">
        <w:rPr>
          <w:rFonts w:ascii="Open Sans" w:eastAsia="Times New Roman" w:hAnsi="Open Sans" w:cs="Open Sans"/>
          <w:color w:val="212529"/>
          <w:szCs w:val="24"/>
        </w:rPr>
        <w:t> file contains information about one group. Each group entry is divided into four colon-separated fields. Here is an example of a line from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/group</w:t>
      </w:r>
      <w:r w:rsidRPr="000B2AF4">
        <w:rPr>
          <w:rFonts w:ascii="Open Sans" w:eastAsia="Times New Roman" w:hAnsi="Open Sans" w:cs="Open Sans"/>
          <w:color w:val="212529"/>
          <w:szCs w:val="24"/>
        </w:rPr>
        <w:t>:</w:t>
      </w:r>
    </w:p>
    <w:p w14:paraId="77692954"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noProof/>
          <w:color w:val="333333"/>
          <w:sz w:val="20"/>
          <w:szCs w:val="20"/>
        </w:rPr>
        <mc:AlternateContent>
          <mc:Choice Requires="wps">
            <w:drawing>
              <wp:inline distT="0" distB="0" distL="0" distR="0" wp14:anchorId="5BEE5695" wp14:editId="617C8BD0">
                <wp:extent cx="307340" cy="307340"/>
                <wp:effectExtent l="0" t="0" r="0" b="0"/>
                <wp:docPr id="1911967473" name="AutoShape 3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41DE5" id="AutoShape 37"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group01:</w:t>
      </w:r>
      <w:r w:rsidRPr="000B2AF4">
        <w:rPr>
          <w:rFonts w:ascii="Consolas" w:eastAsia="Times New Roman" w:hAnsi="Consolas" w:cs="Courier New"/>
          <w:noProof/>
          <w:color w:val="333333"/>
          <w:sz w:val="20"/>
          <w:szCs w:val="20"/>
        </w:rPr>
        <mc:AlternateContent>
          <mc:Choice Requires="wps">
            <w:drawing>
              <wp:inline distT="0" distB="0" distL="0" distR="0" wp14:anchorId="020C83CE" wp14:editId="35293620">
                <wp:extent cx="307340" cy="307340"/>
                <wp:effectExtent l="0" t="0" r="0" b="0"/>
                <wp:docPr id="322418397" name="AutoShape 38"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52C5D" id="AutoShape 38"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x:</w:t>
      </w:r>
      <w:r w:rsidRPr="000B2AF4">
        <w:rPr>
          <w:rFonts w:ascii="Consolas" w:eastAsia="Times New Roman" w:hAnsi="Consolas" w:cs="Courier New"/>
          <w:noProof/>
          <w:color w:val="333333"/>
          <w:sz w:val="20"/>
          <w:szCs w:val="20"/>
        </w:rPr>
        <mc:AlternateContent>
          <mc:Choice Requires="wps">
            <w:drawing>
              <wp:inline distT="0" distB="0" distL="0" distR="0" wp14:anchorId="090E3DA0" wp14:editId="025EDEFF">
                <wp:extent cx="307340" cy="307340"/>
                <wp:effectExtent l="0" t="0" r="0" b="0"/>
                <wp:docPr id="613706145" name="AutoShape 39"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487D6" id="AutoShape 39"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10000:</w:t>
      </w:r>
      <w:r w:rsidRPr="000B2AF4">
        <w:rPr>
          <w:rFonts w:ascii="Consolas" w:eastAsia="Times New Roman" w:hAnsi="Consolas" w:cs="Courier New"/>
          <w:noProof/>
          <w:color w:val="333333"/>
          <w:sz w:val="20"/>
          <w:szCs w:val="20"/>
        </w:rPr>
        <mc:AlternateContent>
          <mc:Choice Requires="wps">
            <w:drawing>
              <wp:inline distT="0" distB="0" distL="0" distR="0" wp14:anchorId="0C9D9523" wp14:editId="146F118C">
                <wp:extent cx="307340" cy="307340"/>
                <wp:effectExtent l="0" t="0" r="0" b="0"/>
                <wp:docPr id="508931369" name="AutoShape 40"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4A14C" id="AutoShape 40"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0B2AF4">
        <w:rPr>
          <w:rFonts w:ascii="Consolas" w:eastAsia="Times New Roman" w:hAnsi="Consolas" w:cs="Courier New"/>
          <w:color w:val="333333"/>
          <w:sz w:val="20"/>
          <w:szCs w:val="20"/>
        </w:rPr>
        <w:t>user01,user02,user03</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40"/>
        <w:gridCol w:w="10260"/>
      </w:tblGrid>
      <w:tr w:rsidR="000B2AF4" w:rsidRPr="000B2AF4" w14:paraId="0873D804" w14:textId="77777777" w:rsidTr="000B2AF4">
        <w:tc>
          <w:tcPr>
            <w:tcW w:w="250" w:type="pct"/>
            <w:hideMark/>
          </w:tcPr>
          <w:p w14:paraId="18636072"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0400EA51" wp14:editId="3229CE13">
                      <wp:extent cx="307340" cy="307340"/>
                      <wp:effectExtent l="0" t="0" r="0" b="0"/>
                      <wp:docPr id="1559078251" name="AutoShape 4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9C7A3" id="AutoShape 41"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777C2AA"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szCs w:val="24"/>
              </w:rPr>
              <w:t>Group name for this group (</w:t>
            </w:r>
            <w:r w:rsidRPr="000B2AF4">
              <w:rPr>
                <w:rFonts w:ascii="Consolas" w:eastAsia="Times New Roman" w:hAnsi="Consolas" w:cs="Courier New"/>
                <w:sz w:val="21"/>
                <w:szCs w:val="21"/>
              </w:rPr>
              <w:t>group01</w:t>
            </w:r>
            <w:r w:rsidRPr="000B2AF4">
              <w:rPr>
                <w:rFonts w:eastAsia="Times New Roman" w:cs="Times New Roman"/>
                <w:szCs w:val="24"/>
              </w:rPr>
              <w:t>).</w:t>
            </w:r>
          </w:p>
        </w:tc>
      </w:tr>
      <w:tr w:rsidR="000B2AF4" w:rsidRPr="000B2AF4" w14:paraId="649A53C5" w14:textId="77777777" w:rsidTr="000B2AF4">
        <w:tc>
          <w:tcPr>
            <w:tcW w:w="250" w:type="pct"/>
            <w:hideMark/>
          </w:tcPr>
          <w:p w14:paraId="5F32C647"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08D38A48" wp14:editId="366CA00C">
                      <wp:extent cx="307340" cy="307340"/>
                      <wp:effectExtent l="0" t="0" r="0" b="0"/>
                      <wp:docPr id="1762216899" name="AutoShape 4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1A2A0" id="AutoShape 42"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9ED6DCE"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szCs w:val="24"/>
              </w:rPr>
              <w:t>Obsolete group password field. This field should always be </w:t>
            </w:r>
            <w:r w:rsidRPr="000B2AF4">
              <w:rPr>
                <w:rFonts w:ascii="Consolas" w:eastAsia="Times New Roman" w:hAnsi="Consolas" w:cs="Courier New"/>
                <w:sz w:val="21"/>
                <w:szCs w:val="21"/>
              </w:rPr>
              <w:t>x</w:t>
            </w:r>
            <w:r w:rsidRPr="000B2AF4">
              <w:rPr>
                <w:rFonts w:eastAsia="Times New Roman" w:cs="Times New Roman"/>
                <w:szCs w:val="24"/>
              </w:rPr>
              <w:t>.</w:t>
            </w:r>
          </w:p>
        </w:tc>
      </w:tr>
      <w:tr w:rsidR="000B2AF4" w:rsidRPr="000B2AF4" w14:paraId="26EFC1A9" w14:textId="77777777" w:rsidTr="000B2AF4">
        <w:tc>
          <w:tcPr>
            <w:tcW w:w="250" w:type="pct"/>
            <w:hideMark/>
          </w:tcPr>
          <w:p w14:paraId="0F8CA7E7"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0044AAD1" wp14:editId="6559C36E">
                      <wp:extent cx="307340" cy="307340"/>
                      <wp:effectExtent l="0" t="0" r="0" b="0"/>
                      <wp:docPr id="1308597678" name="AutoShape 43"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AEB58" id="AutoShape 43"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211FBA6"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szCs w:val="24"/>
              </w:rPr>
              <w:t>The GID number for this group (</w:t>
            </w:r>
            <w:r w:rsidRPr="000B2AF4">
              <w:rPr>
                <w:rFonts w:ascii="Consolas" w:eastAsia="Times New Roman" w:hAnsi="Consolas" w:cs="Courier New"/>
                <w:sz w:val="21"/>
                <w:szCs w:val="21"/>
              </w:rPr>
              <w:t>10000</w:t>
            </w:r>
            <w:r w:rsidRPr="000B2AF4">
              <w:rPr>
                <w:rFonts w:eastAsia="Times New Roman" w:cs="Times New Roman"/>
                <w:szCs w:val="24"/>
              </w:rPr>
              <w:t>).</w:t>
            </w:r>
          </w:p>
        </w:tc>
      </w:tr>
      <w:tr w:rsidR="000B2AF4" w:rsidRPr="000B2AF4" w14:paraId="22679678" w14:textId="77777777" w:rsidTr="000B2AF4">
        <w:tc>
          <w:tcPr>
            <w:tcW w:w="250" w:type="pct"/>
            <w:hideMark/>
          </w:tcPr>
          <w:p w14:paraId="56E52644"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noProof/>
                <w:color w:val="08C0FC"/>
                <w:szCs w:val="24"/>
              </w:rPr>
              <mc:AlternateContent>
                <mc:Choice Requires="wps">
                  <w:drawing>
                    <wp:inline distT="0" distB="0" distL="0" distR="0" wp14:anchorId="3FAB32F2" wp14:editId="25CE49EE">
                      <wp:extent cx="307340" cy="307340"/>
                      <wp:effectExtent l="0" t="0" r="0" b="0"/>
                      <wp:docPr id="945226096" name="AutoShape 44"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40576" id="AutoShape 44"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FF9EF8C" w14:textId="77777777" w:rsidR="000B2AF4" w:rsidRPr="000B2AF4" w:rsidRDefault="000B2AF4" w:rsidP="000B2AF4">
            <w:pPr>
              <w:spacing w:after="100" w:afterAutospacing="1"/>
              <w:rPr>
                <w:rFonts w:eastAsia="Times New Roman" w:cs="Times New Roman"/>
                <w:szCs w:val="24"/>
              </w:rPr>
            </w:pPr>
            <w:r w:rsidRPr="000B2AF4">
              <w:rPr>
                <w:rFonts w:eastAsia="Times New Roman" w:cs="Times New Roman"/>
                <w:szCs w:val="24"/>
              </w:rPr>
              <w:t>A list of users who are members of this group as a supplementary group (</w:t>
            </w:r>
            <w:r w:rsidRPr="000B2AF4">
              <w:rPr>
                <w:rFonts w:ascii="Consolas" w:eastAsia="Times New Roman" w:hAnsi="Consolas" w:cs="Courier New"/>
                <w:sz w:val="21"/>
                <w:szCs w:val="21"/>
              </w:rPr>
              <w:t>user01</w:t>
            </w:r>
            <w:r w:rsidRPr="000B2AF4">
              <w:rPr>
                <w:rFonts w:eastAsia="Times New Roman" w:cs="Times New Roman"/>
                <w:szCs w:val="24"/>
              </w:rPr>
              <w:t>, </w:t>
            </w:r>
            <w:r w:rsidRPr="000B2AF4">
              <w:rPr>
                <w:rFonts w:ascii="Consolas" w:eastAsia="Times New Roman" w:hAnsi="Consolas" w:cs="Courier New"/>
                <w:sz w:val="21"/>
                <w:szCs w:val="21"/>
              </w:rPr>
              <w:t>user02</w:t>
            </w:r>
            <w:r w:rsidRPr="000B2AF4">
              <w:rPr>
                <w:rFonts w:eastAsia="Times New Roman" w:cs="Times New Roman"/>
                <w:szCs w:val="24"/>
              </w:rPr>
              <w:t>, </w:t>
            </w:r>
            <w:r w:rsidRPr="000B2AF4">
              <w:rPr>
                <w:rFonts w:ascii="Consolas" w:eastAsia="Times New Roman" w:hAnsi="Consolas" w:cs="Courier New"/>
                <w:sz w:val="21"/>
                <w:szCs w:val="21"/>
              </w:rPr>
              <w:t>user03</w:t>
            </w:r>
            <w:r w:rsidRPr="000B2AF4">
              <w:rPr>
                <w:rFonts w:eastAsia="Times New Roman" w:cs="Times New Roman"/>
                <w:szCs w:val="24"/>
              </w:rPr>
              <w:t>). Primary (or default) and supplementary groups are discussed later in this section.</w:t>
            </w:r>
          </w:p>
        </w:tc>
      </w:tr>
    </w:tbl>
    <w:p w14:paraId="7B042D71"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b/>
          <w:bCs/>
          <w:color w:val="212529"/>
          <w:szCs w:val="24"/>
        </w:rPr>
        <w:t>Primary Groups and Supplementary Groups</w:t>
      </w:r>
    </w:p>
    <w:p w14:paraId="6A503C90"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Every user has exactly one primary group. For local users, this is the group listed by GID number in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/passwd</w:t>
      </w:r>
      <w:r w:rsidRPr="000B2AF4">
        <w:rPr>
          <w:rFonts w:ascii="Open Sans" w:eastAsia="Times New Roman" w:hAnsi="Open Sans" w:cs="Open Sans"/>
          <w:color w:val="212529"/>
          <w:szCs w:val="24"/>
        </w:rPr>
        <w:t> file. By default, this is the group that will own new files created by the user.</w:t>
      </w:r>
    </w:p>
    <w:p w14:paraId="23304B89"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Normally, when you create a new regular user, a new group with the same name as that user is created. That group is used as the primary group for the new user, and that user is the only member of this </w:t>
      </w:r>
      <w:r w:rsidRPr="000B2AF4">
        <w:rPr>
          <w:rFonts w:ascii="Open Sans" w:eastAsia="Times New Roman" w:hAnsi="Open Sans" w:cs="Open Sans"/>
          <w:i/>
          <w:iCs/>
          <w:color w:val="212529"/>
          <w:szCs w:val="24"/>
        </w:rPr>
        <w:t>User Private Group</w:t>
      </w:r>
      <w:r w:rsidRPr="000B2AF4">
        <w:rPr>
          <w:rFonts w:ascii="Open Sans" w:eastAsia="Times New Roman" w:hAnsi="Open Sans" w:cs="Open Sans"/>
          <w:color w:val="212529"/>
          <w:szCs w:val="24"/>
        </w:rPr>
        <w:t>. It turns out that this helps make management of file permissions simpler, which will be discussed later in this course.</w:t>
      </w:r>
    </w:p>
    <w:p w14:paraId="0ECE9DD7"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Users may also have </w:t>
      </w:r>
      <w:r w:rsidRPr="000B2AF4">
        <w:rPr>
          <w:rFonts w:ascii="Open Sans" w:eastAsia="Times New Roman" w:hAnsi="Open Sans" w:cs="Open Sans"/>
          <w:i/>
          <w:iCs/>
          <w:color w:val="212529"/>
          <w:szCs w:val="24"/>
        </w:rPr>
        <w:t>supplementary groups</w:t>
      </w:r>
      <w:r w:rsidRPr="000B2AF4">
        <w:rPr>
          <w:rFonts w:ascii="Open Sans" w:eastAsia="Times New Roman" w:hAnsi="Open Sans" w:cs="Open Sans"/>
          <w:color w:val="212529"/>
          <w:szCs w:val="24"/>
        </w:rPr>
        <w:t>. Membership in supplementary groups is determined by the </w:t>
      </w:r>
      <w:r w:rsidRPr="000B2AF4">
        <w:rPr>
          <w:rFonts w:ascii="Consolas" w:eastAsia="Times New Roman" w:hAnsi="Consolas" w:cs="Courier New"/>
          <w:color w:val="212529"/>
          <w:sz w:val="21"/>
          <w:szCs w:val="21"/>
        </w:rPr>
        <w:t>/</w:t>
      </w:r>
      <w:proofErr w:type="spellStart"/>
      <w:r w:rsidRPr="000B2AF4">
        <w:rPr>
          <w:rFonts w:ascii="Consolas" w:eastAsia="Times New Roman" w:hAnsi="Consolas" w:cs="Courier New"/>
          <w:color w:val="212529"/>
          <w:sz w:val="21"/>
          <w:szCs w:val="21"/>
        </w:rPr>
        <w:t>etc</w:t>
      </w:r>
      <w:proofErr w:type="spellEnd"/>
      <w:r w:rsidRPr="000B2AF4">
        <w:rPr>
          <w:rFonts w:ascii="Consolas" w:eastAsia="Times New Roman" w:hAnsi="Consolas" w:cs="Courier New"/>
          <w:color w:val="212529"/>
          <w:sz w:val="21"/>
          <w:szCs w:val="21"/>
        </w:rPr>
        <w:t>/group</w:t>
      </w:r>
      <w:r w:rsidRPr="000B2AF4">
        <w:rPr>
          <w:rFonts w:ascii="Open Sans" w:eastAsia="Times New Roman" w:hAnsi="Open Sans" w:cs="Open Sans"/>
          <w:color w:val="212529"/>
          <w:szCs w:val="24"/>
        </w:rPr>
        <w:t> file. Users are granted access to files based on whether any of their groups have access. It doesn't matter if the group or groups that have access are primary or supplementary for the user.</w:t>
      </w:r>
    </w:p>
    <w:p w14:paraId="2789F721"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For example, if the user </w:t>
      </w:r>
      <w:r w:rsidRPr="000B2AF4">
        <w:rPr>
          <w:rFonts w:ascii="Consolas" w:eastAsia="Times New Roman" w:hAnsi="Consolas" w:cs="Courier New"/>
          <w:color w:val="212529"/>
          <w:sz w:val="21"/>
          <w:szCs w:val="21"/>
        </w:rPr>
        <w:t>user01</w:t>
      </w:r>
      <w:r w:rsidRPr="000B2AF4">
        <w:rPr>
          <w:rFonts w:ascii="Open Sans" w:eastAsia="Times New Roman" w:hAnsi="Open Sans" w:cs="Open Sans"/>
          <w:color w:val="212529"/>
          <w:szCs w:val="24"/>
        </w:rPr>
        <w:t> has a primary group </w:t>
      </w:r>
      <w:r w:rsidRPr="000B2AF4">
        <w:rPr>
          <w:rFonts w:ascii="Consolas" w:eastAsia="Times New Roman" w:hAnsi="Consolas" w:cs="Courier New"/>
          <w:color w:val="212529"/>
          <w:sz w:val="21"/>
          <w:szCs w:val="21"/>
        </w:rPr>
        <w:t>user01</w:t>
      </w:r>
      <w:r w:rsidRPr="000B2AF4">
        <w:rPr>
          <w:rFonts w:ascii="Open Sans" w:eastAsia="Times New Roman" w:hAnsi="Open Sans" w:cs="Open Sans"/>
          <w:color w:val="212529"/>
          <w:szCs w:val="24"/>
        </w:rPr>
        <w:t> and supplementary groups </w:t>
      </w:r>
      <w:r w:rsidRPr="000B2AF4">
        <w:rPr>
          <w:rFonts w:ascii="Consolas" w:eastAsia="Times New Roman" w:hAnsi="Consolas" w:cs="Courier New"/>
          <w:color w:val="212529"/>
          <w:sz w:val="21"/>
          <w:szCs w:val="21"/>
        </w:rPr>
        <w:t>wheel</w:t>
      </w:r>
      <w:r w:rsidRPr="000B2AF4">
        <w:rPr>
          <w:rFonts w:ascii="Open Sans" w:eastAsia="Times New Roman" w:hAnsi="Open Sans" w:cs="Open Sans"/>
          <w:color w:val="212529"/>
          <w:szCs w:val="24"/>
        </w:rPr>
        <w:t> and </w:t>
      </w:r>
      <w:proofErr w:type="spellStart"/>
      <w:r w:rsidRPr="000B2AF4">
        <w:rPr>
          <w:rFonts w:ascii="Consolas" w:eastAsia="Times New Roman" w:hAnsi="Consolas" w:cs="Courier New"/>
          <w:color w:val="212529"/>
          <w:sz w:val="21"/>
          <w:szCs w:val="21"/>
        </w:rPr>
        <w:t>webadmin</w:t>
      </w:r>
      <w:proofErr w:type="spellEnd"/>
      <w:r w:rsidRPr="000B2AF4">
        <w:rPr>
          <w:rFonts w:ascii="Open Sans" w:eastAsia="Times New Roman" w:hAnsi="Open Sans" w:cs="Open Sans"/>
          <w:color w:val="212529"/>
          <w:szCs w:val="24"/>
        </w:rPr>
        <w:t>, then that user can read files readable by any of those three groups.</w:t>
      </w:r>
    </w:p>
    <w:p w14:paraId="72DA8567"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The </w:t>
      </w:r>
      <w:r w:rsidRPr="000B2AF4">
        <w:rPr>
          <w:rFonts w:ascii="Open Sans" w:eastAsia="Times New Roman" w:hAnsi="Open Sans" w:cs="Open Sans"/>
          <w:b/>
          <w:bCs/>
          <w:color w:val="212529"/>
          <w:szCs w:val="24"/>
        </w:rPr>
        <w:t>id</w:t>
      </w:r>
      <w:r w:rsidRPr="000B2AF4">
        <w:rPr>
          <w:rFonts w:ascii="Open Sans" w:eastAsia="Times New Roman" w:hAnsi="Open Sans" w:cs="Open Sans"/>
          <w:color w:val="212529"/>
          <w:szCs w:val="24"/>
        </w:rPr>
        <w:t> command can also be used to find out about group membership for a user.</w:t>
      </w:r>
    </w:p>
    <w:p w14:paraId="443CA725"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B2AF4">
        <w:rPr>
          <w:rFonts w:ascii="Consolas" w:eastAsia="Times New Roman" w:hAnsi="Consolas" w:cs="Courier New"/>
          <w:b/>
          <w:bCs/>
          <w:color w:val="333333"/>
          <w:sz w:val="20"/>
          <w:szCs w:val="20"/>
        </w:rPr>
        <w:t>[user03@host ~]$ id</w:t>
      </w:r>
    </w:p>
    <w:p w14:paraId="65E5117A" w14:textId="77777777" w:rsidR="000B2AF4" w:rsidRPr="000B2AF4" w:rsidRDefault="000B2AF4" w:rsidP="000B2A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B2AF4">
        <w:rPr>
          <w:rFonts w:ascii="Consolas" w:eastAsia="Times New Roman" w:hAnsi="Consolas" w:cs="Courier New"/>
          <w:color w:val="333333"/>
          <w:sz w:val="20"/>
          <w:szCs w:val="20"/>
        </w:rPr>
        <w:t>uid</w:t>
      </w:r>
      <w:proofErr w:type="spellEnd"/>
      <w:r w:rsidRPr="000B2AF4">
        <w:rPr>
          <w:rFonts w:ascii="Consolas" w:eastAsia="Times New Roman" w:hAnsi="Consolas" w:cs="Courier New"/>
          <w:color w:val="333333"/>
          <w:sz w:val="20"/>
          <w:szCs w:val="20"/>
        </w:rPr>
        <w:t>=1003(user03) gid=1003(user03) groups=1003(user03),10(wheel),10000(group01) context=unconfined_u:unconfined_r:unconfined_t:s0-s0:c0.c1023</w:t>
      </w:r>
    </w:p>
    <w:p w14:paraId="1FDC69C3"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lastRenderedPageBreak/>
        <w:t>In the preceding example, </w:t>
      </w:r>
      <w:r w:rsidRPr="000B2AF4">
        <w:rPr>
          <w:rFonts w:ascii="Consolas" w:eastAsia="Times New Roman" w:hAnsi="Consolas" w:cs="Courier New"/>
          <w:color w:val="212529"/>
          <w:sz w:val="21"/>
          <w:szCs w:val="21"/>
        </w:rPr>
        <w:t>user03</w:t>
      </w:r>
      <w:r w:rsidRPr="000B2AF4">
        <w:rPr>
          <w:rFonts w:ascii="Open Sans" w:eastAsia="Times New Roman" w:hAnsi="Open Sans" w:cs="Open Sans"/>
          <w:color w:val="212529"/>
          <w:szCs w:val="24"/>
        </w:rPr>
        <w:t> has the group </w:t>
      </w:r>
      <w:r w:rsidRPr="000B2AF4">
        <w:rPr>
          <w:rFonts w:ascii="Consolas" w:eastAsia="Times New Roman" w:hAnsi="Consolas" w:cs="Courier New"/>
          <w:color w:val="212529"/>
          <w:sz w:val="21"/>
          <w:szCs w:val="21"/>
        </w:rPr>
        <w:t>user03</w:t>
      </w:r>
      <w:r w:rsidRPr="000B2AF4">
        <w:rPr>
          <w:rFonts w:ascii="Open Sans" w:eastAsia="Times New Roman" w:hAnsi="Open Sans" w:cs="Open Sans"/>
          <w:color w:val="212529"/>
          <w:szCs w:val="24"/>
        </w:rPr>
        <w:t> as their primary group (</w:t>
      </w:r>
      <w:r w:rsidRPr="000B2AF4">
        <w:rPr>
          <w:rFonts w:ascii="Consolas" w:eastAsia="Times New Roman" w:hAnsi="Consolas" w:cs="Courier New"/>
          <w:color w:val="212529"/>
          <w:sz w:val="21"/>
          <w:szCs w:val="21"/>
        </w:rPr>
        <w:t>gid</w:t>
      </w:r>
      <w:r w:rsidRPr="000B2AF4">
        <w:rPr>
          <w:rFonts w:ascii="Open Sans" w:eastAsia="Times New Roman" w:hAnsi="Open Sans" w:cs="Open Sans"/>
          <w:color w:val="212529"/>
          <w:szCs w:val="24"/>
        </w:rPr>
        <w:t>). The </w:t>
      </w:r>
      <w:r w:rsidRPr="000B2AF4">
        <w:rPr>
          <w:rFonts w:ascii="Consolas" w:eastAsia="Times New Roman" w:hAnsi="Consolas" w:cs="Courier New"/>
          <w:color w:val="212529"/>
          <w:sz w:val="21"/>
          <w:szCs w:val="21"/>
        </w:rPr>
        <w:t>groups</w:t>
      </w:r>
      <w:r w:rsidRPr="000B2AF4">
        <w:rPr>
          <w:rFonts w:ascii="Open Sans" w:eastAsia="Times New Roman" w:hAnsi="Open Sans" w:cs="Open Sans"/>
          <w:color w:val="212529"/>
          <w:szCs w:val="24"/>
        </w:rPr>
        <w:t> item lists all groups for this user, and other than the primary group </w:t>
      </w:r>
      <w:r w:rsidRPr="000B2AF4">
        <w:rPr>
          <w:rFonts w:ascii="Consolas" w:eastAsia="Times New Roman" w:hAnsi="Consolas" w:cs="Courier New"/>
          <w:color w:val="212529"/>
          <w:sz w:val="21"/>
          <w:szCs w:val="21"/>
        </w:rPr>
        <w:t>user03</w:t>
      </w:r>
      <w:r w:rsidRPr="000B2AF4">
        <w:rPr>
          <w:rFonts w:ascii="Open Sans" w:eastAsia="Times New Roman" w:hAnsi="Open Sans" w:cs="Open Sans"/>
          <w:color w:val="212529"/>
          <w:szCs w:val="24"/>
        </w:rPr>
        <w:t>, the user has groups </w:t>
      </w:r>
      <w:r w:rsidRPr="000B2AF4">
        <w:rPr>
          <w:rFonts w:ascii="Consolas" w:eastAsia="Times New Roman" w:hAnsi="Consolas" w:cs="Courier New"/>
          <w:color w:val="212529"/>
          <w:sz w:val="21"/>
          <w:szCs w:val="21"/>
        </w:rPr>
        <w:t>wheel</w:t>
      </w:r>
      <w:r w:rsidRPr="000B2AF4">
        <w:rPr>
          <w:rFonts w:ascii="Open Sans" w:eastAsia="Times New Roman" w:hAnsi="Open Sans" w:cs="Open Sans"/>
          <w:color w:val="212529"/>
          <w:szCs w:val="24"/>
        </w:rPr>
        <w:t> and </w:t>
      </w:r>
      <w:r w:rsidRPr="000B2AF4">
        <w:rPr>
          <w:rFonts w:ascii="Consolas" w:eastAsia="Times New Roman" w:hAnsi="Consolas" w:cs="Courier New"/>
          <w:color w:val="212529"/>
          <w:sz w:val="21"/>
          <w:szCs w:val="21"/>
        </w:rPr>
        <w:t>group01</w:t>
      </w:r>
      <w:r w:rsidRPr="000B2AF4">
        <w:rPr>
          <w:rFonts w:ascii="Open Sans" w:eastAsia="Times New Roman" w:hAnsi="Open Sans" w:cs="Open Sans"/>
          <w:color w:val="212529"/>
          <w:szCs w:val="24"/>
        </w:rPr>
        <w:t> as supplementary groups.</w:t>
      </w:r>
    </w:p>
    <w:p w14:paraId="65D21BA7" w14:textId="77777777" w:rsidR="000B2AF4" w:rsidRPr="000B2AF4" w:rsidRDefault="000B2AF4" w:rsidP="000B2AF4">
      <w:pPr>
        <w:shd w:val="clear" w:color="auto" w:fill="FFFFFF"/>
        <w:spacing w:after="100" w:afterAutospacing="1"/>
        <w:outlineLvl w:val="2"/>
        <w:rPr>
          <w:rFonts w:ascii="Open Sans" w:eastAsia="Times New Roman" w:hAnsi="Open Sans" w:cs="Open Sans"/>
          <w:color w:val="212529"/>
          <w:sz w:val="27"/>
          <w:szCs w:val="27"/>
        </w:rPr>
      </w:pPr>
      <w:r w:rsidRPr="000B2AF4">
        <w:rPr>
          <w:rFonts w:ascii="Open Sans" w:eastAsia="Times New Roman" w:hAnsi="Open Sans" w:cs="Open Sans"/>
          <w:color w:val="212529"/>
          <w:sz w:val="27"/>
          <w:szCs w:val="27"/>
        </w:rPr>
        <w:t>References</w:t>
      </w:r>
    </w:p>
    <w:p w14:paraId="487BD040"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b/>
          <w:bCs/>
          <w:color w:val="212529"/>
          <w:szCs w:val="24"/>
        </w:rPr>
        <w:t>id</w:t>
      </w:r>
      <w:r w:rsidRPr="000B2AF4">
        <w:rPr>
          <w:rFonts w:ascii="Open Sans" w:eastAsia="Times New Roman" w:hAnsi="Open Sans" w:cs="Open Sans"/>
          <w:color w:val="212529"/>
          <w:szCs w:val="24"/>
        </w:rPr>
        <w:t>(1), </w:t>
      </w:r>
      <w:r w:rsidRPr="000B2AF4">
        <w:rPr>
          <w:rFonts w:ascii="Open Sans" w:eastAsia="Times New Roman" w:hAnsi="Open Sans" w:cs="Open Sans"/>
          <w:b/>
          <w:bCs/>
          <w:color w:val="212529"/>
          <w:szCs w:val="24"/>
        </w:rPr>
        <w:t>passwd</w:t>
      </w:r>
      <w:r w:rsidRPr="000B2AF4">
        <w:rPr>
          <w:rFonts w:ascii="Open Sans" w:eastAsia="Times New Roman" w:hAnsi="Open Sans" w:cs="Open Sans"/>
          <w:color w:val="212529"/>
          <w:szCs w:val="24"/>
        </w:rPr>
        <w:t>(5), and </w:t>
      </w:r>
      <w:r w:rsidRPr="000B2AF4">
        <w:rPr>
          <w:rFonts w:ascii="Open Sans" w:eastAsia="Times New Roman" w:hAnsi="Open Sans" w:cs="Open Sans"/>
          <w:b/>
          <w:bCs/>
          <w:color w:val="212529"/>
          <w:szCs w:val="24"/>
        </w:rPr>
        <w:t>group</w:t>
      </w:r>
      <w:r w:rsidRPr="000B2AF4">
        <w:rPr>
          <w:rFonts w:ascii="Open Sans" w:eastAsia="Times New Roman" w:hAnsi="Open Sans" w:cs="Open Sans"/>
          <w:color w:val="212529"/>
          <w:szCs w:val="24"/>
        </w:rPr>
        <w:t>(5) man pages</w:t>
      </w:r>
    </w:p>
    <w:p w14:paraId="50F10762"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b/>
          <w:bCs/>
          <w:color w:val="212529"/>
          <w:szCs w:val="24"/>
        </w:rPr>
        <w:t xml:space="preserve">info </w:t>
      </w:r>
      <w:proofErr w:type="spellStart"/>
      <w:r w:rsidRPr="000B2AF4">
        <w:rPr>
          <w:rFonts w:ascii="Open Sans" w:eastAsia="Times New Roman" w:hAnsi="Open Sans" w:cs="Open Sans"/>
          <w:b/>
          <w:bCs/>
          <w:color w:val="212529"/>
          <w:szCs w:val="24"/>
        </w:rPr>
        <w:t>libc</w:t>
      </w:r>
      <w:proofErr w:type="spellEnd"/>
      <w:r w:rsidRPr="000B2AF4">
        <w:rPr>
          <w:rFonts w:ascii="Open Sans" w:eastAsia="Times New Roman" w:hAnsi="Open Sans" w:cs="Open Sans"/>
          <w:color w:val="212529"/>
          <w:szCs w:val="24"/>
        </w:rPr>
        <w:t> (</w:t>
      </w:r>
      <w:r w:rsidRPr="000B2AF4">
        <w:rPr>
          <w:rFonts w:ascii="Open Sans" w:eastAsia="Times New Roman" w:hAnsi="Open Sans" w:cs="Open Sans"/>
          <w:i/>
          <w:iCs/>
          <w:color w:val="212529"/>
          <w:szCs w:val="24"/>
        </w:rPr>
        <w:t>GNU C Library Reference Manual</w:t>
      </w:r>
      <w:r w:rsidRPr="000B2AF4">
        <w:rPr>
          <w:rFonts w:ascii="Open Sans" w:eastAsia="Times New Roman" w:hAnsi="Open Sans" w:cs="Open Sans"/>
          <w:color w:val="212529"/>
          <w:szCs w:val="24"/>
        </w:rPr>
        <w:t>)</w:t>
      </w:r>
    </w:p>
    <w:p w14:paraId="49B5162A" w14:textId="77777777" w:rsidR="000B2AF4" w:rsidRPr="000B2AF4" w:rsidRDefault="000B2AF4" w:rsidP="00BA47FC">
      <w:pPr>
        <w:numPr>
          <w:ilvl w:val="0"/>
          <w:numId w:val="4"/>
        </w:num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Section 30: Users and groups</w:t>
      </w:r>
    </w:p>
    <w:p w14:paraId="432021C0" w14:textId="77777777" w:rsidR="000B2AF4" w:rsidRPr="000B2AF4" w:rsidRDefault="000B2AF4" w:rsidP="000B2AF4">
      <w:pPr>
        <w:shd w:val="clear" w:color="auto" w:fill="FFFFFF"/>
        <w:spacing w:after="100" w:afterAutospacing="1"/>
        <w:rPr>
          <w:rFonts w:ascii="Open Sans" w:eastAsia="Times New Roman" w:hAnsi="Open Sans" w:cs="Open Sans"/>
          <w:color w:val="212529"/>
          <w:szCs w:val="24"/>
        </w:rPr>
      </w:pPr>
      <w:r w:rsidRPr="000B2AF4">
        <w:rPr>
          <w:rFonts w:ascii="Open Sans" w:eastAsia="Times New Roman" w:hAnsi="Open Sans" w:cs="Open Sans"/>
          <w:color w:val="212529"/>
          <w:szCs w:val="24"/>
        </w:rPr>
        <w:t>(Note that the </w:t>
      </w:r>
      <w:proofErr w:type="spellStart"/>
      <w:r w:rsidRPr="000B2AF4">
        <w:rPr>
          <w:rFonts w:ascii="Open Sans" w:eastAsia="Times New Roman" w:hAnsi="Open Sans" w:cs="Open Sans"/>
          <w:color w:val="212529"/>
          <w:szCs w:val="24"/>
        </w:rPr>
        <w:t>glibc-devel</w:t>
      </w:r>
      <w:proofErr w:type="spellEnd"/>
      <w:r w:rsidRPr="000B2AF4">
        <w:rPr>
          <w:rFonts w:ascii="Open Sans" w:eastAsia="Times New Roman" w:hAnsi="Open Sans" w:cs="Open Sans"/>
          <w:color w:val="212529"/>
          <w:szCs w:val="24"/>
        </w:rPr>
        <w:t> package must be installed for this info node to be available.)</w:t>
      </w:r>
    </w:p>
    <w:p w14:paraId="28F10917" w14:textId="77777777" w:rsidR="005140CF" w:rsidRPr="005140CF" w:rsidRDefault="005140CF" w:rsidP="005140CF">
      <w:pPr>
        <w:shd w:val="clear" w:color="auto" w:fill="FFFFFF"/>
        <w:spacing w:after="100" w:afterAutospacing="1"/>
        <w:outlineLvl w:val="1"/>
        <w:rPr>
          <w:rFonts w:ascii="Open Sans" w:eastAsia="Times New Roman" w:hAnsi="Open Sans" w:cs="Open Sans"/>
          <w:b/>
          <w:bCs/>
          <w:color w:val="212529"/>
          <w:sz w:val="36"/>
          <w:szCs w:val="36"/>
        </w:rPr>
      </w:pPr>
      <w:r w:rsidRPr="005140CF">
        <w:rPr>
          <w:rFonts w:ascii="Open Sans" w:eastAsia="Times New Roman" w:hAnsi="Open Sans" w:cs="Open Sans"/>
          <w:b/>
          <w:bCs/>
          <w:color w:val="212529"/>
          <w:sz w:val="36"/>
          <w:szCs w:val="36"/>
        </w:rPr>
        <w:t>Quiz: Describing User and Group Concepts</w:t>
      </w:r>
    </w:p>
    <w:p w14:paraId="41F671E0" w14:textId="77777777" w:rsidR="005140CF" w:rsidRPr="005140CF" w:rsidRDefault="005140CF" w:rsidP="005140CF">
      <w:pPr>
        <w:shd w:val="clear" w:color="auto" w:fill="FFFFFF"/>
        <w:spacing w:after="100" w:afterAutospacing="1"/>
        <w:rPr>
          <w:rFonts w:ascii="Open Sans" w:eastAsia="Times New Roman" w:hAnsi="Open Sans" w:cs="Open Sans"/>
          <w:color w:val="212529"/>
          <w:szCs w:val="24"/>
        </w:rPr>
      </w:pPr>
      <w:r w:rsidRPr="005140CF">
        <w:rPr>
          <w:rFonts w:ascii="Open Sans" w:eastAsia="Times New Roman" w:hAnsi="Open Sans" w:cs="Open Sans"/>
          <w:color w:val="212529"/>
          <w:szCs w:val="24"/>
        </w:rPr>
        <w:t>Choose the correct answer to the following questions:</w:t>
      </w:r>
    </w:p>
    <w:p w14:paraId="24C8F27E" w14:textId="76473FD6" w:rsidR="005140CF" w:rsidRDefault="005140CF" w:rsidP="005140CF">
      <w:r>
        <w:t>1. Which item represents a number that Identifies</w:t>
      </w:r>
      <w:r>
        <w:t xml:space="preserve"> </w:t>
      </w:r>
      <w:r>
        <w:t>the</w:t>
      </w:r>
      <w:r>
        <w:t xml:space="preserve"> </w:t>
      </w:r>
      <w:r>
        <w:t>user at the most</w:t>
      </w:r>
      <w:r>
        <w:t xml:space="preserve"> </w:t>
      </w:r>
      <w:r>
        <w:t>fundamental level?</w:t>
      </w:r>
    </w:p>
    <w:p w14:paraId="73AFA2CB" w14:textId="77777777" w:rsidR="005140CF" w:rsidRDefault="005140CF" w:rsidP="00BA47FC">
      <w:pPr>
        <w:pStyle w:val="ListParagraph"/>
        <w:numPr>
          <w:ilvl w:val="0"/>
          <w:numId w:val="5"/>
        </w:numPr>
      </w:pPr>
      <w:r>
        <w:t>primary user</w:t>
      </w:r>
    </w:p>
    <w:p w14:paraId="34053F5B" w14:textId="0885940F" w:rsidR="005140CF" w:rsidRPr="005140CF" w:rsidRDefault="005140CF" w:rsidP="00BA47FC">
      <w:pPr>
        <w:pStyle w:val="ListParagraph"/>
        <w:numPr>
          <w:ilvl w:val="0"/>
          <w:numId w:val="5"/>
        </w:numPr>
        <w:rPr>
          <w:color w:val="FF0000"/>
        </w:rPr>
      </w:pPr>
      <w:r w:rsidRPr="005140CF">
        <w:rPr>
          <w:color w:val="FF0000"/>
        </w:rPr>
        <w:t>U</w:t>
      </w:r>
      <w:r w:rsidRPr="005140CF">
        <w:rPr>
          <w:color w:val="FF0000"/>
        </w:rPr>
        <w:t>ID</w:t>
      </w:r>
    </w:p>
    <w:p w14:paraId="17837449" w14:textId="4D5D034F" w:rsidR="005140CF" w:rsidRDefault="005140CF" w:rsidP="00BA47FC">
      <w:pPr>
        <w:pStyle w:val="ListParagraph"/>
        <w:numPr>
          <w:ilvl w:val="0"/>
          <w:numId w:val="5"/>
        </w:numPr>
      </w:pPr>
      <w:r>
        <w:t>GID</w:t>
      </w:r>
    </w:p>
    <w:p w14:paraId="485C5868" w14:textId="77777777" w:rsidR="005140CF" w:rsidRDefault="005140CF" w:rsidP="00BA47FC">
      <w:pPr>
        <w:pStyle w:val="ListParagraph"/>
        <w:numPr>
          <w:ilvl w:val="0"/>
          <w:numId w:val="5"/>
        </w:numPr>
      </w:pPr>
      <w:r>
        <w:t>username</w:t>
      </w:r>
    </w:p>
    <w:p w14:paraId="73A976D0" w14:textId="1CAB3E5C" w:rsidR="005140CF" w:rsidRDefault="005140CF" w:rsidP="005140CF">
      <w:r>
        <w:t>2. Which item represents the program that</w:t>
      </w:r>
      <w:r>
        <w:t xml:space="preserve"> </w:t>
      </w:r>
      <w:r>
        <w:t>provides the user's command-line prompt?</w:t>
      </w:r>
    </w:p>
    <w:p w14:paraId="110B703D" w14:textId="77777777" w:rsidR="005140CF" w:rsidRDefault="005140CF" w:rsidP="00BA47FC">
      <w:pPr>
        <w:pStyle w:val="ListParagraph"/>
        <w:numPr>
          <w:ilvl w:val="0"/>
          <w:numId w:val="6"/>
        </w:numPr>
      </w:pPr>
      <w:r>
        <w:t>primary shell</w:t>
      </w:r>
    </w:p>
    <w:p w14:paraId="7EDD8396" w14:textId="77777777" w:rsidR="005140CF" w:rsidRDefault="005140CF" w:rsidP="00BA47FC">
      <w:pPr>
        <w:pStyle w:val="ListParagraph"/>
        <w:numPr>
          <w:ilvl w:val="0"/>
          <w:numId w:val="6"/>
        </w:numPr>
      </w:pPr>
      <w:r>
        <w:t>home directory</w:t>
      </w:r>
    </w:p>
    <w:p w14:paraId="130E10E0" w14:textId="77777777" w:rsidR="005140CF" w:rsidRPr="005140CF" w:rsidRDefault="005140CF" w:rsidP="00BA47FC">
      <w:pPr>
        <w:pStyle w:val="ListParagraph"/>
        <w:numPr>
          <w:ilvl w:val="0"/>
          <w:numId w:val="6"/>
        </w:numPr>
        <w:rPr>
          <w:color w:val="FF0000"/>
        </w:rPr>
      </w:pPr>
      <w:r w:rsidRPr="005140CF">
        <w:rPr>
          <w:color w:val="FF0000"/>
        </w:rPr>
        <w:t>login shell</w:t>
      </w:r>
    </w:p>
    <w:p w14:paraId="1DAA0CC3" w14:textId="77777777" w:rsidR="005140CF" w:rsidRDefault="005140CF" w:rsidP="00BA47FC">
      <w:pPr>
        <w:pStyle w:val="ListParagraph"/>
        <w:numPr>
          <w:ilvl w:val="0"/>
          <w:numId w:val="6"/>
        </w:numPr>
      </w:pPr>
      <w:r>
        <w:t>command name</w:t>
      </w:r>
    </w:p>
    <w:p w14:paraId="4E461DF5" w14:textId="77777777" w:rsidR="005140CF" w:rsidRDefault="005140CF" w:rsidP="005140CF">
      <w:r>
        <w:t>3. Which item or file represents the location of the local group information?</w:t>
      </w:r>
    </w:p>
    <w:p w14:paraId="52BFB324" w14:textId="77777777" w:rsidR="005140CF" w:rsidRDefault="005140CF" w:rsidP="00BA47FC">
      <w:pPr>
        <w:pStyle w:val="ListParagraph"/>
        <w:numPr>
          <w:ilvl w:val="0"/>
          <w:numId w:val="7"/>
        </w:numPr>
      </w:pPr>
      <w:r>
        <w:t>home directory</w:t>
      </w:r>
    </w:p>
    <w:p w14:paraId="1F485042" w14:textId="77777777" w:rsidR="005140CF" w:rsidRDefault="005140CF" w:rsidP="00BA47FC">
      <w:pPr>
        <w:pStyle w:val="ListParagraph"/>
        <w:numPr>
          <w:ilvl w:val="0"/>
          <w:numId w:val="7"/>
        </w:numPr>
      </w:pPr>
      <w:r>
        <w:t>/</w:t>
      </w:r>
      <w:proofErr w:type="spellStart"/>
      <w:r>
        <w:t>etc</w:t>
      </w:r>
      <w:proofErr w:type="spellEnd"/>
      <w:r>
        <w:t>/passwd</w:t>
      </w:r>
    </w:p>
    <w:p w14:paraId="343BC832" w14:textId="5B43137C" w:rsidR="005140CF" w:rsidRDefault="005140CF" w:rsidP="00BA47FC">
      <w:pPr>
        <w:pStyle w:val="ListParagraph"/>
        <w:numPr>
          <w:ilvl w:val="0"/>
          <w:numId w:val="7"/>
        </w:numPr>
      </w:pPr>
      <w:r>
        <w:t>/</w:t>
      </w:r>
      <w:proofErr w:type="spellStart"/>
      <w:r>
        <w:t>etc</w:t>
      </w:r>
      <w:proofErr w:type="spellEnd"/>
      <w:r>
        <w:t>/</w:t>
      </w:r>
      <w:r>
        <w:t>GID</w:t>
      </w:r>
    </w:p>
    <w:p w14:paraId="747C064B" w14:textId="77777777" w:rsidR="005140CF" w:rsidRPr="005140CF" w:rsidRDefault="005140CF" w:rsidP="00BA47FC">
      <w:pPr>
        <w:pStyle w:val="ListParagraph"/>
        <w:numPr>
          <w:ilvl w:val="0"/>
          <w:numId w:val="7"/>
        </w:numPr>
        <w:rPr>
          <w:color w:val="FF0000"/>
        </w:rPr>
      </w:pPr>
      <w:r w:rsidRPr="005140CF">
        <w:rPr>
          <w:color w:val="FF0000"/>
        </w:rPr>
        <w:t>/</w:t>
      </w:r>
      <w:proofErr w:type="spellStart"/>
      <w:r w:rsidRPr="005140CF">
        <w:rPr>
          <w:color w:val="FF0000"/>
        </w:rPr>
        <w:t>etc</w:t>
      </w:r>
      <w:proofErr w:type="spellEnd"/>
      <w:r w:rsidRPr="005140CF">
        <w:rPr>
          <w:color w:val="FF0000"/>
        </w:rPr>
        <w:t>/group</w:t>
      </w:r>
    </w:p>
    <w:p w14:paraId="18668BA5" w14:textId="77777777" w:rsidR="00464BE3" w:rsidRDefault="00464BE3" w:rsidP="00464BE3">
      <w:r>
        <w:t>4. Which item or file represents the location of the user's personal files?</w:t>
      </w:r>
    </w:p>
    <w:p w14:paraId="0288C117" w14:textId="77777777" w:rsidR="00464BE3" w:rsidRDefault="00464BE3" w:rsidP="00BA47FC">
      <w:pPr>
        <w:pStyle w:val="ListParagraph"/>
        <w:numPr>
          <w:ilvl w:val="0"/>
          <w:numId w:val="8"/>
        </w:numPr>
      </w:pPr>
      <w:r w:rsidRPr="00464BE3">
        <w:rPr>
          <w:color w:val="FF0000"/>
        </w:rPr>
        <w:t>home directory</w:t>
      </w:r>
    </w:p>
    <w:p w14:paraId="53644A8C" w14:textId="77777777" w:rsidR="00464BE3" w:rsidRDefault="00464BE3" w:rsidP="00BA47FC">
      <w:pPr>
        <w:pStyle w:val="ListParagraph"/>
        <w:numPr>
          <w:ilvl w:val="0"/>
          <w:numId w:val="8"/>
        </w:numPr>
      </w:pPr>
      <w:r>
        <w:t>login shell</w:t>
      </w:r>
    </w:p>
    <w:p w14:paraId="498CC9BB" w14:textId="77777777" w:rsidR="00464BE3" w:rsidRDefault="00464BE3" w:rsidP="00BA47FC">
      <w:pPr>
        <w:pStyle w:val="ListParagraph"/>
        <w:numPr>
          <w:ilvl w:val="0"/>
          <w:numId w:val="8"/>
        </w:numPr>
      </w:pPr>
      <w:r>
        <w:t>/</w:t>
      </w:r>
      <w:proofErr w:type="spellStart"/>
      <w:r>
        <w:t>etc</w:t>
      </w:r>
      <w:proofErr w:type="spellEnd"/>
      <w:r>
        <w:t>/passwd</w:t>
      </w:r>
    </w:p>
    <w:p w14:paraId="3923F8DB" w14:textId="77777777" w:rsidR="00464BE3" w:rsidRDefault="00464BE3" w:rsidP="00BA47FC">
      <w:pPr>
        <w:pStyle w:val="ListParagraph"/>
        <w:numPr>
          <w:ilvl w:val="0"/>
          <w:numId w:val="8"/>
        </w:numPr>
      </w:pPr>
      <w:r>
        <w:t>/</w:t>
      </w:r>
      <w:proofErr w:type="spellStart"/>
      <w:r>
        <w:t>etc</w:t>
      </w:r>
      <w:proofErr w:type="spellEnd"/>
      <w:r>
        <w:t>/group</w:t>
      </w:r>
    </w:p>
    <w:p w14:paraId="49B159CF" w14:textId="27280FF7" w:rsidR="00464BE3" w:rsidRDefault="00464BE3" w:rsidP="00464BE3">
      <w:r>
        <w:t>5. Which item represents</w:t>
      </w:r>
      <w:r>
        <w:t xml:space="preserve"> </w:t>
      </w:r>
      <w:r>
        <w:t>a number that identifies the group at the most fundamental level?</w:t>
      </w:r>
    </w:p>
    <w:p w14:paraId="33CF353D" w14:textId="77777777" w:rsidR="00464BE3" w:rsidRDefault="00464BE3" w:rsidP="00BA47FC">
      <w:pPr>
        <w:pStyle w:val="ListParagraph"/>
        <w:numPr>
          <w:ilvl w:val="0"/>
          <w:numId w:val="9"/>
        </w:numPr>
      </w:pPr>
      <w:r>
        <w:t>primary group</w:t>
      </w:r>
    </w:p>
    <w:p w14:paraId="6D96A8C3" w14:textId="77777777" w:rsidR="00464BE3" w:rsidRDefault="00464BE3" w:rsidP="00BA47FC">
      <w:pPr>
        <w:pStyle w:val="ListParagraph"/>
        <w:numPr>
          <w:ilvl w:val="0"/>
          <w:numId w:val="9"/>
        </w:numPr>
      </w:pPr>
      <w:r>
        <w:t>UID</w:t>
      </w:r>
    </w:p>
    <w:p w14:paraId="47D53FB1" w14:textId="77777777" w:rsidR="00464BE3" w:rsidRPr="00464BE3" w:rsidRDefault="00464BE3" w:rsidP="00BA47FC">
      <w:pPr>
        <w:pStyle w:val="ListParagraph"/>
        <w:numPr>
          <w:ilvl w:val="0"/>
          <w:numId w:val="9"/>
        </w:numPr>
        <w:rPr>
          <w:color w:val="FF0000"/>
        </w:rPr>
      </w:pPr>
      <w:r w:rsidRPr="00464BE3">
        <w:rPr>
          <w:color w:val="FF0000"/>
        </w:rPr>
        <w:t>GID</w:t>
      </w:r>
    </w:p>
    <w:p w14:paraId="5AF95712" w14:textId="77777777" w:rsidR="00464BE3" w:rsidRDefault="00464BE3" w:rsidP="00BA47FC">
      <w:pPr>
        <w:pStyle w:val="ListParagraph"/>
        <w:numPr>
          <w:ilvl w:val="0"/>
          <w:numId w:val="9"/>
        </w:numPr>
      </w:pPr>
      <w:proofErr w:type="spellStart"/>
      <w:r>
        <w:t>groupid</w:t>
      </w:r>
      <w:proofErr w:type="spellEnd"/>
    </w:p>
    <w:p w14:paraId="4D77013D" w14:textId="77777777" w:rsidR="00464BE3" w:rsidRDefault="00464BE3" w:rsidP="00464BE3">
      <w:r>
        <w:t>6. Which item or file represents the location of the local user account information?</w:t>
      </w:r>
    </w:p>
    <w:p w14:paraId="797F2449" w14:textId="77777777" w:rsidR="00464BE3" w:rsidRDefault="00464BE3" w:rsidP="00BA47FC">
      <w:pPr>
        <w:pStyle w:val="ListParagraph"/>
        <w:numPr>
          <w:ilvl w:val="0"/>
          <w:numId w:val="10"/>
        </w:numPr>
      </w:pPr>
      <w:r>
        <w:t>home directory</w:t>
      </w:r>
    </w:p>
    <w:p w14:paraId="1D9FF3B7" w14:textId="77777777" w:rsidR="00464BE3" w:rsidRPr="00464BE3" w:rsidRDefault="00464BE3" w:rsidP="00BA47FC">
      <w:pPr>
        <w:pStyle w:val="ListParagraph"/>
        <w:numPr>
          <w:ilvl w:val="0"/>
          <w:numId w:val="10"/>
        </w:numPr>
        <w:rPr>
          <w:color w:val="FF0000"/>
        </w:rPr>
      </w:pPr>
      <w:r w:rsidRPr="00464BE3">
        <w:rPr>
          <w:color w:val="FF0000"/>
        </w:rPr>
        <w:t>/</w:t>
      </w:r>
      <w:proofErr w:type="spellStart"/>
      <w:r w:rsidRPr="00464BE3">
        <w:rPr>
          <w:color w:val="FF0000"/>
        </w:rPr>
        <w:t>etc</w:t>
      </w:r>
      <w:proofErr w:type="spellEnd"/>
      <w:r w:rsidRPr="00464BE3">
        <w:rPr>
          <w:color w:val="FF0000"/>
        </w:rPr>
        <w:t>/passwd</w:t>
      </w:r>
    </w:p>
    <w:p w14:paraId="1C557C3D" w14:textId="77777777" w:rsidR="00464BE3" w:rsidRDefault="00464BE3" w:rsidP="00BA47FC">
      <w:pPr>
        <w:pStyle w:val="ListParagraph"/>
        <w:numPr>
          <w:ilvl w:val="0"/>
          <w:numId w:val="10"/>
        </w:numPr>
      </w:pPr>
      <w:r>
        <w:t>/</w:t>
      </w:r>
      <w:proofErr w:type="spellStart"/>
      <w:r>
        <w:t>etc</w:t>
      </w:r>
      <w:proofErr w:type="spellEnd"/>
      <w:r>
        <w:t>/UID</w:t>
      </w:r>
    </w:p>
    <w:p w14:paraId="168BF1F3" w14:textId="77777777" w:rsidR="00464BE3" w:rsidRDefault="00464BE3" w:rsidP="00BA47FC">
      <w:pPr>
        <w:pStyle w:val="ListParagraph"/>
        <w:numPr>
          <w:ilvl w:val="0"/>
          <w:numId w:val="10"/>
        </w:numPr>
      </w:pPr>
      <w:r>
        <w:lastRenderedPageBreak/>
        <w:t>/</w:t>
      </w:r>
      <w:proofErr w:type="spellStart"/>
      <w:r>
        <w:t>etc</w:t>
      </w:r>
      <w:proofErr w:type="spellEnd"/>
      <w:r>
        <w:t>/group</w:t>
      </w:r>
    </w:p>
    <w:p w14:paraId="4A08DC83" w14:textId="77777777" w:rsidR="00464BE3" w:rsidRDefault="00464BE3" w:rsidP="00464BE3">
      <w:r>
        <w:t>7. What is the fourth field of the /</w:t>
      </w:r>
      <w:proofErr w:type="spellStart"/>
      <w:r>
        <w:t>etc</w:t>
      </w:r>
      <w:proofErr w:type="spellEnd"/>
      <w:r>
        <w:t>/passwd file?</w:t>
      </w:r>
    </w:p>
    <w:p w14:paraId="4BDB2B17" w14:textId="77777777" w:rsidR="00464BE3" w:rsidRDefault="00464BE3" w:rsidP="00BA47FC">
      <w:pPr>
        <w:pStyle w:val="ListParagraph"/>
        <w:numPr>
          <w:ilvl w:val="0"/>
          <w:numId w:val="11"/>
        </w:numPr>
      </w:pPr>
      <w:r>
        <w:t>home directory</w:t>
      </w:r>
    </w:p>
    <w:p w14:paraId="3210E953" w14:textId="77777777" w:rsidR="00464BE3" w:rsidRDefault="00464BE3" w:rsidP="00BA47FC">
      <w:pPr>
        <w:pStyle w:val="ListParagraph"/>
        <w:numPr>
          <w:ilvl w:val="0"/>
          <w:numId w:val="11"/>
        </w:numPr>
      </w:pPr>
      <w:r>
        <w:t>UID</w:t>
      </w:r>
    </w:p>
    <w:p w14:paraId="4DD3D212" w14:textId="77777777" w:rsidR="00464BE3" w:rsidRDefault="00464BE3" w:rsidP="00BA47FC">
      <w:pPr>
        <w:pStyle w:val="ListParagraph"/>
        <w:numPr>
          <w:ilvl w:val="0"/>
          <w:numId w:val="11"/>
        </w:numPr>
      </w:pPr>
      <w:r>
        <w:t>login shell</w:t>
      </w:r>
    </w:p>
    <w:p w14:paraId="121EFB7F" w14:textId="522EC9DD" w:rsidR="00A9204E" w:rsidRDefault="00464BE3" w:rsidP="00BA47FC">
      <w:pPr>
        <w:pStyle w:val="ListParagraph"/>
        <w:numPr>
          <w:ilvl w:val="0"/>
          <w:numId w:val="11"/>
        </w:numPr>
        <w:rPr>
          <w:color w:val="FF0000"/>
        </w:rPr>
      </w:pPr>
      <w:r w:rsidRPr="00464BE3">
        <w:rPr>
          <w:color w:val="FF0000"/>
        </w:rPr>
        <w:t>primary group</w:t>
      </w:r>
    </w:p>
    <w:p w14:paraId="3A4EE293" w14:textId="77777777" w:rsidR="00464BE3" w:rsidRDefault="00464BE3" w:rsidP="00464BE3"/>
    <w:p w14:paraId="49C1922A" w14:textId="77777777" w:rsidR="00464BE3" w:rsidRPr="00464BE3" w:rsidRDefault="00464BE3" w:rsidP="00464BE3">
      <w:pPr>
        <w:shd w:val="clear" w:color="auto" w:fill="FFFFFF"/>
        <w:spacing w:after="100" w:afterAutospacing="1"/>
        <w:outlineLvl w:val="1"/>
        <w:rPr>
          <w:rFonts w:ascii="Open Sans" w:eastAsia="Times New Roman" w:hAnsi="Open Sans" w:cs="Open Sans"/>
          <w:color w:val="212529"/>
          <w:sz w:val="36"/>
          <w:szCs w:val="36"/>
        </w:rPr>
      </w:pPr>
      <w:r w:rsidRPr="00464BE3">
        <w:rPr>
          <w:rFonts w:ascii="Open Sans" w:eastAsia="Times New Roman" w:hAnsi="Open Sans" w:cs="Open Sans"/>
          <w:color w:val="212529"/>
          <w:sz w:val="36"/>
          <w:szCs w:val="36"/>
        </w:rPr>
        <w:t>Gaining Superuser Access</w:t>
      </w:r>
    </w:p>
    <w:p w14:paraId="22112595"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Objectives</w:t>
      </w:r>
    </w:p>
    <w:p w14:paraId="06DB942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After completing this section, you will be able to switch to the superuser account to manage a Linux system, and grant other users superuser access through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command.</w:t>
      </w:r>
    </w:p>
    <w:p w14:paraId="30D07464"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The Superuser</w:t>
      </w:r>
    </w:p>
    <w:p w14:paraId="480DE55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Most operating systems have some sort of </w:t>
      </w:r>
      <w:r w:rsidRPr="00464BE3">
        <w:rPr>
          <w:rFonts w:ascii="Open Sans" w:eastAsia="Times New Roman" w:hAnsi="Open Sans" w:cs="Open Sans"/>
          <w:i/>
          <w:iCs/>
          <w:color w:val="212529"/>
          <w:szCs w:val="24"/>
        </w:rPr>
        <w:t>superuser</w:t>
      </w:r>
      <w:r w:rsidRPr="00464BE3">
        <w:rPr>
          <w:rFonts w:ascii="Open Sans" w:eastAsia="Times New Roman" w:hAnsi="Open Sans" w:cs="Open Sans"/>
          <w:color w:val="212529"/>
          <w:szCs w:val="24"/>
        </w:rPr>
        <w:t>, a user that has all power over the system. In Red Hat Enterprise Linux this is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This user has the power to override normal privileges on the file system, and is used to manage and administer the system. To perform tasks such as installing or removing software and to manage system files and directories, users must escalate their privileges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w:t>
      </w:r>
    </w:p>
    <w:p w14:paraId="5823F93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only among normal users can control most devices, but there are a few exceptions. For example, normal users can control removable devices, such as USB devices. Thus, normal users can add and remove files and otherwise manage a removable device, but only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can manage "fixed" hard drives by default.</w:t>
      </w:r>
    </w:p>
    <w:p w14:paraId="771DBA0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This unlimited privilege, however, comes with responsibility.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has unlimited power to damage the system: remove files and directories, remove user accounts, add back doors, and so on. If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account is compromised, someone else would have administrative control of the system. Throughout this course, administrators are encouraged to log in as a normal user and escalate privileges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only when needed.</w:t>
      </w:r>
    </w:p>
    <w:p w14:paraId="4A769E1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account on Linux is roughly equivalent to the local Administrator account on Microsoft Windows. In Linux, most system administrators log in to the system as an unprivileged user and use various tools to temporarily gain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privileges.</w:t>
      </w:r>
    </w:p>
    <w:p w14:paraId="439AF85F"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Warning</w:t>
      </w:r>
    </w:p>
    <w:p w14:paraId="2B373A9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One common practice on Microsoft Windows in the past was for the local </w:t>
      </w:r>
      <w:r w:rsidRPr="00464BE3">
        <w:rPr>
          <w:rFonts w:ascii="Consolas" w:eastAsia="Times New Roman" w:hAnsi="Consolas" w:cs="Courier New"/>
          <w:color w:val="212529"/>
          <w:sz w:val="21"/>
          <w:szCs w:val="21"/>
        </w:rPr>
        <w:t>Administrator</w:t>
      </w:r>
      <w:r w:rsidRPr="00464BE3">
        <w:rPr>
          <w:rFonts w:ascii="Open Sans" w:eastAsia="Times New Roman" w:hAnsi="Open Sans" w:cs="Open Sans"/>
          <w:color w:val="212529"/>
          <w:szCs w:val="24"/>
        </w:rPr>
        <w:t> user to log in directly to perform system administrator duties. Although this is possible on Linux, Red Hat recommends that system administrators do not log in directly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Instead, system administrators should log in as a normal user and use other mechanisms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or </w:t>
      </w:r>
      <w:proofErr w:type="spellStart"/>
      <w:r w:rsidRPr="00464BE3">
        <w:rPr>
          <w:rFonts w:ascii="Open Sans" w:eastAsia="Times New Roman" w:hAnsi="Open Sans" w:cs="Open Sans"/>
          <w:color w:val="212529"/>
          <w:szCs w:val="24"/>
        </w:rPr>
        <w:t>PolicyKit</w:t>
      </w:r>
      <w:proofErr w:type="spellEnd"/>
      <w:r w:rsidRPr="00464BE3">
        <w:rPr>
          <w:rFonts w:ascii="Open Sans" w:eastAsia="Times New Roman" w:hAnsi="Open Sans" w:cs="Open Sans"/>
          <w:color w:val="212529"/>
          <w:szCs w:val="24"/>
        </w:rPr>
        <w:t>, for example) to temporarily gain superuser privileges.</w:t>
      </w:r>
    </w:p>
    <w:p w14:paraId="00CE8F4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By logging in as the superuser, the entire desktop environment unnecessarily runs with administrative privileges. In that situation, any security vulnerability which would normally only compromise the user account has the potential to compromise the entire system.</w:t>
      </w:r>
    </w:p>
    <w:p w14:paraId="0F5BCFB8"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Switching Users</w:t>
      </w:r>
    </w:p>
    <w:p w14:paraId="503C846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command allows users to switch to a different user account. If you run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from a regular user account, you will be prompted for the password of the account to which you want to switch. When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runs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you do not need to enter the user's password.</w:t>
      </w:r>
    </w:p>
    <w:p w14:paraId="3CB088D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w:t>
      </w:r>
      <w:r w:rsidRPr="00464BE3">
        <w:rPr>
          <w:rFonts w:ascii="Consolas" w:eastAsia="Times New Roman" w:hAnsi="Consolas" w:cs="Courier New"/>
          <w:b/>
          <w:bCs/>
          <w:i/>
          <w:iCs/>
          <w:color w:val="333333"/>
          <w:sz w:val="20"/>
          <w:szCs w:val="20"/>
        </w:rPr>
        <w:t>user02</w:t>
      </w:r>
    </w:p>
    <w:p w14:paraId="5B7DCC2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
    <w:p w14:paraId="040F167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[user02@host ~]$ </w:t>
      </w:r>
    </w:p>
    <w:p w14:paraId="51DEBD6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 xml:space="preserve">If you omit the </w:t>
      </w:r>
      <w:proofErr w:type="gramStart"/>
      <w:r w:rsidRPr="00464BE3">
        <w:rPr>
          <w:rFonts w:ascii="Open Sans" w:eastAsia="Times New Roman" w:hAnsi="Open Sans" w:cs="Open Sans"/>
          <w:color w:val="212529"/>
          <w:szCs w:val="24"/>
        </w:rPr>
        <w:t>user</w:t>
      </w:r>
      <w:proofErr w:type="gramEnd"/>
      <w:r w:rsidRPr="00464BE3">
        <w:rPr>
          <w:rFonts w:ascii="Open Sans" w:eastAsia="Times New Roman" w:hAnsi="Open Sans" w:cs="Open Sans"/>
          <w:color w:val="212529"/>
          <w:szCs w:val="24"/>
        </w:rPr>
        <w:t xml:space="preserve"> name,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or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command attempts to 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by default.</w:t>
      </w:r>
    </w:p>
    <w:p w14:paraId="6916271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w:t>
      </w:r>
    </w:p>
    <w:p w14:paraId="11E74A9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
    <w:p w14:paraId="71247E0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
    <w:p w14:paraId="2002EAB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command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starts a </w:t>
      </w:r>
      <w:r w:rsidRPr="00464BE3">
        <w:rPr>
          <w:rFonts w:ascii="Open Sans" w:eastAsia="Times New Roman" w:hAnsi="Open Sans" w:cs="Open Sans"/>
          <w:i/>
          <w:iCs/>
          <w:color w:val="212529"/>
          <w:szCs w:val="24"/>
        </w:rPr>
        <w:t>non-login shell</w:t>
      </w:r>
      <w:r w:rsidRPr="00464BE3">
        <w:rPr>
          <w:rFonts w:ascii="Open Sans" w:eastAsia="Times New Roman" w:hAnsi="Open Sans" w:cs="Open Sans"/>
          <w:color w:val="212529"/>
          <w:szCs w:val="24"/>
        </w:rPr>
        <w:t>, while the command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(with the dash option) starts a </w:t>
      </w:r>
      <w:r w:rsidRPr="00464BE3">
        <w:rPr>
          <w:rFonts w:ascii="Open Sans" w:eastAsia="Times New Roman" w:hAnsi="Open Sans" w:cs="Open Sans"/>
          <w:i/>
          <w:iCs/>
          <w:color w:val="212529"/>
          <w:szCs w:val="24"/>
        </w:rPr>
        <w:t>login shell</w:t>
      </w:r>
      <w:r w:rsidRPr="00464BE3">
        <w:rPr>
          <w:rFonts w:ascii="Open Sans" w:eastAsia="Times New Roman" w:hAnsi="Open Sans" w:cs="Open Sans"/>
          <w:color w:val="212529"/>
          <w:szCs w:val="24"/>
        </w:rPr>
        <w:t>. The main distinction between the two commands is that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sets up the shell environment as if it were a new login as that user, while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just starts a shell as that user, but uses the original user's environment settings.</w:t>
      </w:r>
    </w:p>
    <w:p w14:paraId="2AF26BB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most cases, administrators should run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to get a shell with the target user's normal environment settings. For more information, see the </w:t>
      </w:r>
      <w:r w:rsidRPr="00464BE3">
        <w:rPr>
          <w:rFonts w:ascii="Open Sans" w:eastAsia="Times New Roman" w:hAnsi="Open Sans" w:cs="Open Sans"/>
          <w:b/>
          <w:bCs/>
          <w:color w:val="212529"/>
          <w:szCs w:val="24"/>
        </w:rPr>
        <w:t>bash</w:t>
      </w:r>
      <w:r w:rsidRPr="00464BE3">
        <w:rPr>
          <w:rFonts w:ascii="Open Sans" w:eastAsia="Times New Roman" w:hAnsi="Open Sans" w:cs="Open Sans"/>
          <w:color w:val="212529"/>
          <w:szCs w:val="24"/>
        </w:rPr>
        <w:t>(1) man page.</w:t>
      </w:r>
    </w:p>
    <w:p w14:paraId="311BC033"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10A9212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command is most frequently used to get a command-line interface (shell prompt) which is running as another user, typically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However, with the </w:t>
      </w:r>
      <w:r w:rsidRPr="00464BE3">
        <w:rPr>
          <w:rFonts w:ascii="Consolas" w:eastAsia="Times New Roman" w:hAnsi="Consolas" w:cs="Courier New"/>
          <w:color w:val="212529"/>
          <w:sz w:val="21"/>
          <w:szCs w:val="21"/>
        </w:rPr>
        <w:t>-c</w:t>
      </w:r>
      <w:r w:rsidRPr="00464BE3">
        <w:rPr>
          <w:rFonts w:ascii="Open Sans" w:eastAsia="Times New Roman" w:hAnsi="Open Sans" w:cs="Open Sans"/>
          <w:color w:val="212529"/>
          <w:szCs w:val="24"/>
        </w:rPr>
        <w:t> option, it can be used like the Windows utility </w:t>
      </w:r>
      <w:proofErr w:type="spellStart"/>
      <w:r w:rsidRPr="00464BE3">
        <w:rPr>
          <w:rFonts w:ascii="Open Sans" w:eastAsia="Times New Roman" w:hAnsi="Open Sans" w:cs="Open Sans"/>
          <w:b/>
          <w:bCs/>
          <w:color w:val="212529"/>
          <w:szCs w:val="24"/>
        </w:rPr>
        <w:t>runas</w:t>
      </w:r>
      <w:proofErr w:type="spellEnd"/>
      <w:r w:rsidRPr="00464BE3">
        <w:rPr>
          <w:rFonts w:ascii="Open Sans" w:eastAsia="Times New Roman" w:hAnsi="Open Sans" w:cs="Open Sans"/>
          <w:color w:val="212529"/>
          <w:szCs w:val="24"/>
        </w:rPr>
        <w:t> to run an arbitrary program as another user. Run </w:t>
      </w:r>
      <w:r w:rsidRPr="00464BE3">
        <w:rPr>
          <w:rFonts w:ascii="Open Sans" w:eastAsia="Times New Roman" w:hAnsi="Open Sans" w:cs="Open Sans"/>
          <w:b/>
          <w:bCs/>
          <w:color w:val="212529"/>
          <w:szCs w:val="24"/>
        </w:rPr>
        <w:t xml:space="preserve">info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to view more details.</w:t>
      </w:r>
    </w:p>
    <w:p w14:paraId="43696042"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 xml:space="preserve">Running Commands with </w:t>
      </w:r>
      <w:proofErr w:type="spellStart"/>
      <w:r w:rsidRPr="00464BE3">
        <w:rPr>
          <w:rFonts w:ascii="Open Sans" w:eastAsia="Times New Roman" w:hAnsi="Open Sans" w:cs="Open Sans"/>
          <w:color w:val="212529"/>
          <w:sz w:val="27"/>
          <w:szCs w:val="27"/>
        </w:rPr>
        <w:t>Sudo</w:t>
      </w:r>
      <w:proofErr w:type="spellEnd"/>
    </w:p>
    <w:p w14:paraId="3C9E995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some cases,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account may not have a valid password at all for security reasons. In this case, users cannot log in to the system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directly with a password, and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cannot be used to get an interactive shell. One tool that can be used to get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access in this case is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w:t>
      </w:r>
    </w:p>
    <w:p w14:paraId="2B6CB45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Unlike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normally requires users to enter their own password for authentication, not the password of the user account they are trying to access. That is, users who 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xml:space="preserve"> to run </w:t>
      </w:r>
      <w:r w:rsidRPr="00464BE3">
        <w:rPr>
          <w:rFonts w:ascii="Open Sans" w:eastAsia="Times New Roman" w:hAnsi="Open Sans" w:cs="Open Sans"/>
          <w:color w:val="212529"/>
          <w:szCs w:val="24"/>
        </w:rPr>
        <w:lastRenderedPageBreak/>
        <w:t>commands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do not need to know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password. Instead, they use their own passwords to authenticate access.</w:t>
      </w:r>
    </w:p>
    <w:p w14:paraId="044FF18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Additionally,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can be configured to allow specific users to run any command as some other user, or only some commands as that user.</w:t>
      </w:r>
    </w:p>
    <w:p w14:paraId="09F1CC8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 example, when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is configured to allow the </w:t>
      </w:r>
      <w:r w:rsidRPr="00464BE3">
        <w:rPr>
          <w:rFonts w:ascii="Consolas" w:eastAsia="Times New Roman" w:hAnsi="Consolas" w:cs="Courier New"/>
          <w:color w:val="212529"/>
          <w:sz w:val="21"/>
          <w:szCs w:val="21"/>
        </w:rPr>
        <w:t>user01</w:t>
      </w:r>
      <w:r w:rsidRPr="00464BE3">
        <w:rPr>
          <w:rFonts w:ascii="Open Sans" w:eastAsia="Times New Roman" w:hAnsi="Open Sans" w:cs="Open Sans"/>
          <w:color w:val="212529"/>
          <w:szCs w:val="24"/>
        </w:rPr>
        <w:t> user to run the command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user01</w:t>
      </w:r>
      <w:r w:rsidRPr="00464BE3">
        <w:rPr>
          <w:rFonts w:ascii="Open Sans" w:eastAsia="Times New Roman" w:hAnsi="Open Sans" w:cs="Open Sans"/>
          <w:color w:val="212529"/>
          <w:szCs w:val="24"/>
        </w:rPr>
        <w:t> could run the following command to lock or unlock a user account:</w:t>
      </w:r>
    </w:p>
    <w:p w14:paraId="1C3FC33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-L user02</w:t>
      </w:r>
    </w:p>
    <w:p w14:paraId="552FDD1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password for user01: </w:t>
      </w:r>
    </w:p>
    <w:p w14:paraId="2842386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user02</w:t>
      </w:r>
    </w:p>
    <w:p w14:paraId="0F7A172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
    <w:p w14:paraId="59D780F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 Authentication failure</w:t>
      </w:r>
    </w:p>
    <w:p w14:paraId="3B7C8F3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
    <w:p w14:paraId="348E8C3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If a user tries to run a command as another user, and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configuration does not permit it, the command will be blocked, the attempt will be logged, and by default an email will be sent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w:t>
      </w:r>
    </w:p>
    <w:p w14:paraId="5BA5068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[user02@host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tail /var/log/secure</w:t>
      </w:r>
    </w:p>
    <w:p w14:paraId="64F80A8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password for user02: </w:t>
      </w:r>
    </w:p>
    <w:p w14:paraId="1AB90B0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user02 is not in the </w:t>
      </w:r>
      <w:proofErr w:type="spellStart"/>
      <w:r w:rsidRPr="00464BE3">
        <w:rPr>
          <w:rFonts w:ascii="Consolas" w:eastAsia="Times New Roman" w:hAnsi="Consolas" w:cs="Courier New"/>
          <w:color w:val="333333"/>
          <w:sz w:val="20"/>
          <w:szCs w:val="20"/>
        </w:rPr>
        <w:t>sudoers</w:t>
      </w:r>
      <w:proofErr w:type="spellEnd"/>
      <w:r w:rsidRPr="00464BE3">
        <w:rPr>
          <w:rFonts w:ascii="Consolas" w:eastAsia="Times New Roman" w:hAnsi="Consolas" w:cs="Courier New"/>
          <w:color w:val="333333"/>
          <w:sz w:val="20"/>
          <w:szCs w:val="20"/>
        </w:rPr>
        <w:t xml:space="preserve"> file.  This incident will be reported.</w:t>
      </w:r>
    </w:p>
    <w:p w14:paraId="47E8DC8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[user02@host ~]$ </w:t>
      </w:r>
    </w:p>
    <w:p w14:paraId="4B61818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One additional benefit to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is that all commands executed are logged by default to </w:t>
      </w:r>
      <w:r w:rsidRPr="00464BE3">
        <w:rPr>
          <w:rFonts w:ascii="Consolas" w:eastAsia="Times New Roman" w:hAnsi="Consolas" w:cs="Courier New"/>
          <w:color w:val="212529"/>
          <w:sz w:val="21"/>
          <w:szCs w:val="21"/>
        </w:rPr>
        <w:t>/var/log/secure</w:t>
      </w:r>
      <w:r w:rsidRPr="00464BE3">
        <w:rPr>
          <w:rFonts w:ascii="Open Sans" w:eastAsia="Times New Roman" w:hAnsi="Open Sans" w:cs="Open Sans"/>
          <w:color w:val="212529"/>
          <w:szCs w:val="24"/>
        </w:rPr>
        <w:t>.</w:t>
      </w:r>
    </w:p>
    <w:p w14:paraId="76B331B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tail /var/log/secure</w:t>
      </w:r>
    </w:p>
    <w:p w14:paraId="53874E9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08DEBC5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Feb  6 20:45:46 host </w:t>
      </w:r>
      <w:proofErr w:type="spellStart"/>
      <w:r w:rsidRPr="00464BE3">
        <w:rPr>
          <w:rFonts w:ascii="Consolas" w:eastAsia="Times New Roman" w:hAnsi="Consolas" w:cs="Courier New"/>
          <w:color w:val="333333"/>
          <w:sz w:val="20"/>
          <w:szCs w:val="20"/>
        </w:rPr>
        <w:t>sudo</w:t>
      </w:r>
      <w:proofErr w:type="spellEnd"/>
      <w:r w:rsidRPr="00464BE3">
        <w:rPr>
          <w:rFonts w:ascii="Consolas" w:eastAsia="Times New Roman" w:hAnsi="Consolas" w:cs="Courier New"/>
          <w:color w:val="333333"/>
          <w:sz w:val="20"/>
          <w:szCs w:val="20"/>
        </w:rPr>
        <w:t>[2577]:  user01 : TTY=pts/0 ; PWD=/home/user01 ; USER=root ; COMMAND=/</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usermod</w:t>
      </w:r>
      <w:proofErr w:type="spellEnd"/>
      <w:r w:rsidRPr="00464BE3">
        <w:rPr>
          <w:rFonts w:ascii="Consolas" w:eastAsia="Times New Roman" w:hAnsi="Consolas" w:cs="Courier New"/>
          <w:color w:val="333333"/>
          <w:sz w:val="20"/>
          <w:szCs w:val="20"/>
        </w:rPr>
        <w:t xml:space="preserve"> -L user02</w:t>
      </w:r>
    </w:p>
    <w:p w14:paraId="63EB318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50D7505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Red Hat Enterprise Linux 7 and Red Hat Enterprise Linux 8, all members of the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group can 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run commands as any user, including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The user is prompted for their own password. This is a change from Red Hat Enterprise Linux 6 and earlier, where users who were members of the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group did not get this administrative access by default.</w:t>
      </w:r>
    </w:p>
    <w:p w14:paraId="6F3327EC"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Warning</w:t>
      </w:r>
    </w:p>
    <w:p w14:paraId="188F79A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RHEL 6 did not grant the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group any special privileges by default. Sites that have been using this group for a non-standard purpose might be surprised when RHEL 7 and RHEL 8 automatically grants all members of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full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privileges. This could lead to unauthorized users getting administrative access to RHEL 7 and RHEL 8 systems.</w:t>
      </w:r>
    </w:p>
    <w:p w14:paraId="533ACB5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Historically, UNIX-like systems use membership in the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group to grant or control superuser access.</w:t>
      </w:r>
    </w:p>
    <w:p w14:paraId="1196BF7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 xml:space="preserve">Getting an Interactive Root Shell with </w:t>
      </w:r>
      <w:proofErr w:type="spellStart"/>
      <w:r w:rsidRPr="00464BE3">
        <w:rPr>
          <w:rFonts w:ascii="Open Sans" w:eastAsia="Times New Roman" w:hAnsi="Open Sans" w:cs="Open Sans"/>
          <w:b/>
          <w:bCs/>
          <w:color w:val="212529"/>
          <w:szCs w:val="24"/>
        </w:rPr>
        <w:t>Sudo</w:t>
      </w:r>
      <w:proofErr w:type="spellEnd"/>
    </w:p>
    <w:p w14:paraId="5F3CE8D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 xml:space="preserve">If there is a </w:t>
      </w:r>
      <w:proofErr w:type="spellStart"/>
      <w:r w:rsidRPr="00464BE3">
        <w:rPr>
          <w:rFonts w:ascii="Open Sans" w:eastAsia="Times New Roman" w:hAnsi="Open Sans" w:cs="Open Sans"/>
          <w:color w:val="212529"/>
          <w:szCs w:val="24"/>
        </w:rPr>
        <w:t>nonadministrative</w:t>
      </w:r>
      <w:proofErr w:type="spellEnd"/>
      <w:r w:rsidRPr="00464BE3">
        <w:rPr>
          <w:rFonts w:ascii="Open Sans" w:eastAsia="Times New Roman" w:hAnsi="Open Sans" w:cs="Open Sans"/>
          <w:color w:val="212529"/>
          <w:szCs w:val="24"/>
        </w:rPr>
        <w:t xml:space="preserve"> user account on the system that can 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run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command, you can run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from that account to get an interactive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shell. This works because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will run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does not need to enter a password to use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w:t>
      </w:r>
    </w:p>
    <w:p w14:paraId="3EBC5B9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Another way to access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account with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is to use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command. This will switch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account and run that user's default shell (usually </w:t>
      </w:r>
      <w:r w:rsidRPr="00464BE3">
        <w:rPr>
          <w:rFonts w:ascii="Open Sans" w:eastAsia="Times New Roman" w:hAnsi="Open Sans" w:cs="Open Sans"/>
          <w:b/>
          <w:bCs/>
          <w:color w:val="212529"/>
          <w:szCs w:val="24"/>
        </w:rPr>
        <w:t>bash</w:t>
      </w:r>
      <w:r w:rsidRPr="00464BE3">
        <w:rPr>
          <w:rFonts w:ascii="Open Sans" w:eastAsia="Times New Roman" w:hAnsi="Open Sans" w:cs="Open Sans"/>
          <w:color w:val="212529"/>
          <w:szCs w:val="24"/>
        </w:rPr>
        <w:t>) and associated shell login scripts. If you just want to run the shell, you can use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-s</w:t>
      </w:r>
      <w:r w:rsidRPr="00464BE3">
        <w:rPr>
          <w:rFonts w:ascii="Open Sans" w:eastAsia="Times New Roman" w:hAnsi="Open Sans" w:cs="Open Sans"/>
          <w:color w:val="212529"/>
          <w:szCs w:val="24"/>
        </w:rPr>
        <w:t> command.</w:t>
      </w:r>
    </w:p>
    <w:p w14:paraId="5B1181A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 example, an administrator might get an interactive shell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on an AWS EC2 instance by using SSH public-key authentication to log in as the normal user </w:t>
      </w:r>
      <w:r w:rsidRPr="00464BE3">
        <w:rPr>
          <w:rFonts w:ascii="Consolas" w:eastAsia="Times New Roman" w:hAnsi="Consolas" w:cs="Courier New"/>
          <w:color w:val="212529"/>
          <w:sz w:val="21"/>
          <w:szCs w:val="21"/>
        </w:rPr>
        <w:t>ec2-user</w:t>
      </w:r>
      <w:r w:rsidRPr="00464BE3">
        <w:rPr>
          <w:rFonts w:ascii="Open Sans" w:eastAsia="Times New Roman" w:hAnsi="Open Sans" w:cs="Open Sans"/>
          <w:color w:val="212529"/>
          <w:szCs w:val="24"/>
        </w:rPr>
        <w:t>, and then by running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to get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w:t>
      </w:r>
    </w:p>
    <w:p w14:paraId="49A78B1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[ec2-user@host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i</w:t>
      </w:r>
      <w:proofErr w:type="spellEnd"/>
    </w:p>
    <w:p w14:paraId="3B8F6CE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password for ec2-user: </w:t>
      </w:r>
    </w:p>
    <w:p w14:paraId="0852F18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
    <w:p w14:paraId="7108A6A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command and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do not behave exactly the same. This will be discussed briefly at the end of the section.</w:t>
      </w:r>
    </w:p>
    <w:p w14:paraId="73EF247E"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 xml:space="preserve">Configuring </w:t>
      </w:r>
      <w:proofErr w:type="spellStart"/>
      <w:r w:rsidRPr="00464BE3">
        <w:rPr>
          <w:rFonts w:ascii="Open Sans" w:eastAsia="Times New Roman" w:hAnsi="Open Sans" w:cs="Open Sans"/>
          <w:b/>
          <w:bCs/>
          <w:color w:val="212529"/>
          <w:szCs w:val="24"/>
        </w:rPr>
        <w:t>Sudo</w:t>
      </w:r>
      <w:proofErr w:type="spellEnd"/>
    </w:p>
    <w:p w14:paraId="3857FA7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main configuration file for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is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To avoid problems if multiple administrators try to edit it at the same time, it should only be edited with the special </w:t>
      </w:r>
      <w:proofErr w:type="spellStart"/>
      <w:r w:rsidRPr="00464BE3">
        <w:rPr>
          <w:rFonts w:ascii="Open Sans" w:eastAsia="Times New Roman" w:hAnsi="Open Sans" w:cs="Open Sans"/>
          <w:b/>
          <w:bCs/>
          <w:color w:val="212529"/>
          <w:szCs w:val="24"/>
        </w:rPr>
        <w:t>visudo</w:t>
      </w:r>
      <w:proofErr w:type="spellEnd"/>
      <w:r w:rsidRPr="00464BE3">
        <w:rPr>
          <w:rFonts w:ascii="Open Sans" w:eastAsia="Times New Roman" w:hAnsi="Open Sans" w:cs="Open Sans"/>
          <w:color w:val="212529"/>
          <w:szCs w:val="24"/>
        </w:rPr>
        <w:t> command.</w:t>
      </w:r>
    </w:p>
    <w:p w14:paraId="2230C1C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 example, the following line from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file enables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for members of group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w:t>
      </w:r>
    </w:p>
    <w:p w14:paraId="4387F17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%wheel        ALL=(ALL)       ALL</w:t>
      </w:r>
    </w:p>
    <w:p w14:paraId="51478F8A"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line,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is the user or group to whom the rule applies. A </w:t>
      </w:r>
      <w:r w:rsidRPr="00464BE3">
        <w:rPr>
          <w:rFonts w:ascii="Consolas" w:eastAsia="Times New Roman" w:hAnsi="Consolas" w:cs="Courier New"/>
          <w:color w:val="212529"/>
          <w:sz w:val="21"/>
          <w:szCs w:val="21"/>
        </w:rPr>
        <w:t>%</w:t>
      </w:r>
      <w:r w:rsidRPr="00464BE3">
        <w:rPr>
          <w:rFonts w:ascii="Open Sans" w:eastAsia="Times New Roman" w:hAnsi="Open Sans" w:cs="Open Sans"/>
          <w:color w:val="212529"/>
          <w:szCs w:val="24"/>
        </w:rPr>
        <w:t> specifies that this is a group, group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The </w:t>
      </w:r>
      <w:r w:rsidRPr="00464BE3">
        <w:rPr>
          <w:rFonts w:ascii="Consolas" w:eastAsia="Times New Roman" w:hAnsi="Consolas" w:cs="Courier New"/>
          <w:color w:val="212529"/>
          <w:sz w:val="21"/>
          <w:szCs w:val="21"/>
        </w:rPr>
        <w:t>ALL=(ALL)</w:t>
      </w:r>
      <w:r w:rsidRPr="00464BE3">
        <w:rPr>
          <w:rFonts w:ascii="Open Sans" w:eastAsia="Times New Roman" w:hAnsi="Open Sans" w:cs="Open Sans"/>
          <w:color w:val="212529"/>
          <w:szCs w:val="24"/>
        </w:rPr>
        <w:t> specifies that on any host that might have this file,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can run any command. The final </w:t>
      </w:r>
      <w:r w:rsidRPr="00464BE3">
        <w:rPr>
          <w:rFonts w:ascii="Consolas" w:eastAsia="Times New Roman" w:hAnsi="Consolas" w:cs="Courier New"/>
          <w:color w:val="212529"/>
          <w:sz w:val="21"/>
          <w:szCs w:val="21"/>
        </w:rPr>
        <w:t>ALL</w:t>
      </w:r>
      <w:r w:rsidRPr="00464BE3">
        <w:rPr>
          <w:rFonts w:ascii="Open Sans" w:eastAsia="Times New Roman" w:hAnsi="Open Sans" w:cs="Open Sans"/>
          <w:color w:val="212529"/>
          <w:szCs w:val="24"/>
        </w:rPr>
        <w:t> specifies that </w:t>
      </w:r>
      <w:r w:rsidRPr="00464BE3">
        <w:rPr>
          <w:rFonts w:ascii="Consolas" w:eastAsia="Times New Roman" w:hAnsi="Consolas" w:cs="Courier New"/>
          <w:color w:val="212529"/>
          <w:sz w:val="21"/>
          <w:szCs w:val="21"/>
        </w:rPr>
        <w:t>wheel</w:t>
      </w:r>
      <w:r w:rsidRPr="00464BE3">
        <w:rPr>
          <w:rFonts w:ascii="Open Sans" w:eastAsia="Times New Roman" w:hAnsi="Open Sans" w:cs="Open Sans"/>
          <w:color w:val="212529"/>
          <w:szCs w:val="24"/>
        </w:rPr>
        <w:t> can run those commands as any user on the system.</w:t>
      </w:r>
    </w:p>
    <w:p w14:paraId="415A802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By default,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also includes the contents of any files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Open Sans" w:eastAsia="Times New Roman" w:hAnsi="Open Sans" w:cs="Open Sans"/>
          <w:color w:val="212529"/>
          <w:szCs w:val="24"/>
        </w:rPr>
        <w:t> directory as part of the configuration file. This allows an administrator to add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for a user simply by putting an appropriate file in that directory.</w:t>
      </w:r>
    </w:p>
    <w:p w14:paraId="47F2CB35"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486A79D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Using supplementary files under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Open Sans" w:eastAsia="Times New Roman" w:hAnsi="Open Sans" w:cs="Open Sans"/>
          <w:color w:val="212529"/>
          <w:szCs w:val="24"/>
        </w:rPr>
        <w:t> directory is convenient and simple. You can enable or disable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simply by copying a file into the directory or removing it from the directory.</w:t>
      </w:r>
    </w:p>
    <w:p w14:paraId="37D0C87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course, you will create and remove files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Open Sans" w:eastAsia="Times New Roman" w:hAnsi="Open Sans" w:cs="Open Sans"/>
          <w:color w:val="212529"/>
          <w:szCs w:val="24"/>
        </w:rPr>
        <w:t> directory to configure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for users and groups.</w:t>
      </w:r>
    </w:p>
    <w:p w14:paraId="5FA6EF7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To enable full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for the user </w:t>
      </w:r>
      <w:r w:rsidRPr="00464BE3">
        <w:rPr>
          <w:rFonts w:ascii="Consolas" w:eastAsia="Times New Roman" w:hAnsi="Consolas" w:cs="Courier New"/>
          <w:color w:val="212529"/>
          <w:sz w:val="21"/>
          <w:szCs w:val="21"/>
        </w:rPr>
        <w:t>user01</w:t>
      </w:r>
      <w:r w:rsidRPr="00464BE3">
        <w:rPr>
          <w:rFonts w:ascii="Open Sans" w:eastAsia="Times New Roman" w:hAnsi="Open Sans" w:cs="Open Sans"/>
          <w:color w:val="212529"/>
          <w:szCs w:val="24"/>
        </w:rPr>
        <w:t>, you could create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Consolas" w:eastAsia="Times New Roman" w:hAnsi="Consolas" w:cs="Courier New"/>
          <w:color w:val="212529"/>
          <w:sz w:val="21"/>
          <w:szCs w:val="21"/>
        </w:rPr>
        <w:t>/user01</w:t>
      </w:r>
      <w:r w:rsidRPr="00464BE3">
        <w:rPr>
          <w:rFonts w:ascii="Open Sans" w:eastAsia="Times New Roman" w:hAnsi="Open Sans" w:cs="Open Sans"/>
          <w:color w:val="212529"/>
          <w:szCs w:val="24"/>
        </w:rPr>
        <w:t> with the following content:</w:t>
      </w:r>
    </w:p>
    <w:p w14:paraId="223CB21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user01  ALL=(ALL)  ALL</w:t>
      </w:r>
    </w:p>
    <w:p w14:paraId="0D88253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To enable full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access for the group </w:t>
      </w:r>
      <w:r w:rsidRPr="00464BE3">
        <w:rPr>
          <w:rFonts w:ascii="Consolas" w:eastAsia="Times New Roman" w:hAnsi="Consolas" w:cs="Courier New"/>
          <w:color w:val="212529"/>
          <w:sz w:val="21"/>
          <w:szCs w:val="21"/>
        </w:rPr>
        <w:t>group01</w:t>
      </w:r>
      <w:r w:rsidRPr="00464BE3">
        <w:rPr>
          <w:rFonts w:ascii="Open Sans" w:eastAsia="Times New Roman" w:hAnsi="Open Sans" w:cs="Open Sans"/>
          <w:color w:val="212529"/>
          <w:szCs w:val="24"/>
        </w:rPr>
        <w:t>, you could create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Consolas" w:eastAsia="Times New Roman" w:hAnsi="Consolas" w:cs="Courier New"/>
          <w:color w:val="212529"/>
          <w:sz w:val="21"/>
          <w:szCs w:val="21"/>
        </w:rPr>
        <w:t>/group01</w:t>
      </w:r>
      <w:r w:rsidRPr="00464BE3">
        <w:rPr>
          <w:rFonts w:ascii="Open Sans" w:eastAsia="Times New Roman" w:hAnsi="Open Sans" w:cs="Open Sans"/>
          <w:color w:val="212529"/>
          <w:szCs w:val="24"/>
        </w:rPr>
        <w:t> with the following content:</w:t>
      </w:r>
    </w:p>
    <w:p w14:paraId="3B08B68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%group01  ALL=(ALL)  ALL</w:t>
      </w:r>
    </w:p>
    <w:p w14:paraId="584F231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It is also possible to set up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allow a user to run commands as another user without entering their password:</w:t>
      </w:r>
    </w:p>
    <w:p w14:paraId="6F01550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ansible  ALL=(ALL)  NOPASSWD:ALL</w:t>
      </w:r>
    </w:p>
    <w:p w14:paraId="2129136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While there are obvious security risks to granting this level of access to a user or group, it is frequently used with cloud instances, virtual machines, and provisioning systems to help configure servers. The account with this access must be carefully protected and might require SSH public-key authentication in order for a user on a remote system to access it at all.</w:t>
      </w:r>
    </w:p>
    <w:p w14:paraId="3FD9AF6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 example, the official AMI for Red Hat Enterprise Linux in the Amazon Web Services Marketplace ships with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and the </w:t>
      </w:r>
      <w:r w:rsidRPr="00464BE3">
        <w:rPr>
          <w:rFonts w:ascii="Consolas" w:eastAsia="Times New Roman" w:hAnsi="Consolas" w:cs="Courier New"/>
          <w:color w:val="212529"/>
          <w:sz w:val="21"/>
          <w:szCs w:val="21"/>
        </w:rPr>
        <w:t>ec2-user</w:t>
      </w:r>
      <w:r w:rsidRPr="00464BE3">
        <w:rPr>
          <w:rFonts w:ascii="Open Sans" w:eastAsia="Times New Roman" w:hAnsi="Open Sans" w:cs="Open Sans"/>
          <w:color w:val="212529"/>
          <w:szCs w:val="24"/>
        </w:rPr>
        <w:t> users' passwords locked. The </w:t>
      </w:r>
      <w:r w:rsidRPr="00464BE3">
        <w:rPr>
          <w:rFonts w:ascii="Consolas" w:eastAsia="Times New Roman" w:hAnsi="Consolas" w:cs="Courier New"/>
          <w:color w:val="212529"/>
          <w:sz w:val="21"/>
          <w:szCs w:val="21"/>
        </w:rPr>
        <w:t>ec2-user</w:t>
      </w:r>
      <w:r w:rsidRPr="00464BE3">
        <w:rPr>
          <w:rFonts w:ascii="Open Sans" w:eastAsia="Times New Roman" w:hAnsi="Open Sans" w:cs="Open Sans"/>
          <w:color w:val="212529"/>
          <w:szCs w:val="24"/>
        </w:rPr>
        <w:t> user account is set up to allow remote interactive access through SSH public-key authentication. The user </w:t>
      </w:r>
      <w:r w:rsidRPr="00464BE3">
        <w:rPr>
          <w:rFonts w:ascii="Consolas" w:eastAsia="Times New Roman" w:hAnsi="Consolas" w:cs="Courier New"/>
          <w:color w:val="212529"/>
          <w:sz w:val="21"/>
          <w:szCs w:val="21"/>
        </w:rPr>
        <w:t>ec2-user</w:t>
      </w:r>
      <w:r w:rsidRPr="00464BE3">
        <w:rPr>
          <w:rFonts w:ascii="Open Sans" w:eastAsia="Times New Roman" w:hAnsi="Open Sans" w:cs="Open Sans"/>
          <w:color w:val="212529"/>
          <w:szCs w:val="24"/>
        </w:rPr>
        <w:t> can also run any command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without a password because the last line of the AMI's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file is set up as follows:</w:t>
      </w:r>
    </w:p>
    <w:p w14:paraId="1D2A041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ec2-user  ALL=(ALL)  NOPASSWD: ALL</w:t>
      </w:r>
    </w:p>
    <w:p w14:paraId="6FEBB6C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requirement to enter a password for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can be re-enabled or other changes may be made to tighten security as part of the process of configuring the system.</w:t>
      </w:r>
    </w:p>
    <w:p w14:paraId="40CEE022"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lastRenderedPageBreak/>
        <w:t>Note</w:t>
      </w:r>
    </w:p>
    <w:p w14:paraId="5B793FE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course, you may see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used instead of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Both commands work, but there are some subtle differences between them.</w:t>
      </w:r>
    </w:p>
    <w:p w14:paraId="5595930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command sets up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environment exactly like a normal login because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command ignores the settings made by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and sets up the environment from scratch.</w:t>
      </w:r>
    </w:p>
    <w:p w14:paraId="6636550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default configuration of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command actually sets up some details of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environment differently than a normal login. For example, it sets the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environment variable slightly differently. This affects where the shell will look to find commands.</w:t>
      </w:r>
    </w:p>
    <w:p w14:paraId="4D68AD1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can make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behave more like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by editing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with </w:t>
      </w:r>
      <w:proofErr w:type="spellStart"/>
      <w:r w:rsidRPr="00464BE3">
        <w:rPr>
          <w:rFonts w:ascii="Open Sans" w:eastAsia="Times New Roman" w:hAnsi="Open Sans" w:cs="Open Sans"/>
          <w:b/>
          <w:bCs/>
          <w:color w:val="212529"/>
          <w:szCs w:val="24"/>
        </w:rPr>
        <w:t>visudo</w:t>
      </w:r>
      <w:proofErr w:type="spellEnd"/>
      <w:r w:rsidRPr="00464BE3">
        <w:rPr>
          <w:rFonts w:ascii="Open Sans" w:eastAsia="Times New Roman" w:hAnsi="Open Sans" w:cs="Open Sans"/>
          <w:color w:val="212529"/>
          <w:szCs w:val="24"/>
        </w:rPr>
        <w:t>. Find the line</w:t>
      </w:r>
    </w:p>
    <w:p w14:paraId="43C4D9A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Defaults    </w:t>
      </w:r>
      <w:proofErr w:type="spellStart"/>
      <w:r w:rsidRPr="00464BE3">
        <w:rPr>
          <w:rFonts w:ascii="Consolas" w:eastAsia="Times New Roman" w:hAnsi="Consolas" w:cs="Courier New"/>
          <w:color w:val="333333"/>
          <w:sz w:val="20"/>
          <w:szCs w:val="20"/>
        </w:rPr>
        <w:t>secure_path</w:t>
      </w:r>
      <w:proofErr w:type="spellEnd"/>
      <w:r w:rsidRPr="00464BE3">
        <w:rPr>
          <w:rFonts w:ascii="Consolas" w:eastAsia="Times New Roman" w:hAnsi="Consolas" w:cs="Courier New"/>
          <w:color w:val="333333"/>
          <w:sz w:val="20"/>
          <w:szCs w:val="20"/>
        </w:rPr>
        <w:t xml:space="preserve"> = /</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/bin</w:t>
      </w:r>
    </w:p>
    <w:p w14:paraId="71DF433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and replace it with the following two lines:</w:t>
      </w:r>
    </w:p>
    <w:p w14:paraId="1D21B95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Defaults      </w:t>
      </w:r>
      <w:proofErr w:type="spellStart"/>
      <w:r w:rsidRPr="00464BE3">
        <w:rPr>
          <w:rFonts w:ascii="Consolas" w:eastAsia="Times New Roman" w:hAnsi="Consolas" w:cs="Courier New"/>
          <w:color w:val="333333"/>
          <w:sz w:val="20"/>
          <w:szCs w:val="20"/>
        </w:rPr>
        <w:t>secure_path</w:t>
      </w:r>
      <w:proofErr w:type="spellEnd"/>
      <w:r w:rsidRPr="00464BE3">
        <w:rPr>
          <w:rFonts w:ascii="Consolas" w:eastAsia="Times New Roman" w:hAnsi="Consolas" w:cs="Courier New"/>
          <w:color w:val="333333"/>
          <w:sz w:val="20"/>
          <w:szCs w:val="20"/>
        </w:rPr>
        <w:t xml:space="preserve"> = /</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/bin</w:t>
      </w:r>
    </w:p>
    <w:p w14:paraId="31D0394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Defaults&gt;root </w:t>
      </w:r>
      <w:proofErr w:type="spellStart"/>
      <w:r w:rsidRPr="00464BE3">
        <w:rPr>
          <w:rFonts w:ascii="Consolas" w:eastAsia="Times New Roman" w:hAnsi="Consolas" w:cs="Courier New"/>
          <w:color w:val="333333"/>
          <w:sz w:val="20"/>
          <w:szCs w:val="20"/>
        </w:rPr>
        <w:t>secure_path</w:t>
      </w:r>
      <w:proofErr w:type="spellEnd"/>
      <w:r w:rsidRPr="00464BE3">
        <w:rPr>
          <w:rFonts w:ascii="Consolas" w:eastAsia="Times New Roman" w:hAnsi="Consolas" w:cs="Courier New"/>
          <w:color w:val="333333"/>
          <w:sz w:val="20"/>
          <w:szCs w:val="20"/>
        </w:rPr>
        <w:t xml:space="preserve"> = /</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/bin</w:t>
      </w:r>
    </w:p>
    <w:p w14:paraId="1C31A67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 most purposes, this is not a major difference. However, for consistency of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settings on systems with the default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w:t>
      </w:r>
      <w:proofErr w:type="spellEnd"/>
      <w:r w:rsidRPr="00464BE3">
        <w:rPr>
          <w:rFonts w:ascii="Open Sans" w:eastAsia="Times New Roman" w:hAnsi="Open Sans" w:cs="Open Sans"/>
          <w:color w:val="212529"/>
          <w:szCs w:val="24"/>
        </w:rPr>
        <w:t> file, the authors of this course 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i</w:t>
      </w:r>
      <w:proofErr w:type="spellEnd"/>
      <w:r w:rsidRPr="00464BE3">
        <w:rPr>
          <w:rFonts w:ascii="Open Sans" w:eastAsia="Times New Roman" w:hAnsi="Open Sans" w:cs="Open Sans"/>
          <w:color w:val="212529"/>
          <w:szCs w:val="24"/>
        </w:rPr>
        <w:t> in examples and exercises.</w:t>
      </w:r>
    </w:p>
    <w:p w14:paraId="37CB147E"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References</w:t>
      </w:r>
    </w:p>
    <w:p w14:paraId="04DDFEA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(1),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(8), </w:t>
      </w:r>
      <w:proofErr w:type="spellStart"/>
      <w:r w:rsidRPr="00464BE3">
        <w:rPr>
          <w:rFonts w:ascii="Open Sans" w:eastAsia="Times New Roman" w:hAnsi="Open Sans" w:cs="Open Sans"/>
          <w:b/>
          <w:bCs/>
          <w:color w:val="212529"/>
          <w:szCs w:val="24"/>
        </w:rPr>
        <w:t>visudo</w:t>
      </w:r>
      <w:proofErr w:type="spellEnd"/>
      <w:r w:rsidRPr="00464BE3">
        <w:rPr>
          <w:rFonts w:ascii="Open Sans" w:eastAsia="Times New Roman" w:hAnsi="Open Sans" w:cs="Open Sans"/>
          <w:color w:val="212529"/>
          <w:szCs w:val="24"/>
        </w:rPr>
        <w:t>(8) and </w:t>
      </w:r>
      <w:proofErr w:type="spellStart"/>
      <w:r w:rsidRPr="00464BE3">
        <w:rPr>
          <w:rFonts w:ascii="Open Sans" w:eastAsia="Times New Roman" w:hAnsi="Open Sans" w:cs="Open Sans"/>
          <w:b/>
          <w:bCs/>
          <w:color w:val="212529"/>
          <w:szCs w:val="24"/>
        </w:rPr>
        <w:t>sudoers</w:t>
      </w:r>
      <w:proofErr w:type="spellEnd"/>
      <w:r w:rsidRPr="00464BE3">
        <w:rPr>
          <w:rFonts w:ascii="Open Sans" w:eastAsia="Times New Roman" w:hAnsi="Open Sans" w:cs="Open Sans"/>
          <w:color w:val="212529"/>
          <w:szCs w:val="24"/>
        </w:rPr>
        <w:t>(5) man pages</w:t>
      </w:r>
    </w:p>
    <w:p w14:paraId="537E9D63"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 xml:space="preserve">info </w:t>
      </w:r>
      <w:proofErr w:type="spellStart"/>
      <w:r w:rsidRPr="00464BE3">
        <w:rPr>
          <w:rFonts w:ascii="Open Sans" w:eastAsia="Times New Roman" w:hAnsi="Open Sans" w:cs="Open Sans"/>
          <w:b/>
          <w:bCs/>
          <w:color w:val="212529"/>
          <w:szCs w:val="24"/>
        </w:rPr>
        <w:t>libc</w:t>
      </w:r>
      <w:proofErr w:type="spellEnd"/>
      <w:r w:rsidRPr="00464BE3">
        <w:rPr>
          <w:rFonts w:ascii="Open Sans" w:eastAsia="Times New Roman" w:hAnsi="Open Sans" w:cs="Open Sans"/>
          <w:b/>
          <w:bCs/>
          <w:color w:val="212529"/>
          <w:szCs w:val="24"/>
        </w:rPr>
        <w:t xml:space="preserve"> persona</w:t>
      </w:r>
      <w:r w:rsidRPr="00464BE3">
        <w:rPr>
          <w:rFonts w:ascii="Open Sans" w:eastAsia="Times New Roman" w:hAnsi="Open Sans" w:cs="Open Sans"/>
          <w:color w:val="212529"/>
          <w:szCs w:val="24"/>
        </w:rPr>
        <w:t> (</w:t>
      </w:r>
      <w:r w:rsidRPr="00464BE3">
        <w:rPr>
          <w:rFonts w:ascii="Open Sans" w:eastAsia="Times New Roman" w:hAnsi="Open Sans" w:cs="Open Sans"/>
          <w:i/>
          <w:iCs/>
          <w:color w:val="212529"/>
          <w:szCs w:val="24"/>
        </w:rPr>
        <w:t>GNU C Library Reference Manual</w:t>
      </w:r>
      <w:r w:rsidRPr="00464BE3">
        <w:rPr>
          <w:rFonts w:ascii="Open Sans" w:eastAsia="Times New Roman" w:hAnsi="Open Sans" w:cs="Open Sans"/>
          <w:color w:val="212529"/>
          <w:szCs w:val="24"/>
        </w:rPr>
        <w:t>)</w:t>
      </w:r>
    </w:p>
    <w:p w14:paraId="3B68C791" w14:textId="77777777" w:rsidR="00464BE3" w:rsidRPr="00464BE3" w:rsidRDefault="00464BE3" w:rsidP="00BA47FC">
      <w:pPr>
        <w:numPr>
          <w:ilvl w:val="0"/>
          <w:numId w:val="12"/>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Section 30.2: The Persona of a Process</w:t>
      </w:r>
    </w:p>
    <w:p w14:paraId="3DBCCF0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(Note that the </w:t>
      </w:r>
      <w:proofErr w:type="spellStart"/>
      <w:r w:rsidRPr="00464BE3">
        <w:rPr>
          <w:rFonts w:ascii="Open Sans" w:eastAsia="Times New Roman" w:hAnsi="Open Sans" w:cs="Open Sans"/>
          <w:color w:val="212529"/>
          <w:szCs w:val="24"/>
        </w:rPr>
        <w:t>glibc-devel</w:t>
      </w:r>
      <w:proofErr w:type="spellEnd"/>
      <w:r w:rsidRPr="00464BE3">
        <w:rPr>
          <w:rFonts w:ascii="Open Sans" w:eastAsia="Times New Roman" w:hAnsi="Open Sans" w:cs="Open Sans"/>
          <w:color w:val="212529"/>
          <w:szCs w:val="24"/>
        </w:rPr>
        <w:t> package must be installed for this info node to be available.)</w:t>
      </w:r>
    </w:p>
    <w:p w14:paraId="6B23F4E9" w14:textId="77777777" w:rsidR="00464BE3" w:rsidRDefault="00464BE3" w:rsidP="00464BE3"/>
    <w:p w14:paraId="57B2AE6A" w14:textId="77777777" w:rsidR="00464BE3" w:rsidRPr="00464BE3" w:rsidRDefault="00464BE3" w:rsidP="00464BE3">
      <w:pPr>
        <w:shd w:val="clear" w:color="auto" w:fill="FFFFFF"/>
        <w:spacing w:after="100" w:afterAutospacing="1"/>
        <w:outlineLvl w:val="1"/>
        <w:rPr>
          <w:rFonts w:ascii="Open Sans" w:eastAsia="Times New Roman" w:hAnsi="Open Sans" w:cs="Open Sans"/>
          <w:b/>
          <w:bCs/>
          <w:color w:val="212529"/>
          <w:sz w:val="36"/>
          <w:szCs w:val="36"/>
        </w:rPr>
      </w:pPr>
      <w:r w:rsidRPr="00464BE3">
        <w:rPr>
          <w:rFonts w:ascii="Open Sans" w:eastAsia="Times New Roman" w:hAnsi="Open Sans" w:cs="Open Sans"/>
          <w:b/>
          <w:bCs/>
          <w:color w:val="212529"/>
          <w:sz w:val="36"/>
          <w:szCs w:val="36"/>
        </w:rPr>
        <w:t>Guided Exercise: Gaining Superuser Access</w:t>
      </w:r>
    </w:p>
    <w:p w14:paraId="7CD9EDD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exercise, you will practice switching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account and running commands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w:t>
      </w:r>
    </w:p>
    <w:p w14:paraId="4F8699C3"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Outcomes</w:t>
      </w:r>
    </w:p>
    <w:p w14:paraId="79C5B87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should be able to:</w:t>
      </w:r>
    </w:p>
    <w:p w14:paraId="314272EA" w14:textId="77777777" w:rsidR="00464BE3" w:rsidRPr="00464BE3" w:rsidRDefault="00464BE3" w:rsidP="00BA47FC">
      <w:pPr>
        <w:numPr>
          <w:ilvl w:val="0"/>
          <w:numId w:val="13"/>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and access the interactive shell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without knowing the password of the superuser.</w:t>
      </w:r>
    </w:p>
    <w:p w14:paraId="5D3F5226" w14:textId="77777777" w:rsidR="00464BE3" w:rsidRPr="00464BE3" w:rsidRDefault="00464BE3" w:rsidP="00BA47FC">
      <w:pPr>
        <w:numPr>
          <w:ilvl w:val="0"/>
          <w:numId w:val="13"/>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Explain how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and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can affect the shell environment through running or not running the login scripts.</w:t>
      </w:r>
    </w:p>
    <w:p w14:paraId="613F5F28" w14:textId="77777777" w:rsidR="00464BE3" w:rsidRPr="00464BE3" w:rsidRDefault="00464BE3" w:rsidP="00BA47FC">
      <w:pPr>
        <w:numPr>
          <w:ilvl w:val="0"/>
          <w:numId w:val="13"/>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run other commands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w:t>
      </w:r>
    </w:p>
    <w:p w14:paraId="57327C3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to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using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as the password.</w:t>
      </w:r>
    </w:p>
    <w:p w14:paraId="46D3248A"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start</w:t>
      </w:r>
      <w:r w:rsidRPr="00464BE3">
        <w:rPr>
          <w:rFonts w:ascii="Open Sans" w:eastAsia="Times New Roman" w:hAnsi="Open Sans" w:cs="Open Sans"/>
          <w:color w:val="212529"/>
          <w:szCs w:val="24"/>
        </w:rPr>
        <w:t> to start the exercise. This script creates the necessary user accounts and files to set up the environment correctly.</w:t>
      </w:r>
    </w:p>
    <w:p w14:paraId="2D2D999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start</w:t>
      </w:r>
    </w:p>
    <w:p w14:paraId="49697544"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From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open an SSH session to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w:t>
      </w:r>
    </w:p>
    <w:p w14:paraId="6DC49BE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ssh</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student@servera</w:t>
      </w:r>
      <w:proofErr w:type="spellEnd"/>
    </w:p>
    <w:p w14:paraId="2A9CC8F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5BD6E82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5E95D984"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Explore the shell environment of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View the current user and group information and display the current working directory. Also view the environment variables that specify the user's home directory and the locations of the user's executables.</w:t>
      </w:r>
    </w:p>
    <w:p w14:paraId="35C68E9F"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r w:rsidRPr="00464BE3">
        <w:rPr>
          <w:rFonts w:ascii="Open Sans" w:eastAsia="Times New Roman" w:hAnsi="Open Sans" w:cs="Open Sans"/>
          <w:b/>
          <w:bCs/>
          <w:color w:val="212529"/>
          <w:szCs w:val="24"/>
        </w:rPr>
        <w:t>id</w:t>
      </w:r>
      <w:r w:rsidRPr="00464BE3">
        <w:rPr>
          <w:rFonts w:ascii="Open Sans" w:eastAsia="Times New Roman" w:hAnsi="Open Sans" w:cs="Open Sans"/>
          <w:color w:val="212529"/>
          <w:szCs w:val="24"/>
        </w:rPr>
        <w:t> to view the current user and group information.</w:t>
      </w:r>
    </w:p>
    <w:p w14:paraId="1D5A324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id</w:t>
      </w:r>
    </w:p>
    <w:p w14:paraId="28483A7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=1000(student) gid=1000(student) groups=1000(student),10(wheel) context=unconfined_u:unconfined_r:unconfined_t:s0-s0:c0.c1023</w:t>
      </w:r>
    </w:p>
    <w:p w14:paraId="75F8C60B"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proofErr w:type="spellStart"/>
      <w:r w:rsidRPr="00464BE3">
        <w:rPr>
          <w:rFonts w:ascii="Open Sans" w:eastAsia="Times New Roman" w:hAnsi="Open Sans" w:cs="Open Sans"/>
          <w:b/>
          <w:bCs/>
          <w:color w:val="212529"/>
          <w:szCs w:val="24"/>
        </w:rPr>
        <w:t>pwd</w:t>
      </w:r>
      <w:proofErr w:type="spellEnd"/>
      <w:r w:rsidRPr="00464BE3">
        <w:rPr>
          <w:rFonts w:ascii="Open Sans" w:eastAsia="Times New Roman" w:hAnsi="Open Sans" w:cs="Open Sans"/>
          <w:color w:val="212529"/>
          <w:szCs w:val="24"/>
        </w:rPr>
        <w:t> to display the current working directory.</w:t>
      </w:r>
    </w:p>
    <w:p w14:paraId="63D27EC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pwd</w:t>
      </w:r>
      <w:proofErr w:type="spellEnd"/>
    </w:p>
    <w:p w14:paraId="1D561F4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/home/student</w:t>
      </w:r>
    </w:p>
    <w:p w14:paraId="0BFA2310"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Print the values of the </w:t>
      </w:r>
      <w:r w:rsidRPr="00464BE3">
        <w:rPr>
          <w:rFonts w:ascii="Consolas" w:eastAsia="Times New Roman" w:hAnsi="Consolas" w:cs="Courier New"/>
          <w:color w:val="212529"/>
          <w:sz w:val="21"/>
          <w:szCs w:val="21"/>
        </w:rPr>
        <w:t>HOME</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variables to determine the home directory and user executables' path, respectively.</w:t>
      </w:r>
    </w:p>
    <w:p w14:paraId="161FC88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echo $HOME</w:t>
      </w:r>
    </w:p>
    <w:p w14:paraId="5C5B860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/home/student</w:t>
      </w:r>
    </w:p>
    <w:p w14:paraId="3E30B45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echo $PATH</w:t>
      </w:r>
    </w:p>
    <w:p w14:paraId="6D8387F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/home/student/.local/bin:/home/student/bin:/usr/local/bin:/usr/bin:/usr/local/sbin:/usr/sbin</w:t>
      </w:r>
    </w:p>
    <w:p w14:paraId="6A03A2BC"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in a non-login shell and explore the new shell environment.</w:t>
      </w:r>
    </w:p>
    <w:p w14:paraId="2886F352"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Run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at the shell prompt to become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w:t>
      </w:r>
    </w:p>
    <w:p w14:paraId="5C314F4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su</w:t>
      </w:r>
      <w:proofErr w:type="spellEnd"/>
    </w:p>
    <w:p w14:paraId="6ABB435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password for student: student</w:t>
      </w:r>
    </w:p>
    <w:p w14:paraId="2D14283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w:t>
      </w:r>
    </w:p>
    <w:p w14:paraId="7956BEBB"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r w:rsidRPr="00464BE3">
        <w:rPr>
          <w:rFonts w:ascii="Open Sans" w:eastAsia="Times New Roman" w:hAnsi="Open Sans" w:cs="Open Sans"/>
          <w:b/>
          <w:bCs/>
          <w:color w:val="212529"/>
          <w:szCs w:val="24"/>
        </w:rPr>
        <w:t>id</w:t>
      </w:r>
      <w:r w:rsidRPr="00464BE3">
        <w:rPr>
          <w:rFonts w:ascii="Open Sans" w:eastAsia="Times New Roman" w:hAnsi="Open Sans" w:cs="Open Sans"/>
          <w:color w:val="212529"/>
          <w:szCs w:val="24"/>
        </w:rPr>
        <w:t> to view the current user and group information.</w:t>
      </w:r>
    </w:p>
    <w:p w14:paraId="0FE0117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id</w:t>
      </w:r>
    </w:p>
    <w:p w14:paraId="220A835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=0(root) gid=0(root) groups=0(root) context=unconfined_u:unconfined_r:unconfined_t:s0-s0:c0.c1023</w:t>
      </w:r>
    </w:p>
    <w:p w14:paraId="085E0956"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proofErr w:type="spellStart"/>
      <w:r w:rsidRPr="00464BE3">
        <w:rPr>
          <w:rFonts w:ascii="Open Sans" w:eastAsia="Times New Roman" w:hAnsi="Open Sans" w:cs="Open Sans"/>
          <w:b/>
          <w:bCs/>
          <w:color w:val="212529"/>
          <w:szCs w:val="24"/>
        </w:rPr>
        <w:t>pwd</w:t>
      </w:r>
      <w:proofErr w:type="spellEnd"/>
      <w:r w:rsidRPr="00464BE3">
        <w:rPr>
          <w:rFonts w:ascii="Open Sans" w:eastAsia="Times New Roman" w:hAnsi="Open Sans" w:cs="Open Sans"/>
          <w:color w:val="212529"/>
          <w:szCs w:val="24"/>
        </w:rPr>
        <w:t> to display the current working directory.</w:t>
      </w:r>
    </w:p>
    <w:p w14:paraId="1A98E27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w:t>
      </w:r>
      <w:proofErr w:type="spellStart"/>
      <w:r w:rsidRPr="00464BE3">
        <w:rPr>
          <w:rFonts w:ascii="Consolas" w:eastAsia="Times New Roman" w:hAnsi="Consolas" w:cs="Courier New"/>
          <w:b/>
          <w:bCs/>
          <w:color w:val="333333"/>
          <w:sz w:val="20"/>
          <w:szCs w:val="20"/>
        </w:rPr>
        <w:t>pwd</w:t>
      </w:r>
      <w:proofErr w:type="spellEnd"/>
    </w:p>
    <w:p w14:paraId="7634A7E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/home/student</w:t>
      </w:r>
    </w:p>
    <w:p w14:paraId="5D192280"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Print the values of the </w:t>
      </w:r>
      <w:r w:rsidRPr="00464BE3">
        <w:rPr>
          <w:rFonts w:ascii="Consolas" w:eastAsia="Times New Roman" w:hAnsi="Consolas" w:cs="Courier New"/>
          <w:color w:val="212529"/>
          <w:sz w:val="21"/>
          <w:szCs w:val="21"/>
        </w:rPr>
        <w:t>HOME</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variables to determine the home directory and user executables' path, respectively.</w:t>
      </w:r>
    </w:p>
    <w:p w14:paraId="284D788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echo $HOME</w:t>
      </w:r>
    </w:p>
    <w:p w14:paraId="3F154EF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roofErr w:type="gramStart"/>
      <w:r w:rsidRPr="00464BE3">
        <w:rPr>
          <w:rFonts w:ascii="Consolas" w:eastAsia="Times New Roman" w:hAnsi="Consolas" w:cs="Courier New"/>
          <w:color w:val="333333"/>
          <w:sz w:val="20"/>
          <w:szCs w:val="20"/>
        </w:rPr>
        <w:t>root</w:t>
      </w:r>
      <w:proofErr w:type="gramEnd"/>
    </w:p>
    <w:p w14:paraId="2F846DD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echo $PATH</w:t>
      </w:r>
    </w:p>
    <w:p w14:paraId="0675DB5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/local/bin</w:t>
      </w:r>
    </w:p>
    <w:p w14:paraId="726B9DF2"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If you already have some experience with Linux and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command, you may have expected that using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without the dash (</w:t>
      </w:r>
      <w:r w:rsidRPr="00464BE3">
        <w:rPr>
          <w:rFonts w:ascii="Consolas" w:eastAsia="Times New Roman" w:hAnsi="Consolas" w:cs="Courier New"/>
          <w:color w:val="212529"/>
          <w:sz w:val="21"/>
          <w:szCs w:val="21"/>
        </w:rPr>
        <w:t>-</w:t>
      </w:r>
      <w:r w:rsidRPr="00464BE3">
        <w:rPr>
          <w:rFonts w:ascii="Open Sans" w:eastAsia="Times New Roman" w:hAnsi="Open Sans" w:cs="Open Sans"/>
          <w:color w:val="212529"/>
          <w:szCs w:val="24"/>
        </w:rPr>
        <w:t>) option to become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would cause you to keep the current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of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That did not happen. As you will see in the next step, this is not the usual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for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either.</w:t>
      </w:r>
    </w:p>
    <w:p w14:paraId="25973FDB"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What happened? The difference is that you did not run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directly. Instead, you ran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because you did not possess the password of the superuser.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command initially overrides the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 from the initial environment for security reasons. Any command that runs after the initial override can still update the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 as you will see in the following steps.</w:t>
      </w:r>
    </w:p>
    <w:p w14:paraId="3679809D"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6E47C88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student]# exit</w:t>
      </w:r>
    </w:p>
    <w:p w14:paraId="52E48D1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exit</w:t>
      </w:r>
    </w:p>
    <w:p w14:paraId="25050E5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4E04ADF2"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in a login shell and explore the new shell environment.</w:t>
      </w:r>
    </w:p>
    <w:p w14:paraId="2492048B"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Run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at the shell prompt to become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w:t>
      </w:r>
    </w:p>
    <w:p w14:paraId="10C503F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w:t>
      </w:r>
    </w:p>
    <w:p w14:paraId="7136E34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
    <w:p w14:paraId="61BA7AAD"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Notice the difference in the shell prompt compared to that of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in the preceding step.</w:t>
      </w:r>
    </w:p>
    <w:p w14:paraId="4A013529"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may or may not prompt you for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password, depending on the time-out period of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The default time-out period is five minutes. If you have authenticated to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within the last five minutes,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will not prompt you for the password. If it has been more than five minutes since you authenticated to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you need to enter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as the password to get authenticated to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w:t>
      </w:r>
    </w:p>
    <w:p w14:paraId="2B613878"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r w:rsidRPr="00464BE3">
        <w:rPr>
          <w:rFonts w:ascii="Open Sans" w:eastAsia="Times New Roman" w:hAnsi="Open Sans" w:cs="Open Sans"/>
          <w:b/>
          <w:bCs/>
          <w:color w:val="212529"/>
          <w:szCs w:val="24"/>
        </w:rPr>
        <w:t>id</w:t>
      </w:r>
      <w:r w:rsidRPr="00464BE3">
        <w:rPr>
          <w:rFonts w:ascii="Open Sans" w:eastAsia="Times New Roman" w:hAnsi="Open Sans" w:cs="Open Sans"/>
          <w:color w:val="212529"/>
          <w:szCs w:val="24"/>
        </w:rPr>
        <w:t> to view the current user and group information.</w:t>
      </w:r>
    </w:p>
    <w:p w14:paraId="4BC00D8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w:t>
      </w:r>
    </w:p>
    <w:p w14:paraId="21D3441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=0(root) gid=0(root) groups=0(root) context=unconfined_u:unconfined_r:unconfined_t:s0-s0:c0.c1023</w:t>
      </w:r>
    </w:p>
    <w:p w14:paraId="40E7F69B"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proofErr w:type="spellStart"/>
      <w:r w:rsidRPr="00464BE3">
        <w:rPr>
          <w:rFonts w:ascii="Open Sans" w:eastAsia="Times New Roman" w:hAnsi="Open Sans" w:cs="Open Sans"/>
          <w:b/>
          <w:bCs/>
          <w:color w:val="212529"/>
          <w:szCs w:val="24"/>
        </w:rPr>
        <w:t>pwd</w:t>
      </w:r>
      <w:proofErr w:type="spellEnd"/>
      <w:r w:rsidRPr="00464BE3">
        <w:rPr>
          <w:rFonts w:ascii="Open Sans" w:eastAsia="Times New Roman" w:hAnsi="Open Sans" w:cs="Open Sans"/>
          <w:color w:val="212529"/>
          <w:szCs w:val="24"/>
        </w:rPr>
        <w:t> to display the current working directory.</w:t>
      </w:r>
    </w:p>
    <w:p w14:paraId="1DEC606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pwd</w:t>
      </w:r>
      <w:proofErr w:type="spellEnd"/>
    </w:p>
    <w:p w14:paraId="103AAC2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roofErr w:type="gramStart"/>
      <w:r w:rsidRPr="00464BE3">
        <w:rPr>
          <w:rFonts w:ascii="Consolas" w:eastAsia="Times New Roman" w:hAnsi="Consolas" w:cs="Courier New"/>
          <w:color w:val="333333"/>
          <w:sz w:val="20"/>
          <w:szCs w:val="20"/>
        </w:rPr>
        <w:t>root</w:t>
      </w:r>
      <w:proofErr w:type="gramEnd"/>
    </w:p>
    <w:p w14:paraId="35EA32A0"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Print the values of the </w:t>
      </w:r>
      <w:r w:rsidRPr="00464BE3">
        <w:rPr>
          <w:rFonts w:ascii="Consolas" w:eastAsia="Times New Roman" w:hAnsi="Consolas" w:cs="Courier New"/>
          <w:color w:val="212529"/>
          <w:sz w:val="21"/>
          <w:szCs w:val="21"/>
        </w:rPr>
        <w:t>HOME</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variables to determine the home directory and the user executables' path, respectively.</w:t>
      </w:r>
    </w:p>
    <w:p w14:paraId="74A4E64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echo $HOME</w:t>
      </w:r>
    </w:p>
    <w:p w14:paraId="7523674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roofErr w:type="gramStart"/>
      <w:r w:rsidRPr="00464BE3">
        <w:rPr>
          <w:rFonts w:ascii="Consolas" w:eastAsia="Times New Roman" w:hAnsi="Consolas" w:cs="Courier New"/>
          <w:color w:val="333333"/>
          <w:sz w:val="20"/>
          <w:szCs w:val="20"/>
        </w:rPr>
        <w:t>root</w:t>
      </w:r>
      <w:proofErr w:type="gramEnd"/>
    </w:p>
    <w:p w14:paraId="6A3D998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echo $PATH</w:t>
      </w:r>
    </w:p>
    <w:p w14:paraId="5836E92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/local/bin:/</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sbin</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usr</w:t>
      </w:r>
      <w:proofErr w:type="spellEnd"/>
      <w:r w:rsidRPr="00464BE3">
        <w:rPr>
          <w:rFonts w:ascii="Consolas" w:eastAsia="Times New Roman" w:hAnsi="Consolas" w:cs="Courier New"/>
          <w:color w:val="333333"/>
          <w:sz w:val="20"/>
          <w:szCs w:val="20"/>
        </w:rPr>
        <w:t>/bin:/root/bin</w:t>
      </w:r>
    </w:p>
    <w:p w14:paraId="4D9BE166"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As in the preceding step, after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reset the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 from the settings in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 environment,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command ran the shell login scripts for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and set the </w:t>
      </w:r>
      <w:r w:rsidRPr="00464BE3">
        <w:rPr>
          <w:rFonts w:ascii="Consolas" w:eastAsia="Times New Roman" w:hAnsi="Consolas" w:cs="Courier New"/>
          <w:color w:val="212529"/>
          <w:sz w:val="21"/>
          <w:szCs w:val="21"/>
        </w:rPr>
        <w:t>PATH</w:t>
      </w:r>
      <w:r w:rsidRPr="00464BE3">
        <w:rPr>
          <w:rFonts w:ascii="Open Sans" w:eastAsia="Times New Roman" w:hAnsi="Open Sans" w:cs="Open Sans"/>
          <w:color w:val="212529"/>
          <w:szCs w:val="24"/>
        </w:rPr>
        <w:t> variable to yet another value. The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command without the dash (</w:t>
      </w:r>
      <w:r w:rsidRPr="00464BE3">
        <w:rPr>
          <w:rFonts w:ascii="Consolas" w:eastAsia="Times New Roman" w:hAnsi="Consolas" w:cs="Courier New"/>
          <w:color w:val="212529"/>
          <w:sz w:val="21"/>
          <w:szCs w:val="21"/>
        </w:rPr>
        <w:t>-</w:t>
      </w:r>
      <w:r w:rsidRPr="00464BE3">
        <w:rPr>
          <w:rFonts w:ascii="Open Sans" w:eastAsia="Times New Roman" w:hAnsi="Open Sans" w:cs="Open Sans"/>
          <w:color w:val="212529"/>
          <w:szCs w:val="24"/>
        </w:rPr>
        <w:t>) option did not do that.</w:t>
      </w:r>
    </w:p>
    <w:p w14:paraId="7022EA88"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068C538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exit</w:t>
      </w:r>
    </w:p>
    <w:p w14:paraId="506C252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5FD9FFD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4939B20D"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Verify that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 is configured as to run any command as any user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w:t>
      </w:r>
    </w:p>
    <w:p w14:paraId="746B5942" w14:textId="77777777" w:rsid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cat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sudoers.d</w:t>
      </w:r>
      <w:proofErr w:type="spellEnd"/>
      <w:r w:rsidRPr="00464BE3">
        <w:rPr>
          <w:rFonts w:ascii="Consolas" w:eastAsia="Times New Roman" w:hAnsi="Consolas" w:cs="Courier New"/>
          <w:b/>
          <w:bCs/>
          <w:color w:val="333333"/>
          <w:sz w:val="20"/>
          <w:szCs w:val="20"/>
        </w:rPr>
        <w:t>/operator1</w:t>
      </w:r>
    </w:p>
    <w:p w14:paraId="08A08B8C" w14:textId="084C5BD3"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operator1 ALL=(ALL) ALL</w:t>
      </w:r>
    </w:p>
    <w:p w14:paraId="12162146" w14:textId="77777777" w:rsidR="00464BE3" w:rsidRPr="00464BE3" w:rsidRDefault="00464BE3" w:rsidP="00BA47FC">
      <w:pPr>
        <w:numPr>
          <w:ilvl w:val="0"/>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Become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and view the contents of </w:t>
      </w:r>
      <w:r w:rsidRPr="00464BE3">
        <w:rPr>
          <w:rFonts w:ascii="Consolas" w:eastAsia="Times New Roman" w:hAnsi="Consolas" w:cs="Courier New"/>
          <w:color w:val="212529"/>
          <w:sz w:val="21"/>
          <w:szCs w:val="21"/>
        </w:rPr>
        <w:t>/var/log/messages</w:t>
      </w:r>
      <w:r w:rsidRPr="00464BE3">
        <w:rPr>
          <w:rFonts w:ascii="Open Sans" w:eastAsia="Times New Roman" w:hAnsi="Open Sans" w:cs="Open Sans"/>
          <w:color w:val="212529"/>
          <w:szCs w:val="24"/>
        </w:rPr>
        <w:t>. Copy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w:t>
      </w:r>
      <w:proofErr w:type="spellEnd"/>
      <w:r w:rsidRPr="00464BE3">
        <w:rPr>
          <w:rFonts w:ascii="Open Sans" w:eastAsia="Times New Roman" w:hAnsi="Open Sans" w:cs="Open Sans"/>
          <w:color w:val="212529"/>
          <w:szCs w:val="24"/>
        </w:rPr>
        <w:t> to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motdOLD</w:t>
      </w:r>
      <w:proofErr w:type="spellEnd"/>
      <w:r w:rsidRPr="00464BE3">
        <w:rPr>
          <w:rFonts w:ascii="Open Sans" w:eastAsia="Times New Roman" w:hAnsi="Open Sans" w:cs="Open Sans"/>
          <w:color w:val="212529"/>
          <w:szCs w:val="24"/>
        </w:rPr>
        <w:t> and remove it (/</w:t>
      </w:r>
      <w:proofErr w:type="spellStart"/>
      <w:r w:rsidRPr="00464BE3">
        <w:rPr>
          <w:rFonts w:ascii="Open Sans" w:eastAsia="Times New Roman" w:hAnsi="Open Sans" w:cs="Open Sans"/>
          <w:color w:val="212529"/>
          <w:szCs w:val="24"/>
        </w:rPr>
        <w:t>etc</w:t>
      </w:r>
      <w:proofErr w:type="spellEnd"/>
      <w:r w:rsidRPr="00464BE3">
        <w:rPr>
          <w:rFonts w:ascii="Open Sans" w:eastAsia="Times New Roman" w:hAnsi="Open Sans" w:cs="Open Sans"/>
          <w:color w:val="212529"/>
          <w:szCs w:val="24"/>
        </w:rPr>
        <w:t>/</w:t>
      </w:r>
      <w:proofErr w:type="spellStart"/>
      <w:r w:rsidRPr="00464BE3">
        <w:rPr>
          <w:rFonts w:ascii="Open Sans" w:eastAsia="Times New Roman" w:hAnsi="Open Sans" w:cs="Open Sans"/>
          <w:color w:val="212529"/>
          <w:szCs w:val="24"/>
        </w:rPr>
        <w:t>motdOLD</w:t>
      </w:r>
      <w:proofErr w:type="spellEnd"/>
      <w:r w:rsidRPr="00464BE3">
        <w:rPr>
          <w:rFonts w:ascii="Open Sans" w:eastAsia="Times New Roman" w:hAnsi="Open Sans" w:cs="Open Sans"/>
          <w:color w:val="212529"/>
          <w:szCs w:val="24"/>
        </w:rPr>
        <w:t>). These operations require administrative rights and so use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to run those commands as the superuser. Do not switch to root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color w:val="212529"/>
          <w:szCs w:val="24"/>
        </w:rPr>
        <w:t> or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su</w:t>
      </w:r>
      <w:proofErr w:type="spellEnd"/>
      <w:r w:rsidRPr="00464BE3">
        <w:rPr>
          <w:rFonts w:ascii="Open Sans" w:eastAsia="Times New Roman" w:hAnsi="Open Sans" w:cs="Open Sans"/>
          <w:b/>
          <w:bCs/>
          <w:color w:val="212529"/>
          <w:szCs w:val="24"/>
        </w:rPr>
        <w:t xml:space="preserve"> -</w:t>
      </w:r>
      <w:r w:rsidRPr="00464BE3">
        <w:rPr>
          <w:rFonts w:ascii="Open Sans" w:eastAsia="Times New Roman" w:hAnsi="Open Sans" w:cs="Open Sans"/>
          <w:color w:val="212529"/>
          <w:szCs w:val="24"/>
        </w:rPr>
        <w:t>. Use </w:t>
      </w:r>
      <w:proofErr w:type="spellStart"/>
      <w:r w:rsidRPr="00464BE3">
        <w:rPr>
          <w:rFonts w:ascii="Consolas" w:eastAsia="Times New Roman" w:hAnsi="Consolas" w:cs="Courier New"/>
          <w:color w:val="212529"/>
          <w:sz w:val="21"/>
          <w:szCs w:val="21"/>
        </w:rPr>
        <w:t>redhat</w:t>
      </w:r>
      <w:proofErr w:type="spellEnd"/>
      <w:r w:rsidRPr="00464BE3">
        <w:rPr>
          <w:rFonts w:ascii="Open Sans" w:eastAsia="Times New Roman" w:hAnsi="Open Sans" w:cs="Open Sans"/>
          <w:color w:val="212529"/>
          <w:szCs w:val="24"/>
        </w:rPr>
        <w:t> as the password of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w:t>
      </w:r>
    </w:p>
    <w:p w14:paraId="760742BC"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Switch to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w:t>
      </w:r>
    </w:p>
    <w:p w14:paraId="0F980B0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operator1</w:t>
      </w:r>
    </w:p>
    <w:p w14:paraId="56EADDA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roofErr w:type="spellStart"/>
      <w:r w:rsidRPr="00464BE3">
        <w:rPr>
          <w:rFonts w:ascii="Consolas" w:eastAsia="Times New Roman" w:hAnsi="Consolas" w:cs="Courier New"/>
          <w:b/>
          <w:bCs/>
          <w:color w:val="333333"/>
          <w:sz w:val="20"/>
          <w:szCs w:val="20"/>
        </w:rPr>
        <w:t>redhat</w:t>
      </w:r>
      <w:proofErr w:type="spellEnd"/>
    </w:p>
    <w:p w14:paraId="0B45798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035301B0"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view the last five lines of </w:t>
      </w:r>
      <w:r w:rsidRPr="00464BE3">
        <w:rPr>
          <w:rFonts w:ascii="Consolas" w:eastAsia="Times New Roman" w:hAnsi="Consolas" w:cs="Courier New"/>
          <w:color w:val="212529"/>
          <w:sz w:val="21"/>
          <w:szCs w:val="21"/>
        </w:rPr>
        <w:t>/var/log/messages</w:t>
      </w:r>
      <w:r w:rsidRPr="00464BE3">
        <w:rPr>
          <w:rFonts w:ascii="Open Sans" w:eastAsia="Times New Roman" w:hAnsi="Open Sans" w:cs="Open Sans"/>
          <w:color w:val="212529"/>
          <w:szCs w:val="24"/>
        </w:rPr>
        <w:t> without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fail.</w:t>
      </w:r>
    </w:p>
    <w:p w14:paraId="22747CC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[operator1@servera ~]$ tail -5 /var/log/messages</w:t>
      </w:r>
    </w:p>
    <w:p w14:paraId="69E3AED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tail: cannot open '/var/log/messages' for reading: Permission denied</w:t>
      </w:r>
    </w:p>
    <w:p w14:paraId="5EB76910"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view the last five lines of </w:t>
      </w:r>
      <w:r w:rsidRPr="00464BE3">
        <w:rPr>
          <w:rFonts w:ascii="Consolas" w:eastAsia="Times New Roman" w:hAnsi="Consolas" w:cs="Courier New"/>
          <w:color w:val="212529"/>
          <w:sz w:val="21"/>
          <w:szCs w:val="21"/>
        </w:rPr>
        <w:t>/var/log/messages</w:t>
      </w:r>
      <w:r w:rsidRPr="00464BE3">
        <w:rPr>
          <w:rFonts w:ascii="Open Sans" w:eastAsia="Times New Roman" w:hAnsi="Open Sans" w:cs="Open Sans"/>
          <w:color w:val="212529"/>
          <w:szCs w:val="24"/>
        </w:rPr>
        <w:t> with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succeed.</w:t>
      </w:r>
    </w:p>
    <w:p w14:paraId="3D46676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tail -5 /var/log/messages</w:t>
      </w:r>
    </w:p>
    <w:p w14:paraId="50FA878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password for operator1: </w:t>
      </w:r>
      <w:proofErr w:type="spellStart"/>
      <w:r w:rsidRPr="00464BE3">
        <w:rPr>
          <w:rFonts w:ascii="Consolas" w:eastAsia="Times New Roman" w:hAnsi="Consolas" w:cs="Courier New"/>
          <w:b/>
          <w:bCs/>
          <w:color w:val="333333"/>
          <w:sz w:val="20"/>
          <w:szCs w:val="20"/>
        </w:rPr>
        <w:t>redhat</w:t>
      </w:r>
      <w:proofErr w:type="spellEnd"/>
    </w:p>
    <w:p w14:paraId="362F2CF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Jan 23 15:53:36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w:t>
      </w: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[2304]: FAILED SU (to operator1) student on pts/1</w:t>
      </w:r>
    </w:p>
    <w:p w14:paraId="4ADC425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Jan 23 15:53:51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w:t>
      </w: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[2307]: FAILED SU (to operator1) student on pts/1</w:t>
      </w:r>
    </w:p>
    <w:p w14:paraId="7EEACCB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Jan 23 15:53:58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w:t>
      </w: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[2310]: FAILED SU (to operator1) student on pts/1</w:t>
      </w:r>
    </w:p>
    <w:p w14:paraId="10BB732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Jan 23 15:54:12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w:t>
      </w: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[2322]: (to operator1) student on pts/1</w:t>
      </w:r>
    </w:p>
    <w:p w14:paraId="023D525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Jan 23 15:54:25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w:t>
      </w: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[2353]: (to operator1) student on pts/1</w:t>
      </w:r>
    </w:p>
    <w:p w14:paraId="058CD622" w14:textId="77777777" w:rsidR="00464BE3" w:rsidRPr="00464BE3" w:rsidRDefault="00464BE3" w:rsidP="00464BE3">
      <w:pPr>
        <w:shd w:val="clear" w:color="auto" w:fill="FFFFFF"/>
        <w:spacing w:after="100" w:afterAutospacing="1"/>
        <w:ind w:left="2160"/>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06FF99DE" w14:textId="77777777" w:rsidR="00464BE3" w:rsidRPr="00464BE3" w:rsidRDefault="00464BE3" w:rsidP="00464BE3">
      <w:pPr>
        <w:shd w:val="clear" w:color="auto" w:fill="FFFFFF"/>
        <w:spacing w:after="100" w:afterAutospacing="1"/>
        <w:ind w:left="2160"/>
        <w:rPr>
          <w:rFonts w:ascii="Open Sans" w:eastAsia="Times New Roman" w:hAnsi="Open Sans" w:cs="Open Sans"/>
          <w:color w:val="212529"/>
          <w:szCs w:val="24"/>
        </w:rPr>
      </w:pPr>
      <w:r w:rsidRPr="00464BE3">
        <w:rPr>
          <w:rFonts w:ascii="Open Sans" w:eastAsia="Times New Roman" w:hAnsi="Open Sans" w:cs="Open Sans"/>
          <w:color w:val="212529"/>
          <w:szCs w:val="24"/>
        </w:rPr>
        <w:t>The preceding output may differ on your system.</w:t>
      </w:r>
    </w:p>
    <w:p w14:paraId="16BE9702"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make a copy of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motdOLD</w:t>
      </w:r>
      <w:proofErr w:type="spellEnd"/>
      <w:r w:rsidRPr="00464BE3">
        <w:rPr>
          <w:rFonts w:ascii="Open Sans" w:eastAsia="Times New Roman" w:hAnsi="Open Sans" w:cs="Open Sans"/>
          <w:color w:val="212529"/>
          <w:szCs w:val="24"/>
        </w:rPr>
        <w:t> without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fail.</w:t>
      </w:r>
    </w:p>
    <w:p w14:paraId="28B3E93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[operator1@servera ~]$ cp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motdOLD</w:t>
      </w:r>
      <w:proofErr w:type="spellEnd"/>
    </w:p>
    <w:p w14:paraId="1907C75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cp: cannot create regular file '/</w:t>
      </w:r>
      <w:proofErr w:type="spellStart"/>
      <w:r w:rsidRPr="00464BE3">
        <w:rPr>
          <w:rFonts w:ascii="Consolas" w:eastAsia="Times New Roman" w:hAnsi="Consolas" w:cs="Courier New"/>
          <w:color w:val="333333"/>
          <w:sz w:val="20"/>
          <w:szCs w:val="20"/>
        </w:rPr>
        <w:t>etc</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motdOLD</w:t>
      </w:r>
      <w:proofErr w:type="spellEnd"/>
      <w:r w:rsidRPr="00464BE3">
        <w:rPr>
          <w:rFonts w:ascii="Consolas" w:eastAsia="Times New Roman" w:hAnsi="Consolas" w:cs="Courier New"/>
          <w:color w:val="333333"/>
          <w:sz w:val="20"/>
          <w:szCs w:val="20"/>
        </w:rPr>
        <w:t>': Permission denied</w:t>
      </w:r>
    </w:p>
    <w:p w14:paraId="5A7729F3"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make a copy of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motdOLD</w:t>
      </w:r>
      <w:proofErr w:type="spellEnd"/>
      <w:r w:rsidRPr="00464BE3">
        <w:rPr>
          <w:rFonts w:ascii="Open Sans" w:eastAsia="Times New Roman" w:hAnsi="Open Sans" w:cs="Open Sans"/>
          <w:color w:val="212529"/>
          <w:szCs w:val="24"/>
        </w:rPr>
        <w:t> with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succeed.</w:t>
      </w:r>
    </w:p>
    <w:p w14:paraId="289124D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cp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motdOLD</w:t>
      </w:r>
      <w:proofErr w:type="spellEnd"/>
    </w:p>
    <w:p w14:paraId="633F5CF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10DD67AA"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delete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motdOLD</w:t>
      </w:r>
      <w:proofErr w:type="spellEnd"/>
      <w:r w:rsidRPr="00464BE3">
        <w:rPr>
          <w:rFonts w:ascii="Open Sans" w:eastAsia="Times New Roman" w:hAnsi="Open Sans" w:cs="Open Sans"/>
          <w:color w:val="212529"/>
          <w:szCs w:val="24"/>
        </w:rPr>
        <w:t> without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fail.</w:t>
      </w:r>
    </w:p>
    <w:p w14:paraId="18DE9DA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[operator1@servera ~]$ rm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motdOLD</w:t>
      </w:r>
      <w:proofErr w:type="spellEnd"/>
    </w:p>
    <w:p w14:paraId="2F51FE2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rm: remove write-protected regular empty file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motdOLD</w:t>
      </w:r>
      <w:proofErr w:type="spellEnd"/>
      <w:r w:rsidRPr="00464BE3">
        <w:rPr>
          <w:rFonts w:ascii="Consolas" w:eastAsia="Times New Roman" w:hAnsi="Consolas" w:cs="Courier New"/>
          <w:b/>
          <w:bCs/>
          <w:color w:val="333333"/>
          <w:sz w:val="20"/>
          <w:szCs w:val="20"/>
        </w:rPr>
        <w:t>'? y</w:t>
      </w:r>
    </w:p>
    <w:p w14:paraId="7790281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rm: cannot remove '/</w:t>
      </w:r>
      <w:proofErr w:type="spellStart"/>
      <w:r w:rsidRPr="00464BE3">
        <w:rPr>
          <w:rFonts w:ascii="Consolas" w:eastAsia="Times New Roman" w:hAnsi="Consolas" w:cs="Courier New"/>
          <w:color w:val="333333"/>
          <w:sz w:val="20"/>
          <w:szCs w:val="20"/>
        </w:rPr>
        <w:t>etc</w:t>
      </w:r>
      <w:proofErr w:type="spellEnd"/>
      <w:r w:rsidRPr="00464BE3">
        <w:rPr>
          <w:rFonts w:ascii="Consolas" w:eastAsia="Times New Roman" w:hAnsi="Consolas" w:cs="Courier New"/>
          <w:color w:val="333333"/>
          <w:sz w:val="20"/>
          <w:szCs w:val="20"/>
        </w:rPr>
        <w:t>/</w:t>
      </w:r>
      <w:proofErr w:type="spellStart"/>
      <w:r w:rsidRPr="00464BE3">
        <w:rPr>
          <w:rFonts w:ascii="Consolas" w:eastAsia="Times New Roman" w:hAnsi="Consolas" w:cs="Courier New"/>
          <w:color w:val="333333"/>
          <w:sz w:val="20"/>
          <w:szCs w:val="20"/>
        </w:rPr>
        <w:t>motdOLD</w:t>
      </w:r>
      <w:proofErr w:type="spellEnd"/>
      <w:r w:rsidRPr="00464BE3">
        <w:rPr>
          <w:rFonts w:ascii="Consolas" w:eastAsia="Times New Roman" w:hAnsi="Consolas" w:cs="Courier New"/>
          <w:color w:val="333333"/>
          <w:sz w:val="20"/>
          <w:szCs w:val="20"/>
        </w:rPr>
        <w:t>': Permission denied</w:t>
      </w:r>
    </w:p>
    <w:p w14:paraId="705FA35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200B4E41"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delete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motdOLD</w:t>
      </w:r>
      <w:proofErr w:type="spellEnd"/>
      <w:r w:rsidRPr="00464BE3">
        <w:rPr>
          <w:rFonts w:ascii="Open Sans" w:eastAsia="Times New Roman" w:hAnsi="Open Sans" w:cs="Open Sans"/>
          <w:color w:val="212529"/>
          <w:szCs w:val="24"/>
        </w:rPr>
        <w:t> with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This should succeed.</w:t>
      </w:r>
    </w:p>
    <w:p w14:paraId="6CC5C5E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rm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motdOLD</w:t>
      </w:r>
      <w:proofErr w:type="spellEnd"/>
    </w:p>
    <w:p w14:paraId="7A45911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59DC3AD5"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70C9D39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[operator1@servera ~]$ exit</w:t>
      </w:r>
    </w:p>
    <w:p w14:paraId="09C8573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65C7053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1F20E5B4" w14:textId="77777777" w:rsidR="00464BE3" w:rsidRPr="00464BE3" w:rsidRDefault="00464BE3" w:rsidP="00BA47FC">
      <w:pPr>
        <w:numPr>
          <w:ilvl w:val="1"/>
          <w:numId w:val="1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off from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w:t>
      </w:r>
    </w:p>
    <w:p w14:paraId="4C18FD7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exit</w:t>
      </w:r>
    </w:p>
    <w:p w14:paraId="75C168B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336D897A" w14:textId="77777777" w:rsid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Connection to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closed.</w:t>
      </w:r>
    </w:p>
    <w:p w14:paraId="75C53693" w14:textId="1A045640"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
    <w:p w14:paraId="29CBA88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Finish</w:t>
      </w:r>
    </w:p>
    <w:p w14:paraId="050D181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finish</w:t>
      </w:r>
      <w:r w:rsidRPr="00464BE3">
        <w:rPr>
          <w:rFonts w:ascii="Open Sans" w:eastAsia="Times New Roman" w:hAnsi="Open Sans" w:cs="Open Sans"/>
          <w:color w:val="212529"/>
          <w:szCs w:val="24"/>
        </w:rPr>
        <w:t> to complete this exercise. This script deletes the user accounts and files created at the start of the exercise to ensure that the environment is clean.</w:t>
      </w:r>
    </w:p>
    <w:p w14:paraId="6261E40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finish</w:t>
      </w:r>
    </w:p>
    <w:p w14:paraId="60769B5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This concludes the guided exercise.</w:t>
      </w:r>
    </w:p>
    <w:p w14:paraId="3B26F467" w14:textId="77777777" w:rsidR="00464BE3" w:rsidRPr="00464BE3" w:rsidRDefault="00464BE3" w:rsidP="00464BE3">
      <w:pPr>
        <w:shd w:val="clear" w:color="auto" w:fill="FFFFFF"/>
        <w:spacing w:after="100" w:afterAutospacing="1"/>
        <w:outlineLvl w:val="1"/>
        <w:rPr>
          <w:rFonts w:ascii="Open Sans" w:eastAsia="Times New Roman" w:hAnsi="Open Sans" w:cs="Open Sans"/>
          <w:color w:val="212529"/>
          <w:sz w:val="36"/>
          <w:szCs w:val="36"/>
        </w:rPr>
      </w:pPr>
      <w:r w:rsidRPr="00464BE3">
        <w:rPr>
          <w:rFonts w:ascii="Open Sans" w:eastAsia="Times New Roman" w:hAnsi="Open Sans" w:cs="Open Sans"/>
          <w:color w:val="212529"/>
          <w:sz w:val="36"/>
          <w:szCs w:val="36"/>
        </w:rPr>
        <w:lastRenderedPageBreak/>
        <w:t xml:space="preserve">Managing Local User </w:t>
      </w:r>
      <w:r w:rsidRPr="00464BE3">
        <w:rPr>
          <w:rFonts w:ascii="Open Sans" w:eastAsia="Times New Roman" w:hAnsi="Open Sans" w:cs="Open Sans"/>
          <w:color w:val="212529"/>
          <w:sz w:val="22"/>
        </w:rPr>
        <w:t>Account</w:t>
      </w:r>
      <w:r w:rsidRPr="00464BE3">
        <w:rPr>
          <w:rFonts w:ascii="Open Sans" w:eastAsia="Times New Roman" w:hAnsi="Open Sans" w:cs="Open Sans"/>
          <w:color w:val="212529"/>
          <w:sz w:val="36"/>
          <w:szCs w:val="36"/>
        </w:rPr>
        <w:t>s</w:t>
      </w:r>
    </w:p>
    <w:p w14:paraId="607AD940"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Objectives</w:t>
      </w:r>
    </w:p>
    <w:p w14:paraId="63ED512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After completing this section, you should be able to create, modify, and delete local user accounts.</w:t>
      </w:r>
    </w:p>
    <w:p w14:paraId="22501EE4"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Managing Local Users</w:t>
      </w:r>
    </w:p>
    <w:p w14:paraId="76BDC7B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 number of command-line tools can be used to manage local user accounts.</w:t>
      </w:r>
    </w:p>
    <w:p w14:paraId="69A4F00E"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Creating Users from the Command Line</w:t>
      </w:r>
    </w:p>
    <w:p w14:paraId="779A4B15" w14:textId="77777777" w:rsidR="00464BE3" w:rsidRPr="00464BE3" w:rsidRDefault="00464BE3" w:rsidP="00BA47FC">
      <w:pPr>
        <w:numPr>
          <w:ilvl w:val="0"/>
          <w:numId w:val="15"/>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useradd</w:t>
      </w:r>
      <w:proofErr w:type="spellEnd"/>
      <w:r w:rsidRPr="00464BE3">
        <w:rPr>
          <w:rFonts w:ascii="Open Sans" w:eastAsia="Times New Roman" w:hAnsi="Open Sans" w:cs="Open Sans"/>
          <w:b/>
          <w:bCs/>
          <w:color w:val="212529"/>
          <w:szCs w:val="24"/>
        </w:rPr>
        <w:t> </w:t>
      </w:r>
      <w:r w:rsidRPr="00464BE3">
        <w:rPr>
          <w:rFonts w:ascii="Consolas" w:eastAsia="Times New Roman" w:hAnsi="Consolas" w:cs="Courier New"/>
          <w:b/>
          <w:bCs/>
          <w:i/>
          <w:iCs/>
          <w:color w:val="212529"/>
          <w:sz w:val="21"/>
          <w:szCs w:val="21"/>
        </w:rPr>
        <w:t>username</w:t>
      </w:r>
      <w:r w:rsidRPr="00464BE3">
        <w:rPr>
          <w:rFonts w:ascii="Open Sans" w:eastAsia="Times New Roman" w:hAnsi="Open Sans" w:cs="Open Sans"/>
          <w:color w:val="212529"/>
          <w:szCs w:val="24"/>
        </w:rPr>
        <w:t> command creates a new user named </w:t>
      </w:r>
      <w:r w:rsidRPr="00464BE3">
        <w:rPr>
          <w:rFonts w:ascii="Consolas" w:eastAsia="Times New Roman" w:hAnsi="Consolas" w:cs="Courier New"/>
          <w:color w:val="212529"/>
          <w:sz w:val="21"/>
          <w:szCs w:val="21"/>
        </w:rPr>
        <w:t>username</w:t>
      </w:r>
      <w:r w:rsidRPr="00464BE3">
        <w:rPr>
          <w:rFonts w:ascii="Open Sans" w:eastAsia="Times New Roman" w:hAnsi="Open Sans" w:cs="Open Sans"/>
          <w:color w:val="212529"/>
          <w:szCs w:val="24"/>
        </w:rPr>
        <w:t>. It sets up the user's home directory and account information, and creates a private group for the user named </w:t>
      </w:r>
      <w:r w:rsidRPr="00464BE3">
        <w:rPr>
          <w:rFonts w:ascii="Consolas" w:eastAsia="Times New Roman" w:hAnsi="Consolas" w:cs="Courier New"/>
          <w:color w:val="212529"/>
          <w:sz w:val="21"/>
          <w:szCs w:val="21"/>
        </w:rPr>
        <w:t>username</w:t>
      </w:r>
      <w:r w:rsidRPr="00464BE3">
        <w:rPr>
          <w:rFonts w:ascii="Open Sans" w:eastAsia="Times New Roman" w:hAnsi="Open Sans" w:cs="Open Sans"/>
          <w:color w:val="212529"/>
          <w:szCs w:val="24"/>
        </w:rPr>
        <w:t>. At this point the account does not have a valid password set, and the user cannot log in until a password is set.</w:t>
      </w:r>
    </w:p>
    <w:p w14:paraId="753F6A73" w14:textId="77777777" w:rsidR="00464BE3" w:rsidRPr="00464BE3" w:rsidRDefault="00464BE3" w:rsidP="00BA47FC">
      <w:pPr>
        <w:numPr>
          <w:ilvl w:val="0"/>
          <w:numId w:val="15"/>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useradd</w:t>
      </w:r>
      <w:proofErr w:type="spellEnd"/>
      <w:r w:rsidRPr="00464BE3">
        <w:rPr>
          <w:rFonts w:ascii="Open Sans" w:eastAsia="Times New Roman" w:hAnsi="Open Sans" w:cs="Open Sans"/>
          <w:b/>
          <w:bCs/>
          <w:color w:val="212529"/>
          <w:szCs w:val="24"/>
        </w:rPr>
        <w:t xml:space="preserve"> --help</w:t>
      </w:r>
      <w:r w:rsidRPr="00464BE3">
        <w:rPr>
          <w:rFonts w:ascii="Open Sans" w:eastAsia="Times New Roman" w:hAnsi="Open Sans" w:cs="Open Sans"/>
          <w:color w:val="212529"/>
          <w:szCs w:val="24"/>
        </w:rPr>
        <w:t> command displays the basic options that can be used to override the defaults. In most cases, the same options can be used with the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command to modify an existing user.</w:t>
      </w:r>
    </w:p>
    <w:p w14:paraId="1CE3A781" w14:textId="77777777" w:rsidR="00464BE3" w:rsidRPr="00464BE3" w:rsidRDefault="00464BE3" w:rsidP="00BA47FC">
      <w:pPr>
        <w:numPr>
          <w:ilvl w:val="0"/>
          <w:numId w:val="15"/>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Some defaults, such as the range of valid UID numbers and default password aging rules, are read from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file. Values in this file are only used when creating new users. A change to this file does not affect existing users.</w:t>
      </w:r>
    </w:p>
    <w:p w14:paraId="649DBEBA"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Modifying Existing Users from the Command Line</w:t>
      </w:r>
    </w:p>
    <w:p w14:paraId="12AACE9F" w14:textId="77777777" w:rsidR="00464BE3" w:rsidRPr="00464BE3" w:rsidRDefault="00464BE3" w:rsidP="00BA47FC">
      <w:pPr>
        <w:numPr>
          <w:ilvl w:val="0"/>
          <w:numId w:val="1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--help</w:t>
      </w:r>
      <w:r w:rsidRPr="00464BE3">
        <w:rPr>
          <w:rFonts w:ascii="Open Sans" w:eastAsia="Times New Roman" w:hAnsi="Open Sans" w:cs="Open Sans"/>
          <w:color w:val="212529"/>
          <w:szCs w:val="24"/>
        </w:rPr>
        <w:t> command displays the basic options that can be used to modify an account. Some common options include:</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7865"/>
      </w:tblGrid>
      <w:tr w:rsidR="00464BE3" w:rsidRPr="00464BE3" w14:paraId="661B99CF" w14:textId="77777777" w:rsidTr="00464BE3">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C57690" w14:textId="77777777" w:rsidR="00464BE3" w:rsidRPr="00464BE3" w:rsidRDefault="00464BE3" w:rsidP="00464BE3">
            <w:pPr>
              <w:jc w:val="center"/>
              <w:rPr>
                <w:rFonts w:eastAsia="Times New Roman" w:cs="Times New Roman"/>
                <w:b/>
                <w:bCs/>
                <w:szCs w:val="24"/>
              </w:rPr>
            </w:pPr>
            <w:proofErr w:type="spellStart"/>
            <w:r w:rsidRPr="00464BE3">
              <w:rPr>
                <w:rFonts w:eastAsia="Times New Roman" w:cs="Times New Roman"/>
                <w:b/>
                <w:bCs/>
                <w:szCs w:val="24"/>
              </w:rPr>
              <w:t>usermod</w:t>
            </w:r>
            <w:proofErr w:type="spellEnd"/>
            <w:r w:rsidRPr="00464BE3">
              <w:rPr>
                <w:rFonts w:eastAsia="Times New Roman" w:cs="Times New Roman"/>
                <w:b/>
                <w:bCs/>
                <w:szCs w:val="24"/>
              </w:rPr>
              <w:t> options: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62531E" w14:textId="77777777" w:rsidR="00464BE3" w:rsidRPr="00464BE3" w:rsidRDefault="00464BE3" w:rsidP="00464BE3">
            <w:pPr>
              <w:jc w:val="center"/>
              <w:rPr>
                <w:rFonts w:eastAsia="Times New Roman" w:cs="Times New Roman"/>
                <w:b/>
                <w:bCs/>
                <w:szCs w:val="24"/>
              </w:rPr>
            </w:pPr>
            <w:r w:rsidRPr="00464BE3">
              <w:rPr>
                <w:rFonts w:eastAsia="Times New Roman" w:cs="Times New Roman"/>
                <w:b/>
                <w:bCs/>
                <w:szCs w:val="24"/>
              </w:rPr>
              <w:t>Usage</w:t>
            </w:r>
          </w:p>
        </w:tc>
      </w:tr>
      <w:tr w:rsidR="00464BE3" w:rsidRPr="00464BE3" w14:paraId="710668DA"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E89A54"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 xml:space="preserve">-c, --comment </w:t>
            </w:r>
            <w:proofErr w:type="spellStart"/>
            <w:r w:rsidRPr="00464BE3">
              <w:rPr>
                <w:rFonts w:ascii="Consolas" w:eastAsia="Times New Roman" w:hAnsi="Consolas" w:cs="Courier New"/>
                <w:sz w:val="21"/>
                <w:szCs w:val="21"/>
              </w:rPr>
              <w:t>COMMENT</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755338" w14:textId="77777777" w:rsidR="00464BE3" w:rsidRPr="00464BE3" w:rsidRDefault="00464BE3" w:rsidP="00464BE3">
            <w:pPr>
              <w:rPr>
                <w:rFonts w:eastAsia="Times New Roman" w:cs="Times New Roman"/>
                <w:szCs w:val="24"/>
              </w:rPr>
            </w:pPr>
            <w:r w:rsidRPr="00464BE3">
              <w:rPr>
                <w:rFonts w:eastAsia="Times New Roman" w:cs="Times New Roman"/>
                <w:szCs w:val="24"/>
              </w:rPr>
              <w:t>Add the user's real name to the comment field.</w:t>
            </w:r>
          </w:p>
        </w:tc>
      </w:tr>
      <w:tr w:rsidR="00464BE3" w:rsidRPr="00464BE3" w14:paraId="45B52753"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F16769"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-g, --gid GROUP</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18F67E" w14:textId="77777777" w:rsidR="00464BE3" w:rsidRPr="00464BE3" w:rsidRDefault="00464BE3" w:rsidP="00464BE3">
            <w:pPr>
              <w:rPr>
                <w:rFonts w:eastAsia="Times New Roman" w:cs="Times New Roman"/>
                <w:szCs w:val="24"/>
              </w:rPr>
            </w:pPr>
            <w:r w:rsidRPr="00464BE3">
              <w:rPr>
                <w:rFonts w:eastAsia="Times New Roman" w:cs="Times New Roman"/>
                <w:szCs w:val="24"/>
              </w:rPr>
              <w:t>Specify the primary group for the user account.</w:t>
            </w:r>
          </w:p>
        </w:tc>
      </w:tr>
      <w:tr w:rsidR="00464BE3" w:rsidRPr="00464BE3" w14:paraId="02ADB8C7"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B2760A"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 xml:space="preserve">-G, --groups </w:t>
            </w:r>
            <w:proofErr w:type="spellStart"/>
            <w:r w:rsidRPr="00464BE3">
              <w:rPr>
                <w:rFonts w:ascii="Consolas" w:eastAsia="Times New Roman" w:hAnsi="Consolas" w:cs="Courier New"/>
                <w:sz w:val="21"/>
                <w:szCs w:val="21"/>
              </w:rPr>
              <w:t>GROUPS</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674422" w14:textId="77777777" w:rsidR="00464BE3" w:rsidRPr="00464BE3" w:rsidRDefault="00464BE3" w:rsidP="00464BE3">
            <w:pPr>
              <w:rPr>
                <w:rFonts w:eastAsia="Times New Roman" w:cs="Times New Roman"/>
                <w:szCs w:val="24"/>
              </w:rPr>
            </w:pPr>
            <w:r w:rsidRPr="00464BE3">
              <w:rPr>
                <w:rFonts w:eastAsia="Times New Roman" w:cs="Times New Roman"/>
                <w:szCs w:val="24"/>
              </w:rPr>
              <w:t>Specify a comma-separated list of supplementary groups for the user account.</w:t>
            </w:r>
          </w:p>
        </w:tc>
      </w:tr>
      <w:tr w:rsidR="00464BE3" w:rsidRPr="00464BE3" w14:paraId="05B88BDA"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965766"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-a, --append</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BA3CB3B" w14:textId="77777777" w:rsidR="00464BE3" w:rsidRPr="00464BE3" w:rsidRDefault="00464BE3" w:rsidP="00464BE3">
            <w:pPr>
              <w:rPr>
                <w:rFonts w:eastAsia="Times New Roman" w:cs="Times New Roman"/>
                <w:szCs w:val="24"/>
              </w:rPr>
            </w:pPr>
            <w:r w:rsidRPr="00464BE3">
              <w:rPr>
                <w:rFonts w:eastAsia="Times New Roman" w:cs="Times New Roman"/>
                <w:szCs w:val="24"/>
              </w:rPr>
              <w:t>Used with the </w:t>
            </w:r>
            <w:r w:rsidRPr="00464BE3">
              <w:rPr>
                <w:rFonts w:ascii="Consolas" w:eastAsia="Times New Roman" w:hAnsi="Consolas" w:cs="Courier New"/>
                <w:sz w:val="21"/>
                <w:szCs w:val="21"/>
              </w:rPr>
              <w:t>-G</w:t>
            </w:r>
            <w:r w:rsidRPr="00464BE3">
              <w:rPr>
                <w:rFonts w:eastAsia="Times New Roman" w:cs="Times New Roman"/>
                <w:szCs w:val="24"/>
              </w:rPr>
              <w:t> option to add the supplementary groups to the user's current set of group memberships instead of replacing the set of supplementary groups with a new set.</w:t>
            </w:r>
          </w:p>
        </w:tc>
      </w:tr>
      <w:tr w:rsidR="00464BE3" w:rsidRPr="00464BE3" w14:paraId="0829D17B"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D9CF96"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-d, --home HOME_DIR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5FD7979" w14:textId="77777777" w:rsidR="00464BE3" w:rsidRPr="00464BE3" w:rsidRDefault="00464BE3" w:rsidP="00464BE3">
            <w:pPr>
              <w:rPr>
                <w:rFonts w:eastAsia="Times New Roman" w:cs="Times New Roman"/>
                <w:szCs w:val="24"/>
              </w:rPr>
            </w:pPr>
            <w:r w:rsidRPr="00464BE3">
              <w:rPr>
                <w:rFonts w:eastAsia="Times New Roman" w:cs="Times New Roman"/>
                <w:szCs w:val="24"/>
              </w:rPr>
              <w:t>Specify a particular home directory for the user account.</w:t>
            </w:r>
          </w:p>
        </w:tc>
      </w:tr>
      <w:tr w:rsidR="00464BE3" w:rsidRPr="00464BE3" w14:paraId="68A75AD3"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5609D7"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-m, --move-home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AC452C0" w14:textId="77777777" w:rsidR="00464BE3" w:rsidRPr="00464BE3" w:rsidRDefault="00464BE3" w:rsidP="00464BE3">
            <w:pPr>
              <w:rPr>
                <w:rFonts w:eastAsia="Times New Roman" w:cs="Times New Roman"/>
                <w:szCs w:val="24"/>
              </w:rPr>
            </w:pPr>
            <w:r w:rsidRPr="00464BE3">
              <w:rPr>
                <w:rFonts w:eastAsia="Times New Roman" w:cs="Times New Roman"/>
                <w:szCs w:val="24"/>
              </w:rPr>
              <w:t>Move the user's home directory to a new location. Must be used with the </w:t>
            </w:r>
            <w:r w:rsidRPr="00464BE3">
              <w:rPr>
                <w:rFonts w:eastAsia="Times New Roman" w:cs="Times New Roman"/>
                <w:b/>
                <w:bCs/>
                <w:szCs w:val="24"/>
              </w:rPr>
              <w:t>-d</w:t>
            </w:r>
            <w:r w:rsidRPr="00464BE3">
              <w:rPr>
                <w:rFonts w:eastAsia="Times New Roman" w:cs="Times New Roman"/>
                <w:szCs w:val="24"/>
              </w:rPr>
              <w:t> option.</w:t>
            </w:r>
          </w:p>
        </w:tc>
      </w:tr>
      <w:tr w:rsidR="00464BE3" w:rsidRPr="00464BE3" w14:paraId="3DAB8B9B"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7545100"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 xml:space="preserve">-s, --shell </w:t>
            </w:r>
            <w:proofErr w:type="spellStart"/>
            <w:r w:rsidRPr="00464BE3">
              <w:rPr>
                <w:rFonts w:ascii="Consolas" w:eastAsia="Times New Roman" w:hAnsi="Consolas" w:cs="Courier New"/>
                <w:sz w:val="21"/>
                <w:szCs w:val="21"/>
              </w:rPr>
              <w:t>SHELL</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B472F8" w14:textId="77777777" w:rsidR="00464BE3" w:rsidRPr="00464BE3" w:rsidRDefault="00464BE3" w:rsidP="00464BE3">
            <w:pPr>
              <w:rPr>
                <w:rFonts w:eastAsia="Times New Roman" w:cs="Times New Roman"/>
                <w:szCs w:val="24"/>
              </w:rPr>
            </w:pPr>
            <w:r w:rsidRPr="00464BE3">
              <w:rPr>
                <w:rFonts w:eastAsia="Times New Roman" w:cs="Times New Roman"/>
                <w:szCs w:val="24"/>
              </w:rPr>
              <w:t>Specify a particular login shell for the user account.</w:t>
            </w:r>
          </w:p>
        </w:tc>
      </w:tr>
      <w:tr w:rsidR="00464BE3" w:rsidRPr="00464BE3" w14:paraId="50B8939A"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17885B"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lastRenderedPageBreak/>
              <w:t>-L, --lock</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6D6FD1A" w14:textId="77777777" w:rsidR="00464BE3" w:rsidRPr="00464BE3" w:rsidRDefault="00464BE3" w:rsidP="00464BE3">
            <w:pPr>
              <w:rPr>
                <w:rFonts w:eastAsia="Times New Roman" w:cs="Times New Roman"/>
                <w:szCs w:val="24"/>
              </w:rPr>
            </w:pPr>
            <w:r w:rsidRPr="00464BE3">
              <w:rPr>
                <w:rFonts w:eastAsia="Times New Roman" w:cs="Times New Roman"/>
                <w:szCs w:val="24"/>
              </w:rPr>
              <w:t>Lock the user account.</w:t>
            </w:r>
          </w:p>
        </w:tc>
      </w:tr>
      <w:tr w:rsidR="00464BE3" w:rsidRPr="00464BE3" w14:paraId="3F261510" w14:textId="77777777" w:rsidTr="00464BE3">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4036DE2" w14:textId="77777777" w:rsidR="00464BE3" w:rsidRPr="00464BE3" w:rsidRDefault="00464BE3" w:rsidP="00464BE3">
            <w:pPr>
              <w:rPr>
                <w:rFonts w:eastAsia="Times New Roman" w:cs="Times New Roman"/>
                <w:szCs w:val="24"/>
              </w:rPr>
            </w:pPr>
            <w:r w:rsidRPr="00464BE3">
              <w:rPr>
                <w:rFonts w:ascii="Consolas" w:eastAsia="Times New Roman" w:hAnsi="Consolas" w:cs="Courier New"/>
                <w:sz w:val="21"/>
                <w:szCs w:val="21"/>
              </w:rPr>
              <w:t>-U, --unlock</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9B695F" w14:textId="77777777" w:rsidR="00464BE3" w:rsidRPr="00464BE3" w:rsidRDefault="00464BE3" w:rsidP="00464BE3">
            <w:pPr>
              <w:rPr>
                <w:rFonts w:eastAsia="Times New Roman" w:cs="Times New Roman"/>
                <w:szCs w:val="24"/>
              </w:rPr>
            </w:pPr>
            <w:r w:rsidRPr="00464BE3">
              <w:rPr>
                <w:rFonts w:eastAsia="Times New Roman" w:cs="Times New Roman"/>
                <w:szCs w:val="24"/>
              </w:rPr>
              <w:t>Unlock the user account.</w:t>
            </w:r>
          </w:p>
        </w:tc>
      </w:tr>
    </w:tbl>
    <w:p w14:paraId="3302DF7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Deleting Users from the Command Line</w:t>
      </w:r>
    </w:p>
    <w:p w14:paraId="10433A6A" w14:textId="77777777" w:rsidR="00464BE3" w:rsidRPr="00464BE3" w:rsidRDefault="00464BE3" w:rsidP="00BA47FC">
      <w:pPr>
        <w:numPr>
          <w:ilvl w:val="0"/>
          <w:numId w:val="17"/>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userdel</w:t>
      </w:r>
      <w:proofErr w:type="spellEnd"/>
      <w:r w:rsidRPr="00464BE3">
        <w:rPr>
          <w:rFonts w:ascii="Open Sans" w:eastAsia="Times New Roman" w:hAnsi="Open Sans" w:cs="Open Sans"/>
          <w:b/>
          <w:bCs/>
          <w:color w:val="212529"/>
          <w:szCs w:val="24"/>
        </w:rPr>
        <w:t> </w:t>
      </w:r>
      <w:r w:rsidRPr="00464BE3">
        <w:rPr>
          <w:rFonts w:ascii="Consolas" w:eastAsia="Times New Roman" w:hAnsi="Consolas" w:cs="Courier New"/>
          <w:b/>
          <w:bCs/>
          <w:i/>
          <w:iCs/>
          <w:color w:val="212529"/>
          <w:sz w:val="21"/>
          <w:szCs w:val="21"/>
        </w:rPr>
        <w:t>username</w:t>
      </w:r>
      <w:r w:rsidRPr="00464BE3">
        <w:rPr>
          <w:rFonts w:ascii="Open Sans" w:eastAsia="Times New Roman" w:hAnsi="Open Sans" w:cs="Open Sans"/>
          <w:color w:val="212529"/>
          <w:szCs w:val="24"/>
        </w:rPr>
        <w:t> command removes the details of </w:t>
      </w:r>
      <w:r w:rsidRPr="00464BE3">
        <w:rPr>
          <w:rFonts w:ascii="Consolas" w:eastAsia="Times New Roman" w:hAnsi="Consolas" w:cs="Courier New"/>
          <w:color w:val="212529"/>
          <w:sz w:val="21"/>
          <w:szCs w:val="21"/>
        </w:rPr>
        <w:t>username</w:t>
      </w:r>
      <w:r w:rsidRPr="00464BE3">
        <w:rPr>
          <w:rFonts w:ascii="Open Sans" w:eastAsia="Times New Roman" w:hAnsi="Open Sans" w:cs="Open Sans"/>
          <w:color w:val="212529"/>
          <w:szCs w:val="24"/>
        </w:rPr>
        <w:t> from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/passwd</w:t>
      </w:r>
      <w:r w:rsidRPr="00464BE3">
        <w:rPr>
          <w:rFonts w:ascii="Open Sans" w:eastAsia="Times New Roman" w:hAnsi="Open Sans" w:cs="Open Sans"/>
          <w:color w:val="212529"/>
          <w:szCs w:val="24"/>
        </w:rPr>
        <w:t>, but leaves the user's home directory intact.</w:t>
      </w:r>
    </w:p>
    <w:p w14:paraId="7E249CBE" w14:textId="77777777" w:rsidR="00464BE3" w:rsidRPr="00464BE3" w:rsidRDefault="00464BE3" w:rsidP="00BA47FC">
      <w:pPr>
        <w:numPr>
          <w:ilvl w:val="0"/>
          <w:numId w:val="17"/>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userdel</w:t>
      </w:r>
      <w:proofErr w:type="spellEnd"/>
      <w:r w:rsidRPr="00464BE3">
        <w:rPr>
          <w:rFonts w:ascii="Open Sans" w:eastAsia="Times New Roman" w:hAnsi="Open Sans" w:cs="Open Sans"/>
          <w:b/>
          <w:bCs/>
          <w:color w:val="212529"/>
          <w:szCs w:val="24"/>
        </w:rPr>
        <w:t xml:space="preserve"> -r </w:t>
      </w:r>
      <w:r w:rsidRPr="00464BE3">
        <w:rPr>
          <w:rFonts w:ascii="Consolas" w:eastAsia="Times New Roman" w:hAnsi="Consolas" w:cs="Courier New"/>
          <w:b/>
          <w:bCs/>
          <w:i/>
          <w:iCs/>
          <w:color w:val="212529"/>
          <w:sz w:val="21"/>
          <w:szCs w:val="21"/>
        </w:rPr>
        <w:t>username</w:t>
      </w:r>
      <w:r w:rsidRPr="00464BE3">
        <w:rPr>
          <w:rFonts w:ascii="Open Sans" w:eastAsia="Times New Roman" w:hAnsi="Open Sans" w:cs="Open Sans"/>
          <w:color w:val="212529"/>
          <w:szCs w:val="24"/>
        </w:rPr>
        <w:t> command removes the details of </w:t>
      </w:r>
      <w:r w:rsidRPr="00464BE3">
        <w:rPr>
          <w:rFonts w:ascii="Consolas" w:eastAsia="Times New Roman" w:hAnsi="Consolas" w:cs="Courier New"/>
          <w:color w:val="212529"/>
          <w:sz w:val="21"/>
          <w:szCs w:val="21"/>
        </w:rPr>
        <w:t>username</w:t>
      </w:r>
      <w:r w:rsidRPr="00464BE3">
        <w:rPr>
          <w:rFonts w:ascii="Open Sans" w:eastAsia="Times New Roman" w:hAnsi="Open Sans" w:cs="Open Sans"/>
          <w:color w:val="212529"/>
          <w:szCs w:val="24"/>
        </w:rPr>
        <w:t> from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/passwd</w:t>
      </w:r>
      <w:r w:rsidRPr="00464BE3">
        <w:rPr>
          <w:rFonts w:ascii="Open Sans" w:eastAsia="Times New Roman" w:hAnsi="Open Sans" w:cs="Open Sans"/>
          <w:color w:val="212529"/>
          <w:szCs w:val="24"/>
        </w:rPr>
        <w:t> and also deletes the user's home directory.</w:t>
      </w:r>
    </w:p>
    <w:p w14:paraId="5D9E139E" w14:textId="77777777" w:rsidR="00464BE3" w:rsidRPr="00464BE3" w:rsidRDefault="00464BE3" w:rsidP="00464BE3">
      <w:pPr>
        <w:shd w:val="clear" w:color="auto" w:fill="FFFFFF"/>
        <w:spacing w:after="100" w:afterAutospacing="1"/>
        <w:ind w:left="1440"/>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Warning</w:t>
      </w:r>
    </w:p>
    <w:p w14:paraId="14637223"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When a user is removed with </w:t>
      </w:r>
      <w:proofErr w:type="spellStart"/>
      <w:r w:rsidRPr="00464BE3">
        <w:rPr>
          <w:rFonts w:ascii="Open Sans" w:eastAsia="Times New Roman" w:hAnsi="Open Sans" w:cs="Open Sans"/>
          <w:b/>
          <w:bCs/>
          <w:color w:val="212529"/>
          <w:szCs w:val="24"/>
        </w:rPr>
        <w:t>userdel</w:t>
      </w:r>
      <w:proofErr w:type="spellEnd"/>
      <w:r w:rsidRPr="00464BE3">
        <w:rPr>
          <w:rFonts w:ascii="Open Sans" w:eastAsia="Times New Roman" w:hAnsi="Open Sans" w:cs="Open Sans"/>
          <w:color w:val="212529"/>
          <w:szCs w:val="24"/>
        </w:rPr>
        <w:t> without the </w:t>
      </w:r>
      <w:r w:rsidRPr="00464BE3">
        <w:rPr>
          <w:rFonts w:ascii="Consolas" w:eastAsia="Times New Roman" w:hAnsi="Consolas" w:cs="Courier New"/>
          <w:color w:val="212529"/>
          <w:sz w:val="21"/>
          <w:szCs w:val="21"/>
        </w:rPr>
        <w:t>-r</w:t>
      </w:r>
      <w:r w:rsidRPr="00464BE3">
        <w:rPr>
          <w:rFonts w:ascii="Open Sans" w:eastAsia="Times New Roman" w:hAnsi="Open Sans" w:cs="Open Sans"/>
          <w:color w:val="212529"/>
          <w:szCs w:val="24"/>
        </w:rPr>
        <w:t> option specified, the system will have files that are owned by an unassigned UID. This can also happen when a file, having a deleted user as its owner, exists outside that user's home directory. This situation can lead to information leakage and other security issues.</w:t>
      </w:r>
    </w:p>
    <w:p w14:paraId="461E651B"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In Red Hat Enterprise Linux 7 and Red Hat Enterprise Linux 8, the </w:t>
      </w:r>
      <w:proofErr w:type="spellStart"/>
      <w:r w:rsidRPr="00464BE3">
        <w:rPr>
          <w:rFonts w:ascii="Open Sans" w:eastAsia="Times New Roman" w:hAnsi="Open Sans" w:cs="Open Sans"/>
          <w:b/>
          <w:bCs/>
          <w:color w:val="212529"/>
          <w:szCs w:val="24"/>
        </w:rPr>
        <w:t>useradd</w:t>
      </w:r>
      <w:proofErr w:type="spellEnd"/>
      <w:r w:rsidRPr="00464BE3">
        <w:rPr>
          <w:rFonts w:ascii="Open Sans" w:eastAsia="Times New Roman" w:hAnsi="Open Sans" w:cs="Open Sans"/>
          <w:color w:val="212529"/>
          <w:szCs w:val="24"/>
        </w:rPr>
        <w:t> command assigns new users the first free UID greater than or equal to 1000, unless you explicitly specify one using the </w:t>
      </w:r>
      <w:r w:rsidRPr="00464BE3">
        <w:rPr>
          <w:rFonts w:ascii="Consolas" w:eastAsia="Times New Roman" w:hAnsi="Consolas" w:cs="Courier New"/>
          <w:color w:val="212529"/>
          <w:sz w:val="21"/>
          <w:szCs w:val="21"/>
        </w:rPr>
        <w:t>-u</w:t>
      </w:r>
      <w:r w:rsidRPr="00464BE3">
        <w:rPr>
          <w:rFonts w:ascii="Open Sans" w:eastAsia="Times New Roman" w:hAnsi="Open Sans" w:cs="Open Sans"/>
          <w:color w:val="212529"/>
          <w:szCs w:val="24"/>
        </w:rPr>
        <w:t> option.</w:t>
      </w:r>
    </w:p>
    <w:p w14:paraId="1719A616"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This is how information leakage can occur. If the first free UID had been previously assigned to a user account which has since been removed from the system, the old user's UID will get reassigned to the new user, giving the new user ownership of the old user's remaining files.</w:t>
      </w:r>
    </w:p>
    <w:p w14:paraId="4E055556"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The following scenario demonstrates this situation.</w:t>
      </w:r>
    </w:p>
    <w:p w14:paraId="3DA798B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useradd</w:t>
      </w:r>
      <w:proofErr w:type="spellEnd"/>
      <w:r w:rsidRPr="00464BE3">
        <w:rPr>
          <w:rFonts w:ascii="Consolas" w:eastAsia="Times New Roman" w:hAnsi="Consolas" w:cs="Courier New"/>
          <w:b/>
          <w:bCs/>
          <w:color w:val="333333"/>
          <w:sz w:val="20"/>
          <w:szCs w:val="20"/>
        </w:rPr>
        <w:t xml:space="preserve"> user01</w:t>
      </w:r>
    </w:p>
    <w:p w14:paraId="6199669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ls -l /home</w:t>
      </w:r>
    </w:p>
    <w:p w14:paraId="5502643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drwx</w:t>
      </w:r>
      <w:proofErr w:type="spellEnd"/>
      <w:r w:rsidRPr="00464BE3">
        <w:rPr>
          <w:rFonts w:ascii="Consolas" w:eastAsia="Times New Roman" w:hAnsi="Consolas" w:cs="Courier New"/>
          <w:color w:val="333333"/>
          <w:sz w:val="20"/>
          <w:szCs w:val="20"/>
        </w:rPr>
        <w:t xml:space="preserve">------. 3 user01  </w:t>
      </w:r>
      <w:proofErr w:type="spellStart"/>
      <w:r w:rsidRPr="00464BE3">
        <w:rPr>
          <w:rFonts w:ascii="Consolas" w:eastAsia="Times New Roman" w:hAnsi="Consolas" w:cs="Courier New"/>
          <w:color w:val="333333"/>
          <w:sz w:val="20"/>
          <w:szCs w:val="20"/>
        </w:rPr>
        <w:t>user01</w:t>
      </w:r>
      <w:proofErr w:type="spellEnd"/>
      <w:r w:rsidRPr="00464BE3">
        <w:rPr>
          <w:rFonts w:ascii="Consolas" w:eastAsia="Times New Roman" w:hAnsi="Consolas" w:cs="Courier New"/>
          <w:color w:val="333333"/>
          <w:sz w:val="20"/>
          <w:szCs w:val="20"/>
        </w:rPr>
        <w:t xml:space="preserve">    74 Feb  4 15:22 user01</w:t>
      </w:r>
    </w:p>
    <w:p w14:paraId="57CC2B6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userdel</w:t>
      </w:r>
      <w:proofErr w:type="spellEnd"/>
      <w:r w:rsidRPr="00464BE3">
        <w:rPr>
          <w:rFonts w:ascii="Consolas" w:eastAsia="Times New Roman" w:hAnsi="Consolas" w:cs="Courier New"/>
          <w:b/>
          <w:bCs/>
          <w:color w:val="333333"/>
          <w:sz w:val="20"/>
          <w:szCs w:val="20"/>
        </w:rPr>
        <w:t xml:space="preserve"> user01</w:t>
      </w:r>
    </w:p>
    <w:p w14:paraId="4EAA3E4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ls -l /home</w:t>
      </w:r>
    </w:p>
    <w:p w14:paraId="7423E92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drwx</w:t>
      </w:r>
      <w:proofErr w:type="spellEnd"/>
      <w:r w:rsidRPr="00464BE3">
        <w:rPr>
          <w:rFonts w:ascii="Consolas" w:eastAsia="Times New Roman" w:hAnsi="Consolas" w:cs="Courier New"/>
          <w:color w:val="333333"/>
          <w:sz w:val="20"/>
          <w:szCs w:val="20"/>
        </w:rPr>
        <w:t>------. 3    1000    1000   74 Feb  4 15:22 user01</w:t>
      </w:r>
    </w:p>
    <w:p w14:paraId="20B57D2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useradd</w:t>
      </w:r>
      <w:proofErr w:type="spellEnd"/>
      <w:r w:rsidRPr="00464BE3">
        <w:rPr>
          <w:rFonts w:ascii="Consolas" w:eastAsia="Times New Roman" w:hAnsi="Consolas" w:cs="Courier New"/>
          <w:b/>
          <w:bCs/>
          <w:color w:val="333333"/>
          <w:sz w:val="20"/>
          <w:szCs w:val="20"/>
        </w:rPr>
        <w:t xml:space="preserve"> user02</w:t>
      </w:r>
    </w:p>
    <w:p w14:paraId="6D8FFDB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ls -l /home</w:t>
      </w:r>
    </w:p>
    <w:p w14:paraId="4806260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drwx</w:t>
      </w:r>
      <w:proofErr w:type="spellEnd"/>
      <w:r w:rsidRPr="00464BE3">
        <w:rPr>
          <w:rFonts w:ascii="Consolas" w:eastAsia="Times New Roman" w:hAnsi="Consolas" w:cs="Courier New"/>
          <w:color w:val="333333"/>
          <w:sz w:val="20"/>
          <w:szCs w:val="20"/>
        </w:rPr>
        <w:t xml:space="preserve">------. 3 user02     </w:t>
      </w:r>
      <w:proofErr w:type="spellStart"/>
      <w:r w:rsidRPr="00464BE3">
        <w:rPr>
          <w:rFonts w:ascii="Consolas" w:eastAsia="Times New Roman" w:hAnsi="Consolas" w:cs="Courier New"/>
          <w:color w:val="333333"/>
          <w:sz w:val="20"/>
          <w:szCs w:val="20"/>
        </w:rPr>
        <w:t>user02</w:t>
      </w:r>
      <w:proofErr w:type="spellEnd"/>
      <w:r w:rsidRPr="00464BE3">
        <w:rPr>
          <w:rFonts w:ascii="Consolas" w:eastAsia="Times New Roman" w:hAnsi="Consolas" w:cs="Courier New"/>
          <w:color w:val="333333"/>
          <w:sz w:val="20"/>
          <w:szCs w:val="20"/>
        </w:rPr>
        <w:t xml:space="preserve">       74 Feb  4 15:23 user02</w:t>
      </w:r>
    </w:p>
    <w:p w14:paraId="2EEEE49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drwx</w:t>
      </w:r>
      <w:proofErr w:type="spellEnd"/>
      <w:r w:rsidRPr="00464BE3">
        <w:rPr>
          <w:rFonts w:ascii="Consolas" w:eastAsia="Times New Roman" w:hAnsi="Consolas" w:cs="Courier New"/>
          <w:color w:val="333333"/>
          <w:sz w:val="20"/>
          <w:szCs w:val="20"/>
        </w:rPr>
        <w:t xml:space="preserve">------. 3 user02     </w:t>
      </w:r>
      <w:proofErr w:type="spellStart"/>
      <w:r w:rsidRPr="00464BE3">
        <w:rPr>
          <w:rFonts w:ascii="Consolas" w:eastAsia="Times New Roman" w:hAnsi="Consolas" w:cs="Courier New"/>
          <w:color w:val="333333"/>
          <w:sz w:val="20"/>
          <w:szCs w:val="20"/>
        </w:rPr>
        <w:t>user02</w:t>
      </w:r>
      <w:proofErr w:type="spellEnd"/>
      <w:r w:rsidRPr="00464BE3">
        <w:rPr>
          <w:rFonts w:ascii="Consolas" w:eastAsia="Times New Roman" w:hAnsi="Consolas" w:cs="Courier New"/>
          <w:color w:val="333333"/>
          <w:sz w:val="20"/>
          <w:szCs w:val="20"/>
        </w:rPr>
        <w:t xml:space="preserve">       74 Feb  4 15:22 user01</w:t>
      </w:r>
    </w:p>
    <w:p w14:paraId="1DC45836"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Notice that </w:t>
      </w:r>
      <w:r w:rsidRPr="00464BE3">
        <w:rPr>
          <w:rFonts w:ascii="Consolas" w:eastAsia="Times New Roman" w:hAnsi="Consolas" w:cs="Courier New"/>
          <w:color w:val="212529"/>
          <w:sz w:val="21"/>
          <w:szCs w:val="21"/>
        </w:rPr>
        <w:t>user02</w:t>
      </w:r>
      <w:r w:rsidRPr="00464BE3">
        <w:rPr>
          <w:rFonts w:ascii="Open Sans" w:eastAsia="Times New Roman" w:hAnsi="Open Sans" w:cs="Open Sans"/>
          <w:color w:val="212529"/>
          <w:szCs w:val="24"/>
        </w:rPr>
        <w:t> now owns all files that </w:t>
      </w:r>
      <w:r w:rsidRPr="00464BE3">
        <w:rPr>
          <w:rFonts w:ascii="Consolas" w:eastAsia="Times New Roman" w:hAnsi="Consolas" w:cs="Courier New"/>
          <w:color w:val="212529"/>
          <w:sz w:val="21"/>
          <w:szCs w:val="21"/>
        </w:rPr>
        <w:t>user01</w:t>
      </w:r>
      <w:r w:rsidRPr="00464BE3">
        <w:rPr>
          <w:rFonts w:ascii="Open Sans" w:eastAsia="Times New Roman" w:hAnsi="Open Sans" w:cs="Open Sans"/>
          <w:color w:val="212529"/>
          <w:szCs w:val="24"/>
        </w:rPr>
        <w:t> previously owned.</w:t>
      </w:r>
    </w:p>
    <w:p w14:paraId="1078E3EA"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Depending on the situation, one solution to this problem is to remove all unowned files from the system when the user that created them is deleted. Another solution is to manually assign the unowned files to a different user.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can use the </w:t>
      </w:r>
      <w:r w:rsidRPr="00464BE3">
        <w:rPr>
          <w:rFonts w:ascii="Open Sans" w:eastAsia="Times New Roman" w:hAnsi="Open Sans" w:cs="Open Sans"/>
          <w:b/>
          <w:bCs/>
          <w:color w:val="212529"/>
          <w:szCs w:val="24"/>
        </w:rPr>
        <w:t>find / -</w:t>
      </w:r>
      <w:proofErr w:type="spellStart"/>
      <w:r w:rsidRPr="00464BE3">
        <w:rPr>
          <w:rFonts w:ascii="Open Sans" w:eastAsia="Times New Roman" w:hAnsi="Open Sans" w:cs="Open Sans"/>
          <w:b/>
          <w:bCs/>
          <w:color w:val="212529"/>
          <w:szCs w:val="24"/>
        </w:rPr>
        <w:t>nouser</w:t>
      </w:r>
      <w:proofErr w:type="spellEnd"/>
      <w:r w:rsidRPr="00464BE3">
        <w:rPr>
          <w:rFonts w:ascii="Open Sans" w:eastAsia="Times New Roman" w:hAnsi="Open Sans" w:cs="Open Sans"/>
          <w:b/>
          <w:bCs/>
          <w:color w:val="212529"/>
          <w:szCs w:val="24"/>
        </w:rPr>
        <w:t xml:space="preserve"> -o -</w:t>
      </w:r>
      <w:proofErr w:type="spellStart"/>
      <w:r w:rsidRPr="00464BE3">
        <w:rPr>
          <w:rFonts w:ascii="Open Sans" w:eastAsia="Times New Roman" w:hAnsi="Open Sans" w:cs="Open Sans"/>
          <w:b/>
          <w:bCs/>
          <w:color w:val="212529"/>
          <w:szCs w:val="24"/>
        </w:rPr>
        <w:t>nogroup</w:t>
      </w:r>
      <w:proofErr w:type="spellEnd"/>
      <w:r w:rsidRPr="00464BE3">
        <w:rPr>
          <w:rFonts w:ascii="Open Sans" w:eastAsia="Times New Roman" w:hAnsi="Open Sans" w:cs="Open Sans"/>
          <w:color w:val="212529"/>
          <w:szCs w:val="24"/>
        </w:rPr>
        <w:t> command to find all unowned files and directories.</w:t>
      </w:r>
    </w:p>
    <w:p w14:paraId="08CC48C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Setting Passwords from the Command Line</w:t>
      </w:r>
    </w:p>
    <w:p w14:paraId="200F9ED5" w14:textId="77777777" w:rsidR="00464BE3" w:rsidRPr="00464BE3" w:rsidRDefault="00464BE3" w:rsidP="00BA47FC">
      <w:pPr>
        <w:numPr>
          <w:ilvl w:val="0"/>
          <w:numId w:val="18"/>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Open Sans" w:eastAsia="Times New Roman" w:hAnsi="Open Sans" w:cs="Open Sans"/>
          <w:b/>
          <w:bCs/>
          <w:color w:val="212529"/>
          <w:szCs w:val="24"/>
        </w:rPr>
        <w:t>passwd </w:t>
      </w:r>
      <w:r w:rsidRPr="00464BE3">
        <w:rPr>
          <w:rFonts w:ascii="Consolas" w:eastAsia="Times New Roman" w:hAnsi="Consolas" w:cs="Courier New"/>
          <w:b/>
          <w:bCs/>
          <w:i/>
          <w:iCs/>
          <w:color w:val="212529"/>
          <w:sz w:val="21"/>
          <w:szCs w:val="21"/>
        </w:rPr>
        <w:t>username</w:t>
      </w:r>
      <w:r w:rsidRPr="00464BE3">
        <w:rPr>
          <w:rFonts w:ascii="Open Sans" w:eastAsia="Times New Roman" w:hAnsi="Open Sans" w:cs="Open Sans"/>
          <w:color w:val="212529"/>
          <w:szCs w:val="24"/>
        </w:rPr>
        <w:t> command sets the initial password or changes the existing password of </w:t>
      </w:r>
      <w:r w:rsidRPr="00464BE3">
        <w:rPr>
          <w:rFonts w:ascii="Consolas" w:eastAsia="Times New Roman" w:hAnsi="Consolas" w:cs="Courier New"/>
          <w:color w:val="212529"/>
          <w:sz w:val="21"/>
          <w:szCs w:val="21"/>
        </w:rPr>
        <w:t>username</w:t>
      </w:r>
      <w:r w:rsidRPr="00464BE3">
        <w:rPr>
          <w:rFonts w:ascii="Open Sans" w:eastAsia="Times New Roman" w:hAnsi="Open Sans" w:cs="Open Sans"/>
          <w:color w:val="212529"/>
          <w:szCs w:val="24"/>
        </w:rPr>
        <w:t>.</w:t>
      </w:r>
    </w:p>
    <w:p w14:paraId="124D03E2" w14:textId="77777777" w:rsidR="00464BE3" w:rsidRPr="00464BE3" w:rsidRDefault="00464BE3" w:rsidP="00BA47FC">
      <w:pPr>
        <w:numPr>
          <w:ilvl w:val="0"/>
          <w:numId w:val="18"/>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 can set a password to any value. A message is displayed if the password does not meet the minimum recommended criteria, but is followed by a prompt to retype the new password and all tokens are updated successfully.</w:t>
      </w:r>
    </w:p>
    <w:p w14:paraId="2F9AB8E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passwd user01</w:t>
      </w:r>
    </w:p>
    <w:p w14:paraId="5DB4AB3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Changing password for user user01.</w:t>
      </w:r>
    </w:p>
    <w:p w14:paraId="771A593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New password: </w:t>
      </w:r>
      <w:proofErr w:type="spellStart"/>
      <w:r w:rsidRPr="00464BE3">
        <w:rPr>
          <w:rFonts w:ascii="Consolas" w:eastAsia="Times New Roman" w:hAnsi="Consolas" w:cs="Courier New"/>
          <w:b/>
          <w:bCs/>
          <w:i/>
          <w:iCs/>
          <w:color w:val="333333"/>
          <w:sz w:val="20"/>
          <w:szCs w:val="20"/>
        </w:rPr>
        <w:t>redhat</w:t>
      </w:r>
      <w:proofErr w:type="spellEnd"/>
    </w:p>
    <w:p w14:paraId="48DE72B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BAD PASSWORD: The password fails the dictionary check - it is based on a dictionary word</w:t>
      </w:r>
    </w:p>
    <w:p w14:paraId="18E2E21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Retype new password: </w:t>
      </w:r>
      <w:proofErr w:type="spellStart"/>
      <w:r w:rsidRPr="00464BE3">
        <w:rPr>
          <w:rFonts w:ascii="Consolas" w:eastAsia="Times New Roman" w:hAnsi="Consolas" w:cs="Courier New"/>
          <w:b/>
          <w:bCs/>
          <w:i/>
          <w:iCs/>
          <w:color w:val="333333"/>
          <w:sz w:val="20"/>
          <w:szCs w:val="20"/>
        </w:rPr>
        <w:t>redhat</w:t>
      </w:r>
      <w:proofErr w:type="spellEnd"/>
    </w:p>
    <w:p w14:paraId="53096F5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passwd: all authentication tokens updated successfully.</w:t>
      </w:r>
    </w:p>
    <w:p w14:paraId="2C02342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root@host</w:t>
      </w:r>
      <w:proofErr w:type="spellEnd"/>
      <w:r w:rsidRPr="00464BE3">
        <w:rPr>
          <w:rFonts w:ascii="Consolas" w:eastAsia="Times New Roman" w:hAnsi="Consolas" w:cs="Courier New"/>
          <w:b/>
          <w:bCs/>
          <w:color w:val="333333"/>
          <w:sz w:val="20"/>
          <w:szCs w:val="20"/>
        </w:rPr>
        <w:t xml:space="preserve"> ~]# </w:t>
      </w:r>
    </w:p>
    <w:p w14:paraId="6B978F30" w14:textId="77777777" w:rsidR="00464BE3" w:rsidRPr="00464BE3" w:rsidRDefault="00464BE3" w:rsidP="00BA47FC">
      <w:pPr>
        <w:numPr>
          <w:ilvl w:val="0"/>
          <w:numId w:val="18"/>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 regular user must choose a password at least eight characters long and is also not based on a dictionary word, the username, or the previous password.</w:t>
      </w:r>
    </w:p>
    <w:p w14:paraId="305D082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UID Ranges</w:t>
      </w:r>
    </w:p>
    <w:p w14:paraId="7C0F2A7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Specific UID numbers and ranges of numbers are used for specific purposes by Red Hat Enterprise Linux.</w:t>
      </w:r>
    </w:p>
    <w:p w14:paraId="6CDD170E" w14:textId="77777777" w:rsidR="00464BE3" w:rsidRPr="00464BE3" w:rsidRDefault="00464BE3" w:rsidP="00BA47FC">
      <w:pPr>
        <w:numPr>
          <w:ilvl w:val="0"/>
          <w:numId w:val="1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i/>
          <w:iCs/>
          <w:color w:val="212529"/>
          <w:szCs w:val="24"/>
        </w:rPr>
        <w:t>UID 0</w:t>
      </w:r>
      <w:r w:rsidRPr="00464BE3">
        <w:rPr>
          <w:rFonts w:ascii="Open Sans" w:eastAsia="Times New Roman" w:hAnsi="Open Sans" w:cs="Open Sans"/>
          <w:color w:val="212529"/>
          <w:szCs w:val="24"/>
        </w:rPr>
        <w:t> is always assigned to the superuser account,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w:t>
      </w:r>
    </w:p>
    <w:p w14:paraId="78CA6FCA" w14:textId="77777777" w:rsidR="00464BE3" w:rsidRPr="00464BE3" w:rsidRDefault="00464BE3" w:rsidP="00BA47FC">
      <w:pPr>
        <w:numPr>
          <w:ilvl w:val="0"/>
          <w:numId w:val="1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i/>
          <w:iCs/>
          <w:color w:val="212529"/>
          <w:szCs w:val="24"/>
        </w:rPr>
        <w:t>UID 1-200</w:t>
      </w:r>
      <w:r w:rsidRPr="00464BE3">
        <w:rPr>
          <w:rFonts w:ascii="Open Sans" w:eastAsia="Times New Roman" w:hAnsi="Open Sans" w:cs="Open Sans"/>
          <w:color w:val="212529"/>
          <w:szCs w:val="24"/>
        </w:rPr>
        <w:t> is a range of "system users" assigned statically to system processes by Red Hat.</w:t>
      </w:r>
    </w:p>
    <w:p w14:paraId="092F9465" w14:textId="77777777" w:rsidR="00464BE3" w:rsidRPr="00464BE3" w:rsidRDefault="00464BE3" w:rsidP="00BA47FC">
      <w:pPr>
        <w:numPr>
          <w:ilvl w:val="0"/>
          <w:numId w:val="1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i/>
          <w:iCs/>
          <w:color w:val="212529"/>
          <w:szCs w:val="24"/>
        </w:rPr>
        <w:t>UID 201-999</w:t>
      </w:r>
      <w:r w:rsidRPr="00464BE3">
        <w:rPr>
          <w:rFonts w:ascii="Open Sans" w:eastAsia="Times New Roman" w:hAnsi="Open Sans" w:cs="Open Sans"/>
          <w:color w:val="212529"/>
          <w:szCs w:val="24"/>
        </w:rPr>
        <w:t> is a range of "system users" used by system processes that do not own files on the file system. They are typically assigned dynamically from the available pool when the software that needs them is installed. Programs run as these "unprivileged" system users in order to limit their access to only the resources they need to function.</w:t>
      </w:r>
    </w:p>
    <w:p w14:paraId="015C8B7C" w14:textId="77777777" w:rsidR="00464BE3" w:rsidRPr="00464BE3" w:rsidRDefault="00464BE3" w:rsidP="00BA47FC">
      <w:pPr>
        <w:numPr>
          <w:ilvl w:val="0"/>
          <w:numId w:val="1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i/>
          <w:iCs/>
          <w:color w:val="212529"/>
          <w:szCs w:val="24"/>
        </w:rPr>
        <w:t>UID 1000+</w:t>
      </w:r>
      <w:r w:rsidRPr="00464BE3">
        <w:rPr>
          <w:rFonts w:ascii="Open Sans" w:eastAsia="Times New Roman" w:hAnsi="Open Sans" w:cs="Open Sans"/>
          <w:color w:val="212529"/>
          <w:szCs w:val="24"/>
        </w:rPr>
        <w:t> is the range available for assignment to regular users.</w:t>
      </w:r>
    </w:p>
    <w:p w14:paraId="565FCEA4"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3487451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Prior to RHEL 7, the convention was that UID 1-499 was used for system users and UID 500+ for regular users. Default ranges used by </w:t>
      </w:r>
      <w:proofErr w:type="spellStart"/>
      <w:r w:rsidRPr="00464BE3">
        <w:rPr>
          <w:rFonts w:ascii="Open Sans" w:eastAsia="Times New Roman" w:hAnsi="Open Sans" w:cs="Open Sans"/>
          <w:b/>
          <w:bCs/>
          <w:color w:val="212529"/>
          <w:szCs w:val="24"/>
        </w:rPr>
        <w:t>useradd</w:t>
      </w:r>
      <w:proofErr w:type="spellEnd"/>
      <w:r w:rsidRPr="00464BE3">
        <w:rPr>
          <w:rFonts w:ascii="Open Sans" w:eastAsia="Times New Roman" w:hAnsi="Open Sans" w:cs="Open Sans"/>
          <w:color w:val="212529"/>
          <w:szCs w:val="24"/>
        </w:rPr>
        <w:t> and </w:t>
      </w:r>
      <w:proofErr w:type="spellStart"/>
      <w:r w:rsidRPr="00464BE3">
        <w:rPr>
          <w:rFonts w:ascii="Open Sans" w:eastAsia="Times New Roman" w:hAnsi="Open Sans" w:cs="Open Sans"/>
          <w:b/>
          <w:bCs/>
          <w:color w:val="212529"/>
          <w:szCs w:val="24"/>
        </w:rPr>
        <w:t>groupadd</w:t>
      </w:r>
      <w:proofErr w:type="spellEnd"/>
      <w:r w:rsidRPr="00464BE3">
        <w:rPr>
          <w:rFonts w:ascii="Open Sans" w:eastAsia="Times New Roman" w:hAnsi="Open Sans" w:cs="Open Sans"/>
          <w:color w:val="212529"/>
          <w:szCs w:val="24"/>
        </w:rPr>
        <w:t> can be changed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file.</w:t>
      </w:r>
    </w:p>
    <w:p w14:paraId="44717A29"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lastRenderedPageBreak/>
        <w:t>References</w:t>
      </w:r>
    </w:p>
    <w:p w14:paraId="506860B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proofErr w:type="spellStart"/>
      <w:r w:rsidRPr="00464BE3">
        <w:rPr>
          <w:rFonts w:ascii="Open Sans" w:eastAsia="Times New Roman" w:hAnsi="Open Sans" w:cs="Open Sans"/>
          <w:b/>
          <w:bCs/>
          <w:color w:val="212529"/>
          <w:szCs w:val="24"/>
        </w:rPr>
        <w:t>useradd</w:t>
      </w:r>
      <w:proofErr w:type="spellEnd"/>
      <w:r w:rsidRPr="00464BE3">
        <w:rPr>
          <w:rFonts w:ascii="Open Sans" w:eastAsia="Times New Roman" w:hAnsi="Open Sans" w:cs="Open Sans"/>
          <w:color w:val="212529"/>
          <w:szCs w:val="24"/>
        </w:rPr>
        <w:t>(8),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(8), </w:t>
      </w:r>
      <w:proofErr w:type="spellStart"/>
      <w:r w:rsidRPr="00464BE3">
        <w:rPr>
          <w:rFonts w:ascii="Open Sans" w:eastAsia="Times New Roman" w:hAnsi="Open Sans" w:cs="Open Sans"/>
          <w:b/>
          <w:bCs/>
          <w:color w:val="212529"/>
          <w:szCs w:val="24"/>
        </w:rPr>
        <w:t>userdel</w:t>
      </w:r>
      <w:proofErr w:type="spellEnd"/>
      <w:r w:rsidRPr="00464BE3">
        <w:rPr>
          <w:rFonts w:ascii="Open Sans" w:eastAsia="Times New Roman" w:hAnsi="Open Sans" w:cs="Open Sans"/>
          <w:color w:val="212529"/>
          <w:szCs w:val="24"/>
        </w:rPr>
        <w:t>(8) man pages</w:t>
      </w:r>
    </w:p>
    <w:p w14:paraId="7B7618F7" w14:textId="77777777" w:rsidR="00464BE3" w:rsidRPr="00464BE3" w:rsidRDefault="00464BE3" w:rsidP="00464BE3">
      <w:pPr>
        <w:shd w:val="clear" w:color="auto" w:fill="FFFFFF"/>
        <w:spacing w:after="100" w:afterAutospacing="1"/>
        <w:outlineLvl w:val="1"/>
        <w:rPr>
          <w:rFonts w:ascii="Open Sans" w:eastAsia="Times New Roman" w:hAnsi="Open Sans" w:cs="Open Sans"/>
          <w:b/>
          <w:bCs/>
          <w:color w:val="212529"/>
          <w:sz w:val="36"/>
          <w:szCs w:val="36"/>
        </w:rPr>
      </w:pPr>
      <w:r w:rsidRPr="00464BE3">
        <w:rPr>
          <w:rFonts w:ascii="Open Sans" w:eastAsia="Times New Roman" w:hAnsi="Open Sans" w:cs="Open Sans"/>
          <w:b/>
          <w:bCs/>
          <w:color w:val="212529"/>
          <w:sz w:val="36"/>
          <w:szCs w:val="36"/>
        </w:rPr>
        <w:t>Guided Exercise: Managing Local User Accounts</w:t>
      </w:r>
    </w:p>
    <w:p w14:paraId="7CA8AD9E"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exercise, you will create several users on your system and set passwords for those users.</w:t>
      </w:r>
    </w:p>
    <w:p w14:paraId="6E198A3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Outcomes</w:t>
      </w:r>
    </w:p>
    <w:p w14:paraId="64D78D7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should be able to configure a Linux system with additional user accounts.</w:t>
      </w:r>
    </w:p>
    <w:p w14:paraId="3C5BA87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to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using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as the password.</w:t>
      </w:r>
    </w:p>
    <w:p w14:paraId="235B801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users-manage start</w:t>
      </w:r>
      <w:r w:rsidRPr="00464BE3">
        <w:rPr>
          <w:rFonts w:ascii="Open Sans" w:eastAsia="Times New Roman" w:hAnsi="Open Sans" w:cs="Open Sans"/>
          <w:color w:val="212529"/>
          <w:szCs w:val="24"/>
        </w:rPr>
        <w:t> to start the exercise. This script ensures that the environment is set up correctly.</w:t>
      </w:r>
    </w:p>
    <w:p w14:paraId="084E443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users-manage start</w:t>
      </w:r>
    </w:p>
    <w:p w14:paraId="3D9C5CA8"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From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open an SSH session to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w:t>
      </w:r>
    </w:p>
    <w:p w14:paraId="329B6EF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ssh</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student@servera</w:t>
      </w:r>
      <w:proofErr w:type="spellEnd"/>
    </w:p>
    <w:p w14:paraId="0FFD2D6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7EC3DEA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3B41676A"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converting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 environment.</w:t>
      </w:r>
    </w:p>
    <w:p w14:paraId="5729109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w:t>
      </w:r>
    </w:p>
    <w:p w14:paraId="5D6D7A5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password for student: student</w:t>
      </w:r>
    </w:p>
    <w:p w14:paraId="4BFA67F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
    <w:p w14:paraId="60744AB2"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 and confirm that it exists in the system.</w:t>
      </w:r>
    </w:p>
    <w:p w14:paraId="68627D2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useradd</w:t>
      </w:r>
      <w:proofErr w:type="spellEnd"/>
      <w:r w:rsidRPr="00464BE3">
        <w:rPr>
          <w:rFonts w:ascii="Consolas" w:eastAsia="Times New Roman" w:hAnsi="Consolas" w:cs="Courier New"/>
          <w:b/>
          <w:bCs/>
          <w:color w:val="333333"/>
          <w:sz w:val="20"/>
          <w:szCs w:val="20"/>
        </w:rPr>
        <w:t xml:space="preserve"> operator1</w:t>
      </w:r>
    </w:p>
    <w:p w14:paraId="25694AD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/passwd</w:t>
      </w:r>
    </w:p>
    <w:p w14:paraId="536900F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7E57861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operator1:x:1002:1002::/home/operator1:/bin/bash</w:t>
      </w:r>
    </w:p>
    <w:p w14:paraId="7EBFB8DB"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password for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to </w:t>
      </w:r>
      <w:proofErr w:type="spellStart"/>
      <w:r w:rsidRPr="00464BE3">
        <w:rPr>
          <w:rFonts w:ascii="Consolas" w:eastAsia="Times New Roman" w:hAnsi="Consolas" w:cs="Courier New"/>
          <w:color w:val="212529"/>
          <w:sz w:val="21"/>
          <w:szCs w:val="21"/>
        </w:rPr>
        <w:t>redhat</w:t>
      </w:r>
      <w:proofErr w:type="spellEnd"/>
      <w:r w:rsidRPr="00464BE3">
        <w:rPr>
          <w:rFonts w:ascii="Open Sans" w:eastAsia="Times New Roman" w:hAnsi="Open Sans" w:cs="Open Sans"/>
          <w:color w:val="212529"/>
          <w:szCs w:val="24"/>
        </w:rPr>
        <w:t>.</w:t>
      </w:r>
    </w:p>
    <w:p w14:paraId="1C2392A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passwd operator1</w:t>
      </w:r>
    </w:p>
    <w:p w14:paraId="1BBF176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Changing password for user operator1.</w:t>
      </w:r>
    </w:p>
    <w:p w14:paraId="0CF2478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 xml:space="preserve">New password: </w:t>
      </w:r>
      <w:proofErr w:type="spellStart"/>
      <w:r w:rsidRPr="00464BE3">
        <w:rPr>
          <w:rFonts w:ascii="Consolas" w:eastAsia="Times New Roman" w:hAnsi="Consolas" w:cs="Courier New"/>
          <w:b/>
          <w:bCs/>
          <w:color w:val="333333"/>
          <w:sz w:val="20"/>
          <w:szCs w:val="20"/>
        </w:rPr>
        <w:t>redhat</w:t>
      </w:r>
      <w:proofErr w:type="spellEnd"/>
    </w:p>
    <w:p w14:paraId="45AECFD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BAD PASSWORD: The password is shorter than 8 characters</w:t>
      </w:r>
    </w:p>
    <w:p w14:paraId="5E688E7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Retype new password: </w:t>
      </w:r>
      <w:proofErr w:type="spellStart"/>
      <w:r w:rsidRPr="00464BE3">
        <w:rPr>
          <w:rFonts w:ascii="Consolas" w:eastAsia="Times New Roman" w:hAnsi="Consolas" w:cs="Courier New"/>
          <w:b/>
          <w:bCs/>
          <w:color w:val="333333"/>
          <w:sz w:val="20"/>
          <w:szCs w:val="20"/>
        </w:rPr>
        <w:t>redhat</w:t>
      </w:r>
      <w:proofErr w:type="spellEnd"/>
    </w:p>
    <w:p w14:paraId="6C2DAAB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passwd: all authentication tokens updated successfully.</w:t>
      </w:r>
    </w:p>
    <w:p w14:paraId="2EFB1FA0"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the additional users called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Set their passwords to </w:t>
      </w:r>
      <w:proofErr w:type="spellStart"/>
      <w:r w:rsidRPr="00464BE3">
        <w:rPr>
          <w:rFonts w:ascii="Consolas" w:eastAsia="Times New Roman" w:hAnsi="Consolas" w:cs="Courier New"/>
          <w:color w:val="212529"/>
          <w:sz w:val="21"/>
          <w:szCs w:val="21"/>
        </w:rPr>
        <w:t>redhat</w:t>
      </w:r>
      <w:proofErr w:type="spellEnd"/>
      <w:r w:rsidRPr="00464BE3">
        <w:rPr>
          <w:rFonts w:ascii="Open Sans" w:eastAsia="Times New Roman" w:hAnsi="Open Sans" w:cs="Open Sans"/>
          <w:color w:val="212529"/>
          <w:szCs w:val="24"/>
        </w:rPr>
        <w:t>.</w:t>
      </w:r>
    </w:p>
    <w:p w14:paraId="72F8FB63"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Add the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user. Set the password for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to </w:t>
      </w:r>
      <w:proofErr w:type="spellStart"/>
      <w:r w:rsidRPr="00464BE3">
        <w:rPr>
          <w:rFonts w:ascii="Consolas" w:eastAsia="Times New Roman" w:hAnsi="Consolas" w:cs="Courier New"/>
          <w:color w:val="212529"/>
          <w:sz w:val="21"/>
          <w:szCs w:val="21"/>
        </w:rPr>
        <w:t>redhat</w:t>
      </w:r>
      <w:proofErr w:type="spellEnd"/>
      <w:r w:rsidRPr="00464BE3">
        <w:rPr>
          <w:rFonts w:ascii="Open Sans" w:eastAsia="Times New Roman" w:hAnsi="Open Sans" w:cs="Open Sans"/>
          <w:color w:val="212529"/>
          <w:szCs w:val="24"/>
        </w:rPr>
        <w:t>.</w:t>
      </w:r>
    </w:p>
    <w:p w14:paraId="54D102F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useradd</w:t>
      </w:r>
      <w:proofErr w:type="spellEnd"/>
      <w:r w:rsidRPr="00464BE3">
        <w:rPr>
          <w:rFonts w:ascii="Consolas" w:eastAsia="Times New Roman" w:hAnsi="Consolas" w:cs="Courier New"/>
          <w:b/>
          <w:bCs/>
          <w:color w:val="333333"/>
          <w:sz w:val="20"/>
          <w:szCs w:val="20"/>
        </w:rPr>
        <w:t xml:space="preserve"> operator2</w:t>
      </w:r>
    </w:p>
    <w:p w14:paraId="716CB83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passwd operator2</w:t>
      </w:r>
    </w:p>
    <w:p w14:paraId="72E31B8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Changing password for user operator2.</w:t>
      </w:r>
    </w:p>
    <w:p w14:paraId="0DA4AB7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New password: </w:t>
      </w:r>
      <w:proofErr w:type="spellStart"/>
      <w:r w:rsidRPr="00464BE3">
        <w:rPr>
          <w:rFonts w:ascii="Consolas" w:eastAsia="Times New Roman" w:hAnsi="Consolas" w:cs="Courier New"/>
          <w:b/>
          <w:bCs/>
          <w:color w:val="333333"/>
          <w:sz w:val="20"/>
          <w:szCs w:val="20"/>
        </w:rPr>
        <w:t>redhat</w:t>
      </w:r>
      <w:proofErr w:type="spellEnd"/>
    </w:p>
    <w:p w14:paraId="0153CE5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BAD PASSWORD: The password is shorter than 8 characters</w:t>
      </w:r>
    </w:p>
    <w:p w14:paraId="071F1FE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Retype new password: </w:t>
      </w:r>
      <w:proofErr w:type="spellStart"/>
      <w:r w:rsidRPr="00464BE3">
        <w:rPr>
          <w:rFonts w:ascii="Consolas" w:eastAsia="Times New Roman" w:hAnsi="Consolas" w:cs="Courier New"/>
          <w:b/>
          <w:bCs/>
          <w:color w:val="333333"/>
          <w:sz w:val="20"/>
          <w:szCs w:val="20"/>
        </w:rPr>
        <w:t>redhat</w:t>
      </w:r>
      <w:proofErr w:type="spellEnd"/>
    </w:p>
    <w:p w14:paraId="5018451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passwd: all authentication tokens updated successfully.</w:t>
      </w:r>
    </w:p>
    <w:p w14:paraId="4E1ED2EA"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Add the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user. Set the password for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to </w:t>
      </w:r>
      <w:proofErr w:type="spellStart"/>
      <w:r w:rsidRPr="00464BE3">
        <w:rPr>
          <w:rFonts w:ascii="Consolas" w:eastAsia="Times New Roman" w:hAnsi="Consolas" w:cs="Courier New"/>
          <w:color w:val="212529"/>
          <w:sz w:val="21"/>
          <w:szCs w:val="21"/>
        </w:rPr>
        <w:t>redhat</w:t>
      </w:r>
      <w:proofErr w:type="spellEnd"/>
      <w:r w:rsidRPr="00464BE3">
        <w:rPr>
          <w:rFonts w:ascii="Open Sans" w:eastAsia="Times New Roman" w:hAnsi="Open Sans" w:cs="Open Sans"/>
          <w:color w:val="212529"/>
          <w:szCs w:val="24"/>
        </w:rPr>
        <w:t>.</w:t>
      </w:r>
    </w:p>
    <w:p w14:paraId="0F8E377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useradd</w:t>
      </w:r>
      <w:proofErr w:type="spellEnd"/>
      <w:r w:rsidRPr="00464BE3">
        <w:rPr>
          <w:rFonts w:ascii="Consolas" w:eastAsia="Times New Roman" w:hAnsi="Consolas" w:cs="Courier New"/>
          <w:b/>
          <w:bCs/>
          <w:color w:val="333333"/>
          <w:sz w:val="20"/>
          <w:szCs w:val="20"/>
        </w:rPr>
        <w:t xml:space="preserve"> operator3</w:t>
      </w:r>
    </w:p>
    <w:p w14:paraId="5DF2D5F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passwd operator3</w:t>
      </w:r>
    </w:p>
    <w:p w14:paraId="4807BA6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Changing password for user operator3.</w:t>
      </w:r>
    </w:p>
    <w:p w14:paraId="6B87C2E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New password: </w:t>
      </w:r>
      <w:proofErr w:type="spellStart"/>
      <w:r w:rsidRPr="00464BE3">
        <w:rPr>
          <w:rFonts w:ascii="Consolas" w:eastAsia="Times New Roman" w:hAnsi="Consolas" w:cs="Courier New"/>
          <w:b/>
          <w:bCs/>
          <w:color w:val="333333"/>
          <w:sz w:val="20"/>
          <w:szCs w:val="20"/>
        </w:rPr>
        <w:t>redhat</w:t>
      </w:r>
      <w:proofErr w:type="spellEnd"/>
    </w:p>
    <w:p w14:paraId="524E34C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BAD PASSWORD: The password is shorter than 8 characters</w:t>
      </w:r>
    </w:p>
    <w:p w14:paraId="1D4B63C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Retype new password: </w:t>
      </w:r>
      <w:proofErr w:type="spellStart"/>
      <w:r w:rsidRPr="00464BE3">
        <w:rPr>
          <w:rFonts w:ascii="Consolas" w:eastAsia="Times New Roman" w:hAnsi="Consolas" w:cs="Courier New"/>
          <w:b/>
          <w:bCs/>
          <w:color w:val="333333"/>
          <w:sz w:val="20"/>
          <w:szCs w:val="20"/>
        </w:rPr>
        <w:t>redhat</w:t>
      </w:r>
      <w:proofErr w:type="spellEnd"/>
    </w:p>
    <w:p w14:paraId="703F869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passwd: all authentication tokens updated successfully.</w:t>
      </w:r>
    </w:p>
    <w:p w14:paraId="501AF24C"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Update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user accounts to include the </w:t>
      </w:r>
      <w:r w:rsidRPr="00464BE3">
        <w:rPr>
          <w:rFonts w:ascii="Consolas" w:eastAsia="Times New Roman" w:hAnsi="Consolas" w:cs="Courier New"/>
          <w:color w:val="212529"/>
          <w:sz w:val="21"/>
          <w:szCs w:val="21"/>
        </w:rPr>
        <w:t>Operator One</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 Two</w:t>
      </w:r>
      <w:r w:rsidRPr="00464BE3">
        <w:rPr>
          <w:rFonts w:ascii="Open Sans" w:eastAsia="Times New Roman" w:hAnsi="Open Sans" w:cs="Open Sans"/>
          <w:color w:val="212529"/>
          <w:szCs w:val="24"/>
        </w:rPr>
        <w:t> comments, respectively. Verify that the comments are successfully added.</w:t>
      </w:r>
    </w:p>
    <w:p w14:paraId="34CE244D"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-c</w:t>
      </w:r>
      <w:r w:rsidRPr="00464BE3">
        <w:rPr>
          <w:rFonts w:ascii="Open Sans" w:eastAsia="Times New Roman" w:hAnsi="Open Sans" w:cs="Open Sans"/>
          <w:color w:val="212529"/>
          <w:szCs w:val="24"/>
        </w:rPr>
        <w:t> to update the comments of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 account.</w:t>
      </w:r>
    </w:p>
    <w:p w14:paraId="63537DE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-c "Operator One" operator1</w:t>
      </w:r>
    </w:p>
    <w:p w14:paraId="15110DC3"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Run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-c</w:t>
      </w:r>
      <w:r w:rsidRPr="00464BE3">
        <w:rPr>
          <w:rFonts w:ascii="Open Sans" w:eastAsia="Times New Roman" w:hAnsi="Open Sans" w:cs="Open Sans"/>
          <w:color w:val="212529"/>
          <w:szCs w:val="24"/>
        </w:rPr>
        <w:t> to update the comments of the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user account.</w:t>
      </w:r>
    </w:p>
    <w:p w14:paraId="4A49B05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-c "Operator Two" operator2</w:t>
      </w:r>
    </w:p>
    <w:p w14:paraId="07FE7317"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Confirm that the comments for each of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users are reflected in the user records.</w:t>
      </w:r>
    </w:p>
    <w:p w14:paraId="4791F46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/passwd</w:t>
      </w:r>
    </w:p>
    <w:p w14:paraId="4559CBF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lastRenderedPageBreak/>
        <w:t>...output omitted...</w:t>
      </w:r>
    </w:p>
    <w:p w14:paraId="20F3881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operator1:x:1002:1002:Operator One:/home/operator1:/bin/bash</w:t>
      </w:r>
    </w:p>
    <w:p w14:paraId="39B7E83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operator2:x:1003:1003:Operator Two:/home/operator2:/bin/bash</w:t>
      </w:r>
    </w:p>
    <w:p w14:paraId="5F5553D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operator3:x:1004:1004::/home/operator3:/bin/bash</w:t>
      </w:r>
    </w:p>
    <w:p w14:paraId="677F07BF" w14:textId="77777777" w:rsidR="00464BE3" w:rsidRPr="00464BE3" w:rsidRDefault="00464BE3" w:rsidP="00BA47FC">
      <w:pPr>
        <w:numPr>
          <w:ilvl w:val="0"/>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Delete the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user along with any personal data of the user. Confirm that the user is successfully deleted.</w:t>
      </w:r>
    </w:p>
    <w:p w14:paraId="0F5908A6"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Remove the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user from the system.</w:t>
      </w:r>
    </w:p>
    <w:p w14:paraId="65AD8F1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userdel</w:t>
      </w:r>
      <w:proofErr w:type="spellEnd"/>
      <w:r w:rsidRPr="00464BE3">
        <w:rPr>
          <w:rFonts w:ascii="Consolas" w:eastAsia="Times New Roman" w:hAnsi="Consolas" w:cs="Courier New"/>
          <w:b/>
          <w:bCs/>
          <w:color w:val="333333"/>
          <w:sz w:val="20"/>
          <w:szCs w:val="20"/>
        </w:rPr>
        <w:t xml:space="preserve"> -r operator3</w:t>
      </w:r>
    </w:p>
    <w:p w14:paraId="4E5817F6"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Confirm that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is successfully deleted.</w:t>
      </w:r>
    </w:p>
    <w:p w14:paraId="249C1CB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/passwd</w:t>
      </w:r>
    </w:p>
    <w:p w14:paraId="1405BAD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3ADCE22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operator1:x:1002:1002:Operator One:/home/operator1:/bin/bash</w:t>
      </w:r>
    </w:p>
    <w:p w14:paraId="46DDDB0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operator2:x:1003:1003:Operator Two:/home/operator2:/bin/bash</w:t>
      </w:r>
    </w:p>
    <w:p w14:paraId="482846A0"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Notice that the preceding output does not display the user account information of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w:t>
      </w:r>
    </w:p>
    <w:p w14:paraId="4C2A52F9"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0EBDF50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exit</w:t>
      </w:r>
    </w:p>
    <w:p w14:paraId="286E97F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35C99B7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125D831E" w14:textId="77777777" w:rsidR="00464BE3" w:rsidRPr="00464BE3" w:rsidRDefault="00464BE3" w:rsidP="00BA47FC">
      <w:pPr>
        <w:numPr>
          <w:ilvl w:val="1"/>
          <w:numId w:val="2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off from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w:t>
      </w:r>
    </w:p>
    <w:p w14:paraId="287BBE7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exit</w:t>
      </w:r>
    </w:p>
    <w:p w14:paraId="2E458C6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3D29253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Connection to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closed.</w:t>
      </w:r>
    </w:p>
    <w:p w14:paraId="6E856CD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
    <w:p w14:paraId="0FAE823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Finish</w:t>
      </w:r>
    </w:p>
    <w:p w14:paraId="34C5BA9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users-manage finish</w:t>
      </w:r>
      <w:r w:rsidRPr="00464BE3">
        <w:rPr>
          <w:rFonts w:ascii="Open Sans" w:eastAsia="Times New Roman" w:hAnsi="Open Sans" w:cs="Open Sans"/>
          <w:color w:val="212529"/>
          <w:szCs w:val="24"/>
        </w:rPr>
        <w:t> to complete this exercise. This script ensures that the environment is clean.</w:t>
      </w:r>
    </w:p>
    <w:p w14:paraId="2094FBF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users-manage finish</w:t>
      </w:r>
    </w:p>
    <w:p w14:paraId="0E921D6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This concludes the guided exercise.</w:t>
      </w:r>
    </w:p>
    <w:p w14:paraId="3E7FF26E" w14:textId="77777777" w:rsidR="00464BE3" w:rsidRPr="00464BE3" w:rsidRDefault="00464BE3" w:rsidP="00464BE3">
      <w:pPr>
        <w:shd w:val="clear" w:color="auto" w:fill="FFFFFF"/>
        <w:spacing w:after="100" w:afterAutospacing="1"/>
        <w:outlineLvl w:val="1"/>
        <w:rPr>
          <w:rFonts w:ascii="Open Sans" w:eastAsia="Times New Roman" w:hAnsi="Open Sans" w:cs="Open Sans"/>
          <w:b/>
          <w:bCs/>
          <w:color w:val="212529"/>
          <w:sz w:val="36"/>
          <w:szCs w:val="36"/>
        </w:rPr>
      </w:pPr>
      <w:r w:rsidRPr="00464BE3">
        <w:rPr>
          <w:rFonts w:ascii="Open Sans" w:eastAsia="Times New Roman" w:hAnsi="Open Sans" w:cs="Open Sans"/>
          <w:b/>
          <w:bCs/>
          <w:color w:val="212529"/>
          <w:sz w:val="36"/>
          <w:szCs w:val="36"/>
        </w:rPr>
        <w:lastRenderedPageBreak/>
        <w:t>Managing Local Group Accounts</w:t>
      </w:r>
    </w:p>
    <w:p w14:paraId="4D8434B6"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Objectives</w:t>
      </w:r>
    </w:p>
    <w:p w14:paraId="63E7004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After completing this section, students should be able to create, modify, and delete local group accounts.</w:t>
      </w:r>
    </w:p>
    <w:p w14:paraId="3002C604"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Managing Local Groups</w:t>
      </w:r>
    </w:p>
    <w:p w14:paraId="7573449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 group must exist before a user can be added to that group. Several command-line tools are used to manage local group accounts.</w:t>
      </w:r>
    </w:p>
    <w:p w14:paraId="621B5D73"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Creating Groups from the Command Line</w:t>
      </w:r>
    </w:p>
    <w:p w14:paraId="4EDCE3B6" w14:textId="77777777" w:rsidR="00464BE3" w:rsidRPr="00464BE3" w:rsidRDefault="00464BE3" w:rsidP="00BA47FC">
      <w:pPr>
        <w:numPr>
          <w:ilvl w:val="0"/>
          <w:numId w:val="21"/>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groupadd</w:t>
      </w:r>
      <w:proofErr w:type="spellEnd"/>
      <w:r w:rsidRPr="00464BE3">
        <w:rPr>
          <w:rFonts w:ascii="Open Sans" w:eastAsia="Times New Roman" w:hAnsi="Open Sans" w:cs="Open Sans"/>
          <w:color w:val="212529"/>
          <w:szCs w:val="24"/>
        </w:rPr>
        <w:t> command creates groups. Without options the </w:t>
      </w:r>
      <w:proofErr w:type="spellStart"/>
      <w:r w:rsidRPr="00464BE3">
        <w:rPr>
          <w:rFonts w:ascii="Open Sans" w:eastAsia="Times New Roman" w:hAnsi="Open Sans" w:cs="Open Sans"/>
          <w:b/>
          <w:bCs/>
          <w:color w:val="212529"/>
          <w:szCs w:val="24"/>
        </w:rPr>
        <w:t>groupadd</w:t>
      </w:r>
      <w:proofErr w:type="spellEnd"/>
      <w:r w:rsidRPr="00464BE3">
        <w:rPr>
          <w:rFonts w:ascii="Open Sans" w:eastAsia="Times New Roman" w:hAnsi="Open Sans" w:cs="Open Sans"/>
          <w:color w:val="212529"/>
          <w:szCs w:val="24"/>
        </w:rPr>
        <w:t> command uses the next available GID from the range specified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file while creating the groups.</w:t>
      </w:r>
    </w:p>
    <w:p w14:paraId="0B189C48" w14:textId="77777777" w:rsidR="00464BE3" w:rsidRPr="00464BE3" w:rsidRDefault="00464BE3" w:rsidP="00BA47FC">
      <w:pPr>
        <w:numPr>
          <w:ilvl w:val="0"/>
          <w:numId w:val="21"/>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Consolas" w:eastAsia="Times New Roman" w:hAnsi="Consolas" w:cs="Courier New"/>
          <w:color w:val="212529"/>
          <w:sz w:val="21"/>
          <w:szCs w:val="21"/>
        </w:rPr>
        <w:t>-g</w:t>
      </w:r>
      <w:r w:rsidRPr="00464BE3">
        <w:rPr>
          <w:rFonts w:ascii="Open Sans" w:eastAsia="Times New Roman" w:hAnsi="Open Sans" w:cs="Open Sans"/>
          <w:color w:val="212529"/>
          <w:szCs w:val="24"/>
        </w:rPr>
        <w:t> option specifies a particular GID for the group to use.</w:t>
      </w:r>
    </w:p>
    <w:p w14:paraId="4A301D7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groupadd</w:t>
      </w:r>
      <w:proofErr w:type="spellEnd"/>
      <w:r w:rsidRPr="00464BE3">
        <w:rPr>
          <w:rFonts w:ascii="Consolas" w:eastAsia="Times New Roman" w:hAnsi="Consolas" w:cs="Courier New"/>
          <w:b/>
          <w:bCs/>
          <w:color w:val="333333"/>
          <w:sz w:val="20"/>
          <w:szCs w:val="20"/>
        </w:rPr>
        <w:t xml:space="preserve"> -g </w:t>
      </w:r>
      <w:r w:rsidRPr="00464BE3">
        <w:rPr>
          <w:rFonts w:ascii="Consolas" w:eastAsia="Times New Roman" w:hAnsi="Consolas" w:cs="Courier New"/>
          <w:b/>
          <w:bCs/>
          <w:i/>
          <w:iCs/>
          <w:color w:val="333333"/>
          <w:sz w:val="20"/>
          <w:szCs w:val="20"/>
        </w:rPr>
        <w:t>10000</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group01</w:t>
      </w:r>
    </w:p>
    <w:p w14:paraId="32E8527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[user01@host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15B0D4C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3BDFDAE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group01:x:10000:</w:t>
      </w:r>
    </w:p>
    <w:p w14:paraId="15DE302E" w14:textId="77777777" w:rsidR="00464BE3" w:rsidRPr="00464BE3" w:rsidRDefault="00464BE3" w:rsidP="00464BE3">
      <w:pPr>
        <w:shd w:val="clear" w:color="auto" w:fill="FFFFFF"/>
        <w:spacing w:after="100" w:afterAutospacing="1"/>
        <w:ind w:left="720"/>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07EB2124" w14:textId="77777777" w:rsidR="00464BE3" w:rsidRPr="00464BE3" w:rsidRDefault="00464BE3" w:rsidP="00464BE3">
      <w:pPr>
        <w:shd w:val="clear" w:color="auto" w:fill="FFFFFF"/>
        <w:spacing w:after="100" w:afterAutospacing="1"/>
        <w:ind w:left="720"/>
        <w:rPr>
          <w:rFonts w:ascii="Open Sans" w:eastAsia="Times New Roman" w:hAnsi="Open Sans" w:cs="Open Sans"/>
          <w:color w:val="212529"/>
          <w:szCs w:val="24"/>
        </w:rPr>
      </w:pPr>
      <w:r w:rsidRPr="00464BE3">
        <w:rPr>
          <w:rFonts w:ascii="Open Sans" w:eastAsia="Times New Roman" w:hAnsi="Open Sans" w:cs="Open Sans"/>
          <w:color w:val="212529"/>
          <w:szCs w:val="24"/>
        </w:rPr>
        <w:t>Given the automatic creation of user private groups (GID 1000+), it is generally recommended to set aside a range of GIDs to be used for supplementary groups. A higher range will avoid a collision with a system group (GID 0-999).</w:t>
      </w:r>
    </w:p>
    <w:p w14:paraId="6263200B" w14:textId="77777777" w:rsidR="00464BE3" w:rsidRPr="00464BE3" w:rsidRDefault="00464BE3" w:rsidP="00BA47FC">
      <w:pPr>
        <w:numPr>
          <w:ilvl w:val="0"/>
          <w:numId w:val="21"/>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Consolas" w:eastAsia="Times New Roman" w:hAnsi="Consolas" w:cs="Courier New"/>
          <w:color w:val="212529"/>
          <w:sz w:val="21"/>
          <w:szCs w:val="21"/>
        </w:rPr>
        <w:t>-r</w:t>
      </w:r>
      <w:r w:rsidRPr="00464BE3">
        <w:rPr>
          <w:rFonts w:ascii="Open Sans" w:eastAsia="Times New Roman" w:hAnsi="Open Sans" w:cs="Open Sans"/>
          <w:color w:val="212529"/>
          <w:szCs w:val="24"/>
        </w:rPr>
        <w:t> option creates a system group using a GID from the range of valid system GIDs listed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file. The </w:t>
      </w:r>
      <w:r w:rsidRPr="00464BE3">
        <w:rPr>
          <w:rFonts w:ascii="Consolas" w:eastAsia="Times New Roman" w:hAnsi="Consolas" w:cs="Courier New"/>
          <w:color w:val="212529"/>
          <w:sz w:val="21"/>
          <w:szCs w:val="21"/>
        </w:rPr>
        <w:t>SYS_GID_MIN</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SYS_GID_MAX</w:t>
      </w:r>
      <w:r w:rsidRPr="00464BE3">
        <w:rPr>
          <w:rFonts w:ascii="Open Sans" w:eastAsia="Times New Roman" w:hAnsi="Open Sans" w:cs="Open Sans"/>
          <w:color w:val="212529"/>
          <w:szCs w:val="24"/>
        </w:rPr>
        <w:t> configuration items in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define the range of system GIDs.</w:t>
      </w:r>
    </w:p>
    <w:p w14:paraId="0FD1282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groupadd</w:t>
      </w:r>
      <w:proofErr w:type="spellEnd"/>
      <w:r w:rsidRPr="00464BE3">
        <w:rPr>
          <w:rFonts w:ascii="Consolas" w:eastAsia="Times New Roman" w:hAnsi="Consolas" w:cs="Courier New"/>
          <w:b/>
          <w:bCs/>
          <w:color w:val="333333"/>
          <w:sz w:val="20"/>
          <w:szCs w:val="20"/>
        </w:rPr>
        <w:t xml:space="preserve"> -r </w:t>
      </w:r>
      <w:r w:rsidRPr="00464BE3">
        <w:rPr>
          <w:rFonts w:ascii="Consolas" w:eastAsia="Times New Roman" w:hAnsi="Consolas" w:cs="Courier New"/>
          <w:b/>
          <w:bCs/>
          <w:i/>
          <w:iCs/>
          <w:color w:val="333333"/>
          <w:sz w:val="20"/>
          <w:szCs w:val="20"/>
        </w:rPr>
        <w:t>group02</w:t>
      </w:r>
    </w:p>
    <w:p w14:paraId="65FE380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[user01@host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64B973C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399AD14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group01:x:10000:</w:t>
      </w:r>
    </w:p>
    <w:p w14:paraId="035BC85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group02:x:988:</w:t>
      </w:r>
    </w:p>
    <w:p w14:paraId="732298B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Modifying Existing Groups from the Command Line</w:t>
      </w:r>
    </w:p>
    <w:p w14:paraId="114A554B" w14:textId="77777777" w:rsidR="00464BE3" w:rsidRPr="00464BE3" w:rsidRDefault="00464BE3" w:rsidP="00BA47FC">
      <w:pPr>
        <w:numPr>
          <w:ilvl w:val="0"/>
          <w:numId w:val="22"/>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The </w:t>
      </w:r>
      <w:proofErr w:type="spellStart"/>
      <w:r w:rsidRPr="00464BE3">
        <w:rPr>
          <w:rFonts w:ascii="Open Sans" w:eastAsia="Times New Roman" w:hAnsi="Open Sans" w:cs="Open Sans"/>
          <w:b/>
          <w:bCs/>
          <w:color w:val="212529"/>
          <w:szCs w:val="24"/>
        </w:rPr>
        <w:t>groupmod</w:t>
      </w:r>
      <w:proofErr w:type="spellEnd"/>
      <w:r w:rsidRPr="00464BE3">
        <w:rPr>
          <w:rFonts w:ascii="Open Sans" w:eastAsia="Times New Roman" w:hAnsi="Open Sans" w:cs="Open Sans"/>
          <w:color w:val="212529"/>
          <w:szCs w:val="24"/>
        </w:rPr>
        <w:t> command changes the properties of an existing group. The </w:t>
      </w:r>
      <w:r w:rsidRPr="00464BE3">
        <w:rPr>
          <w:rFonts w:ascii="Consolas" w:eastAsia="Times New Roman" w:hAnsi="Consolas" w:cs="Courier New"/>
          <w:color w:val="212529"/>
          <w:sz w:val="21"/>
          <w:szCs w:val="21"/>
        </w:rPr>
        <w:t>-n</w:t>
      </w:r>
      <w:r w:rsidRPr="00464BE3">
        <w:rPr>
          <w:rFonts w:ascii="Open Sans" w:eastAsia="Times New Roman" w:hAnsi="Open Sans" w:cs="Open Sans"/>
          <w:color w:val="212529"/>
          <w:szCs w:val="24"/>
        </w:rPr>
        <w:t> option specifies a new name for the group.</w:t>
      </w:r>
    </w:p>
    <w:p w14:paraId="6BB6CE6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groupmod</w:t>
      </w:r>
      <w:proofErr w:type="spellEnd"/>
      <w:r w:rsidRPr="00464BE3">
        <w:rPr>
          <w:rFonts w:ascii="Consolas" w:eastAsia="Times New Roman" w:hAnsi="Consolas" w:cs="Courier New"/>
          <w:b/>
          <w:bCs/>
          <w:color w:val="333333"/>
          <w:sz w:val="20"/>
          <w:szCs w:val="20"/>
        </w:rPr>
        <w:t xml:space="preserve"> -n </w:t>
      </w:r>
      <w:r w:rsidRPr="00464BE3">
        <w:rPr>
          <w:rFonts w:ascii="Consolas" w:eastAsia="Times New Roman" w:hAnsi="Consolas" w:cs="Courier New"/>
          <w:b/>
          <w:bCs/>
          <w:i/>
          <w:iCs/>
          <w:color w:val="333333"/>
          <w:sz w:val="20"/>
          <w:szCs w:val="20"/>
        </w:rPr>
        <w:t>group0022</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group02</w:t>
      </w:r>
    </w:p>
    <w:p w14:paraId="5F19FD9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[user01@host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0321991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3AFAD30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group0022:x:988:</w:t>
      </w:r>
    </w:p>
    <w:p w14:paraId="437EC548" w14:textId="77777777" w:rsidR="00464BE3" w:rsidRPr="00464BE3" w:rsidRDefault="00464BE3" w:rsidP="00464BE3">
      <w:pPr>
        <w:shd w:val="clear" w:color="auto" w:fill="FFFFFF"/>
        <w:spacing w:after="100" w:afterAutospacing="1"/>
        <w:ind w:left="720"/>
        <w:rPr>
          <w:rFonts w:ascii="Open Sans" w:eastAsia="Times New Roman" w:hAnsi="Open Sans" w:cs="Open Sans"/>
          <w:color w:val="212529"/>
          <w:szCs w:val="24"/>
        </w:rPr>
      </w:pPr>
      <w:r w:rsidRPr="00464BE3">
        <w:rPr>
          <w:rFonts w:ascii="Open Sans" w:eastAsia="Times New Roman" w:hAnsi="Open Sans" w:cs="Open Sans"/>
          <w:color w:val="212529"/>
          <w:szCs w:val="24"/>
        </w:rPr>
        <w:t>Notice that the group name is updated to </w:t>
      </w:r>
      <w:r w:rsidRPr="00464BE3">
        <w:rPr>
          <w:rFonts w:ascii="Consolas" w:eastAsia="Times New Roman" w:hAnsi="Consolas" w:cs="Courier New"/>
          <w:color w:val="212529"/>
          <w:sz w:val="21"/>
          <w:szCs w:val="21"/>
        </w:rPr>
        <w:t>group0022</w:t>
      </w:r>
      <w:r w:rsidRPr="00464BE3">
        <w:rPr>
          <w:rFonts w:ascii="Open Sans" w:eastAsia="Times New Roman" w:hAnsi="Open Sans" w:cs="Open Sans"/>
          <w:color w:val="212529"/>
          <w:szCs w:val="24"/>
        </w:rPr>
        <w:t> from </w:t>
      </w:r>
      <w:r w:rsidRPr="00464BE3">
        <w:rPr>
          <w:rFonts w:ascii="Consolas" w:eastAsia="Times New Roman" w:hAnsi="Consolas" w:cs="Courier New"/>
          <w:color w:val="212529"/>
          <w:sz w:val="21"/>
          <w:szCs w:val="21"/>
        </w:rPr>
        <w:t>group02</w:t>
      </w:r>
      <w:r w:rsidRPr="00464BE3">
        <w:rPr>
          <w:rFonts w:ascii="Open Sans" w:eastAsia="Times New Roman" w:hAnsi="Open Sans" w:cs="Open Sans"/>
          <w:color w:val="212529"/>
          <w:szCs w:val="24"/>
        </w:rPr>
        <w:t>.</w:t>
      </w:r>
    </w:p>
    <w:p w14:paraId="716330CC" w14:textId="77777777" w:rsidR="00464BE3" w:rsidRPr="00464BE3" w:rsidRDefault="00464BE3" w:rsidP="00BA47FC">
      <w:pPr>
        <w:numPr>
          <w:ilvl w:val="0"/>
          <w:numId w:val="22"/>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Open Sans" w:eastAsia="Times New Roman" w:hAnsi="Open Sans" w:cs="Open Sans"/>
          <w:b/>
          <w:bCs/>
          <w:color w:val="212529"/>
          <w:szCs w:val="24"/>
        </w:rPr>
        <w:t>-g</w:t>
      </w:r>
      <w:r w:rsidRPr="00464BE3">
        <w:rPr>
          <w:rFonts w:ascii="Open Sans" w:eastAsia="Times New Roman" w:hAnsi="Open Sans" w:cs="Open Sans"/>
          <w:color w:val="212529"/>
          <w:szCs w:val="24"/>
        </w:rPr>
        <w:t> option specifies a new GID.</w:t>
      </w:r>
    </w:p>
    <w:p w14:paraId="0553F38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groupmod</w:t>
      </w:r>
      <w:proofErr w:type="spellEnd"/>
      <w:r w:rsidRPr="00464BE3">
        <w:rPr>
          <w:rFonts w:ascii="Consolas" w:eastAsia="Times New Roman" w:hAnsi="Consolas" w:cs="Courier New"/>
          <w:b/>
          <w:bCs/>
          <w:color w:val="333333"/>
          <w:sz w:val="20"/>
          <w:szCs w:val="20"/>
        </w:rPr>
        <w:t xml:space="preserve"> -g </w:t>
      </w:r>
      <w:r w:rsidRPr="00464BE3">
        <w:rPr>
          <w:rFonts w:ascii="Consolas" w:eastAsia="Times New Roman" w:hAnsi="Consolas" w:cs="Courier New"/>
          <w:b/>
          <w:bCs/>
          <w:i/>
          <w:iCs/>
          <w:color w:val="333333"/>
          <w:sz w:val="20"/>
          <w:szCs w:val="20"/>
        </w:rPr>
        <w:t>20000</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group0022</w:t>
      </w:r>
    </w:p>
    <w:p w14:paraId="00B3425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[user01@host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7805B0F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0D62E30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group0022:x:20000:</w:t>
      </w:r>
    </w:p>
    <w:p w14:paraId="25AB5257" w14:textId="77777777" w:rsidR="00464BE3" w:rsidRPr="00464BE3" w:rsidRDefault="00464BE3" w:rsidP="00464BE3">
      <w:pPr>
        <w:shd w:val="clear" w:color="auto" w:fill="FFFFFF"/>
        <w:spacing w:after="100" w:afterAutospacing="1"/>
        <w:ind w:left="720"/>
        <w:rPr>
          <w:rFonts w:ascii="Open Sans" w:eastAsia="Times New Roman" w:hAnsi="Open Sans" w:cs="Open Sans"/>
          <w:color w:val="212529"/>
          <w:szCs w:val="24"/>
        </w:rPr>
      </w:pPr>
      <w:r w:rsidRPr="00464BE3">
        <w:rPr>
          <w:rFonts w:ascii="Open Sans" w:eastAsia="Times New Roman" w:hAnsi="Open Sans" w:cs="Open Sans"/>
          <w:color w:val="212529"/>
          <w:szCs w:val="24"/>
        </w:rPr>
        <w:t>Notice that the GID is updated to </w:t>
      </w:r>
      <w:r w:rsidRPr="00464BE3">
        <w:rPr>
          <w:rFonts w:ascii="Consolas" w:eastAsia="Times New Roman" w:hAnsi="Consolas" w:cs="Courier New"/>
          <w:color w:val="212529"/>
          <w:sz w:val="21"/>
          <w:szCs w:val="21"/>
        </w:rPr>
        <w:t>20000</w:t>
      </w:r>
      <w:r w:rsidRPr="00464BE3">
        <w:rPr>
          <w:rFonts w:ascii="Open Sans" w:eastAsia="Times New Roman" w:hAnsi="Open Sans" w:cs="Open Sans"/>
          <w:color w:val="212529"/>
          <w:szCs w:val="24"/>
        </w:rPr>
        <w:t> from </w:t>
      </w:r>
      <w:r w:rsidRPr="00464BE3">
        <w:rPr>
          <w:rFonts w:ascii="Consolas" w:eastAsia="Times New Roman" w:hAnsi="Consolas" w:cs="Courier New"/>
          <w:color w:val="212529"/>
          <w:sz w:val="21"/>
          <w:szCs w:val="21"/>
        </w:rPr>
        <w:t>988</w:t>
      </w:r>
      <w:r w:rsidRPr="00464BE3">
        <w:rPr>
          <w:rFonts w:ascii="Open Sans" w:eastAsia="Times New Roman" w:hAnsi="Open Sans" w:cs="Open Sans"/>
          <w:color w:val="212529"/>
          <w:szCs w:val="24"/>
        </w:rPr>
        <w:t>.</w:t>
      </w:r>
    </w:p>
    <w:p w14:paraId="3882973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Deleting Groups from the Command Line</w:t>
      </w:r>
    </w:p>
    <w:p w14:paraId="04EF0680" w14:textId="77777777" w:rsidR="00464BE3" w:rsidRPr="00464BE3" w:rsidRDefault="00464BE3" w:rsidP="00BA47FC">
      <w:pPr>
        <w:numPr>
          <w:ilvl w:val="0"/>
          <w:numId w:val="23"/>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groupdel</w:t>
      </w:r>
      <w:proofErr w:type="spellEnd"/>
      <w:r w:rsidRPr="00464BE3">
        <w:rPr>
          <w:rFonts w:ascii="Open Sans" w:eastAsia="Times New Roman" w:hAnsi="Open Sans" w:cs="Open Sans"/>
          <w:color w:val="212529"/>
          <w:szCs w:val="24"/>
        </w:rPr>
        <w:t> command removes groups.</w:t>
      </w:r>
    </w:p>
    <w:p w14:paraId="60D90BD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groupdel</w:t>
      </w:r>
      <w:proofErr w:type="spellEnd"/>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group0022</w:t>
      </w:r>
    </w:p>
    <w:p w14:paraId="01A8A29C" w14:textId="77777777" w:rsidR="00464BE3" w:rsidRPr="00464BE3" w:rsidRDefault="00464BE3" w:rsidP="00464BE3">
      <w:pPr>
        <w:shd w:val="clear" w:color="auto" w:fill="FFFFFF"/>
        <w:spacing w:after="100" w:afterAutospacing="1"/>
        <w:ind w:left="1080"/>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3D72EA2D" w14:textId="77777777" w:rsidR="00464BE3" w:rsidRPr="00464BE3" w:rsidRDefault="00464BE3" w:rsidP="00464BE3">
      <w:pPr>
        <w:shd w:val="clear" w:color="auto" w:fill="FFFFFF"/>
        <w:spacing w:after="100" w:afterAutospacing="1"/>
        <w:ind w:left="1080"/>
        <w:rPr>
          <w:rFonts w:ascii="Open Sans" w:eastAsia="Times New Roman" w:hAnsi="Open Sans" w:cs="Open Sans"/>
          <w:color w:val="212529"/>
          <w:szCs w:val="24"/>
        </w:rPr>
      </w:pPr>
      <w:r w:rsidRPr="00464BE3">
        <w:rPr>
          <w:rFonts w:ascii="Open Sans" w:eastAsia="Times New Roman" w:hAnsi="Open Sans" w:cs="Open Sans"/>
          <w:color w:val="212529"/>
          <w:szCs w:val="24"/>
        </w:rPr>
        <w:t>You cannot remove a group if it is the primary group of any existing user. As with </w:t>
      </w:r>
      <w:proofErr w:type="spellStart"/>
      <w:r w:rsidRPr="00464BE3">
        <w:rPr>
          <w:rFonts w:ascii="Open Sans" w:eastAsia="Times New Roman" w:hAnsi="Open Sans" w:cs="Open Sans"/>
          <w:b/>
          <w:bCs/>
          <w:color w:val="212529"/>
          <w:szCs w:val="24"/>
        </w:rPr>
        <w:t>userdel</w:t>
      </w:r>
      <w:proofErr w:type="spellEnd"/>
      <w:r w:rsidRPr="00464BE3">
        <w:rPr>
          <w:rFonts w:ascii="Open Sans" w:eastAsia="Times New Roman" w:hAnsi="Open Sans" w:cs="Open Sans"/>
          <w:color w:val="212529"/>
          <w:szCs w:val="24"/>
        </w:rPr>
        <w:t>, check all file systems to ensure that no files remain on the system that are owned by the group.</w:t>
      </w:r>
    </w:p>
    <w:p w14:paraId="7C8EA05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Changing Group Membership from the Command Line</w:t>
      </w:r>
    </w:p>
    <w:p w14:paraId="06A9B5F9" w14:textId="77777777" w:rsidR="00464BE3" w:rsidRPr="00464BE3" w:rsidRDefault="00464BE3" w:rsidP="00BA47FC">
      <w:pPr>
        <w:numPr>
          <w:ilvl w:val="0"/>
          <w:numId w:val="2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membership of a group is controlled with user management. Use the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-g</w:t>
      </w:r>
      <w:r w:rsidRPr="00464BE3">
        <w:rPr>
          <w:rFonts w:ascii="Open Sans" w:eastAsia="Times New Roman" w:hAnsi="Open Sans" w:cs="Open Sans"/>
          <w:color w:val="212529"/>
          <w:szCs w:val="24"/>
        </w:rPr>
        <w:t> command to change a user's primary group.</w:t>
      </w:r>
    </w:p>
    <w:p w14:paraId="37B6C3E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id </w:t>
      </w:r>
      <w:r w:rsidRPr="00464BE3">
        <w:rPr>
          <w:rFonts w:ascii="Consolas" w:eastAsia="Times New Roman" w:hAnsi="Consolas" w:cs="Courier New"/>
          <w:b/>
          <w:bCs/>
          <w:i/>
          <w:iCs/>
          <w:color w:val="333333"/>
          <w:sz w:val="20"/>
          <w:szCs w:val="20"/>
        </w:rPr>
        <w:t>user02</w:t>
      </w:r>
    </w:p>
    <w:p w14:paraId="7985984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=1006(user02) gid=1008(user02) groups=1008(user02)</w:t>
      </w:r>
    </w:p>
    <w:p w14:paraId="1530D50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-g </w:t>
      </w:r>
      <w:r w:rsidRPr="00464BE3">
        <w:rPr>
          <w:rFonts w:ascii="Consolas" w:eastAsia="Times New Roman" w:hAnsi="Consolas" w:cs="Courier New"/>
          <w:b/>
          <w:bCs/>
          <w:i/>
          <w:iCs/>
          <w:color w:val="333333"/>
          <w:sz w:val="20"/>
          <w:szCs w:val="20"/>
        </w:rPr>
        <w:t>group01</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user02</w:t>
      </w:r>
    </w:p>
    <w:p w14:paraId="0D6A698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id </w:t>
      </w:r>
      <w:r w:rsidRPr="00464BE3">
        <w:rPr>
          <w:rFonts w:ascii="Consolas" w:eastAsia="Times New Roman" w:hAnsi="Consolas" w:cs="Courier New"/>
          <w:b/>
          <w:bCs/>
          <w:i/>
          <w:iCs/>
          <w:color w:val="333333"/>
          <w:sz w:val="20"/>
          <w:szCs w:val="20"/>
        </w:rPr>
        <w:t>user02</w:t>
      </w:r>
    </w:p>
    <w:p w14:paraId="465E578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=1006(user02) gid=10000(group01) groups=10000(group01)</w:t>
      </w:r>
    </w:p>
    <w:p w14:paraId="2C508B78" w14:textId="77777777" w:rsidR="00464BE3" w:rsidRPr="00464BE3" w:rsidRDefault="00464BE3" w:rsidP="00BA47FC">
      <w:pPr>
        <w:numPr>
          <w:ilvl w:val="0"/>
          <w:numId w:val="24"/>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Use the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w:t>
      </w:r>
      <w:proofErr w:type="spellStart"/>
      <w:r w:rsidRPr="00464BE3">
        <w:rPr>
          <w:rFonts w:ascii="Open Sans" w:eastAsia="Times New Roman" w:hAnsi="Open Sans" w:cs="Open Sans"/>
          <w:b/>
          <w:bCs/>
          <w:color w:val="212529"/>
          <w:szCs w:val="24"/>
        </w:rPr>
        <w:t>aG</w:t>
      </w:r>
      <w:proofErr w:type="spellEnd"/>
      <w:r w:rsidRPr="00464BE3">
        <w:rPr>
          <w:rFonts w:ascii="Open Sans" w:eastAsia="Times New Roman" w:hAnsi="Open Sans" w:cs="Open Sans"/>
          <w:color w:val="212529"/>
          <w:szCs w:val="24"/>
        </w:rPr>
        <w:t> command to add a user to a supplementary group.</w:t>
      </w:r>
    </w:p>
    <w:p w14:paraId="290341A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 xml:space="preserve">[user01@host ~]$ id </w:t>
      </w:r>
      <w:r w:rsidRPr="00464BE3">
        <w:rPr>
          <w:rFonts w:ascii="Consolas" w:eastAsia="Times New Roman" w:hAnsi="Consolas" w:cs="Courier New"/>
          <w:b/>
          <w:bCs/>
          <w:i/>
          <w:iCs/>
          <w:color w:val="333333"/>
          <w:sz w:val="20"/>
          <w:szCs w:val="20"/>
        </w:rPr>
        <w:t>user03</w:t>
      </w:r>
    </w:p>
    <w:p w14:paraId="7CF9787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=1007(user03) gid=1009(user03) groups=1009(user03)</w:t>
      </w:r>
    </w:p>
    <w:p w14:paraId="098EF87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group01</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user03</w:t>
      </w:r>
    </w:p>
    <w:p w14:paraId="4CDEF70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id </w:t>
      </w:r>
      <w:r w:rsidRPr="00464BE3">
        <w:rPr>
          <w:rFonts w:ascii="Consolas" w:eastAsia="Times New Roman" w:hAnsi="Consolas" w:cs="Courier New"/>
          <w:b/>
          <w:bCs/>
          <w:i/>
          <w:iCs/>
          <w:color w:val="333333"/>
          <w:sz w:val="20"/>
          <w:szCs w:val="20"/>
        </w:rPr>
        <w:t>user03</w:t>
      </w:r>
    </w:p>
    <w:p w14:paraId="20B77C7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=1007(user03) gid=1009(user03) groups=1009(user03),10000(group01)</w:t>
      </w:r>
    </w:p>
    <w:p w14:paraId="3A2DDE08"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Important</w:t>
      </w:r>
    </w:p>
    <w:p w14:paraId="0CABB0BA" w14:textId="77777777" w:rsidR="00464BE3" w:rsidRPr="00464BE3" w:rsidRDefault="00464BE3" w:rsidP="00464BE3">
      <w:pPr>
        <w:shd w:val="clear" w:color="auto" w:fill="FFFFFF"/>
        <w:spacing w:after="100" w:afterAutospacing="1"/>
        <w:ind w:left="360"/>
        <w:rPr>
          <w:rFonts w:ascii="Open Sans" w:eastAsia="Times New Roman" w:hAnsi="Open Sans" w:cs="Open Sans"/>
          <w:color w:val="212529"/>
          <w:szCs w:val="24"/>
        </w:rPr>
      </w:pPr>
      <w:r w:rsidRPr="00464BE3">
        <w:rPr>
          <w:rFonts w:ascii="Open Sans" w:eastAsia="Times New Roman" w:hAnsi="Open Sans" w:cs="Open Sans"/>
          <w:color w:val="212529"/>
          <w:szCs w:val="24"/>
        </w:rPr>
        <w:t>The use of the </w:t>
      </w:r>
      <w:r w:rsidRPr="00464BE3">
        <w:rPr>
          <w:rFonts w:ascii="Consolas" w:eastAsia="Times New Roman" w:hAnsi="Consolas" w:cs="Courier New"/>
          <w:color w:val="212529"/>
          <w:sz w:val="21"/>
          <w:szCs w:val="21"/>
        </w:rPr>
        <w:t>-a</w:t>
      </w:r>
      <w:r w:rsidRPr="00464BE3">
        <w:rPr>
          <w:rFonts w:ascii="Open Sans" w:eastAsia="Times New Roman" w:hAnsi="Open Sans" w:cs="Open Sans"/>
          <w:color w:val="212529"/>
          <w:szCs w:val="24"/>
        </w:rPr>
        <w:t> option makes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function in </w:t>
      </w:r>
      <w:r w:rsidRPr="00464BE3">
        <w:rPr>
          <w:rFonts w:ascii="Open Sans" w:eastAsia="Times New Roman" w:hAnsi="Open Sans" w:cs="Open Sans"/>
          <w:i/>
          <w:iCs/>
          <w:color w:val="212529"/>
          <w:szCs w:val="24"/>
        </w:rPr>
        <w:t>append</w:t>
      </w:r>
      <w:r w:rsidRPr="00464BE3">
        <w:rPr>
          <w:rFonts w:ascii="Open Sans" w:eastAsia="Times New Roman" w:hAnsi="Open Sans" w:cs="Open Sans"/>
          <w:color w:val="212529"/>
          <w:szCs w:val="24"/>
        </w:rPr>
        <w:t> mode. Without </w:t>
      </w:r>
      <w:r w:rsidRPr="00464BE3">
        <w:rPr>
          <w:rFonts w:ascii="Consolas" w:eastAsia="Times New Roman" w:hAnsi="Consolas" w:cs="Courier New"/>
          <w:color w:val="212529"/>
          <w:sz w:val="21"/>
          <w:szCs w:val="21"/>
        </w:rPr>
        <w:t>-a</w:t>
      </w:r>
      <w:r w:rsidRPr="00464BE3">
        <w:rPr>
          <w:rFonts w:ascii="Open Sans" w:eastAsia="Times New Roman" w:hAnsi="Open Sans" w:cs="Open Sans"/>
          <w:color w:val="212529"/>
          <w:szCs w:val="24"/>
        </w:rPr>
        <w:t>, the user will be removed from any of their current supplementary groups that are not included in the </w:t>
      </w:r>
      <w:r w:rsidRPr="00464BE3">
        <w:rPr>
          <w:rFonts w:ascii="Consolas" w:eastAsia="Times New Roman" w:hAnsi="Consolas" w:cs="Courier New"/>
          <w:color w:val="212529"/>
          <w:sz w:val="21"/>
          <w:szCs w:val="21"/>
        </w:rPr>
        <w:t>-G</w:t>
      </w:r>
      <w:r w:rsidRPr="00464BE3">
        <w:rPr>
          <w:rFonts w:ascii="Open Sans" w:eastAsia="Times New Roman" w:hAnsi="Open Sans" w:cs="Open Sans"/>
          <w:color w:val="212529"/>
          <w:szCs w:val="24"/>
        </w:rPr>
        <w:t> option's list.</w:t>
      </w:r>
    </w:p>
    <w:p w14:paraId="31A77E8D"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References</w:t>
      </w:r>
    </w:p>
    <w:p w14:paraId="01AEBCC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group</w:t>
      </w:r>
      <w:r w:rsidRPr="00464BE3">
        <w:rPr>
          <w:rFonts w:ascii="Open Sans" w:eastAsia="Times New Roman" w:hAnsi="Open Sans" w:cs="Open Sans"/>
          <w:color w:val="212529"/>
          <w:szCs w:val="24"/>
        </w:rPr>
        <w:t>(5), </w:t>
      </w:r>
      <w:proofErr w:type="spellStart"/>
      <w:r w:rsidRPr="00464BE3">
        <w:rPr>
          <w:rFonts w:ascii="Open Sans" w:eastAsia="Times New Roman" w:hAnsi="Open Sans" w:cs="Open Sans"/>
          <w:b/>
          <w:bCs/>
          <w:color w:val="212529"/>
          <w:szCs w:val="24"/>
        </w:rPr>
        <w:t>groupadd</w:t>
      </w:r>
      <w:proofErr w:type="spellEnd"/>
      <w:r w:rsidRPr="00464BE3">
        <w:rPr>
          <w:rFonts w:ascii="Open Sans" w:eastAsia="Times New Roman" w:hAnsi="Open Sans" w:cs="Open Sans"/>
          <w:color w:val="212529"/>
          <w:szCs w:val="24"/>
        </w:rPr>
        <w:t>(8),</w:t>
      </w:r>
      <w:proofErr w:type="spellStart"/>
      <w:r w:rsidRPr="00464BE3">
        <w:rPr>
          <w:rFonts w:ascii="Open Sans" w:eastAsia="Times New Roman" w:hAnsi="Open Sans" w:cs="Open Sans"/>
          <w:b/>
          <w:bCs/>
          <w:color w:val="212529"/>
          <w:szCs w:val="24"/>
        </w:rPr>
        <w:t>groupdel</w:t>
      </w:r>
      <w:proofErr w:type="spellEnd"/>
      <w:r w:rsidRPr="00464BE3">
        <w:rPr>
          <w:rFonts w:ascii="Open Sans" w:eastAsia="Times New Roman" w:hAnsi="Open Sans" w:cs="Open Sans"/>
          <w:color w:val="212529"/>
          <w:szCs w:val="24"/>
        </w:rPr>
        <w:t>(8), and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(8) man pages</w:t>
      </w:r>
    </w:p>
    <w:p w14:paraId="0D10C937" w14:textId="77777777" w:rsidR="00464BE3" w:rsidRPr="00464BE3" w:rsidRDefault="00464BE3" w:rsidP="00464BE3">
      <w:pPr>
        <w:shd w:val="clear" w:color="auto" w:fill="FFFFFF"/>
        <w:spacing w:after="100" w:afterAutospacing="1"/>
        <w:outlineLvl w:val="1"/>
        <w:rPr>
          <w:rFonts w:ascii="Open Sans" w:eastAsia="Times New Roman" w:hAnsi="Open Sans" w:cs="Open Sans"/>
          <w:b/>
          <w:bCs/>
          <w:color w:val="212529"/>
          <w:sz w:val="36"/>
          <w:szCs w:val="36"/>
        </w:rPr>
      </w:pPr>
      <w:r w:rsidRPr="00464BE3">
        <w:rPr>
          <w:rFonts w:ascii="Open Sans" w:eastAsia="Times New Roman" w:hAnsi="Open Sans" w:cs="Open Sans"/>
          <w:b/>
          <w:bCs/>
          <w:color w:val="212529"/>
          <w:sz w:val="36"/>
          <w:szCs w:val="36"/>
        </w:rPr>
        <w:t>Guided Exercise: Managing Local Group Accounts</w:t>
      </w:r>
    </w:p>
    <w:p w14:paraId="58040C7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 xml:space="preserve">In this exercise, you will create groups, use them as supplementary groups for some users without changing those users' primary groups, and configure one of the groups with </w:t>
      </w:r>
      <w:proofErr w:type="spellStart"/>
      <w:r w:rsidRPr="00464BE3">
        <w:rPr>
          <w:rFonts w:ascii="Open Sans" w:eastAsia="Times New Roman" w:hAnsi="Open Sans" w:cs="Open Sans"/>
          <w:color w:val="212529"/>
          <w:szCs w:val="24"/>
        </w:rPr>
        <w:t>sudo</w:t>
      </w:r>
      <w:proofErr w:type="spellEnd"/>
      <w:r w:rsidRPr="00464BE3">
        <w:rPr>
          <w:rFonts w:ascii="Open Sans" w:eastAsia="Times New Roman" w:hAnsi="Open Sans" w:cs="Open Sans"/>
          <w:color w:val="212529"/>
          <w:szCs w:val="24"/>
        </w:rPr>
        <w:t xml:space="preserve"> access to run commands as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w:t>
      </w:r>
    </w:p>
    <w:p w14:paraId="2E5FD22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Outcomes</w:t>
      </w:r>
    </w:p>
    <w:p w14:paraId="2D0E0B9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should be able to:</w:t>
      </w:r>
    </w:p>
    <w:p w14:paraId="0EDF8F80" w14:textId="77777777" w:rsidR="00464BE3" w:rsidRPr="00464BE3" w:rsidRDefault="00464BE3" w:rsidP="00BA47FC">
      <w:pPr>
        <w:numPr>
          <w:ilvl w:val="0"/>
          <w:numId w:val="25"/>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groups and use them as supplementary groups.</w:t>
      </w:r>
    </w:p>
    <w:p w14:paraId="3190EDB4" w14:textId="77777777" w:rsidR="00464BE3" w:rsidRPr="00464BE3" w:rsidRDefault="00464BE3" w:rsidP="00BA47FC">
      <w:pPr>
        <w:numPr>
          <w:ilvl w:val="0"/>
          <w:numId w:val="25"/>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 xml:space="preserve">Configure </w:t>
      </w:r>
      <w:proofErr w:type="spellStart"/>
      <w:r w:rsidRPr="00464BE3">
        <w:rPr>
          <w:rFonts w:ascii="Open Sans" w:eastAsia="Times New Roman" w:hAnsi="Open Sans" w:cs="Open Sans"/>
          <w:color w:val="212529"/>
          <w:szCs w:val="24"/>
        </w:rPr>
        <w:t>sudo</w:t>
      </w:r>
      <w:proofErr w:type="spellEnd"/>
      <w:r w:rsidRPr="00464BE3">
        <w:rPr>
          <w:rFonts w:ascii="Open Sans" w:eastAsia="Times New Roman" w:hAnsi="Open Sans" w:cs="Open Sans"/>
          <w:color w:val="212529"/>
          <w:szCs w:val="24"/>
        </w:rPr>
        <w:t xml:space="preserve"> access for a group.</w:t>
      </w:r>
    </w:p>
    <w:p w14:paraId="1FFBE1D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to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using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as the password.</w:t>
      </w:r>
    </w:p>
    <w:p w14:paraId="1D12D71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users-group-manage start</w:t>
      </w:r>
      <w:r w:rsidRPr="00464BE3">
        <w:rPr>
          <w:rFonts w:ascii="Open Sans" w:eastAsia="Times New Roman" w:hAnsi="Open Sans" w:cs="Open Sans"/>
          <w:color w:val="212529"/>
          <w:szCs w:val="24"/>
        </w:rPr>
        <w:t> to start the exercise. This script creates the necessary user accounts to set up the environment correctly.</w:t>
      </w:r>
    </w:p>
    <w:p w14:paraId="76D2176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users-group-manage start</w:t>
      </w:r>
    </w:p>
    <w:p w14:paraId="74D86491"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From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open an SSH session to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w:t>
      </w:r>
    </w:p>
    <w:p w14:paraId="2C96F7A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ssh</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student@servera</w:t>
      </w:r>
      <w:proofErr w:type="spellEnd"/>
    </w:p>
    <w:p w14:paraId="36A7879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5408FE4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78109906"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switch to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using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inheriting the full environment of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w:t>
      </w:r>
    </w:p>
    <w:p w14:paraId="2FCB7F3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w:t>
      </w:r>
    </w:p>
    <w:p w14:paraId="2CDBC9D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password for student: student</w:t>
      </w:r>
    </w:p>
    <w:p w14:paraId="06DA9EF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
    <w:p w14:paraId="0C1202A4"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the </w:t>
      </w:r>
      <w:proofErr w:type="gramStart"/>
      <w:r w:rsidRPr="00464BE3">
        <w:rPr>
          <w:rFonts w:ascii="Consolas" w:eastAsia="Times New Roman" w:hAnsi="Consolas" w:cs="Courier New"/>
          <w:color w:val="212529"/>
          <w:sz w:val="21"/>
          <w:szCs w:val="21"/>
        </w:rPr>
        <w:t>operators</w:t>
      </w:r>
      <w:proofErr w:type="gramEnd"/>
      <w:r w:rsidRPr="00464BE3">
        <w:rPr>
          <w:rFonts w:ascii="Open Sans" w:eastAsia="Times New Roman" w:hAnsi="Open Sans" w:cs="Open Sans"/>
          <w:color w:val="212529"/>
          <w:szCs w:val="24"/>
        </w:rPr>
        <w:t> supplementary group with the GID of 30000.</w:t>
      </w:r>
    </w:p>
    <w:p w14:paraId="29FBFFE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groupadd</w:t>
      </w:r>
      <w:proofErr w:type="spellEnd"/>
      <w:r w:rsidRPr="00464BE3">
        <w:rPr>
          <w:rFonts w:ascii="Consolas" w:eastAsia="Times New Roman" w:hAnsi="Consolas" w:cs="Courier New"/>
          <w:b/>
          <w:bCs/>
          <w:color w:val="333333"/>
          <w:sz w:val="20"/>
          <w:szCs w:val="20"/>
        </w:rPr>
        <w:t xml:space="preserve"> -g 30000 operators</w:t>
      </w:r>
    </w:p>
    <w:p w14:paraId="439629B3"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as an additional supplementary group.</w:t>
      </w:r>
    </w:p>
    <w:p w14:paraId="72CA828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groupadd</w:t>
      </w:r>
      <w:proofErr w:type="spellEnd"/>
      <w:r w:rsidRPr="00464BE3">
        <w:rPr>
          <w:rFonts w:ascii="Consolas" w:eastAsia="Times New Roman" w:hAnsi="Consolas" w:cs="Courier New"/>
          <w:b/>
          <w:bCs/>
          <w:color w:val="333333"/>
          <w:sz w:val="20"/>
          <w:szCs w:val="20"/>
        </w:rPr>
        <w:t xml:space="preserve"> admin</w:t>
      </w:r>
    </w:p>
    <w:p w14:paraId="5DFD7DD5"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Verify that both the </w:t>
      </w:r>
      <w:r w:rsidRPr="00464BE3">
        <w:rPr>
          <w:rFonts w:ascii="Consolas" w:eastAsia="Times New Roman" w:hAnsi="Consolas" w:cs="Courier New"/>
          <w:color w:val="212529"/>
          <w:sz w:val="21"/>
          <w:szCs w:val="21"/>
        </w:rPr>
        <w:t>operators</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supplementary groups exist.</w:t>
      </w:r>
    </w:p>
    <w:p w14:paraId="60D12EA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53F82B3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729FAA2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operators:x:30000:</w:t>
      </w:r>
    </w:p>
    <w:p w14:paraId="7250C3E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admin:x:30001:</w:t>
      </w:r>
    </w:p>
    <w:p w14:paraId="1F789EC8"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Ensure that the users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belong to the group </w:t>
      </w:r>
      <w:r w:rsidRPr="00464BE3">
        <w:rPr>
          <w:rFonts w:ascii="Consolas" w:eastAsia="Times New Roman" w:hAnsi="Consolas" w:cs="Courier New"/>
          <w:color w:val="212529"/>
          <w:sz w:val="21"/>
          <w:szCs w:val="21"/>
        </w:rPr>
        <w:t>operators</w:t>
      </w:r>
      <w:r w:rsidRPr="00464BE3">
        <w:rPr>
          <w:rFonts w:ascii="Open Sans" w:eastAsia="Times New Roman" w:hAnsi="Open Sans" w:cs="Open Sans"/>
          <w:color w:val="212529"/>
          <w:szCs w:val="24"/>
        </w:rPr>
        <w:t>.</w:t>
      </w:r>
    </w:p>
    <w:p w14:paraId="7170301A"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Add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operator2</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operator3</w:t>
      </w:r>
      <w:r w:rsidRPr="00464BE3">
        <w:rPr>
          <w:rFonts w:ascii="Open Sans" w:eastAsia="Times New Roman" w:hAnsi="Open Sans" w:cs="Open Sans"/>
          <w:color w:val="212529"/>
          <w:szCs w:val="24"/>
        </w:rPr>
        <w:t> to </w:t>
      </w:r>
      <w:r w:rsidRPr="00464BE3">
        <w:rPr>
          <w:rFonts w:ascii="Consolas" w:eastAsia="Times New Roman" w:hAnsi="Consolas" w:cs="Courier New"/>
          <w:color w:val="212529"/>
          <w:sz w:val="21"/>
          <w:szCs w:val="21"/>
        </w:rPr>
        <w:t>operators</w:t>
      </w:r>
      <w:r w:rsidRPr="00464BE3">
        <w:rPr>
          <w:rFonts w:ascii="Open Sans" w:eastAsia="Times New Roman" w:hAnsi="Open Sans" w:cs="Open Sans"/>
          <w:color w:val="212529"/>
          <w:szCs w:val="24"/>
        </w:rPr>
        <w:t>.</w:t>
      </w:r>
    </w:p>
    <w:p w14:paraId="77F2404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operators operator1</w:t>
      </w:r>
    </w:p>
    <w:p w14:paraId="239957F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operators operator2</w:t>
      </w:r>
    </w:p>
    <w:p w14:paraId="4CD1373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operators operator3</w:t>
      </w:r>
    </w:p>
    <w:p w14:paraId="113F01B6"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Confirm that the users are successfully added to the group.</w:t>
      </w:r>
    </w:p>
    <w:p w14:paraId="39314B5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operator1</w:t>
      </w:r>
    </w:p>
    <w:p w14:paraId="3324AA4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=1002(operator1) gid=1002(operator1) groups=1002(operator1),30000(operators)</w:t>
      </w:r>
    </w:p>
    <w:p w14:paraId="20A5B69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operator2</w:t>
      </w:r>
    </w:p>
    <w:p w14:paraId="105BAE2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=1003(operator2) gid=1003(operator2) groups=1003(operator2),30000(operators)</w:t>
      </w:r>
    </w:p>
    <w:p w14:paraId="2834F77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operator3</w:t>
      </w:r>
    </w:p>
    <w:p w14:paraId="13058BC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=1004(operator3) gid=1004(operator3) groups=1004(operator3),30000(operators)</w:t>
      </w:r>
    </w:p>
    <w:p w14:paraId="56CF65EB" w14:textId="77777777" w:rsidR="00464BE3" w:rsidRPr="00464BE3" w:rsidRDefault="00464BE3" w:rsidP="00BA47FC">
      <w:pPr>
        <w:numPr>
          <w:ilvl w:val="0"/>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Ensure that the users </w:t>
      </w:r>
      <w:r w:rsidRPr="00464BE3">
        <w:rPr>
          <w:rFonts w:ascii="Consolas" w:eastAsia="Times New Roman" w:hAnsi="Consolas" w:cs="Courier New"/>
          <w:color w:val="212529"/>
          <w:sz w:val="21"/>
          <w:szCs w:val="21"/>
        </w:rPr>
        <w:t>sysadmin1</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sysadmin2</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sysadmin3</w:t>
      </w:r>
      <w:r w:rsidRPr="00464BE3">
        <w:rPr>
          <w:rFonts w:ascii="Open Sans" w:eastAsia="Times New Roman" w:hAnsi="Open Sans" w:cs="Open Sans"/>
          <w:color w:val="212529"/>
          <w:szCs w:val="24"/>
        </w:rPr>
        <w:t> belong to the group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Enable administrative rights for all the group members of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Verify that any member of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can run administrative commands.</w:t>
      </w:r>
    </w:p>
    <w:p w14:paraId="6D85DD68"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Add </w:t>
      </w:r>
      <w:r w:rsidRPr="00464BE3">
        <w:rPr>
          <w:rFonts w:ascii="Consolas" w:eastAsia="Times New Roman" w:hAnsi="Consolas" w:cs="Courier New"/>
          <w:color w:val="212529"/>
          <w:sz w:val="21"/>
          <w:szCs w:val="21"/>
        </w:rPr>
        <w:t>sysadmin1</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sysadmin2</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sysadmin3</w:t>
      </w:r>
      <w:r w:rsidRPr="00464BE3">
        <w:rPr>
          <w:rFonts w:ascii="Open Sans" w:eastAsia="Times New Roman" w:hAnsi="Open Sans" w:cs="Open Sans"/>
          <w:color w:val="212529"/>
          <w:szCs w:val="24"/>
        </w:rPr>
        <w:t> to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w:t>
      </w:r>
    </w:p>
    <w:p w14:paraId="438BD45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admin sysadmin1</w:t>
      </w:r>
    </w:p>
    <w:p w14:paraId="665E0DA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admin sysadmin2</w:t>
      </w:r>
    </w:p>
    <w:p w14:paraId="413ED02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aG</w:t>
      </w:r>
      <w:proofErr w:type="spellEnd"/>
      <w:r w:rsidRPr="00464BE3">
        <w:rPr>
          <w:rFonts w:ascii="Consolas" w:eastAsia="Times New Roman" w:hAnsi="Consolas" w:cs="Courier New"/>
          <w:b/>
          <w:bCs/>
          <w:color w:val="333333"/>
          <w:sz w:val="20"/>
          <w:szCs w:val="20"/>
        </w:rPr>
        <w:t xml:space="preserve"> admin sysadmin3</w:t>
      </w:r>
    </w:p>
    <w:p w14:paraId="21C3639F"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Confirm that the users are successfully added to the group.</w:t>
      </w:r>
    </w:p>
    <w:p w14:paraId="5FD1983C"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sysadmin1</w:t>
      </w:r>
    </w:p>
    <w:p w14:paraId="06CA2EF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=1005(sysadmin1) gid=1005(sysadmin1) groups=1005(sysadmin1),30001(admin)</w:t>
      </w:r>
    </w:p>
    <w:p w14:paraId="15783BD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sysadmin2</w:t>
      </w:r>
    </w:p>
    <w:p w14:paraId="409C112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=1006(sysadmin2) gid=1006(sysadmin2) groups=1006(sysadmin2),30001(admin)</w:t>
      </w:r>
    </w:p>
    <w:p w14:paraId="3E4AD68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id sysadmin3</w:t>
      </w:r>
    </w:p>
    <w:p w14:paraId="5815500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uid</w:t>
      </w:r>
      <w:proofErr w:type="spellEnd"/>
      <w:r w:rsidRPr="00464BE3">
        <w:rPr>
          <w:rFonts w:ascii="Consolas" w:eastAsia="Times New Roman" w:hAnsi="Consolas" w:cs="Courier New"/>
          <w:color w:val="333333"/>
          <w:sz w:val="20"/>
          <w:szCs w:val="20"/>
        </w:rPr>
        <w:t>=1007(sysadmin3) gid=1007(sysadmin3) groups=1007(sysadmin3),30001(admin)</w:t>
      </w:r>
    </w:p>
    <w:p w14:paraId="44AB61CD"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Examine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/group</w:t>
      </w:r>
      <w:r w:rsidRPr="00464BE3">
        <w:rPr>
          <w:rFonts w:ascii="Open Sans" w:eastAsia="Times New Roman" w:hAnsi="Open Sans" w:cs="Open Sans"/>
          <w:color w:val="212529"/>
          <w:szCs w:val="24"/>
        </w:rPr>
        <w:t> to verify the supplemental group memberships.</w:t>
      </w:r>
    </w:p>
    <w:p w14:paraId="7DD3BFB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tail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/group</w:t>
      </w:r>
    </w:p>
    <w:p w14:paraId="3F6F1CA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24AA599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operators:x:30000:operator1,operator2,operator3</w:t>
      </w:r>
    </w:p>
    <w:p w14:paraId="363B5DB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admin:x:30001:sysadmin1,sysadmin2,sysadmin3</w:t>
      </w:r>
    </w:p>
    <w:p w14:paraId="1E87960B"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Create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sudoers.d</w:t>
      </w:r>
      <w:proofErr w:type="spellEnd"/>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file such that the members of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have full administrative privileges.</w:t>
      </w:r>
    </w:p>
    <w:p w14:paraId="5293E5E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echo "%admin ALL=(ALL) ALL" &gt;&gt;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sudoers.d</w:t>
      </w:r>
      <w:proofErr w:type="spellEnd"/>
      <w:r w:rsidRPr="00464BE3">
        <w:rPr>
          <w:rFonts w:ascii="Consolas" w:eastAsia="Times New Roman" w:hAnsi="Consolas" w:cs="Courier New"/>
          <w:b/>
          <w:bCs/>
          <w:color w:val="333333"/>
          <w:sz w:val="20"/>
          <w:szCs w:val="20"/>
        </w:rPr>
        <w:t>/admin</w:t>
      </w:r>
    </w:p>
    <w:p w14:paraId="0EE8D5AC"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Switch to </w:t>
      </w:r>
      <w:r w:rsidRPr="00464BE3">
        <w:rPr>
          <w:rFonts w:ascii="Consolas" w:eastAsia="Times New Roman" w:hAnsi="Consolas" w:cs="Courier New"/>
          <w:color w:val="212529"/>
          <w:sz w:val="21"/>
          <w:szCs w:val="21"/>
        </w:rPr>
        <w:t>sysadmin1</w:t>
      </w:r>
      <w:r w:rsidRPr="00464BE3">
        <w:rPr>
          <w:rFonts w:ascii="Open Sans" w:eastAsia="Times New Roman" w:hAnsi="Open Sans" w:cs="Open Sans"/>
          <w:color w:val="212529"/>
          <w:szCs w:val="24"/>
        </w:rPr>
        <w:t> (a member of </w:t>
      </w:r>
      <w:r w:rsidRPr="00464BE3">
        <w:rPr>
          <w:rFonts w:ascii="Consolas" w:eastAsia="Times New Roman" w:hAnsi="Consolas" w:cs="Courier New"/>
          <w:color w:val="212529"/>
          <w:sz w:val="21"/>
          <w:szCs w:val="21"/>
        </w:rPr>
        <w:t>admin</w:t>
      </w:r>
      <w:r w:rsidRPr="00464BE3">
        <w:rPr>
          <w:rFonts w:ascii="Open Sans" w:eastAsia="Times New Roman" w:hAnsi="Open Sans" w:cs="Open Sans"/>
          <w:color w:val="212529"/>
          <w:szCs w:val="24"/>
        </w:rPr>
        <w:t>) and verify that you can run a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color w:val="212529"/>
          <w:szCs w:val="24"/>
        </w:rPr>
        <w:t> command as </w:t>
      </w:r>
      <w:r w:rsidRPr="00464BE3">
        <w:rPr>
          <w:rFonts w:ascii="Consolas" w:eastAsia="Times New Roman" w:hAnsi="Consolas" w:cs="Courier New"/>
          <w:color w:val="212529"/>
          <w:sz w:val="21"/>
          <w:szCs w:val="21"/>
        </w:rPr>
        <w:t>sysadmin1</w:t>
      </w:r>
      <w:r w:rsidRPr="00464BE3">
        <w:rPr>
          <w:rFonts w:ascii="Open Sans" w:eastAsia="Times New Roman" w:hAnsi="Open Sans" w:cs="Open Sans"/>
          <w:color w:val="212529"/>
          <w:szCs w:val="24"/>
        </w:rPr>
        <w:t>.</w:t>
      </w:r>
    </w:p>
    <w:p w14:paraId="1559E4C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sysadmin1</w:t>
      </w:r>
    </w:p>
    <w:p w14:paraId="34AA701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[sysadmin1@servera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cat /</w:t>
      </w:r>
      <w:proofErr w:type="spellStart"/>
      <w:r w:rsidRPr="00464BE3">
        <w:rPr>
          <w:rFonts w:ascii="Consolas" w:eastAsia="Times New Roman" w:hAnsi="Consolas" w:cs="Courier New"/>
          <w:b/>
          <w:bCs/>
          <w:color w:val="333333"/>
          <w:sz w:val="20"/>
          <w:szCs w:val="20"/>
        </w:rPr>
        <w:t>etc</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sudoers.d</w:t>
      </w:r>
      <w:proofErr w:type="spellEnd"/>
      <w:r w:rsidRPr="00464BE3">
        <w:rPr>
          <w:rFonts w:ascii="Consolas" w:eastAsia="Times New Roman" w:hAnsi="Consolas" w:cs="Courier New"/>
          <w:b/>
          <w:bCs/>
          <w:color w:val="333333"/>
          <w:sz w:val="20"/>
          <w:szCs w:val="20"/>
        </w:rPr>
        <w:t>/admin</w:t>
      </w:r>
    </w:p>
    <w:p w14:paraId="099B45B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password for sysadmin1: </w:t>
      </w:r>
      <w:proofErr w:type="spellStart"/>
      <w:r w:rsidRPr="00464BE3">
        <w:rPr>
          <w:rFonts w:ascii="Consolas" w:eastAsia="Times New Roman" w:hAnsi="Consolas" w:cs="Courier New"/>
          <w:b/>
          <w:bCs/>
          <w:color w:val="333333"/>
          <w:sz w:val="20"/>
          <w:szCs w:val="20"/>
        </w:rPr>
        <w:t>redhat</w:t>
      </w:r>
      <w:proofErr w:type="spellEnd"/>
    </w:p>
    <w:p w14:paraId="24CDBCF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%admin ALL=(ALL) ALL</w:t>
      </w:r>
    </w:p>
    <w:p w14:paraId="03D740E0"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sysadmin1</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w:t>
      </w:r>
    </w:p>
    <w:p w14:paraId="73E08F7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[sysadmin1@servera ~]$ exit</w:t>
      </w:r>
    </w:p>
    <w:p w14:paraId="08ED9E8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1EE68A8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w:t>
      </w:r>
    </w:p>
    <w:p w14:paraId="0D5CA0A7"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358BF11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root@servera</w:t>
      </w:r>
      <w:proofErr w:type="spellEnd"/>
      <w:r w:rsidRPr="00464BE3">
        <w:rPr>
          <w:rFonts w:ascii="Consolas" w:eastAsia="Times New Roman" w:hAnsi="Consolas" w:cs="Courier New"/>
          <w:b/>
          <w:bCs/>
          <w:color w:val="333333"/>
          <w:sz w:val="20"/>
          <w:szCs w:val="20"/>
        </w:rPr>
        <w:t xml:space="preserve"> ~]# exit</w:t>
      </w:r>
    </w:p>
    <w:p w14:paraId="54AC278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lastRenderedPageBreak/>
        <w:t>logout</w:t>
      </w:r>
    </w:p>
    <w:p w14:paraId="6B75B77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1E0C445F" w14:textId="77777777" w:rsidR="00464BE3" w:rsidRPr="00464BE3" w:rsidRDefault="00464BE3" w:rsidP="00BA47FC">
      <w:pPr>
        <w:numPr>
          <w:ilvl w:val="1"/>
          <w:numId w:val="26"/>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off from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w:t>
      </w:r>
    </w:p>
    <w:p w14:paraId="57A7B8F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exit</w:t>
      </w:r>
    </w:p>
    <w:p w14:paraId="586FCE5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544CE8E7"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Connection to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closed.</w:t>
      </w:r>
    </w:p>
    <w:p w14:paraId="258FD05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
    <w:p w14:paraId="19378A9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Finish</w:t>
      </w:r>
    </w:p>
    <w:p w14:paraId="02CBC00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users-group-manage finish</w:t>
      </w:r>
      <w:r w:rsidRPr="00464BE3">
        <w:rPr>
          <w:rFonts w:ascii="Open Sans" w:eastAsia="Times New Roman" w:hAnsi="Open Sans" w:cs="Open Sans"/>
          <w:color w:val="212529"/>
          <w:szCs w:val="24"/>
        </w:rPr>
        <w:t> to complete this exercise. This script deletes the user accounts created at the start of the exercise.</w:t>
      </w:r>
    </w:p>
    <w:p w14:paraId="5D92C73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users-group-manage finish</w:t>
      </w:r>
    </w:p>
    <w:p w14:paraId="62F0D6A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This concludes the guided exercise.</w:t>
      </w:r>
    </w:p>
    <w:p w14:paraId="36F59082" w14:textId="77777777" w:rsidR="00464BE3" w:rsidRDefault="00464BE3" w:rsidP="00464BE3"/>
    <w:p w14:paraId="6A65B26A" w14:textId="77777777" w:rsidR="00464BE3" w:rsidRPr="00464BE3" w:rsidRDefault="00464BE3" w:rsidP="00464BE3">
      <w:pPr>
        <w:shd w:val="clear" w:color="auto" w:fill="FFFFFF"/>
        <w:spacing w:after="100" w:afterAutospacing="1"/>
        <w:outlineLvl w:val="1"/>
        <w:rPr>
          <w:rFonts w:ascii="Open Sans" w:eastAsia="Times New Roman" w:hAnsi="Open Sans" w:cs="Open Sans"/>
          <w:color w:val="212529"/>
          <w:sz w:val="36"/>
          <w:szCs w:val="36"/>
        </w:rPr>
      </w:pPr>
      <w:r w:rsidRPr="00464BE3">
        <w:rPr>
          <w:rFonts w:ascii="Open Sans" w:eastAsia="Times New Roman" w:hAnsi="Open Sans" w:cs="Open Sans"/>
          <w:color w:val="212529"/>
          <w:sz w:val="36"/>
          <w:szCs w:val="36"/>
        </w:rPr>
        <w:t>Managing User Passwords</w:t>
      </w:r>
    </w:p>
    <w:p w14:paraId="5A7A8D9C"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Objectives</w:t>
      </w:r>
    </w:p>
    <w:p w14:paraId="2A97723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After completing this section, you should be able to set a password management policy for users, and manually lock and unlock user accounts.</w:t>
      </w:r>
    </w:p>
    <w:p w14:paraId="0F065C77"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Shadow Passwords and Password Policy</w:t>
      </w:r>
    </w:p>
    <w:p w14:paraId="0215ED9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 one time, encrypted passwords were stored in the world-readable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/passwd</w:t>
      </w:r>
      <w:r w:rsidRPr="00464BE3">
        <w:rPr>
          <w:rFonts w:ascii="Open Sans" w:eastAsia="Times New Roman" w:hAnsi="Open Sans" w:cs="Open Sans"/>
          <w:color w:val="212529"/>
          <w:szCs w:val="24"/>
        </w:rPr>
        <w:t> file. This was thought to be reasonably secure until dictionary attacks on encrypted passwords became common. At that point, the encrypted passwords were moved to a separate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/shadow</w:t>
      </w:r>
      <w:r w:rsidRPr="00464BE3">
        <w:rPr>
          <w:rFonts w:ascii="Open Sans" w:eastAsia="Times New Roman" w:hAnsi="Open Sans" w:cs="Open Sans"/>
          <w:color w:val="212529"/>
          <w:szCs w:val="24"/>
        </w:rPr>
        <w:t> file which is readable only by </w:t>
      </w:r>
      <w:r w:rsidRPr="00464BE3">
        <w:rPr>
          <w:rFonts w:ascii="Consolas" w:eastAsia="Times New Roman" w:hAnsi="Consolas" w:cs="Courier New"/>
          <w:color w:val="212529"/>
          <w:sz w:val="21"/>
          <w:szCs w:val="21"/>
        </w:rPr>
        <w:t>root</w:t>
      </w:r>
      <w:r w:rsidRPr="00464BE3">
        <w:rPr>
          <w:rFonts w:ascii="Open Sans" w:eastAsia="Times New Roman" w:hAnsi="Open Sans" w:cs="Open Sans"/>
          <w:color w:val="212529"/>
          <w:szCs w:val="24"/>
        </w:rPr>
        <w:t>. This new file also allowed password aging and expiration features to be implemented.</w:t>
      </w:r>
    </w:p>
    <w:p w14:paraId="1E4881B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Like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/passwd</w:t>
      </w:r>
      <w:r w:rsidRPr="00464BE3">
        <w:rPr>
          <w:rFonts w:ascii="Open Sans" w:eastAsia="Times New Roman" w:hAnsi="Open Sans" w:cs="Open Sans"/>
          <w:color w:val="212529"/>
          <w:szCs w:val="24"/>
        </w:rPr>
        <w:t>, each user has a line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/shadow</w:t>
      </w:r>
      <w:r w:rsidRPr="00464BE3">
        <w:rPr>
          <w:rFonts w:ascii="Open Sans" w:eastAsia="Times New Roman" w:hAnsi="Open Sans" w:cs="Open Sans"/>
          <w:color w:val="212529"/>
          <w:szCs w:val="24"/>
        </w:rPr>
        <w:t> file. A sample line from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/shadow</w:t>
      </w:r>
      <w:r w:rsidRPr="00464BE3">
        <w:rPr>
          <w:rFonts w:ascii="Open Sans" w:eastAsia="Times New Roman" w:hAnsi="Open Sans" w:cs="Open Sans"/>
          <w:color w:val="212529"/>
          <w:szCs w:val="24"/>
        </w:rPr>
        <w:t> with its nine colon-separated fields is shown below.</w:t>
      </w:r>
    </w:p>
    <w:p w14:paraId="5EA50460" w14:textId="68ED69B8"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noProof/>
          <w:color w:val="333333"/>
          <w:sz w:val="20"/>
          <w:szCs w:val="20"/>
        </w:rPr>
        <mc:AlternateContent>
          <mc:Choice Requires="wps">
            <w:drawing>
              <wp:inline distT="0" distB="0" distL="0" distR="0" wp14:anchorId="534386D3" wp14:editId="60982E22">
                <wp:extent cx="307340" cy="307340"/>
                <wp:effectExtent l="0" t="0" r="0" b="0"/>
                <wp:docPr id="1546375219" name="AutoShape 7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56CD3" id="AutoShape 70"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user03:</w:t>
      </w:r>
      <w:r w:rsidRPr="00464BE3">
        <w:rPr>
          <w:rFonts w:ascii="Consolas" w:eastAsia="Times New Roman" w:hAnsi="Consolas" w:cs="Courier New"/>
          <w:noProof/>
          <w:color w:val="333333"/>
          <w:sz w:val="20"/>
          <w:szCs w:val="20"/>
        </w:rPr>
        <mc:AlternateContent>
          <mc:Choice Requires="wps">
            <w:drawing>
              <wp:inline distT="0" distB="0" distL="0" distR="0" wp14:anchorId="492EB441" wp14:editId="1FC5FCA7">
                <wp:extent cx="307340" cy="307340"/>
                <wp:effectExtent l="0" t="0" r="0" b="0"/>
                <wp:docPr id="6338689" name="AutoShape 71"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C533E" id="AutoShape 71"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$6$CSsX</w:t>
      </w:r>
      <w:r w:rsidRPr="00464BE3">
        <w:rPr>
          <w:rFonts w:ascii="Consolas" w:eastAsia="Times New Roman" w:hAnsi="Consolas" w:cs="Courier New"/>
          <w:i/>
          <w:iCs/>
          <w:color w:val="333333"/>
          <w:sz w:val="20"/>
          <w:szCs w:val="20"/>
        </w:rPr>
        <w:t>...output omitted...</w:t>
      </w:r>
      <w:r w:rsidRPr="00464BE3">
        <w:rPr>
          <w:rFonts w:ascii="Consolas" w:eastAsia="Times New Roman" w:hAnsi="Consolas" w:cs="Courier New"/>
          <w:color w:val="333333"/>
          <w:sz w:val="20"/>
          <w:szCs w:val="20"/>
        </w:rPr>
        <w:t>:</w:t>
      </w:r>
      <w:r w:rsidRPr="00464BE3">
        <w:rPr>
          <w:rFonts w:ascii="Consolas" w:eastAsia="Times New Roman" w:hAnsi="Consolas" w:cs="Courier New"/>
          <w:noProof/>
          <w:color w:val="333333"/>
          <w:sz w:val="20"/>
          <w:szCs w:val="20"/>
        </w:rPr>
        <mc:AlternateContent>
          <mc:Choice Requires="wps">
            <w:drawing>
              <wp:inline distT="0" distB="0" distL="0" distR="0" wp14:anchorId="097A60BF" wp14:editId="36DE3D34">
                <wp:extent cx="307340" cy="307340"/>
                <wp:effectExtent l="0" t="0" r="0" b="0"/>
                <wp:docPr id="110682604" name="AutoShape 72"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2BE31" id="AutoShape 72"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17933:</w:t>
      </w:r>
      <w:r w:rsidRPr="00464BE3">
        <w:rPr>
          <w:rFonts w:ascii="Consolas" w:eastAsia="Times New Roman" w:hAnsi="Consolas" w:cs="Courier New"/>
          <w:noProof/>
          <w:color w:val="333333"/>
          <w:sz w:val="20"/>
          <w:szCs w:val="20"/>
        </w:rPr>
        <mc:AlternateContent>
          <mc:Choice Requires="wps">
            <w:drawing>
              <wp:inline distT="0" distB="0" distL="0" distR="0" wp14:anchorId="06DEC81D" wp14:editId="2BAFBA4E">
                <wp:extent cx="307340" cy="307340"/>
                <wp:effectExtent l="0" t="0" r="0" b="0"/>
                <wp:docPr id="1241415299" name="AutoShape 73"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44530" id="AutoShape 73"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0:</w:t>
      </w:r>
      <w:r w:rsidRPr="00464BE3">
        <w:rPr>
          <w:rFonts w:ascii="Consolas" w:eastAsia="Times New Roman" w:hAnsi="Consolas" w:cs="Courier New"/>
          <w:noProof/>
          <w:color w:val="333333"/>
          <w:sz w:val="20"/>
          <w:szCs w:val="20"/>
        </w:rPr>
        <mc:AlternateContent>
          <mc:Choice Requires="wps">
            <w:drawing>
              <wp:inline distT="0" distB="0" distL="0" distR="0" wp14:anchorId="0F8B1DE7" wp14:editId="6706D90B">
                <wp:extent cx="307340" cy="307340"/>
                <wp:effectExtent l="0" t="0" r="0" b="0"/>
                <wp:docPr id="263925891" name="AutoShape 74"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BC155" id="AutoShape 74" o:spid="_x0000_s1026" alt="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99999:</w:t>
      </w:r>
      <w:r w:rsidRPr="00464BE3">
        <w:rPr>
          <w:rFonts w:ascii="Consolas" w:eastAsia="Times New Roman" w:hAnsi="Consolas" w:cs="Courier New"/>
          <w:noProof/>
          <w:color w:val="333333"/>
          <w:sz w:val="20"/>
          <w:szCs w:val="20"/>
        </w:rPr>
        <mc:AlternateContent>
          <mc:Choice Requires="wps">
            <w:drawing>
              <wp:inline distT="0" distB="0" distL="0" distR="0" wp14:anchorId="0CC168B2" wp14:editId="72DA2524">
                <wp:extent cx="307340" cy="307340"/>
                <wp:effectExtent l="0" t="0" r="0" b="0"/>
                <wp:docPr id="1105292760" name="AutoShape 75"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4F98C" id="AutoShape 75" o:spid="_x0000_s1026" alt="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7:</w:t>
      </w:r>
      <w:r w:rsidRPr="00464BE3">
        <w:rPr>
          <w:rFonts w:ascii="Consolas" w:eastAsia="Times New Roman" w:hAnsi="Consolas" w:cs="Courier New"/>
          <w:noProof/>
          <w:color w:val="333333"/>
          <w:sz w:val="20"/>
          <w:szCs w:val="20"/>
        </w:rPr>
        <mc:AlternateContent>
          <mc:Choice Requires="wps">
            <w:drawing>
              <wp:inline distT="0" distB="0" distL="0" distR="0" wp14:anchorId="35CFC3ED" wp14:editId="7E9C19A9">
                <wp:extent cx="307340" cy="307340"/>
                <wp:effectExtent l="0" t="0" r="0" b="0"/>
                <wp:docPr id="951519765" name="AutoShape 76"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3C833" id="AutoShape 76" o:spid="_x0000_s1026" alt="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2:</w:t>
      </w:r>
      <w:r w:rsidRPr="00464BE3">
        <w:rPr>
          <w:rFonts w:ascii="Consolas" w:eastAsia="Times New Roman" w:hAnsi="Consolas" w:cs="Courier New"/>
          <w:noProof/>
          <w:color w:val="333333"/>
          <w:sz w:val="20"/>
          <w:szCs w:val="20"/>
        </w:rPr>
        <mc:AlternateContent>
          <mc:Choice Requires="wps">
            <w:drawing>
              <wp:inline distT="0" distB="0" distL="0" distR="0" wp14:anchorId="45915BEF" wp14:editId="7480BD42">
                <wp:extent cx="307340" cy="307340"/>
                <wp:effectExtent l="0" t="0" r="0" b="0"/>
                <wp:docPr id="1985420319" name="AutoShape 77" descr="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D9FB2" id="AutoShape 77" o:spid="_x0000_s1026" alt="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18113:</w:t>
      </w:r>
      <w:r w:rsidRPr="00464BE3">
        <w:rPr>
          <w:rFonts w:ascii="Consolas" w:eastAsia="Times New Roman" w:hAnsi="Consolas" w:cs="Courier New"/>
          <w:noProof/>
          <w:color w:val="333333"/>
          <w:sz w:val="20"/>
          <w:szCs w:val="20"/>
        </w:rPr>
        <mc:AlternateContent>
          <mc:Choice Requires="wps">
            <w:drawing>
              <wp:inline distT="0" distB="0" distL="0" distR="0" wp14:anchorId="09E97A3A" wp14:editId="5D02B040">
                <wp:extent cx="307340" cy="307340"/>
                <wp:effectExtent l="0" t="0" r="0" b="0"/>
                <wp:docPr id="225199359" name="AutoShape 78" descr="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9B4A8" id="AutoShape 78" o:spid="_x0000_s1026" alt="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noProof/>
        </w:rPr>
        <w:t xml:space="preserve"> </w:t>
      </w:r>
      <w:r w:rsidRPr="00464BE3">
        <w:rPr>
          <w:rFonts w:ascii="Consolas" w:eastAsia="Times New Roman" w:hAnsi="Consolas" w:cs="Courier New"/>
          <w:color w:val="333333"/>
          <w:sz w:val="20"/>
          <w:szCs w:val="20"/>
        </w:rPr>
        <w:drawing>
          <wp:inline distT="0" distB="0" distL="0" distR="0" wp14:anchorId="4BF0CD79" wp14:editId="700773AB">
            <wp:extent cx="5391902" cy="485843"/>
            <wp:effectExtent l="0" t="0" r="0" b="9525"/>
            <wp:docPr id="180721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10143" name=""/>
                    <pic:cNvPicPr/>
                  </pic:nvPicPr>
                  <pic:blipFill>
                    <a:blip r:embed="rId20"/>
                    <a:stretch>
                      <a:fillRect/>
                    </a:stretch>
                  </pic:blipFill>
                  <pic:spPr>
                    <a:xfrm>
                      <a:off x="0" y="0"/>
                      <a:ext cx="5391902" cy="485843"/>
                    </a:xfrm>
                    <a:prstGeom prst="rect">
                      <a:avLst/>
                    </a:prstGeom>
                  </pic:spPr>
                </pic:pic>
              </a:graphicData>
            </a:graphic>
          </wp:inline>
        </w:drawing>
      </w:r>
    </w:p>
    <w:tbl>
      <w:tblPr>
        <w:tblW w:w="5000" w:type="pct"/>
        <w:tblInd w:w="-15" w:type="dxa"/>
        <w:tblCellMar>
          <w:top w:w="15" w:type="dxa"/>
          <w:left w:w="15" w:type="dxa"/>
          <w:bottom w:w="15" w:type="dxa"/>
          <w:right w:w="15" w:type="dxa"/>
        </w:tblCellMar>
        <w:tblLook w:val="04A0" w:firstRow="1" w:lastRow="0" w:firstColumn="1" w:lastColumn="0" w:noHBand="0" w:noVBand="1"/>
        <w:tblDescription w:val="Callout list"/>
      </w:tblPr>
      <w:tblGrid>
        <w:gridCol w:w="540"/>
        <w:gridCol w:w="10260"/>
      </w:tblGrid>
      <w:tr w:rsidR="00464BE3" w:rsidRPr="00464BE3" w14:paraId="13E894F8" w14:textId="77777777" w:rsidTr="00464BE3">
        <w:tc>
          <w:tcPr>
            <w:tcW w:w="250" w:type="pct"/>
            <w:hideMark/>
          </w:tcPr>
          <w:p w14:paraId="7BA5BEDF"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w:lastRenderedPageBreak/>
              <mc:AlternateContent>
                <mc:Choice Requires="wps">
                  <w:drawing>
                    <wp:inline distT="0" distB="0" distL="0" distR="0" wp14:anchorId="4B307565" wp14:editId="1D147DFC">
                      <wp:extent cx="307340" cy="307340"/>
                      <wp:effectExtent l="0" t="0" r="0" b="0"/>
                      <wp:docPr id="630542995" name="AutoShape 79"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E0C83" id="AutoShape 79"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09875B6"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Username of the account this password belongs to.</w:t>
            </w:r>
          </w:p>
        </w:tc>
      </w:tr>
      <w:tr w:rsidR="00464BE3" w:rsidRPr="00464BE3" w14:paraId="0DB4A7F2" w14:textId="77777777" w:rsidTr="00464BE3">
        <w:tc>
          <w:tcPr>
            <w:tcW w:w="250" w:type="pct"/>
            <w:hideMark/>
          </w:tcPr>
          <w:p w14:paraId="5CA7BD5E"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3631DB4E" wp14:editId="31B70000">
                      <wp:extent cx="307340" cy="307340"/>
                      <wp:effectExtent l="0" t="0" r="0" b="0"/>
                      <wp:docPr id="142419380" name="AutoShape 80"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761F2" id="AutoShape 80"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A189FBC"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w:t>
            </w:r>
            <w:r w:rsidRPr="00464BE3">
              <w:rPr>
                <w:rFonts w:eastAsia="Times New Roman" w:cs="Times New Roman"/>
                <w:i/>
                <w:iCs/>
                <w:szCs w:val="24"/>
              </w:rPr>
              <w:t>encrypted password</w:t>
            </w:r>
            <w:r w:rsidRPr="00464BE3">
              <w:rPr>
                <w:rFonts w:eastAsia="Times New Roman" w:cs="Times New Roman"/>
                <w:szCs w:val="24"/>
              </w:rPr>
              <w:t> of the user. The format of encrypted passwords is discussed later in this section.</w:t>
            </w:r>
          </w:p>
        </w:tc>
      </w:tr>
      <w:tr w:rsidR="00464BE3" w:rsidRPr="00464BE3" w14:paraId="0EA2B776" w14:textId="77777777" w:rsidTr="00464BE3">
        <w:tc>
          <w:tcPr>
            <w:tcW w:w="250" w:type="pct"/>
            <w:hideMark/>
          </w:tcPr>
          <w:p w14:paraId="669BAEAD"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5487D079" wp14:editId="79558EF1">
                      <wp:extent cx="307340" cy="307340"/>
                      <wp:effectExtent l="0" t="0" r="0" b="0"/>
                      <wp:docPr id="1161052689" name="AutoShape 81"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3DCC" id="AutoShape 81"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7D8912C9"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day on which the password was last changed. This is set in days since 1970-01-01, and is calculated in the UTC time zone.</w:t>
            </w:r>
          </w:p>
        </w:tc>
      </w:tr>
      <w:tr w:rsidR="00464BE3" w:rsidRPr="00464BE3" w14:paraId="3A740221" w14:textId="77777777" w:rsidTr="00464BE3">
        <w:tc>
          <w:tcPr>
            <w:tcW w:w="250" w:type="pct"/>
            <w:hideMark/>
          </w:tcPr>
          <w:p w14:paraId="1364E8E3"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62599D59" wp14:editId="22F64B75">
                      <wp:extent cx="307340" cy="307340"/>
                      <wp:effectExtent l="0" t="0" r="0" b="0"/>
                      <wp:docPr id="927953142" name="AutoShape 82" descr="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0B8DE" id="AutoShape 82" o:spid="_x0000_s1026" alt="4"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146F6BA"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minimum number of days that have to elapse since the last password change before the user can change it again.</w:t>
            </w:r>
          </w:p>
        </w:tc>
      </w:tr>
      <w:tr w:rsidR="00464BE3" w:rsidRPr="00464BE3" w14:paraId="3B9DBF11" w14:textId="77777777" w:rsidTr="00464BE3">
        <w:tc>
          <w:tcPr>
            <w:tcW w:w="250" w:type="pct"/>
            <w:hideMark/>
          </w:tcPr>
          <w:p w14:paraId="0F828D8C"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5DB97F19" wp14:editId="304DD9BE">
                      <wp:extent cx="307340" cy="307340"/>
                      <wp:effectExtent l="0" t="0" r="0" b="0"/>
                      <wp:docPr id="752432349" name="AutoShape 83" descr="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D0D96" id="AutoShape 83" o:spid="_x0000_s1026" alt="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1E7CFA5F"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maximum number of days that can pass without a password change before the password expires. An empty field means it does not expire based on time since the last change.</w:t>
            </w:r>
          </w:p>
        </w:tc>
      </w:tr>
      <w:tr w:rsidR="00464BE3" w:rsidRPr="00464BE3" w14:paraId="7EB675A1" w14:textId="77777777" w:rsidTr="00464BE3">
        <w:tc>
          <w:tcPr>
            <w:tcW w:w="250" w:type="pct"/>
            <w:hideMark/>
          </w:tcPr>
          <w:p w14:paraId="2DB7BDA1"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35A72AEF" wp14:editId="6926F5A7">
                      <wp:extent cx="307340" cy="307340"/>
                      <wp:effectExtent l="0" t="0" r="0" b="0"/>
                      <wp:docPr id="890883868" name="AutoShape 84" descr="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05ECE" id="AutoShape 84" o:spid="_x0000_s1026" alt="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7CF283C7"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Warning period. The user will be warned about an expiring password when they login for this number of days before the deadline.</w:t>
            </w:r>
          </w:p>
        </w:tc>
      </w:tr>
      <w:tr w:rsidR="00464BE3" w:rsidRPr="00464BE3" w14:paraId="3E698DB1" w14:textId="77777777" w:rsidTr="00464BE3">
        <w:tc>
          <w:tcPr>
            <w:tcW w:w="250" w:type="pct"/>
            <w:hideMark/>
          </w:tcPr>
          <w:p w14:paraId="38CBA9EF"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16AAF7EA" wp14:editId="37F5833B">
                      <wp:extent cx="307340" cy="307340"/>
                      <wp:effectExtent l="0" t="0" r="0" b="0"/>
                      <wp:docPr id="1076012804" name="AutoShape 85" descr="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806" id="AutoShape 85" o:spid="_x0000_s1026" alt="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784306D2"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Inactivity period. Once the password has expired, it will still be accepted for login for this many days. After this period has elapsed, the account will be locked.</w:t>
            </w:r>
          </w:p>
        </w:tc>
      </w:tr>
      <w:tr w:rsidR="00464BE3" w:rsidRPr="00464BE3" w14:paraId="767E3918" w14:textId="77777777" w:rsidTr="00464BE3">
        <w:tc>
          <w:tcPr>
            <w:tcW w:w="250" w:type="pct"/>
            <w:hideMark/>
          </w:tcPr>
          <w:p w14:paraId="726D8C40"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60B84340" wp14:editId="17F8DFC5">
                      <wp:extent cx="307340" cy="307340"/>
                      <wp:effectExtent l="0" t="0" r="0" b="0"/>
                      <wp:docPr id="1328986300" name="AutoShape 86" descr="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EDC83" id="AutoShape 86" o:spid="_x0000_s1026" alt="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6FAA61FE"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day on which the account expires. This is set in days since 1970-01-01, and is calculated in the UTC time zone. An empty field means it does not expire on a particular date.</w:t>
            </w:r>
          </w:p>
        </w:tc>
      </w:tr>
      <w:tr w:rsidR="00464BE3" w:rsidRPr="00464BE3" w14:paraId="53EE2197" w14:textId="77777777" w:rsidTr="00464BE3">
        <w:tc>
          <w:tcPr>
            <w:tcW w:w="250" w:type="pct"/>
            <w:hideMark/>
          </w:tcPr>
          <w:p w14:paraId="6361363E"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41AD4329" wp14:editId="2EF65762">
                      <wp:extent cx="307340" cy="307340"/>
                      <wp:effectExtent l="0" t="0" r="0" b="0"/>
                      <wp:docPr id="724683534" name="AutoShape 87" descr="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2AB1B" id="AutoShape 87" o:spid="_x0000_s1026" alt="9"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36AD15A" w14:textId="77777777" w:rsidR="00464BE3" w:rsidRPr="00464BE3" w:rsidRDefault="00464BE3" w:rsidP="00BA47FC">
            <w:pPr>
              <w:pStyle w:val="ListParagraph"/>
              <w:numPr>
                <w:ilvl w:val="0"/>
                <w:numId w:val="27"/>
              </w:numPr>
              <w:spacing w:after="100" w:afterAutospacing="1"/>
              <w:rPr>
                <w:rFonts w:eastAsia="Times New Roman" w:cs="Times New Roman"/>
                <w:szCs w:val="24"/>
              </w:rPr>
            </w:pPr>
            <w:r w:rsidRPr="00464BE3">
              <w:rPr>
                <w:rFonts w:eastAsia="Times New Roman" w:cs="Times New Roman"/>
                <w:szCs w:val="24"/>
              </w:rPr>
              <w:t>The last field is usually empty and is reserved for future use.</w:t>
            </w:r>
          </w:p>
        </w:tc>
      </w:tr>
    </w:tbl>
    <w:p w14:paraId="718B8B0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Format of an Encrypted Password</w:t>
      </w:r>
    </w:p>
    <w:p w14:paraId="116157F9"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encrypted password field stores three pieces of information: the </w:t>
      </w:r>
      <w:r w:rsidRPr="00464BE3">
        <w:rPr>
          <w:rFonts w:ascii="Open Sans" w:eastAsia="Times New Roman" w:hAnsi="Open Sans" w:cs="Open Sans"/>
          <w:i/>
          <w:iCs/>
          <w:color w:val="212529"/>
          <w:szCs w:val="24"/>
        </w:rPr>
        <w:t>hashing algorithm</w:t>
      </w:r>
      <w:r w:rsidRPr="00464BE3">
        <w:rPr>
          <w:rFonts w:ascii="Open Sans" w:eastAsia="Times New Roman" w:hAnsi="Open Sans" w:cs="Open Sans"/>
          <w:color w:val="212529"/>
          <w:szCs w:val="24"/>
        </w:rPr>
        <w:t> used, the </w:t>
      </w:r>
      <w:r w:rsidRPr="00464BE3">
        <w:rPr>
          <w:rFonts w:ascii="Open Sans" w:eastAsia="Times New Roman" w:hAnsi="Open Sans" w:cs="Open Sans"/>
          <w:i/>
          <w:iCs/>
          <w:color w:val="212529"/>
          <w:szCs w:val="24"/>
        </w:rPr>
        <w:t>salt</w:t>
      </w:r>
      <w:r w:rsidRPr="00464BE3">
        <w:rPr>
          <w:rFonts w:ascii="Open Sans" w:eastAsia="Times New Roman" w:hAnsi="Open Sans" w:cs="Open Sans"/>
          <w:color w:val="212529"/>
          <w:szCs w:val="24"/>
        </w:rPr>
        <w:t>, and the </w:t>
      </w:r>
      <w:r w:rsidRPr="00464BE3">
        <w:rPr>
          <w:rFonts w:ascii="Open Sans" w:eastAsia="Times New Roman" w:hAnsi="Open Sans" w:cs="Open Sans"/>
          <w:i/>
          <w:iCs/>
          <w:color w:val="212529"/>
          <w:szCs w:val="24"/>
        </w:rPr>
        <w:t>encrypted hash</w:t>
      </w:r>
      <w:r w:rsidRPr="00464BE3">
        <w:rPr>
          <w:rFonts w:ascii="Open Sans" w:eastAsia="Times New Roman" w:hAnsi="Open Sans" w:cs="Open Sans"/>
          <w:color w:val="212529"/>
          <w:szCs w:val="24"/>
        </w:rPr>
        <w:t>. Each piece of information is delimited by the </w:t>
      </w:r>
      <w:r w:rsidRPr="00464BE3">
        <w:rPr>
          <w:rFonts w:ascii="Consolas" w:eastAsia="Times New Roman" w:hAnsi="Consolas" w:cs="Courier New"/>
          <w:color w:val="212529"/>
          <w:sz w:val="21"/>
          <w:szCs w:val="21"/>
        </w:rPr>
        <w:t>$</w:t>
      </w:r>
      <w:r w:rsidRPr="00464BE3">
        <w:rPr>
          <w:rFonts w:ascii="Open Sans" w:eastAsia="Times New Roman" w:hAnsi="Open Sans" w:cs="Open Sans"/>
          <w:color w:val="212529"/>
          <w:szCs w:val="24"/>
        </w:rPr>
        <w:t> sign.</w:t>
      </w:r>
    </w:p>
    <w:p w14:paraId="5E78A96C" w14:textId="77777777" w:rsid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i/>
          <w:iCs/>
          <w:color w:val="333333"/>
          <w:sz w:val="20"/>
          <w:szCs w:val="20"/>
        </w:rPr>
      </w:pPr>
      <w:r w:rsidRPr="00464BE3">
        <w:rPr>
          <w:rFonts w:ascii="Consolas" w:eastAsia="Times New Roman" w:hAnsi="Consolas" w:cs="Courier New"/>
          <w:color w:val="333333"/>
          <w:sz w:val="20"/>
          <w:szCs w:val="20"/>
        </w:rPr>
        <w:t>$</w:t>
      </w:r>
      <w:r w:rsidRPr="00464BE3">
        <w:rPr>
          <w:rFonts w:ascii="Consolas" w:eastAsia="Times New Roman" w:hAnsi="Consolas" w:cs="Courier New"/>
          <w:noProof/>
          <w:color w:val="333333"/>
          <w:sz w:val="20"/>
          <w:szCs w:val="20"/>
        </w:rPr>
        <mc:AlternateContent>
          <mc:Choice Requires="wps">
            <w:drawing>
              <wp:inline distT="0" distB="0" distL="0" distR="0" wp14:anchorId="3B831C20" wp14:editId="2FDAC314">
                <wp:extent cx="307340" cy="307340"/>
                <wp:effectExtent l="0" t="0" r="0" b="0"/>
                <wp:docPr id="502685852" name="AutoShape 88"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3CA95" id="AutoShape 88"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6$</w:t>
      </w:r>
      <w:r w:rsidRPr="00464BE3">
        <w:rPr>
          <w:rFonts w:ascii="Consolas" w:eastAsia="Times New Roman" w:hAnsi="Consolas" w:cs="Courier New"/>
          <w:noProof/>
          <w:color w:val="333333"/>
          <w:sz w:val="20"/>
          <w:szCs w:val="20"/>
        </w:rPr>
        <mc:AlternateContent>
          <mc:Choice Requires="wps">
            <w:drawing>
              <wp:inline distT="0" distB="0" distL="0" distR="0" wp14:anchorId="767AACBB" wp14:editId="5B41734C">
                <wp:extent cx="307340" cy="307340"/>
                <wp:effectExtent l="0" t="0" r="0" b="0"/>
                <wp:docPr id="1562022833" name="AutoShape 89"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ED2EB" id="AutoShape 89"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CSsXcYG1L/4ZfHr/$</w:t>
      </w:r>
      <w:r w:rsidRPr="00464BE3">
        <w:rPr>
          <w:rFonts w:ascii="Consolas" w:eastAsia="Times New Roman" w:hAnsi="Consolas" w:cs="Courier New"/>
          <w:noProof/>
          <w:color w:val="333333"/>
          <w:sz w:val="20"/>
          <w:szCs w:val="20"/>
        </w:rPr>
        <mc:AlternateContent>
          <mc:Choice Requires="wps">
            <w:drawing>
              <wp:inline distT="0" distB="0" distL="0" distR="0" wp14:anchorId="78F12411" wp14:editId="56018ADF">
                <wp:extent cx="307340" cy="307340"/>
                <wp:effectExtent l="0" t="0" r="0" b="0"/>
                <wp:docPr id="710196095" name="AutoShape 90"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60D66" id="AutoShape 90"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464BE3">
        <w:rPr>
          <w:rFonts w:ascii="Consolas" w:eastAsia="Times New Roman" w:hAnsi="Consolas" w:cs="Courier New"/>
          <w:color w:val="333333"/>
          <w:sz w:val="20"/>
          <w:szCs w:val="20"/>
        </w:rPr>
        <w:t>2W6evvJahUfzfHpc9X.45Jc6H30E</w:t>
      </w:r>
      <w:r w:rsidRPr="00464BE3">
        <w:rPr>
          <w:rFonts w:ascii="Consolas" w:eastAsia="Times New Roman" w:hAnsi="Consolas" w:cs="Courier New"/>
          <w:i/>
          <w:iCs/>
          <w:color w:val="333333"/>
          <w:sz w:val="20"/>
          <w:szCs w:val="20"/>
        </w:rPr>
        <w:t>...output omitted...</w:t>
      </w:r>
    </w:p>
    <w:p w14:paraId="7C401069" w14:textId="1DCD7F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drawing>
          <wp:inline distT="0" distB="0" distL="0" distR="0" wp14:anchorId="6F9FC1CF" wp14:editId="5EDB0A46">
            <wp:extent cx="4925112" cy="381053"/>
            <wp:effectExtent l="0" t="0" r="8890" b="0"/>
            <wp:docPr id="195745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52506" name=""/>
                    <pic:cNvPicPr/>
                  </pic:nvPicPr>
                  <pic:blipFill>
                    <a:blip r:embed="rId21"/>
                    <a:stretch>
                      <a:fillRect/>
                    </a:stretch>
                  </pic:blipFill>
                  <pic:spPr>
                    <a:xfrm>
                      <a:off x="0" y="0"/>
                      <a:ext cx="4925112" cy="381053"/>
                    </a:xfrm>
                    <a:prstGeom prst="rect">
                      <a:avLst/>
                    </a:prstGeom>
                  </pic:spPr>
                </pic:pic>
              </a:graphicData>
            </a:graphic>
          </wp:inline>
        </w:drawing>
      </w:r>
    </w:p>
    <w:tbl>
      <w:tblPr>
        <w:tblW w:w="5000" w:type="pct"/>
        <w:tblInd w:w="-15" w:type="dxa"/>
        <w:tblCellMar>
          <w:top w:w="15" w:type="dxa"/>
          <w:left w:w="15" w:type="dxa"/>
          <w:bottom w:w="15" w:type="dxa"/>
          <w:right w:w="15" w:type="dxa"/>
        </w:tblCellMar>
        <w:tblLook w:val="04A0" w:firstRow="1" w:lastRow="0" w:firstColumn="1" w:lastColumn="0" w:noHBand="0" w:noVBand="1"/>
        <w:tblDescription w:val="Callout list"/>
      </w:tblPr>
      <w:tblGrid>
        <w:gridCol w:w="540"/>
        <w:gridCol w:w="10260"/>
      </w:tblGrid>
      <w:tr w:rsidR="00464BE3" w:rsidRPr="00464BE3" w14:paraId="6B6BEAA7" w14:textId="77777777" w:rsidTr="00464BE3">
        <w:tc>
          <w:tcPr>
            <w:tcW w:w="250" w:type="pct"/>
            <w:hideMark/>
          </w:tcPr>
          <w:p w14:paraId="56087664"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14398008" wp14:editId="7CF15F69">
                      <wp:extent cx="307340" cy="307340"/>
                      <wp:effectExtent l="0" t="0" r="0" b="0"/>
                      <wp:docPr id="1020680025" name="AutoShape 9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CC3B9" id="AutoShape 91" o:spid="_x0000_s1026" alt="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1DB2B239" w14:textId="77777777" w:rsidR="00464BE3" w:rsidRPr="00464BE3" w:rsidRDefault="00464BE3" w:rsidP="00BA47FC">
            <w:pPr>
              <w:pStyle w:val="ListParagraph"/>
              <w:numPr>
                <w:ilvl w:val="0"/>
                <w:numId w:val="28"/>
              </w:numPr>
              <w:spacing w:after="100" w:afterAutospacing="1"/>
              <w:rPr>
                <w:rFonts w:eastAsia="Times New Roman" w:cs="Times New Roman"/>
                <w:szCs w:val="24"/>
              </w:rPr>
            </w:pPr>
            <w:r w:rsidRPr="00464BE3">
              <w:rPr>
                <w:rFonts w:eastAsia="Times New Roman" w:cs="Times New Roman"/>
                <w:szCs w:val="24"/>
              </w:rPr>
              <w:t>The hashing algorithm used for this password. The number </w:t>
            </w:r>
            <w:r w:rsidRPr="00464BE3">
              <w:rPr>
                <w:rFonts w:ascii="Consolas" w:eastAsia="Times New Roman" w:hAnsi="Consolas" w:cs="Courier New"/>
                <w:sz w:val="21"/>
                <w:szCs w:val="21"/>
              </w:rPr>
              <w:t>6</w:t>
            </w:r>
            <w:r w:rsidRPr="00464BE3">
              <w:rPr>
                <w:rFonts w:eastAsia="Times New Roman" w:cs="Times New Roman"/>
                <w:szCs w:val="24"/>
              </w:rPr>
              <w:t> indicates it is a SHA-512 hash, which is the default in Red Hat Enterprise Linux 8. A </w:t>
            </w:r>
            <w:r w:rsidRPr="00464BE3">
              <w:rPr>
                <w:rFonts w:ascii="Consolas" w:eastAsia="Times New Roman" w:hAnsi="Consolas" w:cs="Courier New"/>
                <w:sz w:val="21"/>
                <w:szCs w:val="21"/>
              </w:rPr>
              <w:t>1</w:t>
            </w:r>
            <w:r w:rsidRPr="00464BE3">
              <w:rPr>
                <w:rFonts w:eastAsia="Times New Roman" w:cs="Times New Roman"/>
                <w:szCs w:val="24"/>
              </w:rPr>
              <w:t> would indicate MD5, a </w:t>
            </w:r>
            <w:r w:rsidRPr="00464BE3">
              <w:rPr>
                <w:rFonts w:ascii="Consolas" w:eastAsia="Times New Roman" w:hAnsi="Consolas" w:cs="Courier New"/>
                <w:sz w:val="21"/>
                <w:szCs w:val="21"/>
              </w:rPr>
              <w:t>5</w:t>
            </w:r>
            <w:r w:rsidRPr="00464BE3">
              <w:rPr>
                <w:rFonts w:eastAsia="Times New Roman" w:cs="Times New Roman"/>
                <w:szCs w:val="24"/>
              </w:rPr>
              <w:t> SHA-256.</w:t>
            </w:r>
          </w:p>
        </w:tc>
      </w:tr>
      <w:tr w:rsidR="00464BE3" w:rsidRPr="00464BE3" w14:paraId="3C43B315" w14:textId="77777777" w:rsidTr="00464BE3">
        <w:tc>
          <w:tcPr>
            <w:tcW w:w="250" w:type="pct"/>
            <w:hideMark/>
          </w:tcPr>
          <w:p w14:paraId="2616007B"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52E63B4D" wp14:editId="657DD20F">
                      <wp:extent cx="307340" cy="307340"/>
                      <wp:effectExtent l="0" t="0" r="0" b="0"/>
                      <wp:docPr id="1052173771" name="AutoShape 9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E5BFC" id="AutoShape 92" o:spid="_x0000_s1026" alt="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351D333E" w14:textId="77777777" w:rsidR="00464BE3" w:rsidRPr="00464BE3" w:rsidRDefault="00464BE3" w:rsidP="00BA47FC">
            <w:pPr>
              <w:pStyle w:val="ListParagraph"/>
              <w:numPr>
                <w:ilvl w:val="0"/>
                <w:numId w:val="28"/>
              </w:numPr>
              <w:spacing w:after="100" w:afterAutospacing="1"/>
              <w:rPr>
                <w:rFonts w:eastAsia="Times New Roman" w:cs="Times New Roman"/>
                <w:szCs w:val="24"/>
              </w:rPr>
            </w:pPr>
            <w:r w:rsidRPr="00464BE3">
              <w:rPr>
                <w:rFonts w:eastAsia="Times New Roman" w:cs="Times New Roman"/>
                <w:szCs w:val="24"/>
              </w:rPr>
              <w:t>The salt used to encrypt the password. This is originally chosen at random.</w:t>
            </w:r>
          </w:p>
        </w:tc>
      </w:tr>
      <w:tr w:rsidR="00464BE3" w:rsidRPr="00464BE3" w14:paraId="4EBB814D" w14:textId="77777777" w:rsidTr="00464BE3">
        <w:tc>
          <w:tcPr>
            <w:tcW w:w="250" w:type="pct"/>
            <w:hideMark/>
          </w:tcPr>
          <w:p w14:paraId="0C39F324" w14:textId="77777777" w:rsidR="00464BE3" w:rsidRPr="00464BE3" w:rsidRDefault="00464BE3" w:rsidP="00464BE3">
            <w:pPr>
              <w:spacing w:after="100" w:afterAutospacing="1"/>
              <w:rPr>
                <w:rFonts w:eastAsia="Times New Roman" w:cs="Times New Roman"/>
                <w:szCs w:val="24"/>
              </w:rPr>
            </w:pPr>
            <w:r w:rsidRPr="00464BE3">
              <w:rPr>
                <w:rFonts w:eastAsia="Times New Roman" w:cs="Times New Roman"/>
                <w:noProof/>
                <w:color w:val="08C0FC"/>
                <w:szCs w:val="24"/>
              </w:rPr>
              <mc:AlternateContent>
                <mc:Choice Requires="wps">
                  <w:drawing>
                    <wp:inline distT="0" distB="0" distL="0" distR="0" wp14:anchorId="26F08888" wp14:editId="74B27F47">
                      <wp:extent cx="307340" cy="307340"/>
                      <wp:effectExtent l="0" t="0" r="0" b="0"/>
                      <wp:docPr id="1700395709" name="AutoShape 93"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69E17" id="AutoShape 93" o:spid="_x0000_s1026" alt="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tc>
        <w:tc>
          <w:tcPr>
            <w:tcW w:w="0" w:type="auto"/>
            <w:hideMark/>
          </w:tcPr>
          <w:p w14:paraId="26315CA2" w14:textId="77777777" w:rsidR="00464BE3" w:rsidRPr="00464BE3" w:rsidRDefault="00464BE3" w:rsidP="00BA47FC">
            <w:pPr>
              <w:pStyle w:val="ListParagraph"/>
              <w:numPr>
                <w:ilvl w:val="0"/>
                <w:numId w:val="28"/>
              </w:numPr>
              <w:spacing w:after="100" w:afterAutospacing="1"/>
              <w:rPr>
                <w:rFonts w:eastAsia="Times New Roman" w:cs="Times New Roman"/>
                <w:szCs w:val="24"/>
              </w:rPr>
            </w:pPr>
            <w:r w:rsidRPr="00464BE3">
              <w:rPr>
                <w:rFonts w:eastAsia="Times New Roman" w:cs="Times New Roman"/>
                <w:szCs w:val="24"/>
              </w:rPr>
              <w:t>The encrypted hash of the user's password. The salt and the unencrypted password are combined and encrypted to generate the encrypted hash of the password.</w:t>
            </w:r>
          </w:p>
        </w:tc>
      </w:tr>
    </w:tbl>
    <w:p w14:paraId="0A5C47A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primary reason to combine a salt with the password is to defend against attacks using pre-computed lists of password hashes. Adding salts changes the resulting hashes, making the pre-computed list useless. If an attacker is able to obtain a copy of an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/shadow</w:t>
      </w:r>
      <w:r w:rsidRPr="00464BE3">
        <w:rPr>
          <w:rFonts w:ascii="Open Sans" w:eastAsia="Times New Roman" w:hAnsi="Open Sans" w:cs="Open Sans"/>
          <w:color w:val="212529"/>
          <w:szCs w:val="24"/>
        </w:rPr>
        <w:t> file that is using salts, they will need to perform brute-force password guessing, requiring more time and effort.</w:t>
      </w:r>
    </w:p>
    <w:p w14:paraId="1134D17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lastRenderedPageBreak/>
        <w:t>Password Verification</w:t>
      </w:r>
    </w:p>
    <w:p w14:paraId="3254A43D"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When a user tries to log in, the system looks up the entry for the user in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/shadow</w:t>
      </w:r>
      <w:r w:rsidRPr="00464BE3">
        <w:rPr>
          <w:rFonts w:ascii="Open Sans" w:eastAsia="Times New Roman" w:hAnsi="Open Sans" w:cs="Open Sans"/>
          <w:color w:val="212529"/>
          <w:szCs w:val="24"/>
        </w:rPr>
        <w:t>, combines the salt for the user with the unencrypted password that was typed in, and encrypts them using the hashing algorithm specified. If the result matches the encrypted hash, the user typed in the right password. If the result does not match the encrypted hash, the user typed in the wrong password and the login attempt fails. This method allows the system to determine if the user typed in the correct password without storing that password in a form usable for logging in.</w:t>
      </w:r>
    </w:p>
    <w:p w14:paraId="742D821D"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Configuring Password Aging</w:t>
      </w:r>
    </w:p>
    <w:p w14:paraId="10E5771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following diagram relates the relevant password aging parameters, which can be adjusted using the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color w:val="212529"/>
          <w:szCs w:val="24"/>
        </w:rPr>
        <w:t> command to implement a password aging policy.</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464BE3" w:rsidRPr="00464BE3" w14:paraId="4FF46A5B" w14:textId="77777777" w:rsidTr="00464BE3">
        <w:trPr>
          <w:jc w:val="center"/>
        </w:trPr>
        <w:tc>
          <w:tcPr>
            <w:tcW w:w="0" w:type="auto"/>
            <w:vAlign w:val="center"/>
            <w:hideMark/>
          </w:tcPr>
          <w:p w14:paraId="4E167E34" w14:textId="77777777" w:rsidR="00464BE3" w:rsidRPr="00464BE3" w:rsidRDefault="00464BE3" w:rsidP="00464BE3">
            <w:pPr>
              <w:jc w:val="center"/>
              <w:rPr>
                <w:rFonts w:eastAsia="Times New Roman" w:cs="Times New Roman"/>
                <w:szCs w:val="24"/>
              </w:rPr>
            </w:pPr>
            <w:r w:rsidRPr="00464BE3">
              <w:rPr>
                <w:rFonts w:eastAsia="Times New Roman" w:cs="Times New Roman"/>
                <w:noProof/>
                <w:szCs w:val="24"/>
              </w:rPr>
              <w:drawing>
                <wp:inline distT="0" distB="0" distL="0" distR="0" wp14:anchorId="7EC9B7A2" wp14:editId="70602792">
                  <wp:extent cx="6243747" cy="2388283"/>
                  <wp:effectExtent l="0" t="0" r="5080" b="0"/>
                  <wp:docPr id="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4488" cy="2400042"/>
                          </a:xfrm>
                          <a:prstGeom prst="rect">
                            <a:avLst/>
                          </a:prstGeom>
                          <a:noFill/>
                          <a:ln>
                            <a:noFill/>
                          </a:ln>
                        </pic:spPr>
                      </pic:pic>
                    </a:graphicData>
                  </a:graphic>
                </wp:inline>
              </w:drawing>
            </w:r>
          </w:p>
        </w:tc>
      </w:tr>
    </w:tbl>
    <w:p w14:paraId="6EA0FA4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-m </w:t>
      </w:r>
      <w:r w:rsidRPr="00464BE3">
        <w:rPr>
          <w:rFonts w:ascii="Consolas" w:eastAsia="Times New Roman" w:hAnsi="Consolas" w:cs="Courier New"/>
          <w:b/>
          <w:bCs/>
          <w:i/>
          <w:iCs/>
          <w:color w:val="333333"/>
          <w:sz w:val="20"/>
          <w:szCs w:val="20"/>
        </w:rPr>
        <w:t>0</w:t>
      </w:r>
      <w:r w:rsidRPr="00464BE3">
        <w:rPr>
          <w:rFonts w:ascii="Consolas" w:eastAsia="Times New Roman" w:hAnsi="Consolas" w:cs="Courier New"/>
          <w:b/>
          <w:bCs/>
          <w:color w:val="333333"/>
          <w:sz w:val="20"/>
          <w:szCs w:val="20"/>
        </w:rPr>
        <w:t xml:space="preserve"> -M </w:t>
      </w:r>
      <w:r w:rsidRPr="00464BE3">
        <w:rPr>
          <w:rFonts w:ascii="Consolas" w:eastAsia="Times New Roman" w:hAnsi="Consolas" w:cs="Courier New"/>
          <w:b/>
          <w:bCs/>
          <w:i/>
          <w:iCs/>
          <w:color w:val="333333"/>
          <w:sz w:val="20"/>
          <w:szCs w:val="20"/>
        </w:rPr>
        <w:t>90</w:t>
      </w:r>
      <w:r w:rsidRPr="00464BE3">
        <w:rPr>
          <w:rFonts w:ascii="Consolas" w:eastAsia="Times New Roman" w:hAnsi="Consolas" w:cs="Courier New"/>
          <w:b/>
          <w:bCs/>
          <w:color w:val="333333"/>
          <w:sz w:val="20"/>
          <w:szCs w:val="20"/>
        </w:rPr>
        <w:t xml:space="preserve"> -W </w:t>
      </w:r>
      <w:r w:rsidRPr="00464BE3">
        <w:rPr>
          <w:rFonts w:ascii="Consolas" w:eastAsia="Times New Roman" w:hAnsi="Consolas" w:cs="Courier New"/>
          <w:b/>
          <w:bCs/>
          <w:i/>
          <w:iCs/>
          <w:color w:val="333333"/>
          <w:sz w:val="20"/>
          <w:szCs w:val="20"/>
        </w:rPr>
        <w:t>7</w:t>
      </w:r>
      <w:r w:rsidRPr="00464BE3">
        <w:rPr>
          <w:rFonts w:ascii="Consolas" w:eastAsia="Times New Roman" w:hAnsi="Consolas" w:cs="Courier New"/>
          <w:b/>
          <w:bCs/>
          <w:color w:val="333333"/>
          <w:sz w:val="20"/>
          <w:szCs w:val="20"/>
        </w:rPr>
        <w:t xml:space="preserve"> -I </w:t>
      </w:r>
      <w:r w:rsidRPr="00464BE3">
        <w:rPr>
          <w:rFonts w:ascii="Consolas" w:eastAsia="Times New Roman" w:hAnsi="Consolas" w:cs="Courier New"/>
          <w:b/>
          <w:bCs/>
          <w:i/>
          <w:iCs/>
          <w:color w:val="333333"/>
          <w:sz w:val="20"/>
          <w:szCs w:val="20"/>
        </w:rPr>
        <w:t>14</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user03</w:t>
      </w:r>
    </w:p>
    <w:p w14:paraId="30AD573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preceding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color w:val="212529"/>
          <w:szCs w:val="24"/>
        </w:rPr>
        <w:t> command uses the </w:t>
      </w:r>
      <w:r w:rsidRPr="00464BE3">
        <w:rPr>
          <w:rFonts w:ascii="Consolas" w:eastAsia="Times New Roman" w:hAnsi="Consolas" w:cs="Courier New"/>
          <w:color w:val="212529"/>
          <w:sz w:val="21"/>
          <w:szCs w:val="21"/>
        </w:rPr>
        <w:t>-m</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-M</w:t>
      </w:r>
      <w:r w:rsidRPr="00464BE3">
        <w:rPr>
          <w:rFonts w:ascii="Open Sans" w:eastAsia="Times New Roman" w:hAnsi="Open Sans" w:cs="Open Sans"/>
          <w:color w:val="212529"/>
          <w:szCs w:val="24"/>
        </w:rPr>
        <w:t>, </w:t>
      </w:r>
      <w:r w:rsidRPr="00464BE3">
        <w:rPr>
          <w:rFonts w:ascii="Consolas" w:eastAsia="Times New Roman" w:hAnsi="Consolas" w:cs="Courier New"/>
          <w:color w:val="212529"/>
          <w:sz w:val="21"/>
          <w:szCs w:val="21"/>
        </w:rPr>
        <w:t>-W</w:t>
      </w:r>
      <w:r w:rsidRPr="00464BE3">
        <w:rPr>
          <w:rFonts w:ascii="Open Sans" w:eastAsia="Times New Roman" w:hAnsi="Open Sans" w:cs="Open Sans"/>
          <w:color w:val="212529"/>
          <w:szCs w:val="24"/>
        </w:rPr>
        <w:t>, and </w:t>
      </w:r>
      <w:r w:rsidRPr="00464BE3">
        <w:rPr>
          <w:rFonts w:ascii="Consolas" w:eastAsia="Times New Roman" w:hAnsi="Consolas" w:cs="Courier New"/>
          <w:color w:val="212529"/>
          <w:sz w:val="21"/>
          <w:szCs w:val="21"/>
        </w:rPr>
        <w:t>-I</w:t>
      </w:r>
      <w:r w:rsidRPr="00464BE3">
        <w:rPr>
          <w:rFonts w:ascii="Open Sans" w:eastAsia="Times New Roman" w:hAnsi="Open Sans" w:cs="Open Sans"/>
          <w:color w:val="212529"/>
          <w:szCs w:val="24"/>
        </w:rPr>
        <w:t> options to set the minimum age, maximum age, warning period, and inactivity period of the user's password, respectively.</w:t>
      </w:r>
    </w:p>
    <w:p w14:paraId="04F8D83E"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b/>
          <w:bCs/>
          <w:color w:val="212529"/>
          <w:szCs w:val="24"/>
        </w:rPr>
        <w:t xml:space="preserve"> -d 0 user03</w:t>
      </w:r>
      <w:r w:rsidRPr="00464BE3">
        <w:rPr>
          <w:rFonts w:ascii="Open Sans" w:eastAsia="Times New Roman" w:hAnsi="Open Sans" w:cs="Open Sans"/>
          <w:color w:val="212529"/>
          <w:szCs w:val="24"/>
        </w:rPr>
        <w:t> command forces the </w:t>
      </w:r>
      <w:r w:rsidRPr="00464BE3">
        <w:rPr>
          <w:rFonts w:ascii="Consolas" w:eastAsia="Times New Roman" w:hAnsi="Consolas" w:cs="Courier New"/>
          <w:color w:val="212529"/>
          <w:sz w:val="21"/>
          <w:szCs w:val="21"/>
        </w:rPr>
        <w:t>user03</w:t>
      </w:r>
      <w:r w:rsidRPr="00464BE3">
        <w:rPr>
          <w:rFonts w:ascii="Open Sans" w:eastAsia="Times New Roman" w:hAnsi="Open Sans" w:cs="Open Sans"/>
          <w:color w:val="212529"/>
          <w:szCs w:val="24"/>
        </w:rPr>
        <w:t> user to update its password on the next login.</w:t>
      </w:r>
    </w:p>
    <w:p w14:paraId="598C798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b/>
          <w:bCs/>
          <w:color w:val="212529"/>
          <w:szCs w:val="24"/>
        </w:rPr>
        <w:t xml:space="preserve"> -l user03</w:t>
      </w:r>
      <w:r w:rsidRPr="00464BE3">
        <w:rPr>
          <w:rFonts w:ascii="Open Sans" w:eastAsia="Times New Roman" w:hAnsi="Open Sans" w:cs="Open Sans"/>
          <w:color w:val="212529"/>
          <w:szCs w:val="24"/>
        </w:rPr>
        <w:t> command displays the password aging details of </w:t>
      </w:r>
      <w:r w:rsidRPr="00464BE3">
        <w:rPr>
          <w:rFonts w:ascii="Consolas" w:eastAsia="Times New Roman" w:hAnsi="Consolas" w:cs="Courier New"/>
          <w:color w:val="212529"/>
          <w:sz w:val="21"/>
          <w:szCs w:val="21"/>
        </w:rPr>
        <w:t>user03</w:t>
      </w:r>
      <w:r w:rsidRPr="00464BE3">
        <w:rPr>
          <w:rFonts w:ascii="Open Sans" w:eastAsia="Times New Roman" w:hAnsi="Open Sans" w:cs="Open Sans"/>
          <w:color w:val="212529"/>
          <w:szCs w:val="24"/>
        </w:rPr>
        <w:t>.</w:t>
      </w:r>
    </w:p>
    <w:p w14:paraId="7D1EC997"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b/>
          <w:bCs/>
          <w:color w:val="212529"/>
          <w:szCs w:val="24"/>
        </w:rPr>
        <w:t xml:space="preserve"> -E 2019-08-05 user03</w:t>
      </w:r>
      <w:r w:rsidRPr="00464BE3">
        <w:rPr>
          <w:rFonts w:ascii="Open Sans" w:eastAsia="Times New Roman" w:hAnsi="Open Sans" w:cs="Open Sans"/>
          <w:color w:val="212529"/>
          <w:szCs w:val="24"/>
        </w:rPr>
        <w:t> command causes the </w:t>
      </w:r>
      <w:r w:rsidRPr="00464BE3">
        <w:rPr>
          <w:rFonts w:ascii="Consolas" w:eastAsia="Times New Roman" w:hAnsi="Consolas" w:cs="Courier New"/>
          <w:color w:val="212529"/>
          <w:sz w:val="21"/>
          <w:szCs w:val="21"/>
        </w:rPr>
        <w:t>user03</w:t>
      </w:r>
      <w:r w:rsidRPr="00464BE3">
        <w:rPr>
          <w:rFonts w:ascii="Open Sans" w:eastAsia="Times New Roman" w:hAnsi="Open Sans" w:cs="Open Sans"/>
          <w:color w:val="212529"/>
          <w:szCs w:val="24"/>
        </w:rPr>
        <w:t> user's account to expire on 2019-08-05 (in YYYY-MM-DD format).</w:t>
      </w:r>
    </w:p>
    <w:p w14:paraId="2128A3BD"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Note</w:t>
      </w:r>
    </w:p>
    <w:p w14:paraId="2F1E4322" w14:textId="77777777" w:rsid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r w:rsidRPr="00464BE3">
        <w:rPr>
          <w:rFonts w:ascii="Open Sans" w:eastAsia="Times New Roman" w:hAnsi="Open Sans" w:cs="Open Sans"/>
          <w:b/>
          <w:bCs/>
          <w:color w:val="212529"/>
          <w:szCs w:val="24"/>
        </w:rPr>
        <w:t>date</w:t>
      </w:r>
      <w:r w:rsidRPr="00464BE3">
        <w:rPr>
          <w:rFonts w:ascii="Open Sans" w:eastAsia="Times New Roman" w:hAnsi="Open Sans" w:cs="Open Sans"/>
          <w:color w:val="212529"/>
          <w:szCs w:val="24"/>
        </w:rPr>
        <w:t> command can be used to calculate a date in the future. The </w:t>
      </w:r>
      <w:r w:rsidRPr="00464BE3">
        <w:rPr>
          <w:rFonts w:ascii="Consolas" w:eastAsia="Times New Roman" w:hAnsi="Consolas" w:cs="Courier New"/>
          <w:color w:val="212529"/>
          <w:sz w:val="21"/>
          <w:szCs w:val="21"/>
        </w:rPr>
        <w:t>-u</w:t>
      </w:r>
      <w:r w:rsidRPr="00464BE3">
        <w:rPr>
          <w:rFonts w:ascii="Open Sans" w:eastAsia="Times New Roman" w:hAnsi="Open Sans" w:cs="Open Sans"/>
          <w:color w:val="212529"/>
          <w:szCs w:val="24"/>
        </w:rPr>
        <w:t> option reports the time in UTC.</w:t>
      </w:r>
    </w:p>
    <w:p w14:paraId="5C0EDAA2" w14:textId="77777777" w:rsidR="00BA47FC" w:rsidRPr="00464BE3" w:rsidRDefault="00BA47FC" w:rsidP="00464BE3">
      <w:pPr>
        <w:shd w:val="clear" w:color="auto" w:fill="FFFFFF"/>
        <w:spacing w:after="100" w:afterAutospacing="1"/>
        <w:rPr>
          <w:rFonts w:ascii="Open Sans" w:eastAsia="Times New Roman" w:hAnsi="Open Sans" w:cs="Open Sans"/>
          <w:color w:val="212529"/>
          <w:szCs w:val="24"/>
        </w:rPr>
      </w:pPr>
    </w:p>
    <w:p w14:paraId="37022F0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[user01@host ~]$ date -d "+</w:t>
      </w:r>
      <w:r w:rsidRPr="00464BE3">
        <w:rPr>
          <w:rFonts w:ascii="Consolas" w:eastAsia="Times New Roman" w:hAnsi="Consolas" w:cs="Courier New"/>
          <w:b/>
          <w:bCs/>
          <w:i/>
          <w:iCs/>
          <w:color w:val="333333"/>
          <w:sz w:val="20"/>
          <w:szCs w:val="20"/>
        </w:rPr>
        <w:t>45</w:t>
      </w:r>
      <w:r w:rsidRPr="00464BE3">
        <w:rPr>
          <w:rFonts w:ascii="Consolas" w:eastAsia="Times New Roman" w:hAnsi="Consolas" w:cs="Courier New"/>
          <w:b/>
          <w:bCs/>
          <w:color w:val="333333"/>
          <w:sz w:val="20"/>
          <w:szCs w:val="20"/>
        </w:rPr>
        <w:t xml:space="preserve"> days" -u</w:t>
      </w:r>
    </w:p>
    <w:p w14:paraId="69D37B9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Thu May 23 17:01:20 UTC 2019</w:t>
      </w:r>
    </w:p>
    <w:p w14:paraId="7139D58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Edit the password aging configuration items in the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file to set the default password aging policies. The </w:t>
      </w:r>
      <w:r w:rsidRPr="00464BE3">
        <w:rPr>
          <w:rFonts w:ascii="Consolas" w:eastAsia="Times New Roman" w:hAnsi="Consolas" w:cs="Courier New"/>
          <w:color w:val="212529"/>
          <w:sz w:val="21"/>
          <w:szCs w:val="21"/>
        </w:rPr>
        <w:t>PASS_MAX_DAYS</w:t>
      </w:r>
      <w:r w:rsidRPr="00464BE3">
        <w:rPr>
          <w:rFonts w:ascii="Open Sans" w:eastAsia="Times New Roman" w:hAnsi="Open Sans" w:cs="Open Sans"/>
          <w:color w:val="212529"/>
          <w:szCs w:val="24"/>
        </w:rPr>
        <w:t> sets the default maximum age of the password. The </w:t>
      </w:r>
      <w:r w:rsidRPr="00464BE3">
        <w:rPr>
          <w:rFonts w:ascii="Consolas" w:eastAsia="Times New Roman" w:hAnsi="Consolas" w:cs="Courier New"/>
          <w:color w:val="212529"/>
          <w:sz w:val="21"/>
          <w:szCs w:val="21"/>
        </w:rPr>
        <w:t>PASS_MIN_DAYS</w:t>
      </w:r>
      <w:r w:rsidRPr="00464BE3">
        <w:rPr>
          <w:rFonts w:ascii="Open Sans" w:eastAsia="Times New Roman" w:hAnsi="Open Sans" w:cs="Open Sans"/>
          <w:color w:val="212529"/>
          <w:szCs w:val="24"/>
        </w:rPr>
        <w:t> sets the default minimum age of the password. The </w:t>
      </w:r>
      <w:r w:rsidRPr="00464BE3">
        <w:rPr>
          <w:rFonts w:ascii="Consolas" w:eastAsia="Times New Roman" w:hAnsi="Consolas" w:cs="Courier New"/>
          <w:color w:val="212529"/>
          <w:sz w:val="21"/>
          <w:szCs w:val="21"/>
        </w:rPr>
        <w:t>PASS_WARN_AGE</w:t>
      </w:r>
      <w:r w:rsidRPr="00464BE3">
        <w:rPr>
          <w:rFonts w:ascii="Open Sans" w:eastAsia="Times New Roman" w:hAnsi="Open Sans" w:cs="Open Sans"/>
          <w:color w:val="212529"/>
          <w:szCs w:val="24"/>
        </w:rPr>
        <w:t> sets the default warning period of the password. Any change in the default password aging policies will be effective for new users only. The existing users will continue to use the old password aging settings rather than the new ones.</w:t>
      </w:r>
    </w:p>
    <w:p w14:paraId="52C09ACA"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Restricting Access</w:t>
      </w:r>
    </w:p>
    <w:p w14:paraId="41FF2AF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can use the </w:t>
      </w: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color w:val="212529"/>
          <w:szCs w:val="24"/>
        </w:rPr>
        <w:t> command to set account expiration dates. When that date is reached, the user cannot log in to the system interactively. The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command can lock an account with the </w:t>
      </w:r>
      <w:r w:rsidRPr="00464BE3">
        <w:rPr>
          <w:rFonts w:ascii="Consolas" w:eastAsia="Times New Roman" w:hAnsi="Consolas" w:cs="Courier New"/>
          <w:color w:val="212529"/>
          <w:sz w:val="21"/>
          <w:szCs w:val="21"/>
        </w:rPr>
        <w:t>-L</w:t>
      </w:r>
      <w:r w:rsidRPr="00464BE3">
        <w:rPr>
          <w:rFonts w:ascii="Open Sans" w:eastAsia="Times New Roman" w:hAnsi="Open Sans" w:cs="Open Sans"/>
          <w:color w:val="212529"/>
          <w:szCs w:val="24"/>
        </w:rPr>
        <w:t> option.</w:t>
      </w:r>
    </w:p>
    <w:p w14:paraId="75215CE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-L </w:t>
      </w:r>
      <w:r w:rsidRPr="00464BE3">
        <w:rPr>
          <w:rFonts w:ascii="Consolas" w:eastAsia="Times New Roman" w:hAnsi="Consolas" w:cs="Courier New"/>
          <w:b/>
          <w:bCs/>
          <w:i/>
          <w:iCs/>
          <w:color w:val="333333"/>
          <w:sz w:val="20"/>
          <w:szCs w:val="20"/>
        </w:rPr>
        <w:t>user03</w:t>
      </w:r>
    </w:p>
    <w:p w14:paraId="1BF5720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w:t>
      </w:r>
      <w:r w:rsidRPr="00464BE3">
        <w:rPr>
          <w:rFonts w:ascii="Consolas" w:eastAsia="Times New Roman" w:hAnsi="Consolas" w:cs="Courier New"/>
          <w:b/>
          <w:bCs/>
          <w:i/>
          <w:iCs/>
          <w:color w:val="333333"/>
          <w:sz w:val="20"/>
          <w:szCs w:val="20"/>
        </w:rPr>
        <w:t>user03</w:t>
      </w:r>
    </w:p>
    <w:p w14:paraId="3223DF8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roofErr w:type="spellStart"/>
      <w:r w:rsidRPr="00464BE3">
        <w:rPr>
          <w:rFonts w:ascii="Consolas" w:eastAsia="Times New Roman" w:hAnsi="Consolas" w:cs="Courier New"/>
          <w:b/>
          <w:bCs/>
          <w:i/>
          <w:iCs/>
          <w:color w:val="333333"/>
          <w:sz w:val="20"/>
          <w:szCs w:val="20"/>
        </w:rPr>
        <w:t>redhat</w:t>
      </w:r>
      <w:proofErr w:type="spellEnd"/>
    </w:p>
    <w:p w14:paraId="2543940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 Authentication failure</w:t>
      </w:r>
    </w:p>
    <w:p w14:paraId="2C93147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If a user leaves the company, the administrator may lock and expire an account with a single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command. The date must be given as the number of days since 1970-01-01, or in the </w:t>
      </w:r>
      <w:r w:rsidRPr="00464BE3">
        <w:rPr>
          <w:rFonts w:ascii="Consolas" w:eastAsia="Times New Roman" w:hAnsi="Consolas" w:cs="Courier New"/>
          <w:i/>
          <w:iCs/>
          <w:color w:val="212529"/>
          <w:sz w:val="21"/>
          <w:szCs w:val="21"/>
        </w:rPr>
        <w:t>YYYY-MM-DD</w:t>
      </w:r>
      <w:r w:rsidRPr="00464BE3">
        <w:rPr>
          <w:rFonts w:ascii="Open Sans" w:eastAsia="Times New Roman" w:hAnsi="Open Sans" w:cs="Open Sans"/>
          <w:color w:val="212529"/>
          <w:szCs w:val="24"/>
        </w:rPr>
        <w:t> format.</w:t>
      </w:r>
    </w:p>
    <w:p w14:paraId="21858C2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-L -e </w:t>
      </w:r>
      <w:r w:rsidRPr="00464BE3">
        <w:rPr>
          <w:rFonts w:ascii="Consolas" w:eastAsia="Times New Roman" w:hAnsi="Consolas" w:cs="Courier New"/>
          <w:b/>
          <w:bCs/>
          <w:i/>
          <w:iCs/>
          <w:color w:val="333333"/>
          <w:sz w:val="20"/>
          <w:szCs w:val="20"/>
        </w:rPr>
        <w:t>2019-10-05</w:t>
      </w:r>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user03</w:t>
      </w:r>
    </w:p>
    <w:p w14:paraId="1B5E6300"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preceding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 command uses the </w:t>
      </w:r>
      <w:r w:rsidRPr="00464BE3">
        <w:rPr>
          <w:rFonts w:ascii="Consolas" w:eastAsia="Times New Roman" w:hAnsi="Consolas" w:cs="Courier New"/>
          <w:color w:val="212529"/>
          <w:sz w:val="21"/>
          <w:szCs w:val="21"/>
        </w:rPr>
        <w:t>-e</w:t>
      </w:r>
      <w:r w:rsidRPr="00464BE3">
        <w:rPr>
          <w:rFonts w:ascii="Open Sans" w:eastAsia="Times New Roman" w:hAnsi="Open Sans" w:cs="Open Sans"/>
          <w:color w:val="212529"/>
          <w:szCs w:val="24"/>
        </w:rPr>
        <w:t> option to set the account expiry date for the given user account. The </w:t>
      </w:r>
      <w:r w:rsidRPr="00464BE3">
        <w:rPr>
          <w:rFonts w:ascii="Consolas" w:eastAsia="Times New Roman" w:hAnsi="Consolas" w:cs="Courier New"/>
          <w:color w:val="212529"/>
          <w:sz w:val="21"/>
          <w:szCs w:val="21"/>
        </w:rPr>
        <w:t>-L</w:t>
      </w:r>
      <w:r w:rsidRPr="00464BE3">
        <w:rPr>
          <w:rFonts w:ascii="Open Sans" w:eastAsia="Times New Roman" w:hAnsi="Open Sans" w:cs="Open Sans"/>
          <w:color w:val="212529"/>
          <w:szCs w:val="24"/>
        </w:rPr>
        <w:t> option locks the user's password.</w:t>
      </w:r>
    </w:p>
    <w:p w14:paraId="0F08BEA2"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Locking the account prevents the user from authenticating with a password to the system. It is the recommended method of preventing access to an account by an employee who has left the company. If the employee returns, the account can later be unlocked with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b/>
          <w:bCs/>
          <w:color w:val="212529"/>
          <w:szCs w:val="24"/>
        </w:rPr>
        <w:t xml:space="preserve"> -U</w:t>
      </w:r>
      <w:r w:rsidRPr="00464BE3">
        <w:rPr>
          <w:rFonts w:ascii="Open Sans" w:eastAsia="Times New Roman" w:hAnsi="Open Sans" w:cs="Open Sans"/>
          <w:color w:val="212529"/>
          <w:szCs w:val="24"/>
        </w:rPr>
        <w:t>. If the account was also expired, be sure to also change the expiration date.</w:t>
      </w:r>
    </w:p>
    <w:p w14:paraId="5D861934"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The </w:t>
      </w:r>
      <w:proofErr w:type="spellStart"/>
      <w:r w:rsidRPr="00464BE3">
        <w:rPr>
          <w:rFonts w:ascii="Open Sans" w:eastAsia="Times New Roman" w:hAnsi="Open Sans" w:cs="Open Sans"/>
          <w:b/>
          <w:bCs/>
          <w:color w:val="212529"/>
          <w:szCs w:val="24"/>
        </w:rPr>
        <w:t>nologin</w:t>
      </w:r>
      <w:proofErr w:type="spellEnd"/>
      <w:r w:rsidRPr="00464BE3">
        <w:rPr>
          <w:rFonts w:ascii="Open Sans" w:eastAsia="Times New Roman" w:hAnsi="Open Sans" w:cs="Open Sans"/>
          <w:b/>
          <w:bCs/>
          <w:color w:val="212529"/>
          <w:szCs w:val="24"/>
        </w:rPr>
        <w:t> Shell</w:t>
      </w:r>
    </w:p>
    <w:p w14:paraId="7C81BD3F"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nologin</w:t>
      </w:r>
      <w:proofErr w:type="spellEnd"/>
      <w:r w:rsidRPr="00464BE3">
        <w:rPr>
          <w:rFonts w:ascii="Open Sans" w:eastAsia="Times New Roman" w:hAnsi="Open Sans" w:cs="Open Sans"/>
          <w:color w:val="212529"/>
          <w:szCs w:val="24"/>
        </w:rPr>
        <w:t> shell acts as a replacement shell for the user accounts not intended to interactively log into the system. It is wise from a security standpoint to disable an account from logging into the system, when the account does not require it. For example, a mail server may require an account to store mail and a password for the user to authenticate with a mail client used to retrieve mail. That user does not need to log directly into the system.</w:t>
      </w:r>
    </w:p>
    <w:p w14:paraId="1846268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A common solution to this situation is to set the user's login shell to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sbin</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nologin</w:t>
      </w:r>
      <w:proofErr w:type="spellEnd"/>
      <w:r w:rsidRPr="00464BE3">
        <w:rPr>
          <w:rFonts w:ascii="Open Sans" w:eastAsia="Times New Roman" w:hAnsi="Open Sans" w:cs="Open Sans"/>
          <w:color w:val="212529"/>
          <w:szCs w:val="24"/>
        </w:rPr>
        <w:t>. If the user attempts to log in to the system directly, the </w:t>
      </w:r>
      <w:proofErr w:type="spellStart"/>
      <w:r w:rsidRPr="00464BE3">
        <w:rPr>
          <w:rFonts w:ascii="Open Sans" w:eastAsia="Times New Roman" w:hAnsi="Open Sans" w:cs="Open Sans"/>
          <w:b/>
          <w:bCs/>
          <w:color w:val="212529"/>
          <w:szCs w:val="24"/>
        </w:rPr>
        <w:t>nologin</w:t>
      </w:r>
      <w:proofErr w:type="spellEnd"/>
      <w:r w:rsidRPr="00464BE3">
        <w:rPr>
          <w:rFonts w:ascii="Open Sans" w:eastAsia="Times New Roman" w:hAnsi="Open Sans" w:cs="Open Sans"/>
          <w:color w:val="212529"/>
          <w:szCs w:val="24"/>
        </w:rPr>
        <w:t> shell closes the connection.</w:t>
      </w:r>
    </w:p>
    <w:p w14:paraId="5640E0A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-s /</w:t>
      </w:r>
      <w:proofErr w:type="spellStart"/>
      <w:r w:rsidRPr="00464BE3">
        <w:rPr>
          <w:rFonts w:ascii="Consolas" w:eastAsia="Times New Roman" w:hAnsi="Consolas" w:cs="Courier New"/>
          <w:b/>
          <w:bCs/>
          <w:color w:val="333333"/>
          <w:sz w:val="20"/>
          <w:szCs w:val="20"/>
        </w:rPr>
        <w:t>sbin</w:t>
      </w:r>
      <w:proofErr w:type="spellEnd"/>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nologin</w:t>
      </w:r>
      <w:proofErr w:type="spellEnd"/>
      <w:r w:rsidRPr="00464BE3">
        <w:rPr>
          <w:rFonts w:ascii="Consolas" w:eastAsia="Times New Roman" w:hAnsi="Consolas" w:cs="Courier New"/>
          <w:b/>
          <w:bCs/>
          <w:color w:val="333333"/>
          <w:sz w:val="20"/>
          <w:szCs w:val="20"/>
        </w:rPr>
        <w:t xml:space="preserve"> </w:t>
      </w:r>
      <w:r w:rsidRPr="00464BE3">
        <w:rPr>
          <w:rFonts w:ascii="Consolas" w:eastAsia="Times New Roman" w:hAnsi="Consolas" w:cs="Courier New"/>
          <w:b/>
          <w:bCs/>
          <w:i/>
          <w:iCs/>
          <w:color w:val="333333"/>
          <w:sz w:val="20"/>
          <w:szCs w:val="20"/>
        </w:rPr>
        <w:t>user03</w:t>
      </w:r>
    </w:p>
    <w:p w14:paraId="11F68DA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[user01@host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w:t>
      </w:r>
      <w:r w:rsidRPr="00464BE3">
        <w:rPr>
          <w:rFonts w:ascii="Consolas" w:eastAsia="Times New Roman" w:hAnsi="Consolas" w:cs="Courier New"/>
          <w:b/>
          <w:bCs/>
          <w:i/>
          <w:iCs/>
          <w:color w:val="333333"/>
          <w:sz w:val="20"/>
          <w:szCs w:val="20"/>
        </w:rPr>
        <w:t>user03</w:t>
      </w:r>
    </w:p>
    <w:p w14:paraId="3AA5219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Last login: Wed Feb  6 17:03:06 IST 2019 on pts/0</w:t>
      </w:r>
    </w:p>
    <w:p w14:paraId="6C06D3E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This account is currently not available.</w:t>
      </w:r>
    </w:p>
    <w:p w14:paraId="5CFD3A22"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Important</w:t>
      </w:r>
    </w:p>
    <w:p w14:paraId="79AC211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The </w:t>
      </w:r>
      <w:proofErr w:type="spellStart"/>
      <w:r w:rsidRPr="00464BE3">
        <w:rPr>
          <w:rFonts w:ascii="Open Sans" w:eastAsia="Times New Roman" w:hAnsi="Open Sans" w:cs="Open Sans"/>
          <w:b/>
          <w:bCs/>
          <w:color w:val="212529"/>
          <w:szCs w:val="24"/>
        </w:rPr>
        <w:t>nologin</w:t>
      </w:r>
      <w:proofErr w:type="spellEnd"/>
      <w:r w:rsidRPr="00464BE3">
        <w:rPr>
          <w:rFonts w:ascii="Open Sans" w:eastAsia="Times New Roman" w:hAnsi="Open Sans" w:cs="Open Sans"/>
          <w:color w:val="212529"/>
          <w:szCs w:val="24"/>
        </w:rPr>
        <w:t> shell prevents interactive use of the system, but does not prevent all access. Users might be able to authenticate and upload or retrieve files through applications such as web applications, file transfer programs, or mail readers if they use the user's password for authentication.</w:t>
      </w:r>
    </w:p>
    <w:p w14:paraId="5B7F2B8D" w14:textId="77777777" w:rsidR="00464BE3" w:rsidRPr="00464BE3" w:rsidRDefault="00464BE3" w:rsidP="00464BE3">
      <w:pPr>
        <w:shd w:val="clear" w:color="auto" w:fill="FFFFFF"/>
        <w:spacing w:after="100" w:afterAutospacing="1"/>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References</w:t>
      </w:r>
    </w:p>
    <w:p w14:paraId="38B6AE25"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proofErr w:type="spellStart"/>
      <w:r w:rsidRPr="00464BE3">
        <w:rPr>
          <w:rFonts w:ascii="Open Sans" w:eastAsia="Times New Roman" w:hAnsi="Open Sans" w:cs="Open Sans"/>
          <w:b/>
          <w:bCs/>
          <w:color w:val="212529"/>
          <w:szCs w:val="24"/>
        </w:rPr>
        <w:t>chage</w:t>
      </w:r>
      <w:proofErr w:type="spellEnd"/>
      <w:r w:rsidRPr="00464BE3">
        <w:rPr>
          <w:rFonts w:ascii="Open Sans" w:eastAsia="Times New Roman" w:hAnsi="Open Sans" w:cs="Open Sans"/>
          <w:color w:val="212529"/>
          <w:szCs w:val="24"/>
        </w:rPr>
        <w:t>(1), </w:t>
      </w:r>
      <w:proofErr w:type="spellStart"/>
      <w:r w:rsidRPr="00464BE3">
        <w:rPr>
          <w:rFonts w:ascii="Open Sans" w:eastAsia="Times New Roman" w:hAnsi="Open Sans" w:cs="Open Sans"/>
          <w:b/>
          <w:bCs/>
          <w:color w:val="212529"/>
          <w:szCs w:val="24"/>
        </w:rPr>
        <w:t>usermod</w:t>
      </w:r>
      <w:proofErr w:type="spellEnd"/>
      <w:r w:rsidRPr="00464BE3">
        <w:rPr>
          <w:rFonts w:ascii="Open Sans" w:eastAsia="Times New Roman" w:hAnsi="Open Sans" w:cs="Open Sans"/>
          <w:color w:val="212529"/>
          <w:szCs w:val="24"/>
        </w:rPr>
        <w:t>(8), </w:t>
      </w:r>
      <w:r w:rsidRPr="00464BE3">
        <w:rPr>
          <w:rFonts w:ascii="Open Sans" w:eastAsia="Times New Roman" w:hAnsi="Open Sans" w:cs="Open Sans"/>
          <w:b/>
          <w:bCs/>
          <w:color w:val="212529"/>
          <w:szCs w:val="24"/>
        </w:rPr>
        <w:t>shadow</w:t>
      </w:r>
      <w:r w:rsidRPr="00464BE3">
        <w:rPr>
          <w:rFonts w:ascii="Open Sans" w:eastAsia="Times New Roman" w:hAnsi="Open Sans" w:cs="Open Sans"/>
          <w:color w:val="212529"/>
          <w:szCs w:val="24"/>
        </w:rPr>
        <w:t>(5), </w:t>
      </w:r>
      <w:r w:rsidRPr="00464BE3">
        <w:rPr>
          <w:rFonts w:ascii="Open Sans" w:eastAsia="Times New Roman" w:hAnsi="Open Sans" w:cs="Open Sans"/>
          <w:b/>
          <w:bCs/>
          <w:color w:val="212529"/>
          <w:szCs w:val="24"/>
        </w:rPr>
        <w:t>crypt</w:t>
      </w:r>
      <w:r w:rsidRPr="00464BE3">
        <w:rPr>
          <w:rFonts w:ascii="Open Sans" w:eastAsia="Times New Roman" w:hAnsi="Open Sans" w:cs="Open Sans"/>
          <w:color w:val="212529"/>
          <w:szCs w:val="24"/>
        </w:rPr>
        <w:t>(3) man pages</w:t>
      </w:r>
    </w:p>
    <w:p w14:paraId="3619CC61" w14:textId="77777777" w:rsidR="00464BE3" w:rsidRPr="00464BE3" w:rsidRDefault="00464BE3" w:rsidP="00464BE3">
      <w:pPr>
        <w:shd w:val="clear" w:color="auto" w:fill="FFFFFF"/>
        <w:spacing w:after="100" w:afterAutospacing="1"/>
        <w:outlineLvl w:val="1"/>
        <w:rPr>
          <w:rFonts w:ascii="Open Sans" w:eastAsia="Times New Roman" w:hAnsi="Open Sans" w:cs="Open Sans"/>
          <w:color w:val="212529"/>
          <w:sz w:val="36"/>
          <w:szCs w:val="36"/>
        </w:rPr>
      </w:pPr>
      <w:r w:rsidRPr="00464BE3">
        <w:rPr>
          <w:rFonts w:ascii="Open Sans" w:eastAsia="Times New Roman" w:hAnsi="Open Sans" w:cs="Open Sans"/>
          <w:color w:val="212529"/>
          <w:sz w:val="36"/>
          <w:szCs w:val="36"/>
        </w:rPr>
        <w:t>Guided Exercise: Managing User Passwords</w:t>
      </w:r>
    </w:p>
    <w:p w14:paraId="16C26BE6"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In this exercise, you will set password policies for several users.</w:t>
      </w:r>
    </w:p>
    <w:p w14:paraId="3BB2150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Outcomes</w:t>
      </w:r>
    </w:p>
    <w:p w14:paraId="39DE339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You should be able to:</w:t>
      </w:r>
    </w:p>
    <w:p w14:paraId="1C6D2316" w14:textId="77777777" w:rsidR="00464BE3" w:rsidRPr="00464BE3" w:rsidRDefault="00464BE3" w:rsidP="00BA47FC">
      <w:pPr>
        <w:numPr>
          <w:ilvl w:val="0"/>
          <w:numId w:val="2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Force a password change when the user logs in to the system for the first time.</w:t>
      </w:r>
    </w:p>
    <w:p w14:paraId="21E7BB91" w14:textId="77777777" w:rsidR="00464BE3" w:rsidRPr="00464BE3" w:rsidRDefault="00464BE3" w:rsidP="00BA47FC">
      <w:pPr>
        <w:numPr>
          <w:ilvl w:val="0"/>
          <w:numId w:val="2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Force a password change every 90 days.</w:t>
      </w:r>
    </w:p>
    <w:p w14:paraId="52136278" w14:textId="77777777" w:rsidR="00464BE3" w:rsidRPr="00464BE3" w:rsidRDefault="00464BE3" w:rsidP="00BA47FC">
      <w:pPr>
        <w:numPr>
          <w:ilvl w:val="0"/>
          <w:numId w:val="29"/>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account to expire 180 days from the current day.</w:t>
      </w:r>
    </w:p>
    <w:p w14:paraId="4CB589A8"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to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using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as the password.</w:t>
      </w:r>
    </w:p>
    <w:p w14:paraId="6B6ED9BB"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users-pw-manage start</w:t>
      </w:r>
      <w:r w:rsidRPr="00464BE3">
        <w:rPr>
          <w:rFonts w:ascii="Open Sans" w:eastAsia="Times New Roman" w:hAnsi="Open Sans" w:cs="Open Sans"/>
          <w:color w:val="212529"/>
          <w:szCs w:val="24"/>
        </w:rPr>
        <w:t> to start the exercise. This script creates the necessary user accounts and files to ensure that the environment is set up correctly.</w:t>
      </w:r>
    </w:p>
    <w:p w14:paraId="16A3C3C3"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users-pw-manage start</w:t>
      </w:r>
    </w:p>
    <w:p w14:paraId="2399C7D0"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From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open an SSH session to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w:t>
      </w:r>
    </w:p>
    <w:p w14:paraId="5D934456"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ssh</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student@servera</w:t>
      </w:r>
      <w:proofErr w:type="spellEnd"/>
    </w:p>
    <w:p w14:paraId="75B185E9"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366B2059"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
    <w:p w14:paraId="46C4D4F7"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lastRenderedPageBreak/>
        <w:t>On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 explore locking and unlocking user accounts 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w:t>
      </w:r>
    </w:p>
    <w:p w14:paraId="082AF162"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As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lock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account using administrative rights.</w:t>
      </w:r>
    </w:p>
    <w:p w14:paraId="727AF46C"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-L operator1</w:t>
      </w:r>
    </w:p>
    <w:p w14:paraId="71FFB96F"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password for student: student</w:t>
      </w:r>
    </w:p>
    <w:p w14:paraId="7A79CE3B"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log in as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This should fail.</w:t>
      </w:r>
    </w:p>
    <w:p w14:paraId="2DE9B7D4"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operator1</w:t>
      </w:r>
    </w:p>
    <w:p w14:paraId="7A3E065F"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roofErr w:type="spellStart"/>
      <w:r w:rsidRPr="00464BE3">
        <w:rPr>
          <w:rFonts w:ascii="Consolas" w:eastAsia="Times New Roman" w:hAnsi="Consolas" w:cs="Courier New"/>
          <w:b/>
          <w:bCs/>
          <w:color w:val="333333"/>
          <w:sz w:val="20"/>
          <w:szCs w:val="20"/>
        </w:rPr>
        <w:t>redhat</w:t>
      </w:r>
      <w:proofErr w:type="spellEnd"/>
    </w:p>
    <w:p w14:paraId="388759DB"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464BE3">
        <w:rPr>
          <w:rFonts w:ascii="Consolas" w:eastAsia="Times New Roman" w:hAnsi="Consolas" w:cs="Courier New"/>
          <w:color w:val="333333"/>
          <w:sz w:val="20"/>
          <w:szCs w:val="20"/>
        </w:rPr>
        <w:t>su</w:t>
      </w:r>
      <w:proofErr w:type="spellEnd"/>
      <w:r w:rsidRPr="00464BE3">
        <w:rPr>
          <w:rFonts w:ascii="Consolas" w:eastAsia="Times New Roman" w:hAnsi="Consolas" w:cs="Courier New"/>
          <w:color w:val="333333"/>
          <w:sz w:val="20"/>
          <w:szCs w:val="20"/>
        </w:rPr>
        <w:t>: Authentication failure</w:t>
      </w:r>
    </w:p>
    <w:p w14:paraId="3B8EFD67"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Unlock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account.</w:t>
      </w:r>
    </w:p>
    <w:p w14:paraId="779C1FE6"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usermod</w:t>
      </w:r>
      <w:proofErr w:type="spellEnd"/>
      <w:r w:rsidRPr="00464BE3">
        <w:rPr>
          <w:rFonts w:ascii="Consolas" w:eastAsia="Times New Roman" w:hAnsi="Consolas" w:cs="Courier New"/>
          <w:b/>
          <w:bCs/>
          <w:color w:val="333333"/>
          <w:sz w:val="20"/>
          <w:szCs w:val="20"/>
        </w:rPr>
        <w:t xml:space="preserve"> -U operator1</w:t>
      </w:r>
    </w:p>
    <w:p w14:paraId="3B809F55"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Attempt to log in as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again. This should succeed.</w:t>
      </w:r>
    </w:p>
    <w:p w14:paraId="506D658E"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operator1</w:t>
      </w:r>
    </w:p>
    <w:p w14:paraId="0FDDE516"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roofErr w:type="spellStart"/>
      <w:r w:rsidRPr="00464BE3">
        <w:rPr>
          <w:rFonts w:ascii="Consolas" w:eastAsia="Times New Roman" w:hAnsi="Consolas" w:cs="Courier New"/>
          <w:b/>
          <w:bCs/>
          <w:color w:val="333333"/>
          <w:sz w:val="20"/>
          <w:szCs w:val="20"/>
        </w:rPr>
        <w:t>redhat</w:t>
      </w:r>
      <w:proofErr w:type="spellEnd"/>
    </w:p>
    <w:p w14:paraId="4EAA3111"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72293C3A"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32F88238"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out of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02A86FA5"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color w:val="333333"/>
          <w:sz w:val="20"/>
          <w:szCs w:val="20"/>
        </w:rPr>
      </w:pPr>
      <w:r w:rsidRPr="00464BE3">
        <w:rPr>
          <w:rFonts w:ascii="Consolas" w:eastAsia="Times New Roman" w:hAnsi="Consolas" w:cs="Courier New"/>
          <w:b/>
          <w:bCs/>
          <w:color w:val="333333"/>
          <w:sz w:val="20"/>
          <w:szCs w:val="20"/>
        </w:rPr>
        <w:t>[operator1@servera ~]$ exit</w:t>
      </w:r>
    </w:p>
    <w:p w14:paraId="12CFC37E" w14:textId="77777777" w:rsidR="00464BE3" w:rsidRPr="00464BE3" w:rsidRDefault="00464BE3" w:rsidP="00BA47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478B753E"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Change the password policy for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to require a new password every 90 days. Confirm that the password age is successfully set.</w:t>
      </w:r>
    </w:p>
    <w:p w14:paraId="4C1DAC68"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maximum age of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user's password to 90 days.</w:t>
      </w:r>
    </w:p>
    <w:p w14:paraId="296BE64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-M 90 operator1</w:t>
      </w:r>
    </w:p>
    <w:p w14:paraId="2B6EED9E"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Verify that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user's password expires 90 days after it is changed.</w:t>
      </w:r>
    </w:p>
    <w:p w14:paraId="599E917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-l operator1</w:t>
      </w:r>
    </w:p>
    <w:p w14:paraId="333FCF4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Last password change      : Jan 25, 2019</w:t>
      </w:r>
    </w:p>
    <w:p w14:paraId="3200E94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Password expires          : Apr 25, 2019</w:t>
      </w:r>
    </w:p>
    <w:p w14:paraId="68034CD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Password inactive         : never</w:t>
      </w:r>
    </w:p>
    <w:p w14:paraId="61A7EFC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Account expires           : never</w:t>
      </w:r>
    </w:p>
    <w:p w14:paraId="02A79CE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Minimum number of days between password change    : 0</w:t>
      </w:r>
    </w:p>
    <w:p w14:paraId="733B5FC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Maximum number of days between password change    : 90</w:t>
      </w:r>
    </w:p>
    <w:p w14:paraId="47D61390"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Number of days of warning before password expires : 7</w:t>
      </w:r>
    </w:p>
    <w:p w14:paraId="7AB9439D"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Force a password change on the first login for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account.</w:t>
      </w:r>
    </w:p>
    <w:p w14:paraId="3063E91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-d 0 operator1</w:t>
      </w:r>
    </w:p>
    <w:p w14:paraId="03F26915"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as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and change the password to </w:t>
      </w:r>
      <w:r w:rsidRPr="00464BE3">
        <w:rPr>
          <w:rFonts w:ascii="Consolas" w:eastAsia="Times New Roman" w:hAnsi="Consolas" w:cs="Courier New"/>
          <w:color w:val="212529"/>
          <w:sz w:val="21"/>
          <w:szCs w:val="21"/>
        </w:rPr>
        <w:t>forsooth123</w:t>
      </w:r>
      <w:r w:rsidRPr="00464BE3">
        <w:rPr>
          <w:rFonts w:ascii="Open Sans" w:eastAsia="Times New Roman" w:hAnsi="Open Sans" w:cs="Open Sans"/>
          <w:color w:val="212529"/>
          <w:szCs w:val="24"/>
        </w:rPr>
        <w:t>. After setting the password,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05B60DEB"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in as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and change the password to </w:t>
      </w:r>
      <w:r w:rsidRPr="00464BE3">
        <w:rPr>
          <w:rFonts w:ascii="Consolas" w:eastAsia="Times New Roman" w:hAnsi="Consolas" w:cs="Courier New"/>
          <w:color w:val="212529"/>
          <w:sz w:val="21"/>
          <w:szCs w:val="21"/>
        </w:rPr>
        <w:t>forsooth123</w:t>
      </w:r>
      <w:r w:rsidRPr="00464BE3">
        <w:rPr>
          <w:rFonts w:ascii="Open Sans" w:eastAsia="Times New Roman" w:hAnsi="Open Sans" w:cs="Open Sans"/>
          <w:color w:val="212529"/>
          <w:szCs w:val="24"/>
        </w:rPr>
        <w:t> when prompted.</w:t>
      </w:r>
    </w:p>
    <w:p w14:paraId="3440A83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w:t>
      </w:r>
      <w:proofErr w:type="spellEnd"/>
      <w:r w:rsidRPr="00464BE3">
        <w:rPr>
          <w:rFonts w:ascii="Consolas" w:eastAsia="Times New Roman" w:hAnsi="Consolas" w:cs="Courier New"/>
          <w:b/>
          <w:bCs/>
          <w:color w:val="333333"/>
          <w:sz w:val="20"/>
          <w:szCs w:val="20"/>
        </w:rPr>
        <w:t xml:space="preserve"> - operator1</w:t>
      </w:r>
    </w:p>
    <w:p w14:paraId="2F814601"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Password: </w:t>
      </w:r>
      <w:proofErr w:type="spellStart"/>
      <w:r w:rsidRPr="00464BE3">
        <w:rPr>
          <w:rFonts w:ascii="Consolas" w:eastAsia="Times New Roman" w:hAnsi="Consolas" w:cs="Courier New"/>
          <w:b/>
          <w:bCs/>
          <w:color w:val="333333"/>
          <w:sz w:val="20"/>
          <w:szCs w:val="20"/>
        </w:rPr>
        <w:t>redhat</w:t>
      </w:r>
      <w:proofErr w:type="spellEnd"/>
    </w:p>
    <w:p w14:paraId="0D6764E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You are required to change your password immediately (administrator enforced)</w:t>
      </w:r>
    </w:p>
    <w:p w14:paraId="5297229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Current password: </w:t>
      </w:r>
      <w:proofErr w:type="spellStart"/>
      <w:r w:rsidRPr="00464BE3">
        <w:rPr>
          <w:rFonts w:ascii="Consolas" w:eastAsia="Times New Roman" w:hAnsi="Consolas" w:cs="Courier New"/>
          <w:b/>
          <w:bCs/>
          <w:color w:val="333333"/>
          <w:sz w:val="20"/>
          <w:szCs w:val="20"/>
        </w:rPr>
        <w:t>redhat</w:t>
      </w:r>
      <w:proofErr w:type="spellEnd"/>
    </w:p>
    <w:p w14:paraId="0B172D4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New password: forsooth123</w:t>
      </w:r>
    </w:p>
    <w:p w14:paraId="1330297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Retype new password: forsooth123</w:t>
      </w:r>
    </w:p>
    <w:p w14:paraId="39B3E16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44DAC2B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 xml:space="preserve">[operator1@servera ~]$ </w:t>
      </w:r>
    </w:p>
    <w:p w14:paraId="176DF82C"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Exit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user's shell to return to the </w:t>
      </w:r>
      <w:r w:rsidRPr="00464BE3">
        <w:rPr>
          <w:rFonts w:ascii="Consolas" w:eastAsia="Times New Roman" w:hAnsi="Consolas" w:cs="Courier New"/>
          <w:color w:val="212529"/>
          <w:sz w:val="21"/>
          <w:szCs w:val="21"/>
        </w:rPr>
        <w:t>student</w:t>
      </w:r>
      <w:r w:rsidRPr="00464BE3">
        <w:rPr>
          <w:rFonts w:ascii="Open Sans" w:eastAsia="Times New Roman" w:hAnsi="Open Sans" w:cs="Open Sans"/>
          <w:color w:val="212529"/>
          <w:szCs w:val="24"/>
        </w:rPr>
        <w:t> user's shell.</w:t>
      </w:r>
    </w:p>
    <w:p w14:paraId="70D6813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[operator1@servera ~]$ exit</w:t>
      </w:r>
    </w:p>
    <w:p w14:paraId="7027A43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logout</w:t>
      </w:r>
    </w:p>
    <w:p w14:paraId="3BD2F931"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w:t>
      </w:r>
      <w:r w:rsidRPr="00464BE3">
        <w:rPr>
          <w:rFonts w:ascii="Consolas" w:eastAsia="Times New Roman" w:hAnsi="Consolas" w:cs="Courier New"/>
          <w:color w:val="212529"/>
          <w:sz w:val="21"/>
          <w:szCs w:val="21"/>
        </w:rPr>
        <w:t>operator1</w:t>
      </w:r>
      <w:r w:rsidRPr="00464BE3">
        <w:rPr>
          <w:rFonts w:ascii="Open Sans" w:eastAsia="Times New Roman" w:hAnsi="Open Sans" w:cs="Open Sans"/>
          <w:color w:val="212529"/>
          <w:szCs w:val="24"/>
        </w:rPr>
        <w:t> account to expire 180 days from the current day. Hint: The </w:t>
      </w:r>
      <w:r w:rsidRPr="00464BE3">
        <w:rPr>
          <w:rFonts w:ascii="Open Sans" w:eastAsia="Times New Roman" w:hAnsi="Open Sans" w:cs="Open Sans"/>
          <w:b/>
          <w:bCs/>
          <w:color w:val="212529"/>
          <w:szCs w:val="24"/>
        </w:rPr>
        <w:t>date -d "+180 days"</w:t>
      </w:r>
      <w:r w:rsidRPr="00464BE3">
        <w:rPr>
          <w:rFonts w:ascii="Open Sans" w:eastAsia="Times New Roman" w:hAnsi="Open Sans" w:cs="Open Sans"/>
          <w:color w:val="212529"/>
          <w:szCs w:val="24"/>
        </w:rPr>
        <w:t> gives you the date and time 180 days from the current date and time.</w:t>
      </w:r>
    </w:p>
    <w:p w14:paraId="27AE9D5A"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Determine a date 180 days in the future. Use the format </w:t>
      </w:r>
      <w:r w:rsidRPr="00464BE3">
        <w:rPr>
          <w:rFonts w:ascii="Consolas" w:eastAsia="Times New Roman" w:hAnsi="Consolas" w:cs="Courier New"/>
          <w:color w:val="212529"/>
          <w:sz w:val="21"/>
          <w:szCs w:val="21"/>
        </w:rPr>
        <w:t>%F</w:t>
      </w:r>
      <w:r w:rsidRPr="00464BE3">
        <w:rPr>
          <w:rFonts w:ascii="Open Sans" w:eastAsia="Times New Roman" w:hAnsi="Open Sans" w:cs="Open Sans"/>
          <w:color w:val="212529"/>
          <w:szCs w:val="24"/>
        </w:rPr>
        <w:t> with the </w:t>
      </w:r>
      <w:r w:rsidRPr="00464BE3">
        <w:rPr>
          <w:rFonts w:ascii="Open Sans" w:eastAsia="Times New Roman" w:hAnsi="Open Sans" w:cs="Open Sans"/>
          <w:b/>
          <w:bCs/>
          <w:color w:val="212529"/>
          <w:szCs w:val="24"/>
        </w:rPr>
        <w:t>date</w:t>
      </w:r>
      <w:r w:rsidRPr="00464BE3">
        <w:rPr>
          <w:rFonts w:ascii="Open Sans" w:eastAsia="Times New Roman" w:hAnsi="Open Sans" w:cs="Open Sans"/>
          <w:color w:val="212529"/>
          <w:szCs w:val="24"/>
        </w:rPr>
        <w:t> command to get the exact value.</w:t>
      </w:r>
    </w:p>
    <w:p w14:paraId="70D7434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date -d "+180 days" +%F</w:t>
      </w:r>
    </w:p>
    <w:p w14:paraId="0D3D2D3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2019-07-24</w:t>
      </w:r>
    </w:p>
    <w:p w14:paraId="7EFBC3BB" w14:textId="77777777" w:rsidR="00464BE3" w:rsidRPr="00464BE3" w:rsidRDefault="00464BE3" w:rsidP="00464BE3">
      <w:pPr>
        <w:shd w:val="clear" w:color="auto" w:fill="FFFFFF"/>
        <w:spacing w:after="100" w:afterAutospacing="1"/>
        <w:ind w:left="1440"/>
        <w:rPr>
          <w:rFonts w:ascii="Open Sans" w:eastAsia="Times New Roman" w:hAnsi="Open Sans" w:cs="Open Sans"/>
          <w:color w:val="212529"/>
          <w:szCs w:val="24"/>
        </w:rPr>
      </w:pPr>
      <w:r w:rsidRPr="00464BE3">
        <w:rPr>
          <w:rFonts w:ascii="Open Sans" w:eastAsia="Times New Roman" w:hAnsi="Open Sans" w:cs="Open Sans"/>
          <w:color w:val="212529"/>
          <w:szCs w:val="24"/>
        </w:rPr>
        <w:t>You may get a different value to use in the following step based on the current date and time in your system.</w:t>
      </w:r>
    </w:p>
    <w:p w14:paraId="1B90E4B5"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account to expire on the date displayed in the preceding step.</w:t>
      </w:r>
    </w:p>
    <w:p w14:paraId="20A2AC5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-E </w:t>
      </w:r>
      <w:r w:rsidRPr="00464BE3">
        <w:rPr>
          <w:rFonts w:ascii="Consolas" w:eastAsia="Times New Roman" w:hAnsi="Consolas" w:cs="Courier New"/>
          <w:b/>
          <w:bCs/>
          <w:i/>
          <w:iCs/>
          <w:color w:val="333333"/>
          <w:sz w:val="20"/>
          <w:szCs w:val="20"/>
        </w:rPr>
        <w:t>2019-07-24</w:t>
      </w:r>
      <w:r w:rsidRPr="00464BE3">
        <w:rPr>
          <w:rFonts w:ascii="Consolas" w:eastAsia="Times New Roman" w:hAnsi="Consolas" w:cs="Courier New"/>
          <w:b/>
          <w:bCs/>
          <w:color w:val="333333"/>
          <w:sz w:val="20"/>
          <w:szCs w:val="20"/>
        </w:rPr>
        <w:t xml:space="preserve"> operator1</w:t>
      </w:r>
    </w:p>
    <w:p w14:paraId="1BB9CB50"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Verify that the account expiry date is successfully set.</w:t>
      </w:r>
    </w:p>
    <w:p w14:paraId="41B989C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lastRenderedPageBreak/>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w:t>
      </w:r>
      <w:proofErr w:type="spellStart"/>
      <w:r w:rsidRPr="00464BE3">
        <w:rPr>
          <w:rFonts w:ascii="Consolas" w:eastAsia="Times New Roman" w:hAnsi="Consolas" w:cs="Courier New"/>
          <w:b/>
          <w:bCs/>
          <w:color w:val="333333"/>
          <w:sz w:val="20"/>
          <w:szCs w:val="20"/>
        </w:rPr>
        <w:t>sudo</w:t>
      </w:r>
      <w:proofErr w:type="spellEnd"/>
      <w:r w:rsidRPr="00464BE3">
        <w:rPr>
          <w:rFonts w:ascii="Consolas" w:eastAsia="Times New Roman" w:hAnsi="Consolas" w:cs="Courier New"/>
          <w:b/>
          <w:bCs/>
          <w:color w:val="333333"/>
          <w:sz w:val="20"/>
          <w:szCs w:val="20"/>
        </w:rPr>
        <w:t xml:space="preserve"> </w:t>
      </w:r>
      <w:proofErr w:type="spellStart"/>
      <w:r w:rsidRPr="00464BE3">
        <w:rPr>
          <w:rFonts w:ascii="Consolas" w:eastAsia="Times New Roman" w:hAnsi="Consolas" w:cs="Courier New"/>
          <w:b/>
          <w:bCs/>
          <w:color w:val="333333"/>
          <w:sz w:val="20"/>
          <w:szCs w:val="20"/>
        </w:rPr>
        <w:t>chage</w:t>
      </w:r>
      <w:proofErr w:type="spellEnd"/>
      <w:r w:rsidRPr="00464BE3">
        <w:rPr>
          <w:rFonts w:ascii="Consolas" w:eastAsia="Times New Roman" w:hAnsi="Consolas" w:cs="Courier New"/>
          <w:b/>
          <w:bCs/>
          <w:color w:val="333333"/>
          <w:sz w:val="20"/>
          <w:szCs w:val="20"/>
        </w:rPr>
        <w:t xml:space="preserve"> -l operator1</w:t>
      </w:r>
    </w:p>
    <w:p w14:paraId="05E6E58B"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Last password change      : Jan 25, 2019</w:t>
      </w:r>
    </w:p>
    <w:p w14:paraId="0600C7F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Password expires          : Apr 25, 2019</w:t>
      </w:r>
    </w:p>
    <w:p w14:paraId="6703E04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Password inactive         : never</w:t>
      </w:r>
    </w:p>
    <w:p w14:paraId="1ABF578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Account expires           : Jul 24, 2019</w:t>
      </w:r>
    </w:p>
    <w:p w14:paraId="398D090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Minimum number of days between password change    : 0</w:t>
      </w:r>
    </w:p>
    <w:p w14:paraId="729FC2C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Maximum number of days between password change    : 90</w:t>
      </w:r>
    </w:p>
    <w:p w14:paraId="760054C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Number of days of warning before password expires : 7</w:t>
      </w:r>
    </w:p>
    <w:p w14:paraId="05C2879B" w14:textId="77777777" w:rsidR="00464BE3" w:rsidRPr="00464BE3" w:rsidRDefault="00464BE3" w:rsidP="00BA47FC">
      <w:pPr>
        <w:numPr>
          <w:ilvl w:val="0"/>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the passwords to expire 180 days from the current date for all users. Use administrative rights to edit the configuration file.</w:t>
      </w:r>
    </w:p>
    <w:p w14:paraId="12D90946"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Set </w:t>
      </w:r>
      <w:r w:rsidRPr="00464BE3">
        <w:rPr>
          <w:rFonts w:ascii="Consolas" w:eastAsia="Times New Roman" w:hAnsi="Consolas" w:cs="Courier New"/>
          <w:color w:val="212529"/>
          <w:sz w:val="21"/>
          <w:szCs w:val="21"/>
        </w:rPr>
        <w:t>PASS_MAX_DAYS</w:t>
      </w:r>
      <w:r w:rsidRPr="00464BE3">
        <w:rPr>
          <w:rFonts w:ascii="Open Sans" w:eastAsia="Times New Roman" w:hAnsi="Open Sans" w:cs="Open Sans"/>
          <w:color w:val="212529"/>
          <w:szCs w:val="24"/>
        </w:rPr>
        <w:t> to </w:t>
      </w:r>
      <w:r w:rsidRPr="00464BE3">
        <w:rPr>
          <w:rFonts w:ascii="Consolas" w:eastAsia="Times New Roman" w:hAnsi="Consolas" w:cs="Courier New"/>
          <w:color w:val="212529"/>
          <w:sz w:val="21"/>
          <w:szCs w:val="21"/>
        </w:rPr>
        <w:t>180</w:t>
      </w:r>
      <w:r w:rsidRPr="00464BE3">
        <w:rPr>
          <w:rFonts w:ascii="Open Sans" w:eastAsia="Times New Roman" w:hAnsi="Open Sans" w:cs="Open Sans"/>
          <w:color w:val="212529"/>
          <w:szCs w:val="24"/>
        </w:rPr>
        <w:t> in </w:t>
      </w:r>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etc</w:t>
      </w:r>
      <w:proofErr w:type="spellEnd"/>
      <w:r w:rsidRPr="00464BE3">
        <w:rPr>
          <w:rFonts w:ascii="Consolas" w:eastAsia="Times New Roman" w:hAnsi="Consolas" w:cs="Courier New"/>
          <w:color w:val="212529"/>
          <w:sz w:val="21"/>
          <w:szCs w:val="21"/>
        </w:rPr>
        <w:t>/</w:t>
      </w:r>
      <w:proofErr w:type="spellStart"/>
      <w:r w:rsidRPr="00464BE3">
        <w:rPr>
          <w:rFonts w:ascii="Consolas" w:eastAsia="Times New Roman" w:hAnsi="Consolas" w:cs="Courier New"/>
          <w:color w:val="212529"/>
          <w:sz w:val="21"/>
          <w:szCs w:val="21"/>
        </w:rPr>
        <w:t>login.defs</w:t>
      </w:r>
      <w:proofErr w:type="spellEnd"/>
      <w:r w:rsidRPr="00464BE3">
        <w:rPr>
          <w:rFonts w:ascii="Open Sans" w:eastAsia="Times New Roman" w:hAnsi="Open Sans" w:cs="Open Sans"/>
          <w:color w:val="212529"/>
          <w:szCs w:val="24"/>
        </w:rPr>
        <w:t>. Use administrative rights when opening the file with the text editor. You can use the </w:t>
      </w:r>
      <w:proofErr w:type="spellStart"/>
      <w:r w:rsidRPr="00464BE3">
        <w:rPr>
          <w:rFonts w:ascii="Open Sans" w:eastAsia="Times New Roman" w:hAnsi="Open Sans" w:cs="Open Sans"/>
          <w:b/>
          <w:bCs/>
          <w:color w:val="212529"/>
          <w:szCs w:val="24"/>
        </w:rPr>
        <w:t>sudo</w:t>
      </w:r>
      <w:proofErr w:type="spellEnd"/>
      <w:r w:rsidRPr="00464BE3">
        <w:rPr>
          <w:rFonts w:ascii="Open Sans" w:eastAsia="Times New Roman" w:hAnsi="Open Sans" w:cs="Open Sans"/>
          <w:b/>
          <w:bCs/>
          <w:color w:val="212529"/>
          <w:szCs w:val="24"/>
        </w:rPr>
        <w:t xml:space="preserve"> vim /</w:t>
      </w:r>
      <w:proofErr w:type="spellStart"/>
      <w:r w:rsidRPr="00464BE3">
        <w:rPr>
          <w:rFonts w:ascii="Open Sans" w:eastAsia="Times New Roman" w:hAnsi="Open Sans" w:cs="Open Sans"/>
          <w:b/>
          <w:bCs/>
          <w:color w:val="212529"/>
          <w:szCs w:val="24"/>
        </w:rPr>
        <w:t>etc</w:t>
      </w:r>
      <w:proofErr w:type="spellEnd"/>
      <w:r w:rsidRPr="00464BE3">
        <w:rPr>
          <w:rFonts w:ascii="Open Sans" w:eastAsia="Times New Roman" w:hAnsi="Open Sans" w:cs="Open Sans"/>
          <w:b/>
          <w:bCs/>
          <w:color w:val="212529"/>
          <w:szCs w:val="24"/>
        </w:rPr>
        <w:t>/</w:t>
      </w:r>
      <w:proofErr w:type="spellStart"/>
      <w:r w:rsidRPr="00464BE3">
        <w:rPr>
          <w:rFonts w:ascii="Open Sans" w:eastAsia="Times New Roman" w:hAnsi="Open Sans" w:cs="Open Sans"/>
          <w:b/>
          <w:bCs/>
          <w:color w:val="212529"/>
          <w:szCs w:val="24"/>
        </w:rPr>
        <w:t>login.defs</w:t>
      </w:r>
      <w:proofErr w:type="spellEnd"/>
      <w:r w:rsidRPr="00464BE3">
        <w:rPr>
          <w:rFonts w:ascii="Open Sans" w:eastAsia="Times New Roman" w:hAnsi="Open Sans" w:cs="Open Sans"/>
          <w:color w:val="212529"/>
          <w:szCs w:val="24"/>
        </w:rPr>
        <w:t> command to perform this step.</w:t>
      </w:r>
    </w:p>
    <w:p w14:paraId="2B456C3E"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215647A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Password aging controls:</w:t>
      </w:r>
    </w:p>
    <w:p w14:paraId="06070C2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
    <w:p w14:paraId="57695EF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PASS_MAX_DAYS   Maximum number of days a password may be</w:t>
      </w:r>
    </w:p>
    <w:p w14:paraId="006D628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used.</w:t>
      </w:r>
    </w:p>
    <w:p w14:paraId="7F68C5D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PASS_MIN_DAYS   Minimum number of days allowed between</w:t>
      </w:r>
    </w:p>
    <w:p w14:paraId="717B37F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password changes.</w:t>
      </w:r>
    </w:p>
    <w:p w14:paraId="1F1F59E6"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PASS_MIN_LEN    Minimum acceptable password length.</w:t>
      </w:r>
    </w:p>
    <w:p w14:paraId="10C88B9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PASS_WARN_AGE   Number of days warning given before a</w:t>
      </w:r>
    </w:p>
    <w:p w14:paraId="789F30A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password expires.</w:t>
      </w:r>
    </w:p>
    <w:p w14:paraId="0E1AAE52"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w:t>
      </w:r>
    </w:p>
    <w:p w14:paraId="309E3B0F"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PASS_MAX_DAYS   180</w:t>
      </w:r>
    </w:p>
    <w:p w14:paraId="414C7BED"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PASS_MIN_DAYS   0</w:t>
      </w:r>
    </w:p>
    <w:p w14:paraId="2E3B05E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PASS_MIN_LEN    5</w:t>
      </w:r>
    </w:p>
    <w:p w14:paraId="295DF105"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PASS_WARN_AGE   7</w:t>
      </w:r>
    </w:p>
    <w:p w14:paraId="13F40398"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i/>
          <w:iCs/>
          <w:color w:val="333333"/>
          <w:sz w:val="20"/>
          <w:szCs w:val="20"/>
        </w:rPr>
        <w:t>...output omitted...</w:t>
      </w:r>
    </w:p>
    <w:p w14:paraId="133A893B" w14:textId="77777777" w:rsidR="00464BE3" w:rsidRPr="00464BE3" w:rsidRDefault="00464BE3" w:rsidP="00464BE3">
      <w:pPr>
        <w:shd w:val="clear" w:color="auto" w:fill="FFFFFF"/>
        <w:spacing w:after="100" w:afterAutospacing="1"/>
        <w:ind w:left="2160"/>
        <w:outlineLvl w:val="2"/>
        <w:rPr>
          <w:rFonts w:ascii="Open Sans" w:eastAsia="Times New Roman" w:hAnsi="Open Sans" w:cs="Open Sans"/>
          <w:color w:val="212529"/>
          <w:sz w:val="27"/>
          <w:szCs w:val="27"/>
        </w:rPr>
      </w:pPr>
      <w:r w:rsidRPr="00464BE3">
        <w:rPr>
          <w:rFonts w:ascii="Open Sans" w:eastAsia="Times New Roman" w:hAnsi="Open Sans" w:cs="Open Sans"/>
          <w:color w:val="212529"/>
          <w:sz w:val="27"/>
          <w:szCs w:val="27"/>
        </w:rPr>
        <w:t>Important</w:t>
      </w:r>
    </w:p>
    <w:p w14:paraId="47AF59F3" w14:textId="77777777" w:rsidR="00464BE3" w:rsidRPr="00464BE3" w:rsidRDefault="00464BE3" w:rsidP="00464BE3">
      <w:pPr>
        <w:shd w:val="clear" w:color="auto" w:fill="FFFFFF"/>
        <w:spacing w:after="100" w:afterAutospacing="1"/>
        <w:ind w:left="2160"/>
        <w:rPr>
          <w:rFonts w:ascii="Open Sans" w:eastAsia="Times New Roman" w:hAnsi="Open Sans" w:cs="Open Sans"/>
          <w:color w:val="212529"/>
          <w:szCs w:val="24"/>
        </w:rPr>
      </w:pPr>
      <w:r w:rsidRPr="00464BE3">
        <w:rPr>
          <w:rFonts w:ascii="Open Sans" w:eastAsia="Times New Roman" w:hAnsi="Open Sans" w:cs="Open Sans"/>
          <w:color w:val="212529"/>
          <w:szCs w:val="24"/>
        </w:rPr>
        <w:t>The default password and account expiry settings will be effective for new users but not for existing users.</w:t>
      </w:r>
    </w:p>
    <w:p w14:paraId="2D1A9DFD" w14:textId="77777777" w:rsidR="00464BE3" w:rsidRPr="00464BE3" w:rsidRDefault="00464BE3" w:rsidP="00BA47FC">
      <w:pPr>
        <w:numPr>
          <w:ilvl w:val="1"/>
          <w:numId w:val="30"/>
        </w:num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Log off from </w:t>
      </w:r>
      <w:proofErr w:type="spellStart"/>
      <w:r w:rsidRPr="00464BE3">
        <w:rPr>
          <w:rFonts w:ascii="Consolas" w:eastAsia="Times New Roman" w:hAnsi="Consolas" w:cs="Courier New"/>
          <w:color w:val="212529"/>
          <w:sz w:val="21"/>
          <w:szCs w:val="21"/>
        </w:rPr>
        <w:t>servera</w:t>
      </w:r>
      <w:proofErr w:type="spellEnd"/>
      <w:r w:rsidRPr="00464BE3">
        <w:rPr>
          <w:rFonts w:ascii="Open Sans" w:eastAsia="Times New Roman" w:hAnsi="Open Sans" w:cs="Open Sans"/>
          <w:color w:val="212529"/>
          <w:szCs w:val="24"/>
        </w:rPr>
        <w:t>.</w:t>
      </w:r>
    </w:p>
    <w:p w14:paraId="712BBD29"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student@servera</w:t>
      </w:r>
      <w:proofErr w:type="spellEnd"/>
      <w:r w:rsidRPr="00464BE3">
        <w:rPr>
          <w:rFonts w:ascii="Consolas" w:eastAsia="Times New Roman" w:hAnsi="Consolas" w:cs="Courier New"/>
          <w:b/>
          <w:bCs/>
          <w:color w:val="333333"/>
          <w:sz w:val="20"/>
          <w:szCs w:val="20"/>
        </w:rPr>
        <w:t xml:space="preserve"> ~]$ exit</w:t>
      </w:r>
    </w:p>
    <w:p w14:paraId="3604CE5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lastRenderedPageBreak/>
        <w:t>logout</w:t>
      </w:r>
    </w:p>
    <w:p w14:paraId="716C0683"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color w:val="333333"/>
          <w:sz w:val="20"/>
          <w:szCs w:val="20"/>
        </w:rPr>
        <w:t xml:space="preserve">Connection to </w:t>
      </w:r>
      <w:proofErr w:type="spellStart"/>
      <w:r w:rsidRPr="00464BE3">
        <w:rPr>
          <w:rFonts w:ascii="Consolas" w:eastAsia="Times New Roman" w:hAnsi="Consolas" w:cs="Courier New"/>
          <w:color w:val="333333"/>
          <w:sz w:val="20"/>
          <w:szCs w:val="20"/>
        </w:rPr>
        <w:t>servera</w:t>
      </w:r>
      <w:proofErr w:type="spellEnd"/>
      <w:r w:rsidRPr="00464BE3">
        <w:rPr>
          <w:rFonts w:ascii="Consolas" w:eastAsia="Times New Roman" w:hAnsi="Consolas" w:cs="Courier New"/>
          <w:color w:val="333333"/>
          <w:sz w:val="20"/>
          <w:szCs w:val="20"/>
        </w:rPr>
        <w:t xml:space="preserve"> closed.</w:t>
      </w:r>
    </w:p>
    <w:p w14:paraId="5842D0EA"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w:t>
      </w:r>
    </w:p>
    <w:p w14:paraId="16558EA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b/>
          <w:bCs/>
          <w:color w:val="212529"/>
          <w:szCs w:val="24"/>
        </w:rPr>
        <w:t>Finish</w:t>
      </w:r>
    </w:p>
    <w:p w14:paraId="6B4D865C"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On </w:t>
      </w:r>
      <w:r w:rsidRPr="00464BE3">
        <w:rPr>
          <w:rFonts w:ascii="Consolas" w:eastAsia="Times New Roman" w:hAnsi="Consolas" w:cs="Courier New"/>
          <w:color w:val="212529"/>
          <w:sz w:val="21"/>
          <w:szCs w:val="21"/>
        </w:rPr>
        <w:t>workstation</w:t>
      </w:r>
      <w:r w:rsidRPr="00464BE3">
        <w:rPr>
          <w:rFonts w:ascii="Open Sans" w:eastAsia="Times New Roman" w:hAnsi="Open Sans" w:cs="Open Sans"/>
          <w:color w:val="212529"/>
          <w:szCs w:val="24"/>
        </w:rPr>
        <w:t>, run </w:t>
      </w:r>
      <w:r w:rsidRPr="00464BE3">
        <w:rPr>
          <w:rFonts w:ascii="Open Sans" w:eastAsia="Times New Roman" w:hAnsi="Open Sans" w:cs="Open Sans"/>
          <w:b/>
          <w:bCs/>
          <w:color w:val="212529"/>
          <w:szCs w:val="24"/>
        </w:rPr>
        <w:t>lab users-pw-manage finish</w:t>
      </w:r>
      <w:r w:rsidRPr="00464BE3">
        <w:rPr>
          <w:rFonts w:ascii="Open Sans" w:eastAsia="Times New Roman" w:hAnsi="Open Sans" w:cs="Open Sans"/>
          <w:color w:val="212529"/>
          <w:szCs w:val="24"/>
        </w:rPr>
        <w:t> to complete this exercise. This script deletes the user accounts and files created at the start of the exercise to ensure that the environment is clean.</w:t>
      </w:r>
    </w:p>
    <w:p w14:paraId="18286964" w14:textId="77777777" w:rsidR="00464BE3" w:rsidRPr="00464BE3" w:rsidRDefault="00464BE3" w:rsidP="00464B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464BE3">
        <w:rPr>
          <w:rFonts w:ascii="Consolas" w:eastAsia="Times New Roman" w:hAnsi="Consolas" w:cs="Courier New"/>
          <w:b/>
          <w:bCs/>
          <w:color w:val="333333"/>
          <w:sz w:val="20"/>
          <w:szCs w:val="20"/>
        </w:rPr>
        <w:t>[</w:t>
      </w:r>
      <w:proofErr w:type="spellStart"/>
      <w:r w:rsidRPr="00464BE3">
        <w:rPr>
          <w:rFonts w:ascii="Consolas" w:eastAsia="Times New Roman" w:hAnsi="Consolas" w:cs="Courier New"/>
          <w:b/>
          <w:bCs/>
          <w:color w:val="333333"/>
          <w:sz w:val="20"/>
          <w:szCs w:val="20"/>
        </w:rPr>
        <w:t>student@workstation</w:t>
      </w:r>
      <w:proofErr w:type="spellEnd"/>
      <w:r w:rsidRPr="00464BE3">
        <w:rPr>
          <w:rFonts w:ascii="Consolas" w:eastAsia="Times New Roman" w:hAnsi="Consolas" w:cs="Courier New"/>
          <w:b/>
          <w:bCs/>
          <w:color w:val="333333"/>
          <w:sz w:val="20"/>
          <w:szCs w:val="20"/>
        </w:rPr>
        <w:t xml:space="preserve"> ~]$ lab users-pw-manage finish</w:t>
      </w:r>
    </w:p>
    <w:p w14:paraId="615FDF71" w14:textId="77777777" w:rsidR="00464BE3" w:rsidRPr="00464BE3" w:rsidRDefault="00464BE3" w:rsidP="00464BE3">
      <w:pPr>
        <w:shd w:val="clear" w:color="auto" w:fill="FFFFFF"/>
        <w:spacing w:after="100" w:afterAutospacing="1"/>
        <w:rPr>
          <w:rFonts w:ascii="Open Sans" w:eastAsia="Times New Roman" w:hAnsi="Open Sans" w:cs="Open Sans"/>
          <w:color w:val="212529"/>
          <w:szCs w:val="24"/>
        </w:rPr>
      </w:pPr>
      <w:r w:rsidRPr="00464BE3">
        <w:rPr>
          <w:rFonts w:ascii="Open Sans" w:eastAsia="Times New Roman" w:hAnsi="Open Sans" w:cs="Open Sans"/>
          <w:color w:val="212529"/>
          <w:szCs w:val="24"/>
        </w:rPr>
        <w:t>This concludes the guided exercise.</w:t>
      </w:r>
    </w:p>
    <w:p w14:paraId="3E06658B" w14:textId="77777777" w:rsidR="00BA47FC" w:rsidRPr="00BA47FC" w:rsidRDefault="00BA47FC" w:rsidP="00BA47FC">
      <w:pPr>
        <w:shd w:val="clear" w:color="auto" w:fill="FFFFFF"/>
        <w:spacing w:after="100" w:afterAutospacing="1"/>
        <w:outlineLvl w:val="1"/>
        <w:rPr>
          <w:rFonts w:ascii="Open Sans" w:eastAsia="Times New Roman" w:hAnsi="Open Sans" w:cs="Open Sans"/>
          <w:color w:val="212529"/>
          <w:sz w:val="36"/>
          <w:szCs w:val="36"/>
        </w:rPr>
      </w:pPr>
      <w:r w:rsidRPr="00BA47FC">
        <w:rPr>
          <w:rFonts w:ascii="Open Sans" w:eastAsia="Times New Roman" w:hAnsi="Open Sans" w:cs="Open Sans"/>
          <w:color w:val="212529"/>
          <w:sz w:val="36"/>
          <w:szCs w:val="36"/>
        </w:rPr>
        <w:t>Summary</w:t>
      </w:r>
    </w:p>
    <w:p w14:paraId="16726050" w14:textId="77777777" w:rsidR="00BA47FC" w:rsidRPr="00BA47FC" w:rsidRDefault="00BA47FC" w:rsidP="00BA47FC">
      <w:p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In this chapter, you learned:</w:t>
      </w:r>
    </w:p>
    <w:p w14:paraId="3CE5963C"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There are three main types of user account: the superuser, system users, and regular users.</w:t>
      </w:r>
    </w:p>
    <w:p w14:paraId="4EC145FA"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A user must have a primary group and may be a member of one or more supplementary groups.</w:t>
      </w:r>
    </w:p>
    <w:p w14:paraId="67A65AEA"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 three critical files containing user and group information are </w:t>
      </w:r>
      <w:r w:rsidRPr="00BA47FC">
        <w:rPr>
          <w:rFonts w:ascii="Consolas" w:eastAsia="Times New Roman" w:hAnsi="Consolas" w:cs="Courier New"/>
          <w:color w:val="212529"/>
          <w:sz w:val="21"/>
          <w:szCs w:val="21"/>
        </w:rPr>
        <w:t>/</w:t>
      </w:r>
      <w:proofErr w:type="spellStart"/>
      <w:r w:rsidRPr="00BA47FC">
        <w:rPr>
          <w:rFonts w:ascii="Consolas" w:eastAsia="Times New Roman" w:hAnsi="Consolas" w:cs="Courier New"/>
          <w:color w:val="212529"/>
          <w:sz w:val="21"/>
          <w:szCs w:val="21"/>
        </w:rPr>
        <w:t>etc</w:t>
      </w:r>
      <w:proofErr w:type="spellEnd"/>
      <w:r w:rsidRPr="00BA47FC">
        <w:rPr>
          <w:rFonts w:ascii="Consolas" w:eastAsia="Times New Roman" w:hAnsi="Consolas" w:cs="Courier New"/>
          <w:color w:val="212529"/>
          <w:sz w:val="21"/>
          <w:szCs w:val="21"/>
        </w:rPr>
        <w:t>/passwd</w:t>
      </w:r>
      <w:r w:rsidRPr="00BA47FC">
        <w:rPr>
          <w:rFonts w:ascii="Open Sans" w:eastAsia="Times New Roman" w:hAnsi="Open Sans" w:cs="Open Sans"/>
          <w:color w:val="212529"/>
          <w:szCs w:val="24"/>
        </w:rPr>
        <w:t>, </w:t>
      </w:r>
      <w:r w:rsidRPr="00BA47FC">
        <w:rPr>
          <w:rFonts w:ascii="Consolas" w:eastAsia="Times New Roman" w:hAnsi="Consolas" w:cs="Courier New"/>
          <w:color w:val="212529"/>
          <w:sz w:val="21"/>
          <w:szCs w:val="21"/>
        </w:rPr>
        <w:t>/</w:t>
      </w:r>
      <w:proofErr w:type="spellStart"/>
      <w:r w:rsidRPr="00BA47FC">
        <w:rPr>
          <w:rFonts w:ascii="Consolas" w:eastAsia="Times New Roman" w:hAnsi="Consolas" w:cs="Courier New"/>
          <w:color w:val="212529"/>
          <w:sz w:val="21"/>
          <w:szCs w:val="21"/>
        </w:rPr>
        <w:t>etc</w:t>
      </w:r>
      <w:proofErr w:type="spellEnd"/>
      <w:r w:rsidRPr="00BA47FC">
        <w:rPr>
          <w:rFonts w:ascii="Consolas" w:eastAsia="Times New Roman" w:hAnsi="Consolas" w:cs="Courier New"/>
          <w:color w:val="212529"/>
          <w:sz w:val="21"/>
          <w:szCs w:val="21"/>
        </w:rPr>
        <w:t>/group</w:t>
      </w:r>
      <w:r w:rsidRPr="00BA47FC">
        <w:rPr>
          <w:rFonts w:ascii="Open Sans" w:eastAsia="Times New Roman" w:hAnsi="Open Sans" w:cs="Open Sans"/>
          <w:color w:val="212529"/>
          <w:szCs w:val="24"/>
        </w:rPr>
        <w:t>, and </w:t>
      </w:r>
      <w:r w:rsidRPr="00BA47FC">
        <w:rPr>
          <w:rFonts w:ascii="Consolas" w:eastAsia="Times New Roman" w:hAnsi="Consolas" w:cs="Courier New"/>
          <w:color w:val="212529"/>
          <w:sz w:val="21"/>
          <w:szCs w:val="21"/>
        </w:rPr>
        <w:t>/</w:t>
      </w:r>
      <w:proofErr w:type="spellStart"/>
      <w:r w:rsidRPr="00BA47FC">
        <w:rPr>
          <w:rFonts w:ascii="Consolas" w:eastAsia="Times New Roman" w:hAnsi="Consolas" w:cs="Courier New"/>
          <w:color w:val="212529"/>
          <w:sz w:val="21"/>
          <w:szCs w:val="21"/>
        </w:rPr>
        <w:t>etc</w:t>
      </w:r>
      <w:proofErr w:type="spellEnd"/>
      <w:r w:rsidRPr="00BA47FC">
        <w:rPr>
          <w:rFonts w:ascii="Consolas" w:eastAsia="Times New Roman" w:hAnsi="Consolas" w:cs="Courier New"/>
          <w:color w:val="212529"/>
          <w:sz w:val="21"/>
          <w:szCs w:val="21"/>
        </w:rPr>
        <w:t>/shadow</w:t>
      </w:r>
      <w:r w:rsidRPr="00BA47FC">
        <w:rPr>
          <w:rFonts w:ascii="Open Sans" w:eastAsia="Times New Roman" w:hAnsi="Open Sans" w:cs="Open Sans"/>
          <w:color w:val="212529"/>
          <w:szCs w:val="24"/>
        </w:rPr>
        <w:t>.</w:t>
      </w:r>
    </w:p>
    <w:p w14:paraId="73FAADB4"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 </w:t>
      </w:r>
      <w:proofErr w:type="spellStart"/>
      <w:r w:rsidRPr="00BA47FC">
        <w:rPr>
          <w:rFonts w:ascii="Open Sans" w:eastAsia="Times New Roman" w:hAnsi="Open Sans" w:cs="Open Sans"/>
          <w:b/>
          <w:bCs/>
          <w:color w:val="212529"/>
          <w:szCs w:val="24"/>
        </w:rPr>
        <w:t>su</w:t>
      </w:r>
      <w:proofErr w:type="spellEnd"/>
      <w:r w:rsidRPr="00BA47FC">
        <w:rPr>
          <w:rFonts w:ascii="Open Sans" w:eastAsia="Times New Roman" w:hAnsi="Open Sans" w:cs="Open Sans"/>
          <w:color w:val="212529"/>
          <w:szCs w:val="24"/>
        </w:rPr>
        <w:t> and </w:t>
      </w:r>
      <w:proofErr w:type="spellStart"/>
      <w:r w:rsidRPr="00BA47FC">
        <w:rPr>
          <w:rFonts w:ascii="Open Sans" w:eastAsia="Times New Roman" w:hAnsi="Open Sans" w:cs="Open Sans"/>
          <w:b/>
          <w:bCs/>
          <w:color w:val="212529"/>
          <w:szCs w:val="24"/>
        </w:rPr>
        <w:t>sudo</w:t>
      </w:r>
      <w:proofErr w:type="spellEnd"/>
      <w:r w:rsidRPr="00BA47FC">
        <w:rPr>
          <w:rFonts w:ascii="Open Sans" w:eastAsia="Times New Roman" w:hAnsi="Open Sans" w:cs="Open Sans"/>
          <w:color w:val="212529"/>
          <w:szCs w:val="24"/>
        </w:rPr>
        <w:t> commands can be used to run commands as the superuser.</w:t>
      </w:r>
    </w:p>
    <w:p w14:paraId="72E6C567"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 </w:t>
      </w:r>
      <w:proofErr w:type="spellStart"/>
      <w:r w:rsidRPr="00BA47FC">
        <w:rPr>
          <w:rFonts w:ascii="Open Sans" w:eastAsia="Times New Roman" w:hAnsi="Open Sans" w:cs="Open Sans"/>
          <w:b/>
          <w:bCs/>
          <w:color w:val="212529"/>
          <w:szCs w:val="24"/>
        </w:rPr>
        <w:t>useradd</w:t>
      </w:r>
      <w:proofErr w:type="spellEnd"/>
      <w:r w:rsidRPr="00BA47FC">
        <w:rPr>
          <w:rFonts w:ascii="Open Sans" w:eastAsia="Times New Roman" w:hAnsi="Open Sans" w:cs="Open Sans"/>
          <w:color w:val="212529"/>
          <w:szCs w:val="24"/>
        </w:rPr>
        <w:t>, </w:t>
      </w:r>
      <w:proofErr w:type="spellStart"/>
      <w:r w:rsidRPr="00BA47FC">
        <w:rPr>
          <w:rFonts w:ascii="Open Sans" w:eastAsia="Times New Roman" w:hAnsi="Open Sans" w:cs="Open Sans"/>
          <w:b/>
          <w:bCs/>
          <w:color w:val="212529"/>
          <w:szCs w:val="24"/>
        </w:rPr>
        <w:t>usermod</w:t>
      </w:r>
      <w:proofErr w:type="spellEnd"/>
      <w:r w:rsidRPr="00BA47FC">
        <w:rPr>
          <w:rFonts w:ascii="Open Sans" w:eastAsia="Times New Roman" w:hAnsi="Open Sans" w:cs="Open Sans"/>
          <w:color w:val="212529"/>
          <w:szCs w:val="24"/>
        </w:rPr>
        <w:t>, and </w:t>
      </w:r>
      <w:proofErr w:type="spellStart"/>
      <w:r w:rsidRPr="00BA47FC">
        <w:rPr>
          <w:rFonts w:ascii="Open Sans" w:eastAsia="Times New Roman" w:hAnsi="Open Sans" w:cs="Open Sans"/>
          <w:b/>
          <w:bCs/>
          <w:color w:val="212529"/>
          <w:szCs w:val="24"/>
        </w:rPr>
        <w:t>userdel</w:t>
      </w:r>
      <w:proofErr w:type="spellEnd"/>
      <w:r w:rsidRPr="00BA47FC">
        <w:rPr>
          <w:rFonts w:ascii="Open Sans" w:eastAsia="Times New Roman" w:hAnsi="Open Sans" w:cs="Open Sans"/>
          <w:color w:val="212529"/>
          <w:szCs w:val="24"/>
        </w:rPr>
        <w:t> commands can be used to manage users.</w:t>
      </w:r>
    </w:p>
    <w:p w14:paraId="1A2FF9BB"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 </w:t>
      </w:r>
      <w:proofErr w:type="spellStart"/>
      <w:r w:rsidRPr="00BA47FC">
        <w:rPr>
          <w:rFonts w:ascii="Open Sans" w:eastAsia="Times New Roman" w:hAnsi="Open Sans" w:cs="Open Sans"/>
          <w:b/>
          <w:bCs/>
          <w:color w:val="212529"/>
          <w:szCs w:val="24"/>
        </w:rPr>
        <w:t>groupadd</w:t>
      </w:r>
      <w:proofErr w:type="spellEnd"/>
      <w:r w:rsidRPr="00BA47FC">
        <w:rPr>
          <w:rFonts w:ascii="Open Sans" w:eastAsia="Times New Roman" w:hAnsi="Open Sans" w:cs="Open Sans"/>
          <w:color w:val="212529"/>
          <w:szCs w:val="24"/>
        </w:rPr>
        <w:t>, </w:t>
      </w:r>
      <w:proofErr w:type="spellStart"/>
      <w:r w:rsidRPr="00BA47FC">
        <w:rPr>
          <w:rFonts w:ascii="Open Sans" w:eastAsia="Times New Roman" w:hAnsi="Open Sans" w:cs="Open Sans"/>
          <w:b/>
          <w:bCs/>
          <w:color w:val="212529"/>
          <w:szCs w:val="24"/>
        </w:rPr>
        <w:t>groupmod</w:t>
      </w:r>
      <w:proofErr w:type="spellEnd"/>
      <w:r w:rsidRPr="00BA47FC">
        <w:rPr>
          <w:rFonts w:ascii="Open Sans" w:eastAsia="Times New Roman" w:hAnsi="Open Sans" w:cs="Open Sans"/>
          <w:color w:val="212529"/>
          <w:szCs w:val="24"/>
        </w:rPr>
        <w:t>, and </w:t>
      </w:r>
      <w:proofErr w:type="spellStart"/>
      <w:r w:rsidRPr="00BA47FC">
        <w:rPr>
          <w:rFonts w:ascii="Open Sans" w:eastAsia="Times New Roman" w:hAnsi="Open Sans" w:cs="Open Sans"/>
          <w:b/>
          <w:bCs/>
          <w:color w:val="212529"/>
          <w:szCs w:val="24"/>
        </w:rPr>
        <w:t>groupdel</w:t>
      </w:r>
      <w:proofErr w:type="spellEnd"/>
      <w:r w:rsidRPr="00BA47FC">
        <w:rPr>
          <w:rFonts w:ascii="Open Sans" w:eastAsia="Times New Roman" w:hAnsi="Open Sans" w:cs="Open Sans"/>
          <w:color w:val="212529"/>
          <w:szCs w:val="24"/>
        </w:rPr>
        <w:t> commands can be used to manage groups.</w:t>
      </w:r>
    </w:p>
    <w:p w14:paraId="3D8C3168" w14:textId="77777777" w:rsidR="00BA47FC" w:rsidRPr="00BA47FC" w:rsidRDefault="00BA47FC" w:rsidP="00BA47FC">
      <w:pPr>
        <w:numPr>
          <w:ilvl w:val="0"/>
          <w:numId w:val="31"/>
        </w:numPr>
        <w:shd w:val="clear" w:color="auto" w:fill="FFFFFF"/>
        <w:spacing w:after="100" w:afterAutospacing="1"/>
        <w:rPr>
          <w:rFonts w:ascii="Open Sans" w:eastAsia="Times New Roman" w:hAnsi="Open Sans" w:cs="Open Sans"/>
          <w:color w:val="212529"/>
          <w:szCs w:val="24"/>
        </w:rPr>
      </w:pPr>
      <w:r w:rsidRPr="00BA47FC">
        <w:rPr>
          <w:rFonts w:ascii="Open Sans" w:eastAsia="Times New Roman" w:hAnsi="Open Sans" w:cs="Open Sans"/>
          <w:color w:val="212529"/>
          <w:szCs w:val="24"/>
        </w:rPr>
        <w:t>The </w:t>
      </w:r>
      <w:proofErr w:type="spellStart"/>
      <w:r w:rsidRPr="00BA47FC">
        <w:rPr>
          <w:rFonts w:ascii="Open Sans" w:eastAsia="Times New Roman" w:hAnsi="Open Sans" w:cs="Open Sans"/>
          <w:b/>
          <w:bCs/>
          <w:color w:val="212529"/>
          <w:szCs w:val="24"/>
        </w:rPr>
        <w:t>chage</w:t>
      </w:r>
      <w:proofErr w:type="spellEnd"/>
      <w:r w:rsidRPr="00BA47FC">
        <w:rPr>
          <w:rFonts w:ascii="Open Sans" w:eastAsia="Times New Roman" w:hAnsi="Open Sans" w:cs="Open Sans"/>
          <w:color w:val="212529"/>
          <w:szCs w:val="24"/>
        </w:rPr>
        <w:t> command can be used to configure and view password expiration settings for users.</w:t>
      </w:r>
    </w:p>
    <w:p w14:paraId="1820C046" w14:textId="77777777" w:rsidR="00464BE3" w:rsidRPr="00464BE3" w:rsidRDefault="00464BE3" w:rsidP="00464BE3"/>
    <w:sectPr w:rsidR="00464BE3" w:rsidRPr="00464BE3" w:rsidSect="000B2A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D17"/>
    <w:multiLevelType w:val="hybridMultilevel"/>
    <w:tmpl w:val="0528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18E1"/>
    <w:multiLevelType w:val="multilevel"/>
    <w:tmpl w:val="693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A0ADE"/>
    <w:multiLevelType w:val="hybridMultilevel"/>
    <w:tmpl w:val="18A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6591"/>
    <w:multiLevelType w:val="multilevel"/>
    <w:tmpl w:val="7BE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95DAC"/>
    <w:multiLevelType w:val="multilevel"/>
    <w:tmpl w:val="AAA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D65CE"/>
    <w:multiLevelType w:val="hybridMultilevel"/>
    <w:tmpl w:val="CC1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F24A5"/>
    <w:multiLevelType w:val="multilevel"/>
    <w:tmpl w:val="FBC8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44906"/>
    <w:multiLevelType w:val="multilevel"/>
    <w:tmpl w:val="7A7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B3FB1"/>
    <w:multiLevelType w:val="hybridMultilevel"/>
    <w:tmpl w:val="DC4843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36779F"/>
    <w:multiLevelType w:val="multilevel"/>
    <w:tmpl w:val="BDF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E169DA"/>
    <w:multiLevelType w:val="multilevel"/>
    <w:tmpl w:val="5AF6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D4CB8"/>
    <w:multiLevelType w:val="multilevel"/>
    <w:tmpl w:val="CA92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D3259"/>
    <w:multiLevelType w:val="multilevel"/>
    <w:tmpl w:val="6884E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0488B"/>
    <w:multiLevelType w:val="multilevel"/>
    <w:tmpl w:val="657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894A4C"/>
    <w:multiLevelType w:val="multilevel"/>
    <w:tmpl w:val="2C3C5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D5FA4"/>
    <w:multiLevelType w:val="multilevel"/>
    <w:tmpl w:val="BA4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075393"/>
    <w:multiLevelType w:val="hybridMultilevel"/>
    <w:tmpl w:val="F1FE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B38D0"/>
    <w:multiLevelType w:val="hybridMultilevel"/>
    <w:tmpl w:val="6314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E0EFF"/>
    <w:multiLevelType w:val="hybridMultilevel"/>
    <w:tmpl w:val="DD0A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25EAD"/>
    <w:multiLevelType w:val="multilevel"/>
    <w:tmpl w:val="DC9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53176"/>
    <w:multiLevelType w:val="multilevel"/>
    <w:tmpl w:val="8AE8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0109C"/>
    <w:multiLevelType w:val="multilevel"/>
    <w:tmpl w:val="AD400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86607C"/>
    <w:multiLevelType w:val="hybridMultilevel"/>
    <w:tmpl w:val="DC48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FF39D0"/>
    <w:multiLevelType w:val="hybridMultilevel"/>
    <w:tmpl w:val="1DA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54F55"/>
    <w:multiLevelType w:val="hybridMultilevel"/>
    <w:tmpl w:val="76B0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53BA6"/>
    <w:multiLevelType w:val="multilevel"/>
    <w:tmpl w:val="2BF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B73106"/>
    <w:multiLevelType w:val="multilevel"/>
    <w:tmpl w:val="DB8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295940"/>
    <w:multiLevelType w:val="multilevel"/>
    <w:tmpl w:val="8C2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D569C"/>
    <w:multiLevelType w:val="multilevel"/>
    <w:tmpl w:val="D60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B04F5D"/>
    <w:multiLevelType w:val="multilevel"/>
    <w:tmpl w:val="E90AE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74A9A"/>
    <w:multiLevelType w:val="multilevel"/>
    <w:tmpl w:val="99A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144D7"/>
    <w:multiLevelType w:val="multilevel"/>
    <w:tmpl w:val="686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8374">
    <w:abstractNumId w:val="15"/>
  </w:num>
  <w:num w:numId="2" w16cid:durableId="547379247">
    <w:abstractNumId w:val="31"/>
  </w:num>
  <w:num w:numId="3" w16cid:durableId="1517420632">
    <w:abstractNumId w:val="10"/>
  </w:num>
  <w:num w:numId="4" w16cid:durableId="1467041850">
    <w:abstractNumId w:val="27"/>
  </w:num>
  <w:num w:numId="5" w16cid:durableId="641815842">
    <w:abstractNumId w:val="17"/>
  </w:num>
  <w:num w:numId="6" w16cid:durableId="169566851">
    <w:abstractNumId w:val="2"/>
  </w:num>
  <w:num w:numId="7" w16cid:durableId="1547062263">
    <w:abstractNumId w:val="5"/>
  </w:num>
  <w:num w:numId="8" w16cid:durableId="532500554">
    <w:abstractNumId w:val="24"/>
  </w:num>
  <w:num w:numId="9" w16cid:durableId="581840107">
    <w:abstractNumId w:val="23"/>
  </w:num>
  <w:num w:numId="10" w16cid:durableId="90249115">
    <w:abstractNumId w:val="16"/>
  </w:num>
  <w:num w:numId="11" w16cid:durableId="775174439">
    <w:abstractNumId w:val="18"/>
  </w:num>
  <w:num w:numId="12" w16cid:durableId="1099368851">
    <w:abstractNumId w:val="9"/>
  </w:num>
  <w:num w:numId="13" w16cid:durableId="1272736820">
    <w:abstractNumId w:val="7"/>
  </w:num>
  <w:num w:numId="14" w16cid:durableId="1232961019">
    <w:abstractNumId w:val="12"/>
  </w:num>
  <w:num w:numId="15" w16cid:durableId="985889456">
    <w:abstractNumId w:val="11"/>
  </w:num>
  <w:num w:numId="16" w16cid:durableId="402222695">
    <w:abstractNumId w:val="20"/>
  </w:num>
  <w:num w:numId="17" w16cid:durableId="804195770">
    <w:abstractNumId w:val="26"/>
  </w:num>
  <w:num w:numId="18" w16cid:durableId="1188526905">
    <w:abstractNumId w:val="1"/>
  </w:num>
  <w:num w:numId="19" w16cid:durableId="386801861">
    <w:abstractNumId w:val="13"/>
  </w:num>
  <w:num w:numId="20" w16cid:durableId="1714236226">
    <w:abstractNumId w:val="21"/>
  </w:num>
  <w:num w:numId="21" w16cid:durableId="291054843">
    <w:abstractNumId w:val="4"/>
  </w:num>
  <w:num w:numId="22" w16cid:durableId="2034840959">
    <w:abstractNumId w:val="25"/>
  </w:num>
  <w:num w:numId="23" w16cid:durableId="146477307">
    <w:abstractNumId w:val="6"/>
  </w:num>
  <w:num w:numId="24" w16cid:durableId="663823813">
    <w:abstractNumId w:val="30"/>
  </w:num>
  <w:num w:numId="25" w16cid:durableId="1701512687">
    <w:abstractNumId w:val="28"/>
  </w:num>
  <w:num w:numId="26" w16cid:durableId="1249197243">
    <w:abstractNumId w:val="14"/>
  </w:num>
  <w:num w:numId="27" w16cid:durableId="547105299">
    <w:abstractNumId w:val="22"/>
  </w:num>
  <w:num w:numId="28" w16cid:durableId="747582102">
    <w:abstractNumId w:val="8"/>
  </w:num>
  <w:num w:numId="29" w16cid:durableId="840391714">
    <w:abstractNumId w:val="3"/>
  </w:num>
  <w:num w:numId="30" w16cid:durableId="1389961996">
    <w:abstractNumId w:val="29"/>
  </w:num>
  <w:num w:numId="31" w16cid:durableId="1959678746">
    <w:abstractNumId w:val="19"/>
  </w:num>
  <w:num w:numId="32" w16cid:durableId="1345862943">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jW1NDI2MrE0sLRQ0lEKTi0uzszPAykwrAUA792mKCwAAAA="/>
  </w:docVars>
  <w:rsids>
    <w:rsidRoot w:val="000B2AF4"/>
    <w:rsid w:val="000B2AF4"/>
    <w:rsid w:val="001E11CC"/>
    <w:rsid w:val="00294FC3"/>
    <w:rsid w:val="002D436F"/>
    <w:rsid w:val="00464BE3"/>
    <w:rsid w:val="005140CF"/>
    <w:rsid w:val="00645252"/>
    <w:rsid w:val="00673213"/>
    <w:rsid w:val="006D3D74"/>
    <w:rsid w:val="0083569A"/>
    <w:rsid w:val="00855F32"/>
    <w:rsid w:val="00A9204E"/>
    <w:rsid w:val="00BA47FC"/>
    <w:rsid w:val="00F2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278"/>
  <w15:chartTrackingRefBased/>
  <w15:docId w15:val="{AC098DA2-52C8-4773-80E8-5DD178B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139">
      <w:bodyDiv w:val="1"/>
      <w:marLeft w:val="0"/>
      <w:marRight w:val="0"/>
      <w:marTop w:val="0"/>
      <w:marBottom w:val="0"/>
      <w:divBdr>
        <w:top w:val="none" w:sz="0" w:space="0" w:color="auto"/>
        <w:left w:val="none" w:sz="0" w:space="0" w:color="auto"/>
        <w:bottom w:val="none" w:sz="0" w:space="0" w:color="auto"/>
        <w:right w:val="none" w:sz="0" w:space="0" w:color="auto"/>
      </w:divBdr>
      <w:divsChild>
        <w:div w:id="1400329658">
          <w:marLeft w:val="0"/>
          <w:marRight w:val="0"/>
          <w:marTop w:val="0"/>
          <w:marBottom w:val="0"/>
          <w:divBdr>
            <w:top w:val="none" w:sz="0" w:space="0" w:color="auto"/>
            <w:left w:val="none" w:sz="0" w:space="0" w:color="auto"/>
            <w:bottom w:val="none" w:sz="0" w:space="0" w:color="auto"/>
            <w:right w:val="none" w:sz="0" w:space="0" w:color="auto"/>
          </w:divBdr>
          <w:divsChild>
            <w:div w:id="60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1187">
      <w:bodyDiv w:val="1"/>
      <w:marLeft w:val="0"/>
      <w:marRight w:val="0"/>
      <w:marTop w:val="0"/>
      <w:marBottom w:val="0"/>
      <w:divBdr>
        <w:top w:val="none" w:sz="0" w:space="0" w:color="auto"/>
        <w:left w:val="none" w:sz="0" w:space="0" w:color="auto"/>
        <w:bottom w:val="none" w:sz="0" w:space="0" w:color="auto"/>
        <w:right w:val="none" w:sz="0" w:space="0" w:color="auto"/>
      </w:divBdr>
      <w:divsChild>
        <w:div w:id="1480610352">
          <w:marLeft w:val="0"/>
          <w:marRight w:val="0"/>
          <w:marTop w:val="0"/>
          <w:marBottom w:val="0"/>
          <w:divBdr>
            <w:top w:val="none" w:sz="0" w:space="0" w:color="auto"/>
            <w:left w:val="none" w:sz="0" w:space="0" w:color="auto"/>
            <w:bottom w:val="none" w:sz="0" w:space="0" w:color="auto"/>
            <w:right w:val="none" w:sz="0" w:space="0" w:color="auto"/>
          </w:divBdr>
          <w:divsChild>
            <w:div w:id="1225019783">
              <w:marLeft w:val="0"/>
              <w:marRight w:val="0"/>
              <w:marTop w:val="0"/>
              <w:marBottom w:val="0"/>
              <w:divBdr>
                <w:top w:val="none" w:sz="0" w:space="0" w:color="auto"/>
                <w:left w:val="none" w:sz="0" w:space="0" w:color="auto"/>
                <w:bottom w:val="none" w:sz="0" w:space="0" w:color="auto"/>
                <w:right w:val="none" w:sz="0" w:space="0" w:color="auto"/>
              </w:divBdr>
            </w:div>
          </w:divsChild>
        </w:div>
        <w:div w:id="1135562424">
          <w:marLeft w:val="0"/>
          <w:marRight w:val="0"/>
          <w:marTop w:val="0"/>
          <w:marBottom w:val="0"/>
          <w:divBdr>
            <w:top w:val="none" w:sz="0" w:space="0" w:color="auto"/>
            <w:left w:val="none" w:sz="0" w:space="0" w:color="auto"/>
            <w:bottom w:val="none" w:sz="0" w:space="0" w:color="auto"/>
            <w:right w:val="none" w:sz="0" w:space="0" w:color="auto"/>
          </w:divBdr>
          <w:divsChild>
            <w:div w:id="1411272671">
              <w:marLeft w:val="0"/>
              <w:marRight w:val="0"/>
              <w:marTop w:val="0"/>
              <w:marBottom w:val="0"/>
              <w:divBdr>
                <w:top w:val="none" w:sz="0" w:space="0" w:color="auto"/>
                <w:left w:val="none" w:sz="0" w:space="0" w:color="auto"/>
                <w:bottom w:val="none" w:sz="0" w:space="0" w:color="auto"/>
                <w:right w:val="none" w:sz="0" w:space="0" w:color="auto"/>
              </w:divBdr>
            </w:div>
          </w:divsChild>
        </w:div>
        <w:div w:id="2005355929">
          <w:marLeft w:val="0"/>
          <w:marRight w:val="0"/>
          <w:marTop w:val="0"/>
          <w:marBottom w:val="0"/>
          <w:divBdr>
            <w:top w:val="none" w:sz="0" w:space="0" w:color="auto"/>
            <w:left w:val="none" w:sz="0" w:space="0" w:color="auto"/>
            <w:bottom w:val="none" w:sz="0" w:space="0" w:color="auto"/>
            <w:right w:val="none" w:sz="0" w:space="0" w:color="auto"/>
          </w:divBdr>
        </w:div>
        <w:div w:id="311640169">
          <w:marLeft w:val="0"/>
          <w:marRight w:val="0"/>
          <w:marTop w:val="0"/>
          <w:marBottom w:val="0"/>
          <w:divBdr>
            <w:top w:val="none" w:sz="0" w:space="0" w:color="auto"/>
            <w:left w:val="none" w:sz="0" w:space="0" w:color="auto"/>
            <w:bottom w:val="none" w:sz="0" w:space="0" w:color="auto"/>
            <w:right w:val="none" w:sz="0" w:space="0" w:color="auto"/>
          </w:divBdr>
          <w:divsChild>
            <w:div w:id="499850312">
              <w:marLeft w:val="720"/>
              <w:marRight w:val="720"/>
              <w:marTop w:val="0"/>
              <w:marBottom w:val="0"/>
              <w:divBdr>
                <w:top w:val="none" w:sz="0" w:space="0" w:color="auto"/>
                <w:left w:val="none" w:sz="0" w:space="0" w:color="auto"/>
                <w:bottom w:val="none" w:sz="0" w:space="0" w:color="auto"/>
                <w:right w:val="none" w:sz="0" w:space="0" w:color="auto"/>
              </w:divBdr>
            </w:div>
          </w:divsChild>
        </w:div>
        <w:div w:id="705521888">
          <w:marLeft w:val="0"/>
          <w:marRight w:val="0"/>
          <w:marTop w:val="0"/>
          <w:marBottom w:val="0"/>
          <w:divBdr>
            <w:top w:val="none" w:sz="0" w:space="0" w:color="auto"/>
            <w:left w:val="none" w:sz="0" w:space="0" w:color="auto"/>
            <w:bottom w:val="none" w:sz="0" w:space="0" w:color="auto"/>
            <w:right w:val="none" w:sz="0" w:space="0" w:color="auto"/>
          </w:divBdr>
        </w:div>
      </w:divsChild>
    </w:div>
    <w:div w:id="471364302">
      <w:bodyDiv w:val="1"/>
      <w:marLeft w:val="0"/>
      <w:marRight w:val="0"/>
      <w:marTop w:val="0"/>
      <w:marBottom w:val="0"/>
      <w:divBdr>
        <w:top w:val="none" w:sz="0" w:space="0" w:color="auto"/>
        <w:left w:val="none" w:sz="0" w:space="0" w:color="auto"/>
        <w:bottom w:val="none" w:sz="0" w:space="0" w:color="auto"/>
        <w:right w:val="none" w:sz="0" w:space="0" w:color="auto"/>
      </w:divBdr>
      <w:divsChild>
        <w:div w:id="1235510606">
          <w:marLeft w:val="0"/>
          <w:marRight w:val="0"/>
          <w:marTop w:val="0"/>
          <w:marBottom w:val="0"/>
          <w:divBdr>
            <w:top w:val="none" w:sz="0" w:space="0" w:color="auto"/>
            <w:left w:val="none" w:sz="0" w:space="0" w:color="auto"/>
            <w:bottom w:val="none" w:sz="0" w:space="0" w:color="auto"/>
            <w:right w:val="none" w:sz="0" w:space="0" w:color="auto"/>
          </w:divBdr>
          <w:divsChild>
            <w:div w:id="131869080">
              <w:marLeft w:val="0"/>
              <w:marRight w:val="0"/>
              <w:marTop w:val="0"/>
              <w:marBottom w:val="0"/>
              <w:divBdr>
                <w:top w:val="none" w:sz="0" w:space="0" w:color="auto"/>
                <w:left w:val="none" w:sz="0" w:space="0" w:color="auto"/>
                <w:bottom w:val="none" w:sz="0" w:space="0" w:color="auto"/>
                <w:right w:val="none" w:sz="0" w:space="0" w:color="auto"/>
              </w:divBdr>
            </w:div>
          </w:divsChild>
        </w:div>
        <w:div w:id="1181897099">
          <w:marLeft w:val="720"/>
          <w:marRight w:val="720"/>
          <w:marTop w:val="0"/>
          <w:marBottom w:val="0"/>
          <w:divBdr>
            <w:top w:val="none" w:sz="0" w:space="0" w:color="auto"/>
            <w:left w:val="none" w:sz="0" w:space="0" w:color="auto"/>
            <w:bottom w:val="none" w:sz="0" w:space="0" w:color="auto"/>
            <w:right w:val="none" w:sz="0" w:space="0" w:color="auto"/>
          </w:divBdr>
        </w:div>
        <w:div w:id="671182448">
          <w:marLeft w:val="720"/>
          <w:marRight w:val="720"/>
          <w:marTop w:val="0"/>
          <w:marBottom w:val="0"/>
          <w:divBdr>
            <w:top w:val="none" w:sz="0" w:space="0" w:color="auto"/>
            <w:left w:val="none" w:sz="0" w:space="0" w:color="auto"/>
            <w:bottom w:val="none" w:sz="0" w:space="0" w:color="auto"/>
            <w:right w:val="none" w:sz="0" w:space="0" w:color="auto"/>
          </w:divBdr>
        </w:div>
        <w:div w:id="784301826">
          <w:marLeft w:val="720"/>
          <w:marRight w:val="720"/>
          <w:marTop w:val="0"/>
          <w:marBottom w:val="0"/>
          <w:divBdr>
            <w:top w:val="none" w:sz="0" w:space="0" w:color="auto"/>
            <w:left w:val="none" w:sz="0" w:space="0" w:color="auto"/>
            <w:bottom w:val="none" w:sz="0" w:space="0" w:color="auto"/>
            <w:right w:val="none" w:sz="0" w:space="0" w:color="auto"/>
          </w:divBdr>
        </w:div>
      </w:divsChild>
    </w:div>
    <w:div w:id="574436676">
      <w:bodyDiv w:val="1"/>
      <w:marLeft w:val="0"/>
      <w:marRight w:val="0"/>
      <w:marTop w:val="0"/>
      <w:marBottom w:val="0"/>
      <w:divBdr>
        <w:top w:val="none" w:sz="0" w:space="0" w:color="auto"/>
        <w:left w:val="none" w:sz="0" w:space="0" w:color="auto"/>
        <w:bottom w:val="none" w:sz="0" w:space="0" w:color="auto"/>
        <w:right w:val="none" w:sz="0" w:space="0" w:color="auto"/>
      </w:divBdr>
      <w:divsChild>
        <w:div w:id="2050952296">
          <w:marLeft w:val="0"/>
          <w:marRight w:val="0"/>
          <w:marTop w:val="0"/>
          <w:marBottom w:val="0"/>
          <w:divBdr>
            <w:top w:val="none" w:sz="0" w:space="0" w:color="auto"/>
            <w:left w:val="none" w:sz="0" w:space="0" w:color="auto"/>
            <w:bottom w:val="none" w:sz="0" w:space="0" w:color="auto"/>
            <w:right w:val="none" w:sz="0" w:space="0" w:color="auto"/>
          </w:divBdr>
          <w:divsChild>
            <w:div w:id="517159389">
              <w:marLeft w:val="0"/>
              <w:marRight w:val="0"/>
              <w:marTop w:val="0"/>
              <w:marBottom w:val="0"/>
              <w:divBdr>
                <w:top w:val="none" w:sz="0" w:space="0" w:color="auto"/>
                <w:left w:val="none" w:sz="0" w:space="0" w:color="auto"/>
                <w:bottom w:val="none" w:sz="0" w:space="0" w:color="auto"/>
                <w:right w:val="none" w:sz="0" w:space="0" w:color="auto"/>
              </w:divBdr>
            </w:div>
          </w:divsChild>
        </w:div>
        <w:div w:id="1855920838">
          <w:marLeft w:val="720"/>
          <w:marRight w:val="720"/>
          <w:marTop w:val="0"/>
          <w:marBottom w:val="0"/>
          <w:divBdr>
            <w:top w:val="none" w:sz="0" w:space="0" w:color="auto"/>
            <w:left w:val="none" w:sz="0" w:space="0" w:color="auto"/>
            <w:bottom w:val="none" w:sz="0" w:space="0" w:color="auto"/>
            <w:right w:val="none" w:sz="0" w:space="0" w:color="auto"/>
          </w:divBdr>
        </w:div>
        <w:div w:id="977076841">
          <w:marLeft w:val="720"/>
          <w:marRight w:val="720"/>
          <w:marTop w:val="0"/>
          <w:marBottom w:val="0"/>
          <w:divBdr>
            <w:top w:val="none" w:sz="0" w:space="0" w:color="auto"/>
            <w:left w:val="none" w:sz="0" w:space="0" w:color="auto"/>
            <w:bottom w:val="none" w:sz="0" w:space="0" w:color="auto"/>
            <w:right w:val="none" w:sz="0" w:space="0" w:color="auto"/>
          </w:divBdr>
        </w:div>
        <w:div w:id="1875342175">
          <w:marLeft w:val="720"/>
          <w:marRight w:val="720"/>
          <w:marTop w:val="0"/>
          <w:marBottom w:val="0"/>
          <w:divBdr>
            <w:top w:val="none" w:sz="0" w:space="0" w:color="auto"/>
            <w:left w:val="none" w:sz="0" w:space="0" w:color="auto"/>
            <w:bottom w:val="none" w:sz="0" w:space="0" w:color="auto"/>
            <w:right w:val="none" w:sz="0" w:space="0" w:color="auto"/>
          </w:divBdr>
        </w:div>
        <w:div w:id="806823958">
          <w:marLeft w:val="720"/>
          <w:marRight w:val="720"/>
          <w:marTop w:val="0"/>
          <w:marBottom w:val="0"/>
          <w:divBdr>
            <w:top w:val="none" w:sz="0" w:space="0" w:color="auto"/>
            <w:left w:val="none" w:sz="0" w:space="0" w:color="auto"/>
            <w:bottom w:val="none" w:sz="0" w:space="0" w:color="auto"/>
            <w:right w:val="none" w:sz="0" w:space="0" w:color="auto"/>
          </w:divBdr>
        </w:div>
        <w:div w:id="1638990919">
          <w:marLeft w:val="720"/>
          <w:marRight w:val="720"/>
          <w:marTop w:val="0"/>
          <w:marBottom w:val="0"/>
          <w:divBdr>
            <w:top w:val="none" w:sz="0" w:space="0" w:color="auto"/>
            <w:left w:val="none" w:sz="0" w:space="0" w:color="auto"/>
            <w:bottom w:val="none" w:sz="0" w:space="0" w:color="auto"/>
            <w:right w:val="none" w:sz="0" w:space="0" w:color="auto"/>
          </w:divBdr>
        </w:div>
        <w:div w:id="904030049">
          <w:marLeft w:val="0"/>
          <w:marRight w:val="0"/>
          <w:marTop w:val="0"/>
          <w:marBottom w:val="0"/>
          <w:divBdr>
            <w:top w:val="none" w:sz="0" w:space="0" w:color="auto"/>
            <w:left w:val="none" w:sz="0" w:space="0" w:color="auto"/>
            <w:bottom w:val="none" w:sz="0" w:space="0" w:color="auto"/>
            <w:right w:val="none" w:sz="0" w:space="0" w:color="auto"/>
          </w:divBdr>
        </w:div>
      </w:divsChild>
    </w:div>
    <w:div w:id="581838589">
      <w:bodyDiv w:val="1"/>
      <w:marLeft w:val="0"/>
      <w:marRight w:val="0"/>
      <w:marTop w:val="0"/>
      <w:marBottom w:val="0"/>
      <w:divBdr>
        <w:top w:val="none" w:sz="0" w:space="0" w:color="auto"/>
        <w:left w:val="none" w:sz="0" w:space="0" w:color="auto"/>
        <w:bottom w:val="none" w:sz="0" w:space="0" w:color="auto"/>
        <w:right w:val="none" w:sz="0" w:space="0" w:color="auto"/>
      </w:divBdr>
      <w:divsChild>
        <w:div w:id="2131511008">
          <w:marLeft w:val="0"/>
          <w:marRight w:val="0"/>
          <w:marTop w:val="0"/>
          <w:marBottom w:val="0"/>
          <w:divBdr>
            <w:top w:val="none" w:sz="0" w:space="0" w:color="auto"/>
            <w:left w:val="none" w:sz="0" w:space="0" w:color="auto"/>
            <w:bottom w:val="none" w:sz="0" w:space="0" w:color="auto"/>
            <w:right w:val="none" w:sz="0" w:space="0" w:color="auto"/>
          </w:divBdr>
          <w:divsChild>
            <w:div w:id="1922829102">
              <w:marLeft w:val="0"/>
              <w:marRight w:val="0"/>
              <w:marTop w:val="0"/>
              <w:marBottom w:val="0"/>
              <w:divBdr>
                <w:top w:val="none" w:sz="0" w:space="0" w:color="auto"/>
                <w:left w:val="none" w:sz="0" w:space="0" w:color="auto"/>
                <w:bottom w:val="none" w:sz="0" w:space="0" w:color="auto"/>
                <w:right w:val="none" w:sz="0" w:space="0" w:color="auto"/>
              </w:divBdr>
            </w:div>
          </w:divsChild>
        </w:div>
        <w:div w:id="214782666">
          <w:marLeft w:val="0"/>
          <w:marRight w:val="0"/>
          <w:marTop w:val="0"/>
          <w:marBottom w:val="0"/>
          <w:divBdr>
            <w:top w:val="none" w:sz="0" w:space="0" w:color="auto"/>
            <w:left w:val="none" w:sz="0" w:space="0" w:color="auto"/>
            <w:bottom w:val="none" w:sz="0" w:space="0" w:color="auto"/>
            <w:right w:val="none" w:sz="0" w:space="0" w:color="auto"/>
          </w:divBdr>
        </w:div>
      </w:divsChild>
    </w:div>
    <w:div w:id="7965270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358">
          <w:marLeft w:val="0"/>
          <w:marRight w:val="0"/>
          <w:marTop w:val="0"/>
          <w:marBottom w:val="0"/>
          <w:divBdr>
            <w:top w:val="none" w:sz="0" w:space="0" w:color="auto"/>
            <w:left w:val="none" w:sz="0" w:space="0" w:color="auto"/>
            <w:bottom w:val="none" w:sz="0" w:space="0" w:color="auto"/>
            <w:right w:val="none" w:sz="0" w:space="0" w:color="auto"/>
          </w:divBdr>
          <w:divsChild>
            <w:div w:id="593705057">
              <w:marLeft w:val="0"/>
              <w:marRight w:val="0"/>
              <w:marTop w:val="0"/>
              <w:marBottom w:val="0"/>
              <w:divBdr>
                <w:top w:val="none" w:sz="0" w:space="0" w:color="auto"/>
                <w:left w:val="none" w:sz="0" w:space="0" w:color="auto"/>
                <w:bottom w:val="none" w:sz="0" w:space="0" w:color="auto"/>
                <w:right w:val="none" w:sz="0" w:space="0" w:color="auto"/>
              </w:divBdr>
            </w:div>
          </w:divsChild>
        </w:div>
        <w:div w:id="1480611826">
          <w:marLeft w:val="0"/>
          <w:marRight w:val="0"/>
          <w:marTop w:val="0"/>
          <w:marBottom w:val="0"/>
          <w:divBdr>
            <w:top w:val="none" w:sz="0" w:space="0" w:color="auto"/>
            <w:left w:val="none" w:sz="0" w:space="0" w:color="auto"/>
            <w:bottom w:val="none" w:sz="0" w:space="0" w:color="auto"/>
            <w:right w:val="none" w:sz="0" w:space="0" w:color="auto"/>
          </w:divBdr>
        </w:div>
        <w:div w:id="1846557359">
          <w:marLeft w:val="0"/>
          <w:marRight w:val="0"/>
          <w:marTop w:val="0"/>
          <w:marBottom w:val="0"/>
          <w:divBdr>
            <w:top w:val="none" w:sz="0" w:space="0" w:color="auto"/>
            <w:left w:val="none" w:sz="0" w:space="0" w:color="auto"/>
            <w:bottom w:val="none" w:sz="0" w:space="0" w:color="auto"/>
            <w:right w:val="none" w:sz="0" w:space="0" w:color="auto"/>
          </w:divBdr>
        </w:div>
        <w:div w:id="1736316275">
          <w:marLeft w:val="0"/>
          <w:marRight w:val="0"/>
          <w:marTop w:val="0"/>
          <w:marBottom w:val="0"/>
          <w:divBdr>
            <w:top w:val="none" w:sz="0" w:space="0" w:color="auto"/>
            <w:left w:val="none" w:sz="0" w:space="0" w:color="auto"/>
            <w:bottom w:val="none" w:sz="0" w:space="0" w:color="auto"/>
            <w:right w:val="none" w:sz="0" w:space="0" w:color="auto"/>
          </w:divBdr>
        </w:div>
        <w:div w:id="1935436862">
          <w:marLeft w:val="0"/>
          <w:marRight w:val="0"/>
          <w:marTop w:val="0"/>
          <w:marBottom w:val="0"/>
          <w:divBdr>
            <w:top w:val="none" w:sz="0" w:space="0" w:color="auto"/>
            <w:left w:val="none" w:sz="0" w:space="0" w:color="auto"/>
            <w:bottom w:val="none" w:sz="0" w:space="0" w:color="auto"/>
            <w:right w:val="none" w:sz="0" w:space="0" w:color="auto"/>
          </w:divBdr>
        </w:div>
      </w:divsChild>
    </w:div>
    <w:div w:id="10586250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962">
          <w:marLeft w:val="0"/>
          <w:marRight w:val="0"/>
          <w:marTop w:val="0"/>
          <w:marBottom w:val="0"/>
          <w:divBdr>
            <w:top w:val="none" w:sz="0" w:space="0" w:color="auto"/>
            <w:left w:val="none" w:sz="0" w:space="0" w:color="auto"/>
            <w:bottom w:val="none" w:sz="0" w:space="0" w:color="auto"/>
            <w:right w:val="none" w:sz="0" w:space="0" w:color="auto"/>
          </w:divBdr>
          <w:divsChild>
            <w:div w:id="1313681626">
              <w:marLeft w:val="0"/>
              <w:marRight w:val="0"/>
              <w:marTop w:val="0"/>
              <w:marBottom w:val="0"/>
              <w:divBdr>
                <w:top w:val="none" w:sz="0" w:space="0" w:color="auto"/>
                <w:left w:val="none" w:sz="0" w:space="0" w:color="auto"/>
                <w:bottom w:val="none" w:sz="0" w:space="0" w:color="auto"/>
                <w:right w:val="none" w:sz="0" w:space="0" w:color="auto"/>
              </w:divBdr>
            </w:div>
          </w:divsChild>
        </w:div>
        <w:div w:id="1949241669">
          <w:marLeft w:val="0"/>
          <w:marRight w:val="0"/>
          <w:marTop w:val="0"/>
          <w:marBottom w:val="0"/>
          <w:divBdr>
            <w:top w:val="none" w:sz="0" w:space="0" w:color="auto"/>
            <w:left w:val="none" w:sz="0" w:space="0" w:color="auto"/>
            <w:bottom w:val="none" w:sz="0" w:space="0" w:color="auto"/>
            <w:right w:val="none" w:sz="0" w:space="0" w:color="auto"/>
          </w:divBdr>
          <w:divsChild>
            <w:div w:id="465972277">
              <w:marLeft w:val="0"/>
              <w:marRight w:val="0"/>
              <w:marTop w:val="0"/>
              <w:marBottom w:val="0"/>
              <w:divBdr>
                <w:top w:val="none" w:sz="0" w:space="0" w:color="auto"/>
                <w:left w:val="none" w:sz="0" w:space="0" w:color="auto"/>
                <w:bottom w:val="none" w:sz="0" w:space="0" w:color="auto"/>
                <w:right w:val="none" w:sz="0" w:space="0" w:color="auto"/>
              </w:divBdr>
            </w:div>
          </w:divsChild>
        </w:div>
        <w:div w:id="450586696">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758093524">
          <w:marLeft w:val="0"/>
          <w:marRight w:val="0"/>
          <w:marTop w:val="0"/>
          <w:marBottom w:val="0"/>
          <w:divBdr>
            <w:top w:val="none" w:sz="0" w:space="0" w:color="auto"/>
            <w:left w:val="none" w:sz="0" w:space="0" w:color="auto"/>
            <w:bottom w:val="none" w:sz="0" w:space="0" w:color="auto"/>
            <w:right w:val="none" w:sz="0" w:space="0" w:color="auto"/>
          </w:divBdr>
        </w:div>
      </w:divsChild>
    </w:div>
    <w:div w:id="1207066596">
      <w:bodyDiv w:val="1"/>
      <w:marLeft w:val="0"/>
      <w:marRight w:val="0"/>
      <w:marTop w:val="0"/>
      <w:marBottom w:val="0"/>
      <w:divBdr>
        <w:top w:val="none" w:sz="0" w:space="0" w:color="auto"/>
        <w:left w:val="none" w:sz="0" w:space="0" w:color="auto"/>
        <w:bottom w:val="none" w:sz="0" w:space="0" w:color="auto"/>
        <w:right w:val="none" w:sz="0" w:space="0" w:color="auto"/>
      </w:divBdr>
      <w:divsChild>
        <w:div w:id="944923944">
          <w:marLeft w:val="0"/>
          <w:marRight w:val="0"/>
          <w:marTop w:val="0"/>
          <w:marBottom w:val="0"/>
          <w:divBdr>
            <w:top w:val="none" w:sz="0" w:space="0" w:color="auto"/>
            <w:left w:val="none" w:sz="0" w:space="0" w:color="auto"/>
            <w:bottom w:val="none" w:sz="0" w:space="0" w:color="auto"/>
            <w:right w:val="none" w:sz="0" w:space="0" w:color="auto"/>
          </w:divBdr>
          <w:divsChild>
            <w:div w:id="1883439422">
              <w:marLeft w:val="0"/>
              <w:marRight w:val="0"/>
              <w:marTop w:val="0"/>
              <w:marBottom w:val="0"/>
              <w:divBdr>
                <w:top w:val="none" w:sz="0" w:space="0" w:color="auto"/>
                <w:left w:val="none" w:sz="0" w:space="0" w:color="auto"/>
                <w:bottom w:val="none" w:sz="0" w:space="0" w:color="auto"/>
                <w:right w:val="none" w:sz="0" w:space="0" w:color="auto"/>
              </w:divBdr>
            </w:div>
          </w:divsChild>
        </w:div>
        <w:div w:id="37450042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
            <w:div w:id="676227781">
              <w:marLeft w:val="0"/>
              <w:marRight w:val="0"/>
              <w:marTop w:val="0"/>
              <w:marBottom w:val="0"/>
              <w:divBdr>
                <w:top w:val="none" w:sz="0" w:space="0" w:color="auto"/>
                <w:left w:val="none" w:sz="0" w:space="0" w:color="auto"/>
                <w:bottom w:val="none" w:sz="0" w:space="0" w:color="auto"/>
                <w:right w:val="none" w:sz="0" w:space="0" w:color="auto"/>
              </w:divBdr>
            </w:div>
          </w:divsChild>
        </w:div>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61">
          <w:marLeft w:val="0"/>
          <w:marRight w:val="0"/>
          <w:marTop w:val="0"/>
          <w:marBottom w:val="0"/>
          <w:divBdr>
            <w:top w:val="none" w:sz="0" w:space="0" w:color="auto"/>
            <w:left w:val="none" w:sz="0" w:space="0" w:color="auto"/>
            <w:bottom w:val="none" w:sz="0" w:space="0" w:color="auto"/>
            <w:right w:val="none" w:sz="0" w:space="0" w:color="auto"/>
          </w:divBdr>
        </w:div>
        <w:div w:id="1315181249">
          <w:marLeft w:val="0"/>
          <w:marRight w:val="0"/>
          <w:marTop w:val="0"/>
          <w:marBottom w:val="0"/>
          <w:divBdr>
            <w:top w:val="none" w:sz="0" w:space="0" w:color="auto"/>
            <w:left w:val="none" w:sz="0" w:space="0" w:color="auto"/>
            <w:bottom w:val="none" w:sz="0" w:space="0" w:color="auto"/>
            <w:right w:val="none" w:sz="0" w:space="0" w:color="auto"/>
          </w:divBdr>
        </w:div>
        <w:div w:id="97256097">
          <w:marLeft w:val="0"/>
          <w:marRight w:val="0"/>
          <w:marTop w:val="0"/>
          <w:marBottom w:val="0"/>
          <w:divBdr>
            <w:top w:val="none" w:sz="0" w:space="0" w:color="auto"/>
            <w:left w:val="none" w:sz="0" w:space="0" w:color="auto"/>
            <w:bottom w:val="none" w:sz="0" w:space="0" w:color="auto"/>
            <w:right w:val="none" w:sz="0" w:space="0" w:color="auto"/>
          </w:divBdr>
        </w:div>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260">
      <w:bodyDiv w:val="1"/>
      <w:marLeft w:val="0"/>
      <w:marRight w:val="0"/>
      <w:marTop w:val="0"/>
      <w:marBottom w:val="0"/>
      <w:divBdr>
        <w:top w:val="none" w:sz="0" w:space="0" w:color="auto"/>
        <w:left w:val="none" w:sz="0" w:space="0" w:color="auto"/>
        <w:bottom w:val="none" w:sz="0" w:space="0" w:color="auto"/>
        <w:right w:val="none" w:sz="0" w:space="0" w:color="auto"/>
      </w:divBdr>
      <w:divsChild>
        <w:div w:id="1782257566">
          <w:marLeft w:val="0"/>
          <w:marRight w:val="0"/>
          <w:marTop w:val="0"/>
          <w:marBottom w:val="0"/>
          <w:divBdr>
            <w:top w:val="none" w:sz="0" w:space="0" w:color="auto"/>
            <w:left w:val="none" w:sz="0" w:space="0" w:color="auto"/>
            <w:bottom w:val="none" w:sz="0" w:space="0" w:color="auto"/>
            <w:right w:val="none" w:sz="0" w:space="0" w:color="auto"/>
          </w:divBdr>
          <w:divsChild>
            <w:div w:id="1201435315">
              <w:marLeft w:val="0"/>
              <w:marRight w:val="0"/>
              <w:marTop w:val="0"/>
              <w:marBottom w:val="0"/>
              <w:divBdr>
                <w:top w:val="none" w:sz="0" w:space="0" w:color="auto"/>
                <w:left w:val="none" w:sz="0" w:space="0" w:color="auto"/>
                <w:bottom w:val="none" w:sz="0" w:space="0" w:color="auto"/>
                <w:right w:val="none" w:sz="0" w:space="0" w:color="auto"/>
              </w:divBdr>
            </w:div>
          </w:divsChild>
        </w:div>
        <w:div w:id="439491226">
          <w:marLeft w:val="0"/>
          <w:marRight w:val="0"/>
          <w:marTop w:val="0"/>
          <w:marBottom w:val="0"/>
          <w:divBdr>
            <w:top w:val="none" w:sz="0" w:space="0" w:color="auto"/>
            <w:left w:val="none" w:sz="0" w:space="0" w:color="auto"/>
            <w:bottom w:val="none" w:sz="0" w:space="0" w:color="auto"/>
            <w:right w:val="none" w:sz="0" w:space="0" w:color="auto"/>
          </w:divBdr>
          <w:divsChild>
            <w:div w:id="1372652054">
              <w:marLeft w:val="0"/>
              <w:marRight w:val="0"/>
              <w:marTop w:val="0"/>
              <w:marBottom w:val="0"/>
              <w:divBdr>
                <w:top w:val="none" w:sz="0" w:space="0" w:color="auto"/>
                <w:left w:val="none" w:sz="0" w:space="0" w:color="auto"/>
                <w:bottom w:val="none" w:sz="0" w:space="0" w:color="auto"/>
                <w:right w:val="none" w:sz="0" w:space="0" w:color="auto"/>
              </w:divBdr>
            </w:div>
          </w:divsChild>
        </w:div>
        <w:div w:id="48723771">
          <w:marLeft w:val="0"/>
          <w:marRight w:val="0"/>
          <w:marTop w:val="0"/>
          <w:marBottom w:val="0"/>
          <w:divBdr>
            <w:top w:val="none" w:sz="0" w:space="0" w:color="auto"/>
            <w:left w:val="none" w:sz="0" w:space="0" w:color="auto"/>
            <w:bottom w:val="none" w:sz="0" w:space="0" w:color="auto"/>
            <w:right w:val="none" w:sz="0" w:space="0" w:color="auto"/>
          </w:divBdr>
        </w:div>
        <w:div w:id="716005098">
          <w:marLeft w:val="0"/>
          <w:marRight w:val="0"/>
          <w:marTop w:val="0"/>
          <w:marBottom w:val="0"/>
          <w:divBdr>
            <w:top w:val="none" w:sz="0" w:space="0" w:color="auto"/>
            <w:left w:val="none" w:sz="0" w:space="0" w:color="auto"/>
            <w:bottom w:val="none" w:sz="0" w:space="0" w:color="auto"/>
            <w:right w:val="none" w:sz="0" w:space="0" w:color="auto"/>
          </w:divBdr>
          <w:divsChild>
            <w:div w:id="1952128507">
              <w:marLeft w:val="720"/>
              <w:marRight w:val="720"/>
              <w:marTop w:val="0"/>
              <w:marBottom w:val="0"/>
              <w:divBdr>
                <w:top w:val="none" w:sz="0" w:space="0" w:color="auto"/>
                <w:left w:val="none" w:sz="0" w:space="0" w:color="auto"/>
                <w:bottom w:val="none" w:sz="0" w:space="0" w:color="auto"/>
                <w:right w:val="none" w:sz="0" w:space="0" w:color="auto"/>
              </w:divBdr>
            </w:div>
          </w:divsChild>
        </w:div>
        <w:div w:id="1402633931">
          <w:marLeft w:val="0"/>
          <w:marRight w:val="0"/>
          <w:marTop w:val="0"/>
          <w:marBottom w:val="0"/>
          <w:divBdr>
            <w:top w:val="none" w:sz="0" w:space="0" w:color="auto"/>
            <w:left w:val="none" w:sz="0" w:space="0" w:color="auto"/>
            <w:bottom w:val="none" w:sz="0" w:space="0" w:color="auto"/>
            <w:right w:val="none" w:sz="0" w:space="0" w:color="auto"/>
          </w:divBdr>
        </w:div>
      </w:divsChild>
    </w:div>
    <w:div w:id="1859155724">
      <w:bodyDiv w:val="1"/>
      <w:marLeft w:val="0"/>
      <w:marRight w:val="0"/>
      <w:marTop w:val="0"/>
      <w:marBottom w:val="0"/>
      <w:divBdr>
        <w:top w:val="none" w:sz="0" w:space="0" w:color="auto"/>
        <w:left w:val="none" w:sz="0" w:space="0" w:color="auto"/>
        <w:bottom w:val="none" w:sz="0" w:space="0" w:color="auto"/>
        <w:right w:val="none" w:sz="0" w:space="0" w:color="auto"/>
      </w:divBdr>
      <w:divsChild>
        <w:div w:id="356548528">
          <w:marLeft w:val="0"/>
          <w:marRight w:val="0"/>
          <w:marTop w:val="0"/>
          <w:marBottom w:val="0"/>
          <w:divBdr>
            <w:top w:val="none" w:sz="0" w:space="0" w:color="auto"/>
            <w:left w:val="none" w:sz="0" w:space="0" w:color="auto"/>
            <w:bottom w:val="none" w:sz="0" w:space="0" w:color="auto"/>
            <w:right w:val="none" w:sz="0" w:space="0" w:color="auto"/>
          </w:divBdr>
          <w:divsChild>
            <w:div w:id="1721126631">
              <w:marLeft w:val="0"/>
              <w:marRight w:val="0"/>
              <w:marTop w:val="0"/>
              <w:marBottom w:val="0"/>
              <w:divBdr>
                <w:top w:val="none" w:sz="0" w:space="0" w:color="auto"/>
                <w:left w:val="none" w:sz="0" w:space="0" w:color="auto"/>
                <w:bottom w:val="none" w:sz="0" w:space="0" w:color="auto"/>
                <w:right w:val="none" w:sz="0" w:space="0" w:color="auto"/>
              </w:divBdr>
            </w:div>
          </w:divsChild>
        </w:div>
        <w:div w:id="1332947810">
          <w:marLeft w:val="0"/>
          <w:marRight w:val="0"/>
          <w:marTop w:val="0"/>
          <w:marBottom w:val="0"/>
          <w:divBdr>
            <w:top w:val="none" w:sz="0" w:space="0" w:color="auto"/>
            <w:left w:val="none" w:sz="0" w:space="0" w:color="auto"/>
            <w:bottom w:val="none" w:sz="0" w:space="0" w:color="auto"/>
            <w:right w:val="none" w:sz="0" w:space="0" w:color="auto"/>
          </w:divBdr>
        </w:div>
        <w:div w:id="274139847">
          <w:marLeft w:val="720"/>
          <w:marRight w:val="720"/>
          <w:marTop w:val="0"/>
          <w:marBottom w:val="0"/>
          <w:divBdr>
            <w:top w:val="none" w:sz="0" w:space="0" w:color="auto"/>
            <w:left w:val="none" w:sz="0" w:space="0" w:color="auto"/>
            <w:bottom w:val="none" w:sz="0" w:space="0" w:color="auto"/>
            <w:right w:val="none" w:sz="0" w:space="0" w:color="auto"/>
          </w:divBdr>
        </w:div>
        <w:div w:id="1892231974">
          <w:marLeft w:val="720"/>
          <w:marRight w:val="720"/>
          <w:marTop w:val="0"/>
          <w:marBottom w:val="0"/>
          <w:divBdr>
            <w:top w:val="none" w:sz="0" w:space="0" w:color="auto"/>
            <w:left w:val="none" w:sz="0" w:space="0" w:color="auto"/>
            <w:bottom w:val="none" w:sz="0" w:space="0" w:color="auto"/>
            <w:right w:val="none" w:sz="0" w:space="0" w:color="auto"/>
          </w:divBdr>
        </w:div>
      </w:divsChild>
    </w:div>
    <w:div w:id="1994523024">
      <w:bodyDiv w:val="1"/>
      <w:marLeft w:val="0"/>
      <w:marRight w:val="0"/>
      <w:marTop w:val="0"/>
      <w:marBottom w:val="0"/>
      <w:divBdr>
        <w:top w:val="none" w:sz="0" w:space="0" w:color="auto"/>
        <w:left w:val="none" w:sz="0" w:space="0" w:color="auto"/>
        <w:bottom w:val="none" w:sz="0" w:space="0" w:color="auto"/>
        <w:right w:val="none" w:sz="0" w:space="0" w:color="auto"/>
      </w:divBdr>
      <w:divsChild>
        <w:div w:id="651905294">
          <w:marLeft w:val="0"/>
          <w:marRight w:val="0"/>
          <w:marTop w:val="0"/>
          <w:marBottom w:val="0"/>
          <w:divBdr>
            <w:top w:val="none" w:sz="0" w:space="0" w:color="auto"/>
            <w:left w:val="none" w:sz="0" w:space="0" w:color="auto"/>
            <w:bottom w:val="none" w:sz="0" w:space="0" w:color="auto"/>
            <w:right w:val="none" w:sz="0" w:space="0" w:color="auto"/>
          </w:divBdr>
          <w:divsChild>
            <w:div w:id="25259407">
              <w:marLeft w:val="0"/>
              <w:marRight w:val="0"/>
              <w:marTop w:val="0"/>
              <w:marBottom w:val="0"/>
              <w:divBdr>
                <w:top w:val="none" w:sz="0" w:space="0" w:color="auto"/>
                <w:left w:val="none" w:sz="0" w:space="0" w:color="auto"/>
                <w:bottom w:val="none" w:sz="0" w:space="0" w:color="auto"/>
                <w:right w:val="none" w:sz="0" w:space="0" w:color="auto"/>
              </w:divBdr>
            </w:div>
          </w:divsChild>
        </w:div>
        <w:div w:id="55591688">
          <w:marLeft w:val="720"/>
          <w:marRight w:val="720"/>
          <w:marTop w:val="0"/>
          <w:marBottom w:val="0"/>
          <w:divBdr>
            <w:top w:val="none" w:sz="0" w:space="0" w:color="auto"/>
            <w:left w:val="none" w:sz="0" w:space="0" w:color="auto"/>
            <w:bottom w:val="none" w:sz="0" w:space="0" w:color="auto"/>
            <w:right w:val="none" w:sz="0" w:space="0" w:color="auto"/>
          </w:divBdr>
        </w:div>
        <w:div w:id="541138442">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rh124-8.2/pages/ch06/9a2ef70f-4e72-42df-a498-b694b274af27" TargetMode="External"/><Relationship Id="rId13" Type="http://schemas.openxmlformats.org/officeDocument/2006/relationships/hyperlink" Target="https://rha.ole.redhat.com/rha/app/courses/rh124-8.2/pages/ch06s06/9a2ef70f-4e72-42df-a498-b694b274af27" TargetMode="External"/><Relationship Id="rId18" Type="http://schemas.openxmlformats.org/officeDocument/2006/relationships/hyperlink" Target="https://rha.ole.redhat.com/rha/app/courses/rh124-8.2/pages/ch06s11/9a2ef70f-4e72-42df-a498-b694b274af27"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rha.ole.redhat.com/rha/app/courses/rh124-8.2/pages/ch06s05/9a2ef70f-4e72-42df-a498-b694b274af27" TargetMode="External"/><Relationship Id="rId17" Type="http://schemas.openxmlformats.org/officeDocument/2006/relationships/hyperlink" Target="https://rha.ole.redhat.com/rha/app/courses/rh124-8.2/pages/ch06s10/9a2ef70f-4e72-42df-a498-b694b274af27" TargetMode="External"/><Relationship Id="rId2" Type="http://schemas.openxmlformats.org/officeDocument/2006/relationships/customXml" Target="../customXml/item2.xml"/><Relationship Id="rId16" Type="http://schemas.openxmlformats.org/officeDocument/2006/relationships/hyperlink" Target="https://rha.ole.redhat.com/rha/app/courses/rh124-8.2/pages/ch06s09/9a2ef70f-4e72-42df-a498-b694b274af27"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ha.ole.redhat.com/rha/app/courses/rh124-8.2/pages/ch06s04/9a2ef70f-4e72-42df-a498-b694b274af27"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rha.ole.redhat.com/rha/app/courses/rh124-8.2/pages/ch06s08/9a2ef70f-4e72-42df-a498-b694b274af27" TargetMode="External"/><Relationship Id="rId23" Type="http://schemas.openxmlformats.org/officeDocument/2006/relationships/fontTable" Target="fontTable.xml"/><Relationship Id="rId10" Type="http://schemas.openxmlformats.org/officeDocument/2006/relationships/hyperlink" Target="https://rha.ole.redhat.com/rha/app/courses/rh124-8.2/pages/ch06s03/9a2ef70f-4e72-42df-a498-b694b274af27" TargetMode="External"/><Relationship Id="rId19" Type="http://schemas.openxmlformats.org/officeDocument/2006/relationships/hyperlink" Target="https://rha.ole.redhat.com/rha/app/courses/rh124-8.2/pages/ch06s12/9a2ef70f-4e72-42df-a498-b694b274af27" TargetMode="External"/><Relationship Id="rId4" Type="http://schemas.openxmlformats.org/officeDocument/2006/relationships/numbering" Target="numbering.xml"/><Relationship Id="rId9" Type="http://schemas.openxmlformats.org/officeDocument/2006/relationships/hyperlink" Target="https://rha.ole.redhat.com/rha/app/courses/rh124-8.2/pages/ch06s02/9a2ef70f-4e72-42df-a498-b694b274af27" TargetMode="External"/><Relationship Id="rId14" Type="http://schemas.openxmlformats.org/officeDocument/2006/relationships/hyperlink" Target="https://rha.ole.redhat.com/rha/app/courses/rh124-8.2/pages/ch06s07/9a2ef70f-4e72-42df-a498-b694b274af27" TargetMode="Externa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140</TotalTime>
  <Pages>36</Pages>
  <Words>8880</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9</cp:revision>
  <dcterms:created xsi:type="dcterms:W3CDTF">2023-06-12T06:39:00Z</dcterms:created>
  <dcterms:modified xsi:type="dcterms:W3CDTF">2023-06-12T11:31:00Z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