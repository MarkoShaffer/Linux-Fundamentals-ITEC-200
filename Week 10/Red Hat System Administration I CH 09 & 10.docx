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2004" w14:textId="78B85043" w:rsidR="00B54A85" w:rsidRPr="00B54A85" w:rsidRDefault="00017F3B" w:rsidP="00E9774C">
      <w:pPr>
        <w:pStyle w:val="Heading1"/>
      </w:pPr>
      <w:r w:rsidRPr="00017F3B">
        <w:t>Chapter 9</w:t>
      </w:r>
      <w:r>
        <w:t>:</w:t>
      </w:r>
      <w:r w:rsidRPr="00017F3B">
        <w:t xml:space="preserve"> Controlling Services and Daemons</w:t>
      </w:r>
    </w:p>
    <w:p w14:paraId="7B1D426F" w14:textId="77777777" w:rsidR="00017F3B" w:rsidRPr="00017F3B" w:rsidRDefault="00017F3B" w:rsidP="00017F3B">
      <w:pPr>
        <w:shd w:val="clear" w:color="auto" w:fill="FFFFFF"/>
        <w:spacing w:after="100" w:afterAutospacing="1"/>
        <w:rPr>
          <w:b/>
          <w:bCs/>
        </w:rPr>
      </w:pPr>
      <w:hyperlink r:id="rId8" w:history="1">
        <w:r w:rsidRPr="00017F3B">
          <w:rPr>
            <w:rStyle w:val="Hyperlink"/>
            <w:b/>
            <w:bCs/>
          </w:rPr>
          <w:t>Identifying Automatically Started System Processes</w:t>
        </w:r>
      </w:hyperlink>
    </w:p>
    <w:p w14:paraId="2C8A982F" w14:textId="77777777" w:rsidR="00017F3B" w:rsidRPr="00017F3B" w:rsidRDefault="00017F3B" w:rsidP="00017F3B">
      <w:pPr>
        <w:shd w:val="clear" w:color="auto" w:fill="FFFFFF"/>
        <w:spacing w:after="100" w:afterAutospacing="1"/>
        <w:rPr>
          <w:b/>
          <w:bCs/>
        </w:rPr>
      </w:pPr>
      <w:hyperlink r:id="rId9" w:history="1">
        <w:r w:rsidRPr="00017F3B">
          <w:rPr>
            <w:rStyle w:val="Hyperlink"/>
            <w:b/>
            <w:bCs/>
          </w:rPr>
          <w:t>Guided Exercise: Identifying Automatically Started System Processes</w:t>
        </w:r>
      </w:hyperlink>
    </w:p>
    <w:p w14:paraId="5BFD004A" w14:textId="77777777" w:rsidR="00017F3B" w:rsidRPr="00017F3B" w:rsidRDefault="00017F3B" w:rsidP="00017F3B">
      <w:pPr>
        <w:shd w:val="clear" w:color="auto" w:fill="FFFFFF"/>
        <w:spacing w:after="100" w:afterAutospacing="1"/>
        <w:rPr>
          <w:b/>
          <w:bCs/>
        </w:rPr>
      </w:pPr>
      <w:hyperlink r:id="rId10" w:history="1">
        <w:r w:rsidRPr="00017F3B">
          <w:rPr>
            <w:rStyle w:val="Hyperlink"/>
            <w:b/>
            <w:bCs/>
          </w:rPr>
          <w:t>Controlling System Services</w:t>
        </w:r>
      </w:hyperlink>
    </w:p>
    <w:p w14:paraId="14010016" w14:textId="77777777" w:rsidR="00017F3B" w:rsidRPr="00017F3B" w:rsidRDefault="00017F3B" w:rsidP="00017F3B">
      <w:pPr>
        <w:shd w:val="clear" w:color="auto" w:fill="FFFFFF"/>
        <w:spacing w:after="100" w:afterAutospacing="1"/>
        <w:rPr>
          <w:b/>
          <w:bCs/>
        </w:rPr>
      </w:pPr>
      <w:hyperlink r:id="rId11" w:history="1">
        <w:r w:rsidRPr="00017F3B">
          <w:rPr>
            <w:rStyle w:val="Hyperlink"/>
            <w:b/>
            <w:bCs/>
          </w:rPr>
          <w:t>Guided Exercise: Controlling System Services</w:t>
        </w:r>
      </w:hyperlink>
    </w:p>
    <w:p w14:paraId="056D005F" w14:textId="77777777" w:rsidR="00017F3B" w:rsidRPr="00017F3B" w:rsidRDefault="00017F3B" w:rsidP="00017F3B">
      <w:pPr>
        <w:shd w:val="clear" w:color="auto" w:fill="FFFFFF"/>
        <w:spacing w:after="100" w:afterAutospacing="1"/>
        <w:rPr>
          <w:b/>
          <w:bCs/>
        </w:rPr>
      </w:pPr>
      <w:hyperlink r:id="rId12" w:history="1">
        <w:r w:rsidRPr="00017F3B">
          <w:rPr>
            <w:rStyle w:val="Hyperlink"/>
            <w:b/>
            <w:bCs/>
          </w:rPr>
          <w:t>Lab: Controlling Services and Daemons</w:t>
        </w:r>
      </w:hyperlink>
    </w:p>
    <w:p w14:paraId="48822541" w14:textId="60C91BA7" w:rsidR="00091CF4" w:rsidRPr="00017F3B" w:rsidRDefault="00017F3B" w:rsidP="00091CF4">
      <w:pPr>
        <w:shd w:val="clear" w:color="auto" w:fill="FFFFFF"/>
        <w:spacing w:after="100" w:afterAutospacing="1"/>
        <w:rPr>
          <w:b/>
          <w:bCs/>
        </w:rPr>
      </w:pPr>
      <w:hyperlink r:id="rId13" w:history="1">
        <w:r w:rsidRPr="00017F3B">
          <w:rPr>
            <w:rStyle w:val="Hyperlink"/>
            <w:b/>
            <w:bCs/>
          </w:rPr>
          <w:t>Summary</w:t>
        </w:r>
      </w:hyperlink>
    </w:p>
    <w:p w14:paraId="38579C75" w14:textId="43DC1351" w:rsidR="00B54A85" w:rsidRPr="00091CF4" w:rsidRDefault="00091CF4" w:rsidP="00E9774C">
      <w:pPr>
        <w:pStyle w:val="Heading1"/>
      </w:pPr>
      <w:r w:rsidRPr="00091CF4">
        <w:rPr>
          <w:rFonts w:eastAsiaTheme="majorEastAsia"/>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9554"/>
      </w:tblGrid>
      <w:tr w:rsidR="000B2AF4" w:rsidRPr="000B2AF4" w14:paraId="5E3C1459"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7065BD" w14:textId="77777777" w:rsidR="000B2AF4" w:rsidRPr="000B2AF4" w:rsidRDefault="000B2AF4" w:rsidP="000B2AF4">
            <w:pPr>
              <w:rPr>
                <w:rFonts w:eastAsia="Times New Roman" w:cs="Times New Roman"/>
                <w:szCs w:val="24"/>
              </w:rPr>
            </w:pPr>
            <w:r w:rsidRPr="000B2AF4">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BE990" w14:textId="38162694" w:rsidR="000B2AF4" w:rsidRPr="00E9774C" w:rsidRDefault="00017F3B" w:rsidP="001F055C">
            <w:pPr>
              <w:pStyle w:val="ListParagraph"/>
              <w:numPr>
                <w:ilvl w:val="0"/>
                <w:numId w:val="4"/>
              </w:numPr>
              <w:spacing w:line="276" w:lineRule="auto"/>
              <w:rPr>
                <w:rFonts w:eastAsia="Times New Roman" w:cs="Times New Roman"/>
                <w:szCs w:val="24"/>
              </w:rPr>
            </w:pPr>
            <w:r w:rsidRPr="00017F3B">
              <w:rPr>
                <w:rFonts w:eastAsia="Times New Roman" w:cs="Times New Roman"/>
                <w:szCs w:val="24"/>
              </w:rPr>
              <w:t xml:space="preserve">Control and monitor network services and system daemons using </w:t>
            </w:r>
            <w:proofErr w:type="spellStart"/>
            <w:r w:rsidRPr="00017F3B">
              <w:rPr>
                <w:rFonts w:eastAsia="Times New Roman" w:cs="Times New Roman"/>
                <w:szCs w:val="24"/>
              </w:rPr>
              <w:t>Systemd</w:t>
            </w:r>
            <w:proofErr w:type="spellEnd"/>
            <w:r w:rsidRPr="00017F3B">
              <w:rPr>
                <w:rFonts w:eastAsia="Times New Roman" w:cs="Times New Roman"/>
                <w:szCs w:val="24"/>
              </w:rPr>
              <w:t>.</w:t>
            </w:r>
          </w:p>
        </w:tc>
      </w:tr>
      <w:tr w:rsidR="000B2AF4" w:rsidRPr="000B2AF4" w14:paraId="10880145"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E58EC5" w14:textId="77777777" w:rsidR="000B2AF4" w:rsidRPr="000B2AF4" w:rsidRDefault="000B2AF4" w:rsidP="000B2AF4">
            <w:pPr>
              <w:rPr>
                <w:rFonts w:eastAsia="Times New Roman" w:cs="Times New Roman"/>
                <w:szCs w:val="24"/>
              </w:rPr>
            </w:pPr>
            <w:r w:rsidRPr="000B2AF4">
              <w:rPr>
                <w:rFonts w:eastAsia="Times New Roman" w:cs="Times New Roman"/>
                <w:b/>
                <w:bCs/>
                <w:szCs w:val="24"/>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824D00" w14:textId="77777777" w:rsidR="00017F3B" w:rsidRPr="00017F3B" w:rsidRDefault="00017F3B" w:rsidP="00017F3B">
            <w:pPr>
              <w:numPr>
                <w:ilvl w:val="0"/>
                <w:numId w:val="1"/>
              </w:numPr>
              <w:spacing w:line="360" w:lineRule="auto"/>
              <w:rPr>
                <w:rFonts w:eastAsia="Times New Roman" w:cs="Times New Roman"/>
                <w:szCs w:val="24"/>
              </w:rPr>
            </w:pPr>
            <w:r w:rsidRPr="00017F3B">
              <w:rPr>
                <w:rFonts w:eastAsia="Times New Roman" w:cs="Times New Roman"/>
                <w:szCs w:val="24"/>
              </w:rPr>
              <w:t xml:space="preserve">List system daemons and network services started by the </w:t>
            </w:r>
            <w:proofErr w:type="spellStart"/>
            <w:r w:rsidRPr="00017F3B">
              <w:rPr>
                <w:rFonts w:eastAsia="Times New Roman" w:cs="Times New Roman"/>
                <w:szCs w:val="24"/>
              </w:rPr>
              <w:t>systemd</w:t>
            </w:r>
            <w:proofErr w:type="spellEnd"/>
            <w:r w:rsidRPr="00017F3B">
              <w:rPr>
                <w:rFonts w:eastAsia="Times New Roman" w:cs="Times New Roman"/>
                <w:szCs w:val="24"/>
              </w:rPr>
              <w:t xml:space="preserve"> service and socket units.</w:t>
            </w:r>
          </w:p>
          <w:p w14:paraId="67D27965" w14:textId="17C11297" w:rsidR="000B2AF4" w:rsidRPr="000B2AF4" w:rsidRDefault="00017F3B" w:rsidP="00017F3B">
            <w:pPr>
              <w:numPr>
                <w:ilvl w:val="0"/>
                <w:numId w:val="1"/>
              </w:numPr>
              <w:spacing w:line="360" w:lineRule="auto"/>
              <w:rPr>
                <w:rFonts w:eastAsia="Times New Roman" w:cs="Times New Roman"/>
                <w:szCs w:val="24"/>
              </w:rPr>
            </w:pPr>
            <w:r w:rsidRPr="00017F3B">
              <w:rPr>
                <w:rFonts w:eastAsia="Times New Roman" w:cs="Times New Roman"/>
                <w:szCs w:val="24"/>
              </w:rPr>
              <w:t xml:space="preserve">Control system daemons and network services, using </w:t>
            </w:r>
            <w:proofErr w:type="spellStart"/>
            <w:r w:rsidRPr="00017F3B">
              <w:rPr>
                <w:rFonts w:eastAsia="Times New Roman" w:cs="Times New Roman"/>
                <w:szCs w:val="24"/>
              </w:rPr>
              <w:t>systemctl</w:t>
            </w:r>
            <w:proofErr w:type="spellEnd"/>
            <w:r w:rsidRPr="00017F3B">
              <w:rPr>
                <w:rFonts w:eastAsia="Times New Roman" w:cs="Times New Roman"/>
                <w:szCs w:val="24"/>
              </w:rPr>
              <w:t>.</w:t>
            </w:r>
          </w:p>
        </w:tc>
      </w:tr>
      <w:tr w:rsidR="000B2AF4" w:rsidRPr="000B2AF4" w14:paraId="67A22861"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A564EB" w14:textId="77777777" w:rsidR="000B2AF4" w:rsidRPr="000B2AF4" w:rsidRDefault="000B2AF4" w:rsidP="000B2AF4">
            <w:pPr>
              <w:rPr>
                <w:rFonts w:eastAsia="Times New Roman" w:cs="Times New Roman"/>
                <w:szCs w:val="24"/>
              </w:rPr>
            </w:pPr>
            <w:r w:rsidRPr="000B2AF4">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D8A624E" w14:textId="77777777" w:rsidR="00017F3B" w:rsidRPr="00017F3B" w:rsidRDefault="00017F3B" w:rsidP="00017F3B">
            <w:pPr>
              <w:numPr>
                <w:ilvl w:val="0"/>
                <w:numId w:val="2"/>
              </w:numPr>
              <w:spacing w:line="360" w:lineRule="auto"/>
              <w:rPr>
                <w:rFonts w:eastAsia="Times New Roman" w:cs="Times New Roman"/>
                <w:szCs w:val="24"/>
              </w:rPr>
            </w:pPr>
            <w:r w:rsidRPr="00017F3B">
              <w:rPr>
                <w:rFonts w:eastAsia="Times New Roman" w:cs="Times New Roman"/>
                <w:szCs w:val="24"/>
              </w:rPr>
              <w:t>Identifying Automatically Started System Processes (and Guided Exercise)</w:t>
            </w:r>
          </w:p>
          <w:p w14:paraId="122D1C44" w14:textId="7272E61C" w:rsidR="000B2AF4" w:rsidRPr="000B2AF4" w:rsidRDefault="00017F3B" w:rsidP="00017F3B">
            <w:pPr>
              <w:numPr>
                <w:ilvl w:val="0"/>
                <w:numId w:val="2"/>
              </w:numPr>
              <w:spacing w:line="360" w:lineRule="auto"/>
              <w:rPr>
                <w:rFonts w:eastAsia="Times New Roman" w:cs="Times New Roman"/>
                <w:szCs w:val="24"/>
              </w:rPr>
            </w:pPr>
            <w:r w:rsidRPr="00017F3B">
              <w:rPr>
                <w:rFonts w:eastAsia="Times New Roman" w:cs="Times New Roman"/>
                <w:szCs w:val="24"/>
              </w:rPr>
              <w:t>Controlling System Services (and Guided Exercise)</w:t>
            </w:r>
          </w:p>
        </w:tc>
      </w:tr>
      <w:tr w:rsidR="000B2AF4" w:rsidRPr="000B2AF4" w14:paraId="202EADFF"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F3FC9C" w14:textId="77777777" w:rsidR="000B2AF4" w:rsidRPr="000B2AF4" w:rsidRDefault="000B2AF4" w:rsidP="000B2AF4">
            <w:pPr>
              <w:rPr>
                <w:rFonts w:eastAsia="Times New Roman" w:cs="Times New Roman"/>
                <w:szCs w:val="24"/>
              </w:rPr>
            </w:pPr>
            <w:r w:rsidRPr="000B2AF4">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2ED1AC" w14:textId="61D8A4BC" w:rsidR="000B2AF4" w:rsidRPr="00E9774C" w:rsidRDefault="00017F3B" w:rsidP="001F055C">
            <w:pPr>
              <w:pStyle w:val="ListParagraph"/>
              <w:numPr>
                <w:ilvl w:val="0"/>
                <w:numId w:val="3"/>
              </w:numPr>
              <w:spacing w:line="276" w:lineRule="auto"/>
              <w:rPr>
                <w:rFonts w:eastAsia="Times New Roman" w:cs="Times New Roman"/>
                <w:szCs w:val="24"/>
              </w:rPr>
            </w:pPr>
            <w:r w:rsidRPr="00017F3B">
              <w:rPr>
                <w:rFonts w:eastAsia="Times New Roman" w:cs="Times New Roman"/>
                <w:szCs w:val="24"/>
              </w:rPr>
              <w:t>Controlling Services and Daemons</w:t>
            </w:r>
          </w:p>
        </w:tc>
      </w:tr>
    </w:tbl>
    <w:p w14:paraId="58CECB76" w14:textId="01E1EA4E" w:rsidR="00E9774C" w:rsidRDefault="00017F3B" w:rsidP="00017F3B">
      <w:pPr>
        <w:pStyle w:val="Heading1"/>
      </w:pPr>
      <w:r>
        <w:t>Identifying Automatically Started System Processes</w:t>
      </w:r>
      <w:r>
        <w:t xml:space="preserve"> </w:t>
      </w:r>
      <w:r>
        <w:t>Objectives</w:t>
      </w:r>
    </w:p>
    <w:p w14:paraId="08DBC313" w14:textId="6D39E312" w:rsidR="00017F3B" w:rsidRPr="00017F3B" w:rsidRDefault="00017F3B" w:rsidP="00017F3B">
      <w:pPr>
        <w:spacing w:line="360" w:lineRule="auto"/>
      </w:pPr>
      <w:r w:rsidRPr="00017F3B">
        <w:t xml:space="preserve">After completing this section, you should be able to list system daemons and network services started by </w:t>
      </w:r>
      <w:proofErr w:type="spellStart"/>
      <w:r w:rsidRPr="00017F3B">
        <w:t>systemd</w:t>
      </w:r>
      <w:proofErr w:type="spellEnd"/>
      <w:r w:rsidRPr="00017F3B">
        <w:t xml:space="preserve"> service and socket units.</w:t>
      </w:r>
    </w:p>
    <w:p w14:paraId="10605319" w14:textId="625A1EE0" w:rsidR="00E9774C" w:rsidRPr="00E9774C" w:rsidRDefault="00017F3B" w:rsidP="00017F3B">
      <w:pPr>
        <w:pStyle w:val="Heading2"/>
      </w:pPr>
      <w:r w:rsidRPr="00017F3B">
        <w:t xml:space="preserve">Introduction to </w:t>
      </w:r>
      <w:proofErr w:type="spellStart"/>
      <w:r w:rsidRPr="00017F3B">
        <w:t>systemd</w:t>
      </w:r>
      <w:proofErr w:type="spellEnd"/>
    </w:p>
    <w:p w14:paraId="6F983D34"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The </w:t>
      </w:r>
      <w:proofErr w:type="spellStart"/>
      <w:r w:rsidRPr="00017F3B">
        <w:rPr>
          <w:rFonts w:eastAsia="Times New Roman" w:cs="Times New Roman"/>
          <w:i/>
          <w:iCs/>
          <w:color w:val="212529"/>
          <w:szCs w:val="24"/>
        </w:rPr>
        <w:t>systemd</w:t>
      </w:r>
      <w:proofErr w:type="spellEnd"/>
      <w:r w:rsidRPr="00017F3B">
        <w:rPr>
          <w:rFonts w:eastAsia="Times New Roman" w:cs="Times New Roman"/>
          <w:color w:val="212529"/>
          <w:szCs w:val="24"/>
        </w:rPr>
        <w:t> daemon manages startup for Linux, including service startup and service management in general. It activates system resources, server daemons, and other processes both at boot time and on a running system.</w:t>
      </w:r>
    </w:p>
    <w:p w14:paraId="3E70E123"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Daemons are processes that either wait or run in the background, performing various tasks. Generally, daemons start automatically at boot time and continue to run until shutdown or until they are manually stopped. It is a convention for names of many daemon programs to end in the letter d.</w:t>
      </w:r>
    </w:p>
    <w:p w14:paraId="0B79CF43"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lastRenderedPageBreak/>
        <w:t>A </w:t>
      </w:r>
      <w:r w:rsidRPr="00017F3B">
        <w:rPr>
          <w:rFonts w:eastAsia="Times New Roman" w:cs="Times New Roman"/>
          <w:i/>
          <w:iCs/>
          <w:color w:val="212529"/>
          <w:szCs w:val="24"/>
        </w:rPr>
        <w:t>service</w:t>
      </w:r>
      <w:r w:rsidRPr="00017F3B">
        <w:rPr>
          <w:rFonts w:eastAsia="Times New Roman" w:cs="Times New Roman"/>
          <w:color w:val="212529"/>
          <w:szCs w:val="24"/>
        </w:rPr>
        <w:t> in the </w:t>
      </w:r>
      <w:proofErr w:type="spellStart"/>
      <w:r w:rsidRPr="00017F3B">
        <w:rPr>
          <w:rFonts w:eastAsia="Times New Roman" w:cs="Times New Roman"/>
          <w:color w:val="212529"/>
          <w:szCs w:val="24"/>
        </w:rPr>
        <w:t>systemd</w:t>
      </w:r>
      <w:proofErr w:type="spellEnd"/>
      <w:r w:rsidRPr="00017F3B">
        <w:rPr>
          <w:rFonts w:eastAsia="Times New Roman" w:cs="Times New Roman"/>
          <w:color w:val="212529"/>
          <w:szCs w:val="24"/>
        </w:rPr>
        <w:t> sense often refers to one or more daemons, but starting or stopping a service may instead make a one-time change to the state of the system, which does not involve leaving a daemon process running afterward (called </w:t>
      </w:r>
      <w:proofErr w:type="spellStart"/>
      <w:r w:rsidRPr="00017F3B">
        <w:rPr>
          <w:rFonts w:eastAsia="Times New Roman" w:cs="Times New Roman"/>
          <w:color w:val="212529"/>
          <w:szCs w:val="24"/>
        </w:rPr>
        <w:t>oneshot</w:t>
      </w:r>
      <w:proofErr w:type="spellEnd"/>
      <w:r w:rsidRPr="00017F3B">
        <w:rPr>
          <w:rFonts w:eastAsia="Times New Roman" w:cs="Times New Roman"/>
          <w:color w:val="212529"/>
          <w:szCs w:val="24"/>
        </w:rPr>
        <w:t>).</w:t>
      </w:r>
    </w:p>
    <w:p w14:paraId="5B11051F"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In Red Hat Enterprise Linux, the first process that starts (PID 1) is </w:t>
      </w:r>
      <w:proofErr w:type="spellStart"/>
      <w:r w:rsidRPr="00017F3B">
        <w:rPr>
          <w:rFonts w:eastAsia="Times New Roman" w:cs="Times New Roman"/>
          <w:color w:val="212529"/>
          <w:szCs w:val="24"/>
        </w:rPr>
        <w:t>systemd</w:t>
      </w:r>
      <w:proofErr w:type="spellEnd"/>
      <w:r w:rsidRPr="00017F3B">
        <w:rPr>
          <w:rFonts w:eastAsia="Times New Roman" w:cs="Times New Roman"/>
          <w:color w:val="212529"/>
          <w:szCs w:val="24"/>
        </w:rPr>
        <w:t>. A few of the features provided by </w:t>
      </w:r>
      <w:proofErr w:type="spellStart"/>
      <w:r w:rsidRPr="00017F3B">
        <w:rPr>
          <w:rFonts w:eastAsia="Times New Roman" w:cs="Times New Roman"/>
          <w:color w:val="212529"/>
          <w:szCs w:val="24"/>
        </w:rPr>
        <w:t>systemd</w:t>
      </w:r>
      <w:proofErr w:type="spellEnd"/>
      <w:r w:rsidRPr="00017F3B">
        <w:rPr>
          <w:rFonts w:eastAsia="Times New Roman" w:cs="Times New Roman"/>
          <w:color w:val="212529"/>
          <w:szCs w:val="24"/>
        </w:rPr>
        <w:t> include:</w:t>
      </w:r>
    </w:p>
    <w:p w14:paraId="36FE508D" w14:textId="77777777" w:rsidR="00017F3B" w:rsidRPr="00017F3B" w:rsidRDefault="00017F3B" w:rsidP="00017F3B">
      <w:pPr>
        <w:numPr>
          <w:ilvl w:val="0"/>
          <w:numId w:val="24"/>
        </w:num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Parallelization capabilities (starting multiple services simultaneously), which increase the boot speed of a system.</w:t>
      </w:r>
    </w:p>
    <w:p w14:paraId="55650657" w14:textId="77777777" w:rsidR="00017F3B" w:rsidRPr="00017F3B" w:rsidRDefault="00017F3B" w:rsidP="00017F3B">
      <w:pPr>
        <w:numPr>
          <w:ilvl w:val="0"/>
          <w:numId w:val="24"/>
        </w:num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On-demand starting of daemons without requiring a separate service.</w:t>
      </w:r>
    </w:p>
    <w:p w14:paraId="1FB11EA2" w14:textId="77777777" w:rsidR="00017F3B" w:rsidRPr="00017F3B" w:rsidRDefault="00017F3B" w:rsidP="00017F3B">
      <w:pPr>
        <w:numPr>
          <w:ilvl w:val="0"/>
          <w:numId w:val="24"/>
        </w:num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Automatic service dependency management, which can prevent long timeouts. For example, a network-dependent service will not attempt to start up until the network is available.</w:t>
      </w:r>
    </w:p>
    <w:p w14:paraId="68F0FD53" w14:textId="77777777" w:rsidR="00017F3B" w:rsidRPr="00017F3B" w:rsidRDefault="00017F3B" w:rsidP="00017F3B">
      <w:pPr>
        <w:numPr>
          <w:ilvl w:val="0"/>
          <w:numId w:val="24"/>
        </w:num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A method of tracking related processes together by using Linux control groups.</w:t>
      </w:r>
    </w:p>
    <w:p w14:paraId="00333624" w14:textId="77777777" w:rsidR="00017F3B" w:rsidRPr="00017F3B" w:rsidRDefault="00017F3B" w:rsidP="00017F3B">
      <w:pPr>
        <w:pStyle w:val="Heading2"/>
      </w:pPr>
      <w:r w:rsidRPr="00017F3B">
        <w:t>Describing Service Units</w:t>
      </w:r>
    </w:p>
    <w:p w14:paraId="47B0C683"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proofErr w:type="spellStart"/>
      <w:r w:rsidRPr="00017F3B">
        <w:rPr>
          <w:rFonts w:eastAsia="Times New Roman" w:cs="Times New Roman"/>
          <w:color w:val="212529"/>
          <w:szCs w:val="24"/>
        </w:rPr>
        <w:t>systemd</w:t>
      </w:r>
      <w:proofErr w:type="spellEnd"/>
      <w:r w:rsidRPr="00017F3B">
        <w:rPr>
          <w:rFonts w:eastAsia="Times New Roman" w:cs="Times New Roman"/>
          <w:color w:val="212529"/>
          <w:szCs w:val="24"/>
        </w:rPr>
        <w:t> uses </w:t>
      </w:r>
      <w:r w:rsidRPr="00017F3B">
        <w:rPr>
          <w:rFonts w:eastAsia="Times New Roman" w:cs="Times New Roman"/>
          <w:i/>
          <w:iCs/>
          <w:color w:val="212529"/>
          <w:szCs w:val="24"/>
        </w:rPr>
        <w:t>units</w:t>
      </w:r>
      <w:r w:rsidRPr="00017F3B">
        <w:rPr>
          <w:rFonts w:eastAsia="Times New Roman" w:cs="Times New Roman"/>
          <w:color w:val="212529"/>
          <w:szCs w:val="24"/>
        </w:rPr>
        <w:t> to manage different types of objects. Some common unit types are listed below:</w:t>
      </w:r>
    </w:p>
    <w:p w14:paraId="63BC7BB6" w14:textId="77777777" w:rsidR="00017F3B" w:rsidRPr="00017F3B" w:rsidRDefault="00017F3B" w:rsidP="00017F3B">
      <w:pPr>
        <w:numPr>
          <w:ilvl w:val="0"/>
          <w:numId w:val="25"/>
        </w:num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Service units have a .service extension and represent system services. This type of unit is used to start frequently accessed daemons, such as a web server.</w:t>
      </w:r>
    </w:p>
    <w:p w14:paraId="50E2E176" w14:textId="77777777" w:rsidR="00017F3B" w:rsidRPr="00017F3B" w:rsidRDefault="00017F3B" w:rsidP="00017F3B">
      <w:pPr>
        <w:numPr>
          <w:ilvl w:val="0"/>
          <w:numId w:val="25"/>
        </w:num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Socket units have a .socket extension and represent inter-process communication (IPC) sockets that </w:t>
      </w:r>
      <w:proofErr w:type="spellStart"/>
      <w:r w:rsidRPr="00017F3B">
        <w:rPr>
          <w:rFonts w:eastAsia="Times New Roman" w:cs="Times New Roman"/>
          <w:color w:val="212529"/>
          <w:szCs w:val="24"/>
        </w:rPr>
        <w:t>systemd</w:t>
      </w:r>
      <w:proofErr w:type="spellEnd"/>
      <w:r w:rsidRPr="00017F3B">
        <w:rPr>
          <w:rFonts w:eastAsia="Times New Roman" w:cs="Times New Roman"/>
          <w:color w:val="212529"/>
          <w:szCs w:val="24"/>
        </w:rPr>
        <w:t> should monitor. If a client connects to the socket, </w:t>
      </w:r>
      <w:proofErr w:type="spellStart"/>
      <w:r w:rsidRPr="00017F3B">
        <w:rPr>
          <w:rFonts w:eastAsia="Times New Roman" w:cs="Times New Roman"/>
          <w:color w:val="212529"/>
          <w:szCs w:val="24"/>
        </w:rPr>
        <w:t>systemd</w:t>
      </w:r>
      <w:proofErr w:type="spellEnd"/>
      <w:r w:rsidRPr="00017F3B">
        <w:rPr>
          <w:rFonts w:eastAsia="Times New Roman" w:cs="Times New Roman"/>
          <w:color w:val="212529"/>
          <w:szCs w:val="24"/>
        </w:rPr>
        <w:t> will start a daemon and pass the connection to it. Socket units are used to delay the start of a service at boot time and to start less frequently used services on demand.</w:t>
      </w:r>
    </w:p>
    <w:p w14:paraId="2AF05EBC" w14:textId="77777777" w:rsidR="00017F3B" w:rsidRPr="00017F3B" w:rsidRDefault="00017F3B" w:rsidP="00017F3B">
      <w:pPr>
        <w:numPr>
          <w:ilvl w:val="0"/>
          <w:numId w:val="25"/>
        </w:num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Path units have a .path extension and are used to delay the activation of a service until a specific file system change occurs. This is commonly used for services which use spool directories such as a printing system.</w:t>
      </w:r>
    </w:p>
    <w:p w14:paraId="626F173B"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The </w:t>
      </w:r>
      <w:proofErr w:type="spellStart"/>
      <w:r w:rsidRPr="00017F3B">
        <w:rPr>
          <w:rFonts w:eastAsia="Times New Roman" w:cs="Times New Roman"/>
          <w:b/>
          <w:bCs/>
          <w:color w:val="212529"/>
          <w:szCs w:val="24"/>
        </w:rPr>
        <w:t>systemctl</w:t>
      </w:r>
      <w:proofErr w:type="spellEnd"/>
      <w:r w:rsidRPr="00017F3B">
        <w:rPr>
          <w:rFonts w:eastAsia="Times New Roman" w:cs="Times New Roman"/>
          <w:color w:val="212529"/>
          <w:szCs w:val="24"/>
        </w:rPr>
        <w:t> command is used to manage units. For example, display available unit types with the </w:t>
      </w:r>
      <w:proofErr w:type="spellStart"/>
      <w:r w:rsidRPr="00017F3B">
        <w:rPr>
          <w:rFonts w:eastAsia="Times New Roman" w:cs="Times New Roman"/>
          <w:b/>
          <w:bCs/>
          <w:color w:val="212529"/>
          <w:szCs w:val="24"/>
        </w:rPr>
        <w:t>systemctl</w:t>
      </w:r>
      <w:proofErr w:type="spellEnd"/>
      <w:r w:rsidRPr="00017F3B">
        <w:rPr>
          <w:rFonts w:eastAsia="Times New Roman" w:cs="Times New Roman"/>
          <w:b/>
          <w:bCs/>
          <w:color w:val="212529"/>
          <w:szCs w:val="24"/>
        </w:rPr>
        <w:t xml:space="preserve"> -t help</w:t>
      </w:r>
      <w:r w:rsidRPr="00017F3B">
        <w:rPr>
          <w:rFonts w:eastAsia="Times New Roman" w:cs="Times New Roman"/>
          <w:color w:val="212529"/>
          <w:szCs w:val="24"/>
        </w:rPr>
        <w:t> command.</w:t>
      </w:r>
    </w:p>
    <w:p w14:paraId="5ADB1078" w14:textId="77777777" w:rsidR="00017F3B" w:rsidRPr="00017F3B" w:rsidRDefault="00017F3B" w:rsidP="00017F3B">
      <w:pPr>
        <w:pStyle w:val="Heading2"/>
      </w:pPr>
      <w:r w:rsidRPr="00017F3B">
        <w:t>Important</w:t>
      </w:r>
    </w:p>
    <w:p w14:paraId="2113A3DD"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When using </w:t>
      </w:r>
      <w:proofErr w:type="spellStart"/>
      <w:r w:rsidRPr="00017F3B">
        <w:rPr>
          <w:rFonts w:eastAsia="Times New Roman" w:cs="Times New Roman"/>
          <w:b/>
          <w:bCs/>
          <w:color w:val="212529"/>
          <w:szCs w:val="24"/>
        </w:rPr>
        <w:t>systemctl</w:t>
      </w:r>
      <w:proofErr w:type="spellEnd"/>
      <w:r w:rsidRPr="00017F3B">
        <w:rPr>
          <w:rFonts w:eastAsia="Times New Roman" w:cs="Times New Roman"/>
          <w:color w:val="212529"/>
          <w:szCs w:val="24"/>
        </w:rPr>
        <w:t>, you can abbreviate unit names, process tree entries, and unit descriptions.</w:t>
      </w:r>
    </w:p>
    <w:p w14:paraId="098207B7" w14:textId="77777777" w:rsidR="00017F3B" w:rsidRPr="00017F3B" w:rsidRDefault="00017F3B" w:rsidP="00017F3B">
      <w:pPr>
        <w:pStyle w:val="Heading2"/>
      </w:pPr>
      <w:r w:rsidRPr="00017F3B">
        <w:t>Listing Service Units</w:t>
      </w:r>
    </w:p>
    <w:p w14:paraId="5C6EB452" w14:textId="77777777" w:rsidR="00017F3B" w:rsidRPr="00017F3B" w:rsidRDefault="00017F3B" w:rsidP="00017F3B">
      <w:pPr>
        <w:shd w:val="clear" w:color="auto" w:fill="FFFFFF"/>
        <w:spacing w:after="100" w:afterAutospacing="1" w:line="360" w:lineRule="auto"/>
        <w:rPr>
          <w:rFonts w:eastAsia="Times New Roman" w:cs="Times New Roman"/>
          <w:color w:val="212529"/>
          <w:szCs w:val="24"/>
        </w:rPr>
      </w:pPr>
      <w:r w:rsidRPr="00017F3B">
        <w:rPr>
          <w:rFonts w:eastAsia="Times New Roman" w:cs="Times New Roman"/>
          <w:color w:val="212529"/>
          <w:szCs w:val="24"/>
        </w:rPr>
        <w:t>You use the </w:t>
      </w:r>
      <w:proofErr w:type="spellStart"/>
      <w:r w:rsidRPr="00017F3B">
        <w:rPr>
          <w:rFonts w:eastAsia="Times New Roman" w:cs="Times New Roman"/>
          <w:b/>
          <w:bCs/>
          <w:color w:val="212529"/>
          <w:szCs w:val="24"/>
        </w:rPr>
        <w:t>systemctl</w:t>
      </w:r>
      <w:proofErr w:type="spellEnd"/>
      <w:r w:rsidRPr="00017F3B">
        <w:rPr>
          <w:rFonts w:eastAsia="Times New Roman" w:cs="Times New Roman"/>
          <w:color w:val="212529"/>
          <w:szCs w:val="24"/>
        </w:rPr>
        <w:t> command to explore the current state of the system. For example, the following command lists all currently loaded service units, paginating the output using </w:t>
      </w:r>
      <w:r w:rsidRPr="00017F3B">
        <w:rPr>
          <w:rFonts w:eastAsia="Times New Roman" w:cs="Times New Roman"/>
          <w:b/>
          <w:bCs/>
          <w:color w:val="212529"/>
          <w:szCs w:val="24"/>
        </w:rPr>
        <w:t>less</w:t>
      </w:r>
      <w:r w:rsidRPr="00017F3B">
        <w:rPr>
          <w:rFonts w:eastAsia="Times New Roman" w:cs="Times New Roman"/>
          <w:color w:val="212529"/>
          <w:szCs w:val="24"/>
        </w:rPr>
        <w:t>.</w:t>
      </w:r>
    </w:p>
    <w:p w14:paraId="1E089A8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lastRenderedPageBreak/>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list-units --type=service</w:t>
      </w:r>
    </w:p>
    <w:p w14:paraId="4B1C5C9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UNIT                               LOAD   ACTIVE SUB     DESCRIPTION</w:t>
      </w:r>
    </w:p>
    <w:p w14:paraId="1A1823B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atd.service</w:t>
      </w:r>
      <w:proofErr w:type="spellEnd"/>
      <w:r w:rsidRPr="00017F3B">
        <w:rPr>
          <w:rFonts w:ascii="Consolas" w:eastAsia="Times New Roman" w:hAnsi="Consolas" w:cs="Courier New"/>
          <w:color w:val="333333"/>
          <w:sz w:val="20"/>
          <w:szCs w:val="20"/>
        </w:rPr>
        <w:t xml:space="preserve">                        loaded active running Job spooling tools</w:t>
      </w:r>
    </w:p>
    <w:p w14:paraId="2B1F9CD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auditd.service</w:t>
      </w:r>
      <w:proofErr w:type="spellEnd"/>
      <w:r w:rsidRPr="00017F3B">
        <w:rPr>
          <w:rFonts w:ascii="Consolas" w:eastAsia="Times New Roman" w:hAnsi="Consolas" w:cs="Courier New"/>
          <w:color w:val="333333"/>
          <w:sz w:val="20"/>
          <w:szCs w:val="20"/>
        </w:rPr>
        <w:t xml:space="preserve">                     loaded active running Security Auditing Service</w:t>
      </w:r>
    </w:p>
    <w:p w14:paraId="76D0D12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chronyd.service</w:t>
      </w:r>
      <w:proofErr w:type="spellEnd"/>
      <w:r w:rsidRPr="00017F3B">
        <w:rPr>
          <w:rFonts w:ascii="Consolas" w:eastAsia="Times New Roman" w:hAnsi="Consolas" w:cs="Courier New"/>
          <w:color w:val="333333"/>
          <w:sz w:val="20"/>
          <w:szCs w:val="20"/>
        </w:rPr>
        <w:t xml:space="preserve">                    loaded active running NTP client/server</w:t>
      </w:r>
    </w:p>
    <w:p w14:paraId="43F39D7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crond.service</w:t>
      </w:r>
      <w:proofErr w:type="spellEnd"/>
      <w:r w:rsidRPr="00017F3B">
        <w:rPr>
          <w:rFonts w:ascii="Consolas" w:eastAsia="Times New Roman" w:hAnsi="Consolas" w:cs="Courier New"/>
          <w:color w:val="333333"/>
          <w:sz w:val="20"/>
          <w:szCs w:val="20"/>
        </w:rPr>
        <w:t xml:space="preserve">                      loaded active running Command Scheduler</w:t>
      </w:r>
    </w:p>
    <w:p w14:paraId="73ED3E0A"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dbus.service</w:t>
      </w:r>
      <w:proofErr w:type="spellEnd"/>
      <w:r w:rsidRPr="00017F3B">
        <w:rPr>
          <w:rFonts w:ascii="Consolas" w:eastAsia="Times New Roman" w:hAnsi="Consolas" w:cs="Courier New"/>
          <w:color w:val="333333"/>
          <w:sz w:val="20"/>
          <w:szCs w:val="20"/>
        </w:rPr>
        <w:t xml:space="preserve">                       loaded active running D-Bus System Message Bus</w:t>
      </w:r>
    </w:p>
    <w:p w14:paraId="6F71F4F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01CFF1AB" w14:textId="77777777" w:rsidR="00017F3B" w:rsidRPr="00017F3B" w:rsidRDefault="00017F3B" w:rsidP="00017F3B">
      <w:pPr>
        <w:shd w:val="clear" w:color="auto" w:fill="FFFFFF"/>
        <w:spacing w:after="100" w:afterAutospacing="1"/>
      </w:pPr>
      <w:r w:rsidRPr="00017F3B">
        <w:t>The above output limits the type of unit listed to service units with the --type=service option. The output has the following columns:</w:t>
      </w:r>
    </w:p>
    <w:p w14:paraId="2176CE51" w14:textId="77777777" w:rsidR="00017F3B" w:rsidRPr="00017F3B" w:rsidRDefault="00017F3B" w:rsidP="00017F3B">
      <w:pPr>
        <w:pStyle w:val="Heading2"/>
        <w:rPr>
          <w:rFonts w:eastAsiaTheme="minorHAnsi"/>
        </w:rPr>
      </w:pPr>
      <w:r w:rsidRPr="00017F3B">
        <w:rPr>
          <w:rFonts w:eastAsiaTheme="minorHAnsi"/>
        </w:rPr>
        <w:t>Columns in the </w:t>
      </w:r>
      <w:proofErr w:type="spellStart"/>
      <w:r w:rsidRPr="00017F3B">
        <w:rPr>
          <w:rFonts w:eastAsiaTheme="minorHAnsi"/>
        </w:rPr>
        <w:t>systemctl</w:t>
      </w:r>
      <w:proofErr w:type="spellEnd"/>
      <w:r w:rsidRPr="00017F3B">
        <w:rPr>
          <w:rFonts w:eastAsiaTheme="minorHAnsi"/>
        </w:rPr>
        <w:t xml:space="preserve"> list-units Command Output</w:t>
      </w:r>
    </w:p>
    <w:p w14:paraId="65D5BECF" w14:textId="77777777" w:rsidR="00017F3B" w:rsidRPr="00017F3B" w:rsidRDefault="00017F3B" w:rsidP="00017F3B">
      <w:pPr>
        <w:pStyle w:val="Heading2"/>
        <w:rPr>
          <w:rFonts w:eastAsiaTheme="minorHAnsi"/>
        </w:rPr>
      </w:pPr>
      <w:r w:rsidRPr="00017F3B">
        <w:rPr>
          <w:rFonts w:eastAsiaTheme="minorHAnsi"/>
        </w:rPr>
        <w:t>UNIT</w:t>
      </w:r>
    </w:p>
    <w:p w14:paraId="540603AF" w14:textId="77777777" w:rsidR="00017F3B" w:rsidRPr="00017F3B" w:rsidRDefault="00017F3B" w:rsidP="00017F3B">
      <w:pPr>
        <w:shd w:val="clear" w:color="auto" w:fill="FFFFFF"/>
        <w:spacing w:after="100" w:afterAutospacing="1"/>
        <w:ind w:left="720"/>
      </w:pPr>
      <w:r w:rsidRPr="00017F3B">
        <w:t>The service unit name.</w:t>
      </w:r>
    </w:p>
    <w:p w14:paraId="05C82D6A" w14:textId="77777777" w:rsidR="00017F3B" w:rsidRPr="00017F3B" w:rsidRDefault="00017F3B" w:rsidP="00017F3B">
      <w:pPr>
        <w:pStyle w:val="Heading2"/>
        <w:rPr>
          <w:rFonts w:eastAsiaTheme="minorHAnsi"/>
        </w:rPr>
      </w:pPr>
      <w:r w:rsidRPr="00017F3B">
        <w:rPr>
          <w:rFonts w:eastAsiaTheme="minorHAnsi"/>
        </w:rPr>
        <w:t>LOAD</w:t>
      </w:r>
    </w:p>
    <w:p w14:paraId="6B82F101" w14:textId="77777777" w:rsidR="00017F3B" w:rsidRPr="00017F3B" w:rsidRDefault="00017F3B" w:rsidP="00017F3B">
      <w:pPr>
        <w:shd w:val="clear" w:color="auto" w:fill="FFFFFF"/>
        <w:spacing w:after="100" w:afterAutospacing="1"/>
        <w:ind w:left="720"/>
      </w:pPr>
      <w:r w:rsidRPr="00017F3B">
        <w:t>Whether </w:t>
      </w:r>
      <w:proofErr w:type="spellStart"/>
      <w:r w:rsidRPr="00017F3B">
        <w:t>systemd</w:t>
      </w:r>
      <w:proofErr w:type="spellEnd"/>
      <w:r w:rsidRPr="00017F3B">
        <w:t> properly parsed the unit's configuration and loaded the unit into memory.</w:t>
      </w:r>
    </w:p>
    <w:p w14:paraId="1964A7BB" w14:textId="77777777" w:rsidR="00017F3B" w:rsidRPr="00017F3B" w:rsidRDefault="00017F3B" w:rsidP="00017F3B">
      <w:pPr>
        <w:pStyle w:val="Heading2"/>
        <w:rPr>
          <w:rFonts w:eastAsiaTheme="minorHAnsi"/>
        </w:rPr>
      </w:pPr>
      <w:r w:rsidRPr="00017F3B">
        <w:rPr>
          <w:rFonts w:eastAsiaTheme="minorHAnsi"/>
        </w:rPr>
        <w:t>ACTIVE</w:t>
      </w:r>
    </w:p>
    <w:p w14:paraId="458367DB" w14:textId="77777777" w:rsidR="00017F3B" w:rsidRPr="00017F3B" w:rsidRDefault="00017F3B" w:rsidP="00017F3B">
      <w:pPr>
        <w:shd w:val="clear" w:color="auto" w:fill="FFFFFF"/>
        <w:spacing w:after="100" w:afterAutospacing="1"/>
        <w:ind w:left="720"/>
      </w:pPr>
      <w:r w:rsidRPr="00017F3B">
        <w:t>The high-level activation state of the unit. This information indicates whether the unit has started successfully or not.</w:t>
      </w:r>
    </w:p>
    <w:p w14:paraId="5D341BDE" w14:textId="77777777" w:rsidR="00017F3B" w:rsidRPr="00017F3B" w:rsidRDefault="00017F3B" w:rsidP="00017F3B">
      <w:pPr>
        <w:pStyle w:val="Heading2"/>
        <w:rPr>
          <w:rFonts w:eastAsiaTheme="minorHAnsi"/>
        </w:rPr>
      </w:pPr>
      <w:r w:rsidRPr="00017F3B">
        <w:rPr>
          <w:rFonts w:eastAsiaTheme="minorHAnsi"/>
        </w:rPr>
        <w:t>SUB</w:t>
      </w:r>
    </w:p>
    <w:p w14:paraId="331DEF49" w14:textId="77777777" w:rsidR="00017F3B" w:rsidRPr="00017F3B" w:rsidRDefault="00017F3B" w:rsidP="00017F3B">
      <w:pPr>
        <w:shd w:val="clear" w:color="auto" w:fill="FFFFFF"/>
        <w:spacing w:after="100" w:afterAutospacing="1"/>
        <w:ind w:left="720"/>
      </w:pPr>
      <w:r w:rsidRPr="00017F3B">
        <w:t>The low-level activation state of the unit. This information indicates more detailed information about the unit. The information varies based on unit type, state, and how the unit is executed.</w:t>
      </w:r>
    </w:p>
    <w:p w14:paraId="1E71A2FB" w14:textId="77777777" w:rsidR="00017F3B" w:rsidRPr="00017F3B" w:rsidRDefault="00017F3B" w:rsidP="00017F3B">
      <w:pPr>
        <w:pStyle w:val="Heading2"/>
        <w:rPr>
          <w:rFonts w:eastAsiaTheme="minorHAnsi"/>
        </w:rPr>
      </w:pPr>
      <w:r w:rsidRPr="00017F3B">
        <w:rPr>
          <w:rFonts w:eastAsiaTheme="minorHAnsi"/>
        </w:rPr>
        <w:t>DESCRIPTION</w:t>
      </w:r>
    </w:p>
    <w:p w14:paraId="08863A66" w14:textId="77777777" w:rsidR="00017F3B" w:rsidRPr="00017F3B" w:rsidRDefault="00017F3B" w:rsidP="00017F3B">
      <w:pPr>
        <w:shd w:val="clear" w:color="auto" w:fill="FFFFFF"/>
        <w:spacing w:after="100" w:afterAutospacing="1"/>
        <w:ind w:left="720"/>
      </w:pPr>
      <w:r w:rsidRPr="00017F3B">
        <w:t>The short description of the unit.</w:t>
      </w:r>
    </w:p>
    <w:p w14:paraId="207B0BE9" w14:textId="77777777" w:rsidR="00017F3B" w:rsidRPr="00017F3B" w:rsidRDefault="00017F3B" w:rsidP="00017F3B">
      <w:pPr>
        <w:spacing w:line="360" w:lineRule="auto"/>
      </w:pPr>
      <w:r w:rsidRPr="00017F3B">
        <w:t>By default, the </w:t>
      </w:r>
      <w:proofErr w:type="spellStart"/>
      <w:r w:rsidRPr="00017F3B">
        <w:t>systemctl</w:t>
      </w:r>
      <w:proofErr w:type="spellEnd"/>
      <w:r w:rsidRPr="00017F3B">
        <w:t xml:space="preserve"> list-units --type=service command lists only the service units with active activation states. The --all option lists all service units regardless of the activation states. Use the --state= option to filter by the values in the LOAD, ACTIVE, or SUB fields.</w:t>
      </w:r>
    </w:p>
    <w:p w14:paraId="2B84AD9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list-units --type=service --all</w:t>
      </w:r>
    </w:p>
    <w:p w14:paraId="1C04E37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UNIT                          LOAD      ACTIVE   SUB     DESCRIPTION</w:t>
      </w:r>
    </w:p>
    <w:p w14:paraId="0297CD2A"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atd.service</w:t>
      </w:r>
      <w:proofErr w:type="spellEnd"/>
      <w:r w:rsidRPr="00017F3B">
        <w:rPr>
          <w:rFonts w:ascii="Consolas" w:eastAsia="Times New Roman" w:hAnsi="Consolas" w:cs="Courier New"/>
          <w:color w:val="333333"/>
          <w:sz w:val="20"/>
          <w:szCs w:val="20"/>
        </w:rPr>
        <w:t xml:space="preserve">                 loaded    active   running Job spooling tools</w:t>
      </w:r>
    </w:p>
    <w:p w14:paraId="14A671D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auditd.service</w:t>
      </w:r>
      <w:proofErr w:type="spellEnd"/>
      <w:r w:rsidRPr="00017F3B">
        <w:rPr>
          <w:rFonts w:ascii="Consolas" w:eastAsia="Times New Roman" w:hAnsi="Consolas" w:cs="Courier New"/>
          <w:color w:val="333333"/>
          <w:sz w:val="20"/>
          <w:szCs w:val="20"/>
        </w:rPr>
        <w:t xml:space="preserve">              loaded    active   running Security Auditing ...</w:t>
      </w:r>
    </w:p>
    <w:p w14:paraId="5069233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auth-</w:t>
      </w:r>
      <w:proofErr w:type="spellStart"/>
      <w:r w:rsidRPr="00017F3B">
        <w:rPr>
          <w:rFonts w:ascii="Consolas" w:eastAsia="Times New Roman" w:hAnsi="Consolas" w:cs="Courier New"/>
          <w:color w:val="333333"/>
          <w:sz w:val="20"/>
          <w:szCs w:val="20"/>
        </w:rPr>
        <w:t>rpcgss</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module.service</w:t>
      </w:r>
      <w:proofErr w:type="spellEnd"/>
      <w:r w:rsidRPr="00017F3B">
        <w:rPr>
          <w:rFonts w:ascii="Consolas" w:eastAsia="Times New Roman" w:hAnsi="Consolas" w:cs="Courier New"/>
          <w:color w:val="333333"/>
          <w:sz w:val="20"/>
          <w:szCs w:val="20"/>
        </w:rPr>
        <w:t xml:space="preserve">  loaded    inactive dead    Kernel Module ...</w:t>
      </w:r>
    </w:p>
    <w:p w14:paraId="6C77C51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lastRenderedPageBreak/>
        <w:t xml:space="preserve">  </w:t>
      </w:r>
      <w:proofErr w:type="spellStart"/>
      <w:r w:rsidRPr="00017F3B">
        <w:rPr>
          <w:rFonts w:ascii="Consolas" w:eastAsia="Times New Roman" w:hAnsi="Consolas" w:cs="Courier New"/>
          <w:color w:val="333333"/>
          <w:sz w:val="20"/>
          <w:szCs w:val="20"/>
        </w:rPr>
        <w:t>chronyd.service</w:t>
      </w:r>
      <w:proofErr w:type="spellEnd"/>
      <w:r w:rsidRPr="00017F3B">
        <w:rPr>
          <w:rFonts w:ascii="Consolas" w:eastAsia="Times New Roman" w:hAnsi="Consolas" w:cs="Courier New"/>
          <w:color w:val="333333"/>
          <w:sz w:val="20"/>
          <w:szCs w:val="20"/>
        </w:rPr>
        <w:t xml:space="preserve">             loaded    active   running NTP client/server</w:t>
      </w:r>
    </w:p>
    <w:p w14:paraId="49D22A8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cpupower.service</w:t>
      </w:r>
      <w:proofErr w:type="spellEnd"/>
      <w:r w:rsidRPr="00017F3B">
        <w:rPr>
          <w:rFonts w:ascii="Consolas" w:eastAsia="Times New Roman" w:hAnsi="Consolas" w:cs="Courier New"/>
          <w:color w:val="333333"/>
          <w:sz w:val="20"/>
          <w:szCs w:val="20"/>
        </w:rPr>
        <w:t xml:space="preserve">            loaded    inactive dead    Configure CPU power ...</w:t>
      </w:r>
    </w:p>
    <w:p w14:paraId="1EB7397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crond.service</w:t>
      </w:r>
      <w:proofErr w:type="spellEnd"/>
      <w:r w:rsidRPr="00017F3B">
        <w:rPr>
          <w:rFonts w:ascii="Consolas" w:eastAsia="Times New Roman" w:hAnsi="Consolas" w:cs="Courier New"/>
          <w:color w:val="333333"/>
          <w:sz w:val="20"/>
          <w:szCs w:val="20"/>
        </w:rPr>
        <w:t xml:space="preserve">               loaded    active   running Command Scheduler</w:t>
      </w:r>
    </w:p>
    <w:p w14:paraId="762466B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dbus.service</w:t>
      </w:r>
      <w:proofErr w:type="spellEnd"/>
      <w:r w:rsidRPr="00017F3B">
        <w:rPr>
          <w:rFonts w:ascii="Consolas" w:eastAsia="Times New Roman" w:hAnsi="Consolas" w:cs="Courier New"/>
          <w:color w:val="333333"/>
          <w:sz w:val="20"/>
          <w:szCs w:val="20"/>
        </w:rPr>
        <w:t xml:space="preserve">                loaded    active   running D-Bus System Message Bus</w:t>
      </w:r>
    </w:p>
    <w:p w14:paraId="6D8473A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display-</w:t>
      </w:r>
      <w:proofErr w:type="spellStart"/>
      <w:r w:rsidRPr="00017F3B">
        <w:rPr>
          <w:rFonts w:ascii="Consolas" w:eastAsia="Times New Roman" w:hAnsi="Consolas" w:cs="Courier New"/>
          <w:color w:val="333333"/>
          <w:sz w:val="20"/>
          <w:szCs w:val="20"/>
        </w:rPr>
        <w:t>manager.service</w:t>
      </w:r>
      <w:proofErr w:type="spellEnd"/>
      <w:r w:rsidRPr="00017F3B">
        <w:rPr>
          <w:rFonts w:ascii="Consolas" w:eastAsia="Times New Roman" w:hAnsi="Consolas" w:cs="Courier New"/>
          <w:color w:val="333333"/>
          <w:sz w:val="20"/>
          <w:szCs w:val="20"/>
        </w:rPr>
        <w:t xml:space="preserve">     not-found inactive dead    display-</w:t>
      </w:r>
      <w:proofErr w:type="spellStart"/>
      <w:r w:rsidRPr="00017F3B">
        <w:rPr>
          <w:rFonts w:ascii="Consolas" w:eastAsia="Times New Roman" w:hAnsi="Consolas" w:cs="Courier New"/>
          <w:color w:val="333333"/>
          <w:sz w:val="20"/>
          <w:szCs w:val="20"/>
        </w:rPr>
        <w:t>manager.service</w:t>
      </w:r>
      <w:proofErr w:type="spellEnd"/>
    </w:p>
    <w:p w14:paraId="0D56E34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595916FE" w14:textId="77777777" w:rsidR="00017F3B" w:rsidRPr="00017F3B" w:rsidRDefault="00017F3B" w:rsidP="00017F3B">
      <w:pPr>
        <w:spacing w:line="360" w:lineRule="auto"/>
      </w:pPr>
      <w:r w:rsidRPr="00017F3B">
        <w:t>The </w:t>
      </w:r>
      <w:proofErr w:type="spellStart"/>
      <w:r w:rsidRPr="00017F3B">
        <w:t>systemctl</w:t>
      </w:r>
      <w:proofErr w:type="spellEnd"/>
      <w:r w:rsidRPr="00017F3B">
        <w:t> command without any arguments lists units that are both loaded and active.</w:t>
      </w:r>
    </w:p>
    <w:p w14:paraId="49D3FB1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p>
    <w:p w14:paraId="6453B17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UNIT                                 LOAD   ACTIVE SUB       DESCRIPTION</w:t>
      </w:r>
    </w:p>
    <w:p w14:paraId="79CCDAFA"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proc-sys-fs-</w:t>
      </w:r>
      <w:proofErr w:type="spellStart"/>
      <w:r w:rsidRPr="00017F3B">
        <w:rPr>
          <w:rFonts w:ascii="Consolas" w:eastAsia="Times New Roman" w:hAnsi="Consolas" w:cs="Courier New"/>
          <w:color w:val="333333"/>
          <w:sz w:val="20"/>
          <w:szCs w:val="20"/>
        </w:rPr>
        <w:t>binfmt_misc.automount</w:t>
      </w:r>
      <w:proofErr w:type="spellEnd"/>
      <w:r w:rsidRPr="00017F3B">
        <w:rPr>
          <w:rFonts w:ascii="Consolas" w:eastAsia="Times New Roman" w:hAnsi="Consolas" w:cs="Courier New"/>
          <w:color w:val="333333"/>
          <w:sz w:val="20"/>
          <w:szCs w:val="20"/>
        </w:rPr>
        <w:t xml:space="preserve">    loaded active waiting   Arbitrary...</w:t>
      </w:r>
    </w:p>
    <w:p w14:paraId="42F9AF7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sys-devices-....device               loaded active plugged   </w:t>
      </w:r>
      <w:proofErr w:type="spellStart"/>
      <w:r w:rsidRPr="00017F3B">
        <w:rPr>
          <w:rFonts w:ascii="Consolas" w:eastAsia="Times New Roman" w:hAnsi="Consolas" w:cs="Courier New"/>
          <w:color w:val="333333"/>
          <w:sz w:val="20"/>
          <w:szCs w:val="20"/>
        </w:rPr>
        <w:t>Virtio</w:t>
      </w:r>
      <w:proofErr w:type="spellEnd"/>
      <w:r w:rsidRPr="00017F3B">
        <w:rPr>
          <w:rFonts w:ascii="Consolas" w:eastAsia="Times New Roman" w:hAnsi="Consolas" w:cs="Courier New"/>
          <w:color w:val="333333"/>
          <w:sz w:val="20"/>
          <w:szCs w:val="20"/>
        </w:rPr>
        <w:t xml:space="preserve"> network...</w:t>
      </w:r>
    </w:p>
    <w:p w14:paraId="7FCD51C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sys-subsystem-net-devices-ens3.deviceloaded active plugged   </w:t>
      </w:r>
      <w:proofErr w:type="spellStart"/>
      <w:r w:rsidRPr="00017F3B">
        <w:rPr>
          <w:rFonts w:ascii="Consolas" w:eastAsia="Times New Roman" w:hAnsi="Consolas" w:cs="Courier New"/>
          <w:color w:val="333333"/>
          <w:sz w:val="20"/>
          <w:szCs w:val="20"/>
        </w:rPr>
        <w:t>Virtio</w:t>
      </w:r>
      <w:proofErr w:type="spellEnd"/>
      <w:r w:rsidRPr="00017F3B">
        <w:rPr>
          <w:rFonts w:ascii="Consolas" w:eastAsia="Times New Roman" w:hAnsi="Consolas" w:cs="Courier New"/>
          <w:color w:val="333333"/>
          <w:sz w:val="20"/>
          <w:szCs w:val="20"/>
        </w:rPr>
        <w:t xml:space="preserve"> network...</w:t>
      </w:r>
    </w:p>
    <w:p w14:paraId="02C8230E"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w:t>
      </w:r>
    </w:p>
    <w:p w14:paraId="52F5940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-.mount                              loaded active mounted   Root Mount</w:t>
      </w:r>
    </w:p>
    <w:p w14:paraId="323D608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boot.mount</w:t>
      </w:r>
      <w:proofErr w:type="spellEnd"/>
      <w:r w:rsidRPr="00017F3B">
        <w:rPr>
          <w:rFonts w:ascii="Consolas" w:eastAsia="Times New Roman" w:hAnsi="Consolas" w:cs="Courier New"/>
          <w:color w:val="333333"/>
          <w:sz w:val="20"/>
          <w:szCs w:val="20"/>
        </w:rPr>
        <w:t xml:space="preserve">                           loaded active mounted   /boot</w:t>
      </w:r>
    </w:p>
    <w:p w14:paraId="77AD3FE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w:t>
      </w:r>
    </w:p>
    <w:p w14:paraId="4C78B25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-ask-password-</w:t>
      </w:r>
      <w:proofErr w:type="spellStart"/>
      <w:r w:rsidRPr="00017F3B">
        <w:rPr>
          <w:rFonts w:ascii="Consolas" w:eastAsia="Times New Roman" w:hAnsi="Consolas" w:cs="Courier New"/>
          <w:color w:val="333333"/>
          <w:sz w:val="20"/>
          <w:szCs w:val="20"/>
        </w:rPr>
        <w:t>plymouth.path</w:t>
      </w:r>
      <w:proofErr w:type="spellEnd"/>
      <w:r w:rsidRPr="00017F3B">
        <w:rPr>
          <w:rFonts w:ascii="Consolas" w:eastAsia="Times New Roman" w:hAnsi="Consolas" w:cs="Courier New"/>
          <w:color w:val="333333"/>
          <w:sz w:val="20"/>
          <w:szCs w:val="20"/>
        </w:rPr>
        <w:t xml:space="preserve">   loaded active waiting   Forward Password...</w:t>
      </w:r>
    </w:p>
    <w:p w14:paraId="4D5DB8F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-ask-password-</w:t>
      </w:r>
      <w:proofErr w:type="spellStart"/>
      <w:r w:rsidRPr="00017F3B">
        <w:rPr>
          <w:rFonts w:ascii="Consolas" w:eastAsia="Times New Roman" w:hAnsi="Consolas" w:cs="Courier New"/>
          <w:color w:val="333333"/>
          <w:sz w:val="20"/>
          <w:szCs w:val="20"/>
        </w:rPr>
        <w:t>wall.path</w:t>
      </w:r>
      <w:proofErr w:type="spellEnd"/>
      <w:r w:rsidRPr="00017F3B">
        <w:rPr>
          <w:rFonts w:ascii="Consolas" w:eastAsia="Times New Roman" w:hAnsi="Consolas" w:cs="Courier New"/>
          <w:color w:val="333333"/>
          <w:sz w:val="20"/>
          <w:szCs w:val="20"/>
        </w:rPr>
        <w:t xml:space="preserve">       loaded active waiting   Forward Password...</w:t>
      </w:r>
    </w:p>
    <w:p w14:paraId="1F8D0ED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init.scope</w:t>
      </w:r>
      <w:proofErr w:type="spellEnd"/>
      <w:r w:rsidRPr="00017F3B">
        <w:rPr>
          <w:rFonts w:ascii="Consolas" w:eastAsia="Times New Roman" w:hAnsi="Consolas" w:cs="Courier New"/>
          <w:color w:val="333333"/>
          <w:sz w:val="20"/>
          <w:szCs w:val="20"/>
        </w:rPr>
        <w:t xml:space="preserve">                           loaded active running   System and </w:t>
      </w:r>
      <w:proofErr w:type="spellStart"/>
      <w:r w:rsidRPr="00017F3B">
        <w:rPr>
          <w:rFonts w:ascii="Consolas" w:eastAsia="Times New Roman" w:hAnsi="Consolas" w:cs="Courier New"/>
          <w:color w:val="333333"/>
          <w:sz w:val="20"/>
          <w:szCs w:val="20"/>
        </w:rPr>
        <w:t>Servi</w:t>
      </w:r>
      <w:proofErr w:type="spellEnd"/>
      <w:r w:rsidRPr="00017F3B">
        <w:rPr>
          <w:rFonts w:ascii="Consolas" w:eastAsia="Times New Roman" w:hAnsi="Consolas" w:cs="Courier New"/>
          <w:color w:val="333333"/>
          <w:sz w:val="20"/>
          <w:szCs w:val="20"/>
        </w:rPr>
        <w:t>...</w:t>
      </w:r>
    </w:p>
    <w:p w14:paraId="017FB37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session-1.scope                      loaded active running   Session 1 of...</w:t>
      </w:r>
    </w:p>
    <w:p w14:paraId="1B148FC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atd.service</w:t>
      </w:r>
      <w:proofErr w:type="spellEnd"/>
      <w:r w:rsidRPr="00017F3B">
        <w:rPr>
          <w:rFonts w:ascii="Consolas" w:eastAsia="Times New Roman" w:hAnsi="Consolas" w:cs="Courier New"/>
          <w:color w:val="333333"/>
          <w:sz w:val="20"/>
          <w:szCs w:val="20"/>
        </w:rPr>
        <w:t xml:space="preserve">                          loaded active running   Job spooling tools</w:t>
      </w:r>
    </w:p>
    <w:p w14:paraId="7EDCC44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auditd.service</w:t>
      </w:r>
      <w:proofErr w:type="spellEnd"/>
      <w:r w:rsidRPr="00017F3B">
        <w:rPr>
          <w:rFonts w:ascii="Consolas" w:eastAsia="Times New Roman" w:hAnsi="Consolas" w:cs="Courier New"/>
          <w:color w:val="333333"/>
          <w:sz w:val="20"/>
          <w:szCs w:val="20"/>
        </w:rPr>
        <w:t xml:space="preserve">                       loaded active running   Security Auditing...</w:t>
      </w:r>
    </w:p>
    <w:p w14:paraId="7663786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chronyd.service</w:t>
      </w:r>
      <w:proofErr w:type="spellEnd"/>
      <w:r w:rsidRPr="00017F3B">
        <w:rPr>
          <w:rFonts w:ascii="Consolas" w:eastAsia="Times New Roman" w:hAnsi="Consolas" w:cs="Courier New"/>
          <w:color w:val="333333"/>
          <w:sz w:val="20"/>
          <w:szCs w:val="20"/>
        </w:rPr>
        <w:t xml:space="preserve">                      loaded active running   NTP client/server</w:t>
      </w:r>
    </w:p>
    <w:p w14:paraId="610DFE8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crond.service</w:t>
      </w:r>
      <w:proofErr w:type="spellEnd"/>
      <w:r w:rsidRPr="00017F3B">
        <w:rPr>
          <w:rFonts w:ascii="Consolas" w:eastAsia="Times New Roman" w:hAnsi="Consolas" w:cs="Courier New"/>
          <w:color w:val="333333"/>
          <w:sz w:val="20"/>
          <w:szCs w:val="20"/>
        </w:rPr>
        <w:t xml:space="preserve">                        loaded active running   Command Scheduler</w:t>
      </w:r>
    </w:p>
    <w:p w14:paraId="70EA3A1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64C25A6B" w14:textId="77777777" w:rsidR="00017F3B" w:rsidRPr="00017F3B" w:rsidRDefault="00017F3B" w:rsidP="00017F3B">
      <w:pPr>
        <w:spacing w:line="360" w:lineRule="auto"/>
      </w:pPr>
      <w:r w:rsidRPr="00017F3B">
        <w:t>The </w:t>
      </w:r>
      <w:proofErr w:type="spellStart"/>
      <w:r w:rsidRPr="00017F3B">
        <w:rPr>
          <w:b/>
          <w:bCs/>
        </w:rPr>
        <w:t>systemctl</w:t>
      </w:r>
      <w:proofErr w:type="spellEnd"/>
      <w:r w:rsidRPr="00017F3B">
        <w:rPr>
          <w:b/>
          <w:bCs/>
        </w:rPr>
        <w:t xml:space="preserve"> list-units</w:t>
      </w:r>
      <w:r w:rsidRPr="00017F3B">
        <w:t> command displays units that the </w:t>
      </w:r>
      <w:proofErr w:type="spellStart"/>
      <w:r w:rsidRPr="00017F3B">
        <w:t>systemd</w:t>
      </w:r>
      <w:proofErr w:type="spellEnd"/>
      <w:r w:rsidRPr="00017F3B">
        <w:t> service attempts to parse and load into memory; it does not display installed, but not enabled, services. To see the state of all unit files installed, use the </w:t>
      </w:r>
      <w:proofErr w:type="spellStart"/>
      <w:r w:rsidRPr="00017F3B">
        <w:rPr>
          <w:b/>
          <w:bCs/>
        </w:rPr>
        <w:t>systemctl</w:t>
      </w:r>
      <w:proofErr w:type="spellEnd"/>
      <w:r w:rsidRPr="00017F3B">
        <w:rPr>
          <w:b/>
          <w:bCs/>
        </w:rPr>
        <w:t xml:space="preserve"> list-unit-files</w:t>
      </w:r>
      <w:r w:rsidRPr="00017F3B">
        <w:t> command. For example:</w:t>
      </w:r>
    </w:p>
    <w:p w14:paraId="0F13963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list-unit-files --type=service</w:t>
      </w:r>
    </w:p>
    <w:p w14:paraId="7D76593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UNIT FILE                                   STATE</w:t>
      </w:r>
    </w:p>
    <w:p w14:paraId="4048F39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arp-ethers.service</w:t>
      </w:r>
      <w:proofErr w:type="spellEnd"/>
      <w:r w:rsidRPr="00017F3B">
        <w:rPr>
          <w:rFonts w:ascii="Consolas" w:eastAsia="Times New Roman" w:hAnsi="Consolas" w:cs="Courier New"/>
          <w:color w:val="333333"/>
          <w:sz w:val="20"/>
          <w:szCs w:val="20"/>
        </w:rPr>
        <w:t xml:space="preserve">                          disabled</w:t>
      </w:r>
    </w:p>
    <w:p w14:paraId="49B5974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atd.service</w:t>
      </w:r>
      <w:proofErr w:type="spellEnd"/>
      <w:r w:rsidRPr="00017F3B">
        <w:rPr>
          <w:rFonts w:ascii="Consolas" w:eastAsia="Times New Roman" w:hAnsi="Consolas" w:cs="Courier New"/>
          <w:color w:val="333333"/>
          <w:sz w:val="20"/>
          <w:szCs w:val="20"/>
        </w:rPr>
        <w:t xml:space="preserve">                                 enabled</w:t>
      </w:r>
    </w:p>
    <w:p w14:paraId="5679A48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auditd.service</w:t>
      </w:r>
      <w:proofErr w:type="spellEnd"/>
      <w:r w:rsidRPr="00017F3B">
        <w:rPr>
          <w:rFonts w:ascii="Consolas" w:eastAsia="Times New Roman" w:hAnsi="Consolas" w:cs="Courier New"/>
          <w:color w:val="333333"/>
          <w:sz w:val="20"/>
          <w:szCs w:val="20"/>
        </w:rPr>
        <w:t xml:space="preserve">                              enabled</w:t>
      </w:r>
    </w:p>
    <w:p w14:paraId="13A9ED8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auth-</w:t>
      </w:r>
      <w:proofErr w:type="spellStart"/>
      <w:r w:rsidRPr="00017F3B">
        <w:rPr>
          <w:rFonts w:ascii="Consolas" w:eastAsia="Times New Roman" w:hAnsi="Consolas" w:cs="Courier New"/>
          <w:color w:val="333333"/>
          <w:sz w:val="20"/>
          <w:szCs w:val="20"/>
        </w:rPr>
        <w:t>rpcgss</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module.service</w:t>
      </w:r>
      <w:proofErr w:type="spellEnd"/>
      <w:r w:rsidRPr="00017F3B">
        <w:rPr>
          <w:rFonts w:ascii="Consolas" w:eastAsia="Times New Roman" w:hAnsi="Consolas" w:cs="Courier New"/>
          <w:color w:val="333333"/>
          <w:sz w:val="20"/>
          <w:szCs w:val="20"/>
        </w:rPr>
        <w:t xml:space="preserve">                  static</w:t>
      </w:r>
    </w:p>
    <w:p w14:paraId="7909C14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autovt</w:t>
      </w:r>
      <w:proofErr w:type="spellEnd"/>
      <w:r w:rsidRPr="00017F3B">
        <w:rPr>
          <w:rFonts w:ascii="Consolas" w:eastAsia="Times New Roman" w:hAnsi="Consolas" w:cs="Courier New"/>
          <w:color w:val="333333"/>
          <w:sz w:val="20"/>
          <w:szCs w:val="20"/>
        </w:rPr>
        <w:t>@.service                             enabled</w:t>
      </w:r>
    </w:p>
    <w:p w14:paraId="0649E42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lastRenderedPageBreak/>
        <w:t>blk-</w:t>
      </w:r>
      <w:proofErr w:type="spellStart"/>
      <w:r w:rsidRPr="00017F3B">
        <w:rPr>
          <w:rFonts w:ascii="Consolas" w:eastAsia="Times New Roman" w:hAnsi="Consolas" w:cs="Courier New"/>
          <w:color w:val="333333"/>
          <w:sz w:val="20"/>
          <w:szCs w:val="20"/>
        </w:rPr>
        <w:t>availability.service</w:t>
      </w:r>
      <w:proofErr w:type="spellEnd"/>
      <w:r w:rsidRPr="00017F3B">
        <w:rPr>
          <w:rFonts w:ascii="Consolas" w:eastAsia="Times New Roman" w:hAnsi="Consolas" w:cs="Courier New"/>
          <w:color w:val="333333"/>
          <w:sz w:val="20"/>
          <w:szCs w:val="20"/>
        </w:rPr>
        <w:t xml:space="preserve">                    disabled</w:t>
      </w:r>
    </w:p>
    <w:p w14:paraId="5BC311D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658F9B13" w14:textId="77777777" w:rsidR="00017F3B" w:rsidRPr="00017F3B" w:rsidRDefault="00017F3B" w:rsidP="00017F3B">
      <w:pPr>
        <w:spacing w:line="360" w:lineRule="auto"/>
      </w:pPr>
      <w:r w:rsidRPr="00017F3B">
        <w:t>In the output of the </w:t>
      </w:r>
      <w:proofErr w:type="spellStart"/>
      <w:r w:rsidRPr="00017F3B">
        <w:rPr>
          <w:b/>
          <w:bCs/>
        </w:rPr>
        <w:t>systemctl</w:t>
      </w:r>
      <w:proofErr w:type="spellEnd"/>
      <w:r w:rsidRPr="00017F3B">
        <w:rPr>
          <w:b/>
          <w:bCs/>
        </w:rPr>
        <w:t xml:space="preserve"> list-units-files</w:t>
      </w:r>
      <w:r w:rsidRPr="00017F3B">
        <w:t> command, valid</w:t>
      </w:r>
      <w:r w:rsidRPr="00017F3B">
        <w:rPr>
          <w:rFonts w:cs="Times New Roman"/>
          <w:szCs w:val="24"/>
        </w:rPr>
        <w:t xml:space="preserve"> entries for the STATE field are enabled, disabled, static, and masked.</w:t>
      </w:r>
    </w:p>
    <w:p w14:paraId="513D166C" w14:textId="77777777" w:rsidR="00017F3B" w:rsidRPr="00017F3B" w:rsidRDefault="00017F3B" w:rsidP="00017F3B">
      <w:pPr>
        <w:pStyle w:val="Heading1"/>
      </w:pPr>
      <w:r w:rsidRPr="00017F3B">
        <w:t>Viewing Service States</w:t>
      </w:r>
    </w:p>
    <w:p w14:paraId="2F920401" w14:textId="77777777" w:rsidR="00017F3B" w:rsidRPr="00017F3B" w:rsidRDefault="00017F3B" w:rsidP="00017F3B">
      <w:pPr>
        <w:shd w:val="clear" w:color="auto" w:fill="FFFFFF"/>
        <w:spacing w:after="100" w:afterAutospacing="1"/>
        <w:rPr>
          <w:rFonts w:ascii="Open Sans" w:eastAsia="Times New Roman" w:hAnsi="Open Sans" w:cs="Open Sans"/>
          <w:color w:val="212529"/>
          <w:sz w:val="36"/>
          <w:szCs w:val="36"/>
        </w:rPr>
      </w:pPr>
      <w:r w:rsidRPr="00017F3B">
        <w:t>View the status of a specific unit with </w:t>
      </w:r>
      <w:proofErr w:type="spellStart"/>
      <w:r w:rsidRPr="00017F3B">
        <w:t>systemctl</w:t>
      </w:r>
      <w:proofErr w:type="spellEnd"/>
      <w:r w:rsidRPr="00017F3B">
        <w:t xml:space="preserve"> status </w:t>
      </w:r>
      <w:proofErr w:type="spellStart"/>
      <w:r w:rsidRPr="00017F3B">
        <w:t>name.type</w:t>
      </w:r>
      <w:proofErr w:type="spellEnd"/>
      <w:r w:rsidRPr="00017F3B">
        <w:t>. If the unit type is not provided, </w:t>
      </w:r>
      <w:proofErr w:type="spellStart"/>
      <w:r w:rsidRPr="00017F3B">
        <w:t>systemctl</w:t>
      </w:r>
      <w:proofErr w:type="spellEnd"/>
      <w:r w:rsidRPr="00017F3B">
        <w:t> will show the status of a service unit, if one exists</w:t>
      </w:r>
      <w:r w:rsidRPr="00017F3B">
        <w:rPr>
          <w:rFonts w:ascii="Open Sans" w:eastAsia="Times New Roman" w:hAnsi="Open Sans" w:cs="Open Sans"/>
          <w:color w:val="212529"/>
          <w:sz w:val="36"/>
          <w:szCs w:val="36"/>
        </w:rPr>
        <w:t>.</w:t>
      </w:r>
    </w:p>
    <w:p w14:paraId="0FB05AE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status </w:t>
      </w:r>
      <w:proofErr w:type="spellStart"/>
      <w:r w:rsidRPr="00017F3B">
        <w:rPr>
          <w:rFonts w:ascii="Consolas" w:eastAsia="Times New Roman" w:hAnsi="Consolas" w:cs="Courier New"/>
          <w:b/>
          <w:bCs/>
          <w:color w:val="333333"/>
          <w:sz w:val="20"/>
          <w:szCs w:val="20"/>
        </w:rPr>
        <w:t>sshd.service</w:t>
      </w:r>
      <w:proofErr w:type="spellEnd"/>
    </w:p>
    <w:p w14:paraId="7B9B2C4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sshd.service</w:t>
      </w:r>
      <w:proofErr w:type="spellEnd"/>
      <w:r w:rsidRPr="00017F3B">
        <w:rPr>
          <w:rFonts w:ascii="Consolas" w:eastAsia="Times New Roman" w:hAnsi="Consolas" w:cs="Courier New"/>
          <w:color w:val="333333"/>
          <w:sz w:val="20"/>
          <w:szCs w:val="20"/>
        </w:rPr>
        <w:t xml:space="preserve"> - OpenSSH server daemon</w:t>
      </w:r>
    </w:p>
    <w:p w14:paraId="0AFE5EA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Loaded: loaded (/</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/lib/</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/system/</w:t>
      </w:r>
      <w:proofErr w:type="spellStart"/>
      <w:r w:rsidRPr="00017F3B">
        <w:rPr>
          <w:rFonts w:ascii="Consolas" w:eastAsia="Times New Roman" w:hAnsi="Consolas" w:cs="Courier New"/>
          <w:color w:val="333333"/>
          <w:sz w:val="20"/>
          <w:szCs w:val="20"/>
        </w:rPr>
        <w:t>sshd.service</w:t>
      </w:r>
      <w:proofErr w:type="spellEnd"/>
      <w:r w:rsidRPr="00017F3B">
        <w:rPr>
          <w:rFonts w:ascii="Consolas" w:eastAsia="Times New Roman" w:hAnsi="Consolas" w:cs="Courier New"/>
          <w:color w:val="333333"/>
          <w:sz w:val="20"/>
          <w:szCs w:val="20"/>
        </w:rPr>
        <w:t>; enabled; vendor preset: enabled)</w:t>
      </w:r>
    </w:p>
    <w:p w14:paraId="5B823C2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Active: active (running) since Thu 2019-02-14 12:07:45 IST; 7h ago</w:t>
      </w:r>
    </w:p>
    <w:p w14:paraId="2E4A9E4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Main PID: 1073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w:t>
      </w:r>
    </w:p>
    <w:p w14:paraId="7FA7CCA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CGroup</w:t>
      </w:r>
      <w:proofErr w:type="spellEnd"/>
      <w:r w:rsidRPr="00017F3B">
        <w:rPr>
          <w:rFonts w:ascii="Consolas" w:eastAsia="Times New Roman" w:hAnsi="Consolas" w:cs="Courier New"/>
          <w:color w:val="333333"/>
          <w:sz w:val="20"/>
          <w:szCs w:val="20"/>
        </w:rPr>
        <w:t>: /</w:t>
      </w:r>
      <w:proofErr w:type="spellStart"/>
      <w:r w:rsidRPr="00017F3B">
        <w:rPr>
          <w:rFonts w:ascii="Consolas" w:eastAsia="Times New Roman" w:hAnsi="Consolas" w:cs="Courier New"/>
          <w:color w:val="333333"/>
          <w:sz w:val="20"/>
          <w:szCs w:val="20"/>
        </w:rPr>
        <w:t>system.slice</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sshd.service</w:t>
      </w:r>
      <w:proofErr w:type="spellEnd"/>
    </w:p>
    <w:p w14:paraId="63633D5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└─1073 /</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sbin</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 xml:space="preserve"> -D ...</w:t>
      </w:r>
    </w:p>
    <w:p w14:paraId="7134490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7DE2945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Feb 14 11:51:39 host.example.com </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[1]: Started OpenSSH server daemon.</w:t>
      </w:r>
    </w:p>
    <w:p w14:paraId="7862B9AE"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Feb 14 11:51:39 host.example.com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[1073]: Could not load host key: /et...y</w:t>
      </w:r>
    </w:p>
    <w:p w14:paraId="7E7A38D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Feb 14 11:51:39 host.example.com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[1073]: Server listening on 0.0.0.0 ....</w:t>
      </w:r>
    </w:p>
    <w:p w14:paraId="31E2F72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Feb 14 11:51:39 host.example.com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[1073]: Server listening on :: port 22.</w:t>
      </w:r>
    </w:p>
    <w:p w14:paraId="6B3080C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Feb 14 11:53:21 host.example.com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[1270]: error: Could not load host k...y</w:t>
      </w:r>
    </w:p>
    <w:p w14:paraId="3EC9954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Feb 14 11:53:22 host.example.com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[1270]: Accepted password for root f...2</w:t>
      </w:r>
    </w:p>
    <w:p w14:paraId="566FD0BA"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3ED2F798" w14:textId="3E716174" w:rsidR="00017F3B" w:rsidRPr="00017F3B" w:rsidRDefault="00017F3B" w:rsidP="00017F3B">
      <w:pPr>
        <w:spacing w:line="360" w:lineRule="auto"/>
      </w:pPr>
      <w:r w:rsidRPr="00017F3B">
        <w:t xml:space="preserve">This command displays the current status of the service. The meaning of the fields </w:t>
      </w:r>
      <w:proofErr w:type="gramStart"/>
      <w:r w:rsidRPr="00017F3B">
        <w:t>are</w:t>
      </w:r>
      <w:proofErr w:type="gramEnd"/>
      <w:r w:rsidRPr="00017F3B">
        <w:t>:</w:t>
      </w:r>
    </w:p>
    <w:p w14:paraId="22640887" w14:textId="77777777" w:rsidR="00017F3B" w:rsidRPr="00017F3B" w:rsidRDefault="00017F3B" w:rsidP="00017F3B">
      <w:pPr>
        <w:pStyle w:val="Heading2"/>
      </w:pPr>
      <w:r w:rsidRPr="00017F3B">
        <w:t>Table 9.1. Service Unit Information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ervice Unit Information"/>
      </w:tblPr>
      <w:tblGrid>
        <w:gridCol w:w="984"/>
        <w:gridCol w:w="7269"/>
      </w:tblGrid>
      <w:tr w:rsidR="00017F3B" w:rsidRPr="00017F3B" w14:paraId="62839628" w14:textId="77777777" w:rsidTr="00017F3B">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72A7F78F" w14:textId="77777777" w:rsidR="00017F3B" w:rsidRPr="00017F3B" w:rsidRDefault="00017F3B" w:rsidP="00017F3B">
            <w:pPr>
              <w:jc w:val="center"/>
              <w:rPr>
                <w:rFonts w:eastAsia="Times New Roman" w:cs="Times New Roman"/>
                <w:b/>
                <w:bCs/>
                <w:szCs w:val="24"/>
              </w:rPr>
            </w:pPr>
            <w:r w:rsidRPr="00017F3B">
              <w:rPr>
                <w:rFonts w:eastAsia="Times New Roman" w:cs="Times New Roman"/>
                <w:b/>
                <w:bCs/>
                <w:szCs w:val="24"/>
              </w:rPr>
              <w:t>Field</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30D124F5" w14:textId="77777777" w:rsidR="00017F3B" w:rsidRPr="00017F3B" w:rsidRDefault="00017F3B" w:rsidP="00017F3B">
            <w:pPr>
              <w:jc w:val="center"/>
              <w:rPr>
                <w:rFonts w:eastAsia="Times New Roman" w:cs="Times New Roman"/>
                <w:b/>
                <w:bCs/>
                <w:szCs w:val="24"/>
              </w:rPr>
            </w:pPr>
            <w:r w:rsidRPr="00017F3B">
              <w:rPr>
                <w:rFonts w:eastAsia="Times New Roman" w:cs="Times New Roman"/>
                <w:b/>
                <w:bCs/>
                <w:szCs w:val="24"/>
              </w:rPr>
              <w:t>Description</w:t>
            </w:r>
          </w:p>
        </w:tc>
      </w:tr>
      <w:tr w:rsidR="00017F3B" w:rsidRPr="00017F3B" w14:paraId="1322CC28"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6D245D7C" w14:textId="77777777" w:rsidR="00017F3B" w:rsidRPr="00017F3B" w:rsidRDefault="00017F3B" w:rsidP="00017F3B">
            <w:pPr>
              <w:rPr>
                <w:rFonts w:eastAsia="Times New Roman" w:cs="Times New Roman"/>
                <w:szCs w:val="24"/>
              </w:rPr>
            </w:pPr>
            <w:r w:rsidRPr="00017F3B">
              <w:rPr>
                <w:rFonts w:eastAsia="Times New Roman" w:cs="Times New Roman"/>
                <w:szCs w:val="24"/>
              </w:rPr>
              <w:t>Loaded</w:t>
            </w:r>
          </w:p>
        </w:tc>
        <w:tc>
          <w:tcPr>
            <w:tcW w:w="0" w:type="auto"/>
            <w:tcBorders>
              <w:top w:val="single" w:sz="6" w:space="0" w:color="090808"/>
              <w:left w:val="outset" w:sz="6" w:space="0" w:color="auto"/>
              <w:bottom w:val="outset" w:sz="6" w:space="0" w:color="auto"/>
              <w:right w:val="outset" w:sz="6" w:space="0" w:color="auto"/>
            </w:tcBorders>
            <w:hideMark/>
          </w:tcPr>
          <w:p w14:paraId="27235FE6" w14:textId="77777777" w:rsidR="00017F3B" w:rsidRPr="00017F3B" w:rsidRDefault="00017F3B" w:rsidP="00017F3B">
            <w:pPr>
              <w:rPr>
                <w:rFonts w:eastAsia="Times New Roman" w:cs="Times New Roman"/>
                <w:szCs w:val="24"/>
              </w:rPr>
            </w:pPr>
            <w:r w:rsidRPr="00017F3B">
              <w:rPr>
                <w:rFonts w:eastAsia="Times New Roman" w:cs="Times New Roman"/>
                <w:szCs w:val="24"/>
              </w:rPr>
              <w:t>Whether the service unit is loaded into memory.</w:t>
            </w:r>
          </w:p>
        </w:tc>
      </w:tr>
      <w:tr w:rsidR="00017F3B" w:rsidRPr="00017F3B" w14:paraId="4C3ED345"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38FEC697" w14:textId="77777777" w:rsidR="00017F3B" w:rsidRPr="00017F3B" w:rsidRDefault="00017F3B" w:rsidP="00017F3B">
            <w:pPr>
              <w:rPr>
                <w:rFonts w:eastAsia="Times New Roman" w:cs="Times New Roman"/>
                <w:szCs w:val="24"/>
              </w:rPr>
            </w:pPr>
            <w:r w:rsidRPr="00017F3B">
              <w:rPr>
                <w:rFonts w:eastAsia="Times New Roman" w:cs="Times New Roman"/>
                <w:szCs w:val="24"/>
              </w:rPr>
              <w:t>Active</w:t>
            </w:r>
          </w:p>
        </w:tc>
        <w:tc>
          <w:tcPr>
            <w:tcW w:w="0" w:type="auto"/>
            <w:tcBorders>
              <w:top w:val="single" w:sz="6" w:space="0" w:color="090808"/>
              <w:left w:val="outset" w:sz="6" w:space="0" w:color="auto"/>
              <w:bottom w:val="outset" w:sz="6" w:space="0" w:color="auto"/>
              <w:right w:val="outset" w:sz="6" w:space="0" w:color="auto"/>
            </w:tcBorders>
            <w:hideMark/>
          </w:tcPr>
          <w:p w14:paraId="21156134" w14:textId="77777777" w:rsidR="00017F3B" w:rsidRPr="00017F3B" w:rsidRDefault="00017F3B" w:rsidP="00017F3B">
            <w:pPr>
              <w:rPr>
                <w:rFonts w:eastAsia="Times New Roman" w:cs="Times New Roman"/>
                <w:szCs w:val="24"/>
              </w:rPr>
            </w:pPr>
            <w:r w:rsidRPr="00017F3B">
              <w:rPr>
                <w:rFonts w:eastAsia="Times New Roman" w:cs="Times New Roman"/>
                <w:szCs w:val="24"/>
              </w:rPr>
              <w:t>Whether the service unit is running and if so, how long it has been running.</w:t>
            </w:r>
          </w:p>
        </w:tc>
      </w:tr>
      <w:tr w:rsidR="00017F3B" w:rsidRPr="00017F3B" w14:paraId="485A451E"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213BCD91" w14:textId="77777777" w:rsidR="00017F3B" w:rsidRPr="00017F3B" w:rsidRDefault="00017F3B" w:rsidP="00017F3B">
            <w:pPr>
              <w:rPr>
                <w:rFonts w:eastAsia="Times New Roman" w:cs="Times New Roman"/>
                <w:szCs w:val="24"/>
              </w:rPr>
            </w:pPr>
            <w:r w:rsidRPr="00017F3B">
              <w:rPr>
                <w:rFonts w:eastAsia="Times New Roman" w:cs="Times New Roman"/>
                <w:szCs w:val="24"/>
              </w:rPr>
              <w:t>Main PID</w:t>
            </w:r>
          </w:p>
        </w:tc>
        <w:tc>
          <w:tcPr>
            <w:tcW w:w="0" w:type="auto"/>
            <w:tcBorders>
              <w:top w:val="single" w:sz="6" w:space="0" w:color="090808"/>
              <w:left w:val="outset" w:sz="6" w:space="0" w:color="auto"/>
              <w:bottom w:val="outset" w:sz="6" w:space="0" w:color="auto"/>
              <w:right w:val="outset" w:sz="6" w:space="0" w:color="auto"/>
            </w:tcBorders>
            <w:hideMark/>
          </w:tcPr>
          <w:p w14:paraId="0E4A02CE" w14:textId="77777777" w:rsidR="00017F3B" w:rsidRPr="00017F3B" w:rsidRDefault="00017F3B" w:rsidP="00017F3B">
            <w:pPr>
              <w:rPr>
                <w:rFonts w:eastAsia="Times New Roman" w:cs="Times New Roman"/>
                <w:szCs w:val="24"/>
              </w:rPr>
            </w:pPr>
            <w:r w:rsidRPr="00017F3B">
              <w:rPr>
                <w:rFonts w:eastAsia="Times New Roman" w:cs="Times New Roman"/>
                <w:szCs w:val="24"/>
              </w:rPr>
              <w:t>The main process ID of the service, including the command name.</w:t>
            </w:r>
          </w:p>
        </w:tc>
      </w:tr>
      <w:tr w:rsidR="00017F3B" w:rsidRPr="00017F3B" w14:paraId="34E125B3"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4A1A7726" w14:textId="77777777" w:rsidR="00017F3B" w:rsidRPr="00017F3B" w:rsidRDefault="00017F3B" w:rsidP="00017F3B">
            <w:pPr>
              <w:rPr>
                <w:rFonts w:eastAsia="Times New Roman" w:cs="Times New Roman"/>
                <w:szCs w:val="24"/>
              </w:rPr>
            </w:pPr>
            <w:r w:rsidRPr="00017F3B">
              <w:rPr>
                <w:rFonts w:eastAsia="Times New Roman" w:cs="Times New Roman"/>
                <w:szCs w:val="24"/>
              </w:rPr>
              <w:t>Status</w:t>
            </w:r>
          </w:p>
        </w:tc>
        <w:tc>
          <w:tcPr>
            <w:tcW w:w="0" w:type="auto"/>
            <w:tcBorders>
              <w:top w:val="single" w:sz="6" w:space="0" w:color="090808"/>
              <w:left w:val="outset" w:sz="6" w:space="0" w:color="auto"/>
              <w:bottom w:val="outset" w:sz="6" w:space="0" w:color="auto"/>
              <w:right w:val="outset" w:sz="6" w:space="0" w:color="auto"/>
            </w:tcBorders>
            <w:hideMark/>
          </w:tcPr>
          <w:p w14:paraId="7459D22E" w14:textId="77777777" w:rsidR="00017F3B" w:rsidRPr="00017F3B" w:rsidRDefault="00017F3B" w:rsidP="00017F3B">
            <w:pPr>
              <w:rPr>
                <w:rFonts w:eastAsia="Times New Roman" w:cs="Times New Roman"/>
                <w:szCs w:val="24"/>
              </w:rPr>
            </w:pPr>
            <w:r w:rsidRPr="00017F3B">
              <w:rPr>
                <w:rFonts w:eastAsia="Times New Roman" w:cs="Times New Roman"/>
                <w:szCs w:val="24"/>
              </w:rPr>
              <w:t>Additional information about the service.</w:t>
            </w:r>
          </w:p>
        </w:tc>
      </w:tr>
    </w:tbl>
    <w:p w14:paraId="3C700896" w14:textId="3E78445F" w:rsidR="00017F3B" w:rsidRPr="00017F3B" w:rsidRDefault="00017F3B" w:rsidP="00017F3B">
      <w:pPr>
        <w:rPr>
          <w:rFonts w:eastAsia="Times New Roman" w:cs="Times New Roman"/>
          <w:szCs w:val="24"/>
        </w:rPr>
      </w:pPr>
    </w:p>
    <w:p w14:paraId="3106440D" w14:textId="77777777" w:rsidR="00017F3B" w:rsidRDefault="00017F3B" w:rsidP="00017F3B">
      <w:r w:rsidRPr="00017F3B">
        <w:t>Several keywords indicating the state of the service can be found in the status output:</w:t>
      </w:r>
    </w:p>
    <w:p w14:paraId="14273065" w14:textId="77777777" w:rsidR="00017F3B" w:rsidRPr="00017F3B" w:rsidRDefault="00017F3B" w:rsidP="00017F3B"/>
    <w:p w14:paraId="586D6D3B" w14:textId="77777777" w:rsidR="00017F3B" w:rsidRPr="00017F3B" w:rsidRDefault="00017F3B" w:rsidP="00017F3B">
      <w:pPr>
        <w:pStyle w:val="Heading2"/>
      </w:pPr>
      <w:r w:rsidRPr="00017F3B">
        <w:lastRenderedPageBreak/>
        <w:t>Table 9.2. Service States in the Output of </w:t>
      </w:r>
      <w:proofErr w:type="spellStart"/>
      <w:r w:rsidRPr="00017F3B">
        <w:t>systemctl</w:t>
      </w:r>
      <w:proofErr w:type="spell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ervice States in the Output of systemctl"/>
      </w:tblPr>
      <w:tblGrid>
        <w:gridCol w:w="1570"/>
        <w:gridCol w:w="6955"/>
      </w:tblGrid>
      <w:tr w:rsidR="00017F3B" w:rsidRPr="00017F3B" w14:paraId="00886A2E" w14:textId="77777777" w:rsidTr="00017F3B">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79044759" w14:textId="77777777" w:rsidR="00017F3B" w:rsidRPr="00017F3B" w:rsidRDefault="00017F3B" w:rsidP="00017F3B">
            <w:pPr>
              <w:jc w:val="center"/>
              <w:rPr>
                <w:rFonts w:eastAsia="Times New Roman" w:cs="Times New Roman"/>
                <w:b/>
                <w:bCs/>
                <w:szCs w:val="24"/>
              </w:rPr>
            </w:pPr>
            <w:r w:rsidRPr="00017F3B">
              <w:rPr>
                <w:rFonts w:eastAsia="Times New Roman" w:cs="Times New Roman"/>
                <w:b/>
                <w:bCs/>
                <w:szCs w:val="24"/>
              </w:rPr>
              <w:t>Keyword</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34321625" w14:textId="77777777" w:rsidR="00017F3B" w:rsidRPr="00017F3B" w:rsidRDefault="00017F3B" w:rsidP="00017F3B">
            <w:pPr>
              <w:jc w:val="center"/>
              <w:rPr>
                <w:rFonts w:eastAsia="Times New Roman" w:cs="Times New Roman"/>
                <w:b/>
                <w:bCs/>
                <w:szCs w:val="24"/>
              </w:rPr>
            </w:pPr>
            <w:r w:rsidRPr="00017F3B">
              <w:rPr>
                <w:rFonts w:eastAsia="Times New Roman" w:cs="Times New Roman"/>
                <w:b/>
                <w:bCs/>
                <w:szCs w:val="24"/>
              </w:rPr>
              <w:t>Description</w:t>
            </w:r>
          </w:p>
        </w:tc>
      </w:tr>
      <w:tr w:rsidR="00017F3B" w:rsidRPr="00017F3B" w14:paraId="4A2C4A29"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0C5E06EF" w14:textId="77777777" w:rsidR="00017F3B" w:rsidRPr="00017F3B" w:rsidRDefault="00017F3B" w:rsidP="00017F3B">
            <w:pPr>
              <w:rPr>
                <w:rFonts w:eastAsia="Times New Roman" w:cs="Times New Roman"/>
                <w:szCs w:val="24"/>
              </w:rPr>
            </w:pPr>
            <w:r w:rsidRPr="00017F3B">
              <w:rPr>
                <w:rFonts w:eastAsia="Times New Roman" w:cs="Times New Roman"/>
                <w:szCs w:val="24"/>
              </w:rPr>
              <w:t>loaded</w:t>
            </w:r>
          </w:p>
        </w:tc>
        <w:tc>
          <w:tcPr>
            <w:tcW w:w="0" w:type="auto"/>
            <w:tcBorders>
              <w:top w:val="single" w:sz="6" w:space="0" w:color="090808"/>
              <w:left w:val="outset" w:sz="6" w:space="0" w:color="auto"/>
              <w:bottom w:val="outset" w:sz="6" w:space="0" w:color="auto"/>
              <w:right w:val="outset" w:sz="6" w:space="0" w:color="auto"/>
            </w:tcBorders>
            <w:hideMark/>
          </w:tcPr>
          <w:p w14:paraId="0E3CB65A" w14:textId="77777777" w:rsidR="00017F3B" w:rsidRPr="00017F3B" w:rsidRDefault="00017F3B" w:rsidP="00017F3B">
            <w:pPr>
              <w:rPr>
                <w:rFonts w:eastAsia="Times New Roman" w:cs="Times New Roman"/>
                <w:szCs w:val="24"/>
              </w:rPr>
            </w:pPr>
            <w:r w:rsidRPr="00017F3B">
              <w:rPr>
                <w:rFonts w:eastAsia="Times New Roman" w:cs="Times New Roman"/>
                <w:szCs w:val="24"/>
              </w:rPr>
              <w:t>Unit configuration file has been processed.</w:t>
            </w:r>
          </w:p>
        </w:tc>
      </w:tr>
      <w:tr w:rsidR="00017F3B" w:rsidRPr="00017F3B" w14:paraId="73EFCF8B"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2025F694" w14:textId="77777777" w:rsidR="00017F3B" w:rsidRPr="00017F3B" w:rsidRDefault="00017F3B" w:rsidP="00017F3B">
            <w:pPr>
              <w:rPr>
                <w:rFonts w:eastAsia="Times New Roman" w:cs="Times New Roman"/>
                <w:szCs w:val="24"/>
              </w:rPr>
            </w:pPr>
            <w:r w:rsidRPr="00017F3B">
              <w:rPr>
                <w:rFonts w:eastAsia="Times New Roman" w:cs="Times New Roman"/>
                <w:szCs w:val="24"/>
              </w:rPr>
              <w:t>active (running)</w:t>
            </w:r>
          </w:p>
        </w:tc>
        <w:tc>
          <w:tcPr>
            <w:tcW w:w="0" w:type="auto"/>
            <w:tcBorders>
              <w:top w:val="single" w:sz="6" w:space="0" w:color="090808"/>
              <w:left w:val="outset" w:sz="6" w:space="0" w:color="auto"/>
              <w:bottom w:val="outset" w:sz="6" w:space="0" w:color="auto"/>
              <w:right w:val="outset" w:sz="6" w:space="0" w:color="auto"/>
            </w:tcBorders>
            <w:hideMark/>
          </w:tcPr>
          <w:p w14:paraId="6B71484E" w14:textId="77777777" w:rsidR="00017F3B" w:rsidRPr="00017F3B" w:rsidRDefault="00017F3B" w:rsidP="00017F3B">
            <w:pPr>
              <w:rPr>
                <w:rFonts w:eastAsia="Times New Roman" w:cs="Times New Roman"/>
                <w:szCs w:val="24"/>
              </w:rPr>
            </w:pPr>
            <w:r w:rsidRPr="00017F3B">
              <w:rPr>
                <w:rFonts w:eastAsia="Times New Roman" w:cs="Times New Roman"/>
                <w:szCs w:val="24"/>
              </w:rPr>
              <w:t>Running with one or more continuing processes.</w:t>
            </w:r>
          </w:p>
        </w:tc>
      </w:tr>
      <w:tr w:rsidR="00017F3B" w:rsidRPr="00017F3B" w14:paraId="4F49F7B9"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51FA0766" w14:textId="77777777" w:rsidR="00017F3B" w:rsidRPr="00017F3B" w:rsidRDefault="00017F3B" w:rsidP="00017F3B">
            <w:pPr>
              <w:rPr>
                <w:rFonts w:eastAsia="Times New Roman" w:cs="Times New Roman"/>
                <w:szCs w:val="24"/>
              </w:rPr>
            </w:pPr>
            <w:r w:rsidRPr="00017F3B">
              <w:rPr>
                <w:rFonts w:eastAsia="Times New Roman" w:cs="Times New Roman"/>
                <w:szCs w:val="24"/>
              </w:rPr>
              <w:t>active (exited)</w:t>
            </w:r>
          </w:p>
        </w:tc>
        <w:tc>
          <w:tcPr>
            <w:tcW w:w="0" w:type="auto"/>
            <w:tcBorders>
              <w:top w:val="single" w:sz="6" w:space="0" w:color="090808"/>
              <w:left w:val="outset" w:sz="6" w:space="0" w:color="auto"/>
              <w:bottom w:val="outset" w:sz="6" w:space="0" w:color="auto"/>
              <w:right w:val="outset" w:sz="6" w:space="0" w:color="auto"/>
            </w:tcBorders>
            <w:hideMark/>
          </w:tcPr>
          <w:p w14:paraId="7FFAB04A" w14:textId="77777777" w:rsidR="00017F3B" w:rsidRPr="00017F3B" w:rsidRDefault="00017F3B" w:rsidP="00017F3B">
            <w:pPr>
              <w:rPr>
                <w:rFonts w:eastAsia="Times New Roman" w:cs="Times New Roman"/>
                <w:szCs w:val="24"/>
              </w:rPr>
            </w:pPr>
            <w:r w:rsidRPr="00017F3B">
              <w:rPr>
                <w:rFonts w:eastAsia="Times New Roman" w:cs="Times New Roman"/>
                <w:szCs w:val="24"/>
              </w:rPr>
              <w:t>Successfully completed a one-time configuration.</w:t>
            </w:r>
          </w:p>
        </w:tc>
      </w:tr>
      <w:tr w:rsidR="00017F3B" w:rsidRPr="00017F3B" w14:paraId="4FBB293E"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63B16353" w14:textId="77777777" w:rsidR="00017F3B" w:rsidRPr="00017F3B" w:rsidRDefault="00017F3B" w:rsidP="00017F3B">
            <w:pPr>
              <w:rPr>
                <w:rFonts w:eastAsia="Times New Roman" w:cs="Times New Roman"/>
                <w:szCs w:val="24"/>
              </w:rPr>
            </w:pPr>
            <w:r w:rsidRPr="00017F3B">
              <w:rPr>
                <w:rFonts w:eastAsia="Times New Roman" w:cs="Times New Roman"/>
                <w:szCs w:val="24"/>
              </w:rPr>
              <w:t>active (waiting)</w:t>
            </w:r>
          </w:p>
        </w:tc>
        <w:tc>
          <w:tcPr>
            <w:tcW w:w="0" w:type="auto"/>
            <w:tcBorders>
              <w:top w:val="single" w:sz="6" w:space="0" w:color="090808"/>
              <w:left w:val="outset" w:sz="6" w:space="0" w:color="auto"/>
              <w:bottom w:val="outset" w:sz="6" w:space="0" w:color="auto"/>
              <w:right w:val="outset" w:sz="6" w:space="0" w:color="auto"/>
            </w:tcBorders>
            <w:hideMark/>
          </w:tcPr>
          <w:p w14:paraId="273C4F4E" w14:textId="77777777" w:rsidR="00017F3B" w:rsidRPr="00017F3B" w:rsidRDefault="00017F3B" w:rsidP="00017F3B">
            <w:pPr>
              <w:rPr>
                <w:rFonts w:eastAsia="Times New Roman" w:cs="Times New Roman"/>
                <w:szCs w:val="24"/>
              </w:rPr>
            </w:pPr>
            <w:r w:rsidRPr="00017F3B">
              <w:rPr>
                <w:rFonts w:eastAsia="Times New Roman" w:cs="Times New Roman"/>
                <w:szCs w:val="24"/>
              </w:rPr>
              <w:t>Running but waiting for an event.</w:t>
            </w:r>
          </w:p>
        </w:tc>
      </w:tr>
      <w:tr w:rsidR="00017F3B" w:rsidRPr="00017F3B" w14:paraId="476C3F8B"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5A2A1B6B" w14:textId="77777777" w:rsidR="00017F3B" w:rsidRPr="00017F3B" w:rsidRDefault="00017F3B" w:rsidP="00017F3B">
            <w:pPr>
              <w:rPr>
                <w:rFonts w:eastAsia="Times New Roman" w:cs="Times New Roman"/>
                <w:szCs w:val="24"/>
              </w:rPr>
            </w:pPr>
            <w:r w:rsidRPr="00017F3B">
              <w:rPr>
                <w:rFonts w:eastAsia="Times New Roman" w:cs="Times New Roman"/>
                <w:szCs w:val="24"/>
              </w:rPr>
              <w:t>inactive</w:t>
            </w:r>
          </w:p>
        </w:tc>
        <w:tc>
          <w:tcPr>
            <w:tcW w:w="0" w:type="auto"/>
            <w:tcBorders>
              <w:top w:val="single" w:sz="6" w:space="0" w:color="090808"/>
              <w:left w:val="outset" w:sz="6" w:space="0" w:color="auto"/>
              <w:bottom w:val="outset" w:sz="6" w:space="0" w:color="auto"/>
              <w:right w:val="outset" w:sz="6" w:space="0" w:color="auto"/>
            </w:tcBorders>
            <w:hideMark/>
          </w:tcPr>
          <w:p w14:paraId="1C6AC74B" w14:textId="77777777" w:rsidR="00017F3B" w:rsidRPr="00017F3B" w:rsidRDefault="00017F3B" w:rsidP="00017F3B">
            <w:pPr>
              <w:rPr>
                <w:rFonts w:eastAsia="Times New Roman" w:cs="Times New Roman"/>
                <w:szCs w:val="24"/>
              </w:rPr>
            </w:pPr>
            <w:r w:rsidRPr="00017F3B">
              <w:rPr>
                <w:rFonts w:eastAsia="Times New Roman" w:cs="Times New Roman"/>
                <w:szCs w:val="24"/>
              </w:rPr>
              <w:t>Not running.</w:t>
            </w:r>
          </w:p>
        </w:tc>
      </w:tr>
      <w:tr w:rsidR="00017F3B" w:rsidRPr="00017F3B" w14:paraId="57A1E88E"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1ECE9349" w14:textId="77777777" w:rsidR="00017F3B" w:rsidRPr="00017F3B" w:rsidRDefault="00017F3B" w:rsidP="00017F3B">
            <w:pPr>
              <w:rPr>
                <w:rFonts w:eastAsia="Times New Roman" w:cs="Times New Roman"/>
                <w:szCs w:val="24"/>
              </w:rPr>
            </w:pPr>
            <w:r w:rsidRPr="00017F3B">
              <w:rPr>
                <w:rFonts w:eastAsia="Times New Roman" w:cs="Times New Roman"/>
                <w:szCs w:val="24"/>
              </w:rPr>
              <w:t>enabled</w:t>
            </w:r>
          </w:p>
        </w:tc>
        <w:tc>
          <w:tcPr>
            <w:tcW w:w="0" w:type="auto"/>
            <w:tcBorders>
              <w:top w:val="single" w:sz="6" w:space="0" w:color="090808"/>
              <w:left w:val="outset" w:sz="6" w:space="0" w:color="auto"/>
              <w:bottom w:val="outset" w:sz="6" w:space="0" w:color="auto"/>
              <w:right w:val="outset" w:sz="6" w:space="0" w:color="auto"/>
            </w:tcBorders>
            <w:hideMark/>
          </w:tcPr>
          <w:p w14:paraId="75F51E8C" w14:textId="77777777" w:rsidR="00017F3B" w:rsidRPr="00017F3B" w:rsidRDefault="00017F3B" w:rsidP="00017F3B">
            <w:pPr>
              <w:rPr>
                <w:rFonts w:eastAsia="Times New Roman" w:cs="Times New Roman"/>
                <w:szCs w:val="24"/>
              </w:rPr>
            </w:pPr>
            <w:r w:rsidRPr="00017F3B">
              <w:rPr>
                <w:rFonts w:eastAsia="Times New Roman" w:cs="Times New Roman"/>
                <w:szCs w:val="24"/>
              </w:rPr>
              <w:t>Is started at boot time.</w:t>
            </w:r>
          </w:p>
        </w:tc>
      </w:tr>
      <w:tr w:rsidR="00017F3B" w:rsidRPr="00017F3B" w14:paraId="7C70DF3A"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796367A0" w14:textId="77777777" w:rsidR="00017F3B" w:rsidRPr="00017F3B" w:rsidRDefault="00017F3B" w:rsidP="00017F3B">
            <w:pPr>
              <w:rPr>
                <w:rFonts w:eastAsia="Times New Roman" w:cs="Times New Roman"/>
                <w:szCs w:val="24"/>
              </w:rPr>
            </w:pPr>
            <w:r w:rsidRPr="00017F3B">
              <w:rPr>
                <w:rFonts w:eastAsia="Times New Roman" w:cs="Times New Roman"/>
                <w:szCs w:val="24"/>
              </w:rPr>
              <w:t>disabled</w:t>
            </w:r>
          </w:p>
        </w:tc>
        <w:tc>
          <w:tcPr>
            <w:tcW w:w="0" w:type="auto"/>
            <w:tcBorders>
              <w:top w:val="single" w:sz="6" w:space="0" w:color="090808"/>
              <w:left w:val="outset" w:sz="6" w:space="0" w:color="auto"/>
              <w:bottom w:val="outset" w:sz="6" w:space="0" w:color="auto"/>
              <w:right w:val="outset" w:sz="6" w:space="0" w:color="auto"/>
            </w:tcBorders>
            <w:hideMark/>
          </w:tcPr>
          <w:p w14:paraId="758B4F5F" w14:textId="77777777" w:rsidR="00017F3B" w:rsidRPr="00017F3B" w:rsidRDefault="00017F3B" w:rsidP="00017F3B">
            <w:pPr>
              <w:rPr>
                <w:rFonts w:eastAsia="Times New Roman" w:cs="Times New Roman"/>
                <w:szCs w:val="24"/>
              </w:rPr>
            </w:pPr>
            <w:r w:rsidRPr="00017F3B">
              <w:rPr>
                <w:rFonts w:eastAsia="Times New Roman" w:cs="Times New Roman"/>
                <w:szCs w:val="24"/>
              </w:rPr>
              <w:t>Is not set to be started at boot time.</w:t>
            </w:r>
          </w:p>
        </w:tc>
      </w:tr>
      <w:tr w:rsidR="00017F3B" w:rsidRPr="00017F3B" w14:paraId="40323F54" w14:textId="77777777" w:rsidTr="00017F3B">
        <w:tc>
          <w:tcPr>
            <w:tcW w:w="0" w:type="auto"/>
            <w:tcBorders>
              <w:top w:val="single" w:sz="6" w:space="0" w:color="090808"/>
              <w:left w:val="outset" w:sz="6" w:space="0" w:color="auto"/>
              <w:bottom w:val="outset" w:sz="6" w:space="0" w:color="auto"/>
              <w:right w:val="outset" w:sz="6" w:space="0" w:color="auto"/>
            </w:tcBorders>
            <w:hideMark/>
          </w:tcPr>
          <w:p w14:paraId="1130ADAF" w14:textId="77777777" w:rsidR="00017F3B" w:rsidRPr="00017F3B" w:rsidRDefault="00017F3B" w:rsidP="00017F3B">
            <w:pPr>
              <w:rPr>
                <w:rFonts w:eastAsia="Times New Roman" w:cs="Times New Roman"/>
                <w:szCs w:val="24"/>
              </w:rPr>
            </w:pPr>
            <w:r w:rsidRPr="00017F3B">
              <w:rPr>
                <w:rFonts w:eastAsia="Times New Roman" w:cs="Times New Roman"/>
                <w:szCs w:val="24"/>
              </w:rPr>
              <w:t>static</w:t>
            </w:r>
          </w:p>
        </w:tc>
        <w:tc>
          <w:tcPr>
            <w:tcW w:w="0" w:type="auto"/>
            <w:tcBorders>
              <w:top w:val="single" w:sz="6" w:space="0" w:color="090808"/>
              <w:left w:val="outset" w:sz="6" w:space="0" w:color="auto"/>
              <w:bottom w:val="outset" w:sz="6" w:space="0" w:color="auto"/>
              <w:right w:val="outset" w:sz="6" w:space="0" w:color="auto"/>
            </w:tcBorders>
            <w:hideMark/>
          </w:tcPr>
          <w:p w14:paraId="1383BE8F" w14:textId="77777777" w:rsidR="00017F3B" w:rsidRPr="00017F3B" w:rsidRDefault="00017F3B" w:rsidP="00017F3B">
            <w:pPr>
              <w:rPr>
                <w:rFonts w:eastAsia="Times New Roman" w:cs="Times New Roman"/>
                <w:szCs w:val="24"/>
              </w:rPr>
            </w:pPr>
            <w:r w:rsidRPr="00017F3B">
              <w:rPr>
                <w:rFonts w:eastAsia="Times New Roman" w:cs="Times New Roman"/>
                <w:szCs w:val="24"/>
              </w:rPr>
              <w:t>Cannot be enabled, but may be started by an enabled unit automatically.</w:t>
            </w:r>
          </w:p>
        </w:tc>
      </w:tr>
    </w:tbl>
    <w:p w14:paraId="62B44903" w14:textId="77777777" w:rsidR="00017F3B" w:rsidRPr="00017F3B" w:rsidRDefault="00017F3B" w:rsidP="00017F3B">
      <w:pPr>
        <w:rPr>
          <w:rFonts w:eastAsia="Times New Roman" w:cs="Times New Roman"/>
          <w:szCs w:val="24"/>
        </w:rPr>
      </w:pPr>
    </w:p>
    <w:p w14:paraId="3961ED94" w14:textId="77777777" w:rsidR="00017F3B" w:rsidRPr="00017F3B" w:rsidRDefault="00017F3B" w:rsidP="00017F3B">
      <w:pPr>
        <w:pStyle w:val="Heading2"/>
        <w:rPr>
          <w:rFonts w:eastAsiaTheme="minorHAnsi"/>
        </w:rPr>
      </w:pPr>
      <w:r w:rsidRPr="00017F3B">
        <w:rPr>
          <w:rFonts w:eastAsiaTheme="minorHAnsi"/>
        </w:rPr>
        <w:t>Note</w:t>
      </w:r>
    </w:p>
    <w:p w14:paraId="7CE41968" w14:textId="77777777" w:rsidR="00017F3B" w:rsidRPr="00017F3B" w:rsidRDefault="00017F3B" w:rsidP="00017F3B">
      <w:pPr>
        <w:spacing w:line="360" w:lineRule="auto"/>
      </w:pPr>
      <w:r w:rsidRPr="00017F3B">
        <w:t>The </w:t>
      </w:r>
      <w:proofErr w:type="spellStart"/>
      <w:r w:rsidRPr="00017F3B">
        <w:t>systemctl</w:t>
      </w:r>
      <w:proofErr w:type="spellEnd"/>
      <w:r w:rsidRPr="00017F3B">
        <w:t xml:space="preserve"> status NAME command replaces the service NAME status command used in Red Hat Enterprise Linux 6 and earlier.</w:t>
      </w:r>
    </w:p>
    <w:p w14:paraId="55AFB865" w14:textId="77777777" w:rsidR="00017F3B" w:rsidRPr="00017F3B" w:rsidRDefault="00017F3B" w:rsidP="00017F3B">
      <w:pPr>
        <w:pStyle w:val="Heading1"/>
        <w:rPr>
          <w:rFonts w:eastAsiaTheme="minorHAnsi"/>
        </w:rPr>
      </w:pPr>
      <w:r w:rsidRPr="00017F3B">
        <w:rPr>
          <w:rFonts w:eastAsiaTheme="minorHAnsi"/>
        </w:rPr>
        <w:t>Verifying the Status of a Service</w:t>
      </w:r>
    </w:p>
    <w:p w14:paraId="5141E038" w14:textId="77777777" w:rsidR="00017F3B" w:rsidRPr="00017F3B" w:rsidRDefault="00017F3B" w:rsidP="00017F3B">
      <w:pPr>
        <w:shd w:val="clear" w:color="auto" w:fill="FFFFFF"/>
        <w:spacing w:after="100" w:afterAutospacing="1"/>
        <w:rPr>
          <w:rFonts w:eastAsia="Times New Roman" w:cs="Times New Roman"/>
          <w:color w:val="212529"/>
          <w:szCs w:val="24"/>
        </w:rPr>
      </w:pPr>
      <w:r w:rsidRPr="00017F3B">
        <w:rPr>
          <w:rFonts w:eastAsia="Times New Roman" w:cs="Times New Roman"/>
          <w:color w:val="212529"/>
          <w:szCs w:val="24"/>
        </w:rPr>
        <w:t>The </w:t>
      </w:r>
      <w:proofErr w:type="spellStart"/>
      <w:r w:rsidRPr="00017F3B">
        <w:rPr>
          <w:rFonts w:eastAsia="Times New Roman" w:cs="Times New Roman"/>
          <w:b/>
          <w:bCs/>
          <w:color w:val="212529"/>
          <w:szCs w:val="24"/>
        </w:rPr>
        <w:t>systemctl</w:t>
      </w:r>
      <w:proofErr w:type="spellEnd"/>
      <w:r w:rsidRPr="00017F3B">
        <w:rPr>
          <w:rFonts w:eastAsia="Times New Roman" w:cs="Times New Roman"/>
          <w:color w:val="212529"/>
          <w:szCs w:val="24"/>
        </w:rPr>
        <w:t xml:space="preserve"> command provides methods for verifying the specific states of a service. For example, use the following command to verify that </w:t>
      </w:r>
      <w:proofErr w:type="gramStart"/>
      <w:r w:rsidRPr="00017F3B">
        <w:rPr>
          <w:rFonts w:eastAsia="Times New Roman" w:cs="Times New Roman"/>
          <w:color w:val="212529"/>
          <w:szCs w:val="24"/>
        </w:rPr>
        <w:t>the a</w:t>
      </w:r>
      <w:proofErr w:type="gramEnd"/>
      <w:r w:rsidRPr="00017F3B">
        <w:rPr>
          <w:rFonts w:eastAsia="Times New Roman" w:cs="Times New Roman"/>
          <w:color w:val="212529"/>
          <w:szCs w:val="24"/>
        </w:rPr>
        <w:t xml:space="preserve"> service unit is currently active (running):</w:t>
      </w:r>
    </w:p>
    <w:p w14:paraId="6743A2E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is-active </w:t>
      </w:r>
      <w:proofErr w:type="spellStart"/>
      <w:r w:rsidRPr="00017F3B">
        <w:rPr>
          <w:rFonts w:ascii="Consolas" w:eastAsia="Times New Roman" w:hAnsi="Consolas" w:cs="Courier New"/>
          <w:b/>
          <w:bCs/>
          <w:color w:val="333333"/>
          <w:sz w:val="20"/>
          <w:szCs w:val="20"/>
        </w:rPr>
        <w:t>sshd.service</w:t>
      </w:r>
      <w:proofErr w:type="spellEnd"/>
    </w:p>
    <w:p w14:paraId="28CD5A9A"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active</w:t>
      </w:r>
    </w:p>
    <w:p w14:paraId="691981E3" w14:textId="77777777" w:rsidR="00017F3B" w:rsidRPr="00017F3B" w:rsidRDefault="00017F3B" w:rsidP="00017F3B">
      <w:pPr>
        <w:spacing w:line="360" w:lineRule="auto"/>
      </w:pPr>
      <w:r w:rsidRPr="00017F3B">
        <w:t>The command returns state of the service unit, which is usually active or inactive.</w:t>
      </w:r>
    </w:p>
    <w:p w14:paraId="1298C74C" w14:textId="77777777" w:rsidR="00017F3B" w:rsidRPr="00017F3B" w:rsidRDefault="00017F3B" w:rsidP="00017F3B">
      <w:pPr>
        <w:spacing w:line="360" w:lineRule="auto"/>
      </w:pPr>
      <w:r w:rsidRPr="00017F3B">
        <w:t>Run the following command to verify whether a service unit is enabled to start automatically during system boot:</w:t>
      </w:r>
    </w:p>
    <w:p w14:paraId="0A225C5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is-enabled </w:t>
      </w:r>
      <w:proofErr w:type="spellStart"/>
      <w:r w:rsidRPr="00017F3B">
        <w:rPr>
          <w:rFonts w:ascii="Consolas" w:eastAsia="Times New Roman" w:hAnsi="Consolas" w:cs="Courier New"/>
          <w:b/>
          <w:bCs/>
          <w:color w:val="333333"/>
          <w:sz w:val="20"/>
          <w:szCs w:val="20"/>
        </w:rPr>
        <w:t>sshd.service</w:t>
      </w:r>
      <w:proofErr w:type="spellEnd"/>
    </w:p>
    <w:p w14:paraId="633C619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enabled</w:t>
      </w:r>
    </w:p>
    <w:p w14:paraId="1E79F492" w14:textId="77777777" w:rsidR="00017F3B" w:rsidRPr="00017F3B" w:rsidRDefault="00017F3B" w:rsidP="00017F3B">
      <w:pPr>
        <w:spacing w:line="360" w:lineRule="auto"/>
      </w:pPr>
      <w:r w:rsidRPr="00017F3B">
        <w:t>The command returns whether the service unit is enabled to start at boot time, which is usually enabled or disabled.</w:t>
      </w:r>
    </w:p>
    <w:p w14:paraId="47A8366B" w14:textId="77777777" w:rsidR="00017F3B" w:rsidRPr="00017F3B" w:rsidRDefault="00017F3B" w:rsidP="00017F3B">
      <w:pPr>
        <w:spacing w:line="360" w:lineRule="auto"/>
      </w:pPr>
      <w:r w:rsidRPr="00017F3B">
        <w:t>To verify whether the unit failed during startup, run the following command:</w:t>
      </w:r>
    </w:p>
    <w:p w14:paraId="1B3C754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root@host</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is-failed </w:t>
      </w:r>
      <w:proofErr w:type="spellStart"/>
      <w:r w:rsidRPr="00017F3B">
        <w:rPr>
          <w:rFonts w:ascii="Consolas" w:eastAsia="Times New Roman" w:hAnsi="Consolas" w:cs="Courier New"/>
          <w:b/>
          <w:bCs/>
          <w:color w:val="333333"/>
          <w:sz w:val="20"/>
          <w:szCs w:val="20"/>
        </w:rPr>
        <w:t>sshd.service</w:t>
      </w:r>
      <w:proofErr w:type="spellEnd"/>
    </w:p>
    <w:p w14:paraId="796ACB9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active</w:t>
      </w:r>
    </w:p>
    <w:p w14:paraId="1110B081" w14:textId="77777777" w:rsidR="00017F3B" w:rsidRPr="00017F3B" w:rsidRDefault="00017F3B" w:rsidP="00017F3B">
      <w:pPr>
        <w:spacing w:line="360" w:lineRule="auto"/>
      </w:pPr>
      <w:r w:rsidRPr="00017F3B">
        <w:t>The command either returns active if it is properly running or failed if an error has occurred during startup. In case the unit was stopped, it returns unknown or inactive.</w:t>
      </w:r>
    </w:p>
    <w:p w14:paraId="48500022" w14:textId="77777777" w:rsidR="00017F3B" w:rsidRPr="00017F3B" w:rsidRDefault="00017F3B" w:rsidP="00017F3B">
      <w:pPr>
        <w:spacing w:line="360" w:lineRule="auto"/>
      </w:pPr>
      <w:r w:rsidRPr="00017F3B">
        <w:t>To list all the failed units, run the </w:t>
      </w:r>
      <w:proofErr w:type="spellStart"/>
      <w:r w:rsidRPr="00017F3B">
        <w:t>systemctl</w:t>
      </w:r>
      <w:proofErr w:type="spellEnd"/>
      <w:r w:rsidRPr="00017F3B">
        <w:t xml:space="preserve"> --failed --type=service command.</w:t>
      </w:r>
    </w:p>
    <w:p w14:paraId="4021E5D4" w14:textId="77777777" w:rsidR="00017F3B" w:rsidRPr="00017F3B" w:rsidRDefault="00017F3B" w:rsidP="00017F3B">
      <w:pPr>
        <w:pStyle w:val="Heading2"/>
      </w:pPr>
      <w:r w:rsidRPr="00017F3B">
        <w:lastRenderedPageBreak/>
        <w:t>References</w:t>
      </w:r>
    </w:p>
    <w:p w14:paraId="6F7AC8CF" w14:textId="77777777" w:rsidR="00017F3B" w:rsidRPr="00017F3B" w:rsidRDefault="00017F3B" w:rsidP="00017F3B">
      <w:pPr>
        <w:rPr>
          <w:rFonts w:cs="Times New Roman"/>
          <w:szCs w:val="24"/>
        </w:rPr>
      </w:pPr>
      <w:r w:rsidRPr="00017F3B">
        <w:rPr>
          <w:rFonts w:cs="Times New Roman"/>
          <w:szCs w:val="24"/>
        </w:rPr>
        <w:t>systemd(1), systemd.unit(5), systemd.service(5), systemd.socket(5), and </w:t>
      </w:r>
      <w:proofErr w:type="spellStart"/>
      <w:r w:rsidRPr="00017F3B">
        <w:rPr>
          <w:rFonts w:cs="Times New Roman"/>
          <w:szCs w:val="24"/>
        </w:rPr>
        <w:t>systemctl</w:t>
      </w:r>
      <w:proofErr w:type="spellEnd"/>
      <w:r w:rsidRPr="00017F3B">
        <w:rPr>
          <w:rFonts w:cs="Times New Roman"/>
          <w:szCs w:val="24"/>
        </w:rPr>
        <w:t>(1) man pages</w:t>
      </w:r>
    </w:p>
    <w:p w14:paraId="5476A263" w14:textId="77777777" w:rsidR="00017F3B" w:rsidRPr="00017F3B" w:rsidRDefault="00017F3B" w:rsidP="00017F3B">
      <w:pPr>
        <w:rPr>
          <w:rFonts w:cs="Times New Roman"/>
          <w:szCs w:val="24"/>
        </w:rPr>
      </w:pPr>
      <w:r w:rsidRPr="00017F3B">
        <w:rPr>
          <w:rFonts w:cs="Times New Roman"/>
          <w:szCs w:val="24"/>
        </w:rPr>
        <w:t>For more information, refer to the </w:t>
      </w:r>
      <w:r w:rsidRPr="00017F3B">
        <w:rPr>
          <w:rFonts w:cs="Times New Roman"/>
          <w:i/>
          <w:iCs/>
          <w:szCs w:val="24"/>
        </w:rPr>
        <w:t xml:space="preserve">Managing services with </w:t>
      </w:r>
      <w:proofErr w:type="spellStart"/>
      <w:r w:rsidRPr="00017F3B">
        <w:rPr>
          <w:rFonts w:cs="Times New Roman"/>
          <w:i/>
          <w:iCs/>
          <w:szCs w:val="24"/>
        </w:rPr>
        <w:t>systemd</w:t>
      </w:r>
      <w:proofErr w:type="spellEnd"/>
      <w:r w:rsidRPr="00017F3B">
        <w:rPr>
          <w:rFonts w:cs="Times New Roman"/>
          <w:szCs w:val="24"/>
        </w:rPr>
        <w:t> chapter in the </w:t>
      </w:r>
      <w:r w:rsidRPr="00017F3B">
        <w:rPr>
          <w:rFonts w:cs="Times New Roman"/>
          <w:i/>
          <w:iCs/>
          <w:szCs w:val="24"/>
        </w:rPr>
        <w:t>Red Hat Enterprise Linux 8 Configuring basic system settings Guide</w:t>
      </w:r>
      <w:r w:rsidRPr="00017F3B">
        <w:rPr>
          <w:rFonts w:cs="Times New Roman"/>
          <w:szCs w:val="24"/>
        </w:rPr>
        <w:t> at </w:t>
      </w:r>
      <w:hyperlink r:id="rId14" w:anchor="managing-services-with-systemd_configuring-basic-system-settings" w:tgtFrame="_top" w:history="1">
        <w:r w:rsidRPr="00017F3B">
          <w:rPr>
            <w:rFonts w:cs="Times New Roman"/>
            <w:color w:val="08C0FC"/>
            <w:szCs w:val="24"/>
            <w:u w:val="single"/>
          </w:rPr>
          <w:t>https://access.redhat.com/documentation/en-us/red_hat_enterprise_linux/8/html-single/configuring_basic_system_settings/managing-services-with-systemd_configuring-basic-system-settings#managing-services-with-systemd_configuring-basic-system-settings</w:t>
        </w:r>
      </w:hyperlink>
    </w:p>
    <w:p w14:paraId="184110C8" w14:textId="3AA14479" w:rsidR="0013298C" w:rsidRDefault="0013298C" w:rsidP="0013298C">
      <w:pPr>
        <w:shd w:val="clear" w:color="auto" w:fill="FFFFFF"/>
        <w:spacing w:after="100" w:afterAutospacing="1"/>
        <w:rPr>
          <w:rFonts w:eastAsia="Times New Roman" w:cs="Times New Roman"/>
          <w:color w:val="212529"/>
          <w:szCs w:val="24"/>
        </w:rPr>
      </w:pPr>
    </w:p>
    <w:p w14:paraId="4C5A5E02" w14:textId="77777777" w:rsidR="00017F3B" w:rsidRPr="00017F3B" w:rsidRDefault="00017F3B" w:rsidP="00017F3B">
      <w:pPr>
        <w:pStyle w:val="Heading1"/>
      </w:pPr>
      <w:r w:rsidRPr="00017F3B">
        <w:t>Guided Exercise: Identifying Automatically Started System Processes</w:t>
      </w:r>
    </w:p>
    <w:p w14:paraId="41D55183" w14:textId="77777777" w:rsidR="00017F3B" w:rsidRPr="00017F3B" w:rsidRDefault="00017F3B" w:rsidP="00017F3B">
      <w:pPr>
        <w:shd w:val="clear" w:color="auto" w:fill="FFFFFF"/>
        <w:spacing w:after="100" w:afterAutospacing="1"/>
        <w:rPr>
          <w:rFonts w:ascii="Open Sans" w:eastAsia="Times New Roman" w:hAnsi="Open Sans" w:cs="Open Sans"/>
          <w:color w:val="212529"/>
          <w:sz w:val="36"/>
          <w:szCs w:val="36"/>
        </w:rPr>
      </w:pPr>
      <w:r w:rsidRPr="00017F3B">
        <w:t>In this exercise, you will list installed service units and identify which services are currently enabled and active on a server</w:t>
      </w:r>
      <w:r w:rsidRPr="00017F3B">
        <w:rPr>
          <w:rFonts w:ascii="Open Sans" w:eastAsia="Times New Roman" w:hAnsi="Open Sans" w:cs="Open Sans"/>
          <w:color w:val="212529"/>
          <w:sz w:val="36"/>
          <w:szCs w:val="36"/>
        </w:rPr>
        <w:t>.</w:t>
      </w:r>
    </w:p>
    <w:p w14:paraId="2FA4DFD0" w14:textId="77777777" w:rsidR="00017F3B" w:rsidRPr="00017F3B" w:rsidRDefault="00017F3B" w:rsidP="00017F3B">
      <w:pPr>
        <w:pStyle w:val="Heading2"/>
      </w:pPr>
      <w:r w:rsidRPr="00017F3B">
        <w:t>Outcomes</w:t>
      </w:r>
    </w:p>
    <w:p w14:paraId="632B0481" w14:textId="77777777" w:rsidR="00017F3B" w:rsidRPr="00017F3B" w:rsidRDefault="00017F3B" w:rsidP="00017F3B">
      <w:pPr>
        <w:shd w:val="clear" w:color="auto" w:fill="FFFFFF"/>
        <w:spacing w:after="100" w:afterAutospacing="1"/>
      </w:pPr>
      <w:r w:rsidRPr="00017F3B">
        <w:t>You should be able to list installed service units and identify active and enabled services on the system.</w:t>
      </w:r>
    </w:p>
    <w:p w14:paraId="0458AFD2" w14:textId="77777777" w:rsidR="00017F3B" w:rsidRPr="00017F3B" w:rsidRDefault="00017F3B" w:rsidP="00017F3B">
      <w:pPr>
        <w:shd w:val="clear" w:color="auto" w:fill="FFFFFF"/>
        <w:spacing w:after="100" w:afterAutospacing="1"/>
      </w:pPr>
      <w:r w:rsidRPr="00017F3B">
        <w:t>Log in as the student user on workstation using student as the password.</w:t>
      </w:r>
    </w:p>
    <w:p w14:paraId="595DAE6E" w14:textId="77777777" w:rsidR="00017F3B" w:rsidRPr="00017F3B" w:rsidRDefault="00017F3B" w:rsidP="00017F3B">
      <w:pPr>
        <w:shd w:val="clear" w:color="auto" w:fill="FFFFFF"/>
        <w:spacing w:after="100" w:afterAutospacing="1"/>
      </w:pPr>
      <w:r w:rsidRPr="00017F3B">
        <w:t>From workstation, run the lab services-identify start command. The command runs a start script that determines if the host, </w:t>
      </w:r>
      <w:proofErr w:type="spellStart"/>
      <w:r w:rsidRPr="00017F3B">
        <w:t>servera</w:t>
      </w:r>
      <w:proofErr w:type="spellEnd"/>
      <w:r w:rsidRPr="00017F3B">
        <w:t>, is reachable on the network.</w:t>
      </w:r>
    </w:p>
    <w:p w14:paraId="79F9931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student@workstation</w:t>
      </w:r>
      <w:proofErr w:type="spellEnd"/>
      <w:r w:rsidRPr="00017F3B">
        <w:rPr>
          <w:rFonts w:ascii="Consolas" w:eastAsia="Times New Roman" w:hAnsi="Consolas" w:cs="Courier New"/>
          <w:b/>
          <w:bCs/>
          <w:color w:val="333333"/>
          <w:sz w:val="20"/>
          <w:szCs w:val="20"/>
        </w:rPr>
        <w:t xml:space="preserve"> ~]$ lab services-identify start</w:t>
      </w:r>
    </w:p>
    <w:p w14:paraId="768BDC99" w14:textId="77777777" w:rsidR="00017F3B" w:rsidRPr="00017F3B" w:rsidRDefault="00017F3B" w:rsidP="00017F3B">
      <w:pPr>
        <w:pStyle w:val="Heading3"/>
      </w:pPr>
      <w:r w:rsidRPr="00017F3B">
        <w:t>Use the </w:t>
      </w:r>
      <w:proofErr w:type="spellStart"/>
      <w:r w:rsidRPr="00017F3B">
        <w:t>ssh</w:t>
      </w:r>
      <w:proofErr w:type="spellEnd"/>
      <w:r w:rsidRPr="00017F3B">
        <w:t> command to log in to </w:t>
      </w:r>
      <w:proofErr w:type="spellStart"/>
      <w:r w:rsidRPr="00017F3B">
        <w:rPr>
          <w:rFonts w:ascii="Consolas" w:hAnsi="Consolas" w:cs="Courier New"/>
          <w:sz w:val="32"/>
          <w:szCs w:val="32"/>
        </w:rPr>
        <w:t>servera</w:t>
      </w:r>
      <w:proofErr w:type="spellEnd"/>
      <w:r w:rsidRPr="00017F3B">
        <w:t> as the </w:t>
      </w:r>
      <w:r w:rsidRPr="00017F3B">
        <w:rPr>
          <w:rFonts w:ascii="Consolas" w:hAnsi="Consolas" w:cs="Courier New"/>
          <w:sz w:val="32"/>
          <w:szCs w:val="32"/>
        </w:rPr>
        <w:t>student</w:t>
      </w:r>
      <w:r w:rsidRPr="00017F3B">
        <w:t> user. The systems are configured to use SSH keys for authentication, therefore a password is not required to log in to </w:t>
      </w:r>
      <w:proofErr w:type="spellStart"/>
      <w:r w:rsidRPr="00017F3B">
        <w:rPr>
          <w:rFonts w:ascii="Consolas" w:hAnsi="Consolas" w:cs="Courier New"/>
          <w:sz w:val="32"/>
          <w:szCs w:val="32"/>
        </w:rPr>
        <w:t>servera</w:t>
      </w:r>
      <w:proofErr w:type="spellEnd"/>
      <w:r w:rsidRPr="00017F3B">
        <w:t>.</w:t>
      </w:r>
    </w:p>
    <w:p w14:paraId="6E9AC94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student@workstation</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ssh</w:t>
      </w:r>
      <w:proofErr w:type="spellEnd"/>
      <w:r w:rsidRPr="00017F3B">
        <w:rPr>
          <w:rFonts w:ascii="Consolas" w:eastAsia="Times New Roman" w:hAnsi="Consolas" w:cs="Courier New"/>
          <w:b/>
          <w:bCs/>
          <w:color w:val="333333"/>
          <w:sz w:val="20"/>
          <w:szCs w:val="20"/>
        </w:rPr>
        <w:t xml:space="preserve"> </w:t>
      </w:r>
      <w:proofErr w:type="spellStart"/>
      <w:r w:rsidRPr="00017F3B">
        <w:rPr>
          <w:rFonts w:ascii="Consolas" w:eastAsia="Times New Roman" w:hAnsi="Consolas" w:cs="Courier New"/>
          <w:b/>
          <w:bCs/>
          <w:color w:val="333333"/>
          <w:sz w:val="20"/>
          <w:szCs w:val="20"/>
        </w:rPr>
        <w:t>student@servera</w:t>
      </w:r>
      <w:proofErr w:type="spellEnd"/>
    </w:p>
    <w:p w14:paraId="4329623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25A9D0B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
    <w:p w14:paraId="7EB7E1AD" w14:textId="77777777" w:rsidR="00017F3B" w:rsidRPr="00017F3B" w:rsidRDefault="00017F3B" w:rsidP="00017F3B">
      <w:pPr>
        <w:pStyle w:val="Heading3"/>
      </w:pPr>
      <w:r w:rsidRPr="00017F3B">
        <w:t>List all service units installed on </w:t>
      </w:r>
      <w:proofErr w:type="spellStart"/>
      <w:r w:rsidRPr="00017F3B">
        <w:rPr>
          <w:rFonts w:ascii="Consolas" w:hAnsi="Consolas" w:cs="Courier New"/>
          <w:sz w:val="32"/>
          <w:szCs w:val="32"/>
        </w:rPr>
        <w:t>servera</w:t>
      </w:r>
      <w:proofErr w:type="spellEnd"/>
      <w:r w:rsidRPr="00017F3B">
        <w:t>.</w:t>
      </w:r>
    </w:p>
    <w:p w14:paraId="6F599FB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list-units --type=service</w:t>
      </w:r>
    </w:p>
    <w:p w14:paraId="5C50D85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UNIT                 LOAD   ACTIVE SUB     DESCRIPTION</w:t>
      </w:r>
    </w:p>
    <w:p w14:paraId="2487751E"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atd.service</w:t>
      </w:r>
      <w:proofErr w:type="spellEnd"/>
      <w:r w:rsidRPr="00017F3B">
        <w:rPr>
          <w:rFonts w:ascii="Consolas" w:eastAsia="Times New Roman" w:hAnsi="Consolas" w:cs="Courier New"/>
          <w:color w:val="333333"/>
          <w:sz w:val="20"/>
          <w:szCs w:val="20"/>
        </w:rPr>
        <w:t xml:space="preserve">          loaded active running Job spooling tools</w:t>
      </w:r>
    </w:p>
    <w:p w14:paraId="7BA4C3A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auditd.service</w:t>
      </w:r>
      <w:proofErr w:type="spellEnd"/>
      <w:r w:rsidRPr="00017F3B">
        <w:rPr>
          <w:rFonts w:ascii="Consolas" w:eastAsia="Times New Roman" w:hAnsi="Consolas" w:cs="Courier New"/>
          <w:color w:val="333333"/>
          <w:sz w:val="20"/>
          <w:szCs w:val="20"/>
        </w:rPr>
        <w:t xml:space="preserve">       loaded active running Security Auditing Service</w:t>
      </w:r>
    </w:p>
    <w:p w14:paraId="7AF1FF7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chronyd.service</w:t>
      </w:r>
      <w:proofErr w:type="spellEnd"/>
      <w:r w:rsidRPr="00017F3B">
        <w:rPr>
          <w:rFonts w:ascii="Consolas" w:eastAsia="Times New Roman" w:hAnsi="Consolas" w:cs="Courier New"/>
          <w:color w:val="333333"/>
          <w:sz w:val="20"/>
          <w:szCs w:val="20"/>
        </w:rPr>
        <w:t xml:space="preserve">      loaded active running NTP client/server</w:t>
      </w:r>
    </w:p>
    <w:p w14:paraId="30E3059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crond.service</w:t>
      </w:r>
      <w:proofErr w:type="spellEnd"/>
      <w:r w:rsidRPr="00017F3B">
        <w:rPr>
          <w:rFonts w:ascii="Consolas" w:eastAsia="Times New Roman" w:hAnsi="Consolas" w:cs="Courier New"/>
          <w:color w:val="333333"/>
          <w:sz w:val="20"/>
          <w:szCs w:val="20"/>
        </w:rPr>
        <w:t xml:space="preserve">        loaded active running Command Scheduler</w:t>
      </w:r>
    </w:p>
    <w:p w14:paraId="105A986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dbus.service</w:t>
      </w:r>
      <w:proofErr w:type="spellEnd"/>
      <w:r w:rsidRPr="00017F3B">
        <w:rPr>
          <w:rFonts w:ascii="Consolas" w:eastAsia="Times New Roman" w:hAnsi="Consolas" w:cs="Courier New"/>
          <w:color w:val="333333"/>
          <w:sz w:val="20"/>
          <w:szCs w:val="20"/>
        </w:rPr>
        <w:t xml:space="preserve">         loaded active running D-Bus System Message Bus</w:t>
      </w:r>
    </w:p>
    <w:p w14:paraId="7E9638E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6411F5AB" w14:textId="77777777" w:rsidR="00017F3B" w:rsidRPr="00017F3B" w:rsidRDefault="00017F3B" w:rsidP="00017F3B">
      <w:pPr>
        <w:ind w:left="720"/>
      </w:pPr>
      <w:r w:rsidRPr="00017F3B">
        <w:lastRenderedPageBreak/>
        <w:t>Press </w:t>
      </w:r>
      <w:r w:rsidRPr="00017F3B">
        <w:rPr>
          <w:b/>
          <w:bCs/>
        </w:rPr>
        <w:t>q</w:t>
      </w:r>
      <w:r w:rsidRPr="00017F3B">
        <w:t> to exit the command.</w:t>
      </w:r>
    </w:p>
    <w:p w14:paraId="200A95C9" w14:textId="77777777" w:rsidR="00017F3B" w:rsidRPr="00017F3B" w:rsidRDefault="00017F3B" w:rsidP="00017F3B">
      <w:pPr>
        <w:pStyle w:val="Heading3"/>
      </w:pPr>
      <w:r w:rsidRPr="00017F3B">
        <w:t>List all socket units, active and inactive, on </w:t>
      </w:r>
      <w:proofErr w:type="spellStart"/>
      <w:r w:rsidRPr="00017F3B">
        <w:rPr>
          <w:rFonts w:ascii="Consolas" w:hAnsi="Consolas" w:cs="Courier New"/>
          <w:sz w:val="32"/>
          <w:szCs w:val="32"/>
        </w:rPr>
        <w:t>servera</w:t>
      </w:r>
      <w:proofErr w:type="spellEnd"/>
      <w:r w:rsidRPr="00017F3B">
        <w:t>.</w:t>
      </w:r>
    </w:p>
    <w:p w14:paraId="512112B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list-units --type=socket --all</w:t>
      </w:r>
    </w:p>
    <w:p w14:paraId="7CD8CAE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UNIT                 LOAD   ACTIVE   SUB       DESCRIPTION</w:t>
      </w:r>
    </w:p>
    <w:p w14:paraId="23EBFAF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dbus.socket</w:t>
      </w:r>
      <w:proofErr w:type="spellEnd"/>
      <w:r w:rsidRPr="00017F3B">
        <w:rPr>
          <w:rFonts w:ascii="Consolas" w:eastAsia="Times New Roman" w:hAnsi="Consolas" w:cs="Courier New"/>
          <w:color w:val="333333"/>
          <w:sz w:val="20"/>
          <w:szCs w:val="20"/>
        </w:rPr>
        <w:t xml:space="preserve">          loaded active   running   D-Bus System Message Bus Socket </w:t>
      </w:r>
    </w:p>
    <w:p w14:paraId="2F08D9C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dm-</w:t>
      </w:r>
      <w:proofErr w:type="spellStart"/>
      <w:r w:rsidRPr="00017F3B">
        <w:rPr>
          <w:rFonts w:ascii="Consolas" w:eastAsia="Times New Roman" w:hAnsi="Consolas" w:cs="Courier New"/>
          <w:color w:val="333333"/>
          <w:sz w:val="20"/>
          <w:szCs w:val="20"/>
        </w:rPr>
        <w:t>event.socket</w:t>
      </w:r>
      <w:proofErr w:type="spellEnd"/>
      <w:r w:rsidRPr="00017F3B">
        <w:rPr>
          <w:rFonts w:ascii="Consolas" w:eastAsia="Times New Roman" w:hAnsi="Consolas" w:cs="Courier New"/>
          <w:color w:val="333333"/>
          <w:sz w:val="20"/>
          <w:szCs w:val="20"/>
        </w:rPr>
        <w:t xml:space="preserve">      loaded active   listening Device-mapper event daemon FIFOs</w:t>
      </w:r>
    </w:p>
    <w:p w14:paraId="0197C30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lvm2-lvmpolld.socket loaded active   listening LVM2 poll daemon socket</w:t>
      </w:r>
    </w:p>
    <w:p w14:paraId="3620755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1642A07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systemd-udevd-control.socket</w:t>
      </w:r>
      <w:proofErr w:type="spellEnd"/>
      <w:r w:rsidRPr="00017F3B">
        <w:rPr>
          <w:rFonts w:ascii="Consolas" w:eastAsia="Times New Roman" w:hAnsi="Consolas" w:cs="Courier New"/>
          <w:color w:val="333333"/>
          <w:sz w:val="20"/>
          <w:szCs w:val="20"/>
        </w:rPr>
        <w:t xml:space="preserve">    loaded active   running   </w:t>
      </w:r>
      <w:proofErr w:type="spellStart"/>
      <w:r w:rsidRPr="00017F3B">
        <w:rPr>
          <w:rFonts w:ascii="Consolas" w:eastAsia="Times New Roman" w:hAnsi="Consolas" w:cs="Courier New"/>
          <w:color w:val="333333"/>
          <w:sz w:val="20"/>
          <w:szCs w:val="20"/>
        </w:rPr>
        <w:t>udev</w:t>
      </w:r>
      <w:proofErr w:type="spellEnd"/>
      <w:r w:rsidRPr="00017F3B">
        <w:rPr>
          <w:rFonts w:ascii="Consolas" w:eastAsia="Times New Roman" w:hAnsi="Consolas" w:cs="Courier New"/>
          <w:color w:val="333333"/>
          <w:sz w:val="20"/>
          <w:szCs w:val="20"/>
        </w:rPr>
        <w:t xml:space="preserve"> Control Socket</w:t>
      </w:r>
    </w:p>
    <w:p w14:paraId="1512BEF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systemd-udevd-kernel.socket</w:t>
      </w:r>
      <w:proofErr w:type="spellEnd"/>
      <w:r w:rsidRPr="00017F3B">
        <w:rPr>
          <w:rFonts w:ascii="Consolas" w:eastAsia="Times New Roman" w:hAnsi="Consolas" w:cs="Courier New"/>
          <w:color w:val="333333"/>
          <w:sz w:val="20"/>
          <w:szCs w:val="20"/>
        </w:rPr>
        <w:t xml:space="preserve">     loaded active   running   </w:t>
      </w:r>
      <w:proofErr w:type="spellStart"/>
      <w:r w:rsidRPr="00017F3B">
        <w:rPr>
          <w:rFonts w:ascii="Consolas" w:eastAsia="Times New Roman" w:hAnsi="Consolas" w:cs="Courier New"/>
          <w:color w:val="333333"/>
          <w:sz w:val="20"/>
          <w:szCs w:val="20"/>
        </w:rPr>
        <w:t>udev</w:t>
      </w:r>
      <w:proofErr w:type="spellEnd"/>
      <w:r w:rsidRPr="00017F3B">
        <w:rPr>
          <w:rFonts w:ascii="Consolas" w:eastAsia="Times New Roman" w:hAnsi="Consolas" w:cs="Courier New"/>
          <w:color w:val="333333"/>
          <w:sz w:val="20"/>
          <w:szCs w:val="20"/>
        </w:rPr>
        <w:t xml:space="preserve"> Kernel Socket</w:t>
      </w:r>
    </w:p>
    <w:p w14:paraId="0B34B30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
    <w:p w14:paraId="7FC47D8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LOAD   = Reflects whether the unit definition was properly loaded.</w:t>
      </w:r>
    </w:p>
    <w:p w14:paraId="300FFB5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ACTIVE = The high-level unit activation state, </w:t>
      </w:r>
      <w:proofErr w:type="gramStart"/>
      <w:r w:rsidRPr="00017F3B">
        <w:rPr>
          <w:rFonts w:ascii="Consolas" w:eastAsia="Times New Roman" w:hAnsi="Consolas" w:cs="Courier New"/>
          <w:color w:val="333333"/>
          <w:sz w:val="20"/>
          <w:szCs w:val="20"/>
        </w:rPr>
        <w:t>i.e.</w:t>
      </w:r>
      <w:proofErr w:type="gramEnd"/>
      <w:r w:rsidRPr="00017F3B">
        <w:rPr>
          <w:rFonts w:ascii="Consolas" w:eastAsia="Times New Roman" w:hAnsi="Consolas" w:cs="Courier New"/>
          <w:color w:val="333333"/>
          <w:sz w:val="20"/>
          <w:szCs w:val="20"/>
        </w:rPr>
        <w:t xml:space="preserve"> generalization of SUB.</w:t>
      </w:r>
    </w:p>
    <w:p w14:paraId="702ABA2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SUB    = The low-level unit activation state, values depend on unit type.</w:t>
      </w:r>
    </w:p>
    <w:p w14:paraId="32338FA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
    <w:p w14:paraId="7F1AE9A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12 loaded units listed.</w:t>
      </w:r>
    </w:p>
    <w:p w14:paraId="4683CD9E"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To show all installed unit files use '</w:t>
      </w:r>
      <w:proofErr w:type="spellStart"/>
      <w:r w:rsidRPr="00017F3B">
        <w:rPr>
          <w:rFonts w:ascii="Consolas" w:eastAsia="Times New Roman" w:hAnsi="Consolas" w:cs="Courier New"/>
          <w:color w:val="333333"/>
          <w:sz w:val="20"/>
          <w:szCs w:val="20"/>
        </w:rPr>
        <w:t>systemctl</w:t>
      </w:r>
      <w:proofErr w:type="spellEnd"/>
      <w:r w:rsidRPr="00017F3B">
        <w:rPr>
          <w:rFonts w:ascii="Consolas" w:eastAsia="Times New Roman" w:hAnsi="Consolas" w:cs="Courier New"/>
          <w:color w:val="333333"/>
          <w:sz w:val="20"/>
          <w:szCs w:val="20"/>
        </w:rPr>
        <w:t xml:space="preserve"> list-unit-files'.</w:t>
      </w:r>
    </w:p>
    <w:p w14:paraId="497407BB" w14:textId="77777777" w:rsidR="00017F3B" w:rsidRPr="00017F3B" w:rsidRDefault="00017F3B" w:rsidP="00017F3B">
      <w:pPr>
        <w:pStyle w:val="Heading3"/>
      </w:pPr>
      <w:r w:rsidRPr="00017F3B">
        <w:t>Explore the status of the </w:t>
      </w:r>
      <w:proofErr w:type="spellStart"/>
      <w:r w:rsidRPr="00017F3B">
        <w:rPr>
          <w:rFonts w:ascii="Consolas" w:hAnsi="Consolas" w:cs="Courier New"/>
          <w:sz w:val="32"/>
          <w:szCs w:val="32"/>
        </w:rPr>
        <w:t>chronyd</w:t>
      </w:r>
      <w:proofErr w:type="spellEnd"/>
      <w:r w:rsidRPr="00017F3B">
        <w:t> service. This service is used for network time synchronization (NTP).</w:t>
      </w:r>
    </w:p>
    <w:p w14:paraId="035968E7" w14:textId="77777777" w:rsidR="00017F3B" w:rsidRPr="00017F3B" w:rsidRDefault="00017F3B" w:rsidP="00017F3B">
      <w:pPr>
        <w:numPr>
          <w:ilvl w:val="1"/>
          <w:numId w:val="26"/>
        </w:numPr>
        <w:shd w:val="clear" w:color="auto" w:fill="FFFFFF"/>
        <w:spacing w:after="100" w:afterAutospacing="1"/>
        <w:rPr>
          <w:rFonts w:eastAsia="Times New Roman" w:cs="Times New Roman"/>
          <w:color w:val="212529"/>
          <w:szCs w:val="24"/>
        </w:rPr>
      </w:pPr>
      <w:r w:rsidRPr="00017F3B">
        <w:rPr>
          <w:rFonts w:eastAsia="Times New Roman" w:cs="Times New Roman"/>
          <w:color w:val="212529"/>
          <w:szCs w:val="24"/>
        </w:rPr>
        <w:t>Display the status of the </w:t>
      </w:r>
      <w:proofErr w:type="spellStart"/>
      <w:r w:rsidRPr="00017F3B">
        <w:rPr>
          <w:rFonts w:eastAsia="Times New Roman" w:cs="Times New Roman"/>
          <w:color w:val="212529"/>
          <w:szCs w:val="24"/>
        </w:rPr>
        <w:t>chronyd</w:t>
      </w:r>
      <w:proofErr w:type="spellEnd"/>
      <w:r w:rsidRPr="00017F3B">
        <w:rPr>
          <w:rFonts w:eastAsia="Times New Roman" w:cs="Times New Roman"/>
          <w:color w:val="212529"/>
          <w:szCs w:val="24"/>
        </w:rPr>
        <w:t> service. Note the process ID of any active daemon.</w:t>
      </w:r>
    </w:p>
    <w:p w14:paraId="181A22D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status </w:t>
      </w:r>
      <w:proofErr w:type="spellStart"/>
      <w:r w:rsidRPr="00017F3B">
        <w:rPr>
          <w:rFonts w:ascii="Consolas" w:eastAsia="Times New Roman" w:hAnsi="Consolas" w:cs="Courier New"/>
          <w:b/>
          <w:bCs/>
          <w:color w:val="333333"/>
          <w:sz w:val="20"/>
          <w:szCs w:val="20"/>
        </w:rPr>
        <w:t>chronyd</w:t>
      </w:r>
      <w:proofErr w:type="spellEnd"/>
    </w:p>
    <w:p w14:paraId="3DB7391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chronyd.service</w:t>
      </w:r>
      <w:proofErr w:type="spellEnd"/>
      <w:r w:rsidRPr="00017F3B">
        <w:rPr>
          <w:rFonts w:ascii="Consolas" w:eastAsia="Times New Roman" w:hAnsi="Consolas" w:cs="Courier New"/>
          <w:color w:val="333333"/>
          <w:sz w:val="20"/>
          <w:szCs w:val="20"/>
        </w:rPr>
        <w:t xml:space="preserve"> - NTP client/server</w:t>
      </w:r>
    </w:p>
    <w:p w14:paraId="39152C6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Loaded: loaded (/</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/lib/</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/system/</w:t>
      </w:r>
      <w:proofErr w:type="spellStart"/>
      <w:r w:rsidRPr="00017F3B">
        <w:rPr>
          <w:rFonts w:ascii="Consolas" w:eastAsia="Times New Roman" w:hAnsi="Consolas" w:cs="Courier New"/>
          <w:color w:val="333333"/>
          <w:sz w:val="20"/>
          <w:szCs w:val="20"/>
        </w:rPr>
        <w:t>chronyd.service</w:t>
      </w:r>
      <w:proofErr w:type="spellEnd"/>
      <w:r w:rsidRPr="00017F3B">
        <w:rPr>
          <w:rFonts w:ascii="Consolas" w:eastAsia="Times New Roman" w:hAnsi="Consolas" w:cs="Courier New"/>
          <w:color w:val="333333"/>
          <w:sz w:val="20"/>
          <w:szCs w:val="20"/>
        </w:rPr>
        <w:t>; enabled; vendor preset: enabled)</w:t>
      </w:r>
    </w:p>
    <w:p w14:paraId="7C551C1E"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Active: active (running) since Wed 2019-02-06 12:46:57 IST; 4h 7min ago</w:t>
      </w:r>
    </w:p>
    <w:p w14:paraId="6824ADA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Docs: </w:t>
      </w:r>
      <w:proofErr w:type="spellStart"/>
      <w:r w:rsidRPr="00017F3B">
        <w:rPr>
          <w:rFonts w:ascii="Consolas" w:eastAsia="Times New Roman" w:hAnsi="Consolas" w:cs="Courier New"/>
          <w:color w:val="333333"/>
          <w:sz w:val="20"/>
          <w:szCs w:val="20"/>
        </w:rPr>
        <w:t>man:chronyd</w:t>
      </w:r>
      <w:proofErr w:type="spellEnd"/>
      <w:r w:rsidRPr="00017F3B">
        <w:rPr>
          <w:rFonts w:ascii="Consolas" w:eastAsia="Times New Roman" w:hAnsi="Consolas" w:cs="Courier New"/>
          <w:color w:val="333333"/>
          <w:sz w:val="20"/>
          <w:szCs w:val="20"/>
        </w:rPr>
        <w:t>(8)</w:t>
      </w:r>
    </w:p>
    <w:p w14:paraId="622691C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man:chrony.conf</w:t>
      </w:r>
      <w:proofErr w:type="spellEnd"/>
      <w:r w:rsidRPr="00017F3B">
        <w:rPr>
          <w:rFonts w:ascii="Consolas" w:eastAsia="Times New Roman" w:hAnsi="Consolas" w:cs="Courier New"/>
          <w:color w:val="333333"/>
          <w:sz w:val="20"/>
          <w:szCs w:val="20"/>
        </w:rPr>
        <w:t>(5)</w:t>
      </w:r>
    </w:p>
    <w:p w14:paraId="7CB4067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Process: 684 </w:t>
      </w:r>
      <w:proofErr w:type="spellStart"/>
      <w:r w:rsidRPr="00017F3B">
        <w:rPr>
          <w:rFonts w:ascii="Consolas" w:eastAsia="Times New Roman" w:hAnsi="Consolas" w:cs="Courier New"/>
          <w:color w:val="333333"/>
          <w:sz w:val="20"/>
          <w:szCs w:val="20"/>
        </w:rPr>
        <w:t>ExecStartPost</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libexec</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chrony</w:t>
      </w:r>
      <w:proofErr w:type="spellEnd"/>
      <w:r w:rsidRPr="00017F3B">
        <w:rPr>
          <w:rFonts w:ascii="Consolas" w:eastAsia="Times New Roman" w:hAnsi="Consolas" w:cs="Courier New"/>
          <w:color w:val="333333"/>
          <w:sz w:val="20"/>
          <w:szCs w:val="20"/>
        </w:rPr>
        <w:t>-helper update-daemon (code=exited, status=0/SUCCESS)</w:t>
      </w:r>
    </w:p>
    <w:p w14:paraId="2167F3E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Process: 673 </w:t>
      </w:r>
      <w:proofErr w:type="spellStart"/>
      <w:r w:rsidRPr="00017F3B">
        <w:rPr>
          <w:rFonts w:ascii="Consolas" w:eastAsia="Times New Roman" w:hAnsi="Consolas" w:cs="Courier New"/>
          <w:color w:val="333333"/>
          <w:sz w:val="20"/>
          <w:szCs w:val="20"/>
        </w:rPr>
        <w:t>ExecStart</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sbin</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chronyd</w:t>
      </w:r>
      <w:proofErr w:type="spellEnd"/>
      <w:r w:rsidRPr="00017F3B">
        <w:rPr>
          <w:rFonts w:ascii="Consolas" w:eastAsia="Times New Roman" w:hAnsi="Consolas" w:cs="Courier New"/>
          <w:color w:val="333333"/>
          <w:sz w:val="20"/>
          <w:szCs w:val="20"/>
        </w:rPr>
        <w:t xml:space="preserve"> $OPTIONS (code=exited, status=0/SUCCESS)</w:t>
      </w:r>
    </w:p>
    <w:p w14:paraId="2C045FC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r w:rsidRPr="00017F3B">
        <w:rPr>
          <w:rFonts w:ascii="Consolas" w:eastAsia="Times New Roman" w:hAnsi="Consolas" w:cs="Courier New"/>
          <w:b/>
          <w:bCs/>
          <w:color w:val="333333"/>
          <w:sz w:val="20"/>
          <w:szCs w:val="20"/>
        </w:rPr>
        <w:t>Main PID: 680 (</w:t>
      </w:r>
      <w:proofErr w:type="spellStart"/>
      <w:r w:rsidRPr="00017F3B">
        <w:rPr>
          <w:rFonts w:ascii="Consolas" w:eastAsia="Times New Roman" w:hAnsi="Consolas" w:cs="Courier New"/>
          <w:b/>
          <w:bCs/>
          <w:color w:val="333333"/>
          <w:sz w:val="20"/>
          <w:szCs w:val="20"/>
        </w:rPr>
        <w:t>chronyd</w:t>
      </w:r>
      <w:proofErr w:type="spellEnd"/>
      <w:r w:rsidRPr="00017F3B">
        <w:rPr>
          <w:rFonts w:ascii="Consolas" w:eastAsia="Times New Roman" w:hAnsi="Consolas" w:cs="Courier New"/>
          <w:b/>
          <w:bCs/>
          <w:color w:val="333333"/>
          <w:sz w:val="20"/>
          <w:szCs w:val="20"/>
        </w:rPr>
        <w:t>)</w:t>
      </w:r>
    </w:p>
    <w:p w14:paraId="3EDA0E2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Tasks: 1 (limit: 11406)</w:t>
      </w:r>
    </w:p>
    <w:p w14:paraId="4E5D0FD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Memory: 1.5M</w:t>
      </w:r>
    </w:p>
    <w:p w14:paraId="6335444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CGroup</w:t>
      </w:r>
      <w:proofErr w:type="spellEnd"/>
      <w:r w:rsidRPr="00017F3B">
        <w:rPr>
          <w:rFonts w:ascii="Consolas" w:eastAsia="Times New Roman" w:hAnsi="Consolas" w:cs="Courier New"/>
          <w:color w:val="333333"/>
          <w:sz w:val="20"/>
          <w:szCs w:val="20"/>
        </w:rPr>
        <w:t>: /</w:t>
      </w:r>
      <w:proofErr w:type="spellStart"/>
      <w:r w:rsidRPr="00017F3B">
        <w:rPr>
          <w:rFonts w:ascii="Consolas" w:eastAsia="Times New Roman" w:hAnsi="Consolas" w:cs="Courier New"/>
          <w:color w:val="333333"/>
          <w:sz w:val="20"/>
          <w:szCs w:val="20"/>
        </w:rPr>
        <w:t>system.slice</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chronyd.service</w:t>
      </w:r>
      <w:proofErr w:type="spellEnd"/>
    </w:p>
    <w:p w14:paraId="0D89593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└─680 /</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sbin</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chronyd</w:t>
      </w:r>
      <w:proofErr w:type="spellEnd"/>
    </w:p>
    <w:p w14:paraId="692FA13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p>
    <w:p w14:paraId="6349855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lastRenderedPageBreak/>
        <w:t xml:space="preserve">... servera.lab.example.com </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[1]: Starting NTP client/server...</w:t>
      </w:r>
    </w:p>
    <w:p w14:paraId="168D2ED4"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414A34C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[1]: Started NTP client/server.</w:t>
      </w:r>
    </w:p>
    <w:p w14:paraId="56D7DE9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chronyd</w:t>
      </w:r>
      <w:proofErr w:type="spellEnd"/>
      <w:r w:rsidRPr="00017F3B">
        <w:rPr>
          <w:rFonts w:ascii="Consolas" w:eastAsia="Times New Roman" w:hAnsi="Consolas" w:cs="Courier New"/>
          <w:color w:val="333333"/>
          <w:sz w:val="20"/>
          <w:szCs w:val="20"/>
        </w:rPr>
        <w:t>[680]: Source 172.25.254.254 offline</w:t>
      </w:r>
    </w:p>
    <w:p w14:paraId="3282D29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chronyd</w:t>
      </w:r>
      <w:proofErr w:type="spellEnd"/>
      <w:r w:rsidRPr="00017F3B">
        <w:rPr>
          <w:rFonts w:ascii="Consolas" w:eastAsia="Times New Roman" w:hAnsi="Consolas" w:cs="Courier New"/>
          <w:color w:val="333333"/>
          <w:sz w:val="20"/>
          <w:szCs w:val="20"/>
        </w:rPr>
        <w:t>[680]: Source 172.25.254.254 online</w:t>
      </w:r>
    </w:p>
    <w:p w14:paraId="5FD6E51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chronyd</w:t>
      </w:r>
      <w:proofErr w:type="spellEnd"/>
      <w:r w:rsidRPr="00017F3B">
        <w:rPr>
          <w:rFonts w:ascii="Consolas" w:eastAsia="Times New Roman" w:hAnsi="Consolas" w:cs="Courier New"/>
          <w:color w:val="333333"/>
          <w:sz w:val="20"/>
          <w:szCs w:val="20"/>
        </w:rPr>
        <w:t>[680]: Selected source 172.25.254.254</w:t>
      </w:r>
    </w:p>
    <w:p w14:paraId="521FA08F" w14:textId="77777777" w:rsidR="00017F3B" w:rsidRPr="00017F3B" w:rsidRDefault="00017F3B" w:rsidP="00017F3B">
      <w:pPr>
        <w:spacing w:line="480" w:lineRule="auto"/>
        <w:ind w:left="1440"/>
      </w:pPr>
      <w:r w:rsidRPr="00017F3B">
        <w:t>Press </w:t>
      </w:r>
      <w:r w:rsidRPr="00017F3B">
        <w:rPr>
          <w:b/>
          <w:bCs/>
        </w:rPr>
        <w:t>q</w:t>
      </w:r>
      <w:r w:rsidRPr="00017F3B">
        <w:t> to exit the command.</w:t>
      </w:r>
    </w:p>
    <w:p w14:paraId="225F7BCC" w14:textId="77777777" w:rsidR="00017F3B" w:rsidRPr="00017F3B" w:rsidRDefault="00017F3B" w:rsidP="00017F3B">
      <w:pPr>
        <w:numPr>
          <w:ilvl w:val="1"/>
          <w:numId w:val="26"/>
        </w:numPr>
        <w:shd w:val="clear" w:color="auto" w:fill="FFFFFF"/>
        <w:spacing w:after="100" w:afterAutospacing="1"/>
        <w:rPr>
          <w:rFonts w:eastAsia="Times New Roman" w:cs="Times New Roman"/>
          <w:color w:val="212529"/>
          <w:szCs w:val="24"/>
        </w:rPr>
      </w:pPr>
      <w:r w:rsidRPr="00017F3B">
        <w:rPr>
          <w:rFonts w:eastAsia="Times New Roman" w:cs="Times New Roman"/>
          <w:color w:val="212529"/>
          <w:szCs w:val="24"/>
        </w:rPr>
        <w:t>Confirm that the listed daemon is running. In the preceding command, the output of the process ID associated with the </w:t>
      </w:r>
      <w:proofErr w:type="spellStart"/>
      <w:r w:rsidRPr="00017F3B">
        <w:rPr>
          <w:rFonts w:eastAsia="Times New Roman" w:cs="Times New Roman"/>
          <w:color w:val="212529"/>
          <w:szCs w:val="24"/>
        </w:rPr>
        <w:t>chronyd</w:t>
      </w:r>
      <w:proofErr w:type="spellEnd"/>
      <w:r w:rsidRPr="00017F3B">
        <w:rPr>
          <w:rFonts w:eastAsia="Times New Roman" w:cs="Times New Roman"/>
          <w:color w:val="212529"/>
          <w:szCs w:val="24"/>
        </w:rPr>
        <w:t> service is 680. The process ID might differ on your system.</w:t>
      </w:r>
    </w:p>
    <w:p w14:paraId="441CFF8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ps</w:t>
      </w:r>
      <w:proofErr w:type="spellEnd"/>
      <w:r w:rsidRPr="00017F3B">
        <w:rPr>
          <w:rFonts w:ascii="Consolas" w:eastAsia="Times New Roman" w:hAnsi="Consolas" w:cs="Courier New"/>
          <w:b/>
          <w:bCs/>
          <w:color w:val="333333"/>
          <w:sz w:val="20"/>
          <w:szCs w:val="20"/>
        </w:rPr>
        <w:t xml:space="preserve"> -p </w:t>
      </w:r>
      <w:r w:rsidRPr="00017F3B">
        <w:rPr>
          <w:rFonts w:ascii="Consolas" w:eastAsia="Times New Roman" w:hAnsi="Consolas" w:cs="Courier New"/>
          <w:b/>
          <w:bCs/>
          <w:i/>
          <w:iCs/>
          <w:color w:val="333333"/>
          <w:sz w:val="20"/>
          <w:szCs w:val="20"/>
        </w:rPr>
        <w:t>680</w:t>
      </w:r>
    </w:p>
    <w:p w14:paraId="27839D4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PID TTY          TIME CMD</w:t>
      </w:r>
    </w:p>
    <w:p w14:paraId="7F35B8AE"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680 ?        00:00:00 </w:t>
      </w:r>
      <w:proofErr w:type="spellStart"/>
      <w:r w:rsidRPr="00017F3B">
        <w:rPr>
          <w:rFonts w:ascii="Consolas" w:eastAsia="Times New Roman" w:hAnsi="Consolas" w:cs="Courier New"/>
          <w:color w:val="333333"/>
          <w:sz w:val="20"/>
          <w:szCs w:val="20"/>
        </w:rPr>
        <w:t>chronyd</w:t>
      </w:r>
      <w:proofErr w:type="spellEnd"/>
    </w:p>
    <w:p w14:paraId="4AFAF022" w14:textId="77777777" w:rsidR="00017F3B" w:rsidRPr="00017F3B" w:rsidRDefault="00017F3B" w:rsidP="00017F3B">
      <w:pPr>
        <w:pStyle w:val="Heading2"/>
        <w:numPr>
          <w:ilvl w:val="0"/>
          <w:numId w:val="28"/>
        </w:numPr>
        <w:rPr>
          <w:rFonts w:ascii="Open Sans" w:hAnsi="Open Sans" w:cs="Open Sans"/>
          <w:color w:val="212529"/>
          <w:sz w:val="36"/>
          <w:szCs w:val="36"/>
        </w:rPr>
      </w:pPr>
      <w:r w:rsidRPr="00017F3B">
        <w:rPr>
          <w:rStyle w:val="Heading3Char"/>
        </w:rPr>
        <w:t>Explore the status of the </w:t>
      </w:r>
      <w:proofErr w:type="spellStart"/>
      <w:r w:rsidRPr="00017F3B">
        <w:rPr>
          <w:rStyle w:val="Heading3Char"/>
          <w:rFonts w:eastAsiaTheme="majorEastAsia"/>
        </w:rPr>
        <w:t>sshd</w:t>
      </w:r>
      <w:proofErr w:type="spellEnd"/>
      <w:r w:rsidRPr="00017F3B">
        <w:rPr>
          <w:rStyle w:val="Heading3Char"/>
        </w:rPr>
        <w:t> service. This service is used for secure encrypted communication between systems</w:t>
      </w:r>
      <w:r w:rsidRPr="00017F3B">
        <w:rPr>
          <w:rStyle w:val="Heading2Char"/>
        </w:rPr>
        <w:t>.</w:t>
      </w:r>
    </w:p>
    <w:p w14:paraId="17DB2B2F" w14:textId="77777777" w:rsidR="00017F3B" w:rsidRPr="00017F3B" w:rsidRDefault="00017F3B" w:rsidP="00017F3B">
      <w:pPr>
        <w:numPr>
          <w:ilvl w:val="1"/>
          <w:numId w:val="29"/>
        </w:numPr>
        <w:shd w:val="clear" w:color="auto" w:fill="FFFFFF"/>
        <w:spacing w:after="100" w:afterAutospacing="1"/>
        <w:rPr>
          <w:rFonts w:eastAsia="Times New Roman" w:cs="Times New Roman"/>
          <w:b/>
          <w:bCs/>
          <w:color w:val="212529"/>
          <w:szCs w:val="24"/>
        </w:rPr>
      </w:pPr>
      <w:r w:rsidRPr="00017F3B">
        <w:rPr>
          <w:rFonts w:eastAsia="Times New Roman" w:cs="Times New Roman"/>
          <w:b/>
          <w:bCs/>
          <w:color w:val="212529"/>
          <w:szCs w:val="24"/>
        </w:rPr>
        <w:t>Determine whether the </w:t>
      </w:r>
      <w:proofErr w:type="spellStart"/>
      <w:r w:rsidRPr="00017F3B">
        <w:rPr>
          <w:rFonts w:eastAsia="Times New Roman" w:cs="Times New Roman"/>
          <w:b/>
          <w:bCs/>
          <w:color w:val="212529"/>
          <w:szCs w:val="24"/>
        </w:rPr>
        <w:t>sshd</w:t>
      </w:r>
      <w:proofErr w:type="spellEnd"/>
      <w:r w:rsidRPr="00017F3B">
        <w:rPr>
          <w:rFonts w:eastAsia="Times New Roman" w:cs="Times New Roman"/>
          <w:b/>
          <w:bCs/>
          <w:color w:val="212529"/>
          <w:szCs w:val="24"/>
        </w:rPr>
        <w:t> service is enabled to start at system boot.</w:t>
      </w:r>
    </w:p>
    <w:p w14:paraId="4E1473F4"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is-enabled </w:t>
      </w:r>
      <w:proofErr w:type="spellStart"/>
      <w:r w:rsidRPr="00017F3B">
        <w:rPr>
          <w:rFonts w:ascii="Consolas" w:eastAsia="Times New Roman" w:hAnsi="Consolas" w:cs="Courier New"/>
          <w:b/>
          <w:bCs/>
          <w:color w:val="333333"/>
          <w:sz w:val="20"/>
          <w:szCs w:val="20"/>
        </w:rPr>
        <w:t>sshd</w:t>
      </w:r>
      <w:proofErr w:type="spellEnd"/>
    </w:p>
    <w:p w14:paraId="01B1353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enabled</w:t>
      </w:r>
    </w:p>
    <w:p w14:paraId="0653C6E5" w14:textId="77777777" w:rsidR="00017F3B" w:rsidRPr="00017F3B" w:rsidRDefault="00017F3B" w:rsidP="00017F3B">
      <w:pPr>
        <w:numPr>
          <w:ilvl w:val="1"/>
          <w:numId w:val="29"/>
        </w:numPr>
        <w:shd w:val="clear" w:color="auto" w:fill="FFFFFF"/>
        <w:spacing w:after="100" w:afterAutospacing="1"/>
        <w:rPr>
          <w:rFonts w:eastAsia="Times New Roman" w:cs="Times New Roman"/>
          <w:b/>
          <w:bCs/>
          <w:color w:val="212529"/>
          <w:szCs w:val="24"/>
        </w:rPr>
      </w:pPr>
      <w:r w:rsidRPr="00017F3B">
        <w:rPr>
          <w:rFonts w:eastAsia="Times New Roman" w:cs="Times New Roman"/>
          <w:b/>
          <w:bCs/>
          <w:color w:val="212529"/>
          <w:szCs w:val="24"/>
        </w:rPr>
        <w:t>Determine if the </w:t>
      </w:r>
      <w:proofErr w:type="spellStart"/>
      <w:r w:rsidRPr="00017F3B">
        <w:rPr>
          <w:rFonts w:eastAsia="Times New Roman" w:cs="Times New Roman"/>
          <w:b/>
          <w:bCs/>
          <w:color w:val="212529"/>
          <w:szCs w:val="24"/>
        </w:rPr>
        <w:t>sshd</w:t>
      </w:r>
      <w:proofErr w:type="spellEnd"/>
      <w:r w:rsidRPr="00017F3B">
        <w:rPr>
          <w:rFonts w:eastAsia="Times New Roman" w:cs="Times New Roman"/>
          <w:b/>
          <w:bCs/>
          <w:color w:val="212529"/>
          <w:szCs w:val="24"/>
        </w:rPr>
        <w:t> service is active without displaying all of the status information.</w:t>
      </w:r>
    </w:p>
    <w:p w14:paraId="5701E3F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is-active </w:t>
      </w:r>
      <w:proofErr w:type="spellStart"/>
      <w:r w:rsidRPr="00017F3B">
        <w:rPr>
          <w:rFonts w:ascii="Consolas" w:eastAsia="Times New Roman" w:hAnsi="Consolas" w:cs="Courier New"/>
          <w:b/>
          <w:bCs/>
          <w:color w:val="333333"/>
          <w:sz w:val="20"/>
          <w:szCs w:val="20"/>
        </w:rPr>
        <w:t>sshd</w:t>
      </w:r>
      <w:proofErr w:type="spellEnd"/>
    </w:p>
    <w:p w14:paraId="7E940C2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active</w:t>
      </w:r>
    </w:p>
    <w:p w14:paraId="10A25DDB" w14:textId="77777777" w:rsidR="00017F3B" w:rsidRPr="00017F3B" w:rsidRDefault="00017F3B" w:rsidP="00017F3B">
      <w:pPr>
        <w:numPr>
          <w:ilvl w:val="1"/>
          <w:numId w:val="29"/>
        </w:numPr>
        <w:shd w:val="clear" w:color="auto" w:fill="FFFFFF"/>
        <w:spacing w:after="100" w:afterAutospacing="1"/>
        <w:rPr>
          <w:rFonts w:eastAsia="Times New Roman" w:cs="Times New Roman"/>
          <w:b/>
          <w:bCs/>
          <w:color w:val="212529"/>
          <w:szCs w:val="24"/>
        </w:rPr>
      </w:pPr>
      <w:r w:rsidRPr="00017F3B">
        <w:rPr>
          <w:rFonts w:eastAsia="Times New Roman" w:cs="Times New Roman"/>
          <w:b/>
          <w:bCs/>
          <w:color w:val="212529"/>
          <w:szCs w:val="24"/>
        </w:rPr>
        <w:t>Display the status of the </w:t>
      </w:r>
      <w:proofErr w:type="spellStart"/>
      <w:r w:rsidRPr="00017F3B">
        <w:rPr>
          <w:rFonts w:eastAsia="Times New Roman" w:cs="Times New Roman"/>
          <w:b/>
          <w:bCs/>
          <w:color w:val="212529"/>
          <w:szCs w:val="24"/>
        </w:rPr>
        <w:t>sshd</w:t>
      </w:r>
      <w:proofErr w:type="spellEnd"/>
      <w:r w:rsidRPr="00017F3B">
        <w:rPr>
          <w:rFonts w:eastAsia="Times New Roman" w:cs="Times New Roman"/>
          <w:b/>
          <w:bCs/>
          <w:color w:val="212529"/>
          <w:szCs w:val="24"/>
        </w:rPr>
        <w:t> service.</w:t>
      </w:r>
    </w:p>
    <w:p w14:paraId="3FF7447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status </w:t>
      </w:r>
      <w:proofErr w:type="spellStart"/>
      <w:r w:rsidRPr="00017F3B">
        <w:rPr>
          <w:rFonts w:ascii="Consolas" w:eastAsia="Times New Roman" w:hAnsi="Consolas" w:cs="Courier New"/>
          <w:b/>
          <w:bCs/>
          <w:color w:val="333333"/>
          <w:sz w:val="20"/>
          <w:szCs w:val="20"/>
        </w:rPr>
        <w:t>sshd</w:t>
      </w:r>
      <w:proofErr w:type="spellEnd"/>
    </w:p>
    <w:p w14:paraId="0C09918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sshd.service</w:t>
      </w:r>
      <w:proofErr w:type="spellEnd"/>
      <w:r w:rsidRPr="00017F3B">
        <w:rPr>
          <w:rFonts w:ascii="Consolas" w:eastAsia="Times New Roman" w:hAnsi="Consolas" w:cs="Courier New"/>
          <w:color w:val="333333"/>
          <w:sz w:val="20"/>
          <w:szCs w:val="20"/>
        </w:rPr>
        <w:t xml:space="preserve"> - OpenSSH server daemon</w:t>
      </w:r>
    </w:p>
    <w:p w14:paraId="661F84E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Loaded: loaded (/</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/lib/</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/system/</w:t>
      </w:r>
      <w:proofErr w:type="spellStart"/>
      <w:r w:rsidRPr="00017F3B">
        <w:rPr>
          <w:rFonts w:ascii="Consolas" w:eastAsia="Times New Roman" w:hAnsi="Consolas" w:cs="Courier New"/>
          <w:color w:val="333333"/>
          <w:sz w:val="20"/>
          <w:szCs w:val="20"/>
        </w:rPr>
        <w:t>sshd.service</w:t>
      </w:r>
      <w:proofErr w:type="spellEnd"/>
      <w:r w:rsidRPr="00017F3B">
        <w:rPr>
          <w:rFonts w:ascii="Consolas" w:eastAsia="Times New Roman" w:hAnsi="Consolas" w:cs="Courier New"/>
          <w:color w:val="333333"/>
          <w:sz w:val="20"/>
          <w:szCs w:val="20"/>
        </w:rPr>
        <w:t>; enabled; vendor preset: enabled)</w:t>
      </w:r>
    </w:p>
    <w:p w14:paraId="623BAFD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Active: active (running) since Wed 2019-02-06 12:46:58 IST; 4h 21min ago</w:t>
      </w:r>
    </w:p>
    <w:p w14:paraId="26D4F3D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Docs: </w:t>
      </w:r>
      <w:proofErr w:type="spellStart"/>
      <w:r w:rsidRPr="00017F3B">
        <w:rPr>
          <w:rFonts w:ascii="Consolas" w:eastAsia="Times New Roman" w:hAnsi="Consolas" w:cs="Courier New"/>
          <w:color w:val="333333"/>
          <w:sz w:val="20"/>
          <w:szCs w:val="20"/>
        </w:rPr>
        <w:t>man:sshd</w:t>
      </w:r>
      <w:proofErr w:type="spellEnd"/>
      <w:r w:rsidRPr="00017F3B">
        <w:rPr>
          <w:rFonts w:ascii="Consolas" w:eastAsia="Times New Roman" w:hAnsi="Consolas" w:cs="Courier New"/>
          <w:color w:val="333333"/>
          <w:sz w:val="20"/>
          <w:szCs w:val="20"/>
        </w:rPr>
        <w:t>(8)</w:t>
      </w:r>
    </w:p>
    <w:p w14:paraId="529A5B5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man:sshd_config</w:t>
      </w:r>
      <w:proofErr w:type="spellEnd"/>
      <w:r w:rsidRPr="00017F3B">
        <w:rPr>
          <w:rFonts w:ascii="Consolas" w:eastAsia="Times New Roman" w:hAnsi="Consolas" w:cs="Courier New"/>
          <w:color w:val="333333"/>
          <w:sz w:val="20"/>
          <w:szCs w:val="20"/>
        </w:rPr>
        <w:t>(5)</w:t>
      </w:r>
    </w:p>
    <w:p w14:paraId="06ADE35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Main PID: 720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w:t>
      </w:r>
    </w:p>
    <w:p w14:paraId="57F7E4F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Tasks: 1 (limit: 11406)</w:t>
      </w:r>
    </w:p>
    <w:p w14:paraId="5C1889F6"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Memory: 5.8M</w:t>
      </w:r>
    </w:p>
    <w:p w14:paraId="34718A38"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w:t>
      </w:r>
      <w:proofErr w:type="spellStart"/>
      <w:r w:rsidRPr="00017F3B">
        <w:rPr>
          <w:rFonts w:ascii="Consolas" w:eastAsia="Times New Roman" w:hAnsi="Consolas" w:cs="Courier New"/>
          <w:color w:val="333333"/>
          <w:sz w:val="20"/>
          <w:szCs w:val="20"/>
        </w:rPr>
        <w:t>CGroup</w:t>
      </w:r>
      <w:proofErr w:type="spellEnd"/>
      <w:r w:rsidRPr="00017F3B">
        <w:rPr>
          <w:rFonts w:ascii="Consolas" w:eastAsia="Times New Roman" w:hAnsi="Consolas" w:cs="Courier New"/>
          <w:color w:val="333333"/>
          <w:sz w:val="20"/>
          <w:szCs w:val="20"/>
        </w:rPr>
        <w:t>: /</w:t>
      </w:r>
      <w:proofErr w:type="spellStart"/>
      <w:r w:rsidRPr="00017F3B">
        <w:rPr>
          <w:rFonts w:ascii="Consolas" w:eastAsia="Times New Roman" w:hAnsi="Consolas" w:cs="Courier New"/>
          <w:color w:val="333333"/>
          <w:sz w:val="20"/>
          <w:szCs w:val="20"/>
        </w:rPr>
        <w:t>system.slice</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sshd.service</w:t>
      </w:r>
      <w:proofErr w:type="spellEnd"/>
    </w:p>
    <w:p w14:paraId="02D056BF"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lastRenderedPageBreak/>
        <w:t xml:space="preserve">   └─720 /</w:t>
      </w:r>
      <w:proofErr w:type="spellStart"/>
      <w:r w:rsidRPr="00017F3B">
        <w:rPr>
          <w:rFonts w:ascii="Consolas" w:eastAsia="Times New Roman" w:hAnsi="Consolas" w:cs="Courier New"/>
          <w:color w:val="333333"/>
          <w:sz w:val="20"/>
          <w:szCs w:val="20"/>
        </w:rPr>
        <w:t>usr</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sbin</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 xml:space="preserve"> -D -</w:t>
      </w:r>
      <w:proofErr w:type="spellStart"/>
      <w:r w:rsidRPr="00017F3B">
        <w:rPr>
          <w:rFonts w:ascii="Consolas" w:eastAsia="Times New Roman" w:hAnsi="Consolas" w:cs="Courier New"/>
          <w:color w:val="333333"/>
          <w:sz w:val="20"/>
          <w:szCs w:val="20"/>
        </w:rPr>
        <w:t>oCiphers</w:t>
      </w:r>
      <w:proofErr w:type="spellEnd"/>
      <w:r w:rsidRPr="00017F3B">
        <w:rPr>
          <w:rFonts w:ascii="Consolas" w:eastAsia="Times New Roman" w:hAnsi="Consolas" w:cs="Courier New"/>
          <w:color w:val="333333"/>
          <w:sz w:val="20"/>
          <w:szCs w:val="20"/>
        </w:rPr>
        <w:t>=aes256-gcm@openssh.com,</w:t>
      </w:r>
    </w:p>
    <w:p w14:paraId="0D9C8D0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chacha20-poly1305@openssh.com,aes256-ctr,</w:t>
      </w:r>
    </w:p>
    <w:p w14:paraId="49DBA68E"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aes256-cbc,aes128-gcm@openssh.com,aes128-ctr,</w:t>
      </w:r>
    </w:p>
    <w:p w14:paraId="0A9171FA"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aes128-cbc -</w:t>
      </w:r>
      <w:proofErr w:type="spellStart"/>
      <w:r w:rsidRPr="00017F3B">
        <w:rPr>
          <w:rFonts w:ascii="Consolas" w:eastAsia="Times New Roman" w:hAnsi="Consolas" w:cs="Courier New"/>
          <w:color w:val="333333"/>
          <w:sz w:val="20"/>
          <w:szCs w:val="20"/>
        </w:rPr>
        <w:t>oMACs</w:t>
      </w:r>
      <w:proofErr w:type="spellEnd"/>
      <w:r w:rsidRPr="00017F3B">
        <w:rPr>
          <w:rFonts w:ascii="Consolas" w:eastAsia="Times New Roman" w:hAnsi="Consolas" w:cs="Courier New"/>
          <w:color w:val="333333"/>
          <w:sz w:val="20"/>
          <w:szCs w:val="20"/>
        </w:rPr>
        <w:t>=hmac-sha2-256-etm@openssh.com,hmac-sha&gt;</w:t>
      </w:r>
    </w:p>
    <w:p w14:paraId="08CE35E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p>
    <w:p w14:paraId="69F592B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[1]: Starting OpenSSH server daemon...</w:t>
      </w:r>
    </w:p>
    <w:p w14:paraId="0D0B37A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[720]: Server listening on 0.0.0.0 port 22.</w:t>
      </w:r>
    </w:p>
    <w:p w14:paraId="0261BC3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systemd</w:t>
      </w:r>
      <w:proofErr w:type="spellEnd"/>
      <w:r w:rsidRPr="00017F3B">
        <w:rPr>
          <w:rFonts w:ascii="Consolas" w:eastAsia="Times New Roman" w:hAnsi="Consolas" w:cs="Courier New"/>
          <w:color w:val="333333"/>
          <w:sz w:val="20"/>
          <w:szCs w:val="20"/>
        </w:rPr>
        <w:t>[1]: Started OpenSSH server daemon.</w:t>
      </w:r>
    </w:p>
    <w:p w14:paraId="7A7F0BBB"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[720]: Server listening on :: port 22.</w:t>
      </w:r>
    </w:p>
    <w:p w14:paraId="76F1FF24"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3CD602B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 servera.lab.example.com </w:t>
      </w:r>
      <w:proofErr w:type="spellStart"/>
      <w:r w:rsidRPr="00017F3B">
        <w:rPr>
          <w:rFonts w:ascii="Consolas" w:eastAsia="Times New Roman" w:hAnsi="Consolas" w:cs="Courier New"/>
          <w:color w:val="333333"/>
          <w:sz w:val="20"/>
          <w:szCs w:val="20"/>
        </w:rPr>
        <w:t>sshd</w:t>
      </w:r>
      <w:proofErr w:type="spellEnd"/>
      <w:r w:rsidRPr="00017F3B">
        <w:rPr>
          <w:rFonts w:ascii="Consolas" w:eastAsia="Times New Roman" w:hAnsi="Consolas" w:cs="Courier New"/>
          <w:color w:val="333333"/>
          <w:sz w:val="20"/>
          <w:szCs w:val="20"/>
        </w:rPr>
        <w:t xml:space="preserve">[1380]: </w:t>
      </w:r>
      <w:proofErr w:type="spellStart"/>
      <w:r w:rsidRPr="00017F3B">
        <w:rPr>
          <w:rFonts w:ascii="Consolas" w:eastAsia="Times New Roman" w:hAnsi="Consolas" w:cs="Courier New"/>
          <w:color w:val="333333"/>
          <w:sz w:val="20"/>
          <w:szCs w:val="20"/>
        </w:rPr>
        <w:t>pam_unix</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sshd:session</w:t>
      </w:r>
      <w:proofErr w:type="spellEnd"/>
      <w:r w:rsidRPr="00017F3B">
        <w:rPr>
          <w:rFonts w:ascii="Consolas" w:eastAsia="Times New Roman" w:hAnsi="Consolas" w:cs="Courier New"/>
          <w:color w:val="333333"/>
          <w:sz w:val="20"/>
          <w:szCs w:val="20"/>
        </w:rPr>
        <w:t>): session opened for user student by (</w:t>
      </w:r>
      <w:proofErr w:type="spellStart"/>
      <w:r w:rsidRPr="00017F3B">
        <w:rPr>
          <w:rFonts w:ascii="Consolas" w:eastAsia="Times New Roman" w:hAnsi="Consolas" w:cs="Courier New"/>
          <w:color w:val="333333"/>
          <w:sz w:val="20"/>
          <w:szCs w:val="20"/>
        </w:rPr>
        <w:t>uid</w:t>
      </w:r>
      <w:proofErr w:type="spellEnd"/>
      <w:r w:rsidRPr="00017F3B">
        <w:rPr>
          <w:rFonts w:ascii="Consolas" w:eastAsia="Times New Roman" w:hAnsi="Consolas" w:cs="Courier New"/>
          <w:color w:val="333333"/>
          <w:sz w:val="20"/>
          <w:szCs w:val="20"/>
        </w:rPr>
        <w:t>=0)</w:t>
      </w:r>
    </w:p>
    <w:p w14:paraId="7933CD78" w14:textId="77777777" w:rsidR="00017F3B" w:rsidRPr="00017F3B" w:rsidRDefault="00017F3B" w:rsidP="00017F3B">
      <w:pPr>
        <w:shd w:val="clear" w:color="auto" w:fill="FFFFFF"/>
        <w:spacing w:line="360" w:lineRule="auto"/>
        <w:ind w:left="1440"/>
        <w:rPr>
          <w:rFonts w:eastAsia="Times New Roman" w:cs="Times New Roman"/>
          <w:color w:val="212529"/>
          <w:szCs w:val="24"/>
        </w:rPr>
      </w:pPr>
      <w:r w:rsidRPr="00017F3B">
        <w:rPr>
          <w:rFonts w:eastAsia="Times New Roman" w:cs="Times New Roman"/>
          <w:color w:val="212529"/>
          <w:szCs w:val="24"/>
        </w:rPr>
        <w:t>Press </w:t>
      </w:r>
      <w:r w:rsidRPr="00017F3B">
        <w:rPr>
          <w:rFonts w:eastAsia="Times New Roman" w:cs="Times New Roman"/>
          <w:b/>
          <w:bCs/>
          <w:color w:val="212529"/>
          <w:szCs w:val="24"/>
        </w:rPr>
        <w:t>q</w:t>
      </w:r>
      <w:r w:rsidRPr="00017F3B">
        <w:rPr>
          <w:rFonts w:eastAsia="Times New Roman" w:cs="Times New Roman"/>
          <w:color w:val="212529"/>
          <w:szCs w:val="24"/>
        </w:rPr>
        <w:t> to exit the command.</w:t>
      </w:r>
    </w:p>
    <w:p w14:paraId="535E795E" w14:textId="77777777" w:rsidR="00017F3B" w:rsidRPr="00017F3B" w:rsidRDefault="00017F3B" w:rsidP="00017F3B">
      <w:pPr>
        <w:pStyle w:val="Heading3"/>
        <w:rPr>
          <w:rFonts w:eastAsiaTheme="minorHAnsi"/>
          <w:color w:val="auto"/>
          <w:sz w:val="24"/>
          <w:szCs w:val="24"/>
        </w:rPr>
      </w:pPr>
      <w:r w:rsidRPr="00017F3B">
        <w:rPr>
          <w:rStyle w:val="Heading2Char"/>
        </w:rPr>
        <w:t>List the enabled or disabled states of all service units.</w:t>
      </w:r>
    </w:p>
    <w:p w14:paraId="6A62DFE4"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w:t>
      </w:r>
      <w:proofErr w:type="spellStart"/>
      <w:r w:rsidRPr="00017F3B">
        <w:rPr>
          <w:rFonts w:ascii="Consolas" w:eastAsia="Times New Roman" w:hAnsi="Consolas" w:cs="Courier New"/>
          <w:b/>
          <w:bCs/>
          <w:color w:val="333333"/>
          <w:sz w:val="20"/>
          <w:szCs w:val="20"/>
        </w:rPr>
        <w:t>systemctl</w:t>
      </w:r>
      <w:proofErr w:type="spellEnd"/>
      <w:r w:rsidRPr="00017F3B">
        <w:rPr>
          <w:rFonts w:ascii="Consolas" w:eastAsia="Times New Roman" w:hAnsi="Consolas" w:cs="Courier New"/>
          <w:b/>
          <w:bCs/>
          <w:color w:val="333333"/>
          <w:sz w:val="20"/>
          <w:szCs w:val="20"/>
        </w:rPr>
        <w:t xml:space="preserve"> list-unit-files --type=service</w:t>
      </w:r>
    </w:p>
    <w:p w14:paraId="6E341860"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UNIT FILE                    STATE          </w:t>
      </w:r>
    </w:p>
    <w:p w14:paraId="5F97FFF4"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arp-ethers.service</w:t>
      </w:r>
      <w:proofErr w:type="spellEnd"/>
      <w:r w:rsidRPr="00017F3B">
        <w:rPr>
          <w:rFonts w:ascii="Consolas" w:eastAsia="Times New Roman" w:hAnsi="Consolas" w:cs="Courier New"/>
          <w:color w:val="333333"/>
          <w:sz w:val="20"/>
          <w:szCs w:val="20"/>
        </w:rPr>
        <w:t xml:space="preserve">           disabled       </w:t>
      </w:r>
    </w:p>
    <w:p w14:paraId="65430ED4"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atd.service</w:t>
      </w:r>
      <w:proofErr w:type="spellEnd"/>
      <w:r w:rsidRPr="00017F3B">
        <w:rPr>
          <w:rFonts w:ascii="Consolas" w:eastAsia="Times New Roman" w:hAnsi="Consolas" w:cs="Courier New"/>
          <w:color w:val="333333"/>
          <w:sz w:val="20"/>
          <w:szCs w:val="20"/>
        </w:rPr>
        <w:t xml:space="preserve">                  enabled        </w:t>
      </w:r>
    </w:p>
    <w:p w14:paraId="589CB70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auditd.service</w:t>
      </w:r>
      <w:proofErr w:type="spellEnd"/>
      <w:r w:rsidRPr="00017F3B">
        <w:rPr>
          <w:rFonts w:ascii="Consolas" w:eastAsia="Times New Roman" w:hAnsi="Consolas" w:cs="Courier New"/>
          <w:color w:val="333333"/>
          <w:sz w:val="20"/>
          <w:szCs w:val="20"/>
        </w:rPr>
        <w:t xml:space="preserve">               enabled        </w:t>
      </w:r>
    </w:p>
    <w:p w14:paraId="0F26637C"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auth-</w:t>
      </w:r>
      <w:proofErr w:type="spellStart"/>
      <w:r w:rsidRPr="00017F3B">
        <w:rPr>
          <w:rFonts w:ascii="Consolas" w:eastAsia="Times New Roman" w:hAnsi="Consolas" w:cs="Courier New"/>
          <w:color w:val="333333"/>
          <w:sz w:val="20"/>
          <w:szCs w:val="20"/>
        </w:rPr>
        <w:t>rpcgss</w:t>
      </w:r>
      <w:proofErr w:type="spellEnd"/>
      <w:r w:rsidRPr="00017F3B">
        <w:rPr>
          <w:rFonts w:ascii="Consolas" w:eastAsia="Times New Roman" w:hAnsi="Consolas" w:cs="Courier New"/>
          <w:color w:val="333333"/>
          <w:sz w:val="20"/>
          <w:szCs w:val="20"/>
        </w:rPr>
        <w:t>-</w:t>
      </w:r>
      <w:proofErr w:type="spellStart"/>
      <w:r w:rsidRPr="00017F3B">
        <w:rPr>
          <w:rFonts w:ascii="Consolas" w:eastAsia="Times New Roman" w:hAnsi="Consolas" w:cs="Courier New"/>
          <w:color w:val="333333"/>
          <w:sz w:val="20"/>
          <w:szCs w:val="20"/>
        </w:rPr>
        <w:t>module.service</w:t>
      </w:r>
      <w:proofErr w:type="spellEnd"/>
      <w:r w:rsidRPr="00017F3B">
        <w:rPr>
          <w:rFonts w:ascii="Consolas" w:eastAsia="Times New Roman" w:hAnsi="Consolas" w:cs="Courier New"/>
          <w:color w:val="333333"/>
          <w:sz w:val="20"/>
          <w:szCs w:val="20"/>
        </w:rPr>
        <w:t xml:space="preserve">   static         </w:t>
      </w:r>
    </w:p>
    <w:p w14:paraId="4EC33AA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autovt</w:t>
      </w:r>
      <w:proofErr w:type="spellEnd"/>
      <w:r w:rsidRPr="00017F3B">
        <w:rPr>
          <w:rFonts w:ascii="Consolas" w:eastAsia="Times New Roman" w:hAnsi="Consolas" w:cs="Courier New"/>
          <w:color w:val="333333"/>
          <w:sz w:val="20"/>
          <w:szCs w:val="20"/>
        </w:rPr>
        <w:t xml:space="preserve">@.service              enabled        </w:t>
      </w:r>
    </w:p>
    <w:p w14:paraId="32ADF1C2"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blk-</w:t>
      </w:r>
      <w:proofErr w:type="spellStart"/>
      <w:r w:rsidRPr="00017F3B">
        <w:rPr>
          <w:rFonts w:ascii="Consolas" w:eastAsia="Times New Roman" w:hAnsi="Consolas" w:cs="Courier New"/>
          <w:color w:val="333333"/>
          <w:sz w:val="20"/>
          <w:szCs w:val="20"/>
        </w:rPr>
        <w:t>availability.service</w:t>
      </w:r>
      <w:proofErr w:type="spellEnd"/>
      <w:r w:rsidRPr="00017F3B">
        <w:rPr>
          <w:rFonts w:ascii="Consolas" w:eastAsia="Times New Roman" w:hAnsi="Consolas" w:cs="Courier New"/>
          <w:color w:val="333333"/>
          <w:sz w:val="20"/>
          <w:szCs w:val="20"/>
        </w:rPr>
        <w:t xml:space="preserve">     disabled       </w:t>
      </w:r>
    </w:p>
    <w:p w14:paraId="56207831"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chrony-dnssrv</w:t>
      </w:r>
      <w:proofErr w:type="spellEnd"/>
      <w:r w:rsidRPr="00017F3B">
        <w:rPr>
          <w:rFonts w:ascii="Consolas" w:eastAsia="Times New Roman" w:hAnsi="Consolas" w:cs="Courier New"/>
          <w:color w:val="333333"/>
          <w:sz w:val="20"/>
          <w:szCs w:val="20"/>
        </w:rPr>
        <w:t xml:space="preserve">@.service       static         </w:t>
      </w:r>
    </w:p>
    <w:p w14:paraId="36AFCC0A"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chrony-wait.service</w:t>
      </w:r>
      <w:proofErr w:type="spellEnd"/>
      <w:r w:rsidRPr="00017F3B">
        <w:rPr>
          <w:rFonts w:ascii="Consolas" w:eastAsia="Times New Roman" w:hAnsi="Consolas" w:cs="Courier New"/>
          <w:color w:val="333333"/>
          <w:sz w:val="20"/>
          <w:szCs w:val="20"/>
        </w:rPr>
        <w:t xml:space="preserve">          disabled       </w:t>
      </w:r>
    </w:p>
    <w:p w14:paraId="1133661D"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proofErr w:type="spellStart"/>
      <w:r w:rsidRPr="00017F3B">
        <w:rPr>
          <w:rFonts w:ascii="Consolas" w:eastAsia="Times New Roman" w:hAnsi="Consolas" w:cs="Courier New"/>
          <w:color w:val="333333"/>
          <w:sz w:val="20"/>
          <w:szCs w:val="20"/>
        </w:rPr>
        <w:t>chronyd.service</w:t>
      </w:r>
      <w:proofErr w:type="spellEnd"/>
      <w:r w:rsidRPr="00017F3B">
        <w:rPr>
          <w:rFonts w:ascii="Consolas" w:eastAsia="Times New Roman" w:hAnsi="Consolas" w:cs="Courier New"/>
          <w:color w:val="333333"/>
          <w:sz w:val="20"/>
          <w:szCs w:val="20"/>
        </w:rPr>
        <w:t xml:space="preserve">              enabled </w:t>
      </w:r>
    </w:p>
    <w:p w14:paraId="7BE12F23"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i/>
          <w:iCs/>
          <w:color w:val="333333"/>
          <w:sz w:val="20"/>
          <w:szCs w:val="20"/>
        </w:rPr>
        <w:t>...output omitted...</w:t>
      </w:r>
    </w:p>
    <w:p w14:paraId="08DA524C" w14:textId="77777777" w:rsidR="00017F3B" w:rsidRPr="00017F3B" w:rsidRDefault="00017F3B" w:rsidP="00017F3B">
      <w:pPr>
        <w:spacing w:line="360" w:lineRule="auto"/>
        <w:ind w:left="720" w:firstLine="720"/>
      </w:pPr>
      <w:r w:rsidRPr="00017F3B">
        <w:t>Press </w:t>
      </w:r>
      <w:r w:rsidRPr="00017F3B">
        <w:rPr>
          <w:b/>
          <w:bCs/>
        </w:rPr>
        <w:t>q</w:t>
      </w:r>
      <w:r w:rsidRPr="00017F3B">
        <w:t> to exit the command.</w:t>
      </w:r>
    </w:p>
    <w:p w14:paraId="3A93D566" w14:textId="77777777" w:rsidR="00017F3B" w:rsidRPr="00017F3B" w:rsidRDefault="00017F3B" w:rsidP="00017F3B">
      <w:pPr>
        <w:pStyle w:val="Heading3"/>
      </w:pPr>
      <w:r w:rsidRPr="00017F3B">
        <w:rPr>
          <w:rStyle w:val="Heading2Char"/>
        </w:rPr>
        <w:t>Exit from </w:t>
      </w:r>
      <w:proofErr w:type="spellStart"/>
      <w:r w:rsidRPr="00017F3B">
        <w:rPr>
          <w:rStyle w:val="Heading2Char"/>
        </w:rPr>
        <w:t>servera</w:t>
      </w:r>
      <w:proofErr w:type="spellEnd"/>
      <w:r w:rsidRPr="00017F3B">
        <w:rPr>
          <w:rStyle w:val="Heading2Char"/>
        </w:rPr>
        <w:t>.</w:t>
      </w:r>
    </w:p>
    <w:p w14:paraId="546E6ED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student@servera</w:t>
      </w:r>
      <w:proofErr w:type="spellEnd"/>
      <w:r w:rsidRPr="00017F3B">
        <w:rPr>
          <w:rFonts w:ascii="Consolas" w:eastAsia="Times New Roman" w:hAnsi="Consolas" w:cs="Courier New"/>
          <w:b/>
          <w:bCs/>
          <w:color w:val="333333"/>
          <w:sz w:val="20"/>
          <w:szCs w:val="20"/>
        </w:rPr>
        <w:t xml:space="preserve"> ~]$ exit</w:t>
      </w:r>
    </w:p>
    <w:p w14:paraId="2B9EFE3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logout</w:t>
      </w:r>
    </w:p>
    <w:p w14:paraId="0D8AF167"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color w:val="333333"/>
          <w:sz w:val="20"/>
          <w:szCs w:val="20"/>
        </w:rPr>
        <w:t xml:space="preserve">Connection to </w:t>
      </w:r>
      <w:proofErr w:type="spellStart"/>
      <w:r w:rsidRPr="00017F3B">
        <w:rPr>
          <w:rFonts w:ascii="Consolas" w:eastAsia="Times New Roman" w:hAnsi="Consolas" w:cs="Courier New"/>
          <w:color w:val="333333"/>
          <w:sz w:val="20"/>
          <w:szCs w:val="20"/>
        </w:rPr>
        <w:t>servera</w:t>
      </w:r>
      <w:proofErr w:type="spellEnd"/>
      <w:r w:rsidRPr="00017F3B">
        <w:rPr>
          <w:rFonts w:ascii="Consolas" w:eastAsia="Times New Roman" w:hAnsi="Consolas" w:cs="Courier New"/>
          <w:color w:val="333333"/>
          <w:sz w:val="20"/>
          <w:szCs w:val="20"/>
        </w:rPr>
        <w:t xml:space="preserve"> closed.</w:t>
      </w:r>
    </w:p>
    <w:p w14:paraId="265BAE19"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t>[</w:t>
      </w:r>
      <w:proofErr w:type="spellStart"/>
      <w:r w:rsidRPr="00017F3B">
        <w:rPr>
          <w:rFonts w:ascii="Consolas" w:eastAsia="Times New Roman" w:hAnsi="Consolas" w:cs="Courier New"/>
          <w:b/>
          <w:bCs/>
          <w:color w:val="333333"/>
          <w:sz w:val="20"/>
          <w:szCs w:val="20"/>
        </w:rPr>
        <w:t>student@workstation</w:t>
      </w:r>
      <w:proofErr w:type="spellEnd"/>
      <w:r w:rsidRPr="00017F3B">
        <w:rPr>
          <w:rFonts w:ascii="Consolas" w:eastAsia="Times New Roman" w:hAnsi="Consolas" w:cs="Courier New"/>
          <w:b/>
          <w:bCs/>
          <w:color w:val="333333"/>
          <w:sz w:val="20"/>
          <w:szCs w:val="20"/>
        </w:rPr>
        <w:t xml:space="preserve">]$ </w:t>
      </w:r>
    </w:p>
    <w:p w14:paraId="2632B8F8" w14:textId="77777777" w:rsidR="00017F3B" w:rsidRPr="00017F3B" w:rsidRDefault="00017F3B" w:rsidP="00017F3B">
      <w:pPr>
        <w:pStyle w:val="Heading2"/>
      </w:pPr>
      <w:r w:rsidRPr="00017F3B">
        <w:t>Finish</w:t>
      </w:r>
    </w:p>
    <w:p w14:paraId="02EECB4E" w14:textId="77777777" w:rsidR="00017F3B" w:rsidRPr="00017F3B" w:rsidRDefault="00017F3B" w:rsidP="00017F3B">
      <w:pPr>
        <w:spacing w:line="360" w:lineRule="auto"/>
        <w:rPr>
          <w:rFonts w:cs="Times New Roman"/>
          <w:szCs w:val="24"/>
        </w:rPr>
      </w:pPr>
      <w:r w:rsidRPr="00017F3B">
        <w:rPr>
          <w:rFonts w:cs="Times New Roman"/>
          <w:szCs w:val="24"/>
        </w:rPr>
        <w:t>On workstation, run the </w:t>
      </w:r>
      <w:r w:rsidRPr="00017F3B">
        <w:rPr>
          <w:rFonts w:cs="Times New Roman"/>
          <w:b/>
          <w:bCs/>
          <w:szCs w:val="24"/>
        </w:rPr>
        <w:t>lab services-identify finish</w:t>
      </w:r>
      <w:r w:rsidRPr="00017F3B">
        <w:rPr>
          <w:rFonts w:cs="Times New Roman"/>
          <w:szCs w:val="24"/>
        </w:rPr>
        <w:t> script to complete this exercise.</w:t>
      </w:r>
    </w:p>
    <w:p w14:paraId="1DFA0E35" w14:textId="77777777" w:rsidR="00017F3B" w:rsidRPr="00017F3B" w:rsidRDefault="00017F3B" w:rsidP="00017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color w:val="333333"/>
          <w:sz w:val="20"/>
          <w:szCs w:val="20"/>
        </w:rPr>
      </w:pPr>
      <w:r w:rsidRPr="00017F3B">
        <w:rPr>
          <w:rFonts w:ascii="Consolas" w:eastAsia="Times New Roman" w:hAnsi="Consolas" w:cs="Courier New"/>
          <w:b/>
          <w:bCs/>
          <w:color w:val="333333"/>
          <w:sz w:val="20"/>
          <w:szCs w:val="20"/>
        </w:rPr>
        <w:lastRenderedPageBreak/>
        <w:t>[</w:t>
      </w:r>
      <w:proofErr w:type="spellStart"/>
      <w:r w:rsidRPr="00017F3B">
        <w:rPr>
          <w:rFonts w:ascii="Consolas" w:eastAsia="Times New Roman" w:hAnsi="Consolas" w:cs="Courier New"/>
          <w:b/>
          <w:bCs/>
          <w:color w:val="333333"/>
          <w:sz w:val="20"/>
          <w:szCs w:val="20"/>
        </w:rPr>
        <w:t>student@workstation</w:t>
      </w:r>
      <w:proofErr w:type="spellEnd"/>
      <w:r w:rsidRPr="00017F3B">
        <w:rPr>
          <w:rFonts w:ascii="Consolas" w:eastAsia="Times New Roman" w:hAnsi="Consolas" w:cs="Courier New"/>
          <w:b/>
          <w:bCs/>
          <w:color w:val="333333"/>
          <w:sz w:val="20"/>
          <w:szCs w:val="20"/>
        </w:rPr>
        <w:t xml:space="preserve"> ~]$ lab services-identify finish</w:t>
      </w:r>
    </w:p>
    <w:p w14:paraId="1CFFDACE" w14:textId="77777777" w:rsidR="00017F3B" w:rsidRPr="00017F3B" w:rsidRDefault="00017F3B" w:rsidP="00017F3B">
      <w:pPr>
        <w:spacing w:line="360" w:lineRule="auto"/>
      </w:pPr>
      <w:r w:rsidRPr="00017F3B">
        <w:t>This concludes the guided exercise.</w:t>
      </w:r>
    </w:p>
    <w:p w14:paraId="601F9232" w14:textId="77777777" w:rsidR="00017F3B" w:rsidRDefault="00017F3B" w:rsidP="0013298C">
      <w:pPr>
        <w:shd w:val="clear" w:color="auto" w:fill="FFFFFF"/>
        <w:spacing w:after="100" w:afterAutospacing="1"/>
        <w:rPr>
          <w:rFonts w:eastAsia="Times New Roman" w:cs="Times New Roman"/>
          <w:color w:val="212529"/>
          <w:szCs w:val="24"/>
        </w:rPr>
      </w:pPr>
    </w:p>
    <w:p w14:paraId="1CE60950" w14:textId="22DD74C4" w:rsidR="00E31F89" w:rsidRPr="00E31F89" w:rsidRDefault="00E31F89" w:rsidP="00893EDD">
      <w:pPr>
        <w:pStyle w:val="Heading1"/>
      </w:pPr>
      <w:r w:rsidRPr="00E31F89">
        <w:t>Controlling System Services</w:t>
      </w:r>
      <w:r w:rsidR="00893EDD">
        <w:t xml:space="preserve"> </w:t>
      </w:r>
      <w:r w:rsidRPr="00E31F89">
        <w:rPr>
          <w:sz w:val="27"/>
          <w:szCs w:val="27"/>
        </w:rPr>
        <w:t>Objectives</w:t>
      </w:r>
    </w:p>
    <w:p w14:paraId="400016BB" w14:textId="77777777" w:rsidR="00E31F89" w:rsidRPr="00E31F89" w:rsidRDefault="00E31F89" w:rsidP="00893EDD">
      <w:pPr>
        <w:spacing w:line="360" w:lineRule="auto"/>
      </w:pPr>
      <w:r w:rsidRPr="00E31F89">
        <w:t>After completing this section, you should be able to control system daemons and network services, using </w:t>
      </w:r>
      <w:proofErr w:type="spellStart"/>
      <w:r w:rsidRPr="00E31F89">
        <w:rPr>
          <w:b/>
          <w:bCs/>
        </w:rPr>
        <w:t>systemctl</w:t>
      </w:r>
      <w:proofErr w:type="spellEnd"/>
      <w:r w:rsidRPr="00E31F89">
        <w:t>.</w:t>
      </w:r>
    </w:p>
    <w:p w14:paraId="5E74E783" w14:textId="77777777" w:rsidR="00E31F89" w:rsidRPr="00E31F89" w:rsidRDefault="00E31F89" w:rsidP="00893EDD">
      <w:pPr>
        <w:pStyle w:val="Heading2"/>
      </w:pPr>
      <w:r w:rsidRPr="00E31F89">
        <w:t>Starting and Stopping Services</w:t>
      </w:r>
    </w:p>
    <w:p w14:paraId="45E275CA" w14:textId="77777777" w:rsidR="00E31F89" w:rsidRPr="00E31F89" w:rsidRDefault="00E31F89" w:rsidP="00893EDD">
      <w:pPr>
        <w:spacing w:line="360" w:lineRule="auto"/>
      </w:pPr>
      <w:r w:rsidRPr="00E31F89">
        <w:t>Services need to be stopped or started manually for a number of reasons: perhaps the service needs to be updated; the configuration file may need to be changed; or a service may need to be uninstalled; or an administrator may manually start an infrequently used service.</w:t>
      </w:r>
    </w:p>
    <w:p w14:paraId="1BCDA120" w14:textId="77777777" w:rsidR="00E31F89" w:rsidRPr="00E31F89" w:rsidRDefault="00E31F89" w:rsidP="00893EDD">
      <w:pPr>
        <w:spacing w:line="360" w:lineRule="auto"/>
      </w:pPr>
      <w:r w:rsidRPr="00E31F89">
        <w:t>To start a service, first verify that it is not running with </w:t>
      </w:r>
      <w:proofErr w:type="spellStart"/>
      <w:r w:rsidRPr="00E31F89">
        <w:rPr>
          <w:b/>
          <w:bCs/>
        </w:rPr>
        <w:t>systemctl</w:t>
      </w:r>
      <w:proofErr w:type="spellEnd"/>
      <w:r w:rsidRPr="00E31F89">
        <w:rPr>
          <w:b/>
          <w:bCs/>
        </w:rPr>
        <w:t xml:space="preserve"> status</w:t>
      </w:r>
      <w:r w:rsidRPr="00E31F89">
        <w:t>. Then, use the </w:t>
      </w:r>
      <w:proofErr w:type="spellStart"/>
      <w:r w:rsidRPr="00E31F89">
        <w:rPr>
          <w:b/>
          <w:bCs/>
        </w:rPr>
        <w:t>systemctl</w:t>
      </w:r>
      <w:proofErr w:type="spellEnd"/>
      <w:r w:rsidRPr="00E31F89">
        <w:rPr>
          <w:b/>
          <w:bCs/>
        </w:rPr>
        <w:t xml:space="preserve"> start</w:t>
      </w:r>
      <w:r w:rsidRPr="00E31F89">
        <w:t> command as the </w:t>
      </w:r>
      <w:r w:rsidRPr="00E31F89">
        <w:rPr>
          <w:rFonts w:ascii="Consolas" w:hAnsi="Consolas" w:cs="Courier New"/>
          <w:sz w:val="32"/>
          <w:szCs w:val="32"/>
        </w:rPr>
        <w:t>root</w:t>
      </w:r>
      <w:r w:rsidRPr="00E31F89">
        <w:t> user (using </w:t>
      </w:r>
      <w:proofErr w:type="spellStart"/>
      <w:r w:rsidRPr="00E31F89">
        <w:rPr>
          <w:b/>
          <w:bCs/>
        </w:rPr>
        <w:t>sudo</w:t>
      </w:r>
      <w:proofErr w:type="spellEnd"/>
      <w:r w:rsidRPr="00E31F89">
        <w:t> if necessary). The example below shows how to start the </w:t>
      </w:r>
      <w:proofErr w:type="spellStart"/>
      <w:r w:rsidRPr="00E31F89">
        <w:rPr>
          <w:rFonts w:ascii="Consolas" w:hAnsi="Consolas" w:cs="Courier New"/>
          <w:sz w:val="32"/>
          <w:szCs w:val="32"/>
        </w:rPr>
        <w:t>sshd.service</w:t>
      </w:r>
      <w:proofErr w:type="spellEnd"/>
      <w:r w:rsidRPr="00E31F89">
        <w:t> service:</w:t>
      </w:r>
    </w:p>
    <w:p w14:paraId="3AAAFAD4"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start </w:t>
      </w:r>
      <w:proofErr w:type="spellStart"/>
      <w:r w:rsidRPr="00E31F89">
        <w:rPr>
          <w:rFonts w:ascii="Consolas" w:eastAsia="Times New Roman" w:hAnsi="Consolas" w:cs="Courier New"/>
          <w:b/>
          <w:bCs/>
          <w:color w:val="333333"/>
          <w:sz w:val="20"/>
          <w:szCs w:val="20"/>
        </w:rPr>
        <w:t>sshd.service</w:t>
      </w:r>
      <w:proofErr w:type="spellEnd"/>
    </w:p>
    <w:p w14:paraId="4C656551" w14:textId="77777777" w:rsidR="00E31F89" w:rsidRPr="00E31F89" w:rsidRDefault="00E31F89" w:rsidP="00893EDD">
      <w:pPr>
        <w:spacing w:line="360" w:lineRule="auto"/>
      </w:pPr>
      <w:r w:rsidRPr="00E31F89">
        <w:t>The </w:t>
      </w:r>
      <w:proofErr w:type="spellStart"/>
      <w:r w:rsidRPr="00E31F89">
        <w:rPr>
          <w:rFonts w:ascii="Consolas" w:hAnsi="Consolas" w:cs="Courier New"/>
          <w:sz w:val="32"/>
          <w:szCs w:val="32"/>
        </w:rPr>
        <w:t>systemd</w:t>
      </w:r>
      <w:proofErr w:type="spellEnd"/>
      <w:r w:rsidRPr="00E31F89">
        <w:t> service looks for </w:t>
      </w:r>
      <w:r w:rsidRPr="00E31F89">
        <w:rPr>
          <w:rFonts w:ascii="Consolas" w:hAnsi="Consolas" w:cs="Courier New"/>
          <w:sz w:val="32"/>
          <w:szCs w:val="32"/>
        </w:rPr>
        <w:t>.service</w:t>
      </w:r>
      <w:r w:rsidRPr="00E31F89">
        <w:t xml:space="preserve"> files for service management in commands in the absence of the service type with the service name. </w:t>
      </w:r>
      <w:proofErr w:type="gramStart"/>
      <w:r w:rsidRPr="00E31F89">
        <w:t>Thus</w:t>
      </w:r>
      <w:proofErr w:type="gramEnd"/>
      <w:r w:rsidRPr="00E31F89">
        <w:t xml:space="preserve"> the above command can be executed as:</w:t>
      </w:r>
    </w:p>
    <w:p w14:paraId="68ECA725"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start </w:t>
      </w:r>
      <w:proofErr w:type="spellStart"/>
      <w:r w:rsidRPr="00E31F89">
        <w:rPr>
          <w:rFonts w:ascii="Consolas" w:eastAsia="Times New Roman" w:hAnsi="Consolas" w:cs="Courier New"/>
          <w:b/>
          <w:bCs/>
          <w:color w:val="333333"/>
          <w:sz w:val="20"/>
          <w:szCs w:val="20"/>
        </w:rPr>
        <w:t>sshd</w:t>
      </w:r>
      <w:proofErr w:type="spellEnd"/>
    </w:p>
    <w:p w14:paraId="59D524A9" w14:textId="77777777" w:rsidR="00E31F89" w:rsidRPr="00E31F89" w:rsidRDefault="00E31F89" w:rsidP="00893EDD">
      <w:pPr>
        <w:spacing w:line="360" w:lineRule="auto"/>
      </w:pPr>
      <w:r w:rsidRPr="00E31F89">
        <w:t>To stop a currently running service, use the </w:t>
      </w:r>
      <w:r w:rsidRPr="00E31F89">
        <w:rPr>
          <w:rFonts w:ascii="Consolas" w:hAnsi="Consolas" w:cs="Courier New"/>
          <w:sz w:val="32"/>
          <w:szCs w:val="32"/>
        </w:rPr>
        <w:t>stop</w:t>
      </w:r>
      <w:r w:rsidRPr="00E31F89">
        <w:t> argument with the </w:t>
      </w:r>
      <w:proofErr w:type="spellStart"/>
      <w:r w:rsidRPr="00E31F89">
        <w:rPr>
          <w:b/>
          <w:bCs/>
        </w:rPr>
        <w:t>systemctl</w:t>
      </w:r>
      <w:proofErr w:type="spellEnd"/>
      <w:r w:rsidRPr="00E31F89">
        <w:t> command. The example below shows how to stop the </w:t>
      </w:r>
      <w:proofErr w:type="spellStart"/>
      <w:r w:rsidRPr="00E31F89">
        <w:rPr>
          <w:rFonts w:ascii="Consolas" w:hAnsi="Consolas" w:cs="Courier New"/>
          <w:sz w:val="32"/>
          <w:szCs w:val="32"/>
        </w:rPr>
        <w:t>sshd.service</w:t>
      </w:r>
      <w:proofErr w:type="spellEnd"/>
      <w:r w:rsidRPr="00E31F89">
        <w:t> service:</w:t>
      </w:r>
    </w:p>
    <w:p w14:paraId="60EC48A6"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stop </w:t>
      </w:r>
      <w:proofErr w:type="spellStart"/>
      <w:r w:rsidRPr="00E31F89">
        <w:rPr>
          <w:rFonts w:ascii="Consolas" w:eastAsia="Times New Roman" w:hAnsi="Consolas" w:cs="Courier New"/>
          <w:b/>
          <w:bCs/>
          <w:color w:val="333333"/>
          <w:sz w:val="20"/>
          <w:szCs w:val="20"/>
        </w:rPr>
        <w:t>sshd.service</w:t>
      </w:r>
      <w:proofErr w:type="spellEnd"/>
    </w:p>
    <w:p w14:paraId="63ABFFAA" w14:textId="77777777" w:rsidR="00E31F89" w:rsidRPr="00E31F89" w:rsidRDefault="00E31F89" w:rsidP="00893EDD">
      <w:pPr>
        <w:pStyle w:val="Heading1"/>
      </w:pPr>
      <w:r w:rsidRPr="00E31F89">
        <w:t>Restarting and Reloading Services</w:t>
      </w:r>
    </w:p>
    <w:p w14:paraId="587C0428" w14:textId="77777777" w:rsidR="00E31F89" w:rsidRPr="00E31F89" w:rsidRDefault="00E31F89" w:rsidP="008B5591">
      <w:pPr>
        <w:spacing w:line="360" w:lineRule="auto"/>
      </w:pPr>
      <w:r w:rsidRPr="00E31F89">
        <w:t>During a restart of a running service, the service is stopped and then started. On the restart of service, the process ID changes and a new process ID gets associated during the startup. To restart a running service, use the </w:t>
      </w:r>
      <w:r w:rsidRPr="00E31F89">
        <w:rPr>
          <w:rFonts w:ascii="Consolas" w:hAnsi="Consolas" w:cs="Courier New"/>
          <w:sz w:val="32"/>
          <w:szCs w:val="32"/>
        </w:rPr>
        <w:t>restart</w:t>
      </w:r>
      <w:r w:rsidRPr="00E31F89">
        <w:t> argument with the </w:t>
      </w:r>
      <w:proofErr w:type="spellStart"/>
      <w:r w:rsidRPr="00E31F89">
        <w:rPr>
          <w:b/>
          <w:bCs/>
        </w:rPr>
        <w:t>systemctl</w:t>
      </w:r>
      <w:proofErr w:type="spellEnd"/>
      <w:r w:rsidRPr="00E31F89">
        <w:t> command. The example below shows how to restart the </w:t>
      </w:r>
      <w:proofErr w:type="spellStart"/>
      <w:r w:rsidRPr="00E31F89">
        <w:rPr>
          <w:rFonts w:ascii="Consolas" w:hAnsi="Consolas" w:cs="Courier New"/>
          <w:sz w:val="32"/>
          <w:szCs w:val="32"/>
        </w:rPr>
        <w:t>sshd.service</w:t>
      </w:r>
      <w:proofErr w:type="spellEnd"/>
      <w:r w:rsidRPr="00E31F89">
        <w:t> service:</w:t>
      </w:r>
    </w:p>
    <w:p w14:paraId="28B865D9"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restart </w:t>
      </w:r>
      <w:proofErr w:type="spellStart"/>
      <w:r w:rsidRPr="00E31F89">
        <w:rPr>
          <w:rFonts w:ascii="Consolas" w:eastAsia="Times New Roman" w:hAnsi="Consolas" w:cs="Courier New"/>
          <w:b/>
          <w:bCs/>
          <w:color w:val="333333"/>
          <w:sz w:val="20"/>
          <w:szCs w:val="20"/>
        </w:rPr>
        <w:t>sshd.service</w:t>
      </w:r>
      <w:proofErr w:type="spellEnd"/>
    </w:p>
    <w:p w14:paraId="4527FE36" w14:textId="77777777" w:rsidR="00E31F89" w:rsidRPr="00E31F89" w:rsidRDefault="00E31F89" w:rsidP="008B5591">
      <w:pPr>
        <w:spacing w:line="360" w:lineRule="auto"/>
      </w:pPr>
      <w:r w:rsidRPr="00E31F89">
        <w:lastRenderedPageBreak/>
        <w:t>Some services have the ability to reload their configuration files without requiring a restart. This process is called a </w:t>
      </w:r>
      <w:r w:rsidRPr="00E31F89">
        <w:rPr>
          <w:i/>
          <w:iCs/>
        </w:rPr>
        <w:t>service reload</w:t>
      </w:r>
      <w:r w:rsidRPr="00E31F89">
        <w:t>. Reloading a service does not change the process ID associated with various service processes. To reload a running service, use the </w:t>
      </w:r>
      <w:r w:rsidRPr="00E31F89">
        <w:rPr>
          <w:rFonts w:ascii="Consolas" w:hAnsi="Consolas" w:cs="Courier New"/>
          <w:sz w:val="32"/>
          <w:szCs w:val="32"/>
        </w:rPr>
        <w:t>reload</w:t>
      </w:r>
      <w:r w:rsidRPr="00E31F89">
        <w:t> argument with the </w:t>
      </w:r>
      <w:proofErr w:type="spellStart"/>
      <w:r w:rsidRPr="00E31F89">
        <w:rPr>
          <w:b/>
          <w:bCs/>
        </w:rPr>
        <w:t>systemctl</w:t>
      </w:r>
      <w:proofErr w:type="spellEnd"/>
      <w:r w:rsidRPr="00E31F89">
        <w:t> command. The example below shows how to reload the </w:t>
      </w:r>
      <w:proofErr w:type="spellStart"/>
      <w:r w:rsidRPr="00E31F89">
        <w:rPr>
          <w:rFonts w:ascii="Consolas" w:hAnsi="Consolas" w:cs="Courier New"/>
          <w:sz w:val="32"/>
          <w:szCs w:val="32"/>
        </w:rPr>
        <w:t>sshd.service</w:t>
      </w:r>
      <w:proofErr w:type="spellEnd"/>
      <w:r w:rsidRPr="00E31F89">
        <w:t> service after configuration changes:</w:t>
      </w:r>
    </w:p>
    <w:p w14:paraId="2A50494A"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reload </w:t>
      </w:r>
      <w:proofErr w:type="spellStart"/>
      <w:r w:rsidRPr="00E31F89">
        <w:rPr>
          <w:rFonts w:ascii="Consolas" w:eastAsia="Times New Roman" w:hAnsi="Consolas" w:cs="Courier New"/>
          <w:b/>
          <w:bCs/>
          <w:color w:val="333333"/>
          <w:sz w:val="20"/>
          <w:szCs w:val="20"/>
        </w:rPr>
        <w:t>sshd.service</w:t>
      </w:r>
      <w:proofErr w:type="spellEnd"/>
    </w:p>
    <w:p w14:paraId="65187665" w14:textId="77777777" w:rsidR="00E31F89" w:rsidRPr="00E31F89" w:rsidRDefault="00E31F89" w:rsidP="008B5591">
      <w:pPr>
        <w:spacing w:line="360" w:lineRule="auto"/>
      </w:pPr>
      <w:r w:rsidRPr="00E31F89">
        <w:t>In case you are not sure whether the service has the functionality to reload the configuration file changes, use the </w:t>
      </w:r>
      <w:r w:rsidRPr="00E31F89">
        <w:rPr>
          <w:rFonts w:ascii="Consolas" w:hAnsi="Consolas" w:cs="Courier New"/>
          <w:sz w:val="32"/>
          <w:szCs w:val="32"/>
        </w:rPr>
        <w:t>reload-or-restart</w:t>
      </w:r>
      <w:r w:rsidRPr="00E31F89">
        <w:t> argument with the </w:t>
      </w:r>
      <w:proofErr w:type="spellStart"/>
      <w:r w:rsidRPr="00E31F89">
        <w:rPr>
          <w:b/>
          <w:bCs/>
        </w:rPr>
        <w:t>systemctl</w:t>
      </w:r>
      <w:proofErr w:type="spellEnd"/>
      <w:r w:rsidRPr="00E31F89">
        <w:t> command. The command reloads the configuration changes if the reloading functionality is available. Otherwise, the command restarts the service to implements the new configuration changes:</w:t>
      </w:r>
    </w:p>
    <w:p w14:paraId="7682EAB6"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reload-or-restart </w:t>
      </w:r>
      <w:proofErr w:type="spellStart"/>
      <w:r w:rsidRPr="00E31F89">
        <w:rPr>
          <w:rFonts w:ascii="Consolas" w:eastAsia="Times New Roman" w:hAnsi="Consolas" w:cs="Courier New"/>
          <w:b/>
          <w:bCs/>
          <w:color w:val="333333"/>
          <w:sz w:val="20"/>
          <w:szCs w:val="20"/>
        </w:rPr>
        <w:t>sshd.service</w:t>
      </w:r>
      <w:proofErr w:type="spellEnd"/>
    </w:p>
    <w:p w14:paraId="17734926" w14:textId="77777777" w:rsidR="00E31F89" w:rsidRPr="00E31F89" w:rsidRDefault="00E31F89" w:rsidP="008B5591">
      <w:pPr>
        <w:pStyle w:val="Heading1"/>
      </w:pPr>
      <w:r w:rsidRPr="00E31F89">
        <w:t>Listing Unit Dependencies</w:t>
      </w:r>
    </w:p>
    <w:p w14:paraId="3CC9E230" w14:textId="77777777" w:rsidR="00E31F89" w:rsidRPr="00E31F89" w:rsidRDefault="00E31F89" w:rsidP="008B5591">
      <w:pPr>
        <w:spacing w:line="360" w:lineRule="auto"/>
      </w:pPr>
      <w:r w:rsidRPr="00E31F89">
        <w:t>Some services require that other services be running first, creating dependencies on the other services. Other services are not started at boot time but rather only on demand. In both cases, </w:t>
      </w:r>
      <w:proofErr w:type="spellStart"/>
      <w:r w:rsidRPr="00E31F89">
        <w:t>systemd</w:t>
      </w:r>
      <w:proofErr w:type="spellEnd"/>
      <w:r w:rsidRPr="00E31F89">
        <w:t> and </w:t>
      </w:r>
      <w:proofErr w:type="spellStart"/>
      <w:r w:rsidRPr="00E31F89">
        <w:rPr>
          <w:b/>
          <w:bCs/>
        </w:rPr>
        <w:t>systemctl</w:t>
      </w:r>
      <w:proofErr w:type="spellEnd"/>
      <w:r w:rsidRPr="00E31F89">
        <w:t> start services as needed whether to resolve the dependency or to start an infrequently used service. For example, if the CUPS print service is not running and a file is placed into the print spool directory, then the system will start CUPS-related daemons or commands to satisfy the print request.</w:t>
      </w:r>
    </w:p>
    <w:p w14:paraId="27F72BCC"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stop </w:t>
      </w:r>
      <w:proofErr w:type="spellStart"/>
      <w:r w:rsidRPr="00E31F89">
        <w:rPr>
          <w:rFonts w:ascii="Consolas" w:eastAsia="Times New Roman" w:hAnsi="Consolas" w:cs="Courier New"/>
          <w:b/>
          <w:bCs/>
          <w:color w:val="333333"/>
          <w:sz w:val="20"/>
          <w:szCs w:val="20"/>
        </w:rPr>
        <w:t>cups.service</w:t>
      </w:r>
      <w:proofErr w:type="spellEnd"/>
    </w:p>
    <w:p w14:paraId="5057FB36"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Warning: Stopping cups, but it can still be activated by:</w:t>
      </w:r>
    </w:p>
    <w:p w14:paraId="5A4D391B"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xml:space="preserve">  </w:t>
      </w:r>
      <w:proofErr w:type="spellStart"/>
      <w:r w:rsidRPr="00E31F89">
        <w:rPr>
          <w:rFonts w:ascii="Consolas" w:eastAsia="Times New Roman" w:hAnsi="Consolas" w:cs="Courier New"/>
          <w:color w:val="333333"/>
          <w:sz w:val="20"/>
          <w:szCs w:val="20"/>
        </w:rPr>
        <w:t>cups.path</w:t>
      </w:r>
      <w:proofErr w:type="spellEnd"/>
    </w:p>
    <w:p w14:paraId="5F94AFA0"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xml:space="preserve">  </w:t>
      </w:r>
      <w:proofErr w:type="spellStart"/>
      <w:r w:rsidRPr="00E31F89">
        <w:rPr>
          <w:rFonts w:ascii="Consolas" w:eastAsia="Times New Roman" w:hAnsi="Consolas" w:cs="Courier New"/>
          <w:color w:val="333333"/>
          <w:sz w:val="20"/>
          <w:szCs w:val="20"/>
        </w:rPr>
        <w:t>cups.socket</w:t>
      </w:r>
      <w:proofErr w:type="spellEnd"/>
    </w:p>
    <w:p w14:paraId="66227FC3" w14:textId="77777777" w:rsidR="00E31F89" w:rsidRPr="00E31F89" w:rsidRDefault="00E31F89" w:rsidP="008B5591">
      <w:pPr>
        <w:spacing w:line="360" w:lineRule="auto"/>
      </w:pPr>
      <w:r w:rsidRPr="00E31F89">
        <w:t>To completely stop printing services on a system, stop all three units. Disabling the service disables the dependencies.</w:t>
      </w:r>
    </w:p>
    <w:p w14:paraId="548C5898" w14:textId="77777777" w:rsidR="00E31F89" w:rsidRPr="00E31F89" w:rsidRDefault="00E31F89" w:rsidP="008B5591">
      <w:pPr>
        <w:spacing w:line="360" w:lineRule="auto"/>
      </w:pPr>
      <w:r w:rsidRPr="00E31F89">
        <w:t>The </w:t>
      </w:r>
      <w:proofErr w:type="spellStart"/>
      <w:r w:rsidRPr="00E31F89">
        <w:rPr>
          <w:b/>
          <w:bCs/>
        </w:rPr>
        <w:t>systemctl</w:t>
      </w:r>
      <w:proofErr w:type="spellEnd"/>
      <w:r w:rsidRPr="00E31F89">
        <w:rPr>
          <w:b/>
          <w:bCs/>
        </w:rPr>
        <w:t xml:space="preserve"> list-dependencies </w:t>
      </w:r>
      <w:r w:rsidRPr="00E31F89">
        <w:rPr>
          <w:rFonts w:ascii="Consolas" w:hAnsi="Consolas" w:cs="Courier New"/>
          <w:b/>
          <w:bCs/>
          <w:i/>
          <w:iCs/>
          <w:sz w:val="32"/>
          <w:szCs w:val="32"/>
        </w:rPr>
        <w:t>UNIT</w:t>
      </w:r>
      <w:r w:rsidRPr="00E31F89">
        <w:t> command displays a hierarchy mapping of dependencies to start the service unit. To list reverse dependencies (units that depend on the specified unit), use the </w:t>
      </w:r>
      <w:r w:rsidRPr="00E31F89">
        <w:rPr>
          <w:rFonts w:ascii="Consolas" w:hAnsi="Consolas" w:cs="Courier New"/>
          <w:sz w:val="32"/>
          <w:szCs w:val="32"/>
        </w:rPr>
        <w:t>--reverse</w:t>
      </w:r>
      <w:r w:rsidRPr="00E31F89">
        <w:t> option with the command.</w:t>
      </w:r>
    </w:p>
    <w:p w14:paraId="272FA99E"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list-dependencies </w:t>
      </w:r>
      <w:proofErr w:type="spellStart"/>
      <w:r w:rsidRPr="00E31F89">
        <w:rPr>
          <w:rFonts w:ascii="Consolas" w:eastAsia="Times New Roman" w:hAnsi="Consolas" w:cs="Courier New"/>
          <w:b/>
          <w:bCs/>
          <w:color w:val="333333"/>
          <w:sz w:val="20"/>
          <w:szCs w:val="20"/>
        </w:rPr>
        <w:t>sshd.service</w:t>
      </w:r>
      <w:proofErr w:type="spellEnd"/>
    </w:p>
    <w:p w14:paraId="6A8AE98A"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E31F89">
        <w:rPr>
          <w:rFonts w:ascii="Consolas" w:eastAsia="Times New Roman" w:hAnsi="Consolas" w:cs="Courier New"/>
          <w:color w:val="333333"/>
          <w:sz w:val="20"/>
          <w:szCs w:val="20"/>
        </w:rPr>
        <w:t>sshd.service</w:t>
      </w:r>
      <w:proofErr w:type="spellEnd"/>
    </w:p>
    <w:p w14:paraId="6E2E367C"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w:t>
      </w:r>
      <w:proofErr w:type="spellStart"/>
      <w:r w:rsidRPr="00E31F89">
        <w:rPr>
          <w:rFonts w:ascii="Consolas" w:eastAsia="Times New Roman" w:hAnsi="Consolas" w:cs="Courier New"/>
          <w:color w:val="333333"/>
          <w:sz w:val="20"/>
          <w:szCs w:val="20"/>
        </w:rPr>
        <w:t>system.slice</w:t>
      </w:r>
      <w:proofErr w:type="spellEnd"/>
    </w:p>
    <w:p w14:paraId="7DED2DB3"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w:t>
      </w:r>
      <w:proofErr w:type="spellStart"/>
      <w:r w:rsidRPr="00E31F89">
        <w:rPr>
          <w:rFonts w:ascii="Consolas" w:eastAsia="Times New Roman" w:hAnsi="Consolas" w:cs="Courier New"/>
          <w:color w:val="333333"/>
          <w:sz w:val="20"/>
          <w:szCs w:val="20"/>
        </w:rPr>
        <w:t>sshd-keygen.target</w:t>
      </w:r>
      <w:proofErr w:type="spellEnd"/>
    </w:p>
    <w:p w14:paraId="0EFF3992"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 ├─</w:t>
      </w:r>
      <w:proofErr w:type="spellStart"/>
      <w:r w:rsidRPr="00E31F89">
        <w:rPr>
          <w:rFonts w:ascii="Consolas" w:eastAsia="Times New Roman" w:hAnsi="Consolas" w:cs="Courier New"/>
          <w:color w:val="333333"/>
          <w:sz w:val="20"/>
          <w:szCs w:val="20"/>
        </w:rPr>
        <w:t>sshd-keygen@ecdsa.service</w:t>
      </w:r>
      <w:proofErr w:type="spellEnd"/>
    </w:p>
    <w:p w14:paraId="70504E28"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lastRenderedPageBreak/>
        <w:t>● │ ├─sshd-keygen@ed25519.service</w:t>
      </w:r>
    </w:p>
    <w:p w14:paraId="53D3569B"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 └─</w:t>
      </w:r>
      <w:proofErr w:type="spellStart"/>
      <w:r w:rsidRPr="00E31F89">
        <w:rPr>
          <w:rFonts w:ascii="Consolas" w:eastAsia="Times New Roman" w:hAnsi="Consolas" w:cs="Courier New"/>
          <w:color w:val="333333"/>
          <w:sz w:val="20"/>
          <w:szCs w:val="20"/>
        </w:rPr>
        <w:t>sshd-keygen@rsa.service</w:t>
      </w:r>
      <w:proofErr w:type="spellEnd"/>
    </w:p>
    <w:p w14:paraId="6DAE5EBC"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w:t>
      </w:r>
      <w:proofErr w:type="spellStart"/>
      <w:r w:rsidRPr="00E31F89">
        <w:rPr>
          <w:rFonts w:ascii="Consolas" w:eastAsia="Times New Roman" w:hAnsi="Consolas" w:cs="Courier New"/>
          <w:color w:val="333333"/>
          <w:sz w:val="20"/>
          <w:szCs w:val="20"/>
        </w:rPr>
        <w:t>sysinit.target</w:t>
      </w:r>
      <w:proofErr w:type="spellEnd"/>
    </w:p>
    <w:p w14:paraId="557537C0"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i/>
          <w:iCs/>
          <w:color w:val="333333"/>
          <w:sz w:val="20"/>
          <w:szCs w:val="20"/>
        </w:rPr>
        <w:t>...output omitted...</w:t>
      </w:r>
    </w:p>
    <w:p w14:paraId="0CE8987F" w14:textId="77777777" w:rsidR="00E31F89" w:rsidRPr="00E31F89" w:rsidRDefault="00E31F89" w:rsidP="008B5591">
      <w:pPr>
        <w:pStyle w:val="Heading1"/>
      </w:pPr>
      <w:r w:rsidRPr="00E31F89">
        <w:t>Masking and Unmasking Services</w:t>
      </w:r>
    </w:p>
    <w:p w14:paraId="522EE826" w14:textId="77777777" w:rsidR="00E31F89" w:rsidRPr="00E31F89" w:rsidRDefault="00E31F89" w:rsidP="00893EDD">
      <w:pPr>
        <w:spacing w:line="360" w:lineRule="auto"/>
      </w:pPr>
      <w:r w:rsidRPr="00E31F89">
        <w:t>At times, a system may have different services installed that are conflicting with each other. For example, there are multiple methods to manage mail servers (</w:t>
      </w:r>
      <w:r w:rsidRPr="00E31F89">
        <w:rPr>
          <w:rFonts w:ascii="Consolas" w:hAnsi="Consolas" w:cs="Courier New"/>
          <w:sz w:val="32"/>
          <w:szCs w:val="32"/>
        </w:rPr>
        <w:t>postfix</w:t>
      </w:r>
      <w:r w:rsidRPr="00E31F89">
        <w:t> and </w:t>
      </w:r>
      <w:proofErr w:type="spellStart"/>
      <w:r w:rsidRPr="00E31F89">
        <w:rPr>
          <w:rFonts w:ascii="Consolas" w:hAnsi="Consolas" w:cs="Courier New"/>
          <w:sz w:val="32"/>
          <w:szCs w:val="32"/>
        </w:rPr>
        <w:t>sendmail</w:t>
      </w:r>
      <w:proofErr w:type="spellEnd"/>
      <w:r w:rsidRPr="00E31F89">
        <w:t>, for example). Masking a service prevents an administrator from accidentally starting a service that conflicts with others. Masking creates a link in the configuration directories to the </w:t>
      </w:r>
      <w:r w:rsidRPr="00E31F89">
        <w:rPr>
          <w:rFonts w:ascii="Consolas" w:hAnsi="Consolas" w:cs="Courier New"/>
          <w:sz w:val="32"/>
          <w:szCs w:val="32"/>
        </w:rPr>
        <w:t>/dev/null</w:t>
      </w:r>
      <w:r w:rsidRPr="00E31F89">
        <w:t> file which prevents the service from starting.</w:t>
      </w:r>
    </w:p>
    <w:p w14:paraId="6C8CD37E"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mask </w:t>
      </w:r>
      <w:proofErr w:type="spellStart"/>
      <w:r w:rsidRPr="00E31F89">
        <w:rPr>
          <w:rFonts w:ascii="Consolas" w:eastAsia="Times New Roman" w:hAnsi="Consolas" w:cs="Courier New"/>
          <w:b/>
          <w:bCs/>
          <w:color w:val="333333"/>
          <w:sz w:val="20"/>
          <w:szCs w:val="20"/>
        </w:rPr>
        <w:t>sendmail.service</w:t>
      </w:r>
      <w:proofErr w:type="spellEnd"/>
    </w:p>
    <w:p w14:paraId="719A72DF"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xml:space="preserve">Created </w:t>
      </w:r>
      <w:proofErr w:type="spellStart"/>
      <w:r w:rsidRPr="00E31F89">
        <w:rPr>
          <w:rFonts w:ascii="Consolas" w:eastAsia="Times New Roman" w:hAnsi="Consolas" w:cs="Courier New"/>
          <w:color w:val="333333"/>
          <w:sz w:val="20"/>
          <w:szCs w:val="20"/>
        </w:rPr>
        <w:t>symlink</w:t>
      </w:r>
      <w:proofErr w:type="spellEnd"/>
      <w:r w:rsidRPr="00E31F89">
        <w:rPr>
          <w:rFonts w:ascii="Consolas" w:eastAsia="Times New Roman" w:hAnsi="Consolas" w:cs="Courier New"/>
          <w:color w:val="333333"/>
          <w:sz w:val="20"/>
          <w:szCs w:val="20"/>
        </w:rPr>
        <w:t xml:space="preserve"> /</w:t>
      </w:r>
      <w:proofErr w:type="spellStart"/>
      <w:r w:rsidRPr="00E31F89">
        <w:rPr>
          <w:rFonts w:ascii="Consolas" w:eastAsia="Times New Roman" w:hAnsi="Consolas" w:cs="Courier New"/>
          <w:color w:val="333333"/>
          <w:sz w:val="20"/>
          <w:szCs w:val="20"/>
        </w:rPr>
        <w:t>etc</w:t>
      </w:r>
      <w:proofErr w:type="spellEnd"/>
      <w:r w:rsidRPr="00E31F89">
        <w:rPr>
          <w:rFonts w:ascii="Consolas" w:eastAsia="Times New Roman" w:hAnsi="Consolas" w:cs="Courier New"/>
          <w:color w:val="333333"/>
          <w:sz w:val="20"/>
          <w:szCs w:val="20"/>
        </w:rPr>
        <w:t>/</w:t>
      </w:r>
      <w:proofErr w:type="spellStart"/>
      <w:r w:rsidRPr="00E31F89">
        <w:rPr>
          <w:rFonts w:ascii="Consolas" w:eastAsia="Times New Roman" w:hAnsi="Consolas" w:cs="Courier New"/>
          <w:color w:val="333333"/>
          <w:sz w:val="20"/>
          <w:szCs w:val="20"/>
        </w:rPr>
        <w:t>systemd</w:t>
      </w:r>
      <w:proofErr w:type="spellEnd"/>
      <w:r w:rsidRPr="00E31F89">
        <w:rPr>
          <w:rFonts w:ascii="Consolas" w:eastAsia="Times New Roman" w:hAnsi="Consolas" w:cs="Courier New"/>
          <w:color w:val="333333"/>
          <w:sz w:val="20"/>
          <w:szCs w:val="20"/>
        </w:rPr>
        <w:t>/system/</w:t>
      </w:r>
      <w:proofErr w:type="spellStart"/>
      <w:r w:rsidRPr="00E31F89">
        <w:rPr>
          <w:rFonts w:ascii="Consolas" w:eastAsia="Times New Roman" w:hAnsi="Consolas" w:cs="Courier New"/>
          <w:color w:val="333333"/>
          <w:sz w:val="20"/>
          <w:szCs w:val="20"/>
        </w:rPr>
        <w:t>sendmail.service</w:t>
      </w:r>
      <w:proofErr w:type="spellEnd"/>
      <w:r w:rsidRPr="00E31F89">
        <w:rPr>
          <w:rFonts w:ascii="Consolas" w:eastAsia="Times New Roman" w:hAnsi="Consolas" w:cs="Courier New"/>
          <w:color w:val="333333"/>
          <w:sz w:val="20"/>
          <w:szCs w:val="20"/>
        </w:rPr>
        <w:t xml:space="preserve"> → /dev/null.</w:t>
      </w:r>
    </w:p>
    <w:p w14:paraId="4D35B6A5"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list-unit-files --type=service</w:t>
      </w:r>
    </w:p>
    <w:p w14:paraId="20ACA57F"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UNIT FILE                                   STATE</w:t>
      </w:r>
    </w:p>
    <w:p w14:paraId="1A55AC8A"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i/>
          <w:iCs/>
          <w:color w:val="333333"/>
          <w:sz w:val="20"/>
          <w:szCs w:val="20"/>
        </w:rPr>
        <w:t>...output omitted...</w:t>
      </w:r>
    </w:p>
    <w:p w14:paraId="63C8F4D6"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roofErr w:type="spellStart"/>
      <w:r w:rsidRPr="00E31F89">
        <w:rPr>
          <w:rFonts w:ascii="Consolas" w:eastAsia="Times New Roman" w:hAnsi="Consolas" w:cs="Courier New"/>
          <w:color w:val="333333"/>
          <w:sz w:val="20"/>
          <w:szCs w:val="20"/>
        </w:rPr>
        <w:t>sendmail.service</w:t>
      </w:r>
      <w:proofErr w:type="spellEnd"/>
      <w:r w:rsidRPr="00E31F89">
        <w:rPr>
          <w:rFonts w:ascii="Consolas" w:eastAsia="Times New Roman" w:hAnsi="Consolas" w:cs="Courier New"/>
          <w:color w:val="333333"/>
          <w:sz w:val="20"/>
          <w:szCs w:val="20"/>
        </w:rPr>
        <w:t xml:space="preserve">                            masked</w:t>
      </w:r>
    </w:p>
    <w:p w14:paraId="2F659341"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i/>
          <w:iCs/>
          <w:color w:val="333333"/>
          <w:sz w:val="20"/>
          <w:szCs w:val="20"/>
        </w:rPr>
        <w:t>...output omitted...</w:t>
      </w:r>
    </w:p>
    <w:p w14:paraId="66CEF276" w14:textId="77777777" w:rsidR="00E31F89" w:rsidRPr="00E31F89" w:rsidRDefault="00E31F89" w:rsidP="00893EDD">
      <w:pPr>
        <w:spacing w:line="360" w:lineRule="auto"/>
      </w:pPr>
      <w:r w:rsidRPr="00E31F89">
        <w:t>Attempting to start a masked service unit fails with the following output:</w:t>
      </w:r>
    </w:p>
    <w:p w14:paraId="2C388E82"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start </w:t>
      </w:r>
      <w:proofErr w:type="spellStart"/>
      <w:r w:rsidRPr="00E31F89">
        <w:rPr>
          <w:rFonts w:ascii="Consolas" w:eastAsia="Times New Roman" w:hAnsi="Consolas" w:cs="Courier New"/>
          <w:b/>
          <w:bCs/>
          <w:color w:val="333333"/>
          <w:sz w:val="20"/>
          <w:szCs w:val="20"/>
        </w:rPr>
        <w:t>sendmail.service</w:t>
      </w:r>
      <w:proofErr w:type="spellEnd"/>
    </w:p>
    <w:p w14:paraId="10BFCB73"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xml:space="preserve">Failed to start </w:t>
      </w:r>
      <w:proofErr w:type="spellStart"/>
      <w:r w:rsidRPr="00E31F89">
        <w:rPr>
          <w:rFonts w:ascii="Consolas" w:eastAsia="Times New Roman" w:hAnsi="Consolas" w:cs="Courier New"/>
          <w:color w:val="333333"/>
          <w:sz w:val="20"/>
          <w:szCs w:val="20"/>
        </w:rPr>
        <w:t>sendmail.service</w:t>
      </w:r>
      <w:proofErr w:type="spellEnd"/>
      <w:r w:rsidRPr="00E31F89">
        <w:rPr>
          <w:rFonts w:ascii="Consolas" w:eastAsia="Times New Roman" w:hAnsi="Consolas" w:cs="Courier New"/>
          <w:color w:val="333333"/>
          <w:sz w:val="20"/>
          <w:szCs w:val="20"/>
        </w:rPr>
        <w:t xml:space="preserve">: Unit </w:t>
      </w:r>
      <w:proofErr w:type="spellStart"/>
      <w:r w:rsidRPr="00E31F89">
        <w:rPr>
          <w:rFonts w:ascii="Consolas" w:eastAsia="Times New Roman" w:hAnsi="Consolas" w:cs="Courier New"/>
          <w:color w:val="333333"/>
          <w:sz w:val="20"/>
          <w:szCs w:val="20"/>
        </w:rPr>
        <w:t>sendmail.service</w:t>
      </w:r>
      <w:proofErr w:type="spellEnd"/>
      <w:r w:rsidRPr="00E31F89">
        <w:rPr>
          <w:rFonts w:ascii="Consolas" w:eastAsia="Times New Roman" w:hAnsi="Consolas" w:cs="Courier New"/>
          <w:color w:val="333333"/>
          <w:sz w:val="20"/>
          <w:szCs w:val="20"/>
        </w:rPr>
        <w:t xml:space="preserve"> is masked.</w:t>
      </w:r>
    </w:p>
    <w:p w14:paraId="28ECB36D" w14:textId="77777777" w:rsidR="00E31F89" w:rsidRPr="00E31F89" w:rsidRDefault="00E31F89" w:rsidP="00893EDD">
      <w:pPr>
        <w:spacing w:line="360" w:lineRule="auto"/>
      </w:pPr>
      <w:r w:rsidRPr="00E31F89">
        <w:t>Use the </w:t>
      </w:r>
      <w:proofErr w:type="spellStart"/>
      <w:r w:rsidRPr="00E31F89">
        <w:rPr>
          <w:b/>
          <w:bCs/>
        </w:rPr>
        <w:t>systemctl</w:t>
      </w:r>
      <w:proofErr w:type="spellEnd"/>
      <w:r w:rsidRPr="00E31F89">
        <w:rPr>
          <w:b/>
          <w:bCs/>
        </w:rPr>
        <w:t xml:space="preserve"> unmask</w:t>
      </w:r>
      <w:r w:rsidRPr="00E31F89">
        <w:t> command to unmask the service unit.</w:t>
      </w:r>
    </w:p>
    <w:p w14:paraId="1BAC1C5D"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unmask </w:t>
      </w:r>
      <w:proofErr w:type="spellStart"/>
      <w:r w:rsidRPr="00E31F89">
        <w:rPr>
          <w:rFonts w:ascii="Consolas" w:eastAsia="Times New Roman" w:hAnsi="Consolas" w:cs="Courier New"/>
          <w:b/>
          <w:bCs/>
          <w:color w:val="333333"/>
          <w:sz w:val="20"/>
          <w:szCs w:val="20"/>
        </w:rPr>
        <w:t>sendmail</w:t>
      </w:r>
      <w:proofErr w:type="spellEnd"/>
    </w:p>
    <w:p w14:paraId="34C8E55E"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Removed /</w:t>
      </w:r>
      <w:proofErr w:type="spellStart"/>
      <w:r w:rsidRPr="00E31F89">
        <w:rPr>
          <w:rFonts w:ascii="Consolas" w:eastAsia="Times New Roman" w:hAnsi="Consolas" w:cs="Courier New"/>
          <w:color w:val="333333"/>
          <w:sz w:val="20"/>
          <w:szCs w:val="20"/>
        </w:rPr>
        <w:t>etc</w:t>
      </w:r>
      <w:proofErr w:type="spellEnd"/>
      <w:r w:rsidRPr="00E31F89">
        <w:rPr>
          <w:rFonts w:ascii="Consolas" w:eastAsia="Times New Roman" w:hAnsi="Consolas" w:cs="Courier New"/>
          <w:color w:val="333333"/>
          <w:sz w:val="20"/>
          <w:szCs w:val="20"/>
        </w:rPr>
        <w:t>/</w:t>
      </w:r>
      <w:proofErr w:type="spellStart"/>
      <w:r w:rsidRPr="00E31F89">
        <w:rPr>
          <w:rFonts w:ascii="Consolas" w:eastAsia="Times New Roman" w:hAnsi="Consolas" w:cs="Courier New"/>
          <w:color w:val="333333"/>
          <w:sz w:val="20"/>
          <w:szCs w:val="20"/>
        </w:rPr>
        <w:t>systemd</w:t>
      </w:r>
      <w:proofErr w:type="spellEnd"/>
      <w:r w:rsidRPr="00E31F89">
        <w:rPr>
          <w:rFonts w:ascii="Consolas" w:eastAsia="Times New Roman" w:hAnsi="Consolas" w:cs="Courier New"/>
          <w:color w:val="333333"/>
          <w:sz w:val="20"/>
          <w:szCs w:val="20"/>
        </w:rPr>
        <w:t>/system/</w:t>
      </w:r>
      <w:proofErr w:type="spellStart"/>
      <w:r w:rsidRPr="00E31F89">
        <w:rPr>
          <w:rFonts w:ascii="Consolas" w:eastAsia="Times New Roman" w:hAnsi="Consolas" w:cs="Courier New"/>
          <w:color w:val="333333"/>
          <w:sz w:val="20"/>
          <w:szCs w:val="20"/>
        </w:rPr>
        <w:t>sendmail.service</w:t>
      </w:r>
      <w:proofErr w:type="spellEnd"/>
      <w:r w:rsidRPr="00E31F89">
        <w:rPr>
          <w:rFonts w:ascii="Consolas" w:eastAsia="Times New Roman" w:hAnsi="Consolas" w:cs="Courier New"/>
          <w:color w:val="333333"/>
          <w:sz w:val="20"/>
          <w:szCs w:val="20"/>
        </w:rPr>
        <w:t>.</w:t>
      </w:r>
    </w:p>
    <w:p w14:paraId="1A1408DD" w14:textId="77777777" w:rsidR="00E31F89" w:rsidRPr="00E31F89" w:rsidRDefault="00E31F89" w:rsidP="008B5591">
      <w:pPr>
        <w:pStyle w:val="Heading1"/>
      </w:pPr>
      <w:r w:rsidRPr="00E31F89">
        <w:t>Important</w:t>
      </w:r>
    </w:p>
    <w:p w14:paraId="0DA4C53A" w14:textId="77777777" w:rsidR="00E31F89" w:rsidRPr="00E31F89" w:rsidRDefault="00E31F89" w:rsidP="00893EDD">
      <w:pPr>
        <w:spacing w:line="360" w:lineRule="auto"/>
      </w:pPr>
      <w:r w:rsidRPr="00E31F89">
        <w:t>A disabled service can be started manually or by other unit files but it does not start automatically at boot. A masked service does not start manually or automatically.</w:t>
      </w:r>
    </w:p>
    <w:p w14:paraId="052F0BBB" w14:textId="77777777" w:rsidR="00E31F89" w:rsidRPr="00E31F89" w:rsidRDefault="00E31F89" w:rsidP="008B5591">
      <w:pPr>
        <w:pStyle w:val="Heading1"/>
      </w:pPr>
      <w:r w:rsidRPr="00E31F89">
        <w:t>Enabling Services to Start or Stop at Boot</w:t>
      </w:r>
    </w:p>
    <w:p w14:paraId="78E1A73F" w14:textId="77777777" w:rsidR="00E31F89" w:rsidRPr="00E31F89" w:rsidRDefault="00E31F89" w:rsidP="00E31F89">
      <w:pPr>
        <w:spacing w:line="360" w:lineRule="auto"/>
      </w:pPr>
      <w:r w:rsidRPr="00E31F89">
        <w:t xml:space="preserve">Starting a service on a running system does not guarantee that the service automatically starts when the system reboots. Similarly, stopping a service on a running system does not keep it from starting again when the system </w:t>
      </w:r>
      <w:r w:rsidRPr="00E31F89">
        <w:lastRenderedPageBreak/>
        <w:t>reboots. Creating links in the </w:t>
      </w:r>
      <w:proofErr w:type="spellStart"/>
      <w:r w:rsidRPr="00E31F89">
        <w:rPr>
          <w:rFonts w:ascii="Consolas" w:hAnsi="Consolas" w:cs="Courier New"/>
          <w:sz w:val="32"/>
          <w:szCs w:val="32"/>
        </w:rPr>
        <w:t>systemd</w:t>
      </w:r>
      <w:proofErr w:type="spellEnd"/>
      <w:r w:rsidRPr="00E31F89">
        <w:t> configuration directories enables the service to start at boot. The </w:t>
      </w:r>
      <w:proofErr w:type="spellStart"/>
      <w:r w:rsidRPr="00E31F89">
        <w:rPr>
          <w:b/>
          <w:bCs/>
        </w:rPr>
        <w:t>systemctl</w:t>
      </w:r>
      <w:proofErr w:type="spellEnd"/>
      <w:r w:rsidRPr="00E31F89">
        <w:t> commands creates and removes these links.</w:t>
      </w:r>
    </w:p>
    <w:p w14:paraId="03DA2370" w14:textId="77777777" w:rsidR="00E31F89" w:rsidRPr="00E31F89" w:rsidRDefault="00E31F89" w:rsidP="00E31F89">
      <w:pPr>
        <w:spacing w:line="360" w:lineRule="auto"/>
      </w:pPr>
      <w:r w:rsidRPr="00E31F89">
        <w:t>To start a service at boot, use the </w:t>
      </w:r>
      <w:proofErr w:type="spellStart"/>
      <w:r w:rsidRPr="00E31F89">
        <w:rPr>
          <w:b/>
          <w:bCs/>
        </w:rPr>
        <w:t>systemctl</w:t>
      </w:r>
      <w:proofErr w:type="spellEnd"/>
      <w:r w:rsidRPr="00E31F89">
        <w:rPr>
          <w:b/>
          <w:bCs/>
        </w:rPr>
        <w:t xml:space="preserve"> enable</w:t>
      </w:r>
      <w:r w:rsidRPr="00E31F89">
        <w:t> command.</w:t>
      </w:r>
    </w:p>
    <w:p w14:paraId="628E236D"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root@root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enable </w:t>
      </w:r>
      <w:proofErr w:type="spellStart"/>
      <w:r w:rsidRPr="00E31F89">
        <w:rPr>
          <w:rFonts w:ascii="Consolas" w:eastAsia="Times New Roman" w:hAnsi="Consolas" w:cs="Courier New"/>
          <w:b/>
          <w:bCs/>
          <w:color w:val="333333"/>
          <w:sz w:val="20"/>
          <w:szCs w:val="20"/>
        </w:rPr>
        <w:t>sshd.service</w:t>
      </w:r>
      <w:proofErr w:type="spellEnd"/>
    </w:p>
    <w:p w14:paraId="01F1FF18"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 xml:space="preserve">Created </w:t>
      </w:r>
      <w:proofErr w:type="spellStart"/>
      <w:r w:rsidRPr="00E31F89">
        <w:rPr>
          <w:rFonts w:ascii="Consolas" w:eastAsia="Times New Roman" w:hAnsi="Consolas" w:cs="Courier New"/>
          <w:color w:val="333333"/>
          <w:sz w:val="20"/>
          <w:szCs w:val="20"/>
        </w:rPr>
        <w:t>symlink</w:t>
      </w:r>
      <w:proofErr w:type="spellEnd"/>
      <w:r w:rsidRPr="00E31F89">
        <w:rPr>
          <w:rFonts w:ascii="Consolas" w:eastAsia="Times New Roman" w:hAnsi="Consolas" w:cs="Courier New"/>
          <w:color w:val="333333"/>
          <w:sz w:val="20"/>
          <w:szCs w:val="20"/>
        </w:rPr>
        <w:t xml:space="preserve"> /</w:t>
      </w:r>
      <w:proofErr w:type="spellStart"/>
      <w:r w:rsidRPr="00E31F89">
        <w:rPr>
          <w:rFonts w:ascii="Consolas" w:eastAsia="Times New Roman" w:hAnsi="Consolas" w:cs="Courier New"/>
          <w:color w:val="333333"/>
          <w:sz w:val="20"/>
          <w:szCs w:val="20"/>
        </w:rPr>
        <w:t>etc</w:t>
      </w:r>
      <w:proofErr w:type="spellEnd"/>
      <w:r w:rsidRPr="00E31F89">
        <w:rPr>
          <w:rFonts w:ascii="Consolas" w:eastAsia="Times New Roman" w:hAnsi="Consolas" w:cs="Courier New"/>
          <w:color w:val="333333"/>
          <w:sz w:val="20"/>
          <w:szCs w:val="20"/>
        </w:rPr>
        <w:t>/</w:t>
      </w:r>
      <w:proofErr w:type="spellStart"/>
      <w:r w:rsidRPr="00E31F89">
        <w:rPr>
          <w:rFonts w:ascii="Consolas" w:eastAsia="Times New Roman" w:hAnsi="Consolas" w:cs="Courier New"/>
          <w:color w:val="333333"/>
          <w:sz w:val="20"/>
          <w:szCs w:val="20"/>
        </w:rPr>
        <w:t>systemd</w:t>
      </w:r>
      <w:proofErr w:type="spellEnd"/>
      <w:r w:rsidRPr="00E31F89">
        <w:rPr>
          <w:rFonts w:ascii="Consolas" w:eastAsia="Times New Roman" w:hAnsi="Consolas" w:cs="Courier New"/>
          <w:color w:val="333333"/>
          <w:sz w:val="20"/>
          <w:szCs w:val="20"/>
        </w:rPr>
        <w:t>/system/multi-</w:t>
      </w:r>
      <w:proofErr w:type="spellStart"/>
      <w:r w:rsidRPr="00E31F89">
        <w:rPr>
          <w:rFonts w:ascii="Consolas" w:eastAsia="Times New Roman" w:hAnsi="Consolas" w:cs="Courier New"/>
          <w:color w:val="333333"/>
          <w:sz w:val="20"/>
          <w:szCs w:val="20"/>
        </w:rPr>
        <w:t>user.target.wants</w:t>
      </w:r>
      <w:proofErr w:type="spellEnd"/>
      <w:r w:rsidRPr="00E31F89">
        <w:rPr>
          <w:rFonts w:ascii="Consolas" w:eastAsia="Times New Roman" w:hAnsi="Consolas" w:cs="Courier New"/>
          <w:color w:val="333333"/>
          <w:sz w:val="20"/>
          <w:szCs w:val="20"/>
        </w:rPr>
        <w:t>/</w:t>
      </w:r>
      <w:proofErr w:type="spellStart"/>
      <w:r w:rsidRPr="00E31F89">
        <w:rPr>
          <w:rFonts w:ascii="Consolas" w:eastAsia="Times New Roman" w:hAnsi="Consolas" w:cs="Courier New"/>
          <w:color w:val="333333"/>
          <w:sz w:val="20"/>
          <w:szCs w:val="20"/>
        </w:rPr>
        <w:t>sshd.service</w:t>
      </w:r>
      <w:proofErr w:type="spellEnd"/>
      <w:r w:rsidRPr="00E31F89">
        <w:rPr>
          <w:rFonts w:ascii="Consolas" w:eastAsia="Times New Roman" w:hAnsi="Consolas" w:cs="Courier New"/>
          <w:color w:val="333333"/>
          <w:sz w:val="20"/>
          <w:szCs w:val="20"/>
        </w:rPr>
        <w:t xml:space="preserve"> → /</w:t>
      </w:r>
      <w:proofErr w:type="spellStart"/>
      <w:r w:rsidRPr="00E31F89">
        <w:rPr>
          <w:rFonts w:ascii="Consolas" w:eastAsia="Times New Roman" w:hAnsi="Consolas" w:cs="Courier New"/>
          <w:color w:val="333333"/>
          <w:sz w:val="20"/>
          <w:szCs w:val="20"/>
        </w:rPr>
        <w:t>usr</w:t>
      </w:r>
      <w:proofErr w:type="spellEnd"/>
      <w:r w:rsidRPr="00E31F89">
        <w:rPr>
          <w:rFonts w:ascii="Consolas" w:eastAsia="Times New Roman" w:hAnsi="Consolas" w:cs="Courier New"/>
          <w:color w:val="333333"/>
          <w:sz w:val="20"/>
          <w:szCs w:val="20"/>
        </w:rPr>
        <w:t>/lib/</w:t>
      </w:r>
      <w:proofErr w:type="spellStart"/>
      <w:r w:rsidRPr="00E31F89">
        <w:rPr>
          <w:rFonts w:ascii="Consolas" w:eastAsia="Times New Roman" w:hAnsi="Consolas" w:cs="Courier New"/>
          <w:color w:val="333333"/>
          <w:sz w:val="20"/>
          <w:szCs w:val="20"/>
        </w:rPr>
        <w:t>systemd</w:t>
      </w:r>
      <w:proofErr w:type="spellEnd"/>
      <w:r w:rsidRPr="00E31F89">
        <w:rPr>
          <w:rFonts w:ascii="Consolas" w:eastAsia="Times New Roman" w:hAnsi="Consolas" w:cs="Courier New"/>
          <w:color w:val="333333"/>
          <w:sz w:val="20"/>
          <w:szCs w:val="20"/>
        </w:rPr>
        <w:t>/system/</w:t>
      </w:r>
      <w:proofErr w:type="spellStart"/>
      <w:r w:rsidRPr="00E31F89">
        <w:rPr>
          <w:rFonts w:ascii="Consolas" w:eastAsia="Times New Roman" w:hAnsi="Consolas" w:cs="Courier New"/>
          <w:color w:val="333333"/>
          <w:sz w:val="20"/>
          <w:szCs w:val="20"/>
        </w:rPr>
        <w:t>sshd.service</w:t>
      </w:r>
      <w:proofErr w:type="spellEnd"/>
      <w:r w:rsidRPr="00E31F89">
        <w:rPr>
          <w:rFonts w:ascii="Consolas" w:eastAsia="Times New Roman" w:hAnsi="Consolas" w:cs="Courier New"/>
          <w:color w:val="333333"/>
          <w:sz w:val="20"/>
          <w:szCs w:val="20"/>
        </w:rPr>
        <w:t>.</w:t>
      </w:r>
    </w:p>
    <w:p w14:paraId="3BD3DDD0" w14:textId="77777777" w:rsidR="00E31F89" w:rsidRPr="00E31F89" w:rsidRDefault="00E31F89" w:rsidP="00E31F89">
      <w:pPr>
        <w:spacing w:line="360" w:lineRule="auto"/>
      </w:pPr>
      <w:r w:rsidRPr="00E31F89">
        <w:t>The above command creates a symbolic link from the service unit file, usually in the </w:t>
      </w:r>
      <w:r w:rsidRPr="00E31F89">
        <w:rPr>
          <w:rFonts w:ascii="Consolas" w:hAnsi="Consolas" w:cs="Courier New"/>
          <w:sz w:val="32"/>
          <w:szCs w:val="32"/>
        </w:rPr>
        <w:t>/</w:t>
      </w:r>
      <w:proofErr w:type="spellStart"/>
      <w:r w:rsidRPr="00E31F89">
        <w:rPr>
          <w:rFonts w:ascii="Consolas" w:hAnsi="Consolas" w:cs="Courier New"/>
          <w:sz w:val="32"/>
          <w:szCs w:val="32"/>
        </w:rPr>
        <w:t>usr</w:t>
      </w:r>
      <w:proofErr w:type="spellEnd"/>
      <w:r w:rsidRPr="00E31F89">
        <w:rPr>
          <w:rFonts w:ascii="Consolas" w:hAnsi="Consolas" w:cs="Courier New"/>
          <w:sz w:val="32"/>
          <w:szCs w:val="32"/>
        </w:rPr>
        <w:t>/lib/</w:t>
      </w:r>
      <w:proofErr w:type="spellStart"/>
      <w:r w:rsidRPr="00E31F89">
        <w:rPr>
          <w:rFonts w:ascii="Consolas" w:hAnsi="Consolas" w:cs="Courier New"/>
          <w:sz w:val="32"/>
          <w:szCs w:val="32"/>
        </w:rPr>
        <w:t>systemd</w:t>
      </w:r>
      <w:proofErr w:type="spellEnd"/>
      <w:r w:rsidRPr="00E31F89">
        <w:rPr>
          <w:rFonts w:ascii="Consolas" w:hAnsi="Consolas" w:cs="Courier New"/>
          <w:sz w:val="32"/>
          <w:szCs w:val="32"/>
        </w:rPr>
        <w:t>/system</w:t>
      </w:r>
      <w:r w:rsidRPr="00E31F89">
        <w:t> directory, to the location on disk where </w:t>
      </w:r>
      <w:proofErr w:type="spellStart"/>
      <w:r w:rsidRPr="00E31F89">
        <w:rPr>
          <w:rFonts w:ascii="Consolas" w:hAnsi="Consolas" w:cs="Courier New"/>
          <w:sz w:val="32"/>
          <w:szCs w:val="32"/>
        </w:rPr>
        <w:t>systemd</w:t>
      </w:r>
      <w:proofErr w:type="spellEnd"/>
      <w:r w:rsidRPr="00E31F89">
        <w:t> looks for files, which is in the </w:t>
      </w:r>
      <w:r w:rsidRPr="00E31F89">
        <w:rPr>
          <w:rFonts w:ascii="Consolas" w:hAnsi="Consolas" w:cs="Courier New"/>
          <w:sz w:val="32"/>
          <w:szCs w:val="32"/>
        </w:rPr>
        <w:t>/</w:t>
      </w:r>
      <w:proofErr w:type="spellStart"/>
      <w:r w:rsidRPr="00E31F89">
        <w:rPr>
          <w:rFonts w:ascii="Consolas" w:hAnsi="Consolas" w:cs="Courier New"/>
          <w:sz w:val="32"/>
          <w:szCs w:val="32"/>
        </w:rPr>
        <w:t>etc</w:t>
      </w:r>
      <w:proofErr w:type="spellEnd"/>
      <w:r w:rsidRPr="00E31F89">
        <w:rPr>
          <w:rFonts w:ascii="Consolas" w:hAnsi="Consolas" w:cs="Courier New"/>
          <w:sz w:val="32"/>
          <w:szCs w:val="32"/>
        </w:rPr>
        <w:t>/</w:t>
      </w:r>
      <w:proofErr w:type="spellStart"/>
      <w:r w:rsidRPr="00E31F89">
        <w:rPr>
          <w:rFonts w:ascii="Consolas" w:hAnsi="Consolas" w:cs="Courier New"/>
          <w:sz w:val="32"/>
          <w:szCs w:val="32"/>
        </w:rPr>
        <w:t>systemd</w:t>
      </w:r>
      <w:proofErr w:type="spellEnd"/>
      <w:r w:rsidRPr="00E31F89">
        <w:rPr>
          <w:rFonts w:ascii="Consolas" w:hAnsi="Consolas" w:cs="Courier New"/>
          <w:sz w:val="32"/>
          <w:szCs w:val="32"/>
        </w:rPr>
        <w:t>/system/</w:t>
      </w:r>
      <w:proofErr w:type="spellStart"/>
      <w:r w:rsidRPr="00E31F89">
        <w:rPr>
          <w:rFonts w:ascii="Consolas" w:hAnsi="Consolas" w:cs="Courier New"/>
          <w:i/>
          <w:iCs/>
          <w:sz w:val="28"/>
          <w:szCs w:val="28"/>
        </w:rPr>
        <w:t>TARGETNAME</w:t>
      </w:r>
      <w:r w:rsidRPr="00E31F89">
        <w:rPr>
          <w:rFonts w:ascii="Consolas" w:hAnsi="Consolas" w:cs="Courier New"/>
          <w:sz w:val="32"/>
          <w:szCs w:val="32"/>
        </w:rPr>
        <w:t>.target.wants</w:t>
      </w:r>
      <w:proofErr w:type="spellEnd"/>
      <w:r w:rsidRPr="00E31F89">
        <w:t> directory. Enabling a service does not start the service in the current session. To start the service and enable it to start automatically during boot, execute both the </w:t>
      </w:r>
      <w:proofErr w:type="spellStart"/>
      <w:r w:rsidRPr="00E31F89">
        <w:rPr>
          <w:b/>
          <w:bCs/>
        </w:rPr>
        <w:t>systemctl</w:t>
      </w:r>
      <w:proofErr w:type="spellEnd"/>
      <w:r w:rsidRPr="00E31F89">
        <w:rPr>
          <w:b/>
          <w:bCs/>
        </w:rPr>
        <w:t xml:space="preserve"> start</w:t>
      </w:r>
      <w:r w:rsidRPr="00E31F89">
        <w:t> and </w:t>
      </w:r>
      <w:proofErr w:type="spellStart"/>
      <w:r w:rsidRPr="00E31F89">
        <w:rPr>
          <w:b/>
          <w:bCs/>
        </w:rPr>
        <w:t>systemctl</w:t>
      </w:r>
      <w:proofErr w:type="spellEnd"/>
      <w:r w:rsidRPr="00E31F89">
        <w:rPr>
          <w:b/>
          <w:bCs/>
        </w:rPr>
        <w:t xml:space="preserve"> enable</w:t>
      </w:r>
      <w:r w:rsidRPr="00E31F89">
        <w:t> commands.</w:t>
      </w:r>
    </w:p>
    <w:p w14:paraId="49F140D7" w14:textId="77777777" w:rsidR="00E31F89" w:rsidRPr="00E31F89" w:rsidRDefault="00E31F89" w:rsidP="00E31F89">
      <w:pPr>
        <w:spacing w:line="360" w:lineRule="auto"/>
      </w:pPr>
      <w:r w:rsidRPr="00E31F89">
        <w:t>To disable the service from starting automatically, use the following command, which removes the symbolic link created while enabling a service. Note that disabling a service does not stop the service.</w:t>
      </w:r>
    </w:p>
    <w:p w14:paraId="47516580"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b/>
          <w:bCs/>
          <w:color w:val="333333"/>
          <w:sz w:val="20"/>
          <w:szCs w:val="20"/>
        </w:rPr>
        <w:t>[</w:t>
      </w:r>
      <w:proofErr w:type="spellStart"/>
      <w:r w:rsidRPr="00E31F89">
        <w:rPr>
          <w:rFonts w:ascii="Consolas" w:eastAsia="Times New Roman" w:hAnsi="Consolas" w:cs="Courier New"/>
          <w:b/>
          <w:bCs/>
          <w:color w:val="333333"/>
          <w:sz w:val="20"/>
          <w:szCs w:val="20"/>
        </w:rPr>
        <w:t>root@host</w:t>
      </w:r>
      <w:proofErr w:type="spellEnd"/>
      <w:r w:rsidRPr="00E31F89">
        <w:rPr>
          <w:rFonts w:ascii="Consolas" w:eastAsia="Times New Roman" w:hAnsi="Consolas" w:cs="Courier New"/>
          <w:b/>
          <w:bCs/>
          <w:color w:val="333333"/>
          <w:sz w:val="20"/>
          <w:szCs w:val="20"/>
        </w:rPr>
        <w:t xml:space="preserve"> ~]# </w:t>
      </w:r>
      <w:proofErr w:type="spellStart"/>
      <w:r w:rsidRPr="00E31F89">
        <w:rPr>
          <w:rFonts w:ascii="Consolas" w:eastAsia="Times New Roman" w:hAnsi="Consolas" w:cs="Courier New"/>
          <w:b/>
          <w:bCs/>
          <w:color w:val="333333"/>
          <w:sz w:val="20"/>
          <w:szCs w:val="20"/>
        </w:rPr>
        <w:t>systemctl</w:t>
      </w:r>
      <w:proofErr w:type="spellEnd"/>
      <w:r w:rsidRPr="00E31F89">
        <w:rPr>
          <w:rFonts w:ascii="Consolas" w:eastAsia="Times New Roman" w:hAnsi="Consolas" w:cs="Courier New"/>
          <w:b/>
          <w:bCs/>
          <w:color w:val="333333"/>
          <w:sz w:val="20"/>
          <w:szCs w:val="20"/>
        </w:rPr>
        <w:t xml:space="preserve"> disable </w:t>
      </w:r>
      <w:proofErr w:type="spellStart"/>
      <w:r w:rsidRPr="00E31F89">
        <w:rPr>
          <w:rFonts w:ascii="Consolas" w:eastAsia="Times New Roman" w:hAnsi="Consolas" w:cs="Courier New"/>
          <w:b/>
          <w:bCs/>
          <w:color w:val="333333"/>
          <w:sz w:val="20"/>
          <w:szCs w:val="20"/>
        </w:rPr>
        <w:t>sshd.service</w:t>
      </w:r>
      <w:proofErr w:type="spellEnd"/>
    </w:p>
    <w:p w14:paraId="18AFC0D6" w14:textId="77777777" w:rsidR="00E31F89" w:rsidRPr="00E31F89" w:rsidRDefault="00E31F89" w:rsidP="00E31F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E31F89">
        <w:rPr>
          <w:rFonts w:ascii="Consolas" w:eastAsia="Times New Roman" w:hAnsi="Consolas" w:cs="Courier New"/>
          <w:color w:val="333333"/>
          <w:sz w:val="20"/>
          <w:szCs w:val="20"/>
        </w:rPr>
        <w:t>Removed /</w:t>
      </w:r>
      <w:proofErr w:type="spellStart"/>
      <w:r w:rsidRPr="00E31F89">
        <w:rPr>
          <w:rFonts w:ascii="Consolas" w:eastAsia="Times New Roman" w:hAnsi="Consolas" w:cs="Courier New"/>
          <w:color w:val="333333"/>
          <w:sz w:val="20"/>
          <w:szCs w:val="20"/>
        </w:rPr>
        <w:t>etc</w:t>
      </w:r>
      <w:proofErr w:type="spellEnd"/>
      <w:r w:rsidRPr="00E31F89">
        <w:rPr>
          <w:rFonts w:ascii="Consolas" w:eastAsia="Times New Roman" w:hAnsi="Consolas" w:cs="Courier New"/>
          <w:color w:val="333333"/>
          <w:sz w:val="20"/>
          <w:szCs w:val="20"/>
        </w:rPr>
        <w:t>/</w:t>
      </w:r>
      <w:proofErr w:type="spellStart"/>
      <w:r w:rsidRPr="00E31F89">
        <w:rPr>
          <w:rFonts w:ascii="Consolas" w:eastAsia="Times New Roman" w:hAnsi="Consolas" w:cs="Courier New"/>
          <w:color w:val="333333"/>
          <w:sz w:val="20"/>
          <w:szCs w:val="20"/>
        </w:rPr>
        <w:t>systemd</w:t>
      </w:r>
      <w:proofErr w:type="spellEnd"/>
      <w:r w:rsidRPr="00E31F89">
        <w:rPr>
          <w:rFonts w:ascii="Consolas" w:eastAsia="Times New Roman" w:hAnsi="Consolas" w:cs="Courier New"/>
          <w:color w:val="333333"/>
          <w:sz w:val="20"/>
          <w:szCs w:val="20"/>
        </w:rPr>
        <w:t>/system/multi-</w:t>
      </w:r>
      <w:proofErr w:type="spellStart"/>
      <w:r w:rsidRPr="00E31F89">
        <w:rPr>
          <w:rFonts w:ascii="Consolas" w:eastAsia="Times New Roman" w:hAnsi="Consolas" w:cs="Courier New"/>
          <w:color w:val="333333"/>
          <w:sz w:val="20"/>
          <w:szCs w:val="20"/>
        </w:rPr>
        <w:t>user.target.wants</w:t>
      </w:r>
      <w:proofErr w:type="spellEnd"/>
      <w:r w:rsidRPr="00E31F89">
        <w:rPr>
          <w:rFonts w:ascii="Consolas" w:eastAsia="Times New Roman" w:hAnsi="Consolas" w:cs="Courier New"/>
          <w:color w:val="333333"/>
          <w:sz w:val="20"/>
          <w:szCs w:val="20"/>
        </w:rPr>
        <w:t>/</w:t>
      </w:r>
      <w:proofErr w:type="spellStart"/>
      <w:r w:rsidRPr="00E31F89">
        <w:rPr>
          <w:rFonts w:ascii="Consolas" w:eastAsia="Times New Roman" w:hAnsi="Consolas" w:cs="Courier New"/>
          <w:color w:val="333333"/>
          <w:sz w:val="20"/>
          <w:szCs w:val="20"/>
        </w:rPr>
        <w:t>sshd.service</w:t>
      </w:r>
      <w:proofErr w:type="spellEnd"/>
      <w:r w:rsidRPr="00E31F89">
        <w:rPr>
          <w:rFonts w:ascii="Consolas" w:eastAsia="Times New Roman" w:hAnsi="Consolas" w:cs="Courier New"/>
          <w:color w:val="333333"/>
          <w:sz w:val="20"/>
          <w:szCs w:val="20"/>
        </w:rPr>
        <w:t>.</w:t>
      </w:r>
    </w:p>
    <w:p w14:paraId="29858359" w14:textId="77777777" w:rsidR="00E31F89" w:rsidRPr="00E31F89" w:rsidRDefault="00E31F89" w:rsidP="00E31F89">
      <w:r w:rsidRPr="00E31F89">
        <w:t>To verify whether the service is enabled or disable, use the </w:t>
      </w:r>
      <w:proofErr w:type="spellStart"/>
      <w:r w:rsidRPr="00E31F89">
        <w:rPr>
          <w:b/>
          <w:bCs/>
        </w:rPr>
        <w:t>systemctl</w:t>
      </w:r>
      <w:proofErr w:type="spellEnd"/>
      <w:r w:rsidRPr="00E31F89">
        <w:rPr>
          <w:b/>
          <w:bCs/>
        </w:rPr>
        <w:t xml:space="preserve"> is-enabled</w:t>
      </w:r>
      <w:r w:rsidRPr="00E31F89">
        <w:t> command.</w:t>
      </w:r>
    </w:p>
    <w:p w14:paraId="020CAA41" w14:textId="77777777" w:rsidR="00E31F89" w:rsidRPr="00E31F89" w:rsidRDefault="00E31F89" w:rsidP="008B5591">
      <w:pPr>
        <w:pStyle w:val="Heading1"/>
      </w:pPr>
      <w:r w:rsidRPr="00E31F89">
        <w:t>Summary of </w:t>
      </w:r>
      <w:proofErr w:type="spellStart"/>
      <w:r w:rsidRPr="00E31F89">
        <w:t>systemctl</w:t>
      </w:r>
      <w:proofErr w:type="spellEnd"/>
      <w:r w:rsidRPr="00E31F89">
        <w:t> Commands</w:t>
      </w:r>
    </w:p>
    <w:p w14:paraId="3AEC2694" w14:textId="77777777" w:rsidR="00E31F89" w:rsidRPr="00E31F89" w:rsidRDefault="00E31F89" w:rsidP="00E31F89">
      <w:r w:rsidRPr="00E31F89">
        <w:t>Services can be started and stopped on a running system and enabled or disabled for an automatic start at boot time.</w:t>
      </w:r>
    </w:p>
    <w:p w14:paraId="1090C0A1" w14:textId="77777777" w:rsidR="00E31F89" w:rsidRPr="00E31F89" w:rsidRDefault="00E31F89" w:rsidP="00E31F89">
      <w:pPr>
        <w:pStyle w:val="Heading2"/>
      </w:pPr>
      <w:r w:rsidRPr="00E31F89">
        <w:t>Table 9.3. Useful Service Management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Useful Service Management Commands"/>
      </w:tblPr>
      <w:tblGrid>
        <w:gridCol w:w="7302"/>
        <w:gridCol w:w="3427"/>
      </w:tblGrid>
      <w:tr w:rsidR="00E31F89" w:rsidRPr="00E31F89" w14:paraId="459CC349" w14:textId="77777777" w:rsidTr="00E31F89">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1C3AA832" w14:textId="77777777" w:rsidR="00E31F89" w:rsidRPr="00E31F89" w:rsidRDefault="00E31F89" w:rsidP="00E31F89">
            <w:pPr>
              <w:jc w:val="center"/>
            </w:pPr>
            <w:r w:rsidRPr="00E31F89">
              <w:t>Task</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1153597D" w14:textId="77777777" w:rsidR="00E31F89" w:rsidRPr="00E31F89" w:rsidRDefault="00E31F89" w:rsidP="00E31F89">
            <w:pPr>
              <w:jc w:val="center"/>
            </w:pPr>
            <w:r w:rsidRPr="00E31F89">
              <w:t>Command</w:t>
            </w:r>
          </w:p>
        </w:tc>
      </w:tr>
      <w:tr w:rsidR="00E31F89" w:rsidRPr="00E31F89" w14:paraId="28FCE56A"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29FCAE2C" w14:textId="77777777" w:rsidR="00E31F89" w:rsidRPr="00E31F89" w:rsidRDefault="00E31F89" w:rsidP="00E31F89">
            <w:r w:rsidRPr="00E31F89">
              <w:t>View detailed information about a unit state.</w:t>
            </w:r>
          </w:p>
        </w:tc>
        <w:tc>
          <w:tcPr>
            <w:tcW w:w="0" w:type="auto"/>
            <w:tcBorders>
              <w:top w:val="single" w:sz="6" w:space="0" w:color="090808"/>
              <w:left w:val="outset" w:sz="6" w:space="0" w:color="auto"/>
              <w:bottom w:val="outset" w:sz="6" w:space="0" w:color="auto"/>
              <w:right w:val="outset" w:sz="6" w:space="0" w:color="auto"/>
            </w:tcBorders>
            <w:hideMark/>
          </w:tcPr>
          <w:p w14:paraId="5DB2A1FA" w14:textId="77777777" w:rsidR="00E31F89" w:rsidRPr="00E31F89" w:rsidRDefault="00E31F89" w:rsidP="00E31F89">
            <w:proofErr w:type="spellStart"/>
            <w:r w:rsidRPr="00E31F89">
              <w:t>systemctl</w:t>
            </w:r>
            <w:proofErr w:type="spellEnd"/>
            <w:r w:rsidRPr="00E31F89">
              <w:t xml:space="preserve"> status </w:t>
            </w:r>
            <w:r w:rsidRPr="00E31F89">
              <w:rPr>
                <w:rFonts w:ascii="Consolas" w:hAnsi="Consolas" w:cs="Courier New"/>
                <w:i/>
                <w:iCs/>
                <w:sz w:val="32"/>
                <w:szCs w:val="32"/>
              </w:rPr>
              <w:t>UNIT</w:t>
            </w:r>
          </w:p>
        </w:tc>
      </w:tr>
      <w:tr w:rsidR="00E31F89" w:rsidRPr="00E31F89" w14:paraId="2793982E"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08F9D513" w14:textId="77777777" w:rsidR="00E31F89" w:rsidRPr="00E31F89" w:rsidRDefault="00E31F89" w:rsidP="00E31F89">
            <w:r w:rsidRPr="00E31F89">
              <w:t>Stop a service on a running system.</w:t>
            </w:r>
          </w:p>
        </w:tc>
        <w:tc>
          <w:tcPr>
            <w:tcW w:w="0" w:type="auto"/>
            <w:tcBorders>
              <w:top w:val="single" w:sz="6" w:space="0" w:color="090808"/>
              <w:left w:val="outset" w:sz="6" w:space="0" w:color="auto"/>
              <w:bottom w:val="outset" w:sz="6" w:space="0" w:color="auto"/>
              <w:right w:val="outset" w:sz="6" w:space="0" w:color="auto"/>
            </w:tcBorders>
            <w:hideMark/>
          </w:tcPr>
          <w:p w14:paraId="736FEAE7" w14:textId="77777777" w:rsidR="00E31F89" w:rsidRPr="00E31F89" w:rsidRDefault="00E31F89" w:rsidP="00E31F89">
            <w:proofErr w:type="spellStart"/>
            <w:r w:rsidRPr="00E31F89">
              <w:t>systemctl</w:t>
            </w:r>
            <w:proofErr w:type="spellEnd"/>
            <w:r w:rsidRPr="00E31F89">
              <w:t xml:space="preserve"> stop </w:t>
            </w:r>
            <w:r w:rsidRPr="00E31F89">
              <w:rPr>
                <w:rFonts w:ascii="Consolas" w:hAnsi="Consolas" w:cs="Courier New"/>
                <w:i/>
                <w:iCs/>
                <w:sz w:val="32"/>
                <w:szCs w:val="32"/>
              </w:rPr>
              <w:t>UNIT</w:t>
            </w:r>
          </w:p>
        </w:tc>
      </w:tr>
      <w:tr w:rsidR="00E31F89" w:rsidRPr="00E31F89" w14:paraId="6F61C89A"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6441E4B7" w14:textId="77777777" w:rsidR="00E31F89" w:rsidRPr="00E31F89" w:rsidRDefault="00E31F89" w:rsidP="00E31F89">
            <w:r w:rsidRPr="00E31F89">
              <w:t>Start a service on a running system.</w:t>
            </w:r>
          </w:p>
        </w:tc>
        <w:tc>
          <w:tcPr>
            <w:tcW w:w="0" w:type="auto"/>
            <w:tcBorders>
              <w:top w:val="single" w:sz="6" w:space="0" w:color="090808"/>
              <w:left w:val="outset" w:sz="6" w:space="0" w:color="auto"/>
              <w:bottom w:val="outset" w:sz="6" w:space="0" w:color="auto"/>
              <w:right w:val="outset" w:sz="6" w:space="0" w:color="auto"/>
            </w:tcBorders>
            <w:hideMark/>
          </w:tcPr>
          <w:p w14:paraId="4EF02FAC" w14:textId="77777777" w:rsidR="00E31F89" w:rsidRPr="00E31F89" w:rsidRDefault="00E31F89" w:rsidP="00E31F89">
            <w:proofErr w:type="spellStart"/>
            <w:r w:rsidRPr="00E31F89">
              <w:t>systemctl</w:t>
            </w:r>
            <w:proofErr w:type="spellEnd"/>
            <w:r w:rsidRPr="00E31F89">
              <w:t xml:space="preserve"> start </w:t>
            </w:r>
            <w:r w:rsidRPr="00E31F89">
              <w:rPr>
                <w:rFonts w:ascii="Consolas" w:hAnsi="Consolas" w:cs="Courier New"/>
                <w:i/>
                <w:iCs/>
                <w:sz w:val="32"/>
                <w:szCs w:val="32"/>
              </w:rPr>
              <w:t>UNIT</w:t>
            </w:r>
          </w:p>
        </w:tc>
      </w:tr>
      <w:tr w:rsidR="00E31F89" w:rsidRPr="00E31F89" w14:paraId="31464D8D"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1559A419" w14:textId="77777777" w:rsidR="00E31F89" w:rsidRPr="00E31F89" w:rsidRDefault="00E31F89" w:rsidP="00E31F89">
            <w:r w:rsidRPr="00E31F89">
              <w:t>Restart a service on a running system.</w:t>
            </w:r>
          </w:p>
        </w:tc>
        <w:tc>
          <w:tcPr>
            <w:tcW w:w="0" w:type="auto"/>
            <w:tcBorders>
              <w:top w:val="single" w:sz="6" w:space="0" w:color="090808"/>
              <w:left w:val="outset" w:sz="6" w:space="0" w:color="auto"/>
              <w:bottom w:val="outset" w:sz="6" w:space="0" w:color="auto"/>
              <w:right w:val="outset" w:sz="6" w:space="0" w:color="auto"/>
            </w:tcBorders>
            <w:hideMark/>
          </w:tcPr>
          <w:p w14:paraId="2AF91924" w14:textId="77777777" w:rsidR="00E31F89" w:rsidRPr="00E31F89" w:rsidRDefault="00E31F89" w:rsidP="00E31F89">
            <w:proofErr w:type="spellStart"/>
            <w:r w:rsidRPr="00E31F89">
              <w:t>systemctl</w:t>
            </w:r>
            <w:proofErr w:type="spellEnd"/>
            <w:r w:rsidRPr="00E31F89">
              <w:t xml:space="preserve"> restart </w:t>
            </w:r>
            <w:r w:rsidRPr="00E31F89">
              <w:rPr>
                <w:rFonts w:ascii="Consolas" w:hAnsi="Consolas" w:cs="Courier New"/>
                <w:i/>
                <w:iCs/>
                <w:sz w:val="32"/>
                <w:szCs w:val="32"/>
              </w:rPr>
              <w:t>UNIT</w:t>
            </w:r>
          </w:p>
        </w:tc>
      </w:tr>
      <w:tr w:rsidR="00E31F89" w:rsidRPr="00E31F89" w14:paraId="5476D5F4"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7119DB08" w14:textId="77777777" w:rsidR="00E31F89" w:rsidRPr="00E31F89" w:rsidRDefault="00E31F89" w:rsidP="00E31F89">
            <w:r w:rsidRPr="00E31F89">
              <w:t>Reload the configuration file of a running service.</w:t>
            </w:r>
          </w:p>
        </w:tc>
        <w:tc>
          <w:tcPr>
            <w:tcW w:w="0" w:type="auto"/>
            <w:tcBorders>
              <w:top w:val="single" w:sz="6" w:space="0" w:color="090808"/>
              <w:left w:val="outset" w:sz="6" w:space="0" w:color="auto"/>
              <w:bottom w:val="outset" w:sz="6" w:space="0" w:color="auto"/>
              <w:right w:val="outset" w:sz="6" w:space="0" w:color="auto"/>
            </w:tcBorders>
            <w:hideMark/>
          </w:tcPr>
          <w:p w14:paraId="07F4C6AF" w14:textId="77777777" w:rsidR="00E31F89" w:rsidRPr="00E31F89" w:rsidRDefault="00E31F89" w:rsidP="00E31F89">
            <w:proofErr w:type="spellStart"/>
            <w:r w:rsidRPr="00E31F89">
              <w:t>systemctl</w:t>
            </w:r>
            <w:proofErr w:type="spellEnd"/>
            <w:r w:rsidRPr="00E31F89">
              <w:t xml:space="preserve"> reload </w:t>
            </w:r>
            <w:r w:rsidRPr="00E31F89">
              <w:rPr>
                <w:rFonts w:ascii="Consolas" w:hAnsi="Consolas" w:cs="Courier New"/>
                <w:i/>
                <w:iCs/>
                <w:sz w:val="32"/>
                <w:szCs w:val="32"/>
              </w:rPr>
              <w:t>UNIT</w:t>
            </w:r>
          </w:p>
        </w:tc>
      </w:tr>
      <w:tr w:rsidR="00E31F89" w:rsidRPr="00E31F89" w14:paraId="1F135D25"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6DFADC30" w14:textId="77777777" w:rsidR="00E31F89" w:rsidRPr="00E31F89" w:rsidRDefault="00E31F89" w:rsidP="00E31F89">
            <w:r w:rsidRPr="00E31F89">
              <w:t>Completely disable a service from being started, both manually and at boot.</w:t>
            </w:r>
          </w:p>
        </w:tc>
        <w:tc>
          <w:tcPr>
            <w:tcW w:w="0" w:type="auto"/>
            <w:tcBorders>
              <w:top w:val="single" w:sz="6" w:space="0" w:color="090808"/>
              <w:left w:val="outset" w:sz="6" w:space="0" w:color="auto"/>
              <w:bottom w:val="outset" w:sz="6" w:space="0" w:color="auto"/>
              <w:right w:val="outset" w:sz="6" w:space="0" w:color="auto"/>
            </w:tcBorders>
            <w:hideMark/>
          </w:tcPr>
          <w:p w14:paraId="4BDE0284" w14:textId="77777777" w:rsidR="00E31F89" w:rsidRPr="00E31F89" w:rsidRDefault="00E31F89" w:rsidP="00E31F89">
            <w:proofErr w:type="spellStart"/>
            <w:r w:rsidRPr="00E31F89">
              <w:t>systemctl</w:t>
            </w:r>
            <w:proofErr w:type="spellEnd"/>
            <w:r w:rsidRPr="00E31F89">
              <w:t xml:space="preserve"> mask </w:t>
            </w:r>
            <w:r w:rsidRPr="00E31F89">
              <w:rPr>
                <w:rFonts w:ascii="Consolas" w:hAnsi="Consolas" w:cs="Courier New"/>
                <w:i/>
                <w:iCs/>
                <w:sz w:val="32"/>
                <w:szCs w:val="32"/>
              </w:rPr>
              <w:t>UNIT</w:t>
            </w:r>
          </w:p>
        </w:tc>
      </w:tr>
      <w:tr w:rsidR="00E31F89" w:rsidRPr="00E31F89" w14:paraId="78F34236"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44E90A17" w14:textId="77777777" w:rsidR="00E31F89" w:rsidRPr="00E31F89" w:rsidRDefault="00E31F89" w:rsidP="00E31F89">
            <w:r w:rsidRPr="00E31F89">
              <w:t>Make a masked service available.</w:t>
            </w:r>
          </w:p>
        </w:tc>
        <w:tc>
          <w:tcPr>
            <w:tcW w:w="0" w:type="auto"/>
            <w:tcBorders>
              <w:top w:val="single" w:sz="6" w:space="0" w:color="090808"/>
              <w:left w:val="outset" w:sz="6" w:space="0" w:color="auto"/>
              <w:bottom w:val="outset" w:sz="6" w:space="0" w:color="auto"/>
              <w:right w:val="outset" w:sz="6" w:space="0" w:color="auto"/>
            </w:tcBorders>
            <w:hideMark/>
          </w:tcPr>
          <w:p w14:paraId="3B34F04B" w14:textId="77777777" w:rsidR="00E31F89" w:rsidRPr="00E31F89" w:rsidRDefault="00E31F89" w:rsidP="00E31F89">
            <w:proofErr w:type="spellStart"/>
            <w:r w:rsidRPr="00E31F89">
              <w:t>systemctl</w:t>
            </w:r>
            <w:proofErr w:type="spellEnd"/>
            <w:r w:rsidRPr="00E31F89">
              <w:t xml:space="preserve"> unmask </w:t>
            </w:r>
            <w:r w:rsidRPr="00E31F89">
              <w:rPr>
                <w:rFonts w:ascii="Consolas" w:hAnsi="Consolas" w:cs="Courier New"/>
                <w:i/>
                <w:iCs/>
                <w:sz w:val="32"/>
                <w:szCs w:val="32"/>
              </w:rPr>
              <w:t>UNIT</w:t>
            </w:r>
          </w:p>
        </w:tc>
      </w:tr>
      <w:tr w:rsidR="00E31F89" w:rsidRPr="00E31F89" w14:paraId="0B3B51B9"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27401112" w14:textId="77777777" w:rsidR="00E31F89" w:rsidRPr="00E31F89" w:rsidRDefault="00E31F89" w:rsidP="00E31F89">
            <w:r w:rsidRPr="00E31F89">
              <w:t>Configure a service to start at boot time.</w:t>
            </w:r>
          </w:p>
        </w:tc>
        <w:tc>
          <w:tcPr>
            <w:tcW w:w="0" w:type="auto"/>
            <w:tcBorders>
              <w:top w:val="single" w:sz="6" w:space="0" w:color="090808"/>
              <w:left w:val="outset" w:sz="6" w:space="0" w:color="auto"/>
              <w:bottom w:val="outset" w:sz="6" w:space="0" w:color="auto"/>
              <w:right w:val="outset" w:sz="6" w:space="0" w:color="auto"/>
            </w:tcBorders>
            <w:hideMark/>
          </w:tcPr>
          <w:p w14:paraId="5FDBB854" w14:textId="77777777" w:rsidR="00E31F89" w:rsidRPr="00E31F89" w:rsidRDefault="00E31F89" w:rsidP="00E31F89">
            <w:proofErr w:type="spellStart"/>
            <w:r w:rsidRPr="00E31F89">
              <w:t>systemctl</w:t>
            </w:r>
            <w:proofErr w:type="spellEnd"/>
            <w:r w:rsidRPr="00E31F89">
              <w:t xml:space="preserve"> enable </w:t>
            </w:r>
            <w:r w:rsidRPr="00E31F89">
              <w:rPr>
                <w:rFonts w:ascii="Consolas" w:hAnsi="Consolas" w:cs="Courier New"/>
                <w:i/>
                <w:iCs/>
                <w:sz w:val="32"/>
                <w:szCs w:val="32"/>
              </w:rPr>
              <w:t>UNIT</w:t>
            </w:r>
          </w:p>
        </w:tc>
      </w:tr>
      <w:tr w:rsidR="00E31F89" w:rsidRPr="00E31F89" w14:paraId="6220E6DF"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7DBAEC90" w14:textId="77777777" w:rsidR="00E31F89" w:rsidRPr="00E31F89" w:rsidRDefault="00E31F89" w:rsidP="00E31F89">
            <w:r w:rsidRPr="00E31F89">
              <w:t>Disable a service from starting at boot time.</w:t>
            </w:r>
          </w:p>
        </w:tc>
        <w:tc>
          <w:tcPr>
            <w:tcW w:w="0" w:type="auto"/>
            <w:tcBorders>
              <w:top w:val="single" w:sz="6" w:space="0" w:color="090808"/>
              <w:left w:val="outset" w:sz="6" w:space="0" w:color="auto"/>
              <w:bottom w:val="outset" w:sz="6" w:space="0" w:color="auto"/>
              <w:right w:val="outset" w:sz="6" w:space="0" w:color="auto"/>
            </w:tcBorders>
            <w:hideMark/>
          </w:tcPr>
          <w:p w14:paraId="07123FA9" w14:textId="77777777" w:rsidR="00E31F89" w:rsidRPr="00E31F89" w:rsidRDefault="00E31F89" w:rsidP="00E31F89">
            <w:proofErr w:type="spellStart"/>
            <w:r w:rsidRPr="00E31F89">
              <w:t>systemctl</w:t>
            </w:r>
            <w:proofErr w:type="spellEnd"/>
            <w:r w:rsidRPr="00E31F89">
              <w:t xml:space="preserve"> disable </w:t>
            </w:r>
            <w:r w:rsidRPr="00E31F89">
              <w:rPr>
                <w:rFonts w:ascii="Consolas" w:hAnsi="Consolas" w:cs="Courier New"/>
                <w:i/>
                <w:iCs/>
                <w:sz w:val="32"/>
                <w:szCs w:val="32"/>
              </w:rPr>
              <w:t>UNIT</w:t>
            </w:r>
          </w:p>
        </w:tc>
      </w:tr>
      <w:tr w:rsidR="00E31F89" w:rsidRPr="00E31F89" w14:paraId="2A687CD9" w14:textId="77777777" w:rsidTr="00E31F89">
        <w:tc>
          <w:tcPr>
            <w:tcW w:w="0" w:type="auto"/>
            <w:tcBorders>
              <w:top w:val="single" w:sz="6" w:space="0" w:color="090808"/>
              <w:left w:val="outset" w:sz="6" w:space="0" w:color="auto"/>
              <w:bottom w:val="outset" w:sz="6" w:space="0" w:color="auto"/>
              <w:right w:val="outset" w:sz="6" w:space="0" w:color="auto"/>
            </w:tcBorders>
            <w:hideMark/>
          </w:tcPr>
          <w:p w14:paraId="2345E6DC" w14:textId="77777777" w:rsidR="00E31F89" w:rsidRPr="00E31F89" w:rsidRDefault="00E31F89" w:rsidP="00E31F89">
            <w:r w:rsidRPr="00E31F89">
              <w:t>List units required and wanted by the specified unit.</w:t>
            </w:r>
          </w:p>
        </w:tc>
        <w:tc>
          <w:tcPr>
            <w:tcW w:w="0" w:type="auto"/>
            <w:tcBorders>
              <w:top w:val="single" w:sz="6" w:space="0" w:color="090808"/>
              <w:left w:val="outset" w:sz="6" w:space="0" w:color="auto"/>
              <w:bottom w:val="outset" w:sz="6" w:space="0" w:color="auto"/>
              <w:right w:val="outset" w:sz="6" w:space="0" w:color="auto"/>
            </w:tcBorders>
            <w:hideMark/>
          </w:tcPr>
          <w:p w14:paraId="4BB64456" w14:textId="77777777" w:rsidR="00E31F89" w:rsidRPr="00E31F89" w:rsidRDefault="00E31F89" w:rsidP="00E31F89">
            <w:proofErr w:type="spellStart"/>
            <w:r w:rsidRPr="00E31F89">
              <w:t>systemctl</w:t>
            </w:r>
            <w:proofErr w:type="spellEnd"/>
            <w:r w:rsidRPr="00E31F89">
              <w:t xml:space="preserve"> list-dependencies </w:t>
            </w:r>
            <w:r w:rsidRPr="00E31F89">
              <w:rPr>
                <w:rFonts w:ascii="Consolas" w:hAnsi="Consolas" w:cs="Courier New"/>
                <w:i/>
                <w:iCs/>
                <w:sz w:val="32"/>
                <w:szCs w:val="32"/>
              </w:rPr>
              <w:t>UNIT</w:t>
            </w:r>
          </w:p>
        </w:tc>
      </w:tr>
    </w:tbl>
    <w:p w14:paraId="058A5000" w14:textId="77777777" w:rsidR="00E31F89" w:rsidRPr="00E31F89" w:rsidRDefault="00E31F89" w:rsidP="00E31F89">
      <w:pPr>
        <w:rPr>
          <w:rFonts w:eastAsia="Times New Roman" w:cs="Times New Roman"/>
          <w:szCs w:val="24"/>
        </w:rPr>
      </w:pPr>
    </w:p>
    <w:p w14:paraId="262BC833" w14:textId="77777777" w:rsidR="00E31F89" w:rsidRPr="00E31F89" w:rsidRDefault="00E31F89" w:rsidP="008B5591">
      <w:pPr>
        <w:pStyle w:val="Heading1"/>
      </w:pPr>
      <w:r w:rsidRPr="00E31F89">
        <w:lastRenderedPageBreak/>
        <w:t>References</w:t>
      </w:r>
    </w:p>
    <w:p w14:paraId="78AC08D7" w14:textId="77777777" w:rsidR="00E31F89" w:rsidRPr="00E31F89" w:rsidRDefault="00E31F89" w:rsidP="00E31F89">
      <w:pPr>
        <w:rPr>
          <w:rFonts w:cs="Times New Roman"/>
          <w:szCs w:val="24"/>
        </w:rPr>
      </w:pPr>
      <w:r w:rsidRPr="00E31F89">
        <w:rPr>
          <w:rFonts w:cs="Times New Roman"/>
          <w:szCs w:val="24"/>
        </w:rPr>
        <w:t>systemd(1), systemd.unit(5), systemd.service(5), systemd.socket(5), and </w:t>
      </w:r>
      <w:proofErr w:type="spellStart"/>
      <w:r w:rsidRPr="00E31F89">
        <w:rPr>
          <w:rFonts w:cs="Times New Roman"/>
          <w:szCs w:val="24"/>
        </w:rPr>
        <w:t>systemctl</w:t>
      </w:r>
      <w:proofErr w:type="spellEnd"/>
      <w:r w:rsidRPr="00E31F89">
        <w:rPr>
          <w:rFonts w:cs="Times New Roman"/>
          <w:szCs w:val="24"/>
        </w:rPr>
        <w:t>(1) man pages</w:t>
      </w:r>
    </w:p>
    <w:p w14:paraId="7ADC28C5" w14:textId="77777777" w:rsidR="00E31F89" w:rsidRPr="00E31F89" w:rsidRDefault="00E31F89" w:rsidP="00E31F89">
      <w:pPr>
        <w:rPr>
          <w:rFonts w:ascii="Open Sans" w:hAnsi="Open Sans" w:cs="Open Sans"/>
          <w:sz w:val="36"/>
          <w:szCs w:val="36"/>
        </w:rPr>
      </w:pPr>
      <w:r w:rsidRPr="00E31F89">
        <w:rPr>
          <w:rFonts w:cs="Times New Roman"/>
          <w:szCs w:val="24"/>
        </w:rPr>
        <w:t>For more information, refer to the </w:t>
      </w:r>
      <w:r w:rsidRPr="00E31F89">
        <w:rPr>
          <w:rFonts w:cs="Times New Roman"/>
          <w:i/>
          <w:iCs/>
          <w:szCs w:val="24"/>
        </w:rPr>
        <w:t>Managing system services</w:t>
      </w:r>
      <w:r w:rsidRPr="00E31F89">
        <w:rPr>
          <w:rFonts w:cs="Times New Roman"/>
          <w:szCs w:val="24"/>
        </w:rPr>
        <w:t> chapter in the </w:t>
      </w:r>
      <w:r w:rsidRPr="00E31F89">
        <w:rPr>
          <w:rFonts w:cs="Times New Roman"/>
          <w:i/>
          <w:iCs/>
          <w:szCs w:val="24"/>
        </w:rPr>
        <w:t>Red Hat Enterprise Linux 8 Configuring basic system settings Guide</w:t>
      </w:r>
      <w:r w:rsidRPr="00E31F89">
        <w:rPr>
          <w:rFonts w:cs="Times New Roman"/>
          <w:szCs w:val="24"/>
        </w:rPr>
        <w:t> at </w:t>
      </w:r>
      <w:hyperlink r:id="rId15" w:anchor="managing-system-services_managing-services-with-systemd" w:tgtFrame="_top" w:history="1">
        <w:r w:rsidRPr="00E31F89">
          <w:rPr>
            <w:rFonts w:cs="Times New Roman"/>
            <w:color w:val="08C0FC"/>
            <w:szCs w:val="24"/>
            <w:u w:val="single"/>
          </w:rPr>
          <w:t>https://access.redhat.com/documentation/en-us/red_hat_enterprise_linux/8/html-single/configuring_basic_system_settings/managing-services-with-systemd_configuring-basic-system-settings#managing-system-services_managing-services-with-systemd</w:t>
        </w:r>
      </w:hyperlink>
    </w:p>
    <w:p w14:paraId="6CCAF255" w14:textId="77777777" w:rsidR="00E31F89" w:rsidRDefault="00E31F89" w:rsidP="0013298C">
      <w:pPr>
        <w:shd w:val="clear" w:color="auto" w:fill="FFFFFF"/>
        <w:spacing w:after="100" w:afterAutospacing="1"/>
        <w:rPr>
          <w:rFonts w:eastAsia="Times New Roman" w:cs="Times New Roman"/>
          <w:color w:val="212529"/>
          <w:szCs w:val="24"/>
        </w:rPr>
      </w:pPr>
    </w:p>
    <w:p w14:paraId="7B4700F4" w14:textId="77777777" w:rsidR="001662F4" w:rsidRPr="001662F4" w:rsidRDefault="001662F4" w:rsidP="001662F4">
      <w:pPr>
        <w:pStyle w:val="Heading1"/>
      </w:pPr>
      <w:r w:rsidRPr="001662F4">
        <w:t>Guided Exercise: Controlling System Services</w:t>
      </w:r>
    </w:p>
    <w:p w14:paraId="6DFC988F" w14:textId="77777777" w:rsidR="001662F4" w:rsidRPr="001662F4" w:rsidRDefault="001662F4" w:rsidP="001662F4">
      <w:pPr>
        <w:spacing w:line="360" w:lineRule="auto"/>
      </w:pPr>
      <w:r w:rsidRPr="001662F4">
        <w:t>In this exercise, you will use </w:t>
      </w:r>
      <w:proofErr w:type="spellStart"/>
      <w:r w:rsidRPr="001662F4">
        <w:rPr>
          <w:b/>
          <w:bCs/>
        </w:rPr>
        <w:t>systemctl</w:t>
      </w:r>
      <w:proofErr w:type="spellEnd"/>
      <w:r w:rsidRPr="001662F4">
        <w:t xml:space="preserve"> to stop, start, restart, reload, enable, and disable a </w:t>
      </w:r>
      <w:proofErr w:type="spellStart"/>
      <w:r w:rsidRPr="001662F4">
        <w:t>systemd</w:t>
      </w:r>
      <w:proofErr w:type="spellEnd"/>
      <w:r w:rsidRPr="001662F4">
        <w:t>-managed service.</w:t>
      </w:r>
    </w:p>
    <w:p w14:paraId="0E7592F9" w14:textId="77777777" w:rsidR="001662F4" w:rsidRPr="001662F4" w:rsidRDefault="001662F4" w:rsidP="001662F4">
      <w:pPr>
        <w:pStyle w:val="Heading2"/>
      </w:pPr>
      <w:r w:rsidRPr="001662F4">
        <w:t>Outcomes</w:t>
      </w:r>
    </w:p>
    <w:p w14:paraId="4F941906" w14:textId="77777777" w:rsidR="001662F4" w:rsidRPr="001662F4" w:rsidRDefault="001662F4" w:rsidP="001662F4">
      <w:pPr>
        <w:spacing w:line="360" w:lineRule="auto"/>
      </w:pPr>
      <w:r w:rsidRPr="001662F4">
        <w:t>You should be able to use the </w:t>
      </w:r>
      <w:proofErr w:type="spellStart"/>
      <w:r w:rsidRPr="00F72202">
        <w:t>systemctl</w:t>
      </w:r>
      <w:proofErr w:type="spellEnd"/>
      <w:r w:rsidRPr="001662F4">
        <w:t> command to control </w:t>
      </w:r>
      <w:proofErr w:type="spellStart"/>
      <w:r w:rsidRPr="00F72202">
        <w:t>systemd</w:t>
      </w:r>
      <w:proofErr w:type="spellEnd"/>
      <w:r w:rsidRPr="001662F4">
        <w:t>-managed services.</w:t>
      </w:r>
    </w:p>
    <w:p w14:paraId="7F90C85A" w14:textId="77777777" w:rsidR="001662F4" w:rsidRPr="001662F4" w:rsidRDefault="001662F4" w:rsidP="001662F4">
      <w:pPr>
        <w:spacing w:line="360" w:lineRule="auto"/>
      </w:pPr>
      <w:r w:rsidRPr="001662F4">
        <w:t>Log in as the </w:t>
      </w:r>
      <w:r w:rsidRPr="00F72202">
        <w:t>student</w:t>
      </w:r>
      <w:r w:rsidRPr="001662F4">
        <w:t> user on </w:t>
      </w:r>
      <w:r w:rsidRPr="00F72202">
        <w:t>workstation</w:t>
      </w:r>
      <w:r w:rsidRPr="001662F4">
        <w:t> using </w:t>
      </w:r>
      <w:r w:rsidRPr="00F72202">
        <w:t>student</w:t>
      </w:r>
      <w:r w:rsidRPr="001662F4">
        <w:t> as the password.</w:t>
      </w:r>
    </w:p>
    <w:p w14:paraId="7CDEE9C5" w14:textId="77777777" w:rsidR="00F72202" w:rsidRDefault="001662F4" w:rsidP="001662F4">
      <w:pPr>
        <w:spacing w:line="360" w:lineRule="auto"/>
      </w:pPr>
      <w:r w:rsidRPr="00F72202">
        <w:rPr>
          <w:b/>
          <w:bCs/>
        </w:rPr>
        <w:t>From</w:t>
      </w:r>
      <w:r w:rsidRPr="001662F4">
        <w:t> </w:t>
      </w:r>
      <w:r w:rsidRPr="00F72202">
        <w:t>workstation</w:t>
      </w:r>
      <w:r w:rsidRPr="001662F4">
        <w:t>, run the </w:t>
      </w:r>
      <w:r w:rsidRPr="00F72202">
        <w:t>lab services-control start</w:t>
      </w:r>
      <w:r w:rsidRPr="001662F4">
        <w:t> command. The command runs a start script that determines whether the</w:t>
      </w:r>
    </w:p>
    <w:p w14:paraId="70632857" w14:textId="0EBB1A5D" w:rsidR="001662F4" w:rsidRPr="001662F4" w:rsidRDefault="001662F4" w:rsidP="001662F4">
      <w:pPr>
        <w:spacing w:line="360" w:lineRule="auto"/>
      </w:pPr>
      <w:r w:rsidRPr="00F72202">
        <w:rPr>
          <w:b/>
          <w:bCs/>
        </w:rPr>
        <w:t>host</w:t>
      </w:r>
      <w:r w:rsidRPr="001662F4">
        <w:t>, </w:t>
      </w:r>
      <w:proofErr w:type="spellStart"/>
      <w:r w:rsidRPr="00F72202">
        <w:t>servera</w:t>
      </w:r>
      <w:proofErr w:type="spellEnd"/>
      <w:r w:rsidRPr="001662F4">
        <w:t>, is reachable on the network. The script also ensures that the </w:t>
      </w:r>
      <w:proofErr w:type="spellStart"/>
      <w:r w:rsidRPr="00F72202">
        <w:t>sshd</w:t>
      </w:r>
      <w:proofErr w:type="spellEnd"/>
      <w:r w:rsidRPr="001662F4">
        <w:t> and </w:t>
      </w:r>
      <w:proofErr w:type="spellStart"/>
      <w:r w:rsidRPr="00F72202">
        <w:t>chronyd</w:t>
      </w:r>
      <w:proofErr w:type="spellEnd"/>
      <w:r w:rsidRPr="001662F4">
        <w:t> services are running on </w:t>
      </w:r>
      <w:proofErr w:type="spellStart"/>
      <w:r w:rsidRPr="00F72202">
        <w:t>servera</w:t>
      </w:r>
      <w:proofErr w:type="spellEnd"/>
      <w:r w:rsidRPr="001662F4">
        <w:t>.</w:t>
      </w:r>
    </w:p>
    <w:p w14:paraId="270F975B"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 lab services-control start</w:t>
      </w:r>
    </w:p>
    <w:p w14:paraId="1C2E3A61" w14:textId="77777777" w:rsidR="001662F4" w:rsidRPr="001662F4" w:rsidRDefault="001662F4" w:rsidP="001662F4">
      <w:pPr>
        <w:pStyle w:val="Heading3"/>
        <w:numPr>
          <w:ilvl w:val="0"/>
          <w:numId w:val="31"/>
        </w:numPr>
      </w:pPr>
      <w:r w:rsidRPr="001662F4">
        <w:t>Use the </w:t>
      </w:r>
      <w:proofErr w:type="spellStart"/>
      <w:r w:rsidRPr="001662F4">
        <w:t>ssh</w:t>
      </w:r>
      <w:proofErr w:type="spellEnd"/>
      <w:r w:rsidRPr="001662F4">
        <w:t> command to log in to </w:t>
      </w:r>
      <w:proofErr w:type="spellStart"/>
      <w:r w:rsidRPr="001662F4">
        <w:rPr>
          <w:rFonts w:ascii="Consolas" w:hAnsi="Consolas" w:cs="Courier New"/>
          <w:sz w:val="32"/>
          <w:szCs w:val="32"/>
        </w:rPr>
        <w:t>servera</w:t>
      </w:r>
      <w:proofErr w:type="spellEnd"/>
      <w:r w:rsidRPr="001662F4">
        <w:t> as the </w:t>
      </w:r>
      <w:r w:rsidRPr="001662F4">
        <w:rPr>
          <w:rFonts w:ascii="Consolas" w:hAnsi="Consolas" w:cs="Courier New"/>
          <w:sz w:val="32"/>
          <w:szCs w:val="32"/>
        </w:rPr>
        <w:t>student</w:t>
      </w:r>
      <w:r w:rsidRPr="001662F4">
        <w:t> user. The systems are configured to use SSH keys for authentication, and therefore a password is not required.</w:t>
      </w:r>
    </w:p>
    <w:p w14:paraId="3482572F"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ssh</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student@servera</w:t>
      </w:r>
      <w:proofErr w:type="spellEnd"/>
    </w:p>
    <w:p w14:paraId="0757658B"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...output omitted...</w:t>
      </w:r>
    </w:p>
    <w:p w14:paraId="3EDF3334"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
    <w:p w14:paraId="13BC2417" w14:textId="77777777" w:rsidR="001662F4" w:rsidRPr="001662F4" w:rsidRDefault="001662F4" w:rsidP="001662F4">
      <w:pPr>
        <w:pStyle w:val="Heading3"/>
      </w:pPr>
      <w:r w:rsidRPr="001662F4">
        <w:t>Execute the </w:t>
      </w:r>
      <w:proofErr w:type="spellStart"/>
      <w:r w:rsidRPr="001662F4">
        <w:t>systemctl</w:t>
      </w:r>
      <w:proofErr w:type="spellEnd"/>
      <w:r w:rsidRPr="001662F4">
        <w:t xml:space="preserve"> restart and </w:t>
      </w:r>
      <w:proofErr w:type="spellStart"/>
      <w:r w:rsidRPr="001662F4">
        <w:t>systemctl</w:t>
      </w:r>
      <w:proofErr w:type="spellEnd"/>
      <w:r w:rsidRPr="001662F4">
        <w:t xml:space="preserve"> reload commands on the </w:t>
      </w:r>
      <w:proofErr w:type="spellStart"/>
      <w:r w:rsidRPr="001662F4">
        <w:rPr>
          <w:rFonts w:ascii="Consolas" w:hAnsi="Consolas" w:cs="Courier New"/>
          <w:sz w:val="32"/>
          <w:szCs w:val="32"/>
        </w:rPr>
        <w:t>sshd</w:t>
      </w:r>
      <w:proofErr w:type="spellEnd"/>
      <w:r w:rsidRPr="001662F4">
        <w:t> service. Observe the different results of executing these commands.</w:t>
      </w:r>
    </w:p>
    <w:p w14:paraId="33C143CC" w14:textId="77777777" w:rsidR="001662F4" w:rsidRPr="001662F4" w:rsidRDefault="001662F4" w:rsidP="001662F4">
      <w:pPr>
        <w:numPr>
          <w:ilvl w:val="1"/>
          <w:numId w:val="30"/>
        </w:numPr>
        <w:shd w:val="clear" w:color="auto" w:fill="FFFFFF"/>
        <w:spacing w:after="100" w:afterAutospacing="1"/>
        <w:rPr>
          <w:rFonts w:ascii="Open Sans" w:eastAsia="Times New Roman" w:hAnsi="Open Sans" w:cs="Open Sans"/>
          <w:color w:val="212529"/>
          <w:sz w:val="36"/>
          <w:szCs w:val="36"/>
        </w:rPr>
      </w:pPr>
      <w:r w:rsidRPr="001662F4">
        <w:t>Display the status of the </w:t>
      </w:r>
      <w:proofErr w:type="spellStart"/>
      <w:r w:rsidRPr="001662F4">
        <w:t>sshd</w:t>
      </w:r>
      <w:proofErr w:type="spellEnd"/>
      <w:r w:rsidRPr="001662F4">
        <w:t> service. Note the process ID of the </w:t>
      </w:r>
      <w:proofErr w:type="spellStart"/>
      <w:r w:rsidRPr="001662F4">
        <w:t>sshd</w:t>
      </w:r>
      <w:proofErr w:type="spellEnd"/>
      <w:r w:rsidRPr="001662F4">
        <w:t> daemon</w:t>
      </w:r>
      <w:r w:rsidRPr="001662F4">
        <w:rPr>
          <w:rFonts w:ascii="Open Sans" w:eastAsia="Times New Roman" w:hAnsi="Open Sans" w:cs="Open Sans"/>
          <w:color w:val="212529"/>
          <w:sz w:val="36"/>
          <w:szCs w:val="36"/>
        </w:rPr>
        <w:t>.</w:t>
      </w:r>
    </w:p>
    <w:p w14:paraId="1852C0DA"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sshd</w:t>
      </w:r>
      <w:proofErr w:type="spellEnd"/>
    </w:p>
    <w:p w14:paraId="39BD3992"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sshd.service</w:t>
      </w:r>
      <w:proofErr w:type="spellEnd"/>
      <w:r w:rsidRPr="001662F4">
        <w:rPr>
          <w:rFonts w:ascii="Consolas" w:eastAsia="Times New Roman" w:hAnsi="Consolas" w:cs="Courier New"/>
          <w:b/>
          <w:bCs/>
          <w:color w:val="333333"/>
          <w:sz w:val="20"/>
          <w:szCs w:val="20"/>
        </w:rPr>
        <w:t xml:space="preserve"> - OpenSSH server daemon</w:t>
      </w:r>
    </w:p>
    <w:p w14:paraId="2B566FBB"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Loaded: loaded (/</w:t>
      </w:r>
      <w:proofErr w:type="spellStart"/>
      <w:r w:rsidRPr="001662F4">
        <w:rPr>
          <w:rFonts w:ascii="Consolas" w:eastAsia="Times New Roman" w:hAnsi="Consolas" w:cs="Courier New"/>
          <w:b/>
          <w:bCs/>
          <w:color w:val="333333"/>
          <w:sz w:val="20"/>
          <w:szCs w:val="20"/>
        </w:rPr>
        <w:t>usr</w:t>
      </w:r>
      <w:proofErr w:type="spellEnd"/>
      <w:r w:rsidRPr="001662F4">
        <w:rPr>
          <w:rFonts w:ascii="Consolas" w:eastAsia="Times New Roman" w:hAnsi="Consolas" w:cs="Courier New"/>
          <w:b/>
          <w:bCs/>
          <w:color w:val="333333"/>
          <w:sz w:val="20"/>
          <w:szCs w:val="20"/>
        </w:rPr>
        <w:t>/lib/</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/system/</w:t>
      </w:r>
      <w:proofErr w:type="spellStart"/>
      <w:r w:rsidRPr="001662F4">
        <w:rPr>
          <w:rFonts w:ascii="Consolas" w:eastAsia="Times New Roman" w:hAnsi="Consolas" w:cs="Courier New"/>
          <w:b/>
          <w:bCs/>
          <w:color w:val="333333"/>
          <w:sz w:val="20"/>
          <w:szCs w:val="20"/>
        </w:rPr>
        <w:t>sshd.service</w:t>
      </w:r>
      <w:proofErr w:type="spellEnd"/>
      <w:r w:rsidRPr="001662F4">
        <w:rPr>
          <w:rFonts w:ascii="Consolas" w:eastAsia="Times New Roman" w:hAnsi="Consolas" w:cs="Courier New"/>
          <w:b/>
          <w:bCs/>
          <w:color w:val="333333"/>
          <w:sz w:val="20"/>
          <w:szCs w:val="20"/>
        </w:rPr>
        <w:t>; enabled; vendor preset: enabled)</w:t>
      </w:r>
    </w:p>
    <w:p w14:paraId="2E091CAC"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Active: active (running) since Wed 2019-02-06 23:50:42 EST; 9min ago</w:t>
      </w:r>
    </w:p>
    <w:p w14:paraId="2E9DADC1"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Docs: </w:t>
      </w:r>
      <w:proofErr w:type="spellStart"/>
      <w:r w:rsidRPr="001662F4">
        <w:rPr>
          <w:rFonts w:ascii="Consolas" w:eastAsia="Times New Roman" w:hAnsi="Consolas" w:cs="Courier New"/>
          <w:b/>
          <w:bCs/>
          <w:color w:val="333333"/>
          <w:sz w:val="20"/>
          <w:szCs w:val="20"/>
        </w:rPr>
        <w:t>man:sshd</w:t>
      </w:r>
      <w:proofErr w:type="spellEnd"/>
      <w:r w:rsidRPr="001662F4">
        <w:rPr>
          <w:rFonts w:ascii="Consolas" w:eastAsia="Times New Roman" w:hAnsi="Consolas" w:cs="Courier New"/>
          <w:b/>
          <w:bCs/>
          <w:color w:val="333333"/>
          <w:sz w:val="20"/>
          <w:szCs w:val="20"/>
        </w:rPr>
        <w:t>(8)</w:t>
      </w:r>
    </w:p>
    <w:p w14:paraId="721F9296"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lastRenderedPageBreak/>
        <w:t xml:space="preserve">           </w:t>
      </w:r>
      <w:proofErr w:type="spellStart"/>
      <w:r w:rsidRPr="001662F4">
        <w:rPr>
          <w:rFonts w:ascii="Consolas" w:eastAsia="Times New Roman" w:hAnsi="Consolas" w:cs="Courier New"/>
          <w:b/>
          <w:bCs/>
          <w:color w:val="333333"/>
          <w:sz w:val="20"/>
          <w:szCs w:val="20"/>
        </w:rPr>
        <w:t>man:sshd_config</w:t>
      </w:r>
      <w:proofErr w:type="spellEnd"/>
      <w:r w:rsidRPr="001662F4">
        <w:rPr>
          <w:rFonts w:ascii="Consolas" w:eastAsia="Times New Roman" w:hAnsi="Consolas" w:cs="Courier New"/>
          <w:b/>
          <w:bCs/>
          <w:color w:val="333333"/>
          <w:sz w:val="20"/>
          <w:szCs w:val="20"/>
        </w:rPr>
        <w:t>(5)</w:t>
      </w:r>
    </w:p>
    <w:p w14:paraId="40477DA7"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Main PID: 759 (</w:t>
      </w:r>
      <w:proofErr w:type="spellStart"/>
      <w:r w:rsidRPr="001662F4">
        <w:rPr>
          <w:rFonts w:ascii="Consolas" w:eastAsia="Times New Roman" w:hAnsi="Consolas" w:cs="Courier New"/>
          <w:b/>
          <w:bCs/>
          <w:color w:val="333333"/>
          <w:sz w:val="20"/>
          <w:szCs w:val="20"/>
        </w:rPr>
        <w:t>sshd</w:t>
      </w:r>
      <w:proofErr w:type="spellEnd"/>
      <w:r w:rsidRPr="001662F4">
        <w:rPr>
          <w:rFonts w:ascii="Consolas" w:eastAsia="Times New Roman" w:hAnsi="Consolas" w:cs="Courier New"/>
          <w:b/>
          <w:bCs/>
          <w:color w:val="333333"/>
          <w:sz w:val="20"/>
          <w:szCs w:val="20"/>
        </w:rPr>
        <w:t>)</w:t>
      </w:r>
    </w:p>
    <w:p w14:paraId="11AC3E92"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Tasks: 1 (limit: 11407)</w:t>
      </w:r>
    </w:p>
    <w:p w14:paraId="17E924C8"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Memory: 5.9M</w:t>
      </w:r>
    </w:p>
    <w:p w14:paraId="6634D9E8"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...output omitted...</w:t>
      </w:r>
    </w:p>
    <w:p w14:paraId="14987D8A" w14:textId="77777777" w:rsidR="001662F4" w:rsidRPr="001662F4" w:rsidRDefault="001662F4" w:rsidP="00F72202">
      <w:pPr>
        <w:spacing w:line="360" w:lineRule="auto"/>
        <w:ind w:left="720"/>
      </w:pPr>
      <w:r w:rsidRPr="001662F4">
        <w:t>Press </w:t>
      </w:r>
      <w:r w:rsidRPr="001662F4">
        <w:rPr>
          <w:b/>
          <w:bCs/>
        </w:rPr>
        <w:t>q</w:t>
      </w:r>
      <w:r w:rsidRPr="001662F4">
        <w:t> to exit the command.</w:t>
      </w:r>
    </w:p>
    <w:p w14:paraId="3914CBF5" w14:textId="77777777" w:rsidR="001662F4" w:rsidRPr="001662F4" w:rsidRDefault="001662F4" w:rsidP="00F72202">
      <w:pPr>
        <w:numPr>
          <w:ilvl w:val="1"/>
          <w:numId w:val="30"/>
        </w:numPr>
        <w:shd w:val="clear" w:color="auto" w:fill="FFFFFF"/>
        <w:spacing w:after="100" w:afterAutospacing="1"/>
      </w:pPr>
      <w:r w:rsidRPr="001662F4">
        <w:t>Restart the </w:t>
      </w:r>
      <w:proofErr w:type="spellStart"/>
      <w:r w:rsidRPr="00F72202">
        <w:t>sshd</w:t>
      </w:r>
      <w:proofErr w:type="spellEnd"/>
      <w:r w:rsidRPr="001662F4">
        <w:t> service and view the status. The process ID of the daemon must change.</w:t>
      </w:r>
    </w:p>
    <w:p w14:paraId="6DE15203"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sudo</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restart </w:t>
      </w:r>
      <w:proofErr w:type="spellStart"/>
      <w:r w:rsidRPr="001662F4">
        <w:rPr>
          <w:rFonts w:ascii="Consolas" w:eastAsia="Times New Roman" w:hAnsi="Consolas" w:cs="Courier New"/>
          <w:b/>
          <w:bCs/>
          <w:color w:val="333333"/>
          <w:sz w:val="20"/>
          <w:szCs w:val="20"/>
        </w:rPr>
        <w:t>sshd</w:t>
      </w:r>
      <w:proofErr w:type="spellEnd"/>
    </w:p>
    <w:p w14:paraId="78143F63"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sudo</w:t>
      </w:r>
      <w:proofErr w:type="spellEnd"/>
      <w:r w:rsidRPr="001662F4">
        <w:rPr>
          <w:rFonts w:ascii="Consolas" w:eastAsia="Times New Roman" w:hAnsi="Consolas" w:cs="Courier New"/>
          <w:b/>
          <w:bCs/>
          <w:color w:val="333333"/>
          <w:sz w:val="20"/>
          <w:szCs w:val="20"/>
        </w:rPr>
        <w:t>] password for student: student</w:t>
      </w:r>
    </w:p>
    <w:p w14:paraId="3BD0B45F"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sshd</w:t>
      </w:r>
      <w:proofErr w:type="spellEnd"/>
    </w:p>
    <w:p w14:paraId="50A480A5"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sshd.service</w:t>
      </w:r>
      <w:proofErr w:type="spellEnd"/>
      <w:r w:rsidRPr="001662F4">
        <w:rPr>
          <w:rFonts w:ascii="Consolas" w:eastAsia="Times New Roman" w:hAnsi="Consolas" w:cs="Courier New"/>
          <w:b/>
          <w:bCs/>
          <w:color w:val="333333"/>
          <w:sz w:val="20"/>
          <w:szCs w:val="20"/>
        </w:rPr>
        <w:t xml:space="preserve"> - OpenSSH server daemon</w:t>
      </w:r>
    </w:p>
    <w:p w14:paraId="51E81581"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Loaded: loaded (/</w:t>
      </w:r>
      <w:proofErr w:type="spellStart"/>
      <w:r w:rsidRPr="001662F4">
        <w:rPr>
          <w:rFonts w:ascii="Consolas" w:eastAsia="Times New Roman" w:hAnsi="Consolas" w:cs="Courier New"/>
          <w:b/>
          <w:bCs/>
          <w:color w:val="333333"/>
          <w:sz w:val="20"/>
          <w:szCs w:val="20"/>
        </w:rPr>
        <w:t>usr</w:t>
      </w:r>
      <w:proofErr w:type="spellEnd"/>
      <w:r w:rsidRPr="001662F4">
        <w:rPr>
          <w:rFonts w:ascii="Consolas" w:eastAsia="Times New Roman" w:hAnsi="Consolas" w:cs="Courier New"/>
          <w:b/>
          <w:bCs/>
          <w:color w:val="333333"/>
          <w:sz w:val="20"/>
          <w:szCs w:val="20"/>
        </w:rPr>
        <w:t>/lib/</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/system/</w:t>
      </w:r>
      <w:proofErr w:type="spellStart"/>
      <w:r w:rsidRPr="001662F4">
        <w:rPr>
          <w:rFonts w:ascii="Consolas" w:eastAsia="Times New Roman" w:hAnsi="Consolas" w:cs="Courier New"/>
          <w:b/>
          <w:bCs/>
          <w:color w:val="333333"/>
          <w:sz w:val="20"/>
          <w:szCs w:val="20"/>
        </w:rPr>
        <w:t>sshd.service</w:t>
      </w:r>
      <w:proofErr w:type="spellEnd"/>
      <w:r w:rsidRPr="001662F4">
        <w:rPr>
          <w:rFonts w:ascii="Consolas" w:eastAsia="Times New Roman" w:hAnsi="Consolas" w:cs="Courier New"/>
          <w:b/>
          <w:bCs/>
          <w:color w:val="333333"/>
          <w:sz w:val="20"/>
          <w:szCs w:val="20"/>
        </w:rPr>
        <w:t>; enabled; vendor preset: enabled)</w:t>
      </w:r>
    </w:p>
    <w:p w14:paraId="4F8DCE5A"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Active: active (running) since Wed 2019-02-06 23:50:42 EST; 9min ago</w:t>
      </w:r>
    </w:p>
    <w:p w14:paraId="0E324065"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Docs: </w:t>
      </w:r>
      <w:proofErr w:type="spellStart"/>
      <w:r w:rsidRPr="001662F4">
        <w:rPr>
          <w:rFonts w:ascii="Consolas" w:eastAsia="Times New Roman" w:hAnsi="Consolas" w:cs="Courier New"/>
          <w:b/>
          <w:bCs/>
          <w:color w:val="333333"/>
          <w:sz w:val="20"/>
          <w:szCs w:val="20"/>
        </w:rPr>
        <w:t>man:sshd</w:t>
      </w:r>
      <w:proofErr w:type="spellEnd"/>
      <w:r w:rsidRPr="001662F4">
        <w:rPr>
          <w:rFonts w:ascii="Consolas" w:eastAsia="Times New Roman" w:hAnsi="Consolas" w:cs="Courier New"/>
          <w:b/>
          <w:bCs/>
          <w:color w:val="333333"/>
          <w:sz w:val="20"/>
          <w:szCs w:val="20"/>
        </w:rPr>
        <w:t>(8)</w:t>
      </w:r>
    </w:p>
    <w:p w14:paraId="38DD132C"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man:sshd_config</w:t>
      </w:r>
      <w:proofErr w:type="spellEnd"/>
      <w:r w:rsidRPr="001662F4">
        <w:rPr>
          <w:rFonts w:ascii="Consolas" w:eastAsia="Times New Roman" w:hAnsi="Consolas" w:cs="Courier New"/>
          <w:b/>
          <w:bCs/>
          <w:color w:val="333333"/>
          <w:sz w:val="20"/>
          <w:szCs w:val="20"/>
        </w:rPr>
        <w:t>(5)</w:t>
      </w:r>
    </w:p>
    <w:p w14:paraId="14354678"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Main PID: 1132 (</w:t>
      </w:r>
      <w:proofErr w:type="spellStart"/>
      <w:r w:rsidRPr="001662F4">
        <w:rPr>
          <w:rFonts w:ascii="Consolas" w:eastAsia="Times New Roman" w:hAnsi="Consolas" w:cs="Courier New"/>
          <w:b/>
          <w:bCs/>
          <w:color w:val="333333"/>
          <w:sz w:val="20"/>
          <w:szCs w:val="20"/>
        </w:rPr>
        <w:t>sshd</w:t>
      </w:r>
      <w:proofErr w:type="spellEnd"/>
      <w:r w:rsidRPr="001662F4">
        <w:rPr>
          <w:rFonts w:ascii="Consolas" w:eastAsia="Times New Roman" w:hAnsi="Consolas" w:cs="Courier New"/>
          <w:b/>
          <w:bCs/>
          <w:color w:val="333333"/>
          <w:sz w:val="20"/>
          <w:szCs w:val="20"/>
        </w:rPr>
        <w:t>)</w:t>
      </w:r>
    </w:p>
    <w:p w14:paraId="5ADD2802"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Tasks: 1 (limit: 11407)</w:t>
      </w:r>
    </w:p>
    <w:p w14:paraId="7154BA54"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Memory: 5.9M</w:t>
      </w:r>
    </w:p>
    <w:p w14:paraId="5A7D0E0B"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...output omitted...</w:t>
      </w:r>
    </w:p>
    <w:p w14:paraId="0A909AA2" w14:textId="77777777" w:rsidR="001662F4" w:rsidRPr="001662F4" w:rsidRDefault="001662F4" w:rsidP="001662F4">
      <w:pPr>
        <w:spacing w:line="360" w:lineRule="auto"/>
        <w:ind w:left="360"/>
      </w:pPr>
      <w:r w:rsidRPr="001662F4">
        <w:t>In the preceding output, notice that the process ID changed from 759 to 1132 (on your system, the numbers likely will be different). Press </w:t>
      </w:r>
      <w:r w:rsidRPr="001662F4">
        <w:rPr>
          <w:b/>
          <w:bCs/>
        </w:rPr>
        <w:t>q</w:t>
      </w:r>
      <w:r w:rsidRPr="001662F4">
        <w:t> to exit the command.</w:t>
      </w:r>
    </w:p>
    <w:p w14:paraId="6888FC23" w14:textId="77777777" w:rsidR="001662F4" w:rsidRPr="001662F4" w:rsidRDefault="001662F4" w:rsidP="00F72202">
      <w:pPr>
        <w:numPr>
          <w:ilvl w:val="1"/>
          <w:numId w:val="30"/>
        </w:numPr>
        <w:shd w:val="clear" w:color="auto" w:fill="FFFFFF"/>
        <w:spacing w:after="100" w:afterAutospacing="1"/>
      </w:pPr>
      <w:r w:rsidRPr="001662F4">
        <w:t>Reload the </w:t>
      </w:r>
      <w:proofErr w:type="spellStart"/>
      <w:r w:rsidRPr="00F72202">
        <w:t>sshd</w:t>
      </w:r>
      <w:proofErr w:type="spellEnd"/>
      <w:r w:rsidRPr="001662F4">
        <w:t> service and view the status. The process ID of the daemon must not change and connections are not interrupted.</w:t>
      </w:r>
    </w:p>
    <w:p w14:paraId="6A3DA8E6"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sudo</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reload </w:t>
      </w:r>
      <w:proofErr w:type="spellStart"/>
      <w:r w:rsidRPr="001662F4">
        <w:rPr>
          <w:rFonts w:ascii="Consolas" w:eastAsia="Times New Roman" w:hAnsi="Consolas" w:cs="Courier New"/>
          <w:b/>
          <w:bCs/>
          <w:color w:val="333333"/>
          <w:sz w:val="20"/>
          <w:szCs w:val="20"/>
        </w:rPr>
        <w:t>sshd</w:t>
      </w:r>
      <w:proofErr w:type="spellEnd"/>
    </w:p>
    <w:p w14:paraId="5A8565C1"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sshd</w:t>
      </w:r>
      <w:proofErr w:type="spellEnd"/>
    </w:p>
    <w:p w14:paraId="4A9D9406"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sshd.service</w:t>
      </w:r>
      <w:proofErr w:type="spellEnd"/>
      <w:r w:rsidRPr="001662F4">
        <w:rPr>
          <w:rFonts w:ascii="Consolas" w:eastAsia="Times New Roman" w:hAnsi="Consolas" w:cs="Courier New"/>
          <w:b/>
          <w:bCs/>
          <w:color w:val="333333"/>
          <w:sz w:val="20"/>
          <w:szCs w:val="20"/>
        </w:rPr>
        <w:t xml:space="preserve"> - OpenSSH server daemon</w:t>
      </w:r>
    </w:p>
    <w:p w14:paraId="1A448E23"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Loaded: loaded (/</w:t>
      </w:r>
      <w:proofErr w:type="spellStart"/>
      <w:r w:rsidRPr="001662F4">
        <w:rPr>
          <w:rFonts w:ascii="Consolas" w:eastAsia="Times New Roman" w:hAnsi="Consolas" w:cs="Courier New"/>
          <w:b/>
          <w:bCs/>
          <w:color w:val="333333"/>
          <w:sz w:val="20"/>
          <w:szCs w:val="20"/>
        </w:rPr>
        <w:t>usr</w:t>
      </w:r>
      <w:proofErr w:type="spellEnd"/>
      <w:r w:rsidRPr="001662F4">
        <w:rPr>
          <w:rFonts w:ascii="Consolas" w:eastAsia="Times New Roman" w:hAnsi="Consolas" w:cs="Courier New"/>
          <w:b/>
          <w:bCs/>
          <w:color w:val="333333"/>
          <w:sz w:val="20"/>
          <w:szCs w:val="20"/>
        </w:rPr>
        <w:t>/lib/</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/system/</w:t>
      </w:r>
      <w:proofErr w:type="spellStart"/>
      <w:r w:rsidRPr="001662F4">
        <w:rPr>
          <w:rFonts w:ascii="Consolas" w:eastAsia="Times New Roman" w:hAnsi="Consolas" w:cs="Courier New"/>
          <w:b/>
          <w:bCs/>
          <w:color w:val="333333"/>
          <w:sz w:val="20"/>
          <w:szCs w:val="20"/>
        </w:rPr>
        <w:t>sshd.service</w:t>
      </w:r>
      <w:proofErr w:type="spellEnd"/>
      <w:r w:rsidRPr="001662F4">
        <w:rPr>
          <w:rFonts w:ascii="Consolas" w:eastAsia="Times New Roman" w:hAnsi="Consolas" w:cs="Courier New"/>
          <w:b/>
          <w:bCs/>
          <w:color w:val="333333"/>
          <w:sz w:val="20"/>
          <w:szCs w:val="20"/>
        </w:rPr>
        <w:t>; enabled; vendor preset: enabled)</w:t>
      </w:r>
    </w:p>
    <w:p w14:paraId="530D9407"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Active: active (running) since Wed 2019-02-06 23:50:42 EST; 9min ago</w:t>
      </w:r>
    </w:p>
    <w:p w14:paraId="4AF4BD0A"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Docs: </w:t>
      </w:r>
      <w:proofErr w:type="spellStart"/>
      <w:r w:rsidRPr="001662F4">
        <w:rPr>
          <w:rFonts w:ascii="Consolas" w:eastAsia="Times New Roman" w:hAnsi="Consolas" w:cs="Courier New"/>
          <w:b/>
          <w:bCs/>
          <w:color w:val="333333"/>
          <w:sz w:val="20"/>
          <w:szCs w:val="20"/>
        </w:rPr>
        <w:t>man:sshd</w:t>
      </w:r>
      <w:proofErr w:type="spellEnd"/>
      <w:r w:rsidRPr="001662F4">
        <w:rPr>
          <w:rFonts w:ascii="Consolas" w:eastAsia="Times New Roman" w:hAnsi="Consolas" w:cs="Courier New"/>
          <w:b/>
          <w:bCs/>
          <w:color w:val="333333"/>
          <w:sz w:val="20"/>
          <w:szCs w:val="20"/>
        </w:rPr>
        <w:t>(8)</w:t>
      </w:r>
    </w:p>
    <w:p w14:paraId="2A050313"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man:sshd_config</w:t>
      </w:r>
      <w:proofErr w:type="spellEnd"/>
      <w:r w:rsidRPr="001662F4">
        <w:rPr>
          <w:rFonts w:ascii="Consolas" w:eastAsia="Times New Roman" w:hAnsi="Consolas" w:cs="Courier New"/>
          <w:b/>
          <w:bCs/>
          <w:color w:val="333333"/>
          <w:sz w:val="20"/>
          <w:szCs w:val="20"/>
        </w:rPr>
        <w:t>(5)</w:t>
      </w:r>
    </w:p>
    <w:p w14:paraId="1D53AC99"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Main PID: 1132 (</w:t>
      </w:r>
      <w:proofErr w:type="spellStart"/>
      <w:r w:rsidRPr="001662F4">
        <w:rPr>
          <w:rFonts w:ascii="Consolas" w:eastAsia="Times New Roman" w:hAnsi="Consolas" w:cs="Courier New"/>
          <w:b/>
          <w:bCs/>
          <w:color w:val="333333"/>
          <w:sz w:val="20"/>
          <w:szCs w:val="20"/>
        </w:rPr>
        <w:t>sshd</w:t>
      </w:r>
      <w:proofErr w:type="spellEnd"/>
      <w:r w:rsidRPr="001662F4">
        <w:rPr>
          <w:rFonts w:ascii="Consolas" w:eastAsia="Times New Roman" w:hAnsi="Consolas" w:cs="Courier New"/>
          <w:b/>
          <w:bCs/>
          <w:color w:val="333333"/>
          <w:sz w:val="20"/>
          <w:szCs w:val="20"/>
        </w:rPr>
        <w:t>)</w:t>
      </w:r>
    </w:p>
    <w:p w14:paraId="2E112201"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Tasks: 1 (limit: 11407)</w:t>
      </w:r>
    </w:p>
    <w:p w14:paraId="62525195"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Memory: 5.9M</w:t>
      </w:r>
    </w:p>
    <w:p w14:paraId="0B10BD70"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...output omitted...</w:t>
      </w:r>
    </w:p>
    <w:p w14:paraId="1C403247" w14:textId="77777777" w:rsidR="001662F4" w:rsidRPr="001662F4" w:rsidRDefault="001662F4" w:rsidP="001662F4">
      <w:pPr>
        <w:ind w:left="720"/>
      </w:pPr>
      <w:r w:rsidRPr="001662F4">
        <w:lastRenderedPageBreak/>
        <w:t>Press </w:t>
      </w:r>
      <w:r w:rsidRPr="001662F4">
        <w:rPr>
          <w:b/>
          <w:bCs/>
        </w:rPr>
        <w:t>q</w:t>
      </w:r>
      <w:r w:rsidRPr="001662F4">
        <w:t> to exit the command.</w:t>
      </w:r>
    </w:p>
    <w:p w14:paraId="65D5974C" w14:textId="77777777" w:rsidR="001662F4" w:rsidRPr="001662F4" w:rsidRDefault="001662F4" w:rsidP="00F72202">
      <w:pPr>
        <w:pStyle w:val="Heading3"/>
      </w:pPr>
      <w:r w:rsidRPr="001662F4">
        <w:t>Verify that the </w:t>
      </w:r>
      <w:proofErr w:type="spellStart"/>
      <w:r w:rsidRPr="001662F4">
        <w:rPr>
          <w:rFonts w:ascii="Consolas" w:hAnsi="Consolas" w:cs="Courier New"/>
          <w:sz w:val="32"/>
          <w:szCs w:val="32"/>
        </w:rPr>
        <w:t>chronyd</w:t>
      </w:r>
      <w:proofErr w:type="spellEnd"/>
      <w:r w:rsidRPr="001662F4">
        <w:t> service is running.</w:t>
      </w:r>
    </w:p>
    <w:p w14:paraId="4E1A1FB7"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chronyd</w:t>
      </w:r>
      <w:proofErr w:type="spellEnd"/>
    </w:p>
    <w:p w14:paraId="5B3F98E7"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xml:space="preserve"> - NTP client/server</w:t>
      </w:r>
    </w:p>
    <w:p w14:paraId="31D9C590"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Loaded: loaded (/</w:t>
      </w:r>
      <w:proofErr w:type="spellStart"/>
      <w:r w:rsidRPr="001662F4">
        <w:rPr>
          <w:rFonts w:ascii="Consolas" w:eastAsia="Times New Roman" w:hAnsi="Consolas" w:cs="Courier New"/>
          <w:b/>
          <w:bCs/>
          <w:color w:val="333333"/>
          <w:sz w:val="20"/>
          <w:szCs w:val="20"/>
        </w:rPr>
        <w:t>usr</w:t>
      </w:r>
      <w:proofErr w:type="spellEnd"/>
      <w:r w:rsidRPr="001662F4">
        <w:rPr>
          <w:rFonts w:ascii="Consolas" w:eastAsia="Times New Roman" w:hAnsi="Consolas" w:cs="Courier New"/>
          <w:b/>
          <w:bCs/>
          <w:color w:val="333333"/>
          <w:sz w:val="20"/>
          <w:szCs w:val="20"/>
        </w:rPr>
        <w:t>/lib/</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/system/</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enabled; vendor preset: enabled)</w:t>
      </w:r>
    </w:p>
    <w:p w14:paraId="0A7CF185"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Active: active (running) since Wed 2019-02-06 23:50:38 EST; 1h 25min ago</w:t>
      </w:r>
    </w:p>
    <w:p w14:paraId="764A2460"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...output omitted...</w:t>
      </w:r>
    </w:p>
    <w:p w14:paraId="15626566" w14:textId="77777777" w:rsidR="001662F4" w:rsidRPr="001662F4" w:rsidRDefault="001662F4" w:rsidP="001662F4">
      <w:pPr>
        <w:ind w:left="720"/>
      </w:pPr>
      <w:r w:rsidRPr="001662F4">
        <w:t>Press </w:t>
      </w:r>
      <w:r w:rsidRPr="001662F4">
        <w:rPr>
          <w:b/>
          <w:bCs/>
        </w:rPr>
        <w:t>q</w:t>
      </w:r>
      <w:r w:rsidRPr="001662F4">
        <w:t> to exit the command.</w:t>
      </w:r>
    </w:p>
    <w:p w14:paraId="7AD8AA88" w14:textId="77777777" w:rsidR="001662F4" w:rsidRPr="001662F4" w:rsidRDefault="001662F4" w:rsidP="001662F4">
      <w:pPr>
        <w:pStyle w:val="Heading3"/>
      </w:pPr>
      <w:r w:rsidRPr="001662F4">
        <w:t>Stop the </w:t>
      </w:r>
      <w:proofErr w:type="spellStart"/>
      <w:r w:rsidRPr="001662F4">
        <w:rPr>
          <w:rFonts w:ascii="Consolas" w:hAnsi="Consolas" w:cs="Courier New"/>
          <w:sz w:val="32"/>
          <w:szCs w:val="32"/>
        </w:rPr>
        <w:t>chronyd</w:t>
      </w:r>
      <w:proofErr w:type="spellEnd"/>
      <w:r w:rsidRPr="001662F4">
        <w:t> service and view the status.</w:t>
      </w:r>
    </w:p>
    <w:p w14:paraId="65131140"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sudo</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stop </w:t>
      </w:r>
      <w:proofErr w:type="spellStart"/>
      <w:r w:rsidRPr="001662F4">
        <w:rPr>
          <w:rFonts w:ascii="Consolas" w:eastAsia="Times New Roman" w:hAnsi="Consolas" w:cs="Courier New"/>
          <w:b/>
          <w:bCs/>
          <w:color w:val="333333"/>
          <w:sz w:val="20"/>
          <w:szCs w:val="20"/>
        </w:rPr>
        <w:t>chronyd</w:t>
      </w:r>
      <w:proofErr w:type="spellEnd"/>
    </w:p>
    <w:p w14:paraId="2789A92E"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chronyd</w:t>
      </w:r>
      <w:proofErr w:type="spellEnd"/>
    </w:p>
    <w:p w14:paraId="672C16E3"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xml:space="preserve"> - NTP client/server</w:t>
      </w:r>
    </w:p>
    <w:p w14:paraId="2176DFC1"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Loaded: loaded (/</w:t>
      </w:r>
      <w:proofErr w:type="spellStart"/>
      <w:r w:rsidRPr="001662F4">
        <w:rPr>
          <w:rFonts w:ascii="Consolas" w:eastAsia="Times New Roman" w:hAnsi="Consolas" w:cs="Courier New"/>
          <w:b/>
          <w:bCs/>
          <w:color w:val="333333"/>
          <w:sz w:val="20"/>
          <w:szCs w:val="20"/>
        </w:rPr>
        <w:t>usr</w:t>
      </w:r>
      <w:proofErr w:type="spellEnd"/>
      <w:r w:rsidRPr="001662F4">
        <w:rPr>
          <w:rFonts w:ascii="Consolas" w:eastAsia="Times New Roman" w:hAnsi="Consolas" w:cs="Courier New"/>
          <w:b/>
          <w:bCs/>
          <w:color w:val="333333"/>
          <w:sz w:val="20"/>
          <w:szCs w:val="20"/>
        </w:rPr>
        <w:t>/lib/</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/system/</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enabled; vendor preset: enabled)</w:t>
      </w:r>
    </w:p>
    <w:p w14:paraId="6872A80F"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Active: inactive (dead) since Thu 2019-02-07 01:20:34 EST; 44s ago</w:t>
      </w:r>
    </w:p>
    <w:p w14:paraId="11A62317"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...output omitted...</w:t>
      </w:r>
    </w:p>
    <w:p w14:paraId="2D9CE274"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servera.lab.example.com </w:t>
      </w:r>
      <w:proofErr w:type="spellStart"/>
      <w:r w:rsidRPr="001662F4">
        <w:rPr>
          <w:rFonts w:ascii="Consolas" w:eastAsia="Times New Roman" w:hAnsi="Consolas" w:cs="Courier New"/>
          <w:b/>
          <w:bCs/>
          <w:color w:val="333333"/>
          <w:sz w:val="20"/>
          <w:szCs w:val="20"/>
        </w:rPr>
        <w:t>chronyd</w:t>
      </w:r>
      <w:proofErr w:type="spellEnd"/>
      <w:r w:rsidRPr="001662F4">
        <w:rPr>
          <w:rFonts w:ascii="Consolas" w:eastAsia="Times New Roman" w:hAnsi="Consolas" w:cs="Courier New"/>
          <w:b/>
          <w:bCs/>
          <w:color w:val="333333"/>
          <w:sz w:val="20"/>
          <w:szCs w:val="20"/>
        </w:rPr>
        <w:t>[710]: System clock wrong by 1.349113 seconds, adjustment started</w:t>
      </w:r>
    </w:p>
    <w:p w14:paraId="76A83F59"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servera.lab.example.com </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[1]: Stopping NTP client/server...</w:t>
      </w:r>
    </w:p>
    <w:p w14:paraId="2F9336EA"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servera.lab.example.com </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[1]: Stopped NTP client/server.</w:t>
      </w:r>
    </w:p>
    <w:p w14:paraId="3DAE72F8" w14:textId="77777777" w:rsidR="001662F4" w:rsidRPr="001662F4" w:rsidRDefault="001662F4" w:rsidP="001662F4">
      <w:pPr>
        <w:ind w:left="720"/>
      </w:pPr>
      <w:r w:rsidRPr="001662F4">
        <w:t>Press </w:t>
      </w:r>
      <w:r w:rsidRPr="001662F4">
        <w:rPr>
          <w:b/>
          <w:bCs/>
        </w:rPr>
        <w:t>q</w:t>
      </w:r>
      <w:r w:rsidRPr="001662F4">
        <w:t> to exit the command.</w:t>
      </w:r>
    </w:p>
    <w:p w14:paraId="687D6444" w14:textId="77777777" w:rsidR="001662F4" w:rsidRPr="001662F4" w:rsidRDefault="001662F4" w:rsidP="001662F4">
      <w:pPr>
        <w:pStyle w:val="Heading3"/>
      </w:pPr>
      <w:r w:rsidRPr="001662F4">
        <w:t>Determine if the </w:t>
      </w:r>
      <w:proofErr w:type="spellStart"/>
      <w:r w:rsidRPr="001662F4">
        <w:rPr>
          <w:rFonts w:ascii="Consolas" w:hAnsi="Consolas" w:cs="Courier New"/>
          <w:sz w:val="32"/>
          <w:szCs w:val="32"/>
        </w:rPr>
        <w:t>chronyd</w:t>
      </w:r>
      <w:proofErr w:type="spellEnd"/>
      <w:r w:rsidRPr="001662F4">
        <w:t> service is enabled to start at system boot.</w:t>
      </w:r>
    </w:p>
    <w:p w14:paraId="2D7C6C2E"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is-enabled </w:t>
      </w:r>
      <w:proofErr w:type="spellStart"/>
      <w:r w:rsidRPr="001662F4">
        <w:rPr>
          <w:rFonts w:ascii="Consolas" w:eastAsia="Times New Roman" w:hAnsi="Consolas" w:cs="Courier New"/>
          <w:b/>
          <w:bCs/>
          <w:color w:val="333333"/>
          <w:sz w:val="20"/>
          <w:szCs w:val="20"/>
        </w:rPr>
        <w:t>chronyd</w:t>
      </w:r>
      <w:proofErr w:type="spellEnd"/>
    </w:p>
    <w:p w14:paraId="194EF4A2"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enabled</w:t>
      </w:r>
    </w:p>
    <w:p w14:paraId="050BAF1D" w14:textId="77777777" w:rsidR="001662F4" w:rsidRPr="001662F4" w:rsidRDefault="001662F4" w:rsidP="001662F4">
      <w:pPr>
        <w:pStyle w:val="Heading3"/>
      </w:pPr>
      <w:r w:rsidRPr="001662F4">
        <w:t>Reboot </w:t>
      </w:r>
      <w:proofErr w:type="spellStart"/>
      <w:r w:rsidRPr="001662F4">
        <w:rPr>
          <w:rFonts w:ascii="Consolas" w:hAnsi="Consolas" w:cs="Courier New"/>
          <w:sz w:val="32"/>
          <w:szCs w:val="32"/>
        </w:rPr>
        <w:t>servera</w:t>
      </w:r>
      <w:proofErr w:type="spellEnd"/>
      <w:r w:rsidRPr="001662F4">
        <w:t>, then view the status of the </w:t>
      </w:r>
      <w:proofErr w:type="spellStart"/>
      <w:r w:rsidRPr="001662F4">
        <w:rPr>
          <w:rFonts w:ascii="Consolas" w:hAnsi="Consolas" w:cs="Courier New"/>
          <w:sz w:val="32"/>
          <w:szCs w:val="32"/>
        </w:rPr>
        <w:t>chronyd</w:t>
      </w:r>
      <w:proofErr w:type="spellEnd"/>
      <w:r w:rsidRPr="001662F4">
        <w:t> service.</w:t>
      </w:r>
    </w:p>
    <w:p w14:paraId="2C49B138"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sudo</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reboot</w:t>
      </w:r>
    </w:p>
    <w:p w14:paraId="22208856"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Connection to </w:t>
      </w:r>
      <w:proofErr w:type="spellStart"/>
      <w:r w:rsidRPr="001662F4">
        <w:rPr>
          <w:rFonts w:ascii="Consolas" w:eastAsia="Times New Roman" w:hAnsi="Consolas" w:cs="Courier New"/>
          <w:b/>
          <w:bCs/>
          <w:color w:val="333333"/>
          <w:sz w:val="20"/>
          <w:szCs w:val="20"/>
        </w:rPr>
        <w:t>servera</w:t>
      </w:r>
      <w:proofErr w:type="spellEnd"/>
      <w:r w:rsidRPr="001662F4">
        <w:rPr>
          <w:rFonts w:ascii="Consolas" w:eastAsia="Times New Roman" w:hAnsi="Consolas" w:cs="Courier New"/>
          <w:b/>
          <w:bCs/>
          <w:color w:val="333333"/>
          <w:sz w:val="20"/>
          <w:szCs w:val="20"/>
        </w:rPr>
        <w:t xml:space="preserve"> closed by remote host.</w:t>
      </w:r>
    </w:p>
    <w:p w14:paraId="551B20A9"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Connection to </w:t>
      </w:r>
      <w:proofErr w:type="spellStart"/>
      <w:r w:rsidRPr="001662F4">
        <w:rPr>
          <w:rFonts w:ascii="Consolas" w:eastAsia="Times New Roman" w:hAnsi="Consolas" w:cs="Courier New"/>
          <w:b/>
          <w:bCs/>
          <w:color w:val="333333"/>
          <w:sz w:val="20"/>
          <w:szCs w:val="20"/>
        </w:rPr>
        <w:t>servera</w:t>
      </w:r>
      <w:proofErr w:type="spellEnd"/>
      <w:r w:rsidRPr="001662F4">
        <w:rPr>
          <w:rFonts w:ascii="Consolas" w:eastAsia="Times New Roman" w:hAnsi="Consolas" w:cs="Courier New"/>
          <w:b/>
          <w:bCs/>
          <w:color w:val="333333"/>
          <w:sz w:val="20"/>
          <w:szCs w:val="20"/>
        </w:rPr>
        <w:t xml:space="preserve"> closed.</w:t>
      </w:r>
    </w:p>
    <w:p w14:paraId="0CC0CFEF"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 </w:t>
      </w:r>
    </w:p>
    <w:p w14:paraId="5BF5C3D0" w14:textId="77777777" w:rsidR="001662F4" w:rsidRPr="001662F4" w:rsidRDefault="001662F4" w:rsidP="00F72202">
      <w:pPr>
        <w:spacing w:line="360" w:lineRule="auto"/>
        <w:ind w:left="360"/>
      </w:pPr>
      <w:r w:rsidRPr="001662F4">
        <w:t>Log in as the </w:t>
      </w:r>
      <w:r w:rsidRPr="001662F4">
        <w:rPr>
          <w:rFonts w:ascii="Consolas" w:hAnsi="Consolas" w:cs="Courier New"/>
          <w:sz w:val="32"/>
          <w:szCs w:val="32"/>
        </w:rPr>
        <w:t>student</w:t>
      </w:r>
      <w:r w:rsidRPr="001662F4">
        <w:t> user on </w:t>
      </w:r>
      <w:proofErr w:type="spellStart"/>
      <w:r w:rsidRPr="001662F4">
        <w:rPr>
          <w:rFonts w:ascii="Consolas" w:hAnsi="Consolas" w:cs="Courier New"/>
          <w:sz w:val="32"/>
          <w:szCs w:val="32"/>
        </w:rPr>
        <w:t>servera</w:t>
      </w:r>
      <w:proofErr w:type="spellEnd"/>
      <w:r w:rsidRPr="001662F4">
        <w:t> and view the status of the </w:t>
      </w:r>
      <w:proofErr w:type="spellStart"/>
      <w:r w:rsidRPr="001662F4">
        <w:rPr>
          <w:rFonts w:ascii="Consolas" w:hAnsi="Consolas" w:cs="Courier New"/>
          <w:sz w:val="32"/>
          <w:szCs w:val="32"/>
        </w:rPr>
        <w:t>chronyd</w:t>
      </w:r>
      <w:proofErr w:type="spellEnd"/>
      <w:r w:rsidRPr="001662F4">
        <w:t> service.</w:t>
      </w:r>
    </w:p>
    <w:p w14:paraId="7E65E10B"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ssh</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student@servera</w:t>
      </w:r>
      <w:proofErr w:type="spellEnd"/>
    </w:p>
    <w:p w14:paraId="25776513"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...output omitted...</w:t>
      </w:r>
    </w:p>
    <w:p w14:paraId="706D49F7"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chronyd</w:t>
      </w:r>
      <w:proofErr w:type="spellEnd"/>
    </w:p>
    <w:p w14:paraId="2BBB6E2F"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lastRenderedPageBreak/>
        <w:t xml:space="preserve">● </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xml:space="preserve"> - NTP client/server</w:t>
      </w:r>
    </w:p>
    <w:p w14:paraId="507ED8D1"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Loaded: loaded (/</w:t>
      </w:r>
      <w:proofErr w:type="spellStart"/>
      <w:r w:rsidRPr="001662F4">
        <w:rPr>
          <w:rFonts w:ascii="Consolas" w:eastAsia="Times New Roman" w:hAnsi="Consolas" w:cs="Courier New"/>
          <w:b/>
          <w:bCs/>
          <w:color w:val="333333"/>
          <w:sz w:val="20"/>
          <w:szCs w:val="20"/>
        </w:rPr>
        <w:t>usr</w:t>
      </w:r>
      <w:proofErr w:type="spellEnd"/>
      <w:r w:rsidRPr="001662F4">
        <w:rPr>
          <w:rFonts w:ascii="Consolas" w:eastAsia="Times New Roman" w:hAnsi="Consolas" w:cs="Courier New"/>
          <w:b/>
          <w:bCs/>
          <w:color w:val="333333"/>
          <w:sz w:val="20"/>
          <w:szCs w:val="20"/>
        </w:rPr>
        <w:t>/lib/</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/system/</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enabled; vendor preset: enabled)</w:t>
      </w:r>
    </w:p>
    <w:p w14:paraId="2D50984D"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Active: active (running) since Thu 2019-02-07 01:48:26 EST; 5min ago</w:t>
      </w:r>
    </w:p>
    <w:p w14:paraId="07EF9BAA"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...output omitted...</w:t>
      </w:r>
    </w:p>
    <w:p w14:paraId="0E338C7F" w14:textId="77777777" w:rsidR="001662F4" w:rsidRPr="001662F4" w:rsidRDefault="001662F4" w:rsidP="001662F4">
      <w:pPr>
        <w:ind w:left="720"/>
      </w:pPr>
      <w:r w:rsidRPr="001662F4">
        <w:t>Press </w:t>
      </w:r>
      <w:r w:rsidRPr="001662F4">
        <w:rPr>
          <w:b/>
          <w:bCs/>
        </w:rPr>
        <w:t>q</w:t>
      </w:r>
      <w:r w:rsidRPr="001662F4">
        <w:t> to exit the command.</w:t>
      </w:r>
    </w:p>
    <w:p w14:paraId="6AA19F67" w14:textId="77777777" w:rsidR="001662F4" w:rsidRPr="001662F4" w:rsidRDefault="001662F4" w:rsidP="001662F4">
      <w:pPr>
        <w:pStyle w:val="Heading3"/>
      </w:pPr>
      <w:r w:rsidRPr="001662F4">
        <w:t>Disable the </w:t>
      </w:r>
      <w:proofErr w:type="spellStart"/>
      <w:r w:rsidRPr="001662F4">
        <w:rPr>
          <w:rFonts w:ascii="Consolas" w:hAnsi="Consolas" w:cs="Courier New"/>
          <w:sz w:val="32"/>
          <w:szCs w:val="32"/>
        </w:rPr>
        <w:t>chronyd</w:t>
      </w:r>
      <w:proofErr w:type="spellEnd"/>
      <w:r w:rsidRPr="001662F4">
        <w:t> service so that it does not start at system boot, then view the status of the service.</w:t>
      </w:r>
    </w:p>
    <w:p w14:paraId="556D2642"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sudo</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disable </w:t>
      </w:r>
      <w:proofErr w:type="spellStart"/>
      <w:r w:rsidRPr="001662F4">
        <w:rPr>
          <w:rFonts w:ascii="Consolas" w:eastAsia="Times New Roman" w:hAnsi="Consolas" w:cs="Courier New"/>
          <w:b/>
          <w:bCs/>
          <w:color w:val="333333"/>
          <w:sz w:val="20"/>
          <w:szCs w:val="20"/>
        </w:rPr>
        <w:t>chronyd</w:t>
      </w:r>
      <w:proofErr w:type="spellEnd"/>
    </w:p>
    <w:p w14:paraId="576184C5"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color w:val="333333"/>
          <w:sz w:val="20"/>
          <w:szCs w:val="20"/>
        </w:rPr>
        <w:t>[</w:t>
      </w:r>
      <w:proofErr w:type="spellStart"/>
      <w:r w:rsidRPr="001662F4">
        <w:rPr>
          <w:rFonts w:ascii="Consolas" w:eastAsia="Times New Roman" w:hAnsi="Consolas" w:cs="Courier New"/>
          <w:color w:val="333333"/>
          <w:sz w:val="20"/>
          <w:szCs w:val="20"/>
        </w:rPr>
        <w:t>sudo</w:t>
      </w:r>
      <w:proofErr w:type="spellEnd"/>
      <w:r w:rsidRPr="001662F4">
        <w:rPr>
          <w:rFonts w:ascii="Consolas" w:eastAsia="Times New Roman" w:hAnsi="Consolas" w:cs="Courier New"/>
          <w:color w:val="333333"/>
          <w:sz w:val="20"/>
          <w:szCs w:val="20"/>
        </w:rPr>
        <w:t xml:space="preserve">] password for student: </w:t>
      </w:r>
      <w:r w:rsidRPr="001662F4">
        <w:rPr>
          <w:rFonts w:ascii="Consolas" w:eastAsia="Times New Roman" w:hAnsi="Consolas" w:cs="Courier New"/>
          <w:b/>
          <w:bCs/>
          <w:color w:val="333333"/>
          <w:sz w:val="20"/>
          <w:szCs w:val="20"/>
        </w:rPr>
        <w:t>student</w:t>
      </w:r>
    </w:p>
    <w:p w14:paraId="532F6EC1"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color w:val="333333"/>
          <w:sz w:val="20"/>
          <w:szCs w:val="20"/>
        </w:rPr>
        <w:t>Removed /</w:t>
      </w:r>
      <w:proofErr w:type="spellStart"/>
      <w:r w:rsidRPr="001662F4">
        <w:rPr>
          <w:rFonts w:ascii="Consolas" w:eastAsia="Times New Roman" w:hAnsi="Consolas" w:cs="Courier New"/>
          <w:color w:val="333333"/>
          <w:sz w:val="20"/>
          <w:szCs w:val="20"/>
        </w:rPr>
        <w:t>etc</w:t>
      </w:r>
      <w:proofErr w:type="spellEnd"/>
      <w:r w:rsidRPr="001662F4">
        <w:rPr>
          <w:rFonts w:ascii="Consolas" w:eastAsia="Times New Roman" w:hAnsi="Consolas" w:cs="Courier New"/>
          <w:color w:val="333333"/>
          <w:sz w:val="20"/>
          <w:szCs w:val="20"/>
        </w:rPr>
        <w:t>/</w:t>
      </w:r>
      <w:proofErr w:type="spellStart"/>
      <w:r w:rsidRPr="001662F4">
        <w:rPr>
          <w:rFonts w:ascii="Consolas" w:eastAsia="Times New Roman" w:hAnsi="Consolas" w:cs="Courier New"/>
          <w:color w:val="333333"/>
          <w:sz w:val="20"/>
          <w:szCs w:val="20"/>
        </w:rPr>
        <w:t>systemd</w:t>
      </w:r>
      <w:proofErr w:type="spellEnd"/>
      <w:r w:rsidRPr="001662F4">
        <w:rPr>
          <w:rFonts w:ascii="Consolas" w:eastAsia="Times New Roman" w:hAnsi="Consolas" w:cs="Courier New"/>
          <w:color w:val="333333"/>
          <w:sz w:val="20"/>
          <w:szCs w:val="20"/>
        </w:rPr>
        <w:t>/system/multi-</w:t>
      </w:r>
      <w:proofErr w:type="spellStart"/>
      <w:r w:rsidRPr="001662F4">
        <w:rPr>
          <w:rFonts w:ascii="Consolas" w:eastAsia="Times New Roman" w:hAnsi="Consolas" w:cs="Courier New"/>
          <w:color w:val="333333"/>
          <w:sz w:val="20"/>
          <w:szCs w:val="20"/>
        </w:rPr>
        <w:t>user.target.wants</w:t>
      </w:r>
      <w:proofErr w:type="spellEnd"/>
      <w:r w:rsidRPr="001662F4">
        <w:rPr>
          <w:rFonts w:ascii="Consolas" w:eastAsia="Times New Roman" w:hAnsi="Consolas" w:cs="Courier New"/>
          <w:color w:val="333333"/>
          <w:sz w:val="20"/>
          <w:szCs w:val="20"/>
        </w:rPr>
        <w:t>/</w:t>
      </w:r>
      <w:proofErr w:type="spellStart"/>
      <w:r w:rsidRPr="001662F4">
        <w:rPr>
          <w:rFonts w:ascii="Consolas" w:eastAsia="Times New Roman" w:hAnsi="Consolas" w:cs="Courier New"/>
          <w:color w:val="333333"/>
          <w:sz w:val="20"/>
          <w:szCs w:val="20"/>
        </w:rPr>
        <w:t>chronyd.service</w:t>
      </w:r>
      <w:proofErr w:type="spellEnd"/>
      <w:r w:rsidRPr="001662F4">
        <w:rPr>
          <w:rFonts w:ascii="Consolas" w:eastAsia="Times New Roman" w:hAnsi="Consolas" w:cs="Courier New"/>
          <w:color w:val="333333"/>
          <w:sz w:val="20"/>
          <w:szCs w:val="20"/>
        </w:rPr>
        <w:t>.</w:t>
      </w:r>
    </w:p>
    <w:p w14:paraId="5DB8BF3F"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chronyd</w:t>
      </w:r>
      <w:proofErr w:type="spellEnd"/>
    </w:p>
    <w:p w14:paraId="138DCBA0"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color w:val="333333"/>
          <w:sz w:val="20"/>
          <w:szCs w:val="20"/>
        </w:rPr>
        <w:t xml:space="preserve">● </w:t>
      </w:r>
      <w:proofErr w:type="spellStart"/>
      <w:r w:rsidRPr="001662F4">
        <w:rPr>
          <w:rFonts w:ascii="Consolas" w:eastAsia="Times New Roman" w:hAnsi="Consolas" w:cs="Courier New"/>
          <w:color w:val="333333"/>
          <w:sz w:val="20"/>
          <w:szCs w:val="20"/>
        </w:rPr>
        <w:t>chronyd.service</w:t>
      </w:r>
      <w:proofErr w:type="spellEnd"/>
      <w:r w:rsidRPr="001662F4">
        <w:rPr>
          <w:rFonts w:ascii="Consolas" w:eastAsia="Times New Roman" w:hAnsi="Consolas" w:cs="Courier New"/>
          <w:color w:val="333333"/>
          <w:sz w:val="20"/>
          <w:szCs w:val="20"/>
        </w:rPr>
        <w:t xml:space="preserve"> - NTP client/server</w:t>
      </w:r>
    </w:p>
    <w:p w14:paraId="41C976A4"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color w:val="333333"/>
          <w:sz w:val="20"/>
          <w:szCs w:val="20"/>
        </w:rPr>
        <w:t xml:space="preserve">   Loaded: loaded (/</w:t>
      </w:r>
      <w:proofErr w:type="spellStart"/>
      <w:r w:rsidRPr="001662F4">
        <w:rPr>
          <w:rFonts w:ascii="Consolas" w:eastAsia="Times New Roman" w:hAnsi="Consolas" w:cs="Courier New"/>
          <w:color w:val="333333"/>
          <w:sz w:val="20"/>
          <w:szCs w:val="20"/>
        </w:rPr>
        <w:t>usr</w:t>
      </w:r>
      <w:proofErr w:type="spellEnd"/>
      <w:r w:rsidRPr="001662F4">
        <w:rPr>
          <w:rFonts w:ascii="Consolas" w:eastAsia="Times New Roman" w:hAnsi="Consolas" w:cs="Courier New"/>
          <w:color w:val="333333"/>
          <w:sz w:val="20"/>
          <w:szCs w:val="20"/>
        </w:rPr>
        <w:t>/lib/</w:t>
      </w:r>
      <w:proofErr w:type="spellStart"/>
      <w:r w:rsidRPr="001662F4">
        <w:rPr>
          <w:rFonts w:ascii="Consolas" w:eastAsia="Times New Roman" w:hAnsi="Consolas" w:cs="Courier New"/>
          <w:color w:val="333333"/>
          <w:sz w:val="20"/>
          <w:szCs w:val="20"/>
        </w:rPr>
        <w:t>systemd</w:t>
      </w:r>
      <w:proofErr w:type="spellEnd"/>
      <w:r w:rsidRPr="001662F4">
        <w:rPr>
          <w:rFonts w:ascii="Consolas" w:eastAsia="Times New Roman" w:hAnsi="Consolas" w:cs="Courier New"/>
          <w:color w:val="333333"/>
          <w:sz w:val="20"/>
          <w:szCs w:val="20"/>
        </w:rPr>
        <w:t>/system/</w:t>
      </w:r>
      <w:proofErr w:type="spellStart"/>
      <w:r w:rsidRPr="001662F4">
        <w:rPr>
          <w:rFonts w:ascii="Consolas" w:eastAsia="Times New Roman" w:hAnsi="Consolas" w:cs="Courier New"/>
          <w:color w:val="333333"/>
          <w:sz w:val="20"/>
          <w:szCs w:val="20"/>
        </w:rPr>
        <w:t>chronyd.service</w:t>
      </w:r>
      <w:proofErr w:type="spellEnd"/>
      <w:r w:rsidRPr="001662F4">
        <w:rPr>
          <w:rFonts w:ascii="Consolas" w:eastAsia="Times New Roman" w:hAnsi="Consolas" w:cs="Courier New"/>
          <w:color w:val="333333"/>
          <w:sz w:val="20"/>
          <w:szCs w:val="20"/>
        </w:rPr>
        <w:t xml:space="preserve">; </w:t>
      </w:r>
      <w:r w:rsidRPr="001662F4">
        <w:rPr>
          <w:rFonts w:ascii="Consolas" w:eastAsia="Times New Roman" w:hAnsi="Consolas" w:cs="Courier New"/>
          <w:b/>
          <w:bCs/>
          <w:color w:val="333333"/>
          <w:sz w:val="20"/>
          <w:szCs w:val="20"/>
        </w:rPr>
        <w:t>disabled</w:t>
      </w:r>
      <w:r w:rsidRPr="001662F4">
        <w:rPr>
          <w:rFonts w:ascii="Consolas" w:eastAsia="Times New Roman" w:hAnsi="Consolas" w:cs="Courier New"/>
          <w:color w:val="333333"/>
          <w:sz w:val="20"/>
          <w:szCs w:val="20"/>
        </w:rPr>
        <w:t>; vendor preset: enabled)</w:t>
      </w:r>
    </w:p>
    <w:p w14:paraId="68D95049"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color w:val="333333"/>
          <w:sz w:val="20"/>
          <w:szCs w:val="20"/>
        </w:rPr>
        <w:t xml:space="preserve">   Active: active (running) since Thu 2019-02-07 01:48:26 EST; 5min ago</w:t>
      </w:r>
    </w:p>
    <w:p w14:paraId="73E9F122"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color w:val="333333"/>
          <w:sz w:val="20"/>
          <w:szCs w:val="20"/>
        </w:rPr>
      </w:pPr>
      <w:r w:rsidRPr="001662F4">
        <w:rPr>
          <w:rFonts w:ascii="Consolas" w:eastAsia="Times New Roman" w:hAnsi="Consolas" w:cs="Courier New"/>
          <w:color w:val="333333"/>
          <w:sz w:val="20"/>
          <w:szCs w:val="20"/>
        </w:rPr>
        <w:t xml:space="preserve">   </w:t>
      </w:r>
      <w:r w:rsidRPr="001662F4">
        <w:rPr>
          <w:rFonts w:ascii="Consolas" w:eastAsia="Times New Roman" w:hAnsi="Consolas" w:cs="Courier New"/>
          <w:i/>
          <w:iCs/>
          <w:color w:val="333333"/>
          <w:sz w:val="20"/>
          <w:szCs w:val="20"/>
        </w:rPr>
        <w:t>...output omitted...</w:t>
      </w:r>
    </w:p>
    <w:p w14:paraId="70D4A5C7" w14:textId="77777777" w:rsidR="001662F4" w:rsidRPr="001662F4" w:rsidRDefault="001662F4" w:rsidP="001662F4">
      <w:pPr>
        <w:ind w:left="360"/>
      </w:pPr>
      <w:r w:rsidRPr="001662F4">
        <w:t>Press </w:t>
      </w:r>
      <w:r w:rsidRPr="001662F4">
        <w:rPr>
          <w:b/>
          <w:bCs/>
        </w:rPr>
        <w:t>q</w:t>
      </w:r>
      <w:r w:rsidRPr="001662F4">
        <w:t> to exit the command.</w:t>
      </w:r>
    </w:p>
    <w:p w14:paraId="28E8AA05" w14:textId="77777777" w:rsidR="001662F4" w:rsidRPr="001662F4" w:rsidRDefault="001662F4" w:rsidP="001662F4">
      <w:pPr>
        <w:pStyle w:val="Heading3"/>
        <w:rPr>
          <w:rFonts w:ascii="Open Sans" w:hAnsi="Open Sans" w:cs="Open Sans"/>
          <w:color w:val="212529"/>
          <w:sz w:val="36"/>
          <w:szCs w:val="36"/>
        </w:rPr>
      </w:pPr>
      <w:r w:rsidRPr="001662F4">
        <w:rPr>
          <w:rStyle w:val="Heading3Char"/>
        </w:rPr>
        <w:t>Reboot </w:t>
      </w:r>
      <w:proofErr w:type="spellStart"/>
      <w:r w:rsidRPr="001662F4">
        <w:rPr>
          <w:rStyle w:val="Heading3Char"/>
          <w:rFonts w:eastAsiaTheme="majorEastAsia"/>
        </w:rPr>
        <w:t>servera</w:t>
      </w:r>
      <w:proofErr w:type="spellEnd"/>
      <w:r w:rsidRPr="001662F4">
        <w:rPr>
          <w:rStyle w:val="Heading3Char"/>
        </w:rPr>
        <w:t>, then view the status of the </w:t>
      </w:r>
      <w:proofErr w:type="spellStart"/>
      <w:r w:rsidRPr="001662F4">
        <w:rPr>
          <w:rStyle w:val="Heading3Char"/>
          <w:rFonts w:eastAsiaTheme="majorEastAsia"/>
        </w:rPr>
        <w:t>chronyd</w:t>
      </w:r>
      <w:proofErr w:type="spellEnd"/>
      <w:r w:rsidRPr="001662F4">
        <w:rPr>
          <w:rStyle w:val="Heading3Char"/>
        </w:rPr>
        <w:t> service</w:t>
      </w:r>
      <w:r w:rsidRPr="001662F4">
        <w:rPr>
          <w:rFonts w:ascii="Open Sans" w:hAnsi="Open Sans" w:cs="Open Sans"/>
          <w:color w:val="212529"/>
          <w:sz w:val="36"/>
          <w:szCs w:val="36"/>
        </w:rPr>
        <w:t>.</w:t>
      </w:r>
    </w:p>
    <w:p w14:paraId="00CF5CDC"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sudo</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reboot</w:t>
      </w:r>
    </w:p>
    <w:p w14:paraId="2E2A0BA3"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Connection to </w:t>
      </w:r>
      <w:proofErr w:type="spellStart"/>
      <w:r w:rsidRPr="001662F4">
        <w:rPr>
          <w:rFonts w:ascii="Consolas" w:eastAsia="Times New Roman" w:hAnsi="Consolas" w:cs="Courier New"/>
          <w:b/>
          <w:bCs/>
          <w:color w:val="333333"/>
          <w:sz w:val="20"/>
          <w:szCs w:val="20"/>
        </w:rPr>
        <w:t>servera</w:t>
      </w:r>
      <w:proofErr w:type="spellEnd"/>
      <w:r w:rsidRPr="001662F4">
        <w:rPr>
          <w:rFonts w:ascii="Consolas" w:eastAsia="Times New Roman" w:hAnsi="Consolas" w:cs="Courier New"/>
          <w:b/>
          <w:bCs/>
          <w:color w:val="333333"/>
          <w:sz w:val="20"/>
          <w:szCs w:val="20"/>
        </w:rPr>
        <w:t xml:space="preserve"> closed by remote host.</w:t>
      </w:r>
    </w:p>
    <w:p w14:paraId="1E0D2A09"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Connection to </w:t>
      </w:r>
      <w:proofErr w:type="spellStart"/>
      <w:r w:rsidRPr="001662F4">
        <w:rPr>
          <w:rFonts w:ascii="Consolas" w:eastAsia="Times New Roman" w:hAnsi="Consolas" w:cs="Courier New"/>
          <w:b/>
          <w:bCs/>
          <w:color w:val="333333"/>
          <w:sz w:val="20"/>
          <w:szCs w:val="20"/>
        </w:rPr>
        <w:t>servera</w:t>
      </w:r>
      <w:proofErr w:type="spellEnd"/>
      <w:r w:rsidRPr="001662F4">
        <w:rPr>
          <w:rFonts w:ascii="Consolas" w:eastAsia="Times New Roman" w:hAnsi="Consolas" w:cs="Courier New"/>
          <w:b/>
          <w:bCs/>
          <w:color w:val="333333"/>
          <w:sz w:val="20"/>
          <w:szCs w:val="20"/>
        </w:rPr>
        <w:t xml:space="preserve"> closed.</w:t>
      </w:r>
    </w:p>
    <w:p w14:paraId="7A1254A0"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 </w:t>
      </w:r>
    </w:p>
    <w:p w14:paraId="2C456CE8" w14:textId="77777777" w:rsidR="001662F4" w:rsidRPr="001662F4" w:rsidRDefault="001662F4" w:rsidP="00F72202">
      <w:pPr>
        <w:spacing w:line="360" w:lineRule="auto"/>
        <w:ind w:left="360"/>
      </w:pPr>
      <w:r w:rsidRPr="001662F4">
        <w:t>Log in as the </w:t>
      </w:r>
      <w:r w:rsidRPr="001662F4">
        <w:rPr>
          <w:rFonts w:ascii="Consolas" w:hAnsi="Consolas" w:cs="Courier New"/>
          <w:sz w:val="32"/>
          <w:szCs w:val="32"/>
        </w:rPr>
        <w:t>student</w:t>
      </w:r>
      <w:r w:rsidRPr="001662F4">
        <w:t> user on </w:t>
      </w:r>
      <w:proofErr w:type="spellStart"/>
      <w:r w:rsidRPr="001662F4">
        <w:rPr>
          <w:rFonts w:ascii="Consolas" w:hAnsi="Consolas" w:cs="Courier New"/>
          <w:sz w:val="32"/>
          <w:szCs w:val="32"/>
        </w:rPr>
        <w:t>servera</w:t>
      </w:r>
      <w:proofErr w:type="spellEnd"/>
      <w:r w:rsidRPr="001662F4">
        <w:t> and view the status of the </w:t>
      </w:r>
      <w:proofErr w:type="spellStart"/>
      <w:r w:rsidRPr="001662F4">
        <w:rPr>
          <w:rFonts w:ascii="Consolas" w:hAnsi="Consolas" w:cs="Courier New"/>
          <w:sz w:val="32"/>
          <w:szCs w:val="32"/>
        </w:rPr>
        <w:t>chronyd</w:t>
      </w:r>
      <w:proofErr w:type="spellEnd"/>
      <w:r w:rsidRPr="001662F4">
        <w:t> service.</w:t>
      </w:r>
    </w:p>
    <w:p w14:paraId="7E6FDC5D"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ssh</w:t>
      </w:r>
      <w:proofErr w:type="spellEnd"/>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student@servera</w:t>
      </w:r>
      <w:proofErr w:type="spellEnd"/>
    </w:p>
    <w:p w14:paraId="2465E50E"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...output omitted...</w:t>
      </w:r>
    </w:p>
    <w:p w14:paraId="74111AEE"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w:t>
      </w:r>
      <w:proofErr w:type="spellStart"/>
      <w:r w:rsidRPr="001662F4">
        <w:rPr>
          <w:rFonts w:ascii="Consolas" w:eastAsia="Times New Roman" w:hAnsi="Consolas" w:cs="Courier New"/>
          <w:b/>
          <w:bCs/>
          <w:color w:val="333333"/>
          <w:sz w:val="20"/>
          <w:szCs w:val="20"/>
        </w:rPr>
        <w:t>systemctl</w:t>
      </w:r>
      <w:proofErr w:type="spellEnd"/>
      <w:r w:rsidRPr="001662F4">
        <w:rPr>
          <w:rFonts w:ascii="Consolas" w:eastAsia="Times New Roman" w:hAnsi="Consolas" w:cs="Courier New"/>
          <w:b/>
          <w:bCs/>
          <w:color w:val="333333"/>
          <w:sz w:val="20"/>
          <w:szCs w:val="20"/>
        </w:rPr>
        <w:t xml:space="preserve"> status </w:t>
      </w:r>
      <w:proofErr w:type="spellStart"/>
      <w:r w:rsidRPr="001662F4">
        <w:rPr>
          <w:rFonts w:ascii="Consolas" w:eastAsia="Times New Roman" w:hAnsi="Consolas" w:cs="Courier New"/>
          <w:b/>
          <w:bCs/>
          <w:color w:val="333333"/>
          <w:sz w:val="20"/>
          <w:szCs w:val="20"/>
        </w:rPr>
        <w:t>chronyd</w:t>
      </w:r>
      <w:proofErr w:type="spellEnd"/>
    </w:p>
    <w:p w14:paraId="4F431C4A"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xml:space="preserve"> - NTP client/server</w:t>
      </w:r>
    </w:p>
    <w:p w14:paraId="5CA1183A"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Loaded: loaded (/</w:t>
      </w:r>
      <w:proofErr w:type="spellStart"/>
      <w:r w:rsidRPr="001662F4">
        <w:rPr>
          <w:rFonts w:ascii="Consolas" w:eastAsia="Times New Roman" w:hAnsi="Consolas" w:cs="Courier New"/>
          <w:b/>
          <w:bCs/>
          <w:color w:val="333333"/>
          <w:sz w:val="20"/>
          <w:szCs w:val="20"/>
        </w:rPr>
        <w:t>usr</w:t>
      </w:r>
      <w:proofErr w:type="spellEnd"/>
      <w:r w:rsidRPr="001662F4">
        <w:rPr>
          <w:rFonts w:ascii="Consolas" w:eastAsia="Times New Roman" w:hAnsi="Consolas" w:cs="Courier New"/>
          <w:b/>
          <w:bCs/>
          <w:color w:val="333333"/>
          <w:sz w:val="20"/>
          <w:szCs w:val="20"/>
        </w:rPr>
        <w:t>/lib/</w:t>
      </w:r>
      <w:proofErr w:type="spellStart"/>
      <w:r w:rsidRPr="001662F4">
        <w:rPr>
          <w:rFonts w:ascii="Consolas" w:eastAsia="Times New Roman" w:hAnsi="Consolas" w:cs="Courier New"/>
          <w:b/>
          <w:bCs/>
          <w:color w:val="333333"/>
          <w:sz w:val="20"/>
          <w:szCs w:val="20"/>
        </w:rPr>
        <w:t>systemd</w:t>
      </w:r>
      <w:proofErr w:type="spellEnd"/>
      <w:r w:rsidRPr="001662F4">
        <w:rPr>
          <w:rFonts w:ascii="Consolas" w:eastAsia="Times New Roman" w:hAnsi="Consolas" w:cs="Courier New"/>
          <w:b/>
          <w:bCs/>
          <w:color w:val="333333"/>
          <w:sz w:val="20"/>
          <w:szCs w:val="20"/>
        </w:rPr>
        <w:t>/system/</w:t>
      </w:r>
      <w:proofErr w:type="spellStart"/>
      <w:r w:rsidRPr="001662F4">
        <w:rPr>
          <w:rFonts w:ascii="Consolas" w:eastAsia="Times New Roman" w:hAnsi="Consolas" w:cs="Courier New"/>
          <w:b/>
          <w:bCs/>
          <w:color w:val="333333"/>
          <w:sz w:val="20"/>
          <w:szCs w:val="20"/>
        </w:rPr>
        <w:t>chronyd.service</w:t>
      </w:r>
      <w:proofErr w:type="spellEnd"/>
      <w:r w:rsidRPr="001662F4">
        <w:rPr>
          <w:rFonts w:ascii="Consolas" w:eastAsia="Times New Roman" w:hAnsi="Consolas" w:cs="Courier New"/>
          <w:b/>
          <w:bCs/>
          <w:color w:val="333333"/>
          <w:sz w:val="20"/>
          <w:szCs w:val="20"/>
        </w:rPr>
        <w:t>; disabled; vendor preset: enabled)</w:t>
      </w:r>
    </w:p>
    <w:p w14:paraId="2B2B3EA4"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Active: inactive (dead)</w:t>
      </w:r>
    </w:p>
    <w:p w14:paraId="350EDDB0"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Docs: </w:t>
      </w:r>
      <w:proofErr w:type="spellStart"/>
      <w:r w:rsidRPr="001662F4">
        <w:rPr>
          <w:rFonts w:ascii="Consolas" w:eastAsia="Times New Roman" w:hAnsi="Consolas" w:cs="Courier New"/>
          <w:b/>
          <w:bCs/>
          <w:color w:val="333333"/>
          <w:sz w:val="20"/>
          <w:szCs w:val="20"/>
        </w:rPr>
        <w:t>man:chronyd</w:t>
      </w:r>
      <w:proofErr w:type="spellEnd"/>
      <w:r w:rsidRPr="001662F4">
        <w:rPr>
          <w:rFonts w:ascii="Consolas" w:eastAsia="Times New Roman" w:hAnsi="Consolas" w:cs="Courier New"/>
          <w:b/>
          <w:bCs/>
          <w:color w:val="333333"/>
          <w:sz w:val="20"/>
          <w:szCs w:val="20"/>
        </w:rPr>
        <w:t>(8)</w:t>
      </w:r>
    </w:p>
    <w:p w14:paraId="165B870D"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         </w:t>
      </w:r>
      <w:proofErr w:type="spellStart"/>
      <w:r w:rsidRPr="001662F4">
        <w:rPr>
          <w:rFonts w:ascii="Consolas" w:eastAsia="Times New Roman" w:hAnsi="Consolas" w:cs="Courier New"/>
          <w:b/>
          <w:bCs/>
          <w:color w:val="333333"/>
          <w:sz w:val="20"/>
          <w:szCs w:val="20"/>
        </w:rPr>
        <w:t>man:chrony.conf</w:t>
      </w:r>
      <w:proofErr w:type="spellEnd"/>
      <w:r w:rsidRPr="001662F4">
        <w:rPr>
          <w:rFonts w:ascii="Consolas" w:eastAsia="Times New Roman" w:hAnsi="Consolas" w:cs="Courier New"/>
          <w:b/>
          <w:bCs/>
          <w:color w:val="333333"/>
          <w:sz w:val="20"/>
          <w:szCs w:val="20"/>
        </w:rPr>
        <w:t>(5)</w:t>
      </w:r>
    </w:p>
    <w:p w14:paraId="5058B698" w14:textId="77777777" w:rsidR="001662F4" w:rsidRPr="001662F4" w:rsidRDefault="001662F4" w:rsidP="001662F4">
      <w:pPr>
        <w:pStyle w:val="Heading3"/>
      </w:pPr>
      <w:r w:rsidRPr="001662F4">
        <w:t>Exit from </w:t>
      </w:r>
      <w:proofErr w:type="spellStart"/>
      <w:r w:rsidRPr="001662F4">
        <w:rPr>
          <w:rFonts w:ascii="Consolas" w:hAnsi="Consolas" w:cs="Courier New"/>
          <w:sz w:val="32"/>
          <w:szCs w:val="32"/>
        </w:rPr>
        <w:t>servera</w:t>
      </w:r>
      <w:proofErr w:type="spellEnd"/>
      <w:r w:rsidRPr="001662F4">
        <w:t>.</w:t>
      </w:r>
    </w:p>
    <w:p w14:paraId="7661B9E2"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student@servera</w:t>
      </w:r>
      <w:proofErr w:type="spellEnd"/>
      <w:r w:rsidRPr="001662F4">
        <w:rPr>
          <w:rFonts w:ascii="Consolas" w:eastAsia="Times New Roman" w:hAnsi="Consolas" w:cs="Courier New"/>
          <w:b/>
          <w:bCs/>
          <w:color w:val="333333"/>
          <w:sz w:val="20"/>
          <w:szCs w:val="20"/>
        </w:rPr>
        <w:t xml:space="preserve"> ~]$ exit</w:t>
      </w:r>
    </w:p>
    <w:p w14:paraId="1E251D0C"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lastRenderedPageBreak/>
        <w:t>logout</w:t>
      </w:r>
    </w:p>
    <w:p w14:paraId="10D81846"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 xml:space="preserve">Connection to </w:t>
      </w:r>
      <w:proofErr w:type="spellStart"/>
      <w:r w:rsidRPr="001662F4">
        <w:rPr>
          <w:rFonts w:ascii="Consolas" w:eastAsia="Times New Roman" w:hAnsi="Consolas" w:cs="Courier New"/>
          <w:b/>
          <w:bCs/>
          <w:color w:val="333333"/>
          <w:sz w:val="20"/>
          <w:szCs w:val="20"/>
        </w:rPr>
        <w:t>servera</w:t>
      </w:r>
      <w:proofErr w:type="spellEnd"/>
      <w:r w:rsidRPr="001662F4">
        <w:rPr>
          <w:rFonts w:ascii="Consolas" w:eastAsia="Times New Roman" w:hAnsi="Consolas" w:cs="Courier New"/>
          <w:b/>
          <w:bCs/>
          <w:color w:val="333333"/>
          <w:sz w:val="20"/>
          <w:szCs w:val="20"/>
        </w:rPr>
        <w:t xml:space="preserve"> closed.</w:t>
      </w:r>
    </w:p>
    <w:p w14:paraId="4D27F0C6"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w:t>
      </w:r>
    </w:p>
    <w:p w14:paraId="104CB061" w14:textId="77777777" w:rsidR="001662F4" w:rsidRPr="001662F4" w:rsidRDefault="001662F4" w:rsidP="001662F4">
      <w:pPr>
        <w:pStyle w:val="Heading1"/>
      </w:pPr>
      <w:r w:rsidRPr="001662F4">
        <w:t>Finish</w:t>
      </w:r>
    </w:p>
    <w:p w14:paraId="6917218C" w14:textId="77777777" w:rsidR="001662F4" w:rsidRPr="001662F4" w:rsidRDefault="001662F4" w:rsidP="00F72202">
      <w:pPr>
        <w:spacing w:line="360" w:lineRule="auto"/>
        <w:ind w:left="360"/>
      </w:pPr>
      <w:r w:rsidRPr="001662F4">
        <w:t>On </w:t>
      </w:r>
      <w:r w:rsidRPr="001662F4">
        <w:rPr>
          <w:rFonts w:ascii="Consolas" w:hAnsi="Consolas" w:cs="Courier New"/>
          <w:sz w:val="32"/>
          <w:szCs w:val="32"/>
        </w:rPr>
        <w:t>workstation</w:t>
      </w:r>
      <w:r w:rsidRPr="001662F4">
        <w:t>, run the </w:t>
      </w:r>
      <w:r w:rsidRPr="001662F4">
        <w:rPr>
          <w:b/>
          <w:bCs/>
        </w:rPr>
        <w:t>lab services-control finish</w:t>
      </w:r>
      <w:r w:rsidRPr="001662F4">
        <w:t> script to complete this exercise.</w:t>
      </w:r>
    </w:p>
    <w:p w14:paraId="376EED6C" w14:textId="77777777" w:rsidR="001662F4" w:rsidRPr="001662F4" w:rsidRDefault="001662F4" w:rsidP="001662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Consolas" w:eastAsia="Times New Roman" w:hAnsi="Consolas" w:cs="Courier New"/>
          <w:b/>
          <w:bCs/>
          <w:color w:val="333333"/>
          <w:sz w:val="20"/>
          <w:szCs w:val="20"/>
        </w:rPr>
      </w:pPr>
      <w:r w:rsidRPr="001662F4">
        <w:rPr>
          <w:rFonts w:ascii="Consolas" w:eastAsia="Times New Roman" w:hAnsi="Consolas" w:cs="Courier New"/>
          <w:b/>
          <w:bCs/>
          <w:color w:val="333333"/>
          <w:sz w:val="20"/>
          <w:szCs w:val="20"/>
        </w:rPr>
        <w:t>[</w:t>
      </w:r>
      <w:proofErr w:type="spellStart"/>
      <w:r w:rsidRPr="001662F4">
        <w:rPr>
          <w:rFonts w:ascii="Consolas" w:eastAsia="Times New Roman" w:hAnsi="Consolas" w:cs="Courier New"/>
          <w:b/>
          <w:bCs/>
          <w:color w:val="333333"/>
          <w:sz w:val="20"/>
          <w:szCs w:val="20"/>
        </w:rPr>
        <w:t>student@workstation</w:t>
      </w:r>
      <w:proofErr w:type="spellEnd"/>
      <w:r w:rsidRPr="001662F4">
        <w:rPr>
          <w:rFonts w:ascii="Consolas" w:eastAsia="Times New Roman" w:hAnsi="Consolas" w:cs="Courier New"/>
          <w:b/>
          <w:bCs/>
          <w:color w:val="333333"/>
          <w:sz w:val="20"/>
          <w:szCs w:val="20"/>
        </w:rPr>
        <w:t xml:space="preserve"> ~]$ lab services-control finish</w:t>
      </w:r>
    </w:p>
    <w:p w14:paraId="30759F99" w14:textId="210D2356" w:rsidR="00017F3B" w:rsidRPr="00F72202" w:rsidRDefault="001662F4" w:rsidP="00F72202">
      <w:pPr>
        <w:ind w:left="360"/>
      </w:pPr>
      <w:r w:rsidRPr="001662F4">
        <w:t>This concludes the guided exercise.</w:t>
      </w:r>
    </w:p>
    <w:p w14:paraId="60CF4612" w14:textId="77777777" w:rsidR="00444E62" w:rsidRPr="0013298C" w:rsidRDefault="00444E62" w:rsidP="0013298C">
      <w:pPr>
        <w:pStyle w:val="Heading1"/>
      </w:pPr>
      <w:r w:rsidRPr="0013298C">
        <w:t>Summary</w:t>
      </w:r>
    </w:p>
    <w:p w14:paraId="01461F00" w14:textId="7951DDA5" w:rsidR="001F055C" w:rsidRPr="001F055C" w:rsidRDefault="001F055C" w:rsidP="00017F3B">
      <w:pPr>
        <w:pStyle w:val="Heading2"/>
      </w:pPr>
      <w:r w:rsidRPr="001F055C">
        <w:t>In this chapter, you learned:</w:t>
      </w:r>
    </w:p>
    <w:p w14:paraId="1FF0B2FD" w14:textId="77777777" w:rsidR="00F72202" w:rsidRPr="00F72202" w:rsidRDefault="00F72202" w:rsidP="00F72202">
      <w:pPr>
        <w:pStyle w:val="NormalWeb"/>
        <w:numPr>
          <w:ilvl w:val="0"/>
          <w:numId w:val="23"/>
        </w:numPr>
        <w:shd w:val="clear" w:color="auto" w:fill="FFFFFF"/>
        <w:spacing w:line="360" w:lineRule="auto"/>
        <w:rPr>
          <w:color w:val="212529"/>
        </w:rPr>
      </w:pPr>
      <w:proofErr w:type="spellStart"/>
      <w:r w:rsidRPr="00F72202">
        <w:rPr>
          <w:color w:val="212529"/>
        </w:rPr>
        <w:t>systemd</w:t>
      </w:r>
      <w:proofErr w:type="spellEnd"/>
      <w:r w:rsidRPr="00F72202">
        <w:rPr>
          <w:color w:val="212529"/>
        </w:rPr>
        <w:t xml:space="preserve"> provides a method for activating system resources, server daemons, and other processes, both at boot time and on a running system.</w:t>
      </w:r>
    </w:p>
    <w:p w14:paraId="700F5E50" w14:textId="77777777" w:rsidR="00F72202" w:rsidRPr="00F72202" w:rsidRDefault="00F72202" w:rsidP="00F72202">
      <w:pPr>
        <w:pStyle w:val="NormalWeb"/>
        <w:numPr>
          <w:ilvl w:val="0"/>
          <w:numId w:val="23"/>
        </w:numPr>
        <w:shd w:val="clear" w:color="auto" w:fill="FFFFFF"/>
        <w:spacing w:line="360" w:lineRule="auto"/>
        <w:rPr>
          <w:color w:val="212529"/>
        </w:rPr>
      </w:pPr>
      <w:r w:rsidRPr="00F72202">
        <w:rPr>
          <w:color w:val="212529"/>
        </w:rPr>
        <w:t xml:space="preserve">Use the </w:t>
      </w:r>
      <w:proofErr w:type="spellStart"/>
      <w:r w:rsidRPr="00F72202">
        <w:rPr>
          <w:color w:val="212529"/>
        </w:rPr>
        <w:t>systemctl</w:t>
      </w:r>
      <w:proofErr w:type="spellEnd"/>
      <w:r w:rsidRPr="00F72202">
        <w:rPr>
          <w:color w:val="212529"/>
        </w:rPr>
        <w:t xml:space="preserve"> to start, stop, reload, enable, and disable services.</w:t>
      </w:r>
    </w:p>
    <w:p w14:paraId="18A20B11" w14:textId="77777777" w:rsidR="00F72202" w:rsidRPr="00F72202" w:rsidRDefault="00F72202" w:rsidP="00F72202">
      <w:pPr>
        <w:pStyle w:val="NormalWeb"/>
        <w:numPr>
          <w:ilvl w:val="0"/>
          <w:numId w:val="23"/>
        </w:numPr>
        <w:shd w:val="clear" w:color="auto" w:fill="FFFFFF"/>
        <w:spacing w:line="360" w:lineRule="auto"/>
        <w:rPr>
          <w:color w:val="212529"/>
        </w:rPr>
      </w:pPr>
      <w:r w:rsidRPr="00F72202">
        <w:rPr>
          <w:color w:val="212529"/>
        </w:rPr>
        <w:t xml:space="preserve">Use the </w:t>
      </w:r>
      <w:proofErr w:type="spellStart"/>
      <w:r w:rsidRPr="00F72202">
        <w:rPr>
          <w:color w:val="212529"/>
        </w:rPr>
        <w:t>systemctl</w:t>
      </w:r>
      <w:proofErr w:type="spellEnd"/>
      <w:r w:rsidRPr="00F72202">
        <w:rPr>
          <w:color w:val="212529"/>
        </w:rPr>
        <w:t xml:space="preserve"> status command to determine the status of system daemons and network services started by </w:t>
      </w:r>
      <w:proofErr w:type="spellStart"/>
      <w:r w:rsidRPr="00F72202">
        <w:rPr>
          <w:color w:val="212529"/>
        </w:rPr>
        <w:t>systemd</w:t>
      </w:r>
      <w:proofErr w:type="spellEnd"/>
      <w:r w:rsidRPr="00F72202">
        <w:rPr>
          <w:color w:val="212529"/>
        </w:rPr>
        <w:t>.</w:t>
      </w:r>
    </w:p>
    <w:p w14:paraId="1B8F4326" w14:textId="77777777" w:rsidR="00F72202" w:rsidRPr="00F72202" w:rsidRDefault="00F72202" w:rsidP="00F72202">
      <w:pPr>
        <w:pStyle w:val="NormalWeb"/>
        <w:numPr>
          <w:ilvl w:val="0"/>
          <w:numId w:val="23"/>
        </w:numPr>
        <w:shd w:val="clear" w:color="auto" w:fill="FFFFFF"/>
        <w:spacing w:line="360" w:lineRule="auto"/>
        <w:rPr>
          <w:color w:val="212529"/>
        </w:rPr>
      </w:pPr>
      <w:r w:rsidRPr="00F72202">
        <w:rPr>
          <w:color w:val="212529"/>
        </w:rPr>
        <w:t xml:space="preserve">The </w:t>
      </w:r>
      <w:proofErr w:type="spellStart"/>
      <w:r w:rsidRPr="00F72202">
        <w:rPr>
          <w:color w:val="212529"/>
        </w:rPr>
        <w:t>systemctl</w:t>
      </w:r>
      <w:proofErr w:type="spellEnd"/>
      <w:r w:rsidRPr="00F72202">
        <w:rPr>
          <w:color w:val="212529"/>
        </w:rPr>
        <w:t xml:space="preserve"> list-dependencies command lists all service units upon which a specific service unit depends.</w:t>
      </w:r>
    </w:p>
    <w:p w14:paraId="620FD694" w14:textId="77777777" w:rsidR="00F72202" w:rsidRDefault="00F72202" w:rsidP="00F72202">
      <w:pPr>
        <w:pStyle w:val="NormalWeb"/>
        <w:numPr>
          <w:ilvl w:val="0"/>
          <w:numId w:val="23"/>
        </w:numPr>
        <w:shd w:val="clear" w:color="auto" w:fill="FFFFFF"/>
        <w:spacing w:line="360" w:lineRule="auto"/>
        <w:rPr>
          <w:color w:val="212529"/>
        </w:rPr>
      </w:pPr>
      <w:proofErr w:type="spellStart"/>
      <w:r w:rsidRPr="00F72202">
        <w:rPr>
          <w:color w:val="212529"/>
        </w:rPr>
        <w:t>systemd</w:t>
      </w:r>
      <w:proofErr w:type="spellEnd"/>
      <w:r w:rsidRPr="00F72202">
        <w:rPr>
          <w:color w:val="212529"/>
        </w:rPr>
        <w:t xml:space="preserve"> can mask a service unit so that it does not run even to satisfy dependencies.</w:t>
      </w:r>
    </w:p>
    <w:p w14:paraId="18A1CC2D" w14:textId="77777777" w:rsidR="00D95673" w:rsidRDefault="00D95673" w:rsidP="00D95673">
      <w:pPr>
        <w:pStyle w:val="NormalWeb"/>
        <w:shd w:val="clear" w:color="auto" w:fill="FFFFFF"/>
        <w:spacing w:line="360" w:lineRule="auto"/>
        <w:rPr>
          <w:color w:val="212529"/>
        </w:rPr>
      </w:pPr>
    </w:p>
    <w:p w14:paraId="64D63D28" w14:textId="3FC00CA5" w:rsidR="00D95673" w:rsidRPr="00D95673" w:rsidRDefault="00D95673" w:rsidP="00D95673">
      <w:pPr>
        <w:pStyle w:val="Heading1"/>
      </w:pPr>
      <w:r w:rsidRPr="00D95673">
        <w:t>Chapter 10</w:t>
      </w:r>
      <w:r>
        <w:t>:</w:t>
      </w:r>
      <w:r w:rsidRPr="00D95673">
        <w:t> Configuring and Securing SSH</w:t>
      </w:r>
    </w:p>
    <w:p w14:paraId="09F505F2" w14:textId="77777777" w:rsidR="00D95673" w:rsidRPr="00D95673" w:rsidRDefault="00D95673" w:rsidP="00D95673">
      <w:pPr>
        <w:rPr>
          <w:b/>
          <w:bCs/>
        </w:rPr>
      </w:pPr>
      <w:hyperlink r:id="rId16" w:history="1">
        <w:r w:rsidRPr="00D95673">
          <w:rPr>
            <w:rStyle w:val="Hyperlink"/>
            <w:b/>
            <w:bCs/>
            <w:color w:val="auto"/>
          </w:rPr>
          <w:t>Accessing the Remote Command Line with SSH</w:t>
        </w:r>
      </w:hyperlink>
    </w:p>
    <w:p w14:paraId="17F1C34C" w14:textId="77777777" w:rsidR="00D95673" w:rsidRPr="00D95673" w:rsidRDefault="00D95673" w:rsidP="00D95673">
      <w:pPr>
        <w:rPr>
          <w:b/>
          <w:bCs/>
        </w:rPr>
      </w:pPr>
      <w:hyperlink r:id="rId17" w:history="1">
        <w:r w:rsidRPr="00D95673">
          <w:rPr>
            <w:rStyle w:val="Hyperlink"/>
            <w:b/>
            <w:bCs/>
            <w:color w:val="auto"/>
          </w:rPr>
          <w:t>Guided Exercise: Accessing the Remote Command Line</w:t>
        </w:r>
      </w:hyperlink>
    </w:p>
    <w:p w14:paraId="30DDFECC" w14:textId="77777777" w:rsidR="00D95673" w:rsidRPr="00D95673" w:rsidRDefault="00D95673" w:rsidP="00D95673">
      <w:pPr>
        <w:rPr>
          <w:b/>
          <w:bCs/>
        </w:rPr>
      </w:pPr>
      <w:hyperlink r:id="rId18" w:history="1">
        <w:r w:rsidRPr="00D95673">
          <w:rPr>
            <w:rStyle w:val="Hyperlink"/>
            <w:b/>
            <w:bCs/>
            <w:color w:val="auto"/>
          </w:rPr>
          <w:t>Configuring SSH Key-based Authentication</w:t>
        </w:r>
      </w:hyperlink>
    </w:p>
    <w:p w14:paraId="4F8496D3" w14:textId="77777777" w:rsidR="00D95673" w:rsidRPr="00D95673" w:rsidRDefault="00D95673" w:rsidP="00D95673">
      <w:pPr>
        <w:rPr>
          <w:b/>
          <w:bCs/>
        </w:rPr>
      </w:pPr>
      <w:hyperlink r:id="rId19" w:history="1">
        <w:r w:rsidRPr="00D95673">
          <w:rPr>
            <w:rStyle w:val="Hyperlink"/>
            <w:b/>
            <w:bCs/>
            <w:color w:val="auto"/>
          </w:rPr>
          <w:t>Guided Exercise: Configuring SSH Key-based Authentication</w:t>
        </w:r>
      </w:hyperlink>
    </w:p>
    <w:p w14:paraId="2C9AF7C4" w14:textId="77777777" w:rsidR="00D95673" w:rsidRPr="00D95673" w:rsidRDefault="00D95673" w:rsidP="00D95673">
      <w:pPr>
        <w:rPr>
          <w:b/>
          <w:bCs/>
        </w:rPr>
      </w:pPr>
      <w:hyperlink r:id="rId20" w:history="1">
        <w:r w:rsidRPr="00D95673">
          <w:rPr>
            <w:rStyle w:val="Hyperlink"/>
            <w:b/>
            <w:bCs/>
            <w:color w:val="auto"/>
          </w:rPr>
          <w:t>Customizing OpenSSH Service Configuration</w:t>
        </w:r>
      </w:hyperlink>
    </w:p>
    <w:p w14:paraId="501FEF3F" w14:textId="77777777" w:rsidR="00D95673" w:rsidRPr="00D95673" w:rsidRDefault="00D95673" w:rsidP="00D95673">
      <w:pPr>
        <w:rPr>
          <w:b/>
          <w:bCs/>
        </w:rPr>
      </w:pPr>
      <w:hyperlink r:id="rId21" w:history="1">
        <w:r w:rsidRPr="00D95673">
          <w:rPr>
            <w:rStyle w:val="Hyperlink"/>
            <w:b/>
            <w:bCs/>
            <w:color w:val="auto"/>
          </w:rPr>
          <w:t>Guided Exercise: Customizing OpenSSH Service Configuration</w:t>
        </w:r>
      </w:hyperlink>
    </w:p>
    <w:p w14:paraId="742A23F1" w14:textId="77777777" w:rsidR="00D95673" w:rsidRPr="00D95673" w:rsidRDefault="00D95673" w:rsidP="00D95673">
      <w:pPr>
        <w:rPr>
          <w:b/>
          <w:bCs/>
        </w:rPr>
      </w:pPr>
      <w:hyperlink r:id="rId22" w:history="1">
        <w:r w:rsidRPr="00D95673">
          <w:rPr>
            <w:rStyle w:val="Hyperlink"/>
            <w:b/>
            <w:bCs/>
            <w:color w:val="auto"/>
          </w:rPr>
          <w:t>Lab: Configuring and Securing SSH</w:t>
        </w:r>
      </w:hyperlink>
    </w:p>
    <w:p w14:paraId="0FB1CF83" w14:textId="77777777" w:rsidR="00D95673" w:rsidRPr="00D95673" w:rsidRDefault="00D95673" w:rsidP="00D95673">
      <w:pPr>
        <w:rPr>
          <w:b/>
          <w:bCs/>
        </w:rPr>
      </w:pPr>
      <w:hyperlink r:id="rId23" w:history="1">
        <w:r w:rsidRPr="00D95673">
          <w:rPr>
            <w:rStyle w:val="Hyperlink"/>
            <w:b/>
            <w:bCs/>
            <w:color w:val="auto"/>
          </w:rPr>
          <w:t>Summary</w:t>
        </w:r>
      </w:hyperlink>
    </w:p>
    <w:p w14:paraId="529F09B6" w14:textId="2F8D7E95" w:rsidR="00D95673" w:rsidRDefault="00D95673" w:rsidP="00D95673">
      <w:pPr>
        <w:pStyle w:val="Heading1"/>
        <w:rPr>
          <w:rStyle w:val="Strong"/>
          <w:rFonts w:eastAsiaTheme="majorEastAsia"/>
          <w:b/>
          <w:bCs/>
        </w:rPr>
      </w:pPr>
      <w:r w:rsidRPr="00D95673">
        <w:rPr>
          <w:rStyle w:val="Strong"/>
          <w:rFonts w:eastAsiaTheme="majorEastAsia"/>
          <w:b/>
          <w:bCs/>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9554"/>
      </w:tblGrid>
      <w:tr w:rsidR="00D95673" w:rsidRPr="000B2AF4" w14:paraId="4C9E3C77" w14:textId="77777777" w:rsidTr="0088573A">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EC2948" w14:textId="77777777" w:rsidR="00D95673" w:rsidRPr="000B2AF4" w:rsidRDefault="00D95673" w:rsidP="0088573A">
            <w:pPr>
              <w:rPr>
                <w:rFonts w:eastAsia="Times New Roman" w:cs="Times New Roman"/>
                <w:szCs w:val="24"/>
              </w:rPr>
            </w:pPr>
            <w:r w:rsidRPr="000B2AF4">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4F881F5" w14:textId="5C4B23A6" w:rsidR="00D95673" w:rsidRPr="00E9774C" w:rsidRDefault="00D95673" w:rsidP="0088573A">
            <w:pPr>
              <w:pStyle w:val="ListParagraph"/>
              <w:numPr>
                <w:ilvl w:val="0"/>
                <w:numId w:val="4"/>
              </w:numPr>
              <w:spacing w:line="276" w:lineRule="auto"/>
              <w:rPr>
                <w:rFonts w:eastAsia="Times New Roman" w:cs="Times New Roman"/>
                <w:szCs w:val="24"/>
              </w:rPr>
            </w:pPr>
            <w:r w:rsidRPr="00D95673">
              <w:rPr>
                <w:rFonts w:eastAsia="Times New Roman" w:cs="Times New Roman"/>
                <w:szCs w:val="24"/>
              </w:rPr>
              <w:t>Configure secure command-line service on remote systems, using OpenSSH.</w:t>
            </w:r>
          </w:p>
        </w:tc>
      </w:tr>
      <w:tr w:rsidR="00D95673" w:rsidRPr="000B2AF4" w14:paraId="42D93B9D" w14:textId="77777777" w:rsidTr="0088573A">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827E5D" w14:textId="77777777" w:rsidR="00D95673" w:rsidRPr="000B2AF4" w:rsidRDefault="00D95673" w:rsidP="0088573A">
            <w:pPr>
              <w:rPr>
                <w:rFonts w:eastAsia="Times New Roman" w:cs="Times New Roman"/>
                <w:szCs w:val="24"/>
              </w:rPr>
            </w:pPr>
            <w:r w:rsidRPr="000B2AF4">
              <w:rPr>
                <w:rFonts w:eastAsia="Times New Roman" w:cs="Times New Roman"/>
                <w:b/>
                <w:bCs/>
                <w:szCs w:val="24"/>
              </w:rPr>
              <w:lastRenderedPageBreak/>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4D192DD" w14:textId="77777777" w:rsidR="00D95673" w:rsidRPr="00D95673" w:rsidRDefault="00D95673" w:rsidP="00D95673">
            <w:pPr>
              <w:numPr>
                <w:ilvl w:val="0"/>
                <w:numId w:val="1"/>
              </w:numPr>
              <w:spacing w:line="360" w:lineRule="auto"/>
              <w:rPr>
                <w:rFonts w:eastAsia="Times New Roman" w:cs="Times New Roman"/>
                <w:szCs w:val="24"/>
              </w:rPr>
            </w:pPr>
            <w:r w:rsidRPr="00D95673">
              <w:rPr>
                <w:rFonts w:eastAsia="Times New Roman" w:cs="Times New Roman"/>
                <w:szCs w:val="24"/>
              </w:rPr>
              <w:t xml:space="preserve">Log in to a remote system and run commands using </w:t>
            </w:r>
            <w:proofErr w:type="spellStart"/>
            <w:r w:rsidRPr="00D95673">
              <w:rPr>
                <w:rFonts w:eastAsia="Times New Roman" w:cs="Times New Roman"/>
                <w:szCs w:val="24"/>
              </w:rPr>
              <w:t>ssh</w:t>
            </w:r>
            <w:proofErr w:type="spellEnd"/>
            <w:r w:rsidRPr="00D95673">
              <w:rPr>
                <w:rFonts w:eastAsia="Times New Roman" w:cs="Times New Roman"/>
                <w:szCs w:val="24"/>
              </w:rPr>
              <w:t>.</w:t>
            </w:r>
          </w:p>
          <w:p w14:paraId="6C7D1C35" w14:textId="77777777" w:rsidR="00D95673" w:rsidRPr="00D95673" w:rsidRDefault="00D95673" w:rsidP="00D95673">
            <w:pPr>
              <w:numPr>
                <w:ilvl w:val="0"/>
                <w:numId w:val="1"/>
              </w:numPr>
              <w:spacing w:line="360" w:lineRule="auto"/>
              <w:rPr>
                <w:rFonts w:eastAsia="Times New Roman" w:cs="Times New Roman"/>
                <w:szCs w:val="24"/>
              </w:rPr>
            </w:pPr>
            <w:r w:rsidRPr="00D95673">
              <w:rPr>
                <w:rFonts w:eastAsia="Times New Roman" w:cs="Times New Roman"/>
                <w:szCs w:val="24"/>
              </w:rPr>
              <w:t>Configure key-based authentication for a user account to log in to remote systems securely without a password.</w:t>
            </w:r>
          </w:p>
          <w:p w14:paraId="46ABAB58" w14:textId="7DCE5E97" w:rsidR="00D95673" w:rsidRPr="000B2AF4" w:rsidRDefault="00D95673" w:rsidP="00D95673">
            <w:pPr>
              <w:numPr>
                <w:ilvl w:val="0"/>
                <w:numId w:val="1"/>
              </w:numPr>
              <w:spacing w:line="360" w:lineRule="auto"/>
              <w:rPr>
                <w:rFonts w:eastAsia="Times New Roman" w:cs="Times New Roman"/>
                <w:szCs w:val="24"/>
              </w:rPr>
            </w:pPr>
            <w:r w:rsidRPr="00D95673">
              <w:rPr>
                <w:rFonts w:eastAsia="Times New Roman" w:cs="Times New Roman"/>
                <w:szCs w:val="24"/>
              </w:rPr>
              <w:t>Restrict direct logins as root and disable password-based authentication for the OpenSSH service.</w:t>
            </w:r>
          </w:p>
        </w:tc>
      </w:tr>
      <w:tr w:rsidR="00D95673" w:rsidRPr="000B2AF4" w14:paraId="7C1D124F" w14:textId="77777777" w:rsidTr="0088573A">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2D0DE6A" w14:textId="77777777" w:rsidR="00D95673" w:rsidRPr="000B2AF4" w:rsidRDefault="00D95673" w:rsidP="0088573A">
            <w:pPr>
              <w:rPr>
                <w:rFonts w:eastAsia="Times New Roman" w:cs="Times New Roman"/>
                <w:szCs w:val="24"/>
              </w:rPr>
            </w:pPr>
            <w:r w:rsidRPr="000B2AF4">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629CD0" w14:textId="77777777" w:rsidR="00D95673" w:rsidRPr="00D95673" w:rsidRDefault="00D95673" w:rsidP="00D95673">
            <w:pPr>
              <w:numPr>
                <w:ilvl w:val="0"/>
                <w:numId w:val="2"/>
              </w:numPr>
              <w:spacing w:line="360" w:lineRule="auto"/>
              <w:rPr>
                <w:rFonts w:eastAsia="Times New Roman" w:cs="Times New Roman"/>
                <w:szCs w:val="24"/>
              </w:rPr>
            </w:pPr>
            <w:r w:rsidRPr="00D95673">
              <w:rPr>
                <w:rFonts w:eastAsia="Times New Roman" w:cs="Times New Roman"/>
                <w:szCs w:val="24"/>
              </w:rPr>
              <w:t>Accessing the Remote Command Line with SSH (and Guided Exercise)</w:t>
            </w:r>
          </w:p>
          <w:p w14:paraId="1E67C2F8" w14:textId="77777777" w:rsidR="00D95673" w:rsidRPr="00D95673" w:rsidRDefault="00D95673" w:rsidP="00D95673">
            <w:pPr>
              <w:numPr>
                <w:ilvl w:val="0"/>
                <w:numId w:val="2"/>
              </w:numPr>
              <w:spacing w:line="360" w:lineRule="auto"/>
              <w:rPr>
                <w:rFonts w:eastAsia="Times New Roman" w:cs="Times New Roman"/>
                <w:szCs w:val="24"/>
              </w:rPr>
            </w:pPr>
            <w:r w:rsidRPr="00D95673">
              <w:rPr>
                <w:rFonts w:eastAsia="Times New Roman" w:cs="Times New Roman"/>
                <w:szCs w:val="24"/>
              </w:rPr>
              <w:t>Configuring SSH Key-Based Authentication (and Guided Exercise)</w:t>
            </w:r>
          </w:p>
          <w:p w14:paraId="5EBC6289" w14:textId="1F0F1C0D" w:rsidR="00D95673" w:rsidRPr="000B2AF4" w:rsidRDefault="00D95673" w:rsidP="00D95673">
            <w:pPr>
              <w:numPr>
                <w:ilvl w:val="0"/>
                <w:numId w:val="2"/>
              </w:numPr>
              <w:spacing w:line="360" w:lineRule="auto"/>
              <w:rPr>
                <w:rFonts w:eastAsia="Times New Roman" w:cs="Times New Roman"/>
                <w:szCs w:val="24"/>
              </w:rPr>
            </w:pPr>
            <w:r w:rsidRPr="00D95673">
              <w:rPr>
                <w:rFonts w:eastAsia="Times New Roman" w:cs="Times New Roman"/>
                <w:szCs w:val="24"/>
              </w:rPr>
              <w:t>Customizing OpenSSH Service Configuration (and Guided Exercise)</w:t>
            </w:r>
          </w:p>
        </w:tc>
      </w:tr>
      <w:tr w:rsidR="00D95673" w:rsidRPr="000B2AF4" w14:paraId="0039D2F6" w14:textId="77777777" w:rsidTr="0088573A">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545A29" w14:textId="77777777" w:rsidR="00D95673" w:rsidRPr="000B2AF4" w:rsidRDefault="00D95673" w:rsidP="0088573A">
            <w:pPr>
              <w:rPr>
                <w:rFonts w:eastAsia="Times New Roman" w:cs="Times New Roman"/>
                <w:szCs w:val="24"/>
              </w:rPr>
            </w:pPr>
            <w:r w:rsidRPr="000B2AF4">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139B4D" w14:textId="3C6C3DF1" w:rsidR="00D95673" w:rsidRPr="00E9774C" w:rsidRDefault="00D95673" w:rsidP="0088573A">
            <w:pPr>
              <w:pStyle w:val="ListParagraph"/>
              <w:numPr>
                <w:ilvl w:val="0"/>
                <w:numId w:val="3"/>
              </w:numPr>
              <w:spacing w:line="276" w:lineRule="auto"/>
              <w:rPr>
                <w:rFonts w:eastAsia="Times New Roman" w:cs="Times New Roman"/>
                <w:szCs w:val="24"/>
              </w:rPr>
            </w:pPr>
            <w:r w:rsidRPr="00D95673">
              <w:rPr>
                <w:rFonts w:eastAsia="Times New Roman" w:cs="Times New Roman"/>
                <w:szCs w:val="24"/>
              </w:rPr>
              <w:t>Configuring and Securing SSH</w:t>
            </w:r>
          </w:p>
        </w:tc>
      </w:tr>
    </w:tbl>
    <w:p w14:paraId="7DE7C136" w14:textId="77777777" w:rsidR="00D95673" w:rsidRPr="00D95673" w:rsidRDefault="00D95673" w:rsidP="00D95673"/>
    <w:p w14:paraId="038C5F54" w14:textId="77777777" w:rsidR="00436080" w:rsidRDefault="00436080" w:rsidP="00B54A85">
      <w:pPr>
        <w:rPr>
          <w:rFonts w:cs="Times New Roman"/>
          <w:szCs w:val="24"/>
        </w:rPr>
      </w:pPr>
    </w:p>
    <w:p w14:paraId="37E4F9AF" w14:textId="77777777" w:rsidR="00D95673" w:rsidRPr="00D95673" w:rsidRDefault="00D95673" w:rsidP="00D95673">
      <w:pPr>
        <w:pStyle w:val="Heading1"/>
      </w:pPr>
      <w:r w:rsidRPr="00D95673">
        <w:t>Accessing the Remote Command Line with SSH</w:t>
      </w:r>
    </w:p>
    <w:p w14:paraId="664B7E98" w14:textId="77777777" w:rsidR="00D95673" w:rsidRPr="00D95673" w:rsidRDefault="00D95673" w:rsidP="00D95673">
      <w:pPr>
        <w:pStyle w:val="Heading2"/>
      </w:pPr>
      <w:r w:rsidRPr="00D95673">
        <w:t>Objectives</w:t>
      </w:r>
    </w:p>
    <w:p w14:paraId="79448D1E" w14:textId="77777777" w:rsidR="00D95673" w:rsidRPr="00D95673" w:rsidRDefault="00D95673" w:rsidP="00D95673">
      <w:r w:rsidRPr="00D95673">
        <w:t>After completing this section, you should be able log into a remote system and run commands using </w:t>
      </w:r>
      <w:proofErr w:type="spellStart"/>
      <w:r w:rsidRPr="00D95673">
        <w:rPr>
          <w:b/>
          <w:bCs/>
        </w:rPr>
        <w:t>ssh</w:t>
      </w:r>
      <w:proofErr w:type="spellEnd"/>
      <w:r w:rsidRPr="00D95673">
        <w:t>.</w:t>
      </w:r>
    </w:p>
    <w:p w14:paraId="55E6BA6C" w14:textId="77777777" w:rsidR="00D95673" w:rsidRPr="00D95673" w:rsidRDefault="00D95673" w:rsidP="00D95673">
      <w:pPr>
        <w:pStyle w:val="Heading1"/>
      </w:pPr>
      <w:r w:rsidRPr="00D95673">
        <w:t>What is OpenSSH?</w:t>
      </w:r>
    </w:p>
    <w:p w14:paraId="0F8AAB43" w14:textId="77777777" w:rsidR="00D95673" w:rsidRPr="00D95673" w:rsidRDefault="00D95673" w:rsidP="00D95673">
      <w:pPr>
        <w:spacing w:line="360" w:lineRule="auto"/>
      </w:pPr>
      <w:r w:rsidRPr="00D95673">
        <w:t>OpenSSH implements the Secure Shell or SSH protocol in the Red Hat Enterprise Linux systems. The SSH protocol enables systems to communicate in an encrypted and secure fashion over an insecure network.</w:t>
      </w:r>
    </w:p>
    <w:p w14:paraId="4D344F3E" w14:textId="77777777" w:rsidR="00D95673" w:rsidRDefault="00D95673" w:rsidP="00D95673">
      <w:pPr>
        <w:spacing w:line="360" w:lineRule="auto"/>
      </w:pPr>
    </w:p>
    <w:p w14:paraId="55D8DDA4" w14:textId="272B8FB1" w:rsidR="00D95673" w:rsidRPr="00D95673" w:rsidRDefault="00D95673" w:rsidP="00D95673">
      <w:pPr>
        <w:spacing w:line="360" w:lineRule="auto"/>
      </w:pPr>
      <w:r w:rsidRPr="00D95673">
        <w:t>You can use the </w:t>
      </w:r>
      <w:proofErr w:type="spellStart"/>
      <w:r w:rsidRPr="00D95673">
        <w:t>ssh</w:t>
      </w:r>
      <w:proofErr w:type="spellEnd"/>
      <w:r w:rsidRPr="00D95673">
        <w:t> command to create a secure connection to a remote system, authenticate as a specific user, and get an interactive shell session on the remote system as that user. You may also use the </w:t>
      </w:r>
      <w:proofErr w:type="spellStart"/>
      <w:r w:rsidRPr="00D95673">
        <w:t>ssh</w:t>
      </w:r>
      <w:proofErr w:type="spellEnd"/>
      <w:r w:rsidRPr="00D95673">
        <w:t> command to run an individual command on the remote system without running an interactive shell.</w:t>
      </w:r>
    </w:p>
    <w:p w14:paraId="7BBBAE2C" w14:textId="77777777" w:rsidR="00D95673" w:rsidRPr="00D95673" w:rsidRDefault="00D95673" w:rsidP="00D95673">
      <w:pPr>
        <w:pStyle w:val="Heading1"/>
      </w:pPr>
      <w:r w:rsidRPr="00D95673">
        <w:t>Secure Shell Examples</w:t>
      </w:r>
    </w:p>
    <w:p w14:paraId="6A15C6C4" w14:textId="77777777" w:rsidR="00D95673" w:rsidRPr="00D95673" w:rsidRDefault="00D95673" w:rsidP="00D95673">
      <w:pPr>
        <w:spacing w:line="360" w:lineRule="auto"/>
      </w:pPr>
      <w:r w:rsidRPr="00D95673">
        <w:t>The following </w:t>
      </w:r>
      <w:proofErr w:type="spellStart"/>
      <w:r w:rsidRPr="00D95673">
        <w:t>ssh</w:t>
      </w:r>
      <w:proofErr w:type="spellEnd"/>
      <w:r w:rsidRPr="00D95673">
        <w:t> command would log you in on the remote server </w:t>
      </w:r>
      <w:proofErr w:type="spellStart"/>
      <w:r w:rsidRPr="00D95673">
        <w:t>remotehost</w:t>
      </w:r>
      <w:proofErr w:type="spellEnd"/>
      <w:r w:rsidRPr="00D95673">
        <w:t xml:space="preserve"> using the same </w:t>
      </w:r>
      <w:proofErr w:type="gramStart"/>
      <w:r w:rsidRPr="00D95673">
        <w:t>user</w:t>
      </w:r>
      <w:proofErr w:type="gramEnd"/>
      <w:r w:rsidRPr="00D95673">
        <w:t xml:space="preserve"> name as the current local user. In this example, the remote system prompts you to authenticate with that user's password.</w:t>
      </w:r>
    </w:p>
    <w:p w14:paraId="607745E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[user01@host ~]$ </w:t>
      </w:r>
      <w:proofErr w:type="spellStart"/>
      <w:r w:rsidRPr="00D95673">
        <w:rPr>
          <w:rFonts w:ascii="Consolas" w:eastAsia="Times New Roman" w:hAnsi="Consolas" w:cs="Courier New"/>
          <w:b/>
          <w:bCs/>
          <w:color w:val="333333"/>
          <w:sz w:val="20"/>
          <w:szCs w:val="20"/>
        </w:rPr>
        <w:t>ssh</w:t>
      </w:r>
      <w:proofErr w:type="spellEnd"/>
      <w:r w:rsidRPr="00D95673">
        <w:rPr>
          <w:rFonts w:ascii="Consolas" w:eastAsia="Times New Roman" w:hAnsi="Consolas" w:cs="Courier New"/>
          <w:b/>
          <w:bCs/>
          <w:color w:val="333333"/>
          <w:sz w:val="20"/>
          <w:szCs w:val="20"/>
        </w:rPr>
        <w:t xml:space="preserve"> </w:t>
      </w:r>
      <w:proofErr w:type="spellStart"/>
      <w:r w:rsidRPr="00D95673">
        <w:rPr>
          <w:rFonts w:ascii="Consolas" w:eastAsia="Times New Roman" w:hAnsi="Consolas" w:cs="Courier New"/>
          <w:b/>
          <w:bCs/>
          <w:color w:val="333333"/>
          <w:sz w:val="20"/>
          <w:szCs w:val="20"/>
        </w:rPr>
        <w:t>remotehost</w:t>
      </w:r>
      <w:proofErr w:type="spellEnd"/>
    </w:p>
    <w:p w14:paraId="5AC1ED6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user01@remotehost's password: </w:t>
      </w:r>
      <w:proofErr w:type="spellStart"/>
      <w:r w:rsidRPr="00D95673">
        <w:rPr>
          <w:rFonts w:ascii="Consolas" w:eastAsia="Times New Roman" w:hAnsi="Consolas" w:cs="Courier New"/>
          <w:b/>
          <w:bCs/>
          <w:i/>
          <w:iCs/>
          <w:color w:val="333333"/>
          <w:sz w:val="20"/>
          <w:szCs w:val="20"/>
        </w:rPr>
        <w:t>redhat</w:t>
      </w:r>
      <w:proofErr w:type="spellEnd"/>
    </w:p>
    <w:p w14:paraId="5CBCBE7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i/>
          <w:iCs/>
          <w:color w:val="333333"/>
          <w:sz w:val="20"/>
          <w:szCs w:val="20"/>
        </w:rPr>
        <w:t>...output omitted...</w:t>
      </w:r>
    </w:p>
    <w:p w14:paraId="4FE3AA5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[user01@remotehost ~]$ </w:t>
      </w:r>
    </w:p>
    <w:p w14:paraId="6C0B37B4" w14:textId="77777777" w:rsidR="00D95673" w:rsidRPr="00D95673" w:rsidRDefault="00D95673" w:rsidP="00D95673">
      <w:pPr>
        <w:shd w:val="clear" w:color="auto" w:fill="FFFFFF"/>
        <w:spacing w:after="100" w:afterAutospacing="1"/>
        <w:rPr>
          <w:rFonts w:ascii="Open Sans" w:eastAsia="Times New Roman" w:hAnsi="Open Sans" w:cs="Open Sans"/>
          <w:color w:val="212529"/>
          <w:sz w:val="36"/>
          <w:szCs w:val="36"/>
        </w:rPr>
      </w:pPr>
      <w:r w:rsidRPr="00D95673">
        <w:rPr>
          <w:rFonts w:ascii="Open Sans" w:eastAsia="Times New Roman" w:hAnsi="Open Sans" w:cs="Open Sans"/>
          <w:color w:val="212529"/>
          <w:sz w:val="36"/>
          <w:szCs w:val="36"/>
        </w:rPr>
        <w:t>You can the </w:t>
      </w:r>
      <w:r w:rsidRPr="00D95673">
        <w:rPr>
          <w:rFonts w:ascii="Open Sans" w:eastAsia="Times New Roman" w:hAnsi="Open Sans" w:cs="Open Sans"/>
          <w:b/>
          <w:bCs/>
          <w:color w:val="212529"/>
          <w:sz w:val="36"/>
          <w:szCs w:val="36"/>
        </w:rPr>
        <w:t>exit</w:t>
      </w:r>
      <w:r w:rsidRPr="00D95673">
        <w:rPr>
          <w:rFonts w:ascii="Open Sans" w:eastAsia="Times New Roman" w:hAnsi="Open Sans" w:cs="Open Sans"/>
          <w:color w:val="212529"/>
          <w:sz w:val="36"/>
          <w:szCs w:val="36"/>
        </w:rPr>
        <w:t> command to log out of the remote system.</w:t>
      </w:r>
    </w:p>
    <w:p w14:paraId="0564DBA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lastRenderedPageBreak/>
        <w:t>[user01@remotehost ~]$ exit</w:t>
      </w:r>
    </w:p>
    <w:p w14:paraId="094B081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logout</w:t>
      </w:r>
    </w:p>
    <w:p w14:paraId="1E82D25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 xml:space="preserve">Connection to </w:t>
      </w:r>
      <w:proofErr w:type="spellStart"/>
      <w:r w:rsidRPr="00D95673">
        <w:rPr>
          <w:rFonts w:ascii="Consolas" w:eastAsia="Times New Roman" w:hAnsi="Consolas" w:cs="Courier New"/>
          <w:color w:val="333333"/>
          <w:sz w:val="20"/>
          <w:szCs w:val="20"/>
        </w:rPr>
        <w:t>remotehost</w:t>
      </w:r>
      <w:proofErr w:type="spellEnd"/>
      <w:r w:rsidRPr="00D95673">
        <w:rPr>
          <w:rFonts w:ascii="Consolas" w:eastAsia="Times New Roman" w:hAnsi="Consolas" w:cs="Courier New"/>
          <w:color w:val="333333"/>
          <w:sz w:val="20"/>
          <w:szCs w:val="20"/>
        </w:rPr>
        <w:t xml:space="preserve"> closed.</w:t>
      </w:r>
    </w:p>
    <w:p w14:paraId="1BCD42D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[user01@host ~]$ </w:t>
      </w:r>
    </w:p>
    <w:p w14:paraId="2C89A153" w14:textId="77777777" w:rsidR="00D95673" w:rsidRPr="00D95673" w:rsidRDefault="00D95673" w:rsidP="00D95673">
      <w:pPr>
        <w:spacing w:line="360" w:lineRule="auto"/>
      </w:pPr>
      <w:r w:rsidRPr="00D95673">
        <w:t>The next </w:t>
      </w:r>
      <w:proofErr w:type="spellStart"/>
      <w:r w:rsidRPr="00D95673">
        <w:t>ssh</w:t>
      </w:r>
      <w:proofErr w:type="spellEnd"/>
      <w:r w:rsidRPr="00D95673">
        <w:t> command would log you in on the remote server </w:t>
      </w:r>
      <w:proofErr w:type="spellStart"/>
      <w:r w:rsidRPr="00D95673">
        <w:t>remotehost</w:t>
      </w:r>
      <w:proofErr w:type="spellEnd"/>
      <w:r w:rsidRPr="00D95673">
        <w:t xml:space="preserve"> using the </w:t>
      </w:r>
      <w:proofErr w:type="gramStart"/>
      <w:r w:rsidRPr="00D95673">
        <w:t>user</w:t>
      </w:r>
      <w:proofErr w:type="gramEnd"/>
      <w:r w:rsidRPr="00D95673">
        <w:t xml:space="preserve"> name user02. Again, you are prompted by the remote system to authenticate with that user's password.</w:t>
      </w:r>
    </w:p>
    <w:p w14:paraId="36FEAC9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[user01@host ~]$ </w:t>
      </w:r>
      <w:proofErr w:type="spellStart"/>
      <w:r w:rsidRPr="00D95673">
        <w:rPr>
          <w:rFonts w:ascii="Consolas" w:eastAsia="Times New Roman" w:hAnsi="Consolas" w:cs="Courier New"/>
          <w:b/>
          <w:bCs/>
          <w:color w:val="333333"/>
          <w:sz w:val="20"/>
          <w:szCs w:val="20"/>
        </w:rPr>
        <w:t>ssh</w:t>
      </w:r>
      <w:proofErr w:type="spellEnd"/>
      <w:r w:rsidRPr="00D95673">
        <w:rPr>
          <w:rFonts w:ascii="Consolas" w:eastAsia="Times New Roman" w:hAnsi="Consolas" w:cs="Courier New"/>
          <w:b/>
          <w:bCs/>
          <w:color w:val="333333"/>
          <w:sz w:val="20"/>
          <w:szCs w:val="20"/>
        </w:rPr>
        <w:t xml:space="preserve"> user02@remotehost</w:t>
      </w:r>
    </w:p>
    <w:p w14:paraId="6330FD7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user02@remotehost's password: </w:t>
      </w:r>
      <w:proofErr w:type="spellStart"/>
      <w:r w:rsidRPr="00D95673">
        <w:rPr>
          <w:rFonts w:ascii="Consolas" w:eastAsia="Times New Roman" w:hAnsi="Consolas" w:cs="Courier New"/>
          <w:b/>
          <w:bCs/>
          <w:i/>
          <w:iCs/>
          <w:color w:val="333333"/>
          <w:sz w:val="20"/>
          <w:szCs w:val="20"/>
        </w:rPr>
        <w:t>shadowman</w:t>
      </w:r>
      <w:proofErr w:type="spellEnd"/>
    </w:p>
    <w:p w14:paraId="6978B6C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i/>
          <w:iCs/>
          <w:color w:val="333333"/>
          <w:sz w:val="20"/>
          <w:szCs w:val="20"/>
        </w:rPr>
        <w:t>...output omitted...</w:t>
      </w:r>
    </w:p>
    <w:p w14:paraId="5709473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[user02@remotehost ~]$ </w:t>
      </w:r>
    </w:p>
    <w:p w14:paraId="19FCD42E" w14:textId="77777777" w:rsidR="00D95673" w:rsidRPr="00D95673" w:rsidRDefault="00D95673" w:rsidP="00D95673">
      <w:pPr>
        <w:spacing w:line="360" w:lineRule="auto"/>
      </w:pPr>
      <w:r w:rsidRPr="00D95673">
        <w:t>This </w:t>
      </w:r>
      <w:proofErr w:type="spellStart"/>
      <w:r w:rsidRPr="00D95673">
        <w:t>ssh</w:t>
      </w:r>
      <w:proofErr w:type="spellEnd"/>
      <w:r w:rsidRPr="00D95673">
        <w:t> command would run the hostname command on the </w:t>
      </w:r>
      <w:proofErr w:type="spellStart"/>
      <w:r w:rsidRPr="00D95673">
        <w:t>remotehost</w:t>
      </w:r>
      <w:proofErr w:type="spellEnd"/>
      <w:r w:rsidRPr="00D95673">
        <w:t> remote system as the user02 user without accessing the remote interactive shell.</w:t>
      </w:r>
    </w:p>
    <w:p w14:paraId="1364B71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[user01@host ~]$ </w:t>
      </w:r>
      <w:proofErr w:type="spellStart"/>
      <w:r w:rsidRPr="00D95673">
        <w:rPr>
          <w:rFonts w:ascii="Consolas" w:eastAsia="Times New Roman" w:hAnsi="Consolas" w:cs="Courier New"/>
          <w:b/>
          <w:bCs/>
          <w:color w:val="333333"/>
          <w:sz w:val="20"/>
          <w:szCs w:val="20"/>
        </w:rPr>
        <w:t>ssh</w:t>
      </w:r>
      <w:proofErr w:type="spellEnd"/>
      <w:r w:rsidRPr="00D95673">
        <w:rPr>
          <w:rFonts w:ascii="Consolas" w:eastAsia="Times New Roman" w:hAnsi="Consolas" w:cs="Courier New"/>
          <w:b/>
          <w:bCs/>
          <w:color w:val="333333"/>
          <w:sz w:val="20"/>
          <w:szCs w:val="20"/>
        </w:rPr>
        <w:t xml:space="preserve"> user02@remotehost hostname</w:t>
      </w:r>
    </w:p>
    <w:p w14:paraId="19D0A0A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user02@remotehost's password: </w:t>
      </w:r>
      <w:proofErr w:type="spellStart"/>
      <w:r w:rsidRPr="00D95673">
        <w:rPr>
          <w:rFonts w:ascii="Consolas" w:eastAsia="Times New Roman" w:hAnsi="Consolas" w:cs="Courier New"/>
          <w:b/>
          <w:bCs/>
          <w:i/>
          <w:iCs/>
          <w:color w:val="333333"/>
          <w:sz w:val="20"/>
          <w:szCs w:val="20"/>
        </w:rPr>
        <w:t>shadowman</w:t>
      </w:r>
      <w:proofErr w:type="spellEnd"/>
    </w:p>
    <w:p w14:paraId="73B11D4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remotehost.lab.example.com</w:t>
      </w:r>
    </w:p>
    <w:p w14:paraId="6CBE415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[user01@host ~]$ </w:t>
      </w:r>
    </w:p>
    <w:p w14:paraId="59DD276E" w14:textId="77777777" w:rsidR="00D95673" w:rsidRPr="00D95673" w:rsidRDefault="00D95673" w:rsidP="00D95673">
      <w:pPr>
        <w:spacing w:line="360" w:lineRule="auto"/>
      </w:pPr>
      <w:r w:rsidRPr="00D95673">
        <w:t>Notice that the preceding command displayed the output in the local system's terminal.</w:t>
      </w:r>
    </w:p>
    <w:p w14:paraId="143E80CE" w14:textId="77777777" w:rsidR="00D95673" w:rsidRPr="00D95673" w:rsidRDefault="00D95673" w:rsidP="00D95673">
      <w:pPr>
        <w:pStyle w:val="Heading1"/>
      </w:pPr>
      <w:r w:rsidRPr="00D95673">
        <w:t>Identifying Remote Users</w:t>
      </w:r>
    </w:p>
    <w:p w14:paraId="3CE00A25" w14:textId="77777777" w:rsidR="00D95673" w:rsidRPr="00D95673" w:rsidRDefault="00D95673" w:rsidP="00D95673">
      <w:pPr>
        <w:spacing w:line="360" w:lineRule="auto"/>
      </w:pPr>
      <w:r w:rsidRPr="00D95673">
        <w:t>The w command displays a list of users currently logged into the computer. This is especially useful to show which users are logged in using </w:t>
      </w:r>
      <w:proofErr w:type="spellStart"/>
      <w:r w:rsidRPr="00D95673">
        <w:t>ssh</w:t>
      </w:r>
      <w:proofErr w:type="spellEnd"/>
      <w:r w:rsidRPr="00D95673">
        <w:t> from which remote locations, and what they are doing.</w:t>
      </w:r>
    </w:p>
    <w:p w14:paraId="79F206D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[user01@host ~]$ </w:t>
      </w:r>
      <w:proofErr w:type="spellStart"/>
      <w:r w:rsidRPr="00D95673">
        <w:rPr>
          <w:rFonts w:ascii="Consolas" w:eastAsia="Times New Roman" w:hAnsi="Consolas" w:cs="Courier New"/>
          <w:b/>
          <w:bCs/>
          <w:color w:val="333333"/>
          <w:sz w:val="20"/>
          <w:szCs w:val="20"/>
        </w:rPr>
        <w:t>ssh</w:t>
      </w:r>
      <w:proofErr w:type="spellEnd"/>
      <w:r w:rsidRPr="00D95673">
        <w:rPr>
          <w:rFonts w:ascii="Consolas" w:eastAsia="Times New Roman" w:hAnsi="Consolas" w:cs="Courier New"/>
          <w:b/>
          <w:bCs/>
          <w:color w:val="333333"/>
          <w:sz w:val="20"/>
          <w:szCs w:val="20"/>
        </w:rPr>
        <w:t xml:space="preserve"> user01@remotehost</w:t>
      </w:r>
    </w:p>
    <w:p w14:paraId="54FCE79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user01@remotehost's password: </w:t>
      </w:r>
      <w:proofErr w:type="spellStart"/>
      <w:r w:rsidRPr="00D95673">
        <w:rPr>
          <w:rFonts w:ascii="Consolas" w:eastAsia="Times New Roman" w:hAnsi="Consolas" w:cs="Courier New"/>
          <w:b/>
          <w:bCs/>
          <w:i/>
          <w:iCs/>
          <w:color w:val="333333"/>
          <w:sz w:val="20"/>
          <w:szCs w:val="20"/>
        </w:rPr>
        <w:t>redhat</w:t>
      </w:r>
      <w:proofErr w:type="spellEnd"/>
    </w:p>
    <w:p w14:paraId="054DF11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[user01@remotehost ~]$ w</w:t>
      </w:r>
    </w:p>
    <w:p w14:paraId="1A25BEC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 xml:space="preserve"> 16:13:38 up 36 min,  1 user,  load average: 0.00, 0.00, 0.00</w:t>
      </w:r>
    </w:p>
    <w:p w14:paraId="35152C4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USER     TTY      FROM             LOGIN@   IDLE   JCPU   PCPU WHAT</w:t>
      </w:r>
    </w:p>
    <w:p w14:paraId="0850013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 xml:space="preserve">user02   pts/0    172.25.250.10    16:13    7:30   0.01s  </w:t>
      </w:r>
      <w:proofErr w:type="spellStart"/>
      <w:r w:rsidRPr="00D95673">
        <w:rPr>
          <w:rFonts w:ascii="Consolas" w:eastAsia="Times New Roman" w:hAnsi="Consolas" w:cs="Courier New"/>
          <w:color w:val="333333"/>
          <w:sz w:val="20"/>
          <w:szCs w:val="20"/>
        </w:rPr>
        <w:t>0.01s</w:t>
      </w:r>
      <w:proofErr w:type="spellEnd"/>
      <w:r w:rsidRPr="00D95673">
        <w:rPr>
          <w:rFonts w:ascii="Consolas" w:eastAsia="Times New Roman" w:hAnsi="Consolas" w:cs="Courier New"/>
          <w:color w:val="333333"/>
          <w:sz w:val="20"/>
          <w:szCs w:val="20"/>
        </w:rPr>
        <w:t xml:space="preserve"> -bash</w:t>
      </w:r>
    </w:p>
    <w:p w14:paraId="004BBD5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user01   pts/1    172.25.250.10    16:24    3.00s  0.01s  0.00s w</w:t>
      </w:r>
    </w:p>
    <w:p w14:paraId="74ABF0C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[user02@remotehost ~]$ </w:t>
      </w:r>
    </w:p>
    <w:p w14:paraId="0340B5ED" w14:textId="77777777" w:rsidR="00D95673" w:rsidRPr="00D95673" w:rsidRDefault="00D95673" w:rsidP="00D95673">
      <w:pPr>
        <w:spacing w:line="360" w:lineRule="auto"/>
      </w:pPr>
      <w:r w:rsidRPr="00D95673">
        <w:t xml:space="preserve">The preceding output shows that the user02 user has logged in to the system on the pseudo-terminal 0 at 16:13 today from the host with the 172.25.250.10 IP address, and has been idle at a shell prompt for seven minutes and thirty seconds. The preceding output also shows that the user01 user has logged in to the </w:t>
      </w:r>
      <w:r w:rsidRPr="00D95673">
        <w:lastRenderedPageBreak/>
        <w:t xml:space="preserve">system on the pseudo-terminal 1 and has been idle since </w:t>
      </w:r>
      <w:proofErr w:type="spellStart"/>
      <w:r w:rsidRPr="00D95673">
        <w:t>since</w:t>
      </w:r>
      <w:proofErr w:type="spellEnd"/>
      <w:r w:rsidRPr="00D95673">
        <w:t xml:space="preserve"> last three seconds after executing the w command.</w:t>
      </w:r>
    </w:p>
    <w:p w14:paraId="648FE670" w14:textId="77777777" w:rsidR="00D95673" w:rsidRPr="00D95673" w:rsidRDefault="00D95673" w:rsidP="00D95673">
      <w:pPr>
        <w:pStyle w:val="Heading1"/>
      </w:pPr>
      <w:r w:rsidRPr="00D95673">
        <w:t>SSH host keys</w:t>
      </w:r>
    </w:p>
    <w:p w14:paraId="7F88505F" w14:textId="77777777" w:rsidR="00D95673" w:rsidRPr="00D95673" w:rsidRDefault="00D95673" w:rsidP="00D95673">
      <w:pPr>
        <w:shd w:val="clear" w:color="auto" w:fill="FFFFFF"/>
        <w:spacing w:after="100" w:afterAutospacing="1" w:line="360" w:lineRule="auto"/>
      </w:pPr>
      <w:r w:rsidRPr="00D95673">
        <w:t>SSH secures communication through public-key encryption. When an SSH client connects to an SSH server, the server sends a copy of its public key to the client before the client logs in. This is used to set up the secure encryption for the communication channel and to authenticate the server to the client.</w:t>
      </w:r>
    </w:p>
    <w:p w14:paraId="2B803CC2" w14:textId="77777777" w:rsidR="00D95673" w:rsidRPr="00D95673" w:rsidRDefault="00D95673" w:rsidP="00D95673">
      <w:pPr>
        <w:shd w:val="clear" w:color="auto" w:fill="FFFFFF"/>
        <w:spacing w:after="100" w:afterAutospacing="1" w:line="360" w:lineRule="auto"/>
      </w:pPr>
      <w:r w:rsidRPr="00D95673">
        <w:t>When a user uses the </w:t>
      </w:r>
      <w:proofErr w:type="spellStart"/>
      <w:r w:rsidRPr="00D95673">
        <w:t>ssh</w:t>
      </w:r>
      <w:proofErr w:type="spellEnd"/>
      <w:r w:rsidRPr="00D95673">
        <w:t> command to connect to an SSH server, the command checks to see if it has a copy of the public key for that server in its local known hosts files. The system administrator may have pre-configured it in /</w:t>
      </w:r>
      <w:proofErr w:type="spellStart"/>
      <w:r w:rsidRPr="00D95673">
        <w:t>etc</w:t>
      </w:r>
      <w:proofErr w:type="spellEnd"/>
      <w:r w:rsidRPr="00D95673">
        <w:t>/</w:t>
      </w:r>
      <w:proofErr w:type="spellStart"/>
      <w:r w:rsidRPr="00D95673">
        <w:t>ssh</w:t>
      </w:r>
      <w:proofErr w:type="spellEnd"/>
      <w:r w:rsidRPr="00D95673">
        <w:t>/</w:t>
      </w:r>
      <w:proofErr w:type="spellStart"/>
      <w:r w:rsidRPr="00D95673">
        <w:t>ssh_known_hosts</w:t>
      </w:r>
      <w:proofErr w:type="spellEnd"/>
      <w:r w:rsidRPr="00D95673">
        <w:t>, or the user may have a ~/.</w:t>
      </w:r>
      <w:proofErr w:type="spellStart"/>
      <w:r w:rsidRPr="00D95673">
        <w:t>ssh</w:t>
      </w:r>
      <w:proofErr w:type="spellEnd"/>
      <w:r w:rsidRPr="00D95673">
        <w:t>/</w:t>
      </w:r>
      <w:proofErr w:type="spellStart"/>
      <w:r w:rsidRPr="00D95673">
        <w:t>known_hosts</w:t>
      </w:r>
      <w:proofErr w:type="spellEnd"/>
      <w:r w:rsidRPr="00D95673">
        <w:t> file in their home directory that contains the key.</w:t>
      </w:r>
    </w:p>
    <w:p w14:paraId="71A795D9" w14:textId="77777777" w:rsidR="00D95673" w:rsidRPr="00D95673" w:rsidRDefault="00D95673" w:rsidP="00D95673">
      <w:pPr>
        <w:shd w:val="clear" w:color="auto" w:fill="FFFFFF"/>
        <w:spacing w:after="100" w:afterAutospacing="1" w:line="360" w:lineRule="auto"/>
      </w:pPr>
      <w:r w:rsidRPr="00D95673">
        <w:t>If the client has a copy of the key, </w:t>
      </w:r>
      <w:proofErr w:type="spellStart"/>
      <w:r w:rsidRPr="00D95673">
        <w:t>ssh</w:t>
      </w:r>
      <w:proofErr w:type="spellEnd"/>
      <w:r w:rsidRPr="00D95673">
        <w:t> will compare the key from the known hosts files for that server to the one it received. If the keys do not match, the client assumes that the network traffic to the server could be hijacked or that the server has been compromised, and seeks the user's confirmation on whether or not to continue with the connection.</w:t>
      </w:r>
    </w:p>
    <w:p w14:paraId="452C8896" w14:textId="77777777" w:rsidR="00D95673" w:rsidRPr="00D95673" w:rsidRDefault="00D95673" w:rsidP="00D95673">
      <w:pPr>
        <w:pStyle w:val="Heading2"/>
      </w:pPr>
      <w:r w:rsidRPr="00D95673">
        <w:t>Note</w:t>
      </w:r>
    </w:p>
    <w:p w14:paraId="5880CBEA" w14:textId="77777777" w:rsidR="00D95673" w:rsidRPr="00D95673" w:rsidRDefault="00D95673" w:rsidP="00D95673">
      <w:pPr>
        <w:shd w:val="clear" w:color="auto" w:fill="FFFFFF"/>
        <w:spacing w:after="100" w:afterAutospacing="1" w:line="360" w:lineRule="auto"/>
      </w:pPr>
      <w:r w:rsidRPr="00D95673">
        <w:t>Set the </w:t>
      </w:r>
      <w:proofErr w:type="spellStart"/>
      <w:r w:rsidRPr="00D95673">
        <w:t>StrictHostKeyChecking</w:t>
      </w:r>
      <w:proofErr w:type="spellEnd"/>
      <w:r w:rsidRPr="00D95673">
        <w:t> parameter to yes in the user-specific ~/.</w:t>
      </w:r>
      <w:proofErr w:type="spellStart"/>
      <w:r w:rsidRPr="00D95673">
        <w:t>ssh</w:t>
      </w:r>
      <w:proofErr w:type="spellEnd"/>
      <w:r w:rsidRPr="00D95673">
        <w:t>/config file or the system-wide /</w:t>
      </w:r>
      <w:proofErr w:type="spellStart"/>
      <w:r w:rsidRPr="00D95673">
        <w:t>etc</w:t>
      </w:r>
      <w:proofErr w:type="spellEnd"/>
      <w:r w:rsidRPr="00D95673">
        <w:t>/</w:t>
      </w:r>
      <w:proofErr w:type="spellStart"/>
      <w:r w:rsidRPr="00D95673">
        <w:t>ssh</w:t>
      </w:r>
      <w:proofErr w:type="spellEnd"/>
      <w:r w:rsidRPr="00D95673">
        <w:t>/</w:t>
      </w:r>
      <w:proofErr w:type="spellStart"/>
      <w:r w:rsidRPr="00D95673">
        <w:t>ssh_config</w:t>
      </w:r>
      <w:proofErr w:type="spellEnd"/>
      <w:r w:rsidRPr="00D95673">
        <w:t> to cause the </w:t>
      </w:r>
      <w:proofErr w:type="spellStart"/>
      <w:r w:rsidRPr="00D95673">
        <w:t>ssh</w:t>
      </w:r>
      <w:proofErr w:type="spellEnd"/>
      <w:r w:rsidRPr="00D95673">
        <w:t> command to always abort the SSH connection if the public keys do not match.</w:t>
      </w:r>
    </w:p>
    <w:p w14:paraId="601BBFA6" w14:textId="77777777" w:rsidR="00D95673" w:rsidRPr="00D95673" w:rsidRDefault="00D95673" w:rsidP="00D95673">
      <w:pPr>
        <w:shd w:val="clear" w:color="auto" w:fill="FFFFFF"/>
        <w:spacing w:after="100" w:afterAutospacing="1" w:line="360" w:lineRule="auto"/>
      </w:pPr>
      <w:r w:rsidRPr="00D95673">
        <w:t>If the client does not have a copy of the public key in its known hosts files, the </w:t>
      </w:r>
      <w:proofErr w:type="spellStart"/>
      <w:r w:rsidRPr="00D95673">
        <w:t>ssh</w:t>
      </w:r>
      <w:proofErr w:type="spellEnd"/>
      <w:r w:rsidRPr="00D95673">
        <w:t> command will ask you if you want to log in anyway. If you do, a copy of the public key will be saved in your ~/.</w:t>
      </w:r>
      <w:proofErr w:type="spellStart"/>
      <w:r w:rsidRPr="00D95673">
        <w:t>ssh</w:t>
      </w:r>
      <w:proofErr w:type="spellEnd"/>
      <w:r w:rsidRPr="00D95673">
        <w:t>/</w:t>
      </w:r>
      <w:proofErr w:type="spellStart"/>
      <w:r w:rsidRPr="00D95673">
        <w:t>known_hosts</w:t>
      </w:r>
      <w:proofErr w:type="spellEnd"/>
      <w:r w:rsidRPr="00D95673">
        <w:t> file so that the server's identity can be automatically confirmed in the future.</w:t>
      </w:r>
    </w:p>
    <w:p w14:paraId="239435D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[user01@host ~]$ </w:t>
      </w:r>
      <w:proofErr w:type="spellStart"/>
      <w:r w:rsidRPr="00D95673">
        <w:rPr>
          <w:rFonts w:ascii="Consolas" w:eastAsia="Times New Roman" w:hAnsi="Consolas" w:cs="Courier New"/>
          <w:b/>
          <w:bCs/>
          <w:color w:val="333333"/>
          <w:sz w:val="20"/>
          <w:szCs w:val="20"/>
        </w:rPr>
        <w:t>ssh</w:t>
      </w:r>
      <w:proofErr w:type="spellEnd"/>
      <w:r w:rsidRPr="00D95673">
        <w:rPr>
          <w:rFonts w:ascii="Consolas" w:eastAsia="Times New Roman" w:hAnsi="Consolas" w:cs="Courier New"/>
          <w:b/>
          <w:bCs/>
          <w:color w:val="333333"/>
          <w:sz w:val="20"/>
          <w:szCs w:val="20"/>
        </w:rPr>
        <w:t xml:space="preserve"> </w:t>
      </w:r>
      <w:proofErr w:type="spellStart"/>
      <w:r w:rsidRPr="00D95673">
        <w:rPr>
          <w:rFonts w:ascii="Consolas" w:eastAsia="Times New Roman" w:hAnsi="Consolas" w:cs="Courier New"/>
          <w:b/>
          <w:bCs/>
          <w:color w:val="333333"/>
          <w:sz w:val="20"/>
          <w:szCs w:val="20"/>
        </w:rPr>
        <w:t>newhost</w:t>
      </w:r>
      <w:proofErr w:type="spellEnd"/>
    </w:p>
    <w:p w14:paraId="07E37B7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The authenticity of host '</w:t>
      </w:r>
      <w:proofErr w:type="spellStart"/>
      <w:r w:rsidRPr="00D95673">
        <w:rPr>
          <w:rFonts w:ascii="Consolas" w:eastAsia="Times New Roman" w:hAnsi="Consolas" w:cs="Courier New"/>
          <w:color w:val="333333"/>
          <w:sz w:val="20"/>
          <w:szCs w:val="20"/>
        </w:rPr>
        <w:t>remotehost</w:t>
      </w:r>
      <w:proofErr w:type="spellEnd"/>
      <w:r w:rsidRPr="00D95673">
        <w:rPr>
          <w:rFonts w:ascii="Consolas" w:eastAsia="Times New Roman" w:hAnsi="Consolas" w:cs="Courier New"/>
          <w:color w:val="333333"/>
          <w:sz w:val="20"/>
          <w:szCs w:val="20"/>
        </w:rPr>
        <w:t xml:space="preserve"> (172.25.250.12)' can't be established.</w:t>
      </w:r>
    </w:p>
    <w:p w14:paraId="3D033FD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ECDSA key fingerprint is SHA256:qaS0PToLrqlCO2XGklA0iY7CaP7aPKimerDoaUkv720.</w:t>
      </w:r>
    </w:p>
    <w:p w14:paraId="40B5183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Are you sure you want to continue connecting (yes/no)? yes</w:t>
      </w:r>
    </w:p>
    <w:p w14:paraId="7E6F9CA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Warning: Permanently added 'newhost,172.25.250.12' (ECDSA) to the list of known hosts.</w:t>
      </w:r>
    </w:p>
    <w:p w14:paraId="1ADA5B6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user01@newhost's password: </w:t>
      </w:r>
      <w:proofErr w:type="spellStart"/>
      <w:r w:rsidRPr="00D95673">
        <w:rPr>
          <w:rFonts w:ascii="Consolas" w:eastAsia="Times New Roman" w:hAnsi="Consolas" w:cs="Courier New"/>
          <w:b/>
          <w:bCs/>
          <w:i/>
          <w:iCs/>
          <w:color w:val="333333"/>
          <w:sz w:val="20"/>
          <w:szCs w:val="20"/>
        </w:rPr>
        <w:t>redhat</w:t>
      </w:r>
      <w:proofErr w:type="spellEnd"/>
    </w:p>
    <w:p w14:paraId="45F0A3D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i/>
          <w:iCs/>
          <w:color w:val="333333"/>
          <w:sz w:val="20"/>
          <w:szCs w:val="20"/>
        </w:rPr>
        <w:t>...output omitted...</w:t>
      </w:r>
    </w:p>
    <w:p w14:paraId="3BC9E51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 xml:space="preserve">[user01@newhost ~]$ </w:t>
      </w:r>
    </w:p>
    <w:p w14:paraId="4B6589FA" w14:textId="77777777" w:rsidR="00D95673" w:rsidRPr="00D95673" w:rsidRDefault="00D95673" w:rsidP="00D95673">
      <w:pPr>
        <w:pStyle w:val="Heading1"/>
      </w:pPr>
      <w:r w:rsidRPr="00D95673">
        <w:lastRenderedPageBreak/>
        <w:t>SSH Known Hosts Key Management</w:t>
      </w:r>
    </w:p>
    <w:p w14:paraId="116B1CA1" w14:textId="77777777" w:rsidR="00D95673" w:rsidRPr="00D95673" w:rsidRDefault="00D95673" w:rsidP="00D95673">
      <w:pPr>
        <w:shd w:val="clear" w:color="auto" w:fill="FFFFFF"/>
        <w:spacing w:after="100" w:afterAutospacing="1" w:line="360" w:lineRule="auto"/>
      </w:pPr>
      <w:r w:rsidRPr="00D95673">
        <w:t>If a server's public key is changed because the key was lost due to hard drive failure, or replaced for some legitimate reason, you will need to edit the known hosts files to make sure the entry for the old public key is replaced with an entry with the new public key in order to log in without errors.</w:t>
      </w:r>
    </w:p>
    <w:p w14:paraId="55361A0A" w14:textId="77777777" w:rsidR="00D95673" w:rsidRPr="00D95673" w:rsidRDefault="00D95673" w:rsidP="00D95673">
      <w:pPr>
        <w:shd w:val="clear" w:color="auto" w:fill="FFFFFF"/>
        <w:spacing w:after="100" w:afterAutospacing="1" w:line="360" w:lineRule="auto"/>
      </w:pPr>
      <w:r w:rsidRPr="00D95673">
        <w:t>Public keys are stored in the /</w:t>
      </w:r>
      <w:proofErr w:type="spellStart"/>
      <w:r w:rsidRPr="00D95673">
        <w:t>etc</w:t>
      </w:r>
      <w:proofErr w:type="spellEnd"/>
      <w:r w:rsidRPr="00D95673">
        <w:t>/</w:t>
      </w:r>
      <w:proofErr w:type="spellStart"/>
      <w:r w:rsidRPr="00D95673">
        <w:t>ssh</w:t>
      </w:r>
      <w:proofErr w:type="spellEnd"/>
      <w:r w:rsidRPr="00D95673">
        <w:t>/</w:t>
      </w:r>
      <w:proofErr w:type="spellStart"/>
      <w:r w:rsidRPr="00D95673">
        <w:t>ssh_known_hosts</w:t>
      </w:r>
      <w:proofErr w:type="spellEnd"/>
      <w:r w:rsidRPr="00D95673">
        <w:t xml:space="preserve"> and each </w:t>
      </w:r>
      <w:proofErr w:type="gramStart"/>
      <w:r w:rsidRPr="00D95673">
        <w:t>users'</w:t>
      </w:r>
      <w:proofErr w:type="gramEnd"/>
      <w:r w:rsidRPr="00D95673">
        <w:t> ~/.</w:t>
      </w:r>
      <w:proofErr w:type="spellStart"/>
      <w:r w:rsidRPr="00D95673">
        <w:t>ssh</w:t>
      </w:r>
      <w:proofErr w:type="spellEnd"/>
      <w:r w:rsidRPr="00D95673">
        <w:t>/</w:t>
      </w:r>
      <w:proofErr w:type="spellStart"/>
      <w:r w:rsidRPr="00D95673">
        <w:t>known_hosts</w:t>
      </w:r>
      <w:proofErr w:type="spellEnd"/>
      <w:r w:rsidRPr="00D95673">
        <w:t> file on the SSH client. Each key is on one line. The first field is a list of hostnames and IP addresses that share that public key. The second field is the encryption algorithm for the key. The last field is the key itself.</w:t>
      </w:r>
    </w:p>
    <w:p w14:paraId="1791CB6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[user01@host ~]$ cat ~/.</w:t>
      </w:r>
      <w:proofErr w:type="spellStart"/>
      <w:r w:rsidRPr="00D95673">
        <w:rPr>
          <w:rFonts w:ascii="Consolas" w:eastAsia="Times New Roman" w:hAnsi="Consolas" w:cs="Courier New"/>
          <w:b/>
          <w:bCs/>
          <w:color w:val="333333"/>
          <w:sz w:val="20"/>
          <w:szCs w:val="20"/>
        </w:rPr>
        <w:t>ssh</w:t>
      </w:r>
      <w:proofErr w:type="spellEnd"/>
      <w:r w:rsidRPr="00D95673">
        <w:rPr>
          <w:rFonts w:ascii="Consolas" w:eastAsia="Times New Roman" w:hAnsi="Consolas" w:cs="Courier New"/>
          <w:b/>
          <w:bCs/>
          <w:color w:val="333333"/>
          <w:sz w:val="20"/>
          <w:szCs w:val="20"/>
        </w:rPr>
        <w:t>/</w:t>
      </w:r>
      <w:proofErr w:type="spellStart"/>
      <w:r w:rsidRPr="00D95673">
        <w:rPr>
          <w:rFonts w:ascii="Consolas" w:eastAsia="Times New Roman" w:hAnsi="Consolas" w:cs="Courier New"/>
          <w:b/>
          <w:bCs/>
          <w:color w:val="333333"/>
          <w:sz w:val="20"/>
          <w:szCs w:val="20"/>
        </w:rPr>
        <w:t>known_hosts</w:t>
      </w:r>
      <w:proofErr w:type="spellEnd"/>
    </w:p>
    <w:p w14:paraId="4F34D2C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remotehost,172.25.250.11 ecdsa-sha2-nistp256 AAAAE2VjZHNhLXNoYTItbmlzdHAyNTYAAAAIbmlzdHAyNTYAAABBBOsEi0e+FlaNT6jul8Ag5Nj+RViZl0yE2w6iYUr+1fPtOIF0EaOgFZ1LXM37VFTxdgFxHS3D5WhnIfb+68zf8+w=</w:t>
      </w:r>
    </w:p>
    <w:p w14:paraId="388639FD" w14:textId="77777777" w:rsidR="00D95673" w:rsidRPr="00D95673" w:rsidRDefault="00D95673" w:rsidP="00D95673">
      <w:pPr>
        <w:shd w:val="clear" w:color="auto" w:fill="FFFFFF"/>
        <w:spacing w:after="100" w:afterAutospacing="1" w:line="360" w:lineRule="auto"/>
      </w:pPr>
      <w:r w:rsidRPr="00D95673">
        <w:t xml:space="preserve">Each remote SSH server that you </w:t>
      </w:r>
      <w:proofErr w:type="spellStart"/>
      <w:r w:rsidRPr="00D95673">
        <w:t>conect</w:t>
      </w:r>
      <w:proofErr w:type="spellEnd"/>
      <w:r w:rsidRPr="00D95673">
        <w:t xml:space="preserve"> to stores its public key in the /</w:t>
      </w:r>
      <w:proofErr w:type="spellStart"/>
      <w:r w:rsidRPr="00D95673">
        <w:t>etc</w:t>
      </w:r>
      <w:proofErr w:type="spellEnd"/>
      <w:r w:rsidRPr="00D95673">
        <w:t>/</w:t>
      </w:r>
      <w:proofErr w:type="spellStart"/>
      <w:r w:rsidRPr="00D95673">
        <w:t>ssh</w:t>
      </w:r>
      <w:proofErr w:type="spellEnd"/>
      <w:r w:rsidRPr="00D95673">
        <w:t> directory in files with the extension .pub.</w:t>
      </w:r>
    </w:p>
    <w:p w14:paraId="106B6CC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b/>
          <w:bCs/>
          <w:color w:val="333333"/>
          <w:sz w:val="20"/>
          <w:szCs w:val="20"/>
        </w:rPr>
        <w:t>[user01@remotehost ~]$ ls /</w:t>
      </w:r>
      <w:proofErr w:type="spellStart"/>
      <w:r w:rsidRPr="00D95673">
        <w:rPr>
          <w:rFonts w:ascii="Consolas" w:eastAsia="Times New Roman" w:hAnsi="Consolas" w:cs="Courier New"/>
          <w:b/>
          <w:bCs/>
          <w:color w:val="333333"/>
          <w:sz w:val="20"/>
          <w:szCs w:val="20"/>
        </w:rPr>
        <w:t>etc</w:t>
      </w:r>
      <w:proofErr w:type="spellEnd"/>
      <w:r w:rsidRPr="00D95673">
        <w:rPr>
          <w:rFonts w:ascii="Consolas" w:eastAsia="Times New Roman" w:hAnsi="Consolas" w:cs="Courier New"/>
          <w:b/>
          <w:bCs/>
          <w:color w:val="333333"/>
          <w:sz w:val="20"/>
          <w:szCs w:val="20"/>
        </w:rPr>
        <w:t>/</w:t>
      </w:r>
      <w:proofErr w:type="spellStart"/>
      <w:r w:rsidRPr="00D95673">
        <w:rPr>
          <w:rFonts w:ascii="Consolas" w:eastAsia="Times New Roman" w:hAnsi="Consolas" w:cs="Courier New"/>
          <w:b/>
          <w:bCs/>
          <w:color w:val="333333"/>
          <w:sz w:val="20"/>
          <w:szCs w:val="20"/>
        </w:rPr>
        <w:t>ssh</w:t>
      </w:r>
      <w:proofErr w:type="spellEnd"/>
      <w:r w:rsidRPr="00D95673">
        <w:rPr>
          <w:rFonts w:ascii="Consolas" w:eastAsia="Times New Roman" w:hAnsi="Consolas" w:cs="Courier New"/>
          <w:b/>
          <w:bCs/>
          <w:color w:val="333333"/>
          <w:sz w:val="20"/>
          <w:szCs w:val="20"/>
        </w:rPr>
        <w:t>/*key.pub</w:t>
      </w:r>
    </w:p>
    <w:p w14:paraId="0438441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D95673">
        <w:rPr>
          <w:rFonts w:ascii="Consolas" w:eastAsia="Times New Roman" w:hAnsi="Consolas" w:cs="Courier New"/>
          <w:color w:val="333333"/>
          <w:sz w:val="20"/>
          <w:szCs w:val="20"/>
        </w:rPr>
        <w:t>/</w:t>
      </w:r>
      <w:proofErr w:type="spellStart"/>
      <w:r w:rsidRPr="00D95673">
        <w:rPr>
          <w:rFonts w:ascii="Consolas" w:eastAsia="Times New Roman" w:hAnsi="Consolas" w:cs="Courier New"/>
          <w:color w:val="333333"/>
          <w:sz w:val="20"/>
          <w:szCs w:val="20"/>
        </w:rPr>
        <w:t>etc</w:t>
      </w:r>
      <w:proofErr w:type="spellEnd"/>
      <w:r w:rsidRPr="00D95673">
        <w:rPr>
          <w:rFonts w:ascii="Consolas" w:eastAsia="Times New Roman" w:hAnsi="Consolas" w:cs="Courier New"/>
          <w:color w:val="333333"/>
          <w:sz w:val="20"/>
          <w:szCs w:val="20"/>
        </w:rPr>
        <w:t>/</w:t>
      </w:r>
      <w:proofErr w:type="spellStart"/>
      <w:r w:rsidRPr="00D95673">
        <w:rPr>
          <w:rFonts w:ascii="Consolas" w:eastAsia="Times New Roman" w:hAnsi="Consolas" w:cs="Courier New"/>
          <w:color w:val="333333"/>
          <w:sz w:val="20"/>
          <w:szCs w:val="20"/>
        </w:rPr>
        <w:t>ssh</w:t>
      </w:r>
      <w:proofErr w:type="spellEnd"/>
      <w:r w:rsidRPr="00D95673">
        <w:rPr>
          <w:rFonts w:ascii="Consolas" w:eastAsia="Times New Roman" w:hAnsi="Consolas" w:cs="Courier New"/>
          <w:color w:val="333333"/>
          <w:sz w:val="20"/>
          <w:szCs w:val="20"/>
        </w:rPr>
        <w:t>/ssh_host_ecdsa_key.pub  /</w:t>
      </w:r>
      <w:proofErr w:type="spellStart"/>
      <w:r w:rsidRPr="00D95673">
        <w:rPr>
          <w:rFonts w:ascii="Consolas" w:eastAsia="Times New Roman" w:hAnsi="Consolas" w:cs="Courier New"/>
          <w:color w:val="333333"/>
          <w:sz w:val="20"/>
          <w:szCs w:val="20"/>
        </w:rPr>
        <w:t>etc</w:t>
      </w:r>
      <w:proofErr w:type="spellEnd"/>
      <w:r w:rsidRPr="00D95673">
        <w:rPr>
          <w:rFonts w:ascii="Consolas" w:eastAsia="Times New Roman" w:hAnsi="Consolas" w:cs="Courier New"/>
          <w:color w:val="333333"/>
          <w:sz w:val="20"/>
          <w:szCs w:val="20"/>
        </w:rPr>
        <w:t>/</w:t>
      </w:r>
      <w:proofErr w:type="spellStart"/>
      <w:r w:rsidRPr="00D95673">
        <w:rPr>
          <w:rFonts w:ascii="Consolas" w:eastAsia="Times New Roman" w:hAnsi="Consolas" w:cs="Courier New"/>
          <w:color w:val="333333"/>
          <w:sz w:val="20"/>
          <w:szCs w:val="20"/>
        </w:rPr>
        <w:t>ssh</w:t>
      </w:r>
      <w:proofErr w:type="spellEnd"/>
      <w:r w:rsidRPr="00D95673">
        <w:rPr>
          <w:rFonts w:ascii="Consolas" w:eastAsia="Times New Roman" w:hAnsi="Consolas" w:cs="Courier New"/>
          <w:color w:val="333333"/>
          <w:sz w:val="20"/>
          <w:szCs w:val="20"/>
        </w:rPr>
        <w:t>/ssh_host_ed25519_key.pub  /</w:t>
      </w:r>
      <w:proofErr w:type="spellStart"/>
      <w:r w:rsidRPr="00D95673">
        <w:rPr>
          <w:rFonts w:ascii="Consolas" w:eastAsia="Times New Roman" w:hAnsi="Consolas" w:cs="Courier New"/>
          <w:color w:val="333333"/>
          <w:sz w:val="20"/>
          <w:szCs w:val="20"/>
        </w:rPr>
        <w:t>etc</w:t>
      </w:r>
      <w:proofErr w:type="spellEnd"/>
      <w:r w:rsidRPr="00D95673">
        <w:rPr>
          <w:rFonts w:ascii="Consolas" w:eastAsia="Times New Roman" w:hAnsi="Consolas" w:cs="Courier New"/>
          <w:color w:val="333333"/>
          <w:sz w:val="20"/>
          <w:szCs w:val="20"/>
        </w:rPr>
        <w:t>/</w:t>
      </w:r>
      <w:proofErr w:type="spellStart"/>
      <w:r w:rsidRPr="00D95673">
        <w:rPr>
          <w:rFonts w:ascii="Consolas" w:eastAsia="Times New Roman" w:hAnsi="Consolas" w:cs="Courier New"/>
          <w:color w:val="333333"/>
          <w:sz w:val="20"/>
          <w:szCs w:val="20"/>
        </w:rPr>
        <w:t>ssh</w:t>
      </w:r>
      <w:proofErr w:type="spellEnd"/>
      <w:r w:rsidRPr="00D95673">
        <w:rPr>
          <w:rFonts w:ascii="Consolas" w:eastAsia="Times New Roman" w:hAnsi="Consolas" w:cs="Courier New"/>
          <w:color w:val="333333"/>
          <w:sz w:val="20"/>
          <w:szCs w:val="20"/>
        </w:rPr>
        <w:t>/ssh_host_rsa_key.pub</w:t>
      </w:r>
    </w:p>
    <w:p w14:paraId="7D99ED1D" w14:textId="77777777" w:rsidR="00D95673" w:rsidRPr="00D95673" w:rsidRDefault="00D95673" w:rsidP="00D95673">
      <w:pPr>
        <w:pStyle w:val="Heading2"/>
      </w:pPr>
      <w:r w:rsidRPr="00D95673">
        <w:t>Note</w:t>
      </w:r>
    </w:p>
    <w:p w14:paraId="152A76E9" w14:textId="77777777" w:rsidR="00D95673" w:rsidRPr="00D95673" w:rsidRDefault="00D95673" w:rsidP="00D95673">
      <w:pPr>
        <w:shd w:val="clear" w:color="auto" w:fill="FFFFFF"/>
        <w:spacing w:after="100" w:afterAutospacing="1" w:line="360" w:lineRule="auto"/>
      </w:pPr>
      <w:r w:rsidRPr="00D95673">
        <w:t>It is a good practice to add entries matching a server's ssh_host_*key.pub files to your ~/.</w:t>
      </w:r>
      <w:proofErr w:type="spellStart"/>
      <w:r w:rsidRPr="00D95673">
        <w:t>ssh</w:t>
      </w:r>
      <w:proofErr w:type="spellEnd"/>
      <w:r w:rsidRPr="00D95673">
        <w:t>/</w:t>
      </w:r>
      <w:proofErr w:type="spellStart"/>
      <w:r w:rsidRPr="00D95673">
        <w:t>known_hosts</w:t>
      </w:r>
      <w:proofErr w:type="spellEnd"/>
      <w:r w:rsidRPr="00D95673">
        <w:t> file or the system-wide /</w:t>
      </w:r>
      <w:proofErr w:type="spellStart"/>
      <w:r w:rsidRPr="00D95673">
        <w:t>etc</w:t>
      </w:r>
      <w:proofErr w:type="spellEnd"/>
      <w:r w:rsidRPr="00D95673">
        <w:t>/</w:t>
      </w:r>
      <w:proofErr w:type="spellStart"/>
      <w:r w:rsidRPr="00D95673">
        <w:t>ssh</w:t>
      </w:r>
      <w:proofErr w:type="spellEnd"/>
      <w:r w:rsidRPr="00D95673">
        <w:t>/</w:t>
      </w:r>
      <w:proofErr w:type="spellStart"/>
      <w:r w:rsidRPr="00D95673">
        <w:t>ssh_known_hosts</w:t>
      </w:r>
      <w:proofErr w:type="spellEnd"/>
      <w:r w:rsidRPr="00D95673">
        <w:t> file.</w:t>
      </w:r>
    </w:p>
    <w:p w14:paraId="19208869" w14:textId="77777777" w:rsidR="00D95673" w:rsidRPr="00D95673" w:rsidRDefault="00D95673" w:rsidP="00D95673">
      <w:pPr>
        <w:pStyle w:val="Heading1"/>
      </w:pPr>
      <w:r w:rsidRPr="00D95673">
        <w:t>References</w:t>
      </w:r>
    </w:p>
    <w:p w14:paraId="101DEDBA" w14:textId="77777777" w:rsidR="00D95673" w:rsidRPr="00D95673" w:rsidRDefault="00D95673" w:rsidP="00D95673">
      <w:pPr>
        <w:shd w:val="clear" w:color="auto" w:fill="FFFFFF"/>
        <w:spacing w:after="100" w:afterAutospacing="1" w:line="360" w:lineRule="auto"/>
      </w:pPr>
      <w:proofErr w:type="spellStart"/>
      <w:r w:rsidRPr="00D95673">
        <w:t>ssh</w:t>
      </w:r>
      <w:proofErr w:type="spellEnd"/>
      <w:r w:rsidRPr="00D95673">
        <w:t>(1), w(1), and hostname(1) man pages</w:t>
      </w:r>
    </w:p>
    <w:p w14:paraId="092AF898" w14:textId="53772849" w:rsidR="00D95673" w:rsidRDefault="00D95673" w:rsidP="00D95673">
      <w:pPr>
        <w:shd w:val="clear" w:color="auto" w:fill="FFFFFF"/>
        <w:spacing w:after="100" w:afterAutospacing="1" w:line="360" w:lineRule="auto"/>
      </w:pPr>
      <w:r w:rsidRPr="00D95673">
        <w:t>For more information refer to the Using secure communications between two systems with OpenSSH chapter in the Red Hat Enterprise Linux 8 Securing networks Guide at</w:t>
      </w:r>
      <w:r>
        <w:t>:</w:t>
      </w:r>
    </w:p>
    <w:p w14:paraId="6735BA48" w14:textId="5AF913F4" w:rsidR="00D95673" w:rsidRPr="00D95673" w:rsidRDefault="00D95673" w:rsidP="00D95673">
      <w:pPr>
        <w:shd w:val="clear" w:color="auto" w:fill="FFFFFF"/>
        <w:spacing w:after="100" w:afterAutospacing="1" w:line="360" w:lineRule="auto"/>
      </w:pPr>
      <w:hyperlink r:id="rId24" w:history="1">
        <w:r w:rsidRPr="00D95673">
          <w:rPr>
            <w:rStyle w:val="Hyperlink"/>
          </w:rPr>
          <w:t>https://access.redhat.com/documentation/en-us/red_hat_enterprise_linux/8/html-single/securing_networks/index#using-secure-communications-between-two-systems-with-openssh_securing-networks</w:t>
        </w:r>
      </w:hyperlink>
    </w:p>
    <w:p w14:paraId="29C16D9A" w14:textId="77777777" w:rsidR="00D95673" w:rsidRPr="00D95673" w:rsidRDefault="00D95673" w:rsidP="00D95673">
      <w:pPr>
        <w:pStyle w:val="Heading1"/>
      </w:pPr>
      <w:r w:rsidRPr="00D95673">
        <w:t>Guided Exercise: Accessing the Remote Command Line</w:t>
      </w:r>
    </w:p>
    <w:p w14:paraId="7C966CA2" w14:textId="77777777" w:rsidR="00D95673" w:rsidRPr="00D95673" w:rsidRDefault="00D95673" w:rsidP="00D95673">
      <w:pPr>
        <w:pStyle w:val="Heading3"/>
        <w:numPr>
          <w:ilvl w:val="0"/>
          <w:numId w:val="0"/>
        </w:numPr>
        <w:rPr>
          <w:color w:val="auto"/>
        </w:rPr>
      </w:pPr>
      <w:r w:rsidRPr="00D95673">
        <w:rPr>
          <w:color w:val="auto"/>
        </w:rPr>
        <w:lastRenderedPageBreak/>
        <w:t>In this exercise, you will log into a remote system as different users and execute commands.</w:t>
      </w:r>
    </w:p>
    <w:p w14:paraId="31D26BD4" w14:textId="77777777" w:rsidR="00D95673" w:rsidRPr="00D95673" w:rsidRDefault="00D95673" w:rsidP="00D95673">
      <w:pPr>
        <w:pStyle w:val="Heading2"/>
      </w:pPr>
      <w:r w:rsidRPr="00D95673">
        <w:t>Outcomes</w:t>
      </w:r>
    </w:p>
    <w:p w14:paraId="707F69EC" w14:textId="77777777" w:rsidR="00D95673" w:rsidRPr="00D95673" w:rsidRDefault="00D95673" w:rsidP="00D95673">
      <w:pPr>
        <w:pStyle w:val="Heading3"/>
        <w:numPr>
          <w:ilvl w:val="0"/>
          <w:numId w:val="0"/>
        </w:numPr>
        <w:rPr>
          <w:color w:val="auto"/>
        </w:rPr>
      </w:pPr>
      <w:r w:rsidRPr="00D95673">
        <w:rPr>
          <w:color w:val="auto"/>
        </w:rPr>
        <w:t>You should be able to:</w:t>
      </w:r>
    </w:p>
    <w:p w14:paraId="630F6EA1" w14:textId="77777777" w:rsidR="00D95673" w:rsidRPr="00D95673" w:rsidRDefault="00D95673" w:rsidP="00D95673">
      <w:pPr>
        <w:pStyle w:val="Heading3"/>
        <w:numPr>
          <w:ilvl w:val="0"/>
          <w:numId w:val="3"/>
        </w:numPr>
        <w:rPr>
          <w:b w:val="0"/>
          <w:bCs w:val="0"/>
          <w:color w:val="auto"/>
        </w:rPr>
      </w:pPr>
      <w:r w:rsidRPr="00D95673">
        <w:rPr>
          <w:b w:val="0"/>
          <w:bCs w:val="0"/>
          <w:color w:val="auto"/>
        </w:rPr>
        <w:t>Log in to a remote system.</w:t>
      </w:r>
    </w:p>
    <w:p w14:paraId="621405E8" w14:textId="77777777" w:rsidR="00D95673" w:rsidRPr="00D95673" w:rsidRDefault="00D95673" w:rsidP="00D95673">
      <w:pPr>
        <w:pStyle w:val="Heading3"/>
        <w:numPr>
          <w:ilvl w:val="0"/>
          <w:numId w:val="3"/>
        </w:numPr>
        <w:rPr>
          <w:b w:val="0"/>
          <w:bCs w:val="0"/>
          <w:color w:val="auto"/>
        </w:rPr>
      </w:pPr>
      <w:r w:rsidRPr="00D95673">
        <w:rPr>
          <w:b w:val="0"/>
          <w:bCs w:val="0"/>
          <w:color w:val="auto"/>
        </w:rPr>
        <w:t>Execute commands with the OpenSSH secure shell.</w:t>
      </w:r>
    </w:p>
    <w:p w14:paraId="353372F1" w14:textId="77777777" w:rsidR="00D95673" w:rsidRPr="00D95673" w:rsidRDefault="00D95673" w:rsidP="00D95673">
      <w:pPr>
        <w:pStyle w:val="Heading3"/>
        <w:numPr>
          <w:ilvl w:val="0"/>
          <w:numId w:val="0"/>
        </w:numPr>
        <w:rPr>
          <w:color w:val="auto"/>
        </w:rPr>
      </w:pPr>
      <w:r w:rsidRPr="00D95673">
        <w:rPr>
          <w:color w:val="auto"/>
        </w:rPr>
        <w:t>Log in to </w:t>
      </w:r>
      <w:r w:rsidRPr="00D95673">
        <w:rPr>
          <w:rFonts w:ascii="Consolas" w:hAnsi="Consolas" w:cs="Courier New"/>
          <w:color w:val="auto"/>
          <w:sz w:val="32"/>
          <w:szCs w:val="32"/>
        </w:rPr>
        <w:t>workstation</w:t>
      </w:r>
      <w:r w:rsidRPr="00D95673">
        <w:rPr>
          <w:color w:val="auto"/>
        </w:rPr>
        <w:t> as </w:t>
      </w:r>
      <w:r w:rsidRPr="00D95673">
        <w:rPr>
          <w:rFonts w:ascii="Consolas" w:hAnsi="Consolas" w:cs="Courier New"/>
          <w:color w:val="auto"/>
          <w:sz w:val="32"/>
          <w:szCs w:val="32"/>
        </w:rPr>
        <w:t>student</w:t>
      </w:r>
      <w:r w:rsidRPr="00D95673">
        <w:rPr>
          <w:color w:val="auto"/>
        </w:rPr>
        <w:t> using </w:t>
      </w:r>
      <w:r w:rsidRPr="00D95673">
        <w:rPr>
          <w:rFonts w:ascii="Consolas" w:hAnsi="Consolas" w:cs="Courier New"/>
          <w:color w:val="auto"/>
          <w:sz w:val="32"/>
          <w:szCs w:val="32"/>
        </w:rPr>
        <w:t>student</w:t>
      </w:r>
      <w:r w:rsidRPr="00D95673">
        <w:rPr>
          <w:color w:val="auto"/>
        </w:rPr>
        <w:t> as the password.</w:t>
      </w:r>
    </w:p>
    <w:p w14:paraId="11CD6357" w14:textId="77777777" w:rsidR="00D95673" w:rsidRPr="00D95673" w:rsidRDefault="00D95673" w:rsidP="00D95673">
      <w:pPr>
        <w:pStyle w:val="Heading3"/>
        <w:numPr>
          <w:ilvl w:val="0"/>
          <w:numId w:val="0"/>
        </w:numPr>
        <w:rPr>
          <w:color w:val="auto"/>
        </w:rPr>
      </w:pPr>
      <w:r w:rsidRPr="00D95673">
        <w:rPr>
          <w:color w:val="auto"/>
        </w:rPr>
        <w:t>On </w:t>
      </w:r>
      <w:r w:rsidRPr="00D95673">
        <w:rPr>
          <w:rFonts w:ascii="Consolas" w:hAnsi="Consolas" w:cs="Courier New"/>
          <w:color w:val="auto"/>
          <w:sz w:val="32"/>
          <w:szCs w:val="32"/>
        </w:rPr>
        <w:t>workstation</w:t>
      </w:r>
      <w:r w:rsidRPr="00D95673">
        <w:rPr>
          <w:color w:val="auto"/>
        </w:rPr>
        <w:t xml:space="preserve">, run lab </w:t>
      </w:r>
      <w:proofErr w:type="spellStart"/>
      <w:r w:rsidRPr="00D95673">
        <w:rPr>
          <w:color w:val="auto"/>
        </w:rPr>
        <w:t>ssh</w:t>
      </w:r>
      <w:proofErr w:type="spellEnd"/>
      <w:r w:rsidRPr="00D95673">
        <w:rPr>
          <w:color w:val="auto"/>
        </w:rPr>
        <w:t>-access start to start the exercise. This script ensures that the environment is setup correctly.</w:t>
      </w:r>
    </w:p>
    <w:p w14:paraId="0F68C7A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lab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-access start</w:t>
      </w:r>
    </w:p>
    <w:p w14:paraId="41BF998C" w14:textId="77777777" w:rsidR="00D95673" w:rsidRPr="00D95673" w:rsidRDefault="00D95673" w:rsidP="00D95673">
      <w:pPr>
        <w:pStyle w:val="Heading3"/>
        <w:numPr>
          <w:ilvl w:val="0"/>
          <w:numId w:val="34"/>
        </w:numPr>
      </w:pPr>
      <w:r w:rsidRPr="00D95673">
        <w:t>From </w:t>
      </w:r>
      <w:r w:rsidRPr="00D95673">
        <w:rPr>
          <w:rFonts w:eastAsiaTheme="majorEastAsia"/>
        </w:rPr>
        <w:t>workstation</w:t>
      </w:r>
      <w:r w:rsidRPr="00D95673">
        <w:t>, open an SSH session to </w:t>
      </w:r>
      <w:proofErr w:type="spellStart"/>
      <w:r w:rsidRPr="00D95673">
        <w:rPr>
          <w:rFonts w:eastAsiaTheme="majorEastAsia"/>
        </w:rPr>
        <w:t>servera</w:t>
      </w:r>
      <w:proofErr w:type="spellEnd"/>
      <w:r w:rsidRPr="00D95673">
        <w:t> as </w:t>
      </w:r>
      <w:r w:rsidRPr="00D95673">
        <w:rPr>
          <w:rFonts w:eastAsiaTheme="majorEastAsia"/>
        </w:rPr>
        <w:t>student</w:t>
      </w:r>
      <w:r w:rsidRPr="00D95673">
        <w:t>.</w:t>
      </w:r>
    </w:p>
    <w:p w14:paraId="6E7267D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student@servera</w:t>
      </w:r>
      <w:proofErr w:type="spellEnd"/>
    </w:p>
    <w:p w14:paraId="3605ECE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1C5F5A3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w:t>
      </w:r>
    </w:p>
    <w:p w14:paraId="11152EE7" w14:textId="77777777" w:rsidR="00D95673" w:rsidRPr="00D95673" w:rsidRDefault="00D95673" w:rsidP="00D95673">
      <w:pPr>
        <w:pStyle w:val="Heading3"/>
      </w:pPr>
      <w:r w:rsidRPr="00D95673">
        <w:t>Open an SSH session to </w:t>
      </w:r>
      <w:proofErr w:type="spellStart"/>
      <w:r w:rsidRPr="00D95673">
        <w:rPr>
          <w:rFonts w:eastAsiaTheme="majorEastAsia"/>
        </w:rPr>
        <w:t>serverb</w:t>
      </w:r>
      <w:proofErr w:type="spellEnd"/>
      <w:r w:rsidRPr="00D95673">
        <w:t> as </w:t>
      </w:r>
      <w:r w:rsidRPr="00D95673">
        <w:rPr>
          <w:rFonts w:eastAsiaTheme="majorEastAsia"/>
        </w:rPr>
        <w:t>student</w:t>
      </w:r>
      <w:r w:rsidRPr="00D95673">
        <w:t>. Accept the host key. Use </w:t>
      </w:r>
      <w:r w:rsidRPr="00D95673">
        <w:rPr>
          <w:rFonts w:eastAsiaTheme="majorEastAsia"/>
        </w:rPr>
        <w:t>student</w:t>
      </w:r>
      <w:r w:rsidRPr="00D95673">
        <w:t> as the password when prompted for the password of the </w:t>
      </w:r>
      <w:r w:rsidRPr="00D95673">
        <w:rPr>
          <w:rFonts w:eastAsiaTheme="majorEastAsia"/>
        </w:rPr>
        <w:t>student</w:t>
      </w:r>
      <w:r w:rsidRPr="00D95673">
        <w:t> user on </w:t>
      </w:r>
      <w:proofErr w:type="spellStart"/>
      <w:r w:rsidRPr="00D95673">
        <w:rPr>
          <w:rFonts w:eastAsiaTheme="majorEastAsia"/>
        </w:rPr>
        <w:t>serverb</w:t>
      </w:r>
      <w:proofErr w:type="spellEnd"/>
      <w:r w:rsidRPr="00D95673">
        <w:t>.</w:t>
      </w:r>
    </w:p>
    <w:p w14:paraId="74B5007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student@serverb</w:t>
      </w:r>
      <w:proofErr w:type="spellEnd"/>
    </w:p>
    <w:p w14:paraId="5EE10B4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The authenticity of host '</w:t>
      </w:r>
      <w:proofErr w:type="spellStart"/>
      <w:r w:rsidRPr="00D95673">
        <w:rPr>
          <w:rFonts w:ascii="Consolas" w:eastAsia="Times New Roman" w:hAnsi="Consolas" w:cs="Courier New"/>
          <w:b/>
          <w:bCs/>
          <w:sz w:val="20"/>
          <w:szCs w:val="20"/>
        </w:rPr>
        <w:t>serverb</w:t>
      </w:r>
      <w:proofErr w:type="spellEnd"/>
      <w:r w:rsidRPr="00D95673">
        <w:rPr>
          <w:rFonts w:ascii="Consolas" w:eastAsia="Times New Roman" w:hAnsi="Consolas" w:cs="Courier New"/>
          <w:b/>
          <w:bCs/>
          <w:sz w:val="20"/>
          <w:szCs w:val="20"/>
        </w:rPr>
        <w:t xml:space="preserve"> (172.25.250.11)' can't be established.</w:t>
      </w:r>
    </w:p>
    <w:p w14:paraId="7A79DE6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ECDSA key fingerprint is SHA256:ERTdjooOIrIwVSZQnqD5or+JbXfidg0udb3DXBuHWzA.</w:t>
      </w:r>
    </w:p>
    <w:p w14:paraId="305535A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Are you sure you want to continue connecting (yes/no)? yes</w:t>
      </w:r>
    </w:p>
    <w:p w14:paraId="4FF8692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Warning: Permanently added 'serverb,172.25.250.11' (ECDSA) to the list of known hosts.</w:t>
      </w:r>
    </w:p>
    <w:p w14:paraId="07E64E4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D95673">
        <w:rPr>
          <w:rFonts w:ascii="Consolas" w:eastAsia="Times New Roman" w:hAnsi="Consolas" w:cs="Courier New"/>
          <w:b/>
          <w:bCs/>
          <w:sz w:val="20"/>
          <w:szCs w:val="20"/>
        </w:rPr>
        <w:t>student@serverb's</w:t>
      </w:r>
      <w:proofErr w:type="spellEnd"/>
      <w:r w:rsidRPr="00D95673">
        <w:rPr>
          <w:rFonts w:ascii="Consolas" w:eastAsia="Times New Roman" w:hAnsi="Consolas" w:cs="Courier New"/>
          <w:b/>
          <w:bCs/>
          <w:sz w:val="20"/>
          <w:szCs w:val="20"/>
        </w:rPr>
        <w:t xml:space="preserve"> password: student</w:t>
      </w:r>
    </w:p>
    <w:p w14:paraId="2955456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4754F4F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t>
      </w:r>
    </w:p>
    <w:p w14:paraId="21473C98"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The host key is recorded in the /home/student/.</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known_hosts</w:t>
      </w:r>
      <w:proofErr w:type="spellEnd"/>
      <w:r w:rsidRPr="00D95673">
        <w:rPr>
          <w:rFonts w:eastAsia="Times New Roman" w:cs="Times New Roman"/>
          <w:sz w:val="28"/>
          <w:szCs w:val="28"/>
        </w:rPr>
        <w:t> file on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to identify </w:t>
      </w:r>
      <w:proofErr w:type="spellStart"/>
      <w:r w:rsidRPr="00D95673">
        <w:rPr>
          <w:rFonts w:eastAsia="Times New Roman" w:cs="Times New Roman"/>
          <w:sz w:val="28"/>
          <w:szCs w:val="28"/>
        </w:rPr>
        <w:t>serverb</w:t>
      </w:r>
      <w:proofErr w:type="spellEnd"/>
      <w:r w:rsidRPr="00D95673">
        <w:rPr>
          <w:rFonts w:eastAsia="Times New Roman" w:cs="Times New Roman"/>
          <w:sz w:val="28"/>
          <w:szCs w:val="28"/>
        </w:rPr>
        <w:t> because the student user has initiated the SSH connection from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If the /home/student/.</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known_hosts</w:t>
      </w:r>
      <w:proofErr w:type="spellEnd"/>
      <w:r w:rsidRPr="00D95673">
        <w:rPr>
          <w:rFonts w:eastAsia="Times New Roman" w:cs="Times New Roman"/>
          <w:sz w:val="28"/>
          <w:szCs w:val="28"/>
        </w:rPr>
        <w:t> file does not already exist, it comes into existence as a new file along with the new entry in it. The </w:t>
      </w:r>
      <w:proofErr w:type="spellStart"/>
      <w:r w:rsidRPr="00D95673">
        <w:rPr>
          <w:rFonts w:eastAsia="Times New Roman" w:cs="Times New Roman"/>
          <w:b/>
          <w:bCs/>
          <w:sz w:val="28"/>
          <w:szCs w:val="28"/>
        </w:rPr>
        <w:t>ssh</w:t>
      </w:r>
      <w:proofErr w:type="spellEnd"/>
      <w:r w:rsidRPr="00D95673">
        <w:rPr>
          <w:rFonts w:eastAsia="Times New Roman" w:cs="Times New Roman"/>
          <w:sz w:val="28"/>
          <w:szCs w:val="28"/>
        </w:rPr>
        <w:t> command fails to execute properly if the remote host appears to have a different key than the recorded key.</w:t>
      </w:r>
    </w:p>
    <w:p w14:paraId="44EC4CEA" w14:textId="77777777" w:rsidR="00D95673" w:rsidRPr="00D95673" w:rsidRDefault="00D95673" w:rsidP="00D95673">
      <w:pPr>
        <w:pStyle w:val="Heading3"/>
      </w:pPr>
      <w:r w:rsidRPr="00D95673">
        <w:lastRenderedPageBreak/>
        <w:t>Run the </w:t>
      </w:r>
      <w:r w:rsidRPr="00D95673">
        <w:rPr>
          <w:rFonts w:eastAsiaTheme="majorEastAsia"/>
        </w:rPr>
        <w:t>w</w:t>
      </w:r>
      <w:r w:rsidRPr="00D95673">
        <w:t> command to display the users that are currently logged in to </w:t>
      </w:r>
      <w:proofErr w:type="spellStart"/>
      <w:r w:rsidRPr="00D95673">
        <w:rPr>
          <w:rFonts w:eastAsiaTheme="majorEastAsia"/>
        </w:rPr>
        <w:t>serverb</w:t>
      </w:r>
      <w:proofErr w:type="spellEnd"/>
      <w:r w:rsidRPr="00D95673">
        <w:t>.</w:t>
      </w:r>
    </w:p>
    <w:p w14:paraId="384F819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w:t>
      </w:r>
    </w:p>
    <w:p w14:paraId="5D2BCD8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18:49:29 up  2:55,  1 user,  load average: 0.00, 0.00, 0.00</w:t>
      </w:r>
    </w:p>
    <w:p w14:paraId="7479ADE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USER     TTY      FROM             LOGIN@   IDLE   JCPU   PCPU WHAT</w:t>
      </w:r>
    </w:p>
    <w:p w14:paraId="7B1177A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sz w:val="20"/>
          <w:szCs w:val="20"/>
        </w:rPr>
      </w:pPr>
      <w:r w:rsidRPr="00D95673">
        <w:rPr>
          <w:rFonts w:ascii="Consolas" w:eastAsia="Times New Roman" w:hAnsi="Consolas" w:cs="Courier New"/>
          <w:b/>
          <w:bCs/>
          <w:sz w:val="20"/>
          <w:szCs w:val="20"/>
        </w:rPr>
        <w:t>student</w:t>
      </w:r>
      <w:r w:rsidRPr="00D95673">
        <w:rPr>
          <w:rFonts w:ascii="Consolas" w:eastAsia="Times New Roman" w:hAnsi="Consolas" w:cs="Courier New"/>
          <w:sz w:val="20"/>
          <w:szCs w:val="20"/>
        </w:rPr>
        <w:t xml:space="preserve">  pts/0    </w:t>
      </w:r>
      <w:r w:rsidRPr="00D95673">
        <w:rPr>
          <w:rFonts w:ascii="Consolas" w:eastAsia="Times New Roman" w:hAnsi="Consolas" w:cs="Courier New"/>
          <w:b/>
          <w:bCs/>
          <w:sz w:val="20"/>
          <w:szCs w:val="20"/>
        </w:rPr>
        <w:t>172.25.250.10</w:t>
      </w:r>
      <w:r w:rsidRPr="00D95673">
        <w:rPr>
          <w:rFonts w:ascii="Consolas" w:eastAsia="Times New Roman" w:hAnsi="Consolas" w:cs="Courier New"/>
          <w:sz w:val="20"/>
          <w:szCs w:val="20"/>
        </w:rPr>
        <w:t xml:space="preserve">    18:33    0.00s  0.01s  0.00s w</w:t>
      </w:r>
    </w:p>
    <w:p w14:paraId="6827D12D"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The preceding output indicates that the student user has logged in to the system from the host with an IP address of 172.25.250.10 which is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in the classroom network.</w:t>
      </w:r>
    </w:p>
    <w:p w14:paraId="5A909C43" w14:textId="379D1CCD"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Note</w:t>
      </w:r>
      <w:r>
        <w:rPr>
          <w:rFonts w:eastAsia="Times New Roman" w:cs="Times New Roman"/>
          <w:sz w:val="28"/>
          <w:szCs w:val="28"/>
        </w:rPr>
        <w:t>:</w:t>
      </w:r>
    </w:p>
    <w:p w14:paraId="78C7AC46"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The IP address of a system identifies the system on a network. You are going to learn about IP addresses in the later chapter.</w:t>
      </w:r>
    </w:p>
    <w:p w14:paraId="1F28F5E3" w14:textId="77777777" w:rsidR="00D95673" w:rsidRPr="00D95673" w:rsidRDefault="00D95673" w:rsidP="00D95673">
      <w:pPr>
        <w:pStyle w:val="Heading3"/>
      </w:pPr>
      <w:r w:rsidRPr="00D95673">
        <w:t>Exit the </w:t>
      </w:r>
      <w:r w:rsidRPr="00D95673">
        <w:rPr>
          <w:rFonts w:eastAsiaTheme="majorEastAsia"/>
        </w:rPr>
        <w:t>student</w:t>
      </w:r>
      <w:r w:rsidRPr="00D95673">
        <w:t> user's shell on </w:t>
      </w:r>
      <w:proofErr w:type="spellStart"/>
      <w:r w:rsidRPr="00D95673">
        <w:rPr>
          <w:rFonts w:eastAsiaTheme="majorEastAsia"/>
        </w:rPr>
        <w:t>serverb</w:t>
      </w:r>
      <w:proofErr w:type="spellEnd"/>
      <w:r w:rsidRPr="00D95673">
        <w:t>.</w:t>
      </w:r>
    </w:p>
    <w:p w14:paraId="016DD41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exit</w:t>
      </w:r>
    </w:p>
    <w:p w14:paraId="6D6D586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16E56B8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serverb</w:t>
      </w:r>
      <w:proofErr w:type="spellEnd"/>
      <w:r w:rsidRPr="00D95673">
        <w:rPr>
          <w:rFonts w:ascii="Consolas" w:eastAsia="Times New Roman" w:hAnsi="Consolas" w:cs="Courier New"/>
          <w:b/>
          <w:bCs/>
          <w:sz w:val="20"/>
          <w:szCs w:val="20"/>
        </w:rPr>
        <w:t xml:space="preserve"> closed.</w:t>
      </w:r>
    </w:p>
    <w:p w14:paraId="7A5A955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w:t>
      </w:r>
    </w:p>
    <w:p w14:paraId="001F59FD" w14:textId="77777777" w:rsidR="00D95673" w:rsidRPr="00D95673" w:rsidRDefault="00D95673" w:rsidP="00D95673">
      <w:pPr>
        <w:pStyle w:val="Heading3"/>
      </w:pPr>
      <w:r w:rsidRPr="00D95673">
        <w:t>Open an SSH session to </w:t>
      </w:r>
      <w:proofErr w:type="spellStart"/>
      <w:r w:rsidRPr="00D95673">
        <w:rPr>
          <w:rFonts w:eastAsiaTheme="majorEastAsia"/>
        </w:rPr>
        <w:t>serverb</w:t>
      </w:r>
      <w:proofErr w:type="spellEnd"/>
      <w:r w:rsidRPr="00D95673">
        <w:t> as </w:t>
      </w:r>
      <w:r w:rsidRPr="00D95673">
        <w:rPr>
          <w:rFonts w:eastAsiaTheme="majorEastAsia"/>
        </w:rPr>
        <w:t>root</w:t>
      </w:r>
      <w:r w:rsidRPr="00D95673">
        <w:t>. Use </w:t>
      </w:r>
      <w:proofErr w:type="spellStart"/>
      <w:r w:rsidRPr="00D95673">
        <w:rPr>
          <w:rFonts w:eastAsiaTheme="majorEastAsia"/>
        </w:rPr>
        <w:t>redhat</w:t>
      </w:r>
      <w:proofErr w:type="spellEnd"/>
      <w:r w:rsidRPr="00D95673">
        <w:t> as the password of the </w:t>
      </w:r>
      <w:r w:rsidRPr="00D95673">
        <w:rPr>
          <w:rFonts w:eastAsiaTheme="majorEastAsia"/>
        </w:rPr>
        <w:t>root</w:t>
      </w:r>
      <w:r w:rsidRPr="00D95673">
        <w:t> user.</w:t>
      </w:r>
    </w:p>
    <w:p w14:paraId="4DCBE14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root@serverb</w:t>
      </w:r>
      <w:proofErr w:type="spellEnd"/>
    </w:p>
    <w:p w14:paraId="218F2F2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D95673">
        <w:rPr>
          <w:rFonts w:ascii="Consolas" w:eastAsia="Times New Roman" w:hAnsi="Consolas" w:cs="Courier New"/>
          <w:b/>
          <w:bCs/>
          <w:sz w:val="20"/>
          <w:szCs w:val="20"/>
        </w:rPr>
        <w:t>root@serverb's</w:t>
      </w:r>
      <w:proofErr w:type="spellEnd"/>
      <w:r w:rsidRPr="00D95673">
        <w:rPr>
          <w:rFonts w:ascii="Consolas" w:eastAsia="Times New Roman" w:hAnsi="Consolas" w:cs="Courier New"/>
          <w:b/>
          <w:bCs/>
          <w:sz w:val="20"/>
          <w:szCs w:val="20"/>
        </w:rPr>
        <w:t xml:space="preserve"> password: </w:t>
      </w:r>
      <w:proofErr w:type="spellStart"/>
      <w:r w:rsidRPr="00D95673">
        <w:rPr>
          <w:rFonts w:ascii="Consolas" w:eastAsia="Times New Roman" w:hAnsi="Consolas" w:cs="Courier New"/>
          <w:b/>
          <w:bCs/>
          <w:sz w:val="20"/>
          <w:szCs w:val="20"/>
        </w:rPr>
        <w:t>redhat</w:t>
      </w:r>
      <w:proofErr w:type="spellEnd"/>
    </w:p>
    <w:p w14:paraId="0D0FB2E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2E4FC87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root@serverb</w:t>
      </w:r>
      <w:proofErr w:type="spellEnd"/>
      <w:r w:rsidRPr="00D95673">
        <w:rPr>
          <w:rFonts w:ascii="Consolas" w:eastAsia="Times New Roman" w:hAnsi="Consolas" w:cs="Courier New"/>
          <w:b/>
          <w:bCs/>
          <w:sz w:val="20"/>
          <w:szCs w:val="20"/>
        </w:rPr>
        <w:t xml:space="preserve"> ~]# </w:t>
      </w:r>
    </w:p>
    <w:p w14:paraId="45CAA166" w14:textId="77777777"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Notice that the preceding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did not ask you to accept the host key because it was found among the known hosts. Should the identity of </w:t>
      </w:r>
      <w:proofErr w:type="spellStart"/>
      <w:r w:rsidRPr="00D95673">
        <w:rPr>
          <w:rFonts w:eastAsia="Times New Roman" w:cs="Times New Roman"/>
          <w:sz w:val="28"/>
          <w:szCs w:val="28"/>
        </w:rPr>
        <w:t>serverb</w:t>
      </w:r>
      <w:proofErr w:type="spellEnd"/>
      <w:r w:rsidRPr="00D95673">
        <w:rPr>
          <w:rFonts w:eastAsia="Times New Roman" w:cs="Times New Roman"/>
          <w:sz w:val="28"/>
          <w:szCs w:val="28"/>
        </w:rPr>
        <w:t> change at any time, OpenSSH prompts you to verify and accept the new host key.</w:t>
      </w:r>
    </w:p>
    <w:p w14:paraId="099E9EEC" w14:textId="77777777" w:rsidR="00D95673" w:rsidRPr="00D95673" w:rsidRDefault="00D95673" w:rsidP="00D95673">
      <w:pPr>
        <w:pStyle w:val="Heading3"/>
      </w:pPr>
      <w:r w:rsidRPr="00D95673">
        <w:t>Run the </w:t>
      </w:r>
      <w:r w:rsidRPr="00D95673">
        <w:rPr>
          <w:rFonts w:eastAsiaTheme="majorEastAsia"/>
        </w:rPr>
        <w:t>w</w:t>
      </w:r>
      <w:r w:rsidRPr="00D95673">
        <w:t> command to display the users that are currently logged in to </w:t>
      </w:r>
      <w:proofErr w:type="spellStart"/>
      <w:r w:rsidRPr="00D95673">
        <w:rPr>
          <w:rFonts w:eastAsiaTheme="majorEastAsia"/>
        </w:rPr>
        <w:t>serverb</w:t>
      </w:r>
      <w:proofErr w:type="spellEnd"/>
      <w:r w:rsidRPr="00D95673">
        <w:t>.</w:t>
      </w:r>
    </w:p>
    <w:p w14:paraId="2543878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root@serverb</w:t>
      </w:r>
      <w:proofErr w:type="spellEnd"/>
      <w:r w:rsidRPr="00D95673">
        <w:rPr>
          <w:rFonts w:ascii="Consolas" w:eastAsia="Times New Roman" w:hAnsi="Consolas" w:cs="Courier New"/>
          <w:b/>
          <w:bCs/>
          <w:sz w:val="20"/>
          <w:szCs w:val="20"/>
        </w:rPr>
        <w:t xml:space="preserve"> ~]# w</w:t>
      </w:r>
    </w:p>
    <w:p w14:paraId="2AB3C81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19:10:28 up  3:16,  1 user,  load average: 0.00, 0.00, 0.00</w:t>
      </w:r>
    </w:p>
    <w:p w14:paraId="4E10307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USER     TTY      FROM             LOGIN@   IDLE   JCPU   PCPU WHAT</w:t>
      </w:r>
    </w:p>
    <w:p w14:paraId="5E1F0BD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sz w:val="20"/>
          <w:szCs w:val="20"/>
        </w:rPr>
      </w:pPr>
      <w:r w:rsidRPr="00D95673">
        <w:rPr>
          <w:rFonts w:ascii="Consolas" w:eastAsia="Times New Roman" w:hAnsi="Consolas" w:cs="Courier New"/>
          <w:b/>
          <w:bCs/>
          <w:sz w:val="20"/>
          <w:szCs w:val="20"/>
        </w:rPr>
        <w:t>root</w:t>
      </w:r>
      <w:r w:rsidRPr="00D95673">
        <w:rPr>
          <w:rFonts w:ascii="Consolas" w:eastAsia="Times New Roman" w:hAnsi="Consolas" w:cs="Courier New"/>
          <w:sz w:val="20"/>
          <w:szCs w:val="20"/>
        </w:rPr>
        <w:t xml:space="preserve">     pts/0    </w:t>
      </w:r>
      <w:r w:rsidRPr="00D95673">
        <w:rPr>
          <w:rFonts w:ascii="Consolas" w:eastAsia="Times New Roman" w:hAnsi="Consolas" w:cs="Courier New"/>
          <w:b/>
          <w:bCs/>
          <w:sz w:val="20"/>
          <w:szCs w:val="20"/>
        </w:rPr>
        <w:t>172.25.250.10</w:t>
      </w:r>
      <w:r w:rsidRPr="00D95673">
        <w:rPr>
          <w:rFonts w:ascii="Consolas" w:eastAsia="Times New Roman" w:hAnsi="Consolas" w:cs="Courier New"/>
          <w:sz w:val="20"/>
          <w:szCs w:val="20"/>
        </w:rPr>
        <w:t xml:space="preserve">    19:09    1.00s  0.01s  0.00s w</w:t>
      </w:r>
    </w:p>
    <w:p w14:paraId="6816C239" w14:textId="77777777"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The preceding output indicates that the root user has logged in to the system from the host with an IP address of 172.25.250.10 which is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in the classroom network.</w:t>
      </w:r>
    </w:p>
    <w:p w14:paraId="4C25F39A" w14:textId="77777777" w:rsidR="00D95673" w:rsidRPr="00D95673" w:rsidRDefault="00D95673" w:rsidP="00D95673">
      <w:pPr>
        <w:pStyle w:val="Heading3"/>
      </w:pPr>
      <w:r w:rsidRPr="00D95673">
        <w:lastRenderedPageBreak/>
        <w:t>Exit the </w:t>
      </w:r>
      <w:r w:rsidRPr="00D95673">
        <w:rPr>
          <w:rFonts w:eastAsiaTheme="majorEastAsia"/>
        </w:rPr>
        <w:t>root</w:t>
      </w:r>
      <w:r w:rsidRPr="00D95673">
        <w:t> user's shell on </w:t>
      </w:r>
      <w:proofErr w:type="spellStart"/>
      <w:r w:rsidRPr="00D95673">
        <w:rPr>
          <w:rFonts w:eastAsiaTheme="majorEastAsia"/>
        </w:rPr>
        <w:t>serverb</w:t>
      </w:r>
      <w:proofErr w:type="spellEnd"/>
      <w:r w:rsidRPr="00D95673">
        <w:t>.</w:t>
      </w:r>
    </w:p>
    <w:p w14:paraId="66FF2E3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root@serverb</w:t>
      </w:r>
      <w:proofErr w:type="spellEnd"/>
      <w:r w:rsidRPr="00D95673">
        <w:rPr>
          <w:rFonts w:ascii="Consolas" w:eastAsia="Times New Roman" w:hAnsi="Consolas" w:cs="Courier New"/>
          <w:b/>
          <w:bCs/>
          <w:sz w:val="20"/>
          <w:szCs w:val="20"/>
        </w:rPr>
        <w:t xml:space="preserve"> ~]# exit</w:t>
      </w:r>
    </w:p>
    <w:p w14:paraId="669BE01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04EFFD5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serverb</w:t>
      </w:r>
      <w:proofErr w:type="spellEnd"/>
      <w:r w:rsidRPr="00D95673">
        <w:rPr>
          <w:rFonts w:ascii="Consolas" w:eastAsia="Times New Roman" w:hAnsi="Consolas" w:cs="Courier New"/>
          <w:b/>
          <w:bCs/>
          <w:sz w:val="20"/>
          <w:szCs w:val="20"/>
        </w:rPr>
        <w:t xml:space="preserve"> closed.</w:t>
      </w:r>
    </w:p>
    <w:p w14:paraId="05D5B9B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w:t>
      </w:r>
    </w:p>
    <w:p w14:paraId="73413D52" w14:textId="77777777" w:rsidR="00D95673" w:rsidRPr="00D95673" w:rsidRDefault="00D95673" w:rsidP="00D95673">
      <w:pPr>
        <w:pStyle w:val="Heading3"/>
      </w:pPr>
      <w:r w:rsidRPr="00D95673">
        <w:t>Remove the </w:t>
      </w:r>
      <w:r w:rsidRPr="00D95673">
        <w:rPr>
          <w:rFonts w:eastAsiaTheme="majorEastAsia"/>
        </w:rPr>
        <w:t>/home/student/.</w:t>
      </w:r>
      <w:proofErr w:type="spellStart"/>
      <w:r w:rsidRPr="00D95673">
        <w:rPr>
          <w:rFonts w:eastAsiaTheme="majorEastAsia"/>
        </w:rPr>
        <w:t>ssh</w:t>
      </w:r>
      <w:proofErr w:type="spellEnd"/>
      <w:r w:rsidRPr="00D95673">
        <w:rPr>
          <w:rFonts w:eastAsiaTheme="majorEastAsia"/>
        </w:rPr>
        <w:t>/</w:t>
      </w:r>
      <w:proofErr w:type="spellStart"/>
      <w:r w:rsidRPr="00D95673">
        <w:rPr>
          <w:rFonts w:eastAsiaTheme="majorEastAsia"/>
        </w:rPr>
        <w:t>known_hosts</w:t>
      </w:r>
      <w:proofErr w:type="spellEnd"/>
      <w:r w:rsidRPr="00D95673">
        <w:t> file from </w:t>
      </w:r>
      <w:proofErr w:type="spellStart"/>
      <w:r w:rsidRPr="00D95673">
        <w:rPr>
          <w:rFonts w:eastAsiaTheme="majorEastAsia"/>
        </w:rPr>
        <w:t>servera</w:t>
      </w:r>
      <w:proofErr w:type="spellEnd"/>
      <w:r w:rsidRPr="00D95673">
        <w:t>. This causes </w:t>
      </w:r>
      <w:proofErr w:type="spellStart"/>
      <w:r w:rsidRPr="00D95673">
        <w:rPr>
          <w:rFonts w:eastAsiaTheme="majorEastAsia"/>
        </w:rPr>
        <w:t>ssh</w:t>
      </w:r>
      <w:proofErr w:type="spellEnd"/>
      <w:r w:rsidRPr="00D95673">
        <w:t> to lose the recorded identities of the remote systems.</w:t>
      </w:r>
    </w:p>
    <w:p w14:paraId="28DA6F5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rm /home/student/.</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known_hosts</w:t>
      </w:r>
      <w:proofErr w:type="spellEnd"/>
    </w:p>
    <w:p w14:paraId="5EED726E" w14:textId="77777777"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Host keys can change for legitimate reasons: perhaps the remote machine was replaced because of a hardware failure, or perhaps the remote machine was reinstalled. Usually, it is advisable only to remove the key entry for the particular host in the </w:t>
      </w:r>
      <w:proofErr w:type="spellStart"/>
      <w:r w:rsidRPr="00D95673">
        <w:rPr>
          <w:rFonts w:eastAsia="Times New Roman" w:cs="Times New Roman"/>
          <w:sz w:val="28"/>
          <w:szCs w:val="28"/>
        </w:rPr>
        <w:t>known_hosts</w:t>
      </w:r>
      <w:proofErr w:type="spellEnd"/>
      <w:r w:rsidRPr="00D95673">
        <w:rPr>
          <w:rFonts w:eastAsia="Times New Roman" w:cs="Times New Roman"/>
          <w:sz w:val="28"/>
          <w:szCs w:val="28"/>
        </w:rPr>
        <w:t> file. Since this particular </w:t>
      </w:r>
      <w:proofErr w:type="spellStart"/>
      <w:r w:rsidRPr="00D95673">
        <w:rPr>
          <w:rFonts w:eastAsia="Times New Roman" w:cs="Times New Roman"/>
          <w:sz w:val="28"/>
          <w:szCs w:val="28"/>
        </w:rPr>
        <w:t>known_hosts</w:t>
      </w:r>
      <w:proofErr w:type="spellEnd"/>
      <w:r w:rsidRPr="00D95673">
        <w:rPr>
          <w:rFonts w:eastAsia="Times New Roman" w:cs="Times New Roman"/>
          <w:sz w:val="28"/>
          <w:szCs w:val="28"/>
        </w:rPr>
        <w:t> file has only one entry, you can remove the entire file.</w:t>
      </w:r>
    </w:p>
    <w:p w14:paraId="564BD767" w14:textId="77777777" w:rsidR="00D95673" w:rsidRPr="00D95673" w:rsidRDefault="00D95673" w:rsidP="00D95673">
      <w:pPr>
        <w:pStyle w:val="Heading3"/>
      </w:pPr>
      <w:r w:rsidRPr="00D95673">
        <w:t>Open an SSH session to </w:t>
      </w:r>
      <w:proofErr w:type="spellStart"/>
      <w:r w:rsidRPr="00D95673">
        <w:rPr>
          <w:rFonts w:eastAsiaTheme="majorEastAsia"/>
        </w:rPr>
        <w:t>serverb</w:t>
      </w:r>
      <w:proofErr w:type="spellEnd"/>
      <w:r w:rsidRPr="00D95673">
        <w:t> as </w:t>
      </w:r>
      <w:r w:rsidRPr="00D95673">
        <w:rPr>
          <w:rFonts w:eastAsiaTheme="majorEastAsia"/>
        </w:rPr>
        <w:t>student</w:t>
      </w:r>
      <w:r w:rsidRPr="00D95673">
        <w:t>. Accept the host key if asked. Use </w:t>
      </w:r>
      <w:r w:rsidRPr="00D95673">
        <w:rPr>
          <w:rFonts w:eastAsiaTheme="majorEastAsia"/>
        </w:rPr>
        <w:t>student</w:t>
      </w:r>
      <w:r w:rsidRPr="00D95673">
        <w:t> as the password when prompted for the password of the </w:t>
      </w:r>
      <w:r w:rsidRPr="00D95673">
        <w:rPr>
          <w:rFonts w:eastAsiaTheme="majorEastAsia"/>
        </w:rPr>
        <w:t>student</w:t>
      </w:r>
      <w:r w:rsidRPr="00D95673">
        <w:t> user on </w:t>
      </w:r>
      <w:proofErr w:type="spellStart"/>
      <w:r w:rsidRPr="00D95673">
        <w:rPr>
          <w:rFonts w:eastAsiaTheme="majorEastAsia"/>
        </w:rPr>
        <w:t>serverb</w:t>
      </w:r>
      <w:proofErr w:type="spellEnd"/>
      <w:r w:rsidRPr="00D95673">
        <w:t>.</w:t>
      </w:r>
    </w:p>
    <w:p w14:paraId="3693646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student@serverb</w:t>
      </w:r>
      <w:proofErr w:type="spellEnd"/>
    </w:p>
    <w:p w14:paraId="4F7FC96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The authenticity of host '</w:t>
      </w:r>
      <w:proofErr w:type="spellStart"/>
      <w:r w:rsidRPr="00D95673">
        <w:rPr>
          <w:rFonts w:ascii="Consolas" w:eastAsia="Times New Roman" w:hAnsi="Consolas" w:cs="Courier New"/>
          <w:b/>
          <w:bCs/>
          <w:sz w:val="20"/>
          <w:szCs w:val="20"/>
        </w:rPr>
        <w:t>serverb</w:t>
      </w:r>
      <w:proofErr w:type="spellEnd"/>
      <w:r w:rsidRPr="00D95673">
        <w:rPr>
          <w:rFonts w:ascii="Consolas" w:eastAsia="Times New Roman" w:hAnsi="Consolas" w:cs="Courier New"/>
          <w:b/>
          <w:bCs/>
          <w:sz w:val="20"/>
          <w:szCs w:val="20"/>
        </w:rPr>
        <w:t xml:space="preserve"> (172.25.250.11)' can't be established.</w:t>
      </w:r>
    </w:p>
    <w:p w14:paraId="745DD27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ECDSA key fingerprint is SHA256:ERTdjooOIrIwVSZQnqD5or+JbXfidg0udb3DXBuHWzA.</w:t>
      </w:r>
    </w:p>
    <w:p w14:paraId="4E60614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Are you sure you want to continue connecting (yes/no)? yes</w:t>
      </w:r>
    </w:p>
    <w:p w14:paraId="6281657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Warning: Permanently added 'serverb,172.25.250.11' (ECDSA) to the list of known hosts.</w:t>
      </w:r>
    </w:p>
    <w:p w14:paraId="191E83A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D95673">
        <w:rPr>
          <w:rFonts w:ascii="Consolas" w:eastAsia="Times New Roman" w:hAnsi="Consolas" w:cs="Courier New"/>
          <w:b/>
          <w:bCs/>
          <w:sz w:val="20"/>
          <w:szCs w:val="20"/>
        </w:rPr>
        <w:t>student@serverb's</w:t>
      </w:r>
      <w:proofErr w:type="spellEnd"/>
      <w:r w:rsidRPr="00D95673">
        <w:rPr>
          <w:rFonts w:ascii="Consolas" w:eastAsia="Times New Roman" w:hAnsi="Consolas" w:cs="Courier New"/>
          <w:b/>
          <w:bCs/>
          <w:sz w:val="20"/>
          <w:szCs w:val="20"/>
        </w:rPr>
        <w:t xml:space="preserve"> password: student</w:t>
      </w:r>
    </w:p>
    <w:p w14:paraId="42ADC6C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1FAFBF1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t>
      </w:r>
    </w:p>
    <w:p w14:paraId="3441FC44"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Notice that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asked for your confirmation to accept or reject the host key because it could not find one for the remote host.</w:t>
      </w:r>
    </w:p>
    <w:p w14:paraId="627797AA" w14:textId="77777777" w:rsidR="00D95673" w:rsidRPr="00D95673" w:rsidRDefault="00D95673" w:rsidP="00D95673">
      <w:pPr>
        <w:pStyle w:val="Heading3"/>
      </w:pPr>
      <w:r w:rsidRPr="00D95673">
        <w:t>Exit the </w:t>
      </w:r>
      <w:r w:rsidRPr="00D95673">
        <w:rPr>
          <w:rFonts w:eastAsiaTheme="majorEastAsia"/>
        </w:rPr>
        <w:t>student</w:t>
      </w:r>
      <w:r w:rsidRPr="00D95673">
        <w:t> user's shell on </w:t>
      </w:r>
      <w:proofErr w:type="spellStart"/>
      <w:r w:rsidRPr="00D95673">
        <w:rPr>
          <w:rFonts w:eastAsiaTheme="majorEastAsia"/>
        </w:rPr>
        <w:t>serverb</w:t>
      </w:r>
      <w:proofErr w:type="spellEnd"/>
      <w:r w:rsidRPr="00D95673">
        <w:t> and confirm that a new instance of </w:t>
      </w:r>
      <w:proofErr w:type="spellStart"/>
      <w:r w:rsidRPr="00D95673">
        <w:rPr>
          <w:rFonts w:eastAsiaTheme="majorEastAsia"/>
        </w:rPr>
        <w:t>known_hosts</w:t>
      </w:r>
      <w:proofErr w:type="spellEnd"/>
      <w:r w:rsidRPr="00D95673">
        <w:t> </w:t>
      </w:r>
      <w:proofErr w:type="gramStart"/>
      <w:r w:rsidRPr="00D95673">
        <w:t>exists</w:t>
      </w:r>
      <w:proofErr w:type="gramEnd"/>
      <w:r w:rsidRPr="00D95673">
        <w:t xml:space="preserve"> on </w:t>
      </w:r>
      <w:proofErr w:type="spellStart"/>
      <w:r w:rsidRPr="00D95673">
        <w:rPr>
          <w:rFonts w:eastAsiaTheme="majorEastAsia"/>
        </w:rPr>
        <w:t>servera</w:t>
      </w:r>
      <w:proofErr w:type="spellEnd"/>
      <w:r w:rsidRPr="00D95673">
        <w:t>.</w:t>
      </w:r>
    </w:p>
    <w:p w14:paraId="2102423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exit</w:t>
      </w:r>
    </w:p>
    <w:p w14:paraId="6EB3935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7A29775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serverb</w:t>
      </w:r>
      <w:proofErr w:type="spellEnd"/>
      <w:r w:rsidRPr="00D95673">
        <w:rPr>
          <w:rFonts w:ascii="Consolas" w:eastAsia="Times New Roman" w:hAnsi="Consolas" w:cs="Courier New"/>
          <w:b/>
          <w:bCs/>
          <w:sz w:val="20"/>
          <w:szCs w:val="20"/>
        </w:rPr>
        <w:t xml:space="preserve"> closed.</w:t>
      </w:r>
    </w:p>
    <w:p w14:paraId="23D4C1C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ls -l /home/student/.</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known_hosts</w:t>
      </w:r>
      <w:proofErr w:type="spellEnd"/>
    </w:p>
    <w:p w14:paraId="341B333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sz w:val="20"/>
          <w:szCs w:val="20"/>
        </w:rPr>
      </w:pPr>
      <w:r w:rsidRPr="00D95673">
        <w:rPr>
          <w:rFonts w:ascii="Consolas" w:eastAsia="Times New Roman" w:hAnsi="Consolas" w:cs="Courier New"/>
          <w:sz w:val="20"/>
          <w:szCs w:val="20"/>
        </w:rPr>
        <w:t>-</w:t>
      </w:r>
      <w:proofErr w:type="spellStart"/>
      <w:r w:rsidRPr="00D95673">
        <w:rPr>
          <w:rFonts w:ascii="Consolas" w:eastAsia="Times New Roman" w:hAnsi="Consolas" w:cs="Courier New"/>
          <w:sz w:val="20"/>
          <w:szCs w:val="20"/>
        </w:rPr>
        <w:t>rw</w:t>
      </w:r>
      <w:proofErr w:type="spellEnd"/>
      <w:r w:rsidRPr="00D95673">
        <w:rPr>
          <w:rFonts w:ascii="Consolas" w:eastAsia="Times New Roman" w:hAnsi="Consolas" w:cs="Courier New"/>
          <w:sz w:val="20"/>
          <w:szCs w:val="20"/>
        </w:rPr>
        <w:t xml:space="preserve">-r--r--. 1 student </w:t>
      </w:r>
      <w:proofErr w:type="spellStart"/>
      <w:r w:rsidRPr="00D95673">
        <w:rPr>
          <w:rFonts w:ascii="Consolas" w:eastAsia="Times New Roman" w:hAnsi="Consolas" w:cs="Courier New"/>
          <w:sz w:val="20"/>
          <w:szCs w:val="20"/>
        </w:rPr>
        <w:t>student</w:t>
      </w:r>
      <w:proofErr w:type="spellEnd"/>
      <w:r w:rsidRPr="00D95673">
        <w:rPr>
          <w:rFonts w:ascii="Consolas" w:eastAsia="Times New Roman" w:hAnsi="Consolas" w:cs="Courier New"/>
          <w:sz w:val="20"/>
          <w:szCs w:val="20"/>
        </w:rPr>
        <w:t xml:space="preserve"> 183 Feb  1 20:26 /home/student/.</w:t>
      </w:r>
      <w:proofErr w:type="spellStart"/>
      <w:r w:rsidRPr="00D95673">
        <w:rPr>
          <w:rFonts w:ascii="Consolas" w:eastAsia="Times New Roman" w:hAnsi="Consolas" w:cs="Courier New"/>
          <w:sz w:val="20"/>
          <w:szCs w:val="20"/>
        </w:rPr>
        <w:t>ssh</w:t>
      </w:r>
      <w:proofErr w:type="spellEnd"/>
      <w:r w:rsidRPr="00D95673">
        <w:rPr>
          <w:rFonts w:ascii="Consolas" w:eastAsia="Times New Roman" w:hAnsi="Consolas" w:cs="Courier New"/>
          <w:sz w:val="20"/>
          <w:szCs w:val="20"/>
        </w:rPr>
        <w:t>/</w:t>
      </w:r>
      <w:proofErr w:type="spellStart"/>
      <w:r w:rsidRPr="00D95673">
        <w:rPr>
          <w:rFonts w:ascii="Consolas" w:eastAsia="Times New Roman" w:hAnsi="Consolas" w:cs="Courier New"/>
          <w:sz w:val="20"/>
          <w:szCs w:val="20"/>
        </w:rPr>
        <w:t>known_hosts</w:t>
      </w:r>
      <w:proofErr w:type="spellEnd"/>
    </w:p>
    <w:p w14:paraId="128937E7" w14:textId="77777777" w:rsidR="00D95673" w:rsidRPr="00D95673" w:rsidRDefault="00D95673" w:rsidP="00D95673">
      <w:pPr>
        <w:pStyle w:val="Heading3"/>
      </w:pPr>
      <w:r w:rsidRPr="00D95673">
        <w:lastRenderedPageBreak/>
        <w:t>Confirm that the new instance of </w:t>
      </w:r>
      <w:proofErr w:type="spellStart"/>
      <w:r w:rsidRPr="00D95673">
        <w:rPr>
          <w:rFonts w:eastAsiaTheme="majorEastAsia"/>
        </w:rPr>
        <w:t>known_hosts</w:t>
      </w:r>
      <w:proofErr w:type="spellEnd"/>
      <w:r w:rsidRPr="00D95673">
        <w:t> file has the host key of </w:t>
      </w:r>
      <w:proofErr w:type="spellStart"/>
      <w:r w:rsidRPr="00D95673">
        <w:rPr>
          <w:rFonts w:eastAsiaTheme="majorEastAsia"/>
        </w:rPr>
        <w:t>serverb</w:t>
      </w:r>
      <w:proofErr w:type="spellEnd"/>
      <w:r w:rsidRPr="00D95673">
        <w:t>.</w:t>
      </w:r>
    </w:p>
    <w:p w14:paraId="353247C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cat /home/student/.</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known_hosts</w:t>
      </w:r>
      <w:proofErr w:type="spellEnd"/>
    </w:p>
    <w:p w14:paraId="64F7586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serverb,172.25.250.11 ecdsa-sha2-nistp256 AAAAE2VjZHNhLXNoYTItbmlzdHAyNTYAAAAIbmlzdHAyNTYAAABBBI9LEYEhwmU1rNqnbBPukH2Ba0/QBAu9WbS4m03B3MIhhXWKFFNa/UlNjY8NDpEM+hkJe/GmnkcEYMLbCfd9nMA=</w:t>
      </w:r>
    </w:p>
    <w:p w14:paraId="000673F5"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Actual output will vary.</w:t>
      </w:r>
    </w:p>
    <w:p w14:paraId="129B3501" w14:textId="77777777" w:rsidR="00D95673" w:rsidRPr="00D95673" w:rsidRDefault="00D95673" w:rsidP="00D95673">
      <w:pPr>
        <w:pStyle w:val="Heading3"/>
      </w:pPr>
      <w:r w:rsidRPr="00D95673">
        <w:t>Run hostname remotely on </w:t>
      </w:r>
      <w:proofErr w:type="spellStart"/>
      <w:r w:rsidRPr="00D95673">
        <w:t>serverb</w:t>
      </w:r>
      <w:proofErr w:type="spellEnd"/>
      <w:r w:rsidRPr="00D95673">
        <w:t> without accessing the interactive shell.</w:t>
      </w:r>
    </w:p>
    <w:p w14:paraId="674D274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hostname</w:t>
      </w:r>
    </w:p>
    <w:p w14:paraId="15E8B3F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D95673">
        <w:rPr>
          <w:rFonts w:ascii="Consolas" w:eastAsia="Times New Roman" w:hAnsi="Consolas" w:cs="Courier New"/>
          <w:b/>
          <w:bCs/>
          <w:sz w:val="20"/>
          <w:szCs w:val="20"/>
        </w:rPr>
        <w:t>student@serverb's</w:t>
      </w:r>
      <w:proofErr w:type="spellEnd"/>
      <w:r w:rsidRPr="00D95673">
        <w:rPr>
          <w:rFonts w:ascii="Consolas" w:eastAsia="Times New Roman" w:hAnsi="Consolas" w:cs="Courier New"/>
          <w:b/>
          <w:bCs/>
          <w:sz w:val="20"/>
          <w:szCs w:val="20"/>
        </w:rPr>
        <w:t xml:space="preserve"> password: student</w:t>
      </w:r>
    </w:p>
    <w:p w14:paraId="1B4CE4F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serverb.lab.example.com</w:t>
      </w:r>
    </w:p>
    <w:p w14:paraId="6FF7E610"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The preceding command displayed the full hostname of the remote system </w:t>
      </w:r>
      <w:proofErr w:type="spellStart"/>
      <w:r w:rsidRPr="00D95673">
        <w:rPr>
          <w:rFonts w:eastAsia="Times New Roman" w:cs="Times New Roman"/>
          <w:sz w:val="28"/>
          <w:szCs w:val="28"/>
        </w:rPr>
        <w:t>serverb</w:t>
      </w:r>
      <w:proofErr w:type="spellEnd"/>
      <w:r w:rsidRPr="00D95673">
        <w:rPr>
          <w:rFonts w:eastAsia="Times New Roman" w:cs="Times New Roman"/>
          <w:sz w:val="28"/>
          <w:szCs w:val="28"/>
        </w:rPr>
        <w:t>.</w:t>
      </w:r>
    </w:p>
    <w:p w14:paraId="1441DEF7" w14:textId="77777777" w:rsidR="00D95673" w:rsidRPr="00D95673" w:rsidRDefault="00D95673" w:rsidP="00D95673">
      <w:pPr>
        <w:pStyle w:val="Heading3"/>
      </w:pPr>
      <w:r w:rsidRPr="00D95673">
        <w:t>Exit the </w:t>
      </w:r>
      <w:r w:rsidRPr="00D95673">
        <w:rPr>
          <w:rFonts w:eastAsiaTheme="majorEastAsia"/>
        </w:rPr>
        <w:t>student</w:t>
      </w:r>
      <w:r w:rsidRPr="00D95673">
        <w:t> user's shell on </w:t>
      </w:r>
      <w:proofErr w:type="spellStart"/>
      <w:r w:rsidRPr="00D95673">
        <w:rPr>
          <w:rFonts w:eastAsiaTheme="majorEastAsia"/>
        </w:rPr>
        <w:t>servera</w:t>
      </w:r>
      <w:proofErr w:type="spellEnd"/>
      <w:r w:rsidRPr="00D95673">
        <w:t>.</w:t>
      </w:r>
    </w:p>
    <w:p w14:paraId="3E13539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student@servera</w:t>
      </w:r>
      <w:proofErr w:type="spellEnd"/>
      <w:r w:rsidRPr="00D95673">
        <w:rPr>
          <w:rFonts w:ascii="Consolas" w:eastAsia="Times New Roman" w:hAnsi="Consolas" w:cs="Courier New"/>
          <w:b/>
          <w:bCs/>
          <w:sz w:val="20"/>
          <w:szCs w:val="20"/>
        </w:rPr>
        <w:t xml:space="preserve"> ~]$ exit</w:t>
      </w:r>
    </w:p>
    <w:p w14:paraId="067B9C7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4F2EEA7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servera</w:t>
      </w:r>
      <w:proofErr w:type="spellEnd"/>
      <w:r w:rsidRPr="00D95673">
        <w:rPr>
          <w:rFonts w:ascii="Consolas" w:eastAsia="Times New Roman" w:hAnsi="Consolas" w:cs="Courier New"/>
          <w:b/>
          <w:bCs/>
          <w:sz w:val="20"/>
          <w:szCs w:val="20"/>
        </w:rPr>
        <w:t xml:space="preserve"> closed.</w:t>
      </w:r>
    </w:p>
    <w:p w14:paraId="55E65BAE" w14:textId="77777777" w:rsidR="00D95673" w:rsidRPr="00D95673" w:rsidRDefault="00D95673" w:rsidP="00D95673">
      <w:pPr>
        <w:pStyle w:val="Heading1"/>
      </w:pPr>
      <w:r w:rsidRPr="00D95673">
        <w:t>Finish</w:t>
      </w:r>
    </w:p>
    <w:p w14:paraId="01580ABD"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 xml:space="preserve">On workstation, run lab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-access finish to complete this exercise.</w:t>
      </w:r>
    </w:p>
    <w:p w14:paraId="29A0B70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lab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-access finish</w:t>
      </w:r>
    </w:p>
    <w:p w14:paraId="159B1EA8" w14:textId="77777777" w:rsidR="00D95673" w:rsidRPr="00D95673" w:rsidRDefault="00D95673" w:rsidP="00D95673">
      <w:pPr>
        <w:shd w:val="clear" w:color="auto" w:fill="FFFFFF"/>
        <w:spacing w:after="100" w:afterAutospacing="1"/>
        <w:ind w:left="720"/>
        <w:rPr>
          <w:rFonts w:eastAsia="Times New Roman" w:cs="Times New Roman"/>
          <w:sz w:val="28"/>
          <w:szCs w:val="28"/>
        </w:rPr>
      </w:pPr>
      <w:r w:rsidRPr="00D95673">
        <w:rPr>
          <w:rFonts w:eastAsia="Times New Roman" w:cs="Times New Roman"/>
          <w:sz w:val="28"/>
          <w:szCs w:val="28"/>
        </w:rPr>
        <w:t>This concludes the guided exercise.</w:t>
      </w:r>
    </w:p>
    <w:p w14:paraId="51F3044A" w14:textId="77777777" w:rsidR="00D95673" w:rsidRPr="00D95673" w:rsidRDefault="00D95673" w:rsidP="00D95673">
      <w:pPr>
        <w:pStyle w:val="Heading1"/>
      </w:pPr>
      <w:r w:rsidRPr="00D95673">
        <w:t>Configuring SSH Key-based Authentication</w:t>
      </w:r>
    </w:p>
    <w:p w14:paraId="72F85BA7" w14:textId="77777777" w:rsidR="00D95673" w:rsidRPr="00D95673" w:rsidRDefault="00D95673" w:rsidP="00D95673">
      <w:pPr>
        <w:pStyle w:val="Heading2"/>
      </w:pPr>
      <w:r w:rsidRPr="00D95673">
        <w:t>Objectives</w:t>
      </w:r>
    </w:p>
    <w:p w14:paraId="3CE10E87" w14:textId="77777777"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After completing this section, you should be able to configure a user account to use key-based authentication to log in to remote systems securely without a password.</w:t>
      </w:r>
    </w:p>
    <w:p w14:paraId="20F72A6F" w14:textId="77777777" w:rsidR="00D95673" w:rsidRPr="00D95673" w:rsidRDefault="00D95673" w:rsidP="00D95673">
      <w:pPr>
        <w:pStyle w:val="Heading1"/>
      </w:pPr>
      <w:r w:rsidRPr="00D95673">
        <w:t>SSH Key-based Authentication</w:t>
      </w:r>
    </w:p>
    <w:p w14:paraId="4523B28D" w14:textId="77777777"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You can configure an SSH server to allow you to authenticate without a password by using key-based authentication. This is based on a private-public key scheme.</w:t>
      </w:r>
    </w:p>
    <w:p w14:paraId="5A125ED8" w14:textId="77777777" w:rsidR="00D95673" w:rsidRDefault="00D95673" w:rsidP="00D95673">
      <w:pPr>
        <w:ind w:left="720"/>
        <w:rPr>
          <w:rFonts w:eastAsia="Times New Roman" w:cs="Times New Roman"/>
          <w:sz w:val="28"/>
          <w:szCs w:val="28"/>
        </w:rPr>
      </w:pPr>
    </w:p>
    <w:p w14:paraId="058596FB" w14:textId="59457E7D"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lastRenderedPageBreak/>
        <w:t>To do this, you generate a matched pair of cryptographic key files. One is a private key, the other a matching public key. The private key file is used as the authentication credential and, like a password, must be kept secret and secure. The public key is copied to systems the user wants to connect to, and is used to verify the private key. The public key does not need to be secret.</w:t>
      </w:r>
    </w:p>
    <w:p w14:paraId="0AF7A36F" w14:textId="77777777" w:rsidR="00D95673" w:rsidRDefault="00D95673" w:rsidP="00D95673">
      <w:pPr>
        <w:ind w:left="720"/>
        <w:rPr>
          <w:rFonts w:eastAsia="Times New Roman" w:cs="Times New Roman"/>
          <w:sz w:val="28"/>
          <w:szCs w:val="28"/>
        </w:rPr>
      </w:pPr>
    </w:p>
    <w:p w14:paraId="70FDC0CC" w14:textId="2B021BF7"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You put a copy of the public key in your account on the server. When you try to log in, the SSH server can use the public key to issue a challenge that can only be correctly answered by using the private key. As a result, your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client can automatically authenticate your login to the server with your unique copy of the private key. This allows you to securely access systems in a way that doesn't require you to enter a password interactively every time.</w:t>
      </w:r>
    </w:p>
    <w:p w14:paraId="51DA32FE" w14:textId="77777777" w:rsidR="00D95673" w:rsidRPr="00D95673" w:rsidRDefault="00D95673" w:rsidP="00D95673">
      <w:pPr>
        <w:pStyle w:val="Heading1"/>
      </w:pPr>
      <w:r w:rsidRPr="00D95673">
        <w:t>Generating SSH Keys</w:t>
      </w:r>
    </w:p>
    <w:p w14:paraId="3AE30EDE" w14:textId="77777777" w:rsidR="00D95673" w:rsidRDefault="00D95673" w:rsidP="00D95673">
      <w:pPr>
        <w:ind w:left="720"/>
        <w:rPr>
          <w:rFonts w:eastAsia="Times New Roman" w:cs="Times New Roman"/>
          <w:sz w:val="28"/>
          <w:szCs w:val="28"/>
        </w:rPr>
      </w:pPr>
      <w:r w:rsidRPr="00D95673">
        <w:rPr>
          <w:rFonts w:eastAsia="Times New Roman" w:cs="Times New Roman"/>
          <w:sz w:val="28"/>
          <w:szCs w:val="28"/>
        </w:rPr>
        <w:t>To create a private key and matching public key for authentication, use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-keygen command. By default, your private and public keys are saved in your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id_rsa</w:t>
      </w:r>
      <w:proofErr w:type="spellEnd"/>
      <w:r w:rsidRPr="00D95673">
        <w:rPr>
          <w:rFonts w:eastAsia="Times New Roman" w:cs="Times New Roman"/>
          <w:sz w:val="28"/>
          <w:szCs w:val="28"/>
        </w:rPr>
        <w:t> and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/id_rsa.pub files, respectively.</w:t>
      </w:r>
    </w:p>
    <w:p w14:paraId="1CAD9F9D" w14:textId="77777777" w:rsidR="00D95673" w:rsidRPr="00D95673" w:rsidRDefault="00D95673" w:rsidP="00D95673">
      <w:pPr>
        <w:ind w:left="720"/>
        <w:rPr>
          <w:rFonts w:eastAsia="Times New Roman" w:cs="Times New Roman"/>
          <w:sz w:val="28"/>
          <w:szCs w:val="28"/>
        </w:rPr>
      </w:pPr>
    </w:p>
    <w:p w14:paraId="33BE374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-keygen</w:t>
      </w:r>
    </w:p>
    <w:p w14:paraId="235ACC4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Generating public/private </w:t>
      </w:r>
      <w:proofErr w:type="spellStart"/>
      <w:r w:rsidRPr="00D95673">
        <w:rPr>
          <w:rFonts w:ascii="Consolas" w:eastAsia="Times New Roman" w:hAnsi="Consolas" w:cs="Courier New"/>
          <w:b/>
          <w:bCs/>
          <w:sz w:val="20"/>
          <w:szCs w:val="20"/>
        </w:rPr>
        <w:t>rsa</w:t>
      </w:r>
      <w:proofErr w:type="spellEnd"/>
      <w:r w:rsidRPr="00D95673">
        <w:rPr>
          <w:rFonts w:ascii="Consolas" w:eastAsia="Times New Roman" w:hAnsi="Consolas" w:cs="Courier New"/>
          <w:b/>
          <w:bCs/>
          <w:sz w:val="20"/>
          <w:szCs w:val="20"/>
        </w:rPr>
        <w:t xml:space="preserve"> key pair.</w:t>
      </w:r>
    </w:p>
    <w:p w14:paraId="6D5C59F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file in which to save the key (/home/user/.</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id_rsa</w:t>
      </w:r>
      <w:proofErr w:type="spellEnd"/>
      <w:r w:rsidRPr="00D95673">
        <w:rPr>
          <w:rFonts w:ascii="Consolas" w:eastAsia="Times New Roman" w:hAnsi="Consolas" w:cs="Courier New"/>
          <w:b/>
          <w:bCs/>
          <w:sz w:val="20"/>
          <w:szCs w:val="20"/>
        </w:rPr>
        <w:t>): Enter</w:t>
      </w:r>
    </w:p>
    <w:p w14:paraId="0AF4818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Created directory '/home/user/.</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
    <w:p w14:paraId="611A947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passphrase (empty for no passphrase): Enter</w:t>
      </w:r>
    </w:p>
    <w:p w14:paraId="53BEE42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same passphrase again: Enter</w:t>
      </w:r>
    </w:p>
    <w:p w14:paraId="5D42E80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identification has been saved in /home/user/.</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id_rsa</w:t>
      </w:r>
      <w:proofErr w:type="spellEnd"/>
      <w:r w:rsidRPr="00D95673">
        <w:rPr>
          <w:rFonts w:ascii="Consolas" w:eastAsia="Times New Roman" w:hAnsi="Consolas" w:cs="Courier New"/>
          <w:b/>
          <w:bCs/>
          <w:sz w:val="20"/>
          <w:szCs w:val="20"/>
        </w:rPr>
        <w:t>.</w:t>
      </w:r>
    </w:p>
    <w:p w14:paraId="6ACD5D0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public key has been saved in /home/user/.</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/id_rsa.pub.</w:t>
      </w:r>
    </w:p>
    <w:p w14:paraId="63764CE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The key fingerprint is:</w:t>
      </w:r>
    </w:p>
    <w:p w14:paraId="4C71FE4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SHA256:vxutUNPio3QDCyvkYm1oIx35hmMrHpPKWFdIYu3HV+w user@host.lab.example.com</w:t>
      </w:r>
    </w:p>
    <w:p w14:paraId="4C34F65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The key's </w:t>
      </w:r>
      <w:proofErr w:type="spellStart"/>
      <w:r w:rsidRPr="00D95673">
        <w:rPr>
          <w:rFonts w:ascii="Consolas" w:eastAsia="Times New Roman" w:hAnsi="Consolas" w:cs="Courier New"/>
          <w:b/>
          <w:bCs/>
          <w:sz w:val="20"/>
          <w:szCs w:val="20"/>
        </w:rPr>
        <w:t>randomart</w:t>
      </w:r>
      <w:proofErr w:type="spellEnd"/>
      <w:r w:rsidRPr="00D95673">
        <w:rPr>
          <w:rFonts w:ascii="Consolas" w:eastAsia="Times New Roman" w:hAnsi="Consolas" w:cs="Courier New"/>
          <w:b/>
          <w:bCs/>
          <w:sz w:val="20"/>
          <w:szCs w:val="20"/>
        </w:rPr>
        <w:t xml:space="preserve"> image is:</w:t>
      </w:r>
    </w:p>
    <w:p w14:paraId="26DBF7F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+---[RSA 2048]----+</w:t>
      </w:r>
    </w:p>
    <w:p w14:paraId="5FC4C90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w:t>
      </w:r>
    </w:p>
    <w:p w14:paraId="1B61B70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w:t>
      </w:r>
    </w:p>
    <w:p w14:paraId="0EB7C0C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  o </w:t>
      </w:r>
      <w:proofErr w:type="spellStart"/>
      <w:r w:rsidRPr="00D95673">
        <w:rPr>
          <w:rFonts w:ascii="Consolas" w:eastAsia="Times New Roman" w:hAnsi="Consolas" w:cs="Courier New"/>
          <w:b/>
          <w:bCs/>
          <w:sz w:val="20"/>
          <w:szCs w:val="20"/>
        </w:rPr>
        <w:t>o</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o</w:t>
      </w:r>
      <w:proofErr w:type="spellEnd"/>
      <w:r w:rsidRPr="00D95673">
        <w:rPr>
          <w:rFonts w:ascii="Consolas" w:eastAsia="Times New Roman" w:hAnsi="Consolas" w:cs="Courier New"/>
          <w:b/>
          <w:bCs/>
          <w:sz w:val="20"/>
          <w:szCs w:val="20"/>
        </w:rPr>
        <w:t xml:space="preserve">      |</w:t>
      </w:r>
    </w:p>
    <w:p w14:paraId="3A6AF9A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 . = o   </w:t>
      </w:r>
      <w:proofErr w:type="spellStart"/>
      <w:r w:rsidRPr="00D95673">
        <w:rPr>
          <w:rFonts w:ascii="Consolas" w:eastAsia="Times New Roman" w:hAnsi="Consolas" w:cs="Courier New"/>
          <w:b/>
          <w:bCs/>
          <w:sz w:val="20"/>
          <w:szCs w:val="20"/>
        </w:rPr>
        <w:t>o</w:t>
      </w:r>
      <w:proofErr w:type="spellEnd"/>
      <w:r w:rsidRPr="00D95673">
        <w:rPr>
          <w:rFonts w:ascii="Consolas" w:eastAsia="Times New Roman" w:hAnsi="Consolas" w:cs="Courier New"/>
          <w:b/>
          <w:bCs/>
          <w:sz w:val="20"/>
          <w:szCs w:val="20"/>
        </w:rPr>
        <w:t xml:space="preserve"> .     |</w:t>
      </w:r>
    </w:p>
    <w:p w14:paraId="34F7EBA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o + = S E .    |</w:t>
      </w:r>
    </w:p>
    <w:p w14:paraId="261784A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gramStart"/>
      <w:r w:rsidRPr="00D95673">
        <w:rPr>
          <w:rFonts w:ascii="Consolas" w:eastAsia="Times New Roman" w:hAnsi="Consolas" w:cs="Courier New"/>
          <w:b/>
          <w:bCs/>
          <w:sz w:val="20"/>
          <w:szCs w:val="20"/>
        </w:rPr>
        <w:t xml:space="preserve"> ..</w:t>
      </w:r>
      <w:proofErr w:type="gramEnd"/>
      <w:r w:rsidRPr="00D95673">
        <w:rPr>
          <w:rFonts w:ascii="Consolas" w:eastAsia="Times New Roman" w:hAnsi="Consolas" w:cs="Courier New"/>
          <w:b/>
          <w:bCs/>
          <w:sz w:val="20"/>
          <w:szCs w:val="20"/>
        </w:rPr>
        <w:t xml:space="preserve">O </w:t>
      </w:r>
      <w:proofErr w:type="spellStart"/>
      <w:r w:rsidRPr="00D95673">
        <w:rPr>
          <w:rFonts w:ascii="Consolas" w:eastAsia="Times New Roman" w:hAnsi="Consolas" w:cs="Courier New"/>
          <w:b/>
          <w:bCs/>
          <w:sz w:val="20"/>
          <w:szCs w:val="20"/>
        </w:rPr>
        <w:t>o</w:t>
      </w:r>
      <w:proofErr w:type="spellEnd"/>
      <w:r w:rsidRPr="00D95673">
        <w:rPr>
          <w:rFonts w:ascii="Consolas" w:eastAsia="Times New Roman" w:hAnsi="Consolas" w:cs="Courier New"/>
          <w:b/>
          <w:bCs/>
          <w:sz w:val="20"/>
          <w:szCs w:val="20"/>
        </w:rPr>
        <w:t xml:space="preserve"> + * +     |</w:t>
      </w:r>
    </w:p>
    <w:p w14:paraId="6F48326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O . + B .    |</w:t>
      </w:r>
    </w:p>
    <w:p w14:paraId="3FC3C8A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oO</w:t>
      </w:r>
      <w:proofErr w:type="spellEnd"/>
      <w:r w:rsidRPr="00D95673">
        <w:rPr>
          <w:rFonts w:ascii="Consolas" w:eastAsia="Times New Roman" w:hAnsi="Consolas" w:cs="Courier New"/>
          <w:b/>
          <w:bCs/>
          <w:sz w:val="20"/>
          <w:szCs w:val="20"/>
        </w:rPr>
        <w:t xml:space="preserve"> . . + *     |</w:t>
      </w:r>
    </w:p>
    <w:p w14:paraId="54F4AF8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w:t>
      </w:r>
    </w:p>
    <w:p w14:paraId="49FE2B6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lastRenderedPageBreak/>
        <w:t>+----[SHA256]-----+</w:t>
      </w:r>
    </w:p>
    <w:p w14:paraId="36D4D196" w14:textId="77777777"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If you do not specify a passphrase when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-keygen prompts you, the generated private key is not protected. In this case, anyone with your private key file could use it for authentication. If you set a passphrase, then you will need to enter that passphrase when you use the private key for authentication. (Therefore, you would be using the private key's passphrase rather than your password on the remote host to authenticate.)</w:t>
      </w:r>
    </w:p>
    <w:p w14:paraId="281582CD" w14:textId="77777777" w:rsidR="00D95673" w:rsidRDefault="00D95673" w:rsidP="00D95673">
      <w:pPr>
        <w:ind w:left="720"/>
        <w:rPr>
          <w:rFonts w:eastAsia="Times New Roman" w:cs="Times New Roman"/>
          <w:sz w:val="28"/>
          <w:szCs w:val="28"/>
        </w:rPr>
      </w:pPr>
    </w:p>
    <w:p w14:paraId="1D792AEE" w14:textId="0C976BF6"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You can run a helper program called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xml:space="preserve">-agent which can temporarily cache your private key passphrase in memory at the start of your session to get true </w:t>
      </w:r>
      <w:proofErr w:type="spellStart"/>
      <w:r w:rsidRPr="00D95673">
        <w:rPr>
          <w:rFonts w:eastAsia="Times New Roman" w:cs="Times New Roman"/>
          <w:sz w:val="28"/>
          <w:szCs w:val="28"/>
        </w:rPr>
        <w:t>passwordless</w:t>
      </w:r>
      <w:proofErr w:type="spellEnd"/>
      <w:r w:rsidRPr="00D95673">
        <w:rPr>
          <w:rFonts w:eastAsia="Times New Roman" w:cs="Times New Roman"/>
          <w:sz w:val="28"/>
          <w:szCs w:val="28"/>
        </w:rPr>
        <w:t xml:space="preserve"> authentication. This will be discussed later in this section.</w:t>
      </w:r>
    </w:p>
    <w:p w14:paraId="296E6EA5" w14:textId="77777777" w:rsidR="00D95673" w:rsidRDefault="00D95673" w:rsidP="00D95673">
      <w:pPr>
        <w:ind w:left="720"/>
        <w:rPr>
          <w:rFonts w:eastAsia="Times New Roman" w:cs="Times New Roman"/>
          <w:sz w:val="28"/>
          <w:szCs w:val="28"/>
        </w:rPr>
      </w:pPr>
    </w:p>
    <w:p w14:paraId="4C70B238" w14:textId="618E415D" w:rsidR="00D95673" w:rsidRPr="00D95673" w:rsidRDefault="00D95673" w:rsidP="00D95673">
      <w:pPr>
        <w:ind w:left="720"/>
        <w:rPr>
          <w:rFonts w:eastAsia="Times New Roman" w:cs="Times New Roman"/>
          <w:sz w:val="28"/>
          <w:szCs w:val="28"/>
        </w:rPr>
      </w:pPr>
      <w:r w:rsidRPr="00D95673">
        <w:rPr>
          <w:rFonts w:eastAsia="Times New Roman" w:cs="Times New Roman"/>
          <w:sz w:val="28"/>
          <w:szCs w:val="28"/>
        </w:rPr>
        <w:t>The following example of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-keygen command shows the creation of the passphrase-protected private key alongside the public key.</w:t>
      </w:r>
    </w:p>
    <w:p w14:paraId="1A71EC4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-keygen -f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/key-with-pass</w:t>
      </w:r>
    </w:p>
    <w:p w14:paraId="1F833DA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Generating public/private </w:t>
      </w:r>
      <w:proofErr w:type="spellStart"/>
      <w:r w:rsidRPr="00D95673">
        <w:rPr>
          <w:rFonts w:ascii="Consolas" w:eastAsia="Times New Roman" w:hAnsi="Consolas" w:cs="Courier New"/>
          <w:b/>
          <w:bCs/>
          <w:sz w:val="20"/>
          <w:szCs w:val="20"/>
        </w:rPr>
        <w:t>rsa</w:t>
      </w:r>
      <w:proofErr w:type="spellEnd"/>
      <w:r w:rsidRPr="00D95673">
        <w:rPr>
          <w:rFonts w:ascii="Consolas" w:eastAsia="Times New Roman" w:hAnsi="Consolas" w:cs="Courier New"/>
          <w:b/>
          <w:bCs/>
          <w:sz w:val="20"/>
          <w:szCs w:val="20"/>
        </w:rPr>
        <w:t xml:space="preserve"> key pair.</w:t>
      </w:r>
    </w:p>
    <w:p w14:paraId="08E04CC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Enter passphrase (empty for no passphrase): </w:t>
      </w:r>
    </w:p>
    <w:p w14:paraId="1FEDB7A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Enter same passphrase again: </w:t>
      </w:r>
    </w:p>
    <w:p w14:paraId="7DAC0B5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identification has been saved in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/key-with-pass.</w:t>
      </w:r>
    </w:p>
    <w:p w14:paraId="4C3CCC5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public key has been saved in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/key-with-pass.pub.</w:t>
      </w:r>
    </w:p>
    <w:p w14:paraId="53792D6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The key fingerprint is:</w:t>
      </w:r>
    </w:p>
    <w:p w14:paraId="6ACFC0E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SHA256:w3GGB7EyHUry4aOcNPKmhNKS7dl1YsMVLvFZJ77VxAo user@host.lab.example.com</w:t>
      </w:r>
    </w:p>
    <w:p w14:paraId="3F283AC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The key's </w:t>
      </w:r>
      <w:proofErr w:type="spellStart"/>
      <w:r w:rsidRPr="00D95673">
        <w:rPr>
          <w:rFonts w:ascii="Consolas" w:eastAsia="Times New Roman" w:hAnsi="Consolas" w:cs="Courier New"/>
          <w:b/>
          <w:bCs/>
          <w:sz w:val="20"/>
          <w:szCs w:val="20"/>
        </w:rPr>
        <w:t>randomart</w:t>
      </w:r>
      <w:proofErr w:type="spellEnd"/>
      <w:r w:rsidRPr="00D95673">
        <w:rPr>
          <w:rFonts w:ascii="Consolas" w:eastAsia="Times New Roman" w:hAnsi="Consolas" w:cs="Courier New"/>
          <w:b/>
          <w:bCs/>
          <w:sz w:val="20"/>
          <w:szCs w:val="20"/>
        </w:rPr>
        <w:t xml:space="preserve"> image is:</w:t>
      </w:r>
    </w:p>
    <w:p w14:paraId="0562DA0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+---[RSA 2048]----+</w:t>
      </w:r>
    </w:p>
    <w:p w14:paraId="3C53F9B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=.o ...  |</w:t>
      </w:r>
    </w:p>
    <w:p w14:paraId="7C9ED46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     = B </w:t>
      </w:r>
      <w:proofErr w:type="spellStart"/>
      <w:r w:rsidRPr="00D95673">
        <w:rPr>
          <w:rFonts w:ascii="Consolas" w:eastAsia="Times New Roman" w:hAnsi="Consolas" w:cs="Courier New"/>
          <w:b/>
          <w:bCs/>
          <w:sz w:val="20"/>
          <w:szCs w:val="20"/>
        </w:rPr>
        <w:t>XEo</w:t>
      </w:r>
      <w:proofErr w:type="spellEnd"/>
      <w:r w:rsidRPr="00D95673">
        <w:rPr>
          <w:rFonts w:ascii="Consolas" w:eastAsia="Times New Roman" w:hAnsi="Consolas" w:cs="Courier New"/>
          <w:b/>
          <w:bCs/>
          <w:sz w:val="20"/>
          <w:szCs w:val="20"/>
        </w:rPr>
        <w:t xml:space="preserve"> o.  |</w:t>
      </w:r>
    </w:p>
    <w:p w14:paraId="7446D90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  . o </w:t>
      </w:r>
      <w:proofErr w:type="spellStart"/>
      <w:r w:rsidRPr="00D95673">
        <w:rPr>
          <w:rFonts w:ascii="Consolas" w:eastAsia="Times New Roman" w:hAnsi="Consolas" w:cs="Courier New"/>
          <w:b/>
          <w:bCs/>
          <w:sz w:val="20"/>
          <w:szCs w:val="20"/>
        </w:rPr>
        <w:t>O</w:t>
      </w:r>
      <w:proofErr w:type="spellEnd"/>
      <w:r w:rsidRPr="00D95673">
        <w:rPr>
          <w:rFonts w:ascii="Consolas" w:eastAsia="Times New Roman" w:hAnsi="Consolas" w:cs="Courier New"/>
          <w:b/>
          <w:bCs/>
          <w:sz w:val="20"/>
          <w:szCs w:val="20"/>
        </w:rPr>
        <w:t xml:space="preserve"> X =....  |</w:t>
      </w:r>
    </w:p>
    <w:p w14:paraId="5D01573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 B = o.    |</w:t>
      </w:r>
    </w:p>
    <w:p w14:paraId="177C635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 S .      |</w:t>
      </w:r>
    </w:p>
    <w:p w14:paraId="19FC434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o + .       |</w:t>
      </w:r>
    </w:p>
    <w:p w14:paraId="7DAD842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w:t>
      </w:r>
    </w:p>
    <w:p w14:paraId="04B3E76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w:t>
      </w:r>
    </w:p>
    <w:p w14:paraId="04C1DB8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w:t>
      </w:r>
    </w:p>
    <w:p w14:paraId="1C0E78F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+----[SHA256]-----+</w:t>
      </w:r>
    </w:p>
    <w:p w14:paraId="72448AA7"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-f option with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-keygen command determines the files where the keys are saved. In the preceding example, the private and public keys are saved in the /home/user/.ssh/key-with-pass /home/user/.ssh/key-with-pass.pub files, respectively.</w:t>
      </w:r>
    </w:p>
    <w:p w14:paraId="4A881577" w14:textId="77777777" w:rsidR="00D95673" w:rsidRPr="00D95673" w:rsidRDefault="00D95673" w:rsidP="00D95673">
      <w:pPr>
        <w:pStyle w:val="Heading2"/>
      </w:pPr>
      <w:r w:rsidRPr="00D95673">
        <w:lastRenderedPageBreak/>
        <w:t>Warning</w:t>
      </w:r>
    </w:p>
    <w:p w14:paraId="61AC462D"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During further SSH keypair generation, unless you specify a unique file name, you are prompted for permission to overwrite the existing </w:t>
      </w:r>
      <w:proofErr w:type="spellStart"/>
      <w:r w:rsidRPr="00D95673">
        <w:rPr>
          <w:rFonts w:eastAsia="Times New Roman" w:cs="Times New Roman"/>
          <w:sz w:val="28"/>
          <w:szCs w:val="28"/>
        </w:rPr>
        <w:t>id_rsa</w:t>
      </w:r>
      <w:proofErr w:type="spellEnd"/>
      <w:r w:rsidRPr="00D95673">
        <w:rPr>
          <w:rFonts w:eastAsia="Times New Roman" w:cs="Times New Roman"/>
          <w:sz w:val="28"/>
          <w:szCs w:val="28"/>
        </w:rPr>
        <w:t> and id_rsa.pub files. If you overwrite the existing </w:t>
      </w:r>
      <w:proofErr w:type="spellStart"/>
      <w:r w:rsidRPr="00D95673">
        <w:rPr>
          <w:rFonts w:eastAsia="Times New Roman" w:cs="Times New Roman"/>
          <w:sz w:val="28"/>
          <w:szCs w:val="28"/>
        </w:rPr>
        <w:t>id_rsa</w:t>
      </w:r>
      <w:proofErr w:type="spellEnd"/>
      <w:r w:rsidRPr="00D95673">
        <w:rPr>
          <w:rFonts w:eastAsia="Times New Roman" w:cs="Times New Roman"/>
          <w:sz w:val="28"/>
          <w:szCs w:val="28"/>
        </w:rPr>
        <w:t> and id_rsa.pub files, then you must replace the old public key with the new one on all the SSH servers that have your old public key.</w:t>
      </w:r>
    </w:p>
    <w:p w14:paraId="3C2A85BE" w14:textId="77777777" w:rsidR="00D95673" w:rsidRDefault="00D95673" w:rsidP="00D95673">
      <w:pPr>
        <w:spacing w:before="120" w:after="120"/>
        <w:ind w:left="720"/>
        <w:rPr>
          <w:rFonts w:eastAsia="Times New Roman" w:cs="Times New Roman"/>
          <w:sz w:val="28"/>
          <w:szCs w:val="28"/>
        </w:rPr>
      </w:pPr>
    </w:p>
    <w:p w14:paraId="290D2549" w14:textId="61DED1FB"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Once the SSH keys have been generated, they are stored by default in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directory of the user's home directory. The permission modes must be 600 on the private key and 644 on the public key.</w:t>
      </w:r>
    </w:p>
    <w:p w14:paraId="785C1B70" w14:textId="77777777" w:rsidR="00D95673" w:rsidRPr="00D95673" w:rsidRDefault="00D95673" w:rsidP="00D95673">
      <w:pPr>
        <w:pStyle w:val="Heading1"/>
      </w:pPr>
      <w:r w:rsidRPr="00D95673">
        <w:t>Sharing the Public Key</w:t>
      </w:r>
    </w:p>
    <w:p w14:paraId="1332E457" w14:textId="77777777" w:rsid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Before key-based authentication can be used, the public key needs to be copied to the destination system.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-copy-id command copies the public key of the SSH keypair to the destination system.</w:t>
      </w:r>
    </w:p>
    <w:p w14:paraId="00958131" w14:textId="69D10828"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 xml:space="preserve"> If you omit the path to the public key file while running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-copy-id, it uses the default /home/user/.</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/id_rsa.pub file.</w:t>
      </w:r>
    </w:p>
    <w:p w14:paraId="0289DEB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w:t>
      </w:r>
      <w:proofErr w:type="spellStart"/>
      <w:r w:rsidRPr="00D95673">
        <w:rPr>
          <w:rFonts w:ascii="Consolas" w:eastAsia="Times New Roman" w:hAnsi="Consolas" w:cs="Courier New"/>
          <w:b/>
          <w:bCs/>
          <w:sz w:val="20"/>
          <w:szCs w:val="20"/>
        </w:rPr>
        <w:t>i</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/key-with-pass.pub </w:t>
      </w:r>
      <w:proofErr w:type="spellStart"/>
      <w:r w:rsidRPr="00D95673">
        <w:rPr>
          <w:rFonts w:ascii="Consolas" w:eastAsia="Times New Roman" w:hAnsi="Consolas" w:cs="Courier New"/>
          <w:b/>
          <w:bCs/>
          <w:sz w:val="20"/>
          <w:szCs w:val="20"/>
        </w:rPr>
        <w:t>user@remotehost</w:t>
      </w:r>
      <w:proofErr w:type="spellEnd"/>
    </w:p>
    <w:p w14:paraId="7E30CE0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INFO: Source of key(s) to be installed: "/home/user/.</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/id_rsa.pub"</w:t>
      </w:r>
    </w:p>
    <w:p w14:paraId="315C711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INFO: attempting to log in with the new key(s), to filter out any that are already installed</w:t>
      </w:r>
    </w:p>
    <w:p w14:paraId="426C483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-copy-id: INFO: 1 key(s) remain to be installed -- if you are prompted </w:t>
      </w:r>
      <w:proofErr w:type="gramStart"/>
      <w:r w:rsidRPr="00D95673">
        <w:rPr>
          <w:rFonts w:ascii="Consolas" w:eastAsia="Times New Roman" w:hAnsi="Consolas" w:cs="Courier New"/>
          <w:b/>
          <w:bCs/>
          <w:sz w:val="20"/>
          <w:szCs w:val="20"/>
        </w:rPr>
        <w:t>now</w:t>
      </w:r>
      <w:proofErr w:type="gramEnd"/>
      <w:r w:rsidRPr="00D95673">
        <w:rPr>
          <w:rFonts w:ascii="Consolas" w:eastAsia="Times New Roman" w:hAnsi="Consolas" w:cs="Courier New"/>
          <w:b/>
          <w:bCs/>
          <w:sz w:val="20"/>
          <w:szCs w:val="20"/>
        </w:rPr>
        <w:t xml:space="preserve"> it is to install the new keys</w:t>
      </w:r>
    </w:p>
    <w:p w14:paraId="4F1B484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D95673">
        <w:rPr>
          <w:rFonts w:ascii="Consolas" w:eastAsia="Times New Roman" w:hAnsi="Consolas" w:cs="Courier New"/>
          <w:b/>
          <w:bCs/>
          <w:sz w:val="20"/>
          <w:szCs w:val="20"/>
        </w:rPr>
        <w:t>user@remotehost's</w:t>
      </w:r>
      <w:proofErr w:type="spellEnd"/>
      <w:r w:rsidRPr="00D95673">
        <w:rPr>
          <w:rFonts w:ascii="Consolas" w:eastAsia="Times New Roman" w:hAnsi="Consolas" w:cs="Courier New"/>
          <w:b/>
          <w:bCs/>
          <w:sz w:val="20"/>
          <w:szCs w:val="20"/>
        </w:rPr>
        <w:t xml:space="preserve"> password: </w:t>
      </w:r>
      <w:proofErr w:type="spellStart"/>
      <w:r w:rsidRPr="00D95673">
        <w:rPr>
          <w:rFonts w:ascii="Consolas" w:eastAsia="Times New Roman" w:hAnsi="Consolas" w:cs="Courier New"/>
          <w:b/>
          <w:bCs/>
          <w:sz w:val="20"/>
          <w:szCs w:val="20"/>
        </w:rPr>
        <w:t>redhat</w:t>
      </w:r>
      <w:proofErr w:type="spellEnd"/>
    </w:p>
    <w:p w14:paraId="64B0FE5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Number of key(s) added: 1</w:t>
      </w:r>
    </w:p>
    <w:p w14:paraId="751A706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
    <w:p w14:paraId="1256F19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Now try logging into the machine, with: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user@remotehost</w:t>
      </w:r>
      <w:proofErr w:type="spellEnd"/>
      <w:r w:rsidRPr="00D95673">
        <w:rPr>
          <w:rFonts w:ascii="Consolas" w:eastAsia="Times New Roman" w:hAnsi="Consolas" w:cs="Courier New"/>
          <w:b/>
          <w:bCs/>
          <w:sz w:val="20"/>
          <w:szCs w:val="20"/>
        </w:rPr>
        <w:t>'"</w:t>
      </w:r>
    </w:p>
    <w:p w14:paraId="2C7FF7E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and check to make sure that only the key(s) you wanted were added.</w:t>
      </w:r>
    </w:p>
    <w:p w14:paraId="4456AAB8"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After the public key is successfully transferred to a remote system, you can authenticate to the remote system using the corresponding private key while logging in to the remote system over SSH. If you omit the path to the private key file while running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it uses the default /home/user/.</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id_rsa</w:t>
      </w:r>
      <w:proofErr w:type="spellEnd"/>
      <w:r w:rsidRPr="00D95673">
        <w:rPr>
          <w:rFonts w:eastAsia="Times New Roman" w:cs="Times New Roman"/>
          <w:sz w:val="28"/>
          <w:szCs w:val="28"/>
        </w:rPr>
        <w:t> file.</w:t>
      </w:r>
    </w:p>
    <w:p w14:paraId="4BE01F1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i</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/key-with-pass </w:t>
      </w:r>
      <w:proofErr w:type="spellStart"/>
      <w:r w:rsidRPr="00D95673">
        <w:rPr>
          <w:rFonts w:ascii="Consolas" w:eastAsia="Times New Roman" w:hAnsi="Consolas" w:cs="Courier New"/>
          <w:b/>
          <w:bCs/>
          <w:sz w:val="20"/>
          <w:szCs w:val="20"/>
        </w:rPr>
        <w:t>user@remotehost</w:t>
      </w:r>
      <w:proofErr w:type="spellEnd"/>
    </w:p>
    <w:p w14:paraId="7015DC2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passphrase for key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/key-with-pass': </w:t>
      </w:r>
      <w:proofErr w:type="spellStart"/>
      <w:r w:rsidRPr="00D95673">
        <w:rPr>
          <w:rFonts w:ascii="Consolas" w:eastAsia="Times New Roman" w:hAnsi="Consolas" w:cs="Courier New"/>
          <w:b/>
          <w:bCs/>
          <w:sz w:val="20"/>
          <w:szCs w:val="20"/>
        </w:rPr>
        <w:t>redhatpass</w:t>
      </w:r>
      <w:proofErr w:type="spellEnd"/>
    </w:p>
    <w:p w14:paraId="11AB5E0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7642B2E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user@remotehost</w:t>
      </w:r>
      <w:proofErr w:type="spellEnd"/>
      <w:r w:rsidRPr="00D95673">
        <w:rPr>
          <w:rFonts w:ascii="Consolas" w:eastAsia="Times New Roman" w:hAnsi="Consolas" w:cs="Courier New"/>
          <w:b/>
          <w:bCs/>
          <w:sz w:val="20"/>
          <w:szCs w:val="20"/>
        </w:rPr>
        <w:t xml:space="preserve"> ~]$ exit</w:t>
      </w:r>
    </w:p>
    <w:p w14:paraId="77D6B7A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0351BE5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remotehost</w:t>
      </w:r>
      <w:proofErr w:type="spellEnd"/>
      <w:r w:rsidRPr="00D95673">
        <w:rPr>
          <w:rFonts w:ascii="Consolas" w:eastAsia="Times New Roman" w:hAnsi="Consolas" w:cs="Courier New"/>
          <w:b/>
          <w:bCs/>
          <w:sz w:val="20"/>
          <w:szCs w:val="20"/>
        </w:rPr>
        <w:t xml:space="preserve"> closed.</w:t>
      </w:r>
    </w:p>
    <w:p w14:paraId="7200F77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lastRenderedPageBreak/>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
    <w:p w14:paraId="2A233A00" w14:textId="77777777" w:rsidR="00D95673" w:rsidRPr="00D95673" w:rsidRDefault="00D95673" w:rsidP="00D95673">
      <w:pPr>
        <w:pStyle w:val="Heading1"/>
      </w:pPr>
      <w:r w:rsidRPr="00D95673">
        <w:t>Using </w:t>
      </w:r>
      <w:proofErr w:type="spellStart"/>
      <w:r w:rsidRPr="00D95673">
        <w:t>ssh</w:t>
      </w:r>
      <w:proofErr w:type="spellEnd"/>
      <w:r w:rsidRPr="00D95673">
        <w:t>-agent for Non-interactive Authentication</w:t>
      </w:r>
    </w:p>
    <w:p w14:paraId="2474D669"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If your SSH private key is protected with a passphrase, you normally have to enter the passphrase to use the private key for authentication. However, you can use a program called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to temporarily cache the passphrase in memory. Then any time that you use SSH to log in to another system with the private key,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will automatically provide the passphrase for you. This is convenient, and can improve security by providing fewer opportunities for someone "shoulder surfing" to see you type the passphrase in.</w:t>
      </w:r>
    </w:p>
    <w:p w14:paraId="31524DC4"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Depending on your local system's configuration, if you initially log in to the GNOME graphical desktop environment,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program might automatically be started and configured for you.</w:t>
      </w:r>
    </w:p>
    <w:p w14:paraId="3D7E26F4"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If you log in on a text console, log in using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or use </w:t>
      </w:r>
      <w:proofErr w:type="spellStart"/>
      <w:r w:rsidRPr="00D95673">
        <w:rPr>
          <w:rFonts w:eastAsia="Times New Roman" w:cs="Times New Roman"/>
          <w:sz w:val="28"/>
          <w:szCs w:val="28"/>
        </w:rPr>
        <w:t>sudo</w:t>
      </w:r>
      <w:proofErr w:type="spellEnd"/>
      <w:r w:rsidRPr="00D95673">
        <w:rPr>
          <w:rFonts w:eastAsia="Times New Roman" w:cs="Times New Roman"/>
          <w:sz w:val="28"/>
          <w:szCs w:val="28"/>
        </w:rPr>
        <w:t> or </w:t>
      </w:r>
      <w:proofErr w:type="spellStart"/>
      <w:r w:rsidRPr="00D95673">
        <w:rPr>
          <w:rFonts w:eastAsia="Times New Roman" w:cs="Times New Roman"/>
          <w:sz w:val="28"/>
          <w:szCs w:val="28"/>
        </w:rPr>
        <w:t>su</w:t>
      </w:r>
      <w:proofErr w:type="spellEnd"/>
      <w:r w:rsidRPr="00D95673">
        <w:rPr>
          <w:rFonts w:eastAsia="Times New Roman" w:cs="Times New Roman"/>
          <w:sz w:val="28"/>
          <w:szCs w:val="28"/>
        </w:rPr>
        <w:t>, you will probably need to start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manually for that session. You can do this with the following command:</w:t>
      </w:r>
    </w:p>
    <w:p w14:paraId="2BA934C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eval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-agent)</w:t>
      </w:r>
    </w:p>
    <w:p w14:paraId="155BBEB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Agent </w:t>
      </w:r>
      <w:proofErr w:type="spellStart"/>
      <w:r w:rsidRPr="00D95673">
        <w:rPr>
          <w:rFonts w:ascii="Consolas" w:eastAsia="Times New Roman" w:hAnsi="Consolas" w:cs="Courier New"/>
          <w:b/>
          <w:bCs/>
          <w:sz w:val="20"/>
          <w:szCs w:val="20"/>
        </w:rPr>
        <w:t>pid</w:t>
      </w:r>
      <w:proofErr w:type="spellEnd"/>
      <w:r w:rsidRPr="00D95673">
        <w:rPr>
          <w:rFonts w:ascii="Consolas" w:eastAsia="Times New Roman" w:hAnsi="Consolas" w:cs="Courier New"/>
          <w:b/>
          <w:bCs/>
          <w:sz w:val="20"/>
          <w:szCs w:val="20"/>
        </w:rPr>
        <w:t xml:space="preserve"> 10155</w:t>
      </w:r>
    </w:p>
    <w:p w14:paraId="7BAF6FC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
    <w:p w14:paraId="14611412" w14:textId="77777777" w:rsidR="00D95673" w:rsidRPr="00D95673" w:rsidRDefault="00D95673" w:rsidP="00D95673">
      <w:pPr>
        <w:pStyle w:val="Heading2"/>
      </w:pPr>
      <w:r w:rsidRPr="00D95673">
        <w:t>Note</w:t>
      </w:r>
    </w:p>
    <w:p w14:paraId="6B4BAF1C"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When you run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it prints out some shell commands. You need to run these commands to set environment variables used by programs like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-add to communicate with it. The eval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command starts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and runs those commands to automatically set those environment variables for that shell session. It also displays the PID of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process.</w:t>
      </w:r>
    </w:p>
    <w:p w14:paraId="5189A454"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Once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is running, you need to tell it the passphrase for your private key or keys. You can do this with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-add command.</w:t>
      </w:r>
    </w:p>
    <w:p w14:paraId="28721EBB"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following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-add commands add the private keys from /home/user/.</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id_rsa</w:t>
      </w:r>
      <w:proofErr w:type="spellEnd"/>
      <w:r w:rsidRPr="00D95673">
        <w:rPr>
          <w:rFonts w:eastAsia="Times New Roman" w:cs="Times New Roman"/>
          <w:sz w:val="28"/>
          <w:szCs w:val="28"/>
        </w:rPr>
        <w:t> (the default) and /home/user/.</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/key-with-pass files, respectively.</w:t>
      </w:r>
    </w:p>
    <w:p w14:paraId="3D11BB3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-add</w:t>
      </w:r>
    </w:p>
    <w:p w14:paraId="6C47C0D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Identity added: /home/user/.</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id_rsa</w:t>
      </w:r>
      <w:proofErr w:type="spellEnd"/>
      <w:r w:rsidRPr="00D95673">
        <w:rPr>
          <w:rFonts w:ascii="Consolas" w:eastAsia="Times New Roman" w:hAnsi="Consolas" w:cs="Courier New"/>
          <w:b/>
          <w:bCs/>
          <w:sz w:val="20"/>
          <w:szCs w:val="20"/>
        </w:rPr>
        <w:t xml:space="preserve"> (user@host.lab.example.com)</w:t>
      </w:r>
    </w:p>
    <w:p w14:paraId="17BDB0C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-add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/key-with-pass</w:t>
      </w:r>
    </w:p>
    <w:p w14:paraId="63329BE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passphrase for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/key-with-pass: </w:t>
      </w:r>
      <w:proofErr w:type="spellStart"/>
      <w:r w:rsidRPr="00D95673">
        <w:rPr>
          <w:rFonts w:ascii="Consolas" w:eastAsia="Times New Roman" w:hAnsi="Consolas" w:cs="Courier New"/>
          <w:b/>
          <w:bCs/>
          <w:sz w:val="20"/>
          <w:szCs w:val="20"/>
        </w:rPr>
        <w:t>redhatpass</w:t>
      </w:r>
      <w:proofErr w:type="spellEnd"/>
    </w:p>
    <w:p w14:paraId="2792D05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Identity added: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/key-with-pass (user@host.lab.example.com)</w:t>
      </w:r>
    </w:p>
    <w:p w14:paraId="464E9B80"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After successfully adding the private keys to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process, you can invoke an SSH connection using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xml:space="preserve"> command. If you are using any private key file other than </w:t>
      </w:r>
      <w:r w:rsidRPr="00D95673">
        <w:rPr>
          <w:rFonts w:eastAsia="Times New Roman" w:cs="Times New Roman"/>
          <w:sz w:val="28"/>
          <w:szCs w:val="28"/>
        </w:rPr>
        <w:lastRenderedPageBreak/>
        <w:t>the default /home/user/.</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id_rsa</w:t>
      </w:r>
      <w:proofErr w:type="spellEnd"/>
      <w:r w:rsidRPr="00D95673">
        <w:rPr>
          <w:rFonts w:eastAsia="Times New Roman" w:cs="Times New Roman"/>
          <w:sz w:val="28"/>
          <w:szCs w:val="28"/>
        </w:rPr>
        <w:t> file, then you must use the -</w:t>
      </w:r>
      <w:proofErr w:type="spellStart"/>
      <w:r w:rsidRPr="00D95673">
        <w:rPr>
          <w:rFonts w:eastAsia="Times New Roman" w:cs="Times New Roman"/>
          <w:sz w:val="28"/>
          <w:szCs w:val="28"/>
        </w:rPr>
        <w:t>i</w:t>
      </w:r>
      <w:proofErr w:type="spellEnd"/>
      <w:r w:rsidRPr="00D95673">
        <w:rPr>
          <w:rFonts w:eastAsia="Times New Roman" w:cs="Times New Roman"/>
          <w:sz w:val="28"/>
          <w:szCs w:val="28"/>
        </w:rPr>
        <w:t> option with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to specify the path to the private key file.</w:t>
      </w:r>
    </w:p>
    <w:p w14:paraId="50B062CD"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following example of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uses the default private key file to authenticate to an SSH server.</w:t>
      </w:r>
    </w:p>
    <w:p w14:paraId="19CB427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user@remotehost</w:t>
      </w:r>
      <w:proofErr w:type="spellEnd"/>
    </w:p>
    <w:p w14:paraId="25C2A47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Last login: Fri Apr  5 10:53:50 2019 from host.example.com</w:t>
      </w:r>
    </w:p>
    <w:p w14:paraId="372BD75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user@remotehost</w:t>
      </w:r>
      <w:proofErr w:type="spellEnd"/>
      <w:r w:rsidRPr="00D95673">
        <w:rPr>
          <w:rFonts w:ascii="Consolas" w:eastAsia="Times New Roman" w:hAnsi="Consolas" w:cs="Courier New"/>
          <w:b/>
          <w:bCs/>
          <w:sz w:val="20"/>
          <w:szCs w:val="20"/>
        </w:rPr>
        <w:t xml:space="preserve"> ~]$ </w:t>
      </w:r>
    </w:p>
    <w:p w14:paraId="27F0552F"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following example of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uses the /home/user/.</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/key-with-pass (non-default) private key file to authenticate to an SSH server. The private key in the following example has already been decrypted and added to its parent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process, so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does not prompt you to decrypt the private key by interactively entering its passphrase.</w:t>
      </w:r>
    </w:p>
    <w:p w14:paraId="4A00B13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i</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/key-with-pass </w:t>
      </w:r>
      <w:proofErr w:type="spellStart"/>
      <w:r w:rsidRPr="00D95673">
        <w:rPr>
          <w:rFonts w:ascii="Consolas" w:eastAsia="Times New Roman" w:hAnsi="Consolas" w:cs="Courier New"/>
          <w:b/>
          <w:bCs/>
          <w:sz w:val="20"/>
          <w:szCs w:val="20"/>
        </w:rPr>
        <w:t>user@remotehost</w:t>
      </w:r>
      <w:proofErr w:type="spellEnd"/>
    </w:p>
    <w:p w14:paraId="179C176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Last login: Mon Apr  8 09:44:20 2019 from host.example.com</w:t>
      </w:r>
    </w:p>
    <w:p w14:paraId="5A3989C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user@remotehost</w:t>
      </w:r>
      <w:proofErr w:type="spellEnd"/>
      <w:r w:rsidRPr="00D95673">
        <w:rPr>
          <w:rFonts w:ascii="Consolas" w:eastAsia="Times New Roman" w:hAnsi="Consolas" w:cs="Courier New"/>
          <w:b/>
          <w:bCs/>
          <w:sz w:val="20"/>
          <w:szCs w:val="20"/>
        </w:rPr>
        <w:t xml:space="preserve"> ~]$ </w:t>
      </w:r>
    </w:p>
    <w:p w14:paraId="6C677134"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When you log out of the session that started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xml:space="preserve">-agent, the process will exit and </w:t>
      </w:r>
      <w:proofErr w:type="spellStart"/>
      <w:proofErr w:type="gramStart"/>
      <w:r w:rsidRPr="00D95673">
        <w:rPr>
          <w:rFonts w:eastAsia="Times New Roman" w:cs="Times New Roman"/>
          <w:sz w:val="28"/>
          <w:szCs w:val="28"/>
        </w:rPr>
        <w:t>your</w:t>
      </w:r>
      <w:proofErr w:type="spellEnd"/>
      <w:r w:rsidRPr="00D95673">
        <w:rPr>
          <w:rFonts w:eastAsia="Times New Roman" w:cs="Times New Roman"/>
          <w:sz w:val="28"/>
          <w:szCs w:val="28"/>
        </w:rPr>
        <w:t xml:space="preserve"> the</w:t>
      </w:r>
      <w:proofErr w:type="gramEnd"/>
      <w:r w:rsidRPr="00D95673">
        <w:rPr>
          <w:rFonts w:eastAsia="Times New Roman" w:cs="Times New Roman"/>
          <w:sz w:val="28"/>
          <w:szCs w:val="28"/>
        </w:rPr>
        <w:t xml:space="preserve"> passphrases for your private keys will be cleared from memory.</w:t>
      </w:r>
    </w:p>
    <w:p w14:paraId="576ED6E5" w14:textId="77777777" w:rsidR="00D95673" w:rsidRPr="00D95673" w:rsidRDefault="00D95673" w:rsidP="00D95673">
      <w:pPr>
        <w:pStyle w:val="Heading1"/>
      </w:pPr>
      <w:r w:rsidRPr="00D95673">
        <w:t>References</w:t>
      </w:r>
    </w:p>
    <w:p w14:paraId="5236E489" w14:textId="77777777" w:rsidR="00D95673" w:rsidRPr="00D95673" w:rsidRDefault="00D95673" w:rsidP="00D95673">
      <w:pPr>
        <w:spacing w:before="120" w:after="120"/>
        <w:ind w:left="720"/>
        <w:rPr>
          <w:rFonts w:eastAsia="Times New Roman" w:cs="Times New Roman"/>
          <w:sz w:val="28"/>
          <w:szCs w:val="28"/>
        </w:rPr>
      </w:pPr>
      <w:proofErr w:type="spellStart"/>
      <w:r w:rsidRPr="00D95673">
        <w:rPr>
          <w:rFonts w:eastAsia="Times New Roman" w:cs="Times New Roman"/>
          <w:sz w:val="28"/>
          <w:szCs w:val="28"/>
        </w:rPr>
        <w:t>ssh</w:t>
      </w:r>
      <w:proofErr w:type="spellEnd"/>
      <w:r w:rsidRPr="00D95673">
        <w:rPr>
          <w:rFonts w:eastAsia="Times New Roman" w:cs="Times New Roman"/>
          <w:sz w:val="28"/>
          <w:szCs w:val="28"/>
        </w:rPr>
        <w:t>-keygen(1),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-copy-id(1),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-agent(1),</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-add(1) man pages</w:t>
      </w:r>
    </w:p>
    <w:p w14:paraId="1BB183BB" w14:textId="77777777" w:rsidR="00D95673" w:rsidRDefault="00D95673" w:rsidP="00B54A85">
      <w:pPr>
        <w:rPr>
          <w:rFonts w:cs="Times New Roman"/>
          <w:szCs w:val="24"/>
        </w:rPr>
      </w:pPr>
    </w:p>
    <w:p w14:paraId="77EEC21D" w14:textId="77777777" w:rsidR="00D95673" w:rsidRPr="00D95673" w:rsidRDefault="00D95673" w:rsidP="00D95673">
      <w:pPr>
        <w:pStyle w:val="Heading1"/>
      </w:pPr>
      <w:r w:rsidRPr="00D95673">
        <w:t>Guided Exercise: Configuring SSH Key-based Authentication</w:t>
      </w:r>
    </w:p>
    <w:p w14:paraId="1D99D3A4" w14:textId="77777777" w:rsidR="00D95673" w:rsidRPr="00D95673" w:rsidRDefault="00D95673" w:rsidP="00D95673">
      <w:pPr>
        <w:spacing w:before="120" w:after="120"/>
        <w:rPr>
          <w:rFonts w:cs="Times New Roman"/>
          <w:szCs w:val="24"/>
        </w:rPr>
      </w:pPr>
      <w:r w:rsidRPr="00D95673">
        <w:rPr>
          <w:rFonts w:eastAsia="Times New Roman" w:cs="Times New Roman"/>
          <w:sz w:val="28"/>
          <w:szCs w:val="28"/>
        </w:rPr>
        <w:t>In this exercise, you will configure a user to use key-based authentication for SSH.</w:t>
      </w:r>
    </w:p>
    <w:p w14:paraId="3158ECDB" w14:textId="77777777" w:rsidR="00D95673" w:rsidRPr="00D95673" w:rsidRDefault="00D95673" w:rsidP="00D95673">
      <w:pPr>
        <w:pStyle w:val="Heading2"/>
        <w:rPr>
          <w:rStyle w:val="Heading2Char"/>
        </w:rPr>
      </w:pPr>
      <w:r w:rsidRPr="00D95673">
        <w:rPr>
          <w:rFonts w:eastAsiaTheme="majorEastAsia"/>
        </w:rPr>
        <w:t>Outcomes</w:t>
      </w:r>
    </w:p>
    <w:p w14:paraId="3B8362D4" w14:textId="77777777" w:rsidR="00D95673" w:rsidRPr="00D95673" w:rsidRDefault="00D95673" w:rsidP="00D95673">
      <w:pPr>
        <w:spacing w:before="120" w:after="120"/>
        <w:rPr>
          <w:rFonts w:eastAsia="Times New Roman" w:cs="Times New Roman"/>
          <w:sz w:val="28"/>
          <w:szCs w:val="28"/>
        </w:rPr>
      </w:pPr>
      <w:r w:rsidRPr="00D95673">
        <w:rPr>
          <w:rFonts w:eastAsia="Times New Roman" w:cs="Times New Roman"/>
          <w:sz w:val="28"/>
          <w:szCs w:val="28"/>
        </w:rPr>
        <w:t>You should be able to:</w:t>
      </w:r>
    </w:p>
    <w:p w14:paraId="3A732D9E" w14:textId="77777777" w:rsidR="00D95673" w:rsidRPr="00D95673" w:rsidRDefault="00D95673" w:rsidP="00D95673">
      <w:pPr>
        <w:pStyle w:val="ListParagraph"/>
        <w:numPr>
          <w:ilvl w:val="0"/>
          <w:numId w:val="38"/>
        </w:numPr>
        <w:spacing w:before="120" w:after="120"/>
        <w:rPr>
          <w:rFonts w:eastAsia="Times New Roman" w:cs="Times New Roman"/>
          <w:sz w:val="28"/>
          <w:szCs w:val="28"/>
        </w:rPr>
      </w:pPr>
      <w:r w:rsidRPr="00D95673">
        <w:rPr>
          <w:rFonts w:eastAsia="Times New Roman" w:cs="Times New Roman"/>
          <w:sz w:val="28"/>
          <w:szCs w:val="28"/>
        </w:rPr>
        <w:t>Generate an SSH key pair without passphrase protection.</w:t>
      </w:r>
    </w:p>
    <w:p w14:paraId="6FA9CEA0" w14:textId="77777777" w:rsidR="00D95673" w:rsidRPr="00D95673" w:rsidRDefault="00D95673" w:rsidP="00D95673">
      <w:pPr>
        <w:pStyle w:val="ListParagraph"/>
        <w:numPr>
          <w:ilvl w:val="0"/>
          <w:numId w:val="38"/>
        </w:numPr>
        <w:spacing w:before="120" w:after="120"/>
        <w:rPr>
          <w:rFonts w:eastAsia="Times New Roman" w:cs="Times New Roman"/>
          <w:sz w:val="28"/>
          <w:szCs w:val="28"/>
        </w:rPr>
      </w:pPr>
      <w:r w:rsidRPr="00D95673">
        <w:rPr>
          <w:rFonts w:eastAsia="Times New Roman" w:cs="Times New Roman"/>
          <w:sz w:val="28"/>
          <w:szCs w:val="28"/>
        </w:rPr>
        <w:t>Generate an SSH key pair with passphrase protection.</w:t>
      </w:r>
    </w:p>
    <w:p w14:paraId="6068D439" w14:textId="77777777" w:rsidR="00D95673" w:rsidRPr="00D95673" w:rsidRDefault="00D95673" w:rsidP="00D95673">
      <w:pPr>
        <w:pStyle w:val="ListParagraph"/>
        <w:numPr>
          <w:ilvl w:val="0"/>
          <w:numId w:val="38"/>
        </w:numPr>
        <w:spacing w:before="120" w:after="120"/>
        <w:rPr>
          <w:rFonts w:eastAsia="Times New Roman" w:cs="Times New Roman"/>
          <w:sz w:val="28"/>
          <w:szCs w:val="28"/>
        </w:rPr>
      </w:pPr>
      <w:r w:rsidRPr="00D95673">
        <w:rPr>
          <w:rFonts w:eastAsia="Times New Roman" w:cs="Times New Roman"/>
          <w:sz w:val="28"/>
          <w:szCs w:val="28"/>
        </w:rPr>
        <w:t>Authenticate using both passphrase-less and passphrase-protected SSH keys.</w:t>
      </w:r>
    </w:p>
    <w:p w14:paraId="30A2718A" w14:textId="77777777" w:rsidR="00D95673" w:rsidRPr="00D95673" w:rsidRDefault="00D95673" w:rsidP="00D95673">
      <w:pPr>
        <w:pStyle w:val="Heading2"/>
      </w:pPr>
      <w:r w:rsidRPr="00D95673">
        <w:t>Log in to </w:t>
      </w:r>
      <w:r w:rsidRPr="00D95673">
        <w:rPr>
          <w:rFonts w:eastAsiaTheme="majorEastAsia"/>
        </w:rPr>
        <w:t>workstation</w:t>
      </w:r>
      <w:r w:rsidRPr="00D95673">
        <w:t> as </w:t>
      </w:r>
      <w:r w:rsidRPr="00D95673">
        <w:rPr>
          <w:rFonts w:eastAsiaTheme="majorEastAsia"/>
        </w:rPr>
        <w:t>student</w:t>
      </w:r>
      <w:r w:rsidRPr="00D95673">
        <w:t> using </w:t>
      </w:r>
      <w:r w:rsidRPr="00D95673">
        <w:rPr>
          <w:rFonts w:eastAsiaTheme="majorEastAsia"/>
        </w:rPr>
        <w:t>student</w:t>
      </w:r>
      <w:r w:rsidRPr="00D95673">
        <w:t> as the password.</w:t>
      </w:r>
    </w:p>
    <w:p w14:paraId="62EA8503" w14:textId="77777777" w:rsidR="00D95673" w:rsidRPr="00D95673" w:rsidRDefault="00D95673" w:rsidP="00D95673">
      <w:pPr>
        <w:spacing w:before="120" w:after="120"/>
        <w:rPr>
          <w:rFonts w:eastAsia="Times New Roman" w:cs="Times New Roman"/>
          <w:sz w:val="28"/>
          <w:szCs w:val="28"/>
        </w:rPr>
      </w:pPr>
      <w:r w:rsidRPr="00D95673">
        <w:rPr>
          <w:rFonts w:eastAsia="Times New Roman" w:cs="Times New Roman"/>
          <w:sz w:val="28"/>
          <w:szCs w:val="28"/>
        </w:rPr>
        <w:t xml:space="preserve">On workstation, run lab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-configure start to start the exercise. This script creates the necessary user accounts.</w:t>
      </w:r>
    </w:p>
    <w:p w14:paraId="59FDA1A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lab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-configure start</w:t>
      </w:r>
    </w:p>
    <w:p w14:paraId="72303EAA" w14:textId="77777777" w:rsidR="00D95673" w:rsidRPr="00D95673" w:rsidRDefault="00D95673" w:rsidP="00D95673">
      <w:pPr>
        <w:pStyle w:val="Heading3"/>
        <w:numPr>
          <w:ilvl w:val="0"/>
          <w:numId w:val="37"/>
        </w:numPr>
      </w:pPr>
      <w:r w:rsidRPr="00D95673">
        <w:lastRenderedPageBreak/>
        <w:t>From </w:t>
      </w:r>
      <w:r w:rsidRPr="00D95673">
        <w:rPr>
          <w:rFonts w:eastAsiaTheme="majorEastAsia"/>
        </w:rPr>
        <w:t>workstation</w:t>
      </w:r>
      <w:r w:rsidRPr="00D95673">
        <w:t>, open an SSH session to </w:t>
      </w:r>
      <w:proofErr w:type="spellStart"/>
      <w:r w:rsidRPr="00D95673">
        <w:rPr>
          <w:rFonts w:eastAsiaTheme="majorEastAsia"/>
        </w:rPr>
        <w:t>serverb</w:t>
      </w:r>
      <w:proofErr w:type="spellEnd"/>
      <w:r w:rsidRPr="00D95673">
        <w:t> as </w:t>
      </w:r>
      <w:r w:rsidRPr="00D95673">
        <w:rPr>
          <w:rFonts w:eastAsiaTheme="majorEastAsia"/>
        </w:rPr>
        <w:t>student</w:t>
      </w:r>
      <w:r w:rsidRPr="00D95673">
        <w:t>.</w:t>
      </w:r>
    </w:p>
    <w:p w14:paraId="3FE0F14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student@serverb</w:t>
      </w:r>
      <w:proofErr w:type="spellEnd"/>
    </w:p>
    <w:p w14:paraId="3394EB7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7319F05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t>
      </w:r>
    </w:p>
    <w:p w14:paraId="45256D8E" w14:textId="77777777" w:rsidR="00D95673" w:rsidRPr="00D95673" w:rsidRDefault="00D95673" w:rsidP="00D95673">
      <w:pPr>
        <w:pStyle w:val="Heading3"/>
      </w:pPr>
      <w:r w:rsidRPr="00D95673">
        <w:t>Use the </w:t>
      </w:r>
      <w:proofErr w:type="spellStart"/>
      <w:r w:rsidRPr="00D95673">
        <w:rPr>
          <w:rFonts w:eastAsiaTheme="majorEastAsia"/>
        </w:rPr>
        <w:t>su</w:t>
      </w:r>
      <w:proofErr w:type="spellEnd"/>
      <w:r w:rsidRPr="00D95673">
        <w:t> command to switch to the </w:t>
      </w:r>
      <w:r w:rsidRPr="00D95673">
        <w:rPr>
          <w:rFonts w:eastAsiaTheme="majorEastAsia"/>
        </w:rPr>
        <w:t>operator1</w:t>
      </w:r>
      <w:r w:rsidRPr="00D95673">
        <w:t> user on </w:t>
      </w:r>
      <w:proofErr w:type="spellStart"/>
      <w:r w:rsidRPr="00D95673">
        <w:rPr>
          <w:rFonts w:eastAsiaTheme="majorEastAsia"/>
        </w:rPr>
        <w:t>serverb</w:t>
      </w:r>
      <w:proofErr w:type="spellEnd"/>
      <w:r w:rsidRPr="00D95673">
        <w:t>. Use </w:t>
      </w:r>
      <w:proofErr w:type="spellStart"/>
      <w:r w:rsidRPr="00D95673">
        <w:rPr>
          <w:rFonts w:eastAsiaTheme="majorEastAsia"/>
        </w:rPr>
        <w:t>redhat</w:t>
      </w:r>
      <w:proofErr w:type="spellEnd"/>
      <w:r w:rsidRPr="00D95673">
        <w:t> as the password of </w:t>
      </w:r>
      <w:r w:rsidRPr="00D95673">
        <w:rPr>
          <w:rFonts w:eastAsiaTheme="majorEastAsia"/>
        </w:rPr>
        <w:t>operator1</w:t>
      </w:r>
      <w:r w:rsidRPr="00D95673">
        <w:t>.</w:t>
      </w:r>
    </w:p>
    <w:p w14:paraId="47E8AC7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su</w:t>
      </w:r>
      <w:proofErr w:type="spellEnd"/>
      <w:r w:rsidRPr="00D95673">
        <w:rPr>
          <w:rFonts w:ascii="Consolas" w:eastAsia="Times New Roman" w:hAnsi="Consolas" w:cs="Courier New"/>
          <w:b/>
          <w:bCs/>
          <w:sz w:val="20"/>
          <w:szCs w:val="20"/>
        </w:rPr>
        <w:t xml:space="preserve"> - operator1</w:t>
      </w:r>
    </w:p>
    <w:p w14:paraId="442E115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Password: </w:t>
      </w:r>
      <w:proofErr w:type="spellStart"/>
      <w:r w:rsidRPr="00D95673">
        <w:rPr>
          <w:rFonts w:ascii="Consolas" w:eastAsia="Times New Roman" w:hAnsi="Consolas" w:cs="Courier New"/>
          <w:b/>
          <w:bCs/>
          <w:sz w:val="20"/>
          <w:szCs w:val="20"/>
        </w:rPr>
        <w:t>redhat</w:t>
      </w:r>
      <w:proofErr w:type="spellEnd"/>
    </w:p>
    <w:p w14:paraId="365B75C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
    <w:p w14:paraId="6DC2C203" w14:textId="77777777" w:rsidR="00D95673" w:rsidRPr="00D95673" w:rsidRDefault="00D95673" w:rsidP="00D95673">
      <w:pPr>
        <w:pStyle w:val="Heading3"/>
      </w:pPr>
      <w:r w:rsidRPr="00D95673">
        <w:t>Use the </w:t>
      </w:r>
      <w:proofErr w:type="spellStart"/>
      <w:r w:rsidRPr="00D95673">
        <w:rPr>
          <w:rFonts w:eastAsiaTheme="majorEastAsia"/>
        </w:rPr>
        <w:t>ssh</w:t>
      </w:r>
      <w:proofErr w:type="spellEnd"/>
      <w:r w:rsidRPr="00D95673">
        <w:rPr>
          <w:rFonts w:eastAsiaTheme="majorEastAsia"/>
        </w:rPr>
        <w:t>-keygen</w:t>
      </w:r>
      <w:r w:rsidRPr="00D95673">
        <w:t> command to generate SSH keys. Do not enter a passphrase.</w:t>
      </w:r>
    </w:p>
    <w:p w14:paraId="6399E20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-keygen</w:t>
      </w:r>
    </w:p>
    <w:p w14:paraId="2181FB6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Generating public/private </w:t>
      </w:r>
      <w:proofErr w:type="spellStart"/>
      <w:r w:rsidRPr="00D95673">
        <w:rPr>
          <w:rFonts w:ascii="Consolas" w:eastAsia="Times New Roman" w:hAnsi="Consolas" w:cs="Courier New"/>
          <w:b/>
          <w:bCs/>
          <w:sz w:val="20"/>
          <w:szCs w:val="20"/>
        </w:rPr>
        <w:t>rsa</w:t>
      </w:r>
      <w:proofErr w:type="spellEnd"/>
      <w:r w:rsidRPr="00D95673">
        <w:rPr>
          <w:rFonts w:ascii="Consolas" w:eastAsia="Times New Roman" w:hAnsi="Consolas" w:cs="Courier New"/>
          <w:b/>
          <w:bCs/>
          <w:sz w:val="20"/>
          <w:szCs w:val="20"/>
        </w:rPr>
        <w:t xml:space="preserve"> key pair.</w:t>
      </w:r>
    </w:p>
    <w:p w14:paraId="1296100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file in which to save the key (/home/operator1/.</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id_rsa</w:t>
      </w:r>
      <w:proofErr w:type="spellEnd"/>
      <w:r w:rsidRPr="00D95673">
        <w:rPr>
          <w:rFonts w:ascii="Consolas" w:eastAsia="Times New Roman" w:hAnsi="Consolas" w:cs="Courier New"/>
          <w:b/>
          <w:bCs/>
          <w:sz w:val="20"/>
          <w:szCs w:val="20"/>
        </w:rPr>
        <w:t>): Enter</w:t>
      </w:r>
    </w:p>
    <w:p w14:paraId="21F1E18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Created directory '/home/operator1/.</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
    <w:p w14:paraId="576654C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passphrase (empty for no passphrase): Enter</w:t>
      </w:r>
    </w:p>
    <w:p w14:paraId="0BCF5AD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same passphrase again: Enter</w:t>
      </w:r>
    </w:p>
    <w:p w14:paraId="2CDCD04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identification has been saved in /home/operator1/.</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id_rsa</w:t>
      </w:r>
      <w:proofErr w:type="spellEnd"/>
      <w:r w:rsidRPr="00D95673">
        <w:rPr>
          <w:rFonts w:ascii="Consolas" w:eastAsia="Times New Roman" w:hAnsi="Consolas" w:cs="Courier New"/>
          <w:b/>
          <w:bCs/>
          <w:sz w:val="20"/>
          <w:szCs w:val="20"/>
        </w:rPr>
        <w:t>.</w:t>
      </w:r>
    </w:p>
    <w:p w14:paraId="2E30374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public key has been saved in /home/operator1/.</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/id_rsa.pub.</w:t>
      </w:r>
    </w:p>
    <w:p w14:paraId="0AC44FD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The key fingerprint is:</w:t>
      </w:r>
    </w:p>
    <w:p w14:paraId="2837D0C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SHA256:JainiQdnRosC+xXhOqsJQQLzBNUldb+jJbyrCZQBERI operator1@serverb.lab.example.com</w:t>
      </w:r>
    </w:p>
    <w:p w14:paraId="0051752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The key's </w:t>
      </w:r>
      <w:proofErr w:type="spellStart"/>
      <w:r w:rsidRPr="00D95673">
        <w:rPr>
          <w:rFonts w:ascii="Consolas" w:eastAsia="Times New Roman" w:hAnsi="Consolas" w:cs="Courier New"/>
          <w:b/>
          <w:bCs/>
          <w:sz w:val="20"/>
          <w:szCs w:val="20"/>
        </w:rPr>
        <w:t>randomart</w:t>
      </w:r>
      <w:proofErr w:type="spellEnd"/>
      <w:r w:rsidRPr="00D95673">
        <w:rPr>
          <w:rFonts w:ascii="Consolas" w:eastAsia="Times New Roman" w:hAnsi="Consolas" w:cs="Courier New"/>
          <w:b/>
          <w:bCs/>
          <w:sz w:val="20"/>
          <w:szCs w:val="20"/>
        </w:rPr>
        <w:t xml:space="preserve"> image is:</w:t>
      </w:r>
    </w:p>
    <w:p w14:paraId="5008339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+---[RSA 2048]----+</w:t>
      </w:r>
    </w:p>
    <w:p w14:paraId="65B0A45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w:t>
      </w:r>
      <w:proofErr w:type="spellStart"/>
      <w:r w:rsidRPr="00D95673">
        <w:rPr>
          <w:rFonts w:ascii="Consolas" w:eastAsia="Times New Roman" w:hAnsi="Consolas" w:cs="Courier New"/>
          <w:b/>
          <w:bCs/>
          <w:sz w:val="20"/>
          <w:szCs w:val="20"/>
        </w:rPr>
        <w:t>ooo</w:t>
      </w:r>
      <w:proofErr w:type="spellEnd"/>
      <w:r w:rsidRPr="00D95673">
        <w:rPr>
          <w:rFonts w:ascii="Consolas" w:eastAsia="Times New Roman" w:hAnsi="Consolas" w:cs="Courier New"/>
          <w:b/>
          <w:bCs/>
          <w:sz w:val="20"/>
          <w:szCs w:val="20"/>
        </w:rPr>
        <w:t xml:space="preserve"> .        |</w:t>
      </w:r>
    </w:p>
    <w:p w14:paraId="449E70F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o.o</w:t>
      </w:r>
      <w:proofErr w:type="spellEnd"/>
      <w:r w:rsidRPr="00D95673">
        <w:rPr>
          <w:rFonts w:ascii="Consolas" w:eastAsia="Times New Roman" w:hAnsi="Consolas" w:cs="Courier New"/>
          <w:b/>
          <w:bCs/>
          <w:sz w:val="20"/>
          <w:szCs w:val="20"/>
        </w:rPr>
        <w:t xml:space="preserve"> o .       |</w:t>
      </w:r>
    </w:p>
    <w:p w14:paraId="0D60336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gramStart"/>
      <w:r w:rsidRPr="00D95673">
        <w:rPr>
          <w:rFonts w:ascii="Consolas" w:eastAsia="Times New Roman" w:hAnsi="Consolas" w:cs="Courier New"/>
          <w:b/>
          <w:bCs/>
          <w:sz w:val="20"/>
          <w:szCs w:val="20"/>
        </w:rPr>
        <w:t>o..</w:t>
      </w:r>
      <w:proofErr w:type="gramEnd"/>
      <w:r w:rsidRPr="00D95673">
        <w:rPr>
          <w:rFonts w:ascii="Consolas" w:eastAsia="Times New Roman" w:hAnsi="Consolas" w:cs="Courier New"/>
          <w:b/>
          <w:bCs/>
          <w:sz w:val="20"/>
          <w:szCs w:val="20"/>
        </w:rPr>
        <w:t xml:space="preserve"> = . . o      |</w:t>
      </w:r>
    </w:p>
    <w:p w14:paraId="3EA1E74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 o .     |</w:t>
      </w:r>
    </w:p>
    <w:p w14:paraId="6432E40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X . S +      |</w:t>
      </w:r>
    </w:p>
    <w:p w14:paraId="0F632B8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   = .     |</w:t>
      </w:r>
    </w:p>
    <w:p w14:paraId="6A898FF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   o        |</w:t>
      </w:r>
    </w:p>
    <w:p w14:paraId="3A65D4B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 . . . .       |</w:t>
      </w:r>
    </w:p>
    <w:p w14:paraId="6F9E81B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     </w:t>
      </w:r>
      <w:proofErr w:type="spellStart"/>
      <w:proofErr w:type="gramStart"/>
      <w:r w:rsidRPr="00D95673">
        <w:rPr>
          <w:rFonts w:ascii="Consolas" w:eastAsia="Times New Roman" w:hAnsi="Consolas" w:cs="Courier New"/>
          <w:b/>
          <w:bCs/>
          <w:sz w:val="20"/>
          <w:szCs w:val="20"/>
        </w:rPr>
        <w:t>o</w:t>
      </w:r>
      <w:proofErr w:type="spellEnd"/>
      <w:r w:rsidRPr="00D95673">
        <w:rPr>
          <w:rFonts w:ascii="Consolas" w:eastAsia="Times New Roman" w:hAnsi="Consolas" w:cs="Courier New"/>
          <w:b/>
          <w:bCs/>
          <w:sz w:val="20"/>
          <w:szCs w:val="20"/>
        </w:rPr>
        <w:t>..</w:t>
      </w:r>
      <w:proofErr w:type="gramEnd"/>
      <w:r w:rsidRPr="00D95673">
        <w:rPr>
          <w:rFonts w:ascii="Consolas" w:eastAsia="Times New Roman" w:hAnsi="Consolas" w:cs="Courier New"/>
          <w:b/>
          <w:bCs/>
          <w:sz w:val="20"/>
          <w:szCs w:val="20"/>
        </w:rPr>
        <w:t xml:space="preserve">        |</w:t>
      </w:r>
    </w:p>
    <w:p w14:paraId="2EE23DE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+----[SHA256]-----+</w:t>
      </w:r>
    </w:p>
    <w:p w14:paraId="386D1E88" w14:textId="77777777" w:rsidR="00D95673" w:rsidRPr="00D95673" w:rsidRDefault="00D95673" w:rsidP="00D95673">
      <w:pPr>
        <w:pStyle w:val="Heading3"/>
      </w:pPr>
      <w:r w:rsidRPr="00D95673">
        <w:lastRenderedPageBreak/>
        <w:t>Use the </w:t>
      </w:r>
      <w:proofErr w:type="spellStart"/>
      <w:r w:rsidRPr="00D95673">
        <w:rPr>
          <w:rFonts w:eastAsiaTheme="majorEastAsia"/>
        </w:rPr>
        <w:t>ssh</w:t>
      </w:r>
      <w:proofErr w:type="spellEnd"/>
      <w:r w:rsidRPr="00D95673">
        <w:rPr>
          <w:rFonts w:eastAsiaTheme="majorEastAsia"/>
        </w:rPr>
        <w:t>-copy-id</w:t>
      </w:r>
      <w:r w:rsidRPr="00D95673">
        <w:t> command to send the public key of the SSH key pair to </w:t>
      </w:r>
      <w:r w:rsidRPr="00D95673">
        <w:rPr>
          <w:rFonts w:eastAsiaTheme="majorEastAsia"/>
        </w:rPr>
        <w:t>operator1</w:t>
      </w:r>
      <w:r w:rsidRPr="00D95673">
        <w:t> on </w:t>
      </w:r>
      <w:proofErr w:type="spellStart"/>
      <w:r w:rsidRPr="00D95673">
        <w:rPr>
          <w:rFonts w:eastAsiaTheme="majorEastAsia"/>
        </w:rPr>
        <w:t>servera</w:t>
      </w:r>
      <w:proofErr w:type="spellEnd"/>
      <w:r w:rsidRPr="00D95673">
        <w:t>. Use </w:t>
      </w:r>
      <w:proofErr w:type="spellStart"/>
      <w:r w:rsidRPr="00D95673">
        <w:rPr>
          <w:rFonts w:eastAsiaTheme="majorEastAsia"/>
        </w:rPr>
        <w:t>redhat</w:t>
      </w:r>
      <w:proofErr w:type="spellEnd"/>
      <w:r w:rsidRPr="00D95673">
        <w:t> as the password of </w:t>
      </w:r>
      <w:r w:rsidRPr="00D95673">
        <w:rPr>
          <w:rFonts w:eastAsiaTheme="majorEastAsia"/>
        </w:rPr>
        <w:t>operator1</w:t>
      </w:r>
      <w:r w:rsidRPr="00D95673">
        <w:t> on </w:t>
      </w:r>
      <w:proofErr w:type="spellStart"/>
      <w:r w:rsidRPr="00D95673">
        <w:rPr>
          <w:rFonts w:eastAsiaTheme="majorEastAsia"/>
        </w:rPr>
        <w:t>servera</w:t>
      </w:r>
      <w:proofErr w:type="spellEnd"/>
      <w:r w:rsidRPr="00D95673">
        <w:t>.</w:t>
      </w:r>
    </w:p>
    <w:p w14:paraId="4D3924E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operator1@servera</w:t>
      </w:r>
    </w:p>
    <w:p w14:paraId="244A193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INFO: Source of key(s) to be installed: "/home/operator1/.</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/id_rsa.pub"</w:t>
      </w:r>
    </w:p>
    <w:p w14:paraId="49B66EF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The authenticity of host '</w:t>
      </w:r>
      <w:proofErr w:type="spellStart"/>
      <w:r w:rsidRPr="00D95673">
        <w:rPr>
          <w:rFonts w:ascii="Consolas" w:eastAsia="Times New Roman" w:hAnsi="Consolas" w:cs="Courier New"/>
          <w:b/>
          <w:bCs/>
          <w:sz w:val="20"/>
          <w:szCs w:val="20"/>
        </w:rPr>
        <w:t>servera</w:t>
      </w:r>
      <w:proofErr w:type="spellEnd"/>
      <w:r w:rsidRPr="00D95673">
        <w:rPr>
          <w:rFonts w:ascii="Consolas" w:eastAsia="Times New Roman" w:hAnsi="Consolas" w:cs="Courier New"/>
          <w:b/>
          <w:bCs/>
          <w:sz w:val="20"/>
          <w:szCs w:val="20"/>
        </w:rPr>
        <w:t xml:space="preserve"> (172.25.250.10)' can't be established.</w:t>
      </w:r>
    </w:p>
    <w:p w14:paraId="76CC73C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ECDSA key fingerprint is SHA256:ERTdjooOIrIwVSZQnqD5or+JbXfidg0udb3DXBuHWzA.</w:t>
      </w:r>
    </w:p>
    <w:p w14:paraId="1C82053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Are you sure you want to continue connecting (yes/no)? yes</w:t>
      </w:r>
    </w:p>
    <w:p w14:paraId="430ECEB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INFO: attempting to log in with the new key(s), to filter out any that are already installed</w:t>
      </w:r>
    </w:p>
    <w:p w14:paraId="2A1E3EF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-copy-id: INFO: 1 key(s) remain to be installed -- if you are prompted </w:t>
      </w:r>
      <w:proofErr w:type="gramStart"/>
      <w:r w:rsidRPr="00D95673">
        <w:rPr>
          <w:rFonts w:ascii="Consolas" w:eastAsia="Times New Roman" w:hAnsi="Consolas" w:cs="Courier New"/>
          <w:b/>
          <w:bCs/>
          <w:sz w:val="20"/>
          <w:szCs w:val="20"/>
        </w:rPr>
        <w:t>now</w:t>
      </w:r>
      <w:proofErr w:type="gramEnd"/>
      <w:r w:rsidRPr="00D95673">
        <w:rPr>
          <w:rFonts w:ascii="Consolas" w:eastAsia="Times New Roman" w:hAnsi="Consolas" w:cs="Courier New"/>
          <w:b/>
          <w:bCs/>
          <w:sz w:val="20"/>
          <w:szCs w:val="20"/>
        </w:rPr>
        <w:t xml:space="preserve"> it is to install the new keys</w:t>
      </w:r>
    </w:p>
    <w:p w14:paraId="656271C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operator1@servera's password: </w:t>
      </w:r>
      <w:proofErr w:type="spellStart"/>
      <w:r w:rsidRPr="00D95673">
        <w:rPr>
          <w:rFonts w:ascii="Consolas" w:eastAsia="Times New Roman" w:hAnsi="Consolas" w:cs="Courier New"/>
          <w:b/>
          <w:bCs/>
          <w:sz w:val="20"/>
          <w:szCs w:val="20"/>
        </w:rPr>
        <w:t>redhat</w:t>
      </w:r>
      <w:proofErr w:type="spellEnd"/>
    </w:p>
    <w:p w14:paraId="0CB4D12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Number of key(s) added: 1</w:t>
      </w:r>
    </w:p>
    <w:p w14:paraId="0FC81BB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
    <w:p w14:paraId="0ADCC3F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Now try logging into the machine, with: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'operator1@servera'"</w:t>
      </w:r>
    </w:p>
    <w:p w14:paraId="52572F0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and check to make sure that only the key(s) you wanted were added.</w:t>
      </w:r>
    </w:p>
    <w:p w14:paraId="75B30364" w14:textId="77777777" w:rsidR="00D95673" w:rsidRPr="00D95673" w:rsidRDefault="00D95673" w:rsidP="00D95673">
      <w:pPr>
        <w:pStyle w:val="Heading3"/>
      </w:pPr>
      <w:r w:rsidRPr="00D95673">
        <w:t>Execute the </w:t>
      </w:r>
      <w:r w:rsidRPr="00D95673">
        <w:rPr>
          <w:rFonts w:eastAsiaTheme="majorEastAsia"/>
        </w:rPr>
        <w:t>hostname</w:t>
      </w:r>
      <w:r w:rsidRPr="00D95673">
        <w:t> command on </w:t>
      </w:r>
      <w:proofErr w:type="spellStart"/>
      <w:r w:rsidRPr="00D95673">
        <w:rPr>
          <w:rFonts w:eastAsiaTheme="majorEastAsia"/>
        </w:rPr>
        <w:t>servera</w:t>
      </w:r>
      <w:proofErr w:type="spellEnd"/>
      <w:r w:rsidRPr="00D95673">
        <w:t> remotely using SSH without accessing the remote interactive shell.</w:t>
      </w:r>
    </w:p>
    <w:p w14:paraId="6F95FED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operator1@servera hostname</w:t>
      </w:r>
    </w:p>
    <w:p w14:paraId="685EBDD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servera.lab.example.com</w:t>
      </w:r>
    </w:p>
    <w:p w14:paraId="15A600C8"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Notice that the preceding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did not prompt you for a password because it used the passphrase-less private key against the exported public key to authenticate as operator1 on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This approach is not secure, because anyone who has access to the private key file can log in to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as operator1. The secure alternative is to protect the private key with a passphrase, which is the next step.</w:t>
      </w:r>
    </w:p>
    <w:p w14:paraId="1C78AF0F" w14:textId="77777777" w:rsidR="00D95673" w:rsidRPr="00D95673" w:rsidRDefault="00D95673" w:rsidP="00D95673">
      <w:pPr>
        <w:pStyle w:val="Heading3"/>
      </w:pPr>
      <w:r w:rsidRPr="00D95673">
        <w:t>Use the </w:t>
      </w:r>
      <w:proofErr w:type="spellStart"/>
      <w:r w:rsidRPr="00D95673">
        <w:rPr>
          <w:rFonts w:eastAsiaTheme="majorEastAsia"/>
        </w:rPr>
        <w:t>ssh</w:t>
      </w:r>
      <w:proofErr w:type="spellEnd"/>
      <w:r w:rsidRPr="00D95673">
        <w:rPr>
          <w:rFonts w:eastAsiaTheme="majorEastAsia"/>
        </w:rPr>
        <w:t>-keygen</w:t>
      </w:r>
      <w:r w:rsidRPr="00D95673">
        <w:t> command to generate another set of SSH keys with passphrase-protection. Save the key as </w:t>
      </w:r>
      <w:r w:rsidRPr="00D95673">
        <w:rPr>
          <w:rFonts w:eastAsiaTheme="majorEastAsia"/>
        </w:rPr>
        <w:t>/home/operator1/.</w:t>
      </w:r>
      <w:proofErr w:type="spellStart"/>
      <w:r w:rsidRPr="00D95673">
        <w:rPr>
          <w:rFonts w:eastAsiaTheme="majorEastAsia"/>
        </w:rPr>
        <w:t>ssh</w:t>
      </w:r>
      <w:proofErr w:type="spellEnd"/>
      <w:r w:rsidRPr="00D95673">
        <w:rPr>
          <w:rFonts w:eastAsiaTheme="majorEastAsia"/>
        </w:rPr>
        <w:t>/key2</w:t>
      </w:r>
      <w:r w:rsidRPr="00D95673">
        <w:t>. Use </w:t>
      </w:r>
      <w:proofErr w:type="spellStart"/>
      <w:r w:rsidRPr="00D95673">
        <w:rPr>
          <w:rFonts w:eastAsiaTheme="majorEastAsia"/>
        </w:rPr>
        <w:t>redhatpass</w:t>
      </w:r>
      <w:proofErr w:type="spellEnd"/>
      <w:r w:rsidRPr="00D95673">
        <w:t> as the passphrase of the private key.</w:t>
      </w:r>
    </w:p>
    <w:p w14:paraId="5CE080FA" w14:textId="77777777" w:rsidR="00D95673" w:rsidRPr="00D95673" w:rsidRDefault="00D95673" w:rsidP="00D95673">
      <w:pPr>
        <w:pStyle w:val="Heading2"/>
      </w:pPr>
      <w:r w:rsidRPr="00D95673">
        <w:t>Warning</w:t>
      </w:r>
    </w:p>
    <w:p w14:paraId="2BC0EF4E"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If you do not specify the file where the key gets saved, the default file (/home/user/.</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id_rsa</w:t>
      </w:r>
      <w:proofErr w:type="spellEnd"/>
      <w:r w:rsidRPr="00D95673">
        <w:rPr>
          <w:rFonts w:eastAsia="Times New Roman" w:cs="Times New Roman"/>
          <w:sz w:val="28"/>
          <w:szCs w:val="28"/>
        </w:rPr>
        <w:t>) is used. You have already used the default file name when generating SSH keys in the preceding step, so it is vital that you specify a non-default file, otherwise the existing SSH keys will be overwritten.</w:t>
      </w:r>
    </w:p>
    <w:p w14:paraId="23A9602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-keygen -f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w:t>
      </w:r>
    </w:p>
    <w:p w14:paraId="33DB53D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Generating public/private </w:t>
      </w:r>
      <w:proofErr w:type="spellStart"/>
      <w:r w:rsidRPr="00D95673">
        <w:rPr>
          <w:rFonts w:ascii="Consolas" w:eastAsia="Times New Roman" w:hAnsi="Consolas" w:cs="Courier New"/>
          <w:b/>
          <w:bCs/>
          <w:sz w:val="20"/>
          <w:szCs w:val="20"/>
        </w:rPr>
        <w:t>rsa</w:t>
      </w:r>
      <w:proofErr w:type="spellEnd"/>
      <w:r w:rsidRPr="00D95673">
        <w:rPr>
          <w:rFonts w:ascii="Consolas" w:eastAsia="Times New Roman" w:hAnsi="Consolas" w:cs="Courier New"/>
          <w:b/>
          <w:bCs/>
          <w:sz w:val="20"/>
          <w:szCs w:val="20"/>
        </w:rPr>
        <w:t xml:space="preserve"> key pair.</w:t>
      </w:r>
    </w:p>
    <w:p w14:paraId="002C79D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lastRenderedPageBreak/>
        <w:t xml:space="preserve">Enter passphrase (empty for no passphrase): </w:t>
      </w:r>
      <w:proofErr w:type="spellStart"/>
      <w:r w:rsidRPr="00D95673">
        <w:rPr>
          <w:rFonts w:ascii="Consolas" w:eastAsia="Times New Roman" w:hAnsi="Consolas" w:cs="Courier New"/>
          <w:b/>
          <w:bCs/>
          <w:sz w:val="20"/>
          <w:szCs w:val="20"/>
        </w:rPr>
        <w:t>redhatpass</w:t>
      </w:r>
      <w:proofErr w:type="spellEnd"/>
    </w:p>
    <w:p w14:paraId="454ABD9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Enter same passphrase again: </w:t>
      </w:r>
      <w:proofErr w:type="spellStart"/>
      <w:r w:rsidRPr="00D95673">
        <w:rPr>
          <w:rFonts w:ascii="Consolas" w:eastAsia="Times New Roman" w:hAnsi="Consolas" w:cs="Courier New"/>
          <w:b/>
          <w:bCs/>
          <w:sz w:val="20"/>
          <w:szCs w:val="20"/>
        </w:rPr>
        <w:t>redhatpass</w:t>
      </w:r>
      <w:proofErr w:type="spellEnd"/>
    </w:p>
    <w:p w14:paraId="5F58223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identification has been saved in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w:t>
      </w:r>
    </w:p>
    <w:p w14:paraId="5324C64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Your public key has been saved in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/key2.pub.</w:t>
      </w:r>
    </w:p>
    <w:p w14:paraId="44D89EF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The key fingerprint is:</w:t>
      </w:r>
    </w:p>
    <w:p w14:paraId="4558250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SHA256:OCtCjfPm5QrbPBgqbEIWCcw5AI4oSlMEbgLrBQ1HWKI operator1@serverb.lab.example.com</w:t>
      </w:r>
    </w:p>
    <w:p w14:paraId="6191649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The key's </w:t>
      </w:r>
      <w:proofErr w:type="spellStart"/>
      <w:r w:rsidRPr="00D95673">
        <w:rPr>
          <w:rFonts w:ascii="Consolas" w:eastAsia="Times New Roman" w:hAnsi="Consolas" w:cs="Courier New"/>
          <w:b/>
          <w:bCs/>
          <w:sz w:val="20"/>
          <w:szCs w:val="20"/>
        </w:rPr>
        <w:t>randomart</w:t>
      </w:r>
      <w:proofErr w:type="spellEnd"/>
      <w:r w:rsidRPr="00D95673">
        <w:rPr>
          <w:rFonts w:ascii="Consolas" w:eastAsia="Times New Roman" w:hAnsi="Consolas" w:cs="Courier New"/>
          <w:b/>
          <w:bCs/>
          <w:sz w:val="20"/>
          <w:szCs w:val="20"/>
        </w:rPr>
        <w:t xml:space="preserve"> image is:</w:t>
      </w:r>
    </w:p>
    <w:p w14:paraId="21CC058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+---[RSA 2048]----+</w:t>
      </w:r>
    </w:p>
    <w:p w14:paraId="2AFC4F9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|O=X*             |</w:t>
      </w:r>
    </w:p>
    <w:p w14:paraId="2C85A43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|OB=.             |</w:t>
      </w:r>
    </w:p>
    <w:p w14:paraId="1DF924A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|E*o.             |</w:t>
      </w:r>
    </w:p>
    <w:p w14:paraId="79FFD24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Booo</w:t>
      </w:r>
      <w:proofErr w:type="spellEnd"/>
      <w:r w:rsidRPr="00D95673">
        <w:rPr>
          <w:rFonts w:ascii="Consolas" w:eastAsia="Times New Roman" w:hAnsi="Consolas" w:cs="Courier New"/>
          <w:b/>
          <w:bCs/>
          <w:sz w:val="20"/>
          <w:szCs w:val="20"/>
        </w:rPr>
        <w:t xml:space="preserve">   .         |</w:t>
      </w:r>
    </w:p>
    <w:p w14:paraId="66324C0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o S        |</w:t>
      </w:r>
    </w:p>
    <w:p w14:paraId="329A78F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 +.o   </w:t>
      </w:r>
      <w:proofErr w:type="spellStart"/>
      <w:r w:rsidRPr="00D95673">
        <w:rPr>
          <w:rFonts w:ascii="Consolas" w:eastAsia="Times New Roman" w:hAnsi="Consolas" w:cs="Courier New"/>
          <w:b/>
          <w:bCs/>
          <w:sz w:val="20"/>
          <w:szCs w:val="20"/>
        </w:rPr>
        <w:t>o</w:t>
      </w:r>
      <w:proofErr w:type="spellEnd"/>
      <w:r w:rsidRPr="00D95673">
        <w:rPr>
          <w:rFonts w:ascii="Consolas" w:eastAsia="Times New Roman" w:hAnsi="Consolas" w:cs="Courier New"/>
          <w:b/>
          <w:bCs/>
          <w:sz w:val="20"/>
          <w:szCs w:val="20"/>
        </w:rPr>
        <w:t xml:space="preserve">         |</w:t>
      </w:r>
    </w:p>
    <w:p w14:paraId="6B20455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oo</w:t>
      </w:r>
      <w:proofErr w:type="spellEnd"/>
      <w:r w:rsidRPr="00D95673">
        <w:rPr>
          <w:rFonts w:ascii="Consolas" w:eastAsia="Times New Roman" w:hAnsi="Consolas" w:cs="Courier New"/>
          <w:b/>
          <w:bCs/>
          <w:sz w:val="20"/>
          <w:szCs w:val="20"/>
        </w:rPr>
        <w:t>+ o          |</w:t>
      </w:r>
    </w:p>
    <w:p w14:paraId="50112D1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o.O.</w:t>
      </w:r>
      <w:proofErr w:type="spellEnd"/>
      <w:r w:rsidRPr="00D95673">
        <w:rPr>
          <w:rFonts w:ascii="Consolas" w:eastAsia="Times New Roman" w:hAnsi="Consolas" w:cs="Courier New"/>
          <w:b/>
          <w:bCs/>
          <w:sz w:val="20"/>
          <w:szCs w:val="20"/>
        </w:rPr>
        <w:t>+           |</w:t>
      </w:r>
    </w:p>
    <w:p w14:paraId="3DFBA96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 =o.          |</w:t>
      </w:r>
    </w:p>
    <w:p w14:paraId="7A9E3997"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+----[SHA256]-----+</w:t>
      </w:r>
    </w:p>
    <w:p w14:paraId="23145503" w14:textId="77777777" w:rsidR="00D95673" w:rsidRPr="00D95673" w:rsidRDefault="00D95673" w:rsidP="00D95673">
      <w:pPr>
        <w:pStyle w:val="Heading3"/>
      </w:pPr>
      <w:r w:rsidRPr="00D95673">
        <w:rPr>
          <w:rFonts w:ascii="Consolas" w:hAnsi="Consolas" w:cs="Courier New"/>
          <w:sz w:val="20"/>
          <w:szCs w:val="20"/>
        </w:rPr>
        <w:t>Use the </w:t>
      </w:r>
      <w:proofErr w:type="spellStart"/>
      <w:r w:rsidRPr="00D95673">
        <w:rPr>
          <w:rFonts w:ascii="Consolas" w:hAnsi="Consolas" w:cs="Courier New"/>
          <w:sz w:val="20"/>
          <w:szCs w:val="20"/>
        </w:rPr>
        <w:t>ssh</w:t>
      </w:r>
      <w:proofErr w:type="spellEnd"/>
      <w:r w:rsidRPr="00D95673">
        <w:rPr>
          <w:rFonts w:ascii="Consolas" w:hAnsi="Consolas" w:cs="Courier New"/>
          <w:sz w:val="20"/>
          <w:szCs w:val="20"/>
        </w:rPr>
        <w:t>-copy</w:t>
      </w:r>
      <w:r w:rsidRPr="00D95673">
        <w:rPr>
          <w:rFonts w:eastAsiaTheme="majorEastAsia"/>
        </w:rPr>
        <w:t>-id</w:t>
      </w:r>
      <w:r w:rsidRPr="00D95673">
        <w:t> command to send the public key of the passphrase-protected key pair to </w:t>
      </w:r>
      <w:r w:rsidRPr="00D95673">
        <w:rPr>
          <w:rFonts w:eastAsiaTheme="majorEastAsia"/>
        </w:rPr>
        <w:t>operator1</w:t>
      </w:r>
      <w:r w:rsidRPr="00D95673">
        <w:t> on </w:t>
      </w:r>
      <w:proofErr w:type="spellStart"/>
      <w:r w:rsidRPr="00D95673">
        <w:rPr>
          <w:rFonts w:eastAsiaTheme="majorEastAsia"/>
        </w:rPr>
        <w:t>servera</w:t>
      </w:r>
      <w:proofErr w:type="spellEnd"/>
      <w:r w:rsidRPr="00D95673">
        <w:t>.</w:t>
      </w:r>
    </w:p>
    <w:p w14:paraId="5E0E110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w:t>
      </w:r>
      <w:proofErr w:type="spellStart"/>
      <w:r w:rsidRPr="00D95673">
        <w:rPr>
          <w:rFonts w:ascii="Consolas" w:eastAsia="Times New Roman" w:hAnsi="Consolas" w:cs="Courier New"/>
          <w:b/>
          <w:bCs/>
          <w:sz w:val="20"/>
          <w:szCs w:val="20"/>
        </w:rPr>
        <w:t>i</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/key2.pub operator1@servera</w:t>
      </w:r>
    </w:p>
    <w:p w14:paraId="5CAF470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INFO: Source of key(s) to be installed: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/key2.pub"</w:t>
      </w:r>
    </w:p>
    <w:p w14:paraId="4B45A8F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-copy-id: INFO: attempting to log in with the new key(s), to filter out any that are already installed</w:t>
      </w:r>
    </w:p>
    <w:p w14:paraId="4A6F22F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usr</w:t>
      </w:r>
      <w:proofErr w:type="spellEnd"/>
      <w:r w:rsidRPr="00D95673">
        <w:rPr>
          <w:rFonts w:ascii="Consolas" w:eastAsia="Times New Roman" w:hAnsi="Consolas" w:cs="Courier New"/>
          <w:b/>
          <w:bCs/>
          <w:sz w:val="20"/>
          <w:szCs w:val="20"/>
        </w:rPr>
        <w:t>/bin/</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-copy-id: INFO: 1 key(s) remain to be installed -- if you are prompted </w:t>
      </w:r>
      <w:proofErr w:type="gramStart"/>
      <w:r w:rsidRPr="00D95673">
        <w:rPr>
          <w:rFonts w:ascii="Consolas" w:eastAsia="Times New Roman" w:hAnsi="Consolas" w:cs="Courier New"/>
          <w:b/>
          <w:bCs/>
          <w:sz w:val="20"/>
          <w:szCs w:val="20"/>
        </w:rPr>
        <w:t>now</w:t>
      </w:r>
      <w:proofErr w:type="gramEnd"/>
      <w:r w:rsidRPr="00D95673">
        <w:rPr>
          <w:rFonts w:ascii="Consolas" w:eastAsia="Times New Roman" w:hAnsi="Consolas" w:cs="Courier New"/>
          <w:b/>
          <w:bCs/>
          <w:sz w:val="20"/>
          <w:szCs w:val="20"/>
        </w:rPr>
        <w:t xml:space="preserve"> it is to install the new keys</w:t>
      </w:r>
    </w:p>
    <w:p w14:paraId="249DD39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
    <w:p w14:paraId="55CA607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Number of key(s) added: 1</w:t>
      </w:r>
    </w:p>
    <w:p w14:paraId="4FE328D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
    <w:p w14:paraId="58A3A79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Now try logging into the machine, with: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'operator1@servera'"</w:t>
      </w:r>
    </w:p>
    <w:p w14:paraId="1961F92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and check to make sure that only the key(s) you wanted were added.</w:t>
      </w:r>
    </w:p>
    <w:p w14:paraId="5E9FC260"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Notice that the preceding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-copy-id command did not prompt you for a password because it used the public key of the passphrase-less private key that you exported to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in the preceding step.</w:t>
      </w:r>
    </w:p>
    <w:p w14:paraId="31F0D716" w14:textId="77777777" w:rsidR="00D95673" w:rsidRPr="00D95673" w:rsidRDefault="00D95673" w:rsidP="00D95673">
      <w:pPr>
        <w:pStyle w:val="Heading3"/>
      </w:pPr>
      <w:r w:rsidRPr="00D95673">
        <w:lastRenderedPageBreak/>
        <w:t>Execute the </w:t>
      </w:r>
      <w:r w:rsidRPr="00D95673">
        <w:rPr>
          <w:rFonts w:eastAsiaTheme="majorEastAsia"/>
        </w:rPr>
        <w:t>hostname</w:t>
      </w:r>
      <w:r w:rsidRPr="00D95673">
        <w:t> command on </w:t>
      </w:r>
      <w:proofErr w:type="spellStart"/>
      <w:r w:rsidRPr="00D95673">
        <w:rPr>
          <w:rFonts w:eastAsiaTheme="majorEastAsia"/>
        </w:rPr>
        <w:t>servera</w:t>
      </w:r>
      <w:proofErr w:type="spellEnd"/>
      <w:r w:rsidRPr="00D95673">
        <w:t> remotely with SSH without accessing the remote interactive shell. Use </w:t>
      </w:r>
      <w:r w:rsidRPr="00D95673">
        <w:rPr>
          <w:rFonts w:eastAsiaTheme="majorEastAsia"/>
        </w:rPr>
        <w:t>/home/operator1/.</w:t>
      </w:r>
      <w:proofErr w:type="spellStart"/>
      <w:r w:rsidRPr="00D95673">
        <w:rPr>
          <w:rFonts w:eastAsiaTheme="majorEastAsia"/>
        </w:rPr>
        <w:t>ssh</w:t>
      </w:r>
      <w:proofErr w:type="spellEnd"/>
      <w:r w:rsidRPr="00D95673">
        <w:rPr>
          <w:rFonts w:eastAsiaTheme="majorEastAsia"/>
        </w:rPr>
        <w:t>/key2</w:t>
      </w:r>
      <w:r w:rsidRPr="00D95673">
        <w:t> as the identity file. Specify </w:t>
      </w:r>
      <w:proofErr w:type="spellStart"/>
      <w:r w:rsidRPr="00D95673">
        <w:rPr>
          <w:rFonts w:eastAsiaTheme="majorEastAsia"/>
        </w:rPr>
        <w:t>redhatpass</w:t>
      </w:r>
      <w:proofErr w:type="spellEnd"/>
      <w:r w:rsidRPr="00D95673">
        <w:t> as the passphrase, which you set for the private key in the preceding step.</w:t>
      </w:r>
    </w:p>
    <w:p w14:paraId="7F78244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i</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 operator1@servera hostname</w:t>
      </w:r>
    </w:p>
    <w:p w14:paraId="3F14CE5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passphrase for key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/key2': </w:t>
      </w:r>
      <w:proofErr w:type="spellStart"/>
      <w:r w:rsidRPr="00D95673">
        <w:rPr>
          <w:rFonts w:ascii="Consolas" w:eastAsia="Times New Roman" w:hAnsi="Consolas" w:cs="Courier New"/>
          <w:b/>
          <w:bCs/>
          <w:sz w:val="20"/>
          <w:szCs w:val="20"/>
        </w:rPr>
        <w:t>redhatpass</w:t>
      </w:r>
      <w:proofErr w:type="spellEnd"/>
    </w:p>
    <w:p w14:paraId="1C3C1CD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servera.lab.example.com</w:t>
      </w:r>
    </w:p>
    <w:p w14:paraId="492B6A60"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Notice that the preceding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prompted you for the passphrase you used to protect the private key of the SSH key pair. This passphrase protects the private key. Should an attacker gain access to the private key, the attacker cannot use it to access other systems because the private key itself is protected with a passphrase. The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uses a different passphrase than the one for operator1 on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requiring users to know both.</w:t>
      </w:r>
    </w:p>
    <w:p w14:paraId="219CD1E6"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You can use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as in the following step, to avoid interactively typing in the passphrase while logging in with SSH. Using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is both more convenient and more secure in situations where the administrators log in to remote systems regularly.</w:t>
      </w:r>
    </w:p>
    <w:p w14:paraId="182D230C" w14:textId="77777777" w:rsidR="00D95673" w:rsidRPr="00D95673" w:rsidRDefault="00D95673" w:rsidP="00D95673">
      <w:pPr>
        <w:pStyle w:val="Heading3"/>
      </w:pPr>
      <w:r w:rsidRPr="00D95673">
        <w:t>Run </w:t>
      </w:r>
      <w:proofErr w:type="spellStart"/>
      <w:r w:rsidRPr="00D95673">
        <w:rPr>
          <w:rFonts w:eastAsiaTheme="majorEastAsia"/>
        </w:rPr>
        <w:t>ssh</w:t>
      </w:r>
      <w:proofErr w:type="spellEnd"/>
      <w:r w:rsidRPr="00D95673">
        <w:rPr>
          <w:rFonts w:eastAsiaTheme="majorEastAsia"/>
        </w:rPr>
        <w:t>-agent</w:t>
      </w:r>
      <w:r w:rsidRPr="00D95673">
        <w:t> in your Bash shell and add the passphrase-protected private key (</w:t>
      </w:r>
      <w:r w:rsidRPr="00D95673">
        <w:rPr>
          <w:rFonts w:eastAsiaTheme="majorEastAsia"/>
        </w:rPr>
        <w:t>/home/operator1/.</w:t>
      </w:r>
      <w:proofErr w:type="spellStart"/>
      <w:r w:rsidRPr="00D95673">
        <w:rPr>
          <w:rFonts w:eastAsiaTheme="majorEastAsia"/>
        </w:rPr>
        <w:t>ssh</w:t>
      </w:r>
      <w:proofErr w:type="spellEnd"/>
      <w:r w:rsidRPr="00D95673">
        <w:rPr>
          <w:rFonts w:eastAsiaTheme="majorEastAsia"/>
        </w:rPr>
        <w:t>/key2</w:t>
      </w:r>
      <w:r w:rsidRPr="00D95673">
        <w:t>) of the SSH key pair to the shell session.</w:t>
      </w:r>
    </w:p>
    <w:p w14:paraId="16A6499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[operator1@serverb ~]$ eval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-agent)</w:t>
      </w:r>
    </w:p>
    <w:p w14:paraId="0461211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Agent </w:t>
      </w:r>
      <w:proofErr w:type="spellStart"/>
      <w:r w:rsidRPr="00D95673">
        <w:rPr>
          <w:rFonts w:ascii="Consolas" w:eastAsia="Times New Roman" w:hAnsi="Consolas" w:cs="Courier New"/>
          <w:b/>
          <w:bCs/>
          <w:sz w:val="20"/>
          <w:szCs w:val="20"/>
        </w:rPr>
        <w:t>pid</w:t>
      </w:r>
      <w:proofErr w:type="spellEnd"/>
      <w:r w:rsidRPr="00D95673">
        <w:rPr>
          <w:rFonts w:ascii="Consolas" w:eastAsia="Times New Roman" w:hAnsi="Consolas" w:cs="Courier New"/>
          <w:b/>
          <w:bCs/>
          <w:sz w:val="20"/>
          <w:szCs w:val="20"/>
        </w:rPr>
        <w:t xml:space="preserve"> 21032</w:t>
      </w:r>
    </w:p>
    <w:p w14:paraId="1D3F019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-add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w:t>
      </w:r>
    </w:p>
    <w:p w14:paraId="152BD07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passphrase for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/key2: </w:t>
      </w:r>
      <w:proofErr w:type="spellStart"/>
      <w:r w:rsidRPr="00D95673">
        <w:rPr>
          <w:rFonts w:ascii="Consolas" w:eastAsia="Times New Roman" w:hAnsi="Consolas" w:cs="Courier New"/>
          <w:b/>
          <w:bCs/>
          <w:sz w:val="20"/>
          <w:szCs w:val="20"/>
        </w:rPr>
        <w:t>redhatpass</w:t>
      </w:r>
      <w:proofErr w:type="spellEnd"/>
    </w:p>
    <w:p w14:paraId="4CE97FA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Identity added: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 (operator1@serverb.lab.example.com)</w:t>
      </w:r>
    </w:p>
    <w:p w14:paraId="34D337BC"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preceding eval command started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and configured this shell session to use it. You then used </w:t>
      </w:r>
      <w:proofErr w:type="spellStart"/>
      <w:proofErr w:type="gramStart"/>
      <w:r w:rsidRPr="00D95673">
        <w:rPr>
          <w:rFonts w:eastAsia="Times New Roman" w:cs="Times New Roman"/>
          <w:sz w:val="28"/>
          <w:szCs w:val="28"/>
        </w:rPr>
        <w:t>ssh</w:t>
      </w:r>
      <w:proofErr w:type="spellEnd"/>
      <w:r w:rsidRPr="00D95673">
        <w:rPr>
          <w:rFonts w:eastAsia="Times New Roman" w:cs="Times New Roman"/>
          <w:sz w:val="28"/>
          <w:szCs w:val="28"/>
        </w:rPr>
        <w:t>-add</w:t>
      </w:r>
      <w:proofErr w:type="gramEnd"/>
      <w:r w:rsidRPr="00D95673">
        <w:rPr>
          <w:rFonts w:eastAsia="Times New Roman" w:cs="Times New Roman"/>
          <w:sz w:val="28"/>
          <w:szCs w:val="28"/>
        </w:rPr>
        <w:t> to provide the unlocked private key to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w:t>
      </w:r>
    </w:p>
    <w:p w14:paraId="260DE9C3" w14:textId="77777777" w:rsidR="00D95673" w:rsidRPr="00D95673" w:rsidRDefault="00D95673" w:rsidP="00D95673">
      <w:pPr>
        <w:pStyle w:val="Heading3"/>
        <w:rPr>
          <w:szCs w:val="24"/>
        </w:rPr>
      </w:pPr>
      <w:r w:rsidRPr="00D95673">
        <w:rPr>
          <w:rStyle w:val="Heading3Char"/>
        </w:rPr>
        <w:t>Execute the </w:t>
      </w:r>
      <w:r w:rsidRPr="00D95673">
        <w:rPr>
          <w:rStyle w:val="Heading3Char"/>
          <w:rFonts w:eastAsiaTheme="majorEastAsia"/>
        </w:rPr>
        <w:t>hostname</w:t>
      </w:r>
      <w:r w:rsidRPr="00D95673">
        <w:rPr>
          <w:rStyle w:val="Heading3Char"/>
        </w:rPr>
        <w:t> command on </w:t>
      </w:r>
      <w:proofErr w:type="spellStart"/>
      <w:r w:rsidRPr="00D95673">
        <w:rPr>
          <w:rStyle w:val="Heading3Char"/>
          <w:rFonts w:eastAsiaTheme="majorEastAsia"/>
        </w:rPr>
        <w:t>servera</w:t>
      </w:r>
      <w:proofErr w:type="spellEnd"/>
      <w:r w:rsidRPr="00D95673">
        <w:rPr>
          <w:rStyle w:val="Heading3Char"/>
        </w:rPr>
        <w:t> remotely without accessing a remote interactive shell. Use </w:t>
      </w:r>
      <w:r w:rsidRPr="00D95673">
        <w:rPr>
          <w:rStyle w:val="Heading3Char"/>
          <w:rFonts w:eastAsiaTheme="majorEastAsia"/>
        </w:rPr>
        <w:t>/home/operator1/.</w:t>
      </w:r>
      <w:proofErr w:type="spellStart"/>
      <w:r w:rsidRPr="00D95673">
        <w:rPr>
          <w:rStyle w:val="Heading3Char"/>
          <w:rFonts w:eastAsiaTheme="majorEastAsia"/>
        </w:rPr>
        <w:t>ssh</w:t>
      </w:r>
      <w:proofErr w:type="spellEnd"/>
      <w:r w:rsidRPr="00D95673">
        <w:rPr>
          <w:rStyle w:val="Heading3Char"/>
          <w:rFonts w:eastAsiaTheme="majorEastAsia"/>
        </w:rPr>
        <w:t>/key2</w:t>
      </w:r>
      <w:r w:rsidRPr="00D95673">
        <w:rPr>
          <w:rStyle w:val="Heading3Char"/>
        </w:rPr>
        <w:t> as the identity file</w:t>
      </w:r>
      <w:r w:rsidRPr="00D95673">
        <w:rPr>
          <w:szCs w:val="24"/>
        </w:rPr>
        <w:t>.</w:t>
      </w:r>
    </w:p>
    <w:p w14:paraId="7ECD95B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i</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 operator1@servera hostname</w:t>
      </w:r>
    </w:p>
    <w:p w14:paraId="2FF63A7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servera.lab.example.com</w:t>
      </w:r>
    </w:p>
    <w:p w14:paraId="142DDA19" w14:textId="77777777" w:rsidR="00D95673" w:rsidRPr="00D95673" w:rsidRDefault="00D95673" w:rsidP="00D95673">
      <w:pPr>
        <w:rPr>
          <w:rFonts w:cs="Times New Roman"/>
          <w:szCs w:val="24"/>
        </w:rPr>
      </w:pPr>
      <w:r w:rsidRPr="00D95673">
        <w:rPr>
          <w:rFonts w:cs="Times New Roman"/>
          <w:szCs w:val="24"/>
        </w:rPr>
        <w:t>Notice that the preceding </w:t>
      </w:r>
      <w:proofErr w:type="spellStart"/>
      <w:r w:rsidRPr="00D95673">
        <w:rPr>
          <w:rFonts w:cs="Times New Roman"/>
          <w:b/>
          <w:bCs/>
          <w:szCs w:val="24"/>
        </w:rPr>
        <w:t>ssh</w:t>
      </w:r>
      <w:proofErr w:type="spellEnd"/>
      <w:r w:rsidRPr="00D95673">
        <w:rPr>
          <w:rFonts w:cs="Times New Roman"/>
          <w:szCs w:val="24"/>
        </w:rPr>
        <w:t> command did not prompt you to enter the passphrase interactively.</w:t>
      </w:r>
    </w:p>
    <w:p w14:paraId="3E14B604" w14:textId="77777777" w:rsidR="00D95673" w:rsidRPr="00D95673" w:rsidRDefault="00D95673" w:rsidP="00D95673">
      <w:pPr>
        <w:pStyle w:val="Heading3"/>
      </w:pPr>
      <w:r w:rsidRPr="00D95673">
        <w:t>Open another terminal on </w:t>
      </w:r>
      <w:r w:rsidRPr="00D95673">
        <w:rPr>
          <w:rFonts w:eastAsiaTheme="majorEastAsia"/>
        </w:rPr>
        <w:t>workstation</w:t>
      </w:r>
      <w:r w:rsidRPr="00D95673">
        <w:t> and open an SSH session to </w:t>
      </w:r>
      <w:proofErr w:type="spellStart"/>
      <w:r w:rsidRPr="00D95673">
        <w:rPr>
          <w:rFonts w:eastAsiaTheme="majorEastAsia"/>
        </w:rPr>
        <w:t>serverb</w:t>
      </w:r>
      <w:proofErr w:type="spellEnd"/>
      <w:r w:rsidRPr="00D95673">
        <w:t> as </w:t>
      </w:r>
      <w:r w:rsidRPr="00D95673">
        <w:rPr>
          <w:rFonts w:eastAsiaTheme="majorEastAsia"/>
        </w:rPr>
        <w:t>student</w:t>
      </w:r>
      <w:r w:rsidRPr="00D95673">
        <w:t>.</w:t>
      </w:r>
    </w:p>
    <w:p w14:paraId="3B97957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student@serverb</w:t>
      </w:r>
      <w:proofErr w:type="spellEnd"/>
    </w:p>
    <w:p w14:paraId="414EB4A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037629A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t>
      </w:r>
    </w:p>
    <w:p w14:paraId="6728356B" w14:textId="77777777" w:rsidR="00D95673" w:rsidRPr="00D95673" w:rsidRDefault="00D95673" w:rsidP="00D95673">
      <w:pPr>
        <w:pStyle w:val="Heading3"/>
        <w:rPr>
          <w:szCs w:val="24"/>
        </w:rPr>
      </w:pPr>
      <w:r w:rsidRPr="00D95673">
        <w:rPr>
          <w:rStyle w:val="Heading3Char"/>
        </w:rPr>
        <w:lastRenderedPageBreak/>
        <w:t>On </w:t>
      </w:r>
      <w:proofErr w:type="spellStart"/>
      <w:r w:rsidRPr="00D95673">
        <w:rPr>
          <w:rStyle w:val="Heading3Char"/>
          <w:rFonts w:eastAsiaTheme="majorEastAsia"/>
        </w:rPr>
        <w:t>serverb</w:t>
      </w:r>
      <w:proofErr w:type="spellEnd"/>
      <w:r w:rsidRPr="00D95673">
        <w:rPr>
          <w:rStyle w:val="Heading3Char"/>
        </w:rPr>
        <w:t>, use the </w:t>
      </w:r>
      <w:proofErr w:type="spellStart"/>
      <w:r w:rsidRPr="00D95673">
        <w:rPr>
          <w:rStyle w:val="Heading3Char"/>
          <w:rFonts w:eastAsiaTheme="majorEastAsia"/>
        </w:rPr>
        <w:t>su</w:t>
      </w:r>
      <w:proofErr w:type="spellEnd"/>
      <w:r w:rsidRPr="00D95673">
        <w:rPr>
          <w:rStyle w:val="Heading3Char"/>
        </w:rPr>
        <w:t> command to switch to </w:t>
      </w:r>
      <w:r w:rsidRPr="00D95673">
        <w:rPr>
          <w:rStyle w:val="Heading3Char"/>
          <w:rFonts w:eastAsiaTheme="majorEastAsia"/>
        </w:rPr>
        <w:t>operator1</w:t>
      </w:r>
      <w:r w:rsidRPr="00D95673">
        <w:rPr>
          <w:rStyle w:val="Heading3Char"/>
        </w:rPr>
        <w:t> and invoke an SSH connection to </w:t>
      </w:r>
      <w:proofErr w:type="spellStart"/>
      <w:r w:rsidRPr="00D95673">
        <w:rPr>
          <w:rStyle w:val="Heading3Char"/>
          <w:rFonts w:eastAsiaTheme="majorEastAsia"/>
        </w:rPr>
        <w:t>servera</w:t>
      </w:r>
      <w:proofErr w:type="spellEnd"/>
      <w:r w:rsidRPr="00D95673">
        <w:rPr>
          <w:rStyle w:val="Heading3Char"/>
        </w:rPr>
        <w:t>.</w:t>
      </w:r>
      <w:r w:rsidRPr="00D95673">
        <w:rPr>
          <w:szCs w:val="24"/>
        </w:rPr>
        <w:t xml:space="preserve"> Use </w:t>
      </w:r>
      <w:r w:rsidRPr="00D95673">
        <w:rPr>
          <w:rFonts w:eastAsiaTheme="majorEastAsia"/>
          <w:szCs w:val="24"/>
        </w:rPr>
        <w:t>/home/operator1/.</w:t>
      </w:r>
      <w:proofErr w:type="spellStart"/>
      <w:r w:rsidRPr="00D95673">
        <w:rPr>
          <w:rFonts w:eastAsiaTheme="majorEastAsia"/>
          <w:szCs w:val="24"/>
        </w:rPr>
        <w:t>ssh</w:t>
      </w:r>
      <w:proofErr w:type="spellEnd"/>
      <w:r w:rsidRPr="00D95673">
        <w:rPr>
          <w:rFonts w:eastAsiaTheme="majorEastAsia"/>
          <w:szCs w:val="24"/>
        </w:rPr>
        <w:t>/key2</w:t>
      </w:r>
      <w:r w:rsidRPr="00D95673">
        <w:rPr>
          <w:szCs w:val="24"/>
        </w:rPr>
        <w:t> as the identity file to authenticate using the SSH keys.</w:t>
      </w:r>
    </w:p>
    <w:p w14:paraId="0C963698"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Use the </w:t>
      </w:r>
      <w:proofErr w:type="spellStart"/>
      <w:r w:rsidRPr="00D95673">
        <w:rPr>
          <w:rFonts w:eastAsia="Times New Roman" w:cs="Times New Roman"/>
          <w:sz w:val="28"/>
          <w:szCs w:val="28"/>
        </w:rPr>
        <w:t>su</w:t>
      </w:r>
      <w:proofErr w:type="spellEnd"/>
      <w:r w:rsidRPr="00D95673">
        <w:rPr>
          <w:rFonts w:eastAsia="Times New Roman" w:cs="Times New Roman"/>
          <w:sz w:val="28"/>
          <w:szCs w:val="28"/>
        </w:rPr>
        <w:t> command to switch to operator1. Use </w:t>
      </w:r>
      <w:proofErr w:type="spellStart"/>
      <w:r w:rsidRPr="00D95673">
        <w:rPr>
          <w:rFonts w:eastAsia="Times New Roman" w:cs="Times New Roman"/>
          <w:sz w:val="28"/>
          <w:szCs w:val="28"/>
        </w:rPr>
        <w:t>redhat</w:t>
      </w:r>
      <w:proofErr w:type="spellEnd"/>
      <w:r w:rsidRPr="00D95673">
        <w:rPr>
          <w:rFonts w:eastAsia="Times New Roman" w:cs="Times New Roman"/>
          <w:sz w:val="28"/>
          <w:szCs w:val="28"/>
        </w:rPr>
        <w:t> as the password of operator1.</w:t>
      </w:r>
    </w:p>
    <w:p w14:paraId="79B92E3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su</w:t>
      </w:r>
      <w:proofErr w:type="spellEnd"/>
      <w:r w:rsidRPr="00D95673">
        <w:rPr>
          <w:rFonts w:ascii="Consolas" w:eastAsia="Times New Roman" w:hAnsi="Consolas" w:cs="Courier New"/>
          <w:b/>
          <w:bCs/>
          <w:sz w:val="20"/>
          <w:szCs w:val="20"/>
        </w:rPr>
        <w:t xml:space="preserve"> - operator1</w:t>
      </w:r>
    </w:p>
    <w:p w14:paraId="502E313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Password: </w:t>
      </w:r>
      <w:proofErr w:type="spellStart"/>
      <w:r w:rsidRPr="00D95673">
        <w:rPr>
          <w:rFonts w:ascii="Consolas" w:eastAsia="Times New Roman" w:hAnsi="Consolas" w:cs="Courier New"/>
          <w:b/>
          <w:bCs/>
          <w:sz w:val="20"/>
          <w:szCs w:val="20"/>
        </w:rPr>
        <w:t>redhat</w:t>
      </w:r>
      <w:proofErr w:type="spellEnd"/>
    </w:p>
    <w:p w14:paraId="17231154"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
    <w:p w14:paraId="375C9124"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Open an SSH session to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 as operator1.</w:t>
      </w:r>
    </w:p>
    <w:p w14:paraId="7538F2C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i</w:t>
      </w:r>
      <w:proofErr w:type="spellEnd"/>
      <w:r w:rsidRPr="00D95673">
        <w:rPr>
          <w:rFonts w:ascii="Consolas" w:eastAsia="Times New Roman" w:hAnsi="Consolas" w:cs="Courier New"/>
          <w:b/>
          <w:bCs/>
          <w:sz w:val="20"/>
          <w:szCs w:val="20"/>
        </w:rPr>
        <w:t xml:space="preserve">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/key2 operator1@servera</w:t>
      </w:r>
    </w:p>
    <w:p w14:paraId="24C7DC2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Enter passphrase for key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 xml:space="preserve">/key2': </w:t>
      </w:r>
      <w:proofErr w:type="spellStart"/>
      <w:r w:rsidRPr="00D95673">
        <w:rPr>
          <w:rFonts w:ascii="Consolas" w:eastAsia="Times New Roman" w:hAnsi="Consolas" w:cs="Courier New"/>
          <w:b/>
          <w:bCs/>
          <w:sz w:val="20"/>
          <w:szCs w:val="20"/>
        </w:rPr>
        <w:t>redhatpass</w:t>
      </w:r>
      <w:proofErr w:type="spellEnd"/>
    </w:p>
    <w:p w14:paraId="2255557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...output omitted...</w:t>
      </w:r>
    </w:p>
    <w:p w14:paraId="3EBD0196"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[operator1@servera ~]$ </w:t>
      </w:r>
    </w:p>
    <w:p w14:paraId="73F2B048"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Notice that the preceding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command prompted you to enter the passphrase interactively because you did not invoke the SSH connection from the shell that you used to start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w:t>
      </w:r>
    </w:p>
    <w:p w14:paraId="40619D5D" w14:textId="77777777" w:rsidR="00D95673" w:rsidRPr="00D95673" w:rsidRDefault="00D95673" w:rsidP="00D95673">
      <w:pPr>
        <w:pStyle w:val="Heading3"/>
      </w:pPr>
      <w:r w:rsidRPr="00D95673">
        <w:t>Exit all the shells you are using in the second terminal.</w:t>
      </w:r>
    </w:p>
    <w:p w14:paraId="7BDEBF24"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Log out of </w:t>
      </w:r>
      <w:proofErr w:type="spellStart"/>
      <w:r w:rsidRPr="00D95673">
        <w:rPr>
          <w:rFonts w:eastAsia="Times New Roman" w:cs="Times New Roman"/>
          <w:sz w:val="28"/>
          <w:szCs w:val="28"/>
        </w:rPr>
        <w:t>servera</w:t>
      </w:r>
      <w:proofErr w:type="spellEnd"/>
      <w:r w:rsidRPr="00D95673">
        <w:rPr>
          <w:rFonts w:eastAsia="Times New Roman" w:cs="Times New Roman"/>
          <w:sz w:val="28"/>
          <w:szCs w:val="28"/>
        </w:rPr>
        <w:t>.</w:t>
      </w:r>
    </w:p>
    <w:p w14:paraId="2B57B76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[operator1@servera ~]$ exit</w:t>
      </w:r>
    </w:p>
    <w:p w14:paraId="5F24811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1678A3C0"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servera</w:t>
      </w:r>
      <w:proofErr w:type="spellEnd"/>
      <w:r w:rsidRPr="00D95673">
        <w:rPr>
          <w:rFonts w:ascii="Consolas" w:eastAsia="Times New Roman" w:hAnsi="Consolas" w:cs="Courier New"/>
          <w:b/>
          <w:bCs/>
          <w:sz w:val="20"/>
          <w:szCs w:val="20"/>
        </w:rPr>
        <w:t xml:space="preserve"> closed.</w:t>
      </w:r>
    </w:p>
    <w:p w14:paraId="2D2EBB2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[operator1@serverb ~]$ </w:t>
      </w:r>
    </w:p>
    <w:p w14:paraId="74CF1FDC"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Exit the operator1 and student shells on </w:t>
      </w:r>
      <w:proofErr w:type="spellStart"/>
      <w:r w:rsidRPr="00D95673">
        <w:rPr>
          <w:rFonts w:eastAsia="Times New Roman" w:cs="Times New Roman"/>
          <w:sz w:val="28"/>
          <w:szCs w:val="28"/>
        </w:rPr>
        <w:t>serverb</w:t>
      </w:r>
      <w:proofErr w:type="spellEnd"/>
      <w:r w:rsidRPr="00D95673">
        <w:rPr>
          <w:rFonts w:eastAsia="Times New Roman" w:cs="Times New Roman"/>
          <w:sz w:val="28"/>
          <w:szCs w:val="28"/>
        </w:rPr>
        <w:t> to return to the student user's shell on workstation.</w:t>
      </w:r>
    </w:p>
    <w:p w14:paraId="49062073"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[operator1@serverb ~]$ exit</w:t>
      </w:r>
    </w:p>
    <w:p w14:paraId="0B17BA6A"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285737CC"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exit</w:t>
      </w:r>
    </w:p>
    <w:p w14:paraId="350444E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7FD544A9"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serverb</w:t>
      </w:r>
      <w:proofErr w:type="spellEnd"/>
      <w:r w:rsidRPr="00D95673">
        <w:rPr>
          <w:rFonts w:ascii="Consolas" w:eastAsia="Times New Roman" w:hAnsi="Consolas" w:cs="Courier New"/>
          <w:b/>
          <w:bCs/>
          <w:sz w:val="20"/>
          <w:szCs w:val="20"/>
        </w:rPr>
        <w:t xml:space="preserve"> closed.</w:t>
      </w:r>
    </w:p>
    <w:p w14:paraId="33B7FE4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w:t>
      </w:r>
    </w:p>
    <w:p w14:paraId="34A3DA5E"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Close the second terminal on workstation.</w:t>
      </w:r>
    </w:p>
    <w:p w14:paraId="0CFD0E6F"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exit</w:t>
      </w:r>
    </w:p>
    <w:p w14:paraId="631F7A56" w14:textId="77777777" w:rsidR="00D95673" w:rsidRPr="00D95673" w:rsidRDefault="00D95673" w:rsidP="00D95673">
      <w:pPr>
        <w:pStyle w:val="Heading3"/>
      </w:pPr>
      <w:r w:rsidRPr="00D95673">
        <w:lastRenderedPageBreak/>
        <w:t>Log out of </w:t>
      </w:r>
      <w:proofErr w:type="spellStart"/>
      <w:r w:rsidRPr="00D95673">
        <w:rPr>
          <w:rFonts w:eastAsiaTheme="majorEastAsia"/>
        </w:rPr>
        <w:t>serverb</w:t>
      </w:r>
      <w:proofErr w:type="spellEnd"/>
      <w:r w:rsidRPr="00D95673">
        <w:t> on the first terminal and conclude this exercise.</w:t>
      </w:r>
    </w:p>
    <w:p w14:paraId="49A5100E"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From the first terminal, exit the operator1 user's shell on </w:t>
      </w:r>
      <w:proofErr w:type="spellStart"/>
      <w:r w:rsidRPr="00D95673">
        <w:rPr>
          <w:rFonts w:eastAsia="Times New Roman" w:cs="Times New Roman"/>
          <w:sz w:val="28"/>
          <w:szCs w:val="28"/>
        </w:rPr>
        <w:t>serverb</w:t>
      </w:r>
      <w:proofErr w:type="spellEnd"/>
      <w:r w:rsidRPr="00D95673">
        <w:rPr>
          <w:rFonts w:eastAsia="Times New Roman" w:cs="Times New Roman"/>
          <w:sz w:val="28"/>
          <w:szCs w:val="28"/>
        </w:rPr>
        <w:t>.</w:t>
      </w:r>
    </w:p>
    <w:p w14:paraId="5C65C89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[operator1@serverb ~]$ exit</w:t>
      </w:r>
    </w:p>
    <w:p w14:paraId="47CE45F1"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4F5E01A5"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w:t>
      </w:r>
    </w:p>
    <w:p w14:paraId="647201A3"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exit command caused you to exit the operator1 user's shell, terminating the shell session where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-agent was active, and return to the student user's shell on </w:t>
      </w:r>
      <w:proofErr w:type="spellStart"/>
      <w:r w:rsidRPr="00D95673">
        <w:rPr>
          <w:rFonts w:eastAsia="Times New Roman" w:cs="Times New Roman"/>
          <w:sz w:val="28"/>
          <w:szCs w:val="28"/>
        </w:rPr>
        <w:t>serverb</w:t>
      </w:r>
      <w:proofErr w:type="spellEnd"/>
      <w:r w:rsidRPr="00D95673">
        <w:rPr>
          <w:rFonts w:eastAsia="Times New Roman" w:cs="Times New Roman"/>
          <w:sz w:val="28"/>
          <w:szCs w:val="28"/>
        </w:rPr>
        <w:t>.</w:t>
      </w:r>
    </w:p>
    <w:p w14:paraId="04B5BD3C"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Exit the student user's shell on </w:t>
      </w:r>
      <w:proofErr w:type="spellStart"/>
      <w:r w:rsidRPr="00D95673">
        <w:rPr>
          <w:rFonts w:eastAsia="Times New Roman" w:cs="Times New Roman"/>
          <w:sz w:val="28"/>
          <w:szCs w:val="28"/>
        </w:rPr>
        <w:t>serverb</w:t>
      </w:r>
      <w:proofErr w:type="spellEnd"/>
      <w:r w:rsidRPr="00D95673">
        <w:rPr>
          <w:rFonts w:eastAsia="Times New Roman" w:cs="Times New Roman"/>
          <w:sz w:val="28"/>
          <w:szCs w:val="28"/>
        </w:rPr>
        <w:t> to return to the student user's shell on workstation.</w:t>
      </w:r>
    </w:p>
    <w:p w14:paraId="4B29534E"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student@serverb</w:t>
      </w:r>
      <w:proofErr w:type="spellEnd"/>
      <w:r w:rsidRPr="00D95673">
        <w:rPr>
          <w:rFonts w:ascii="Consolas" w:eastAsia="Times New Roman" w:hAnsi="Consolas" w:cs="Courier New"/>
          <w:b/>
          <w:bCs/>
          <w:sz w:val="20"/>
          <w:szCs w:val="20"/>
        </w:rPr>
        <w:t xml:space="preserve"> ~]$ exit</w:t>
      </w:r>
    </w:p>
    <w:p w14:paraId="0B6DAD2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logout</w:t>
      </w:r>
    </w:p>
    <w:p w14:paraId="0997A402"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 xml:space="preserve">Connection to </w:t>
      </w:r>
      <w:proofErr w:type="spellStart"/>
      <w:r w:rsidRPr="00D95673">
        <w:rPr>
          <w:rFonts w:ascii="Consolas" w:eastAsia="Times New Roman" w:hAnsi="Consolas" w:cs="Courier New"/>
          <w:b/>
          <w:bCs/>
          <w:sz w:val="20"/>
          <w:szCs w:val="20"/>
        </w:rPr>
        <w:t>serverb</w:t>
      </w:r>
      <w:proofErr w:type="spellEnd"/>
      <w:r w:rsidRPr="00D95673">
        <w:rPr>
          <w:rFonts w:ascii="Consolas" w:eastAsia="Times New Roman" w:hAnsi="Consolas" w:cs="Courier New"/>
          <w:b/>
          <w:bCs/>
          <w:sz w:val="20"/>
          <w:szCs w:val="20"/>
        </w:rPr>
        <w:t xml:space="preserve"> closed.</w:t>
      </w:r>
    </w:p>
    <w:p w14:paraId="197B8C1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w:t>
      </w:r>
    </w:p>
    <w:p w14:paraId="33BAEE88" w14:textId="77777777" w:rsidR="00D95673" w:rsidRPr="00D95673" w:rsidRDefault="00D95673" w:rsidP="00D95673">
      <w:pPr>
        <w:pStyle w:val="Heading1"/>
        <w:spacing w:before="0" w:line="360" w:lineRule="auto"/>
      </w:pPr>
      <w:r w:rsidRPr="00D95673">
        <w:rPr>
          <w:rFonts w:eastAsiaTheme="majorEastAsia"/>
        </w:rPr>
        <w:t>Finish</w:t>
      </w:r>
    </w:p>
    <w:p w14:paraId="255DA183" w14:textId="77777777" w:rsidR="00D95673" w:rsidRPr="00D95673" w:rsidRDefault="00D95673" w:rsidP="00D95673">
      <w:pPr>
        <w:spacing w:after="120"/>
        <w:ind w:left="720"/>
        <w:rPr>
          <w:rFonts w:eastAsia="Times New Roman" w:cs="Times New Roman"/>
          <w:sz w:val="28"/>
          <w:szCs w:val="28"/>
        </w:rPr>
      </w:pPr>
      <w:r w:rsidRPr="00D95673">
        <w:rPr>
          <w:rFonts w:eastAsia="Times New Roman" w:cs="Times New Roman"/>
          <w:sz w:val="28"/>
          <w:szCs w:val="28"/>
        </w:rPr>
        <w:t xml:space="preserve">On workstation, run lab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-configure finish to complete this exercise.</w:t>
      </w:r>
    </w:p>
    <w:p w14:paraId="1409EAB8"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student@workstation</w:t>
      </w:r>
      <w:proofErr w:type="spellEnd"/>
      <w:r w:rsidRPr="00D95673">
        <w:rPr>
          <w:rFonts w:ascii="Consolas" w:eastAsia="Times New Roman" w:hAnsi="Consolas" w:cs="Courier New"/>
          <w:b/>
          <w:bCs/>
          <w:sz w:val="20"/>
          <w:szCs w:val="20"/>
        </w:rPr>
        <w:t xml:space="preserve"> ~]$ lab </w:t>
      </w:r>
      <w:proofErr w:type="spellStart"/>
      <w:r w:rsidRPr="00D95673">
        <w:rPr>
          <w:rFonts w:ascii="Consolas" w:eastAsia="Times New Roman" w:hAnsi="Consolas" w:cs="Courier New"/>
          <w:b/>
          <w:bCs/>
          <w:sz w:val="20"/>
          <w:szCs w:val="20"/>
        </w:rPr>
        <w:t>ssh</w:t>
      </w:r>
      <w:proofErr w:type="spellEnd"/>
      <w:r w:rsidRPr="00D95673">
        <w:rPr>
          <w:rFonts w:ascii="Consolas" w:eastAsia="Times New Roman" w:hAnsi="Consolas" w:cs="Courier New"/>
          <w:b/>
          <w:bCs/>
          <w:sz w:val="20"/>
          <w:szCs w:val="20"/>
        </w:rPr>
        <w:t>-configure finish</w:t>
      </w:r>
    </w:p>
    <w:p w14:paraId="5B7E5D4C" w14:textId="77777777" w:rsidR="00D95673" w:rsidRPr="00D95673" w:rsidRDefault="00D95673" w:rsidP="00D95673">
      <w:pPr>
        <w:spacing w:before="120" w:after="120"/>
        <w:ind w:left="720"/>
        <w:rPr>
          <w:rFonts w:cs="Times New Roman"/>
          <w:szCs w:val="24"/>
        </w:rPr>
      </w:pPr>
      <w:r w:rsidRPr="00D95673">
        <w:rPr>
          <w:rFonts w:eastAsia="Times New Roman" w:cs="Times New Roman"/>
          <w:sz w:val="28"/>
          <w:szCs w:val="28"/>
        </w:rPr>
        <w:t>This concludes the guided exercise.</w:t>
      </w:r>
    </w:p>
    <w:p w14:paraId="28FCF713" w14:textId="77777777" w:rsidR="00D95673" w:rsidRDefault="00D95673" w:rsidP="00B54A85">
      <w:pPr>
        <w:rPr>
          <w:rFonts w:cs="Times New Roman"/>
          <w:szCs w:val="24"/>
        </w:rPr>
      </w:pPr>
    </w:p>
    <w:p w14:paraId="045EC230" w14:textId="77777777" w:rsidR="00D95673" w:rsidRPr="00D95673" w:rsidRDefault="00D95673" w:rsidP="00D95673">
      <w:pPr>
        <w:pStyle w:val="Heading1"/>
      </w:pPr>
      <w:r w:rsidRPr="00D95673">
        <w:t>Customizing OpenSSH Service Configuration</w:t>
      </w:r>
    </w:p>
    <w:p w14:paraId="424C4F67" w14:textId="77777777" w:rsidR="00D95673" w:rsidRPr="00D95673" w:rsidRDefault="00D95673" w:rsidP="00D95673">
      <w:pPr>
        <w:pStyle w:val="Heading2"/>
      </w:pPr>
      <w:r w:rsidRPr="00D95673">
        <w:t>Objectives</w:t>
      </w:r>
    </w:p>
    <w:p w14:paraId="048F0374"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After completing this section, you should be able to restrict direct logins as root and disable password-based authentication for the OpenSSH service.</w:t>
      </w:r>
    </w:p>
    <w:p w14:paraId="7D84353B" w14:textId="77777777" w:rsidR="00D95673" w:rsidRPr="00D95673" w:rsidRDefault="00D95673" w:rsidP="00D95673">
      <w:pPr>
        <w:pStyle w:val="Heading1"/>
      </w:pPr>
      <w:r w:rsidRPr="00D95673">
        <w:t>Configuring the OpenSSH Server</w:t>
      </w:r>
    </w:p>
    <w:p w14:paraId="53FB0C32"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OpenSSH service is provided by a daemon called </w:t>
      </w:r>
      <w:proofErr w:type="spellStart"/>
      <w:r w:rsidRPr="00D95673">
        <w:rPr>
          <w:rFonts w:eastAsia="Times New Roman" w:cs="Times New Roman"/>
          <w:sz w:val="28"/>
          <w:szCs w:val="28"/>
        </w:rPr>
        <w:t>sshd</w:t>
      </w:r>
      <w:proofErr w:type="spellEnd"/>
      <w:r w:rsidRPr="00D95673">
        <w:rPr>
          <w:rFonts w:eastAsia="Times New Roman" w:cs="Times New Roman"/>
          <w:sz w:val="28"/>
          <w:szCs w:val="28"/>
        </w:rPr>
        <w:t>. Its main configuration file is /</w:t>
      </w:r>
      <w:proofErr w:type="spellStart"/>
      <w:r w:rsidRPr="00D95673">
        <w:rPr>
          <w:rFonts w:eastAsia="Times New Roman" w:cs="Times New Roman"/>
          <w:sz w:val="28"/>
          <w:szCs w:val="28"/>
        </w:rPr>
        <w:t>etc</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sshd_config</w:t>
      </w:r>
      <w:proofErr w:type="spellEnd"/>
      <w:r w:rsidRPr="00D95673">
        <w:rPr>
          <w:rFonts w:eastAsia="Times New Roman" w:cs="Times New Roman"/>
          <w:sz w:val="28"/>
          <w:szCs w:val="28"/>
        </w:rPr>
        <w:t>.</w:t>
      </w:r>
    </w:p>
    <w:p w14:paraId="610FCC6E"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default configuration of the OpenSSH server works well. However, you might want to make some changes to strengthen the security of your system. There are two common changes you might want to make. You might want to prohibit direct remote login to the root account, and you might want to prohibit password-based authentication (in favor of SSH private key authentication).</w:t>
      </w:r>
    </w:p>
    <w:p w14:paraId="362271E0" w14:textId="77777777" w:rsidR="00D95673" w:rsidRPr="00D95673" w:rsidRDefault="00D95673" w:rsidP="00D95673">
      <w:pPr>
        <w:pStyle w:val="Heading1"/>
      </w:pPr>
      <w:r w:rsidRPr="00D95673">
        <w:t xml:space="preserve">Prohibit the Superuser </w:t>
      </w:r>
      <w:proofErr w:type="gramStart"/>
      <w:r w:rsidRPr="00D95673">
        <w:t>From</w:t>
      </w:r>
      <w:proofErr w:type="gramEnd"/>
      <w:r w:rsidRPr="00D95673">
        <w:t xml:space="preserve"> Logging in Using SSH</w:t>
      </w:r>
    </w:p>
    <w:p w14:paraId="62777703"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lastRenderedPageBreak/>
        <w:t>It is a good practice to prohibit direct login to the root user account from remote systems. Some of the risks of allowing direct login as root include:</w:t>
      </w:r>
    </w:p>
    <w:p w14:paraId="1C1DA9B9" w14:textId="77777777" w:rsidR="00D95673" w:rsidRPr="00D95673" w:rsidRDefault="00D95673" w:rsidP="00D95673">
      <w:pPr>
        <w:pStyle w:val="ListParagraph"/>
        <w:numPr>
          <w:ilvl w:val="0"/>
          <w:numId w:val="41"/>
        </w:numPr>
        <w:spacing w:before="120" w:after="120"/>
        <w:rPr>
          <w:rFonts w:eastAsia="Times New Roman" w:cs="Times New Roman"/>
          <w:sz w:val="28"/>
          <w:szCs w:val="28"/>
        </w:rPr>
      </w:pPr>
      <w:r w:rsidRPr="00D95673">
        <w:rPr>
          <w:rFonts w:eastAsia="Times New Roman" w:cs="Times New Roman"/>
          <w:sz w:val="28"/>
          <w:szCs w:val="28"/>
        </w:rPr>
        <w:t xml:space="preserve">The </w:t>
      </w:r>
      <w:proofErr w:type="gramStart"/>
      <w:r w:rsidRPr="00D95673">
        <w:rPr>
          <w:rFonts w:eastAsia="Times New Roman" w:cs="Times New Roman"/>
          <w:sz w:val="28"/>
          <w:szCs w:val="28"/>
        </w:rPr>
        <w:t>user</w:t>
      </w:r>
      <w:proofErr w:type="gramEnd"/>
      <w:r w:rsidRPr="00D95673">
        <w:rPr>
          <w:rFonts w:eastAsia="Times New Roman" w:cs="Times New Roman"/>
          <w:sz w:val="28"/>
          <w:szCs w:val="28"/>
        </w:rPr>
        <w:t xml:space="preserve"> name root exists on every Linux system by default, so a potential attacker only has to guess the password, instead of a valid user name and password combination. This reduces complexity for an attacker.</w:t>
      </w:r>
    </w:p>
    <w:p w14:paraId="3904ECCF" w14:textId="77777777" w:rsidR="00D95673" w:rsidRPr="00D95673" w:rsidRDefault="00D95673" w:rsidP="00D95673">
      <w:pPr>
        <w:pStyle w:val="ListParagraph"/>
        <w:numPr>
          <w:ilvl w:val="0"/>
          <w:numId w:val="41"/>
        </w:numPr>
        <w:spacing w:before="120" w:after="120"/>
        <w:rPr>
          <w:rFonts w:eastAsia="Times New Roman" w:cs="Times New Roman"/>
          <w:sz w:val="28"/>
          <w:szCs w:val="28"/>
        </w:rPr>
      </w:pPr>
      <w:r w:rsidRPr="00D95673">
        <w:rPr>
          <w:rFonts w:eastAsia="Times New Roman" w:cs="Times New Roman"/>
          <w:sz w:val="28"/>
          <w:szCs w:val="28"/>
        </w:rPr>
        <w:t>The root user has unrestricted privileges, so its compromise can lead to maximum damage to the system.</w:t>
      </w:r>
    </w:p>
    <w:p w14:paraId="0CFD896F" w14:textId="77777777" w:rsidR="00D95673" w:rsidRPr="00D95673" w:rsidRDefault="00D95673" w:rsidP="00D95673">
      <w:pPr>
        <w:pStyle w:val="ListParagraph"/>
        <w:numPr>
          <w:ilvl w:val="0"/>
          <w:numId w:val="41"/>
        </w:numPr>
        <w:spacing w:before="120" w:after="120"/>
        <w:rPr>
          <w:rFonts w:eastAsia="Times New Roman" w:cs="Times New Roman"/>
          <w:sz w:val="28"/>
          <w:szCs w:val="28"/>
        </w:rPr>
      </w:pPr>
      <w:r w:rsidRPr="00D95673">
        <w:rPr>
          <w:rFonts w:eastAsia="Times New Roman" w:cs="Times New Roman"/>
          <w:sz w:val="28"/>
          <w:szCs w:val="28"/>
        </w:rPr>
        <w:t>From an auditing perspective, it can be hard to track which authorized user logged in as root and made changes. If users have to log in as a regular user and switch to the root account, this generates a log event that can be used to help provide accountability.</w:t>
      </w:r>
    </w:p>
    <w:p w14:paraId="758E1EB1"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OpenSSH server uses the </w:t>
      </w:r>
      <w:proofErr w:type="spellStart"/>
      <w:r w:rsidRPr="00D95673">
        <w:rPr>
          <w:rFonts w:eastAsia="Times New Roman" w:cs="Times New Roman"/>
          <w:sz w:val="28"/>
          <w:szCs w:val="28"/>
        </w:rPr>
        <w:t>PermitRootLogin</w:t>
      </w:r>
      <w:proofErr w:type="spellEnd"/>
      <w:r w:rsidRPr="00D95673">
        <w:rPr>
          <w:rFonts w:eastAsia="Times New Roman" w:cs="Times New Roman"/>
          <w:sz w:val="28"/>
          <w:szCs w:val="28"/>
        </w:rPr>
        <w:t> configuration setting in the /</w:t>
      </w:r>
      <w:proofErr w:type="spellStart"/>
      <w:r w:rsidRPr="00D95673">
        <w:rPr>
          <w:rFonts w:eastAsia="Times New Roman" w:cs="Times New Roman"/>
          <w:sz w:val="28"/>
          <w:szCs w:val="28"/>
        </w:rPr>
        <w:t>etc</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sshd_config</w:t>
      </w:r>
      <w:proofErr w:type="spellEnd"/>
      <w:r w:rsidRPr="00D95673">
        <w:rPr>
          <w:rFonts w:eastAsia="Times New Roman" w:cs="Times New Roman"/>
          <w:sz w:val="28"/>
          <w:szCs w:val="28"/>
        </w:rPr>
        <w:t> configuration file to allow or prohibit users logging in to the system as root.</w:t>
      </w:r>
    </w:p>
    <w:p w14:paraId="683C756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D95673">
        <w:rPr>
          <w:rFonts w:ascii="Consolas" w:eastAsia="Times New Roman" w:hAnsi="Consolas" w:cs="Courier New"/>
          <w:b/>
          <w:bCs/>
          <w:sz w:val="20"/>
          <w:szCs w:val="20"/>
        </w:rPr>
        <w:t>PermitRootLogin</w:t>
      </w:r>
      <w:proofErr w:type="spellEnd"/>
      <w:r w:rsidRPr="00D95673">
        <w:rPr>
          <w:rFonts w:ascii="Consolas" w:eastAsia="Times New Roman" w:hAnsi="Consolas" w:cs="Courier New"/>
          <w:b/>
          <w:bCs/>
          <w:sz w:val="20"/>
          <w:szCs w:val="20"/>
        </w:rPr>
        <w:t xml:space="preserve"> yes</w:t>
      </w:r>
    </w:p>
    <w:p w14:paraId="7271734B"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With the </w:t>
      </w:r>
      <w:proofErr w:type="spellStart"/>
      <w:r w:rsidRPr="00D95673">
        <w:rPr>
          <w:rFonts w:eastAsia="Times New Roman" w:cs="Times New Roman"/>
          <w:sz w:val="28"/>
          <w:szCs w:val="28"/>
        </w:rPr>
        <w:t>PermitRootLogin</w:t>
      </w:r>
      <w:proofErr w:type="spellEnd"/>
      <w:r w:rsidRPr="00D95673">
        <w:rPr>
          <w:rFonts w:eastAsia="Times New Roman" w:cs="Times New Roman"/>
          <w:sz w:val="28"/>
          <w:szCs w:val="28"/>
        </w:rPr>
        <w:t> parameter to yes, as it is by default, people are permitted to log in as root. To prevent this, set the value to no. Alternatively, to prevent password-based authentication but allow private key-based authentication for root, set the </w:t>
      </w:r>
      <w:proofErr w:type="spellStart"/>
      <w:r w:rsidRPr="00D95673">
        <w:rPr>
          <w:rFonts w:eastAsia="Times New Roman" w:cs="Times New Roman"/>
          <w:sz w:val="28"/>
          <w:szCs w:val="28"/>
        </w:rPr>
        <w:t>PermitRootLogin</w:t>
      </w:r>
      <w:proofErr w:type="spellEnd"/>
      <w:r w:rsidRPr="00D95673">
        <w:rPr>
          <w:rFonts w:eastAsia="Times New Roman" w:cs="Times New Roman"/>
          <w:sz w:val="28"/>
          <w:szCs w:val="28"/>
        </w:rPr>
        <w:t> parameter to without-password.</w:t>
      </w:r>
    </w:p>
    <w:p w14:paraId="0560F3E5"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SSH server (</w:t>
      </w:r>
      <w:proofErr w:type="spellStart"/>
      <w:r w:rsidRPr="00D95673">
        <w:rPr>
          <w:rFonts w:eastAsia="Times New Roman" w:cs="Times New Roman"/>
          <w:sz w:val="28"/>
          <w:szCs w:val="28"/>
        </w:rPr>
        <w:t>sshd</w:t>
      </w:r>
      <w:proofErr w:type="spellEnd"/>
      <w:r w:rsidRPr="00D95673">
        <w:rPr>
          <w:rFonts w:eastAsia="Times New Roman" w:cs="Times New Roman"/>
          <w:sz w:val="28"/>
          <w:szCs w:val="28"/>
        </w:rPr>
        <w:t>) must be reloaded for any changes to take effect.</w:t>
      </w:r>
    </w:p>
    <w:p w14:paraId="73793E2D"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D95673">
        <w:rPr>
          <w:rFonts w:ascii="Consolas" w:eastAsia="Times New Roman" w:hAnsi="Consolas" w:cs="Courier New"/>
          <w:b/>
          <w:bCs/>
          <w:sz w:val="20"/>
          <w:szCs w:val="20"/>
        </w:rPr>
        <w:t>[</w:t>
      </w:r>
      <w:proofErr w:type="spellStart"/>
      <w:r w:rsidRPr="00D95673">
        <w:rPr>
          <w:rFonts w:ascii="Consolas" w:eastAsia="Times New Roman" w:hAnsi="Consolas" w:cs="Courier New"/>
          <w:b/>
          <w:bCs/>
          <w:sz w:val="20"/>
          <w:szCs w:val="20"/>
        </w:rPr>
        <w:t>root@host</w:t>
      </w:r>
      <w:proofErr w:type="spellEnd"/>
      <w:r w:rsidRPr="00D95673">
        <w:rPr>
          <w:rFonts w:ascii="Consolas" w:eastAsia="Times New Roman" w:hAnsi="Consolas" w:cs="Courier New"/>
          <w:b/>
          <w:bCs/>
          <w:sz w:val="20"/>
          <w:szCs w:val="20"/>
        </w:rPr>
        <w:t xml:space="preserve"> ~]# </w:t>
      </w:r>
      <w:proofErr w:type="spellStart"/>
      <w:r w:rsidRPr="00D95673">
        <w:rPr>
          <w:rFonts w:ascii="Consolas" w:eastAsia="Times New Roman" w:hAnsi="Consolas" w:cs="Courier New"/>
          <w:b/>
          <w:bCs/>
          <w:sz w:val="20"/>
          <w:szCs w:val="20"/>
        </w:rPr>
        <w:t>systemctl</w:t>
      </w:r>
      <w:proofErr w:type="spellEnd"/>
      <w:r w:rsidRPr="00D95673">
        <w:rPr>
          <w:rFonts w:ascii="Consolas" w:eastAsia="Times New Roman" w:hAnsi="Consolas" w:cs="Courier New"/>
          <w:b/>
          <w:bCs/>
          <w:sz w:val="20"/>
          <w:szCs w:val="20"/>
        </w:rPr>
        <w:t xml:space="preserve"> reload </w:t>
      </w:r>
      <w:proofErr w:type="spellStart"/>
      <w:r w:rsidRPr="00D95673">
        <w:rPr>
          <w:rFonts w:ascii="Consolas" w:eastAsia="Times New Roman" w:hAnsi="Consolas" w:cs="Courier New"/>
          <w:b/>
          <w:bCs/>
          <w:sz w:val="20"/>
          <w:szCs w:val="20"/>
        </w:rPr>
        <w:t>sshd</w:t>
      </w:r>
      <w:proofErr w:type="spellEnd"/>
    </w:p>
    <w:p w14:paraId="0D534813" w14:textId="77777777" w:rsidR="00D95673" w:rsidRPr="00D95673" w:rsidRDefault="00D95673" w:rsidP="00D95673">
      <w:pPr>
        <w:pStyle w:val="Heading1"/>
      </w:pPr>
      <w:r w:rsidRPr="00D95673">
        <w:t>Prohibiting Password-Based Authentication for SSH</w:t>
      </w:r>
    </w:p>
    <w:p w14:paraId="4F00C0F7"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Allowing only private key-based logins to the remote command line has various advantages:</w:t>
      </w:r>
    </w:p>
    <w:p w14:paraId="6AF7A92E" w14:textId="77777777" w:rsidR="00D95673" w:rsidRPr="00D95673" w:rsidRDefault="00D95673" w:rsidP="00D95673">
      <w:pPr>
        <w:numPr>
          <w:ilvl w:val="0"/>
          <w:numId w:val="40"/>
        </w:numPr>
        <w:shd w:val="clear" w:color="auto" w:fill="FFFFFF"/>
        <w:spacing w:after="100" w:afterAutospacing="1"/>
        <w:rPr>
          <w:rFonts w:eastAsia="Times New Roman" w:cs="Times New Roman"/>
          <w:color w:val="212529"/>
          <w:sz w:val="28"/>
          <w:szCs w:val="28"/>
        </w:rPr>
      </w:pPr>
      <w:r w:rsidRPr="00D95673">
        <w:rPr>
          <w:rFonts w:eastAsia="Times New Roman" w:cs="Times New Roman"/>
          <w:color w:val="212529"/>
          <w:sz w:val="28"/>
          <w:szCs w:val="28"/>
        </w:rPr>
        <w:t>Attackers cannot use password guessing attacks to remotely break into known accounts on the system.</w:t>
      </w:r>
    </w:p>
    <w:p w14:paraId="3A2247AB" w14:textId="77777777" w:rsidR="00D95673" w:rsidRPr="00D95673" w:rsidRDefault="00D95673" w:rsidP="00D95673">
      <w:pPr>
        <w:numPr>
          <w:ilvl w:val="0"/>
          <w:numId w:val="40"/>
        </w:numPr>
        <w:shd w:val="clear" w:color="auto" w:fill="FFFFFF"/>
        <w:spacing w:after="100" w:afterAutospacing="1"/>
        <w:rPr>
          <w:rFonts w:eastAsia="Times New Roman" w:cs="Times New Roman"/>
          <w:color w:val="212529"/>
          <w:sz w:val="28"/>
          <w:szCs w:val="28"/>
        </w:rPr>
      </w:pPr>
      <w:r w:rsidRPr="00D95673">
        <w:rPr>
          <w:rFonts w:eastAsia="Times New Roman" w:cs="Times New Roman"/>
          <w:color w:val="212529"/>
          <w:sz w:val="28"/>
          <w:szCs w:val="28"/>
        </w:rPr>
        <w:t>With passphrase-protected private keys, an attacker needs both the passphrase and a copy of the private key. With passwords, an attacker just needs the password.</w:t>
      </w:r>
    </w:p>
    <w:p w14:paraId="50242BA2" w14:textId="77777777" w:rsidR="00D95673" w:rsidRPr="00D95673" w:rsidRDefault="00D95673" w:rsidP="00D95673">
      <w:pPr>
        <w:numPr>
          <w:ilvl w:val="0"/>
          <w:numId w:val="40"/>
        </w:numPr>
        <w:shd w:val="clear" w:color="auto" w:fill="FFFFFF"/>
        <w:spacing w:after="100" w:afterAutospacing="1"/>
        <w:rPr>
          <w:rFonts w:eastAsia="Times New Roman" w:cs="Times New Roman"/>
          <w:color w:val="212529"/>
          <w:sz w:val="28"/>
          <w:szCs w:val="28"/>
        </w:rPr>
      </w:pPr>
      <w:r w:rsidRPr="00D95673">
        <w:rPr>
          <w:rFonts w:eastAsia="Times New Roman" w:cs="Times New Roman"/>
          <w:color w:val="212529"/>
          <w:sz w:val="28"/>
          <w:szCs w:val="28"/>
        </w:rPr>
        <w:t>By using passphrase-protected private keys in conjunction with </w:t>
      </w:r>
      <w:proofErr w:type="spellStart"/>
      <w:r w:rsidRPr="00D95673">
        <w:rPr>
          <w:rFonts w:eastAsia="Times New Roman" w:cs="Times New Roman"/>
          <w:color w:val="212529"/>
          <w:sz w:val="28"/>
          <w:szCs w:val="28"/>
        </w:rPr>
        <w:t>ssh</w:t>
      </w:r>
      <w:proofErr w:type="spellEnd"/>
      <w:r w:rsidRPr="00D95673">
        <w:rPr>
          <w:rFonts w:eastAsia="Times New Roman" w:cs="Times New Roman"/>
          <w:color w:val="212529"/>
          <w:sz w:val="28"/>
          <w:szCs w:val="28"/>
        </w:rPr>
        <w:t>-agent, the passphrase is exposed less frequently since it is entered less frequently, and logging in is more convenient for the user.</w:t>
      </w:r>
    </w:p>
    <w:p w14:paraId="16AACEC1"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The OpenSSH server uses the </w:t>
      </w:r>
      <w:proofErr w:type="spellStart"/>
      <w:r w:rsidRPr="00D95673">
        <w:rPr>
          <w:rFonts w:eastAsia="Times New Roman" w:cs="Times New Roman"/>
          <w:sz w:val="28"/>
          <w:szCs w:val="28"/>
        </w:rPr>
        <w:t>PasswordAuthentication</w:t>
      </w:r>
      <w:proofErr w:type="spellEnd"/>
      <w:r w:rsidRPr="00D95673">
        <w:rPr>
          <w:rFonts w:eastAsia="Times New Roman" w:cs="Times New Roman"/>
          <w:sz w:val="28"/>
          <w:szCs w:val="28"/>
        </w:rPr>
        <w:t> parameter in the /</w:t>
      </w:r>
      <w:proofErr w:type="spellStart"/>
      <w:r w:rsidRPr="00D95673">
        <w:rPr>
          <w:rFonts w:eastAsia="Times New Roman" w:cs="Times New Roman"/>
          <w:sz w:val="28"/>
          <w:szCs w:val="28"/>
        </w:rPr>
        <w:t>etc</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sshd_config</w:t>
      </w:r>
      <w:proofErr w:type="spellEnd"/>
      <w:r w:rsidRPr="00D95673">
        <w:rPr>
          <w:rFonts w:eastAsia="Times New Roman" w:cs="Times New Roman"/>
          <w:sz w:val="28"/>
          <w:szCs w:val="28"/>
        </w:rPr>
        <w:t> configuration file to control whether users can use password-based authentication to log in to the system.</w:t>
      </w:r>
    </w:p>
    <w:p w14:paraId="31CA80FB" w14:textId="77777777" w:rsidR="00D95673" w:rsidRPr="00D95673" w:rsidRDefault="00D95673" w:rsidP="00D95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D95673">
        <w:rPr>
          <w:rFonts w:ascii="Consolas" w:eastAsia="Times New Roman" w:hAnsi="Consolas" w:cs="Courier New"/>
          <w:b/>
          <w:bCs/>
          <w:sz w:val="20"/>
          <w:szCs w:val="20"/>
        </w:rPr>
        <w:t>PasswordAuthentication</w:t>
      </w:r>
      <w:proofErr w:type="spellEnd"/>
      <w:r w:rsidRPr="00D95673">
        <w:rPr>
          <w:rFonts w:ascii="Consolas" w:eastAsia="Times New Roman" w:hAnsi="Consolas" w:cs="Courier New"/>
          <w:b/>
          <w:bCs/>
          <w:sz w:val="20"/>
          <w:szCs w:val="20"/>
        </w:rPr>
        <w:t xml:space="preserve"> yes</w:t>
      </w:r>
    </w:p>
    <w:p w14:paraId="40C2DFDF"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lastRenderedPageBreak/>
        <w:t>The default value of yes for the </w:t>
      </w:r>
      <w:proofErr w:type="spellStart"/>
      <w:r w:rsidRPr="00D95673">
        <w:rPr>
          <w:rFonts w:eastAsia="Times New Roman" w:cs="Times New Roman"/>
          <w:sz w:val="28"/>
          <w:szCs w:val="28"/>
        </w:rPr>
        <w:t>PasswordAuthentication</w:t>
      </w:r>
      <w:proofErr w:type="spellEnd"/>
      <w:r w:rsidRPr="00D95673">
        <w:rPr>
          <w:rFonts w:eastAsia="Times New Roman" w:cs="Times New Roman"/>
          <w:sz w:val="28"/>
          <w:szCs w:val="28"/>
        </w:rPr>
        <w:t> parameter in the /</w:t>
      </w:r>
      <w:proofErr w:type="spellStart"/>
      <w:r w:rsidRPr="00D95673">
        <w:rPr>
          <w:rFonts w:eastAsia="Times New Roman" w:cs="Times New Roman"/>
          <w:sz w:val="28"/>
          <w:szCs w:val="28"/>
        </w:rPr>
        <w:t>etc</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sshd_config</w:t>
      </w:r>
      <w:proofErr w:type="spellEnd"/>
      <w:r w:rsidRPr="00D95673">
        <w:rPr>
          <w:rFonts w:eastAsia="Times New Roman" w:cs="Times New Roman"/>
          <w:sz w:val="28"/>
          <w:szCs w:val="28"/>
        </w:rPr>
        <w:t> configuration file causes the SSH server to allow users to use password-based authentication while logging in. The value of no for </w:t>
      </w:r>
      <w:proofErr w:type="spellStart"/>
      <w:r w:rsidRPr="00D95673">
        <w:rPr>
          <w:rFonts w:eastAsia="Times New Roman" w:cs="Times New Roman"/>
          <w:sz w:val="28"/>
          <w:szCs w:val="28"/>
        </w:rPr>
        <w:t>PasswordAuthentication</w:t>
      </w:r>
      <w:proofErr w:type="spellEnd"/>
      <w:r w:rsidRPr="00D95673">
        <w:rPr>
          <w:rFonts w:eastAsia="Times New Roman" w:cs="Times New Roman"/>
          <w:sz w:val="28"/>
          <w:szCs w:val="28"/>
        </w:rPr>
        <w:t> prevents users from using password-based authentication.</w:t>
      </w:r>
    </w:p>
    <w:p w14:paraId="0F133AD1"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Keep in mind that whenever you change the /</w:t>
      </w:r>
      <w:proofErr w:type="spellStart"/>
      <w:r w:rsidRPr="00D95673">
        <w:rPr>
          <w:rFonts w:eastAsia="Times New Roman" w:cs="Times New Roman"/>
          <w:sz w:val="28"/>
          <w:szCs w:val="28"/>
        </w:rPr>
        <w:t>etc</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sshd_config</w:t>
      </w:r>
      <w:proofErr w:type="spellEnd"/>
      <w:r w:rsidRPr="00D95673">
        <w:rPr>
          <w:rFonts w:eastAsia="Times New Roman" w:cs="Times New Roman"/>
          <w:sz w:val="28"/>
          <w:szCs w:val="28"/>
        </w:rPr>
        <w:t> file, you must reload the </w:t>
      </w:r>
      <w:proofErr w:type="spellStart"/>
      <w:r w:rsidRPr="00D95673">
        <w:rPr>
          <w:rFonts w:eastAsia="Times New Roman" w:cs="Times New Roman"/>
          <w:sz w:val="28"/>
          <w:szCs w:val="28"/>
        </w:rPr>
        <w:t>sshd</w:t>
      </w:r>
      <w:proofErr w:type="spellEnd"/>
      <w:r w:rsidRPr="00D95673">
        <w:rPr>
          <w:rFonts w:eastAsia="Times New Roman" w:cs="Times New Roman"/>
          <w:sz w:val="28"/>
          <w:szCs w:val="28"/>
        </w:rPr>
        <w:t> service for changes to take effect.</w:t>
      </w:r>
    </w:p>
    <w:p w14:paraId="6FC41E5E" w14:textId="77777777" w:rsidR="00D95673" w:rsidRPr="00D95673" w:rsidRDefault="00D95673" w:rsidP="00D95673">
      <w:pPr>
        <w:pStyle w:val="Heading2"/>
      </w:pPr>
      <w:r w:rsidRPr="00D95673">
        <w:t>Important</w:t>
      </w:r>
    </w:p>
    <w:p w14:paraId="51CDF010" w14:textId="77777777" w:rsidR="00D95673" w:rsidRPr="00D95673" w:rsidRDefault="00D95673" w:rsidP="00D95673">
      <w:pPr>
        <w:spacing w:before="120" w:after="120"/>
        <w:ind w:left="720"/>
        <w:rPr>
          <w:rFonts w:eastAsia="Times New Roman" w:cs="Times New Roman"/>
          <w:sz w:val="28"/>
          <w:szCs w:val="28"/>
        </w:rPr>
      </w:pPr>
      <w:r w:rsidRPr="00D95673">
        <w:rPr>
          <w:rFonts w:eastAsia="Times New Roman" w:cs="Times New Roman"/>
          <w:sz w:val="28"/>
          <w:szCs w:val="28"/>
        </w:rPr>
        <w:t>Remember, if you turn off password-based authentication for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 you need to have a way to ensure that the user's ~/.</w:t>
      </w:r>
      <w:proofErr w:type="spellStart"/>
      <w:r w:rsidRPr="00D95673">
        <w:rPr>
          <w:rFonts w:eastAsia="Times New Roman" w:cs="Times New Roman"/>
          <w:sz w:val="28"/>
          <w:szCs w:val="28"/>
        </w:rPr>
        <w:t>ssh</w:t>
      </w:r>
      <w:proofErr w:type="spellEnd"/>
      <w:r w:rsidRPr="00D95673">
        <w:rPr>
          <w:rFonts w:eastAsia="Times New Roman" w:cs="Times New Roman"/>
          <w:sz w:val="28"/>
          <w:szCs w:val="28"/>
        </w:rPr>
        <w:t>/</w:t>
      </w:r>
      <w:proofErr w:type="spellStart"/>
      <w:r w:rsidRPr="00D95673">
        <w:rPr>
          <w:rFonts w:eastAsia="Times New Roman" w:cs="Times New Roman"/>
          <w:sz w:val="28"/>
          <w:szCs w:val="28"/>
        </w:rPr>
        <w:t>authorized_keys</w:t>
      </w:r>
      <w:proofErr w:type="spellEnd"/>
      <w:r w:rsidRPr="00D95673">
        <w:rPr>
          <w:rFonts w:eastAsia="Times New Roman" w:cs="Times New Roman"/>
          <w:sz w:val="28"/>
          <w:szCs w:val="28"/>
        </w:rPr>
        <w:t> file on the remote server is populated with their public key, so that they can log in.</w:t>
      </w:r>
    </w:p>
    <w:p w14:paraId="647F6FA6" w14:textId="77777777" w:rsidR="00D95673" w:rsidRPr="00D95673" w:rsidRDefault="00D95673" w:rsidP="00D95673">
      <w:pPr>
        <w:pStyle w:val="Heading1"/>
      </w:pPr>
      <w:r w:rsidRPr="00D95673">
        <w:t>References</w:t>
      </w:r>
    </w:p>
    <w:p w14:paraId="07EB2B58" w14:textId="77777777" w:rsidR="00D95673" w:rsidRPr="00D95673" w:rsidRDefault="00D95673" w:rsidP="00D95673">
      <w:pPr>
        <w:spacing w:before="120" w:after="120"/>
        <w:ind w:left="720"/>
        <w:rPr>
          <w:rFonts w:eastAsia="Times New Roman" w:cs="Times New Roman"/>
          <w:sz w:val="28"/>
          <w:szCs w:val="28"/>
        </w:rPr>
      </w:pPr>
      <w:proofErr w:type="spellStart"/>
      <w:r w:rsidRPr="00D95673">
        <w:rPr>
          <w:rFonts w:eastAsia="Times New Roman" w:cs="Times New Roman"/>
          <w:sz w:val="28"/>
          <w:szCs w:val="28"/>
        </w:rPr>
        <w:t>ssh</w:t>
      </w:r>
      <w:proofErr w:type="spellEnd"/>
      <w:r w:rsidRPr="00D95673">
        <w:rPr>
          <w:rFonts w:eastAsia="Times New Roman" w:cs="Times New Roman"/>
          <w:sz w:val="28"/>
          <w:szCs w:val="28"/>
        </w:rPr>
        <w:t>(1), </w:t>
      </w:r>
      <w:proofErr w:type="spellStart"/>
      <w:r w:rsidRPr="00D95673">
        <w:rPr>
          <w:rFonts w:eastAsia="Times New Roman" w:cs="Times New Roman"/>
          <w:sz w:val="28"/>
          <w:szCs w:val="28"/>
        </w:rPr>
        <w:t>sshd_config</w:t>
      </w:r>
      <w:proofErr w:type="spellEnd"/>
      <w:r w:rsidRPr="00D95673">
        <w:rPr>
          <w:rFonts w:eastAsia="Times New Roman" w:cs="Times New Roman"/>
          <w:sz w:val="28"/>
          <w:szCs w:val="28"/>
        </w:rPr>
        <w:t>(5) man pages</w:t>
      </w:r>
    </w:p>
    <w:p w14:paraId="4BE43F50" w14:textId="77777777" w:rsidR="00D95673" w:rsidRDefault="00D95673" w:rsidP="00B54A85">
      <w:pPr>
        <w:rPr>
          <w:rFonts w:cs="Times New Roman"/>
          <w:szCs w:val="24"/>
        </w:rPr>
      </w:pPr>
    </w:p>
    <w:p w14:paraId="1CDE3F9E" w14:textId="77777777" w:rsidR="005543EF" w:rsidRDefault="005543EF" w:rsidP="00B54A85">
      <w:pPr>
        <w:rPr>
          <w:rFonts w:cs="Times New Roman"/>
          <w:szCs w:val="24"/>
        </w:rPr>
      </w:pPr>
    </w:p>
    <w:p w14:paraId="52E942FA" w14:textId="77777777" w:rsidR="005543EF" w:rsidRPr="005543EF" w:rsidRDefault="005543EF" w:rsidP="005543EF">
      <w:pPr>
        <w:pStyle w:val="Heading1"/>
      </w:pPr>
      <w:r w:rsidRPr="005543EF">
        <w:t>Guided Exercise: Customizing OpenSSH Service Configuration</w:t>
      </w:r>
    </w:p>
    <w:p w14:paraId="59BB45A3"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In this exercise, you will disable direct logins as root and password-based authentication for the OpenSSH service on one of your servers.</w:t>
      </w:r>
    </w:p>
    <w:p w14:paraId="006B6FBC" w14:textId="77777777" w:rsidR="005543EF" w:rsidRPr="005543EF" w:rsidRDefault="005543EF" w:rsidP="005543EF">
      <w:pPr>
        <w:rPr>
          <w:rFonts w:cs="Times New Roman"/>
          <w:szCs w:val="24"/>
        </w:rPr>
      </w:pPr>
    </w:p>
    <w:p w14:paraId="34AA39E4" w14:textId="77777777" w:rsidR="005543EF" w:rsidRPr="005543EF" w:rsidRDefault="005543EF" w:rsidP="005543EF">
      <w:pPr>
        <w:pStyle w:val="Heading2"/>
      </w:pPr>
      <w:r w:rsidRPr="005543EF">
        <w:t>Outcomes</w:t>
      </w:r>
    </w:p>
    <w:p w14:paraId="02CDEF74"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You should be able to:</w:t>
      </w:r>
    </w:p>
    <w:p w14:paraId="7A5DE21D" w14:textId="77777777" w:rsidR="005543EF" w:rsidRPr="005543EF" w:rsidRDefault="005543EF" w:rsidP="005543EF">
      <w:pPr>
        <w:pStyle w:val="ListParagraph"/>
        <w:numPr>
          <w:ilvl w:val="0"/>
          <w:numId w:val="42"/>
        </w:numPr>
        <w:spacing w:before="120" w:after="120"/>
        <w:rPr>
          <w:rFonts w:eastAsia="Times New Roman" w:cs="Times New Roman"/>
          <w:sz w:val="28"/>
          <w:szCs w:val="28"/>
        </w:rPr>
      </w:pPr>
      <w:r w:rsidRPr="005543EF">
        <w:rPr>
          <w:rFonts w:eastAsia="Times New Roman" w:cs="Times New Roman"/>
          <w:sz w:val="28"/>
          <w:szCs w:val="28"/>
        </w:rPr>
        <w:t xml:space="preserve">Disable direct logins as root over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
    <w:p w14:paraId="047B5565" w14:textId="77777777" w:rsidR="005543EF" w:rsidRPr="005543EF" w:rsidRDefault="005543EF" w:rsidP="005543EF">
      <w:pPr>
        <w:pStyle w:val="ListParagraph"/>
        <w:numPr>
          <w:ilvl w:val="0"/>
          <w:numId w:val="42"/>
        </w:numPr>
        <w:spacing w:before="120" w:after="120"/>
        <w:rPr>
          <w:rFonts w:eastAsia="Times New Roman" w:cs="Times New Roman"/>
          <w:sz w:val="28"/>
          <w:szCs w:val="28"/>
        </w:rPr>
      </w:pPr>
      <w:r w:rsidRPr="005543EF">
        <w:rPr>
          <w:rFonts w:eastAsia="Times New Roman" w:cs="Times New Roman"/>
          <w:sz w:val="28"/>
          <w:szCs w:val="28"/>
        </w:rPr>
        <w:t>Disable password-based authentication for remote users to connect over SSH.</w:t>
      </w:r>
    </w:p>
    <w:p w14:paraId="1362801B" w14:textId="77777777" w:rsidR="005543EF" w:rsidRPr="005543EF" w:rsidRDefault="005543EF" w:rsidP="005543EF">
      <w:pPr>
        <w:pStyle w:val="Heading2"/>
      </w:pPr>
      <w:r w:rsidRPr="005543EF">
        <w:t>Log in to workstation as student using student as the password.</w:t>
      </w:r>
    </w:p>
    <w:p w14:paraId="79E75EA2" w14:textId="0EEBA161" w:rsidR="005543EF" w:rsidRPr="005543EF" w:rsidRDefault="005543EF" w:rsidP="005543EF">
      <w:pPr>
        <w:pStyle w:val="Heading2"/>
      </w:pPr>
      <w:r w:rsidRPr="005543EF">
        <w:t xml:space="preserve">On workstation, run lab </w:t>
      </w:r>
      <w:proofErr w:type="spellStart"/>
      <w:r w:rsidRPr="005543EF">
        <w:t>ssh</w:t>
      </w:r>
      <w:proofErr w:type="spellEnd"/>
      <w:r w:rsidRPr="005543EF">
        <w:t>-customize start to start the exercise. This script creates the necessary user accounts and files.</w:t>
      </w:r>
    </w:p>
    <w:p w14:paraId="3C267320"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student@workstation</w:t>
      </w:r>
      <w:proofErr w:type="spellEnd"/>
      <w:r w:rsidRPr="005543EF">
        <w:rPr>
          <w:rFonts w:ascii="Consolas" w:eastAsia="Times New Roman" w:hAnsi="Consolas" w:cs="Courier New"/>
          <w:b/>
          <w:bCs/>
          <w:sz w:val="20"/>
          <w:szCs w:val="20"/>
        </w:rPr>
        <w:t xml:space="preserve"> ~]$ lab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-customize start</w:t>
      </w:r>
    </w:p>
    <w:p w14:paraId="763D0402" w14:textId="54EFCF2C" w:rsidR="005543EF" w:rsidRPr="005543EF" w:rsidRDefault="005543EF" w:rsidP="005543EF">
      <w:pPr>
        <w:pStyle w:val="Heading3"/>
        <w:numPr>
          <w:ilvl w:val="0"/>
          <w:numId w:val="44"/>
        </w:numPr>
      </w:pPr>
      <w:r w:rsidRPr="005543EF">
        <w:t xml:space="preserve">From workstation, open an SSH session to </w:t>
      </w:r>
      <w:proofErr w:type="spellStart"/>
      <w:r w:rsidRPr="005543EF">
        <w:t>serverb</w:t>
      </w:r>
      <w:proofErr w:type="spellEnd"/>
      <w:r w:rsidRPr="005543EF">
        <w:t xml:space="preserve"> as student.</w:t>
      </w:r>
    </w:p>
    <w:p w14:paraId="1DCFAD4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student@workstation</w:t>
      </w:r>
      <w:proofErr w:type="spellEnd"/>
      <w:r w:rsidRPr="005543EF">
        <w:rPr>
          <w:rFonts w:ascii="Consolas" w:eastAsia="Times New Roman" w:hAnsi="Consolas" w:cs="Courier New"/>
          <w:b/>
          <w:bCs/>
          <w:sz w:val="20"/>
          <w:szCs w:val="20"/>
        </w:rPr>
        <w:t xml:space="preserve">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w:t>
      </w:r>
      <w:proofErr w:type="spellStart"/>
      <w:r w:rsidRPr="005543EF">
        <w:rPr>
          <w:rFonts w:ascii="Consolas" w:eastAsia="Times New Roman" w:hAnsi="Consolas" w:cs="Courier New"/>
          <w:b/>
          <w:bCs/>
          <w:sz w:val="20"/>
          <w:szCs w:val="20"/>
        </w:rPr>
        <w:t>student@serverb</w:t>
      </w:r>
      <w:proofErr w:type="spellEnd"/>
    </w:p>
    <w:p w14:paraId="43381E1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5AE73E4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student@serverb</w:t>
      </w:r>
      <w:proofErr w:type="spellEnd"/>
      <w:r w:rsidRPr="005543EF">
        <w:rPr>
          <w:rFonts w:ascii="Consolas" w:eastAsia="Times New Roman" w:hAnsi="Consolas" w:cs="Courier New"/>
          <w:b/>
          <w:bCs/>
          <w:sz w:val="20"/>
          <w:szCs w:val="20"/>
        </w:rPr>
        <w:t xml:space="preserve"> ~]$ </w:t>
      </w:r>
    </w:p>
    <w:p w14:paraId="744C4503" w14:textId="77777777" w:rsidR="005543EF" w:rsidRPr="005543EF" w:rsidRDefault="005543EF" w:rsidP="005543EF">
      <w:pPr>
        <w:pStyle w:val="Heading3"/>
      </w:pPr>
      <w:r w:rsidRPr="005543EF">
        <w:lastRenderedPageBreak/>
        <w:t xml:space="preserve">Use the </w:t>
      </w:r>
      <w:proofErr w:type="spellStart"/>
      <w:r w:rsidRPr="005543EF">
        <w:t>su</w:t>
      </w:r>
      <w:proofErr w:type="spellEnd"/>
      <w:r w:rsidRPr="005543EF">
        <w:t xml:space="preserve"> command to switch to operator2 on </w:t>
      </w:r>
      <w:proofErr w:type="spellStart"/>
      <w:r w:rsidRPr="005543EF">
        <w:t>serverb</w:t>
      </w:r>
      <w:proofErr w:type="spellEnd"/>
      <w:r w:rsidRPr="005543EF">
        <w:t xml:space="preserve">. Use </w:t>
      </w:r>
      <w:proofErr w:type="spellStart"/>
      <w:r w:rsidRPr="005543EF">
        <w:t>redhat</w:t>
      </w:r>
      <w:proofErr w:type="spellEnd"/>
      <w:r w:rsidRPr="005543EF">
        <w:t xml:space="preserve"> as the password of operator2.</w:t>
      </w:r>
    </w:p>
    <w:p w14:paraId="061CB760"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student@serverb</w:t>
      </w:r>
      <w:proofErr w:type="spellEnd"/>
      <w:r w:rsidRPr="005543EF">
        <w:rPr>
          <w:rFonts w:ascii="Consolas" w:eastAsia="Times New Roman" w:hAnsi="Consolas" w:cs="Courier New"/>
          <w:b/>
          <w:bCs/>
          <w:sz w:val="20"/>
          <w:szCs w:val="20"/>
        </w:rPr>
        <w:t xml:space="preserve"> ~]$ </w:t>
      </w:r>
      <w:proofErr w:type="spellStart"/>
      <w:r w:rsidRPr="005543EF">
        <w:rPr>
          <w:rFonts w:ascii="Consolas" w:eastAsia="Times New Roman" w:hAnsi="Consolas" w:cs="Courier New"/>
          <w:b/>
          <w:bCs/>
          <w:sz w:val="20"/>
          <w:szCs w:val="20"/>
        </w:rPr>
        <w:t>su</w:t>
      </w:r>
      <w:proofErr w:type="spellEnd"/>
      <w:r w:rsidRPr="005543EF">
        <w:rPr>
          <w:rFonts w:ascii="Consolas" w:eastAsia="Times New Roman" w:hAnsi="Consolas" w:cs="Courier New"/>
          <w:b/>
          <w:bCs/>
          <w:sz w:val="20"/>
          <w:szCs w:val="20"/>
        </w:rPr>
        <w:t xml:space="preserve"> - operator2</w:t>
      </w:r>
    </w:p>
    <w:p w14:paraId="16B399A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Password: </w:t>
      </w:r>
      <w:proofErr w:type="spellStart"/>
      <w:r w:rsidRPr="005543EF">
        <w:rPr>
          <w:rFonts w:ascii="Consolas" w:eastAsia="Times New Roman" w:hAnsi="Consolas" w:cs="Courier New"/>
          <w:b/>
          <w:bCs/>
          <w:sz w:val="20"/>
          <w:szCs w:val="20"/>
        </w:rPr>
        <w:t>redhat</w:t>
      </w:r>
      <w:proofErr w:type="spellEnd"/>
    </w:p>
    <w:p w14:paraId="031B0D0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
    <w:p w14:paraId="3FCF0867" w14:textId="77777777" w:rsidR="005543EF" w:rsidRPr="005543EF" w:rsidRDefault="005543EF" w:rsidP="005543EF">
      <w:pPr>
        <w:pStyle w:val="Heading3"/>
      </w:pPr>
      <w:r w:rsidRPr="005543EF">
        <w:t xml:space="preserve">Use the </w:t>
      </w:r>
      <w:proofErr w:type="spellStart"/>
      <w:r w:rsidRPr="005543EF">
        <w:t>ssh</w:t>
      </w:r>
      <w:proofErr w:type="spellEnd"/>
      <w:r w:rsidRPr="005543EF">
        <w:t>-keygen command to generate SSH keys. Do not enter any passphrase for the keys.</w:t>
      </w:r>
    </w:p>
    <w:p w14:paraId="1066A82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-keygen</w:t>
      </w:r>
    </w:p>
    <w:p w14:paraId="4D4D183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Generating public/private </w:t>
      </w:r>
      <w:proofErr w:type="spellStart"/>
      <w:r w:rsidRPr="005543EF">
        <w:rPr>
          <w:rFonts w:ascii="Consolas" w:eastAsia="Times New Roman" w:hAnsi="Consolas" w:cs="Courier New"/>
          <w:b/>
          <w:bCs/>
          <w:sz w:val="20"/>
          <w:szCs w:val="20"/>
        </w:rPr>
        <w:t>rsa</w:t>
      </w:r>
      <w:proofErr w:type="spellEnd"/>
      <w:r w:rsidRPr="005543EF">
        <w:rPr>
          <w:rFonts w:ascii="Consolas" w:eastAsia="Times New Roman" w:hAnsi="Consolas" w:cs="Courier New"/>
          <w:b/>
          <w:bCs/>
          <w:sz w:val="20"/>
          <w:szCs w:val="20"/>
        </w:rPr>
        <w:t xml:space="preserve"> key pair.</w:t>
      </w:r>
    </w:p>
    <w:p w14:paraId="21A7A79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Enter file in which to save the key (/home/operator2/.</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id_rsa</w:t>
      </w:r>
      <w:proofErr w:type="spellEnd"/>
      <w:r w:rsidRPr="005543EF">
        <w:rPr>
          <w:rFonts w:ascii="Consolas" w:eastAsia="Times New Roman" w:hAnsi="Consolas" w:cs="Courier New"/>
          <w:b/>
          <w:bCs/>
          <w:sz w:val="20"/>
          <w:szCs w:val="20"/>
        </w:rPr>
        <w:t>): Enter</w:t>
      </w:r>
    </w:p>
    <w:p w14:paraId="37D6088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Created directory '/home/operator2/.</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w:t>
      </w:r>
    </w:p>
    <w:p w14:paraId="291107DE"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Enter passphrase (empty for no passphrase): Enter</w:t>
      </w:r>
    </w:p>
    <w:p w14:paraId="0D67A2A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Enter same passphrase again: Enter</w:t>
      </w:r>
    </w:p>
    <w:p w14:paraId="5BD85DD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Your identification has been saved in /home/operator2/.</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id_rsa</w:t>
      </w:r>
      <w:proofErr w:type="spellEnd"/>
      <w:r w:rsidRPr="005543EF">
        <w:rPr>
          <w:rFonts w:ascii="Consolas" w:eastAsia="Times New Roman" w:hAnsi="Consolas" w:cs="Courier New"/>
          <w:b/>
          <w:bCs/>
          <w:sz w:val="20"/>
          <w:szCs w:val="20"/>
        </w:rPr>
        <w:t>.</w:t>
      </w:r>
    </w:p>
    <w:p w14:paraId="169544F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Your public key has been saved in /home/operator2/.</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/id_rsa.pub.</w:t>
      </w:r>
    </w:p>
    <w:p w14:paraId="7783B09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The key fingerprint is:</w:t>
      </w:r>
    </w:p>
    <w:p w14:paraId="121A6A2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SHA256:JainiQdnRosC+xXhOqsJQQLzBNUldb+jJbyrCZQBERI operator1@serverb.lab.example.com</w:t>
      </w:r>
    </w:p>
    <w:p w14:paraId="1A67E13E"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The key's </w:t>
      </w:r>
      <w:proofErr w:type="spellStart"/>
      <w:r w:rsidRPr="005543EF">
        <w:rPr>
          <w:rFonts w:ascii="Consolas" w:eastAsia="Times New Roman" w:hAnsi="Consolas" w:cs="Courier New"/>
          <w:b/>
          <w:bCs/>
          <w:sz w:val="20"/>
          <w:szCs w:val="20"/>
        </w:rPr>
        <w:t>randomart</w:t>
      </w:r>
      <w:proofErr w:type="spellEnd"/>
      <w:r w:rsidRPr="005543EF">
        <w:rPr>
          <w:rFonts w:ascii="Consolas" w:eastAsia="Times New Roman" w:hAnsi="Consolas" w:cs="Courier New"/>
          <w:b/>
          <w:bCs/>
          <w:sz w:val="20"/>
          <w:szCs w:val="20"/>
        </w:rPr>
        <w:t xml:space="preserve"> image is:</w:t>
      </w:r>
    </w:p>
    <w:p w14:paraId="1E38D76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+---[RSA 2048]----+</w:t>
      </w:r>
    </w:p>
    <w:p w14:paraId="05AC2FA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|E+*+</w:t>
      </w:r>
      <w:proofErr w:type="spellStart"/>
      <w:r w:rsidRPr="005543EF">
        <w:rPr>
          <w:rFonts w:ascii="Consolas" w:eastAsia="Times New Roman" w:hAnsi="Consolas" w:cs="Courier New"/>
          <w:b/>
          <w:bCs/>
          <w:sz w:val="20"/>
          <w:szCs w:val="20"/>
        </w:rPr>
        <w:t>ooo</w:t>
      </w:r>
      <w:proofErr w:type="spellEnd"/>
      <w:r w:rsidRPr="005543EF">
        <w:rPr>
          <w:rFonts w:ascii="Consolas" w:eastAsia="Times New Roman" w:hAnsi="Consolas" w:cs="Courier New"/>
          <w:b/>
          <w:bCs/>
          <w:sz w:val="20"/>
          <w:szCs w:val="20"/>
        </w:rPr>
        <w:t xml:space="preserve"> .        |</w:t>
      </w:r>
    </w:p>
    <w:p w14:paraId="39AD2470"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 </w:t>
      </w:r>
      <w:proofErr w:type="spellStart"/>
      <w:r w:rsidRPr="005543EF">
        <w:rPr>
          <w:rFonts w:ascii="Consolas" w:eastAsia="Times New Roman" w:hAnsi="Consolas" w:cs="Courier New"/>
          <w:b/>
          <w:bCs/>
          <w:sz w:val="20"/>
          <w:szCs w:val="20"/>
        </w:rPr>
        <w:t>o.o</w:t>
      </w:r>
      <w:proofErr w:type="spellEnd"/>
      <w:r w:rsidRPr="005543EF">
        <w:rPr>
          <w:rFonts w:ascii="Consolas" w:eastAsia="Times New Roman" w:hAnsi="Consolas" w:cs="Courier New"/>
          <w:b/>
          <w:bCs/>
          <w:sz w:val="20"/>
          <w:szCs w:val="20"/>
        </w:rPr>
        <w:t xml:space="preserve"> o .       |</w:t>
      </w:r>
    </w:p>
    <w:p w14:paraId="425B9F73"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gramStart"/>
      <w:r w:rsidRPr="005543EF">
        <w:rPr>
          <w:rFonts w:ascii="Consolas" w:eastAsia="Times New Roman" w:hAnsi="Consolas" w:cs="Courier New"/>
          <w:b/>
          <w:bCs/>
          <w:sz w:val="20"/>
          <w:szCs w:val="20"/>
        </w:rPr>
        <w:t>o..</w:t>
      </w:r>
      <w:proofErr w:type="gramEnd"/>
      <w:r w:rsidRPr="005543EF">
        <w:rPr>
          <w:rFonts w:ascii="Consolas" w:eastAsia="Times New Roman" w:hAnsi="Consolas" w:cs="Courier New"/>
          <w:b/>
          <w:bCs/>
          <w:sz w:val="20"/>
          <w:szCs w:val="20"/>
        </w:rPr>
        <w:t xml:space="preserve"> = . . o      |</w:t>
      </w:r>
    </w:p>
    <w:p w14:paraId="5000D28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 * . o .     |</w:t>
      </w:r>
    </w:p>
    <w:p w14:paraId="4A9A218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 X . S +      |</w:t>
      </w:r>
    </w:p>
    <w:p w14:paraId="1605C5CA"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 @ +   = .     |</w:t>
      </w:r>
    </w:p>
    <w:p w14:paraId="7681864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 =   o        |</w:t>
      </w:r>
    </w:p>
    <w:p w14:paraId="620894C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 . . . .       |</w:t>
      </w:r>
    </w:p>
    <w:p w14:paraId="7E415C0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     </w:t>
      </w:r>
      <w:proofErr w:type="spellStart"/>
      <w:proofErr w:type="gramStart"/>
      <w:r w:rsidRPr="005543EF">
        <w:rPr>
          <w:rFonts w:ascii="Consolas" w:eastAsia="Times New Roman" w:hAnsi="Consolas" w:cs="Courier New"/>
          <w:b/>
          <w:bCs/>
          <w:sz w:val="20"/>
          <w:szCs w:val="20"/>
        </w:rPr>
        <w:t>o</w:t>
      </w:r>
      <w:proofErr w:type="spellEnd"/>
      <w:r w:rsidRPr="005543EF">
        <w:rPr>
          <w:rFonts w:ascii="Consolas" w:eastAsia="Times New Roman" w:hAnsi="Consolas" w:cs="Courier New"/>
          <w:b/>
          <w:bCs/>
          <w:sz w:val="20"/>
          <w:szCs w:val="20"/>
        </w:rPr>
        <w:t>..</w:t>
      </w:r>
      <w:proofErr w:type="gramEnd"/>
      <w:r w:rsidRPr="005543EF">
        <w:rPr>
          <w:rFonts w:ascii="Consolas" w:eastAsia="Times New Roman" w:hAnsi="Consolas" w:cs="Courier New"/>
          <w:b/>
          <w:bCs/>
          <w:sz w:val="20"/>
          <w:szCs w:val="20"/>
        </w:rPr>
        <w:t xml:space="preserve">        |</w:t>
      </w:r>
    </w:p>
    <w:p w14:paraId="2C7382E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+----[SHA256]-----+</w:t>
      </w:r>
    </w:p>
    <w:p w14:paraId="6671D186" w14:textId="77777777" w:rsidR="005543EF" w:rsidRPr="005543EF" w:rsidRDefault="005543EF" w:rsidP="005543EF">
      <w:pPr>
        <w:pStyle w:val="Heading3"/>
      </w:pPr>
      <w:r w:rsidRPr="005543EF">
        <w:t xml:space="preserve">Use the </w:t>
      </w:r>
      <w:proofErr w:type="spellStart"/>
      <w:r w:rsidRPr="005543EF">
        <w:t>ssh</w:t>
      </w:r>
      <w:proofErr w:type="spellEnd"/>
      <w:r w:rsidRPr="005543EF">
        <w:t xml:space="preserve">-copy-id command to send the public key of the SSH key pair to operator2 on </w:t>
      </w:r>
      <w:proofErr w:type="spellStart"/>
      <w:r w:rsidRPr="005543EF">
        <w:t>servera</w:t>
      </w:r>
      <w:proofErr w:type="spellEnd"/>
      <w:r w:rsidRPr="005543EF">
        <w:t xml:space="preserve">. Use </w:t>
      </w:r>
      <w:proofErr w:type="spellStart"/>
      <w:r w:rsidRPr="005543EF">
        <w:t>redhat</w:t>
      </w:r>
      <w:proofErr w:type="spellEnd"/>
      <w:r w:rsidRPr="005543EF">
        <w:t xml:space="preserve"> as the password of operator2 on </w:t>
      </w:r>
      <w:proofErr w:type="spellStart"/>
      <w:r w:rsidRPr="005543EF">
        <w:t>servera</w:t>
      </w:r>
      <w:proofErr w:type="spellEnd"/>
      <w:r w:rsidRPr="005543EF">
        <w:t>.</w:t>
      </w:r>
    </w:p>
    <w:p w14:paraId="43B2B9D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-copy-id operator2@servera</w:t>
      </w:r>
    </w:p>
    <w:p w14:paraId="3A901A5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usr</w:t>
      </w:r>
      <w:proofErr w:type="spellEnd"/>
      <w:r w:rsidRPr="005543EF">
        <w:rPr>
          <w:rFonts w:ascii="Consolas" w:eastAsia="Times New Roman" w:hAnsi="Consolas" w:cs="Courier New"/>
          <w:b/>
          <w:bCs/>
          <w:sz w:val="20"/>
          <w:szCs w:val="20"/>
        </w:rPr>
        <w:t>/bin/</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-copy-id: INFO: Source of key(s) to be installed: "/home/operator1/.</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/id_rsa.pub"</w:t>
      </w:r>
    </w:p>
    <w:p w14:paraId="4550308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The authenticity of host '</w:t>
      </w:r>
      <w:proofErr w:type="spellStart"/>
      <w:r w:rsidRPr="005543EF">
        <w:rPr>
          <w:rFonts w:ascii="Consolas" w:eastAsia="Times New Roman" w:hAnsi="Consolas" w:cs="Courier New"/>
          <w:b/>
          <w:bCs/>
          <w:sz w:val="20"/>
          <w:szCs w:val="20"/>
        </w:rPr>
        <w:t>servera</w:t>
      </w:r>
      <w:proofErr w:type="spellEnd"/>
      <w:r w:rsidRPr="005543EF">
        <w:rPr>
          <w:rFonts w:ascii="Consolas" w:eastAsia="Times New Roman" w:hAnsi="Consolas" w:cs="Courier New"/>
          <w:b/>
          <w:bCs/>
          <w:sz w:val="20"/>
          <w:szCs w:val="20"/>
        </w:rPr>
        <w:t xml:space="preserve"> (172.25.250.10)' can't be established.</w:t>
      </w:r>
    </w:p>
    <w:p w14:paraId="3062CDF0"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lastRenderedPageBreak/>
        <w:t>ECDSA key fingerprint is SHA256:ERTdjooOIrIwVSZQnqD5or+JbXfidg0udb3DXBuHWzA.</w:t>
      </w:r>
    </w:p>
    <w:p w14:paraId="598345AE"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Are you sure you want to continue connecting (yes/no)? yes</w:t>
      </w:r>
    </w:p>
    <w:p w14:paraId="1C1507B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usr</w:t>
      </w:r>
      <w:proofErr w:type="spellEnd"/>
      <w:r w:rsidRPr="005543EF">
        <w:rPr>
          <w:rFonts w:ascii="Consolas" w:eastAsia="Times New Roman" w:hAnsi="Consolas" w:cs="Courier New"/>
          <w:b/>
          <w:bCs/>
          <w:sz w:val="20"/>
          <w:szCs w:val="20"/>
        </w:rPr>
        <w:t>/bin/</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-copy-id: INFO: attempting to log in with the new key(s), to filter out any that are already installed</w:t>
      </w:r>
    </w:p>
    <w:p w14:paraId="6DD5D9B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usr</w:t>
      </w:r>
      <w:proofErr w:type="spellEnd"/>
      <w:r w:rsidRPr="005543EF">
        <w:rPr>
          <w:rFonts w:ascii="Consolas" w:eastAsia="Times New Roman" w:hAnsi="Consolas" w:cs="Courier New"/>
          <w:b/>
          <w:bCs/>
          <w:sz w:val="20"/>
          <w:szCs w:val="20"/>
        </w:rPr>
        <w:t>/bin/</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-copy-id: INFO: 1 key(s) remain to be installed -- if you are prompted </w:t>
      </w:r>
      <w:proofErr w:type="gramStart"/>
      <w:r w:rsidRPr="005543EF">
        <w:rPr>
          <w:rFonts w:ascii="Consolas" w:eastAsia="Times New Roman" w:hAnsi="Consolas" w:cs="Courier New"/>
          <w:b/>
          <w:bCs/>
          <w:sz w:val="20"/>
          <w:szCs w:val="20"/>
        </w:rPr>
        <w:t>now</w:t>
      </w:r>
      <w:proofErr w:type="gramEnd"/>
      <w:r w:rsidRPr="005543EF">
        <w:rPr>
          <w:rFonts w:ascii="Consolas" w:eastAsia="Times New Roman" w:hAnsi="Consolas" w:cs="Courier New"/>
          <w:b/>
          <w:bCs/>
          <w:sz w:val="20"/>
          <w:szCs w:val="20"/>
        </w:rPr>
        <w:t xml:space="preserve"> it is to install the new keys</w:t>
      </w:r>
    </w:p>
    <w:p w14:paraId="400DF9FA"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operator2@servera's password: </w:t>
      </w:r>
      <w:proofErr w:type="spellStart"/>
      <w:r w:rsidRPr="005543EF">
        <w:rPr>
          <w:rFonts w:ascii="Consolas" w:eastAsia="Times New Roman" w:hAnsi="Consolas" w:cs="Courier New"/>
          <w:b/>
          <w:bCs/>
          <w:sz w:val="20"/>
          <w:szCs w:val="20"/>
        </w:rPr>
        <w:t>redhat</w:t>
      </w:r>
      <w:proofErr w:type="spellEnd"/>
    </w:p>
    <w:p w14:paraId="733BC42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Number of key(s) added: 1</w:t>
      </w:r>
    </w:p>
    <w:p w14:paraId="56E138A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
    <w:p w14:paraId="19473DE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Now try logging into the machine, with: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'operator2@servera'"</w:t>
      </w:r>
    </w:p>
    <w:p w14:paraId="5D1E9B9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and check to make sure that only the key(s) you wanted were added.</w:t>
      </w:r>
    </w:p>
    <w:p w14:paraId="7A43AD12" w14:textId="77777777" w:rsidR="005543EF" w:rsidRPr="005543EF" w:rsidRDefault="005543EF" w:rsidP="005543EF">
      <w:pPr>
        <w:pStyle w:val="Heading3"/>
      </w:pPr>
      <w:r w:rsidRPr="005543EF">
        <w:t xml:space="preserve">Confirm that you can successfully log in to </w:t>
      </w:r>
      <w:proofErr w:type="spellStart"/>
      <w:r w:rsidRPr="005543EF">
        <w:t>servera</w:t>
      </w:r>
      <w:proofErr w:type="spellEnd"/>
      <w:r w:rsidRPr="005543EF">
        <w:t xml:space="preserve"> as operator2 using the SSH keys.</w:t>
      </w:r>
    </w:p>
    <w:p w14:paraId="49B25166"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Open an SSH session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as operator2.</w:t>
      </w:r>
    </w:p>
    <w:p w14:paraId="1311381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operator2@servera</w:t>
      </w:r>
    </w:p>
    <w:p w14:paraId="16A0908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28D59FA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[operator2@servera ~]$ </w:t>
      </w:r>
    </w:p>
    <w:p w14:paraId="26599E62" w14:textId="77777777" w:rsidR="005543EF" w:rsidRPr="005543EF" w:rsidRDefault="005543EF" w:rsidP="005543EF">
      <w:pPr>
        <w:spacing w:before="120" w:after="120"/>
        <w:ind w:left="1440"/>
        <w:rPr>
          <w:rFonts w:eastAsia="Times New Roman" w:cs="Times New Roman"/>
          <w:sz w:val="28"/>
          <w:szCs w:val="28"/>
        </w:rPr>
      </w:pPr>
      <w:r w:rsidRPr="005543EF">
        <w:rPr>
          <w:rFonts w:eastAsia="Times New Roman" w:cs="Times New Roman"/>
          <w:sz w:val="28"/>
          <w:szCs w:val="28"/>
        </w:rPr>
        <w:t xml:space="preserve">Notice that the preceding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 xml:space="preserve"> command used SSH keys for authentication.</w:t>
      </w:r>
    </w:p>
    <w:p w14:paraId="312462FC"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Log out of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w:t>
      </w:r>
    </w:p>
    <w:p w14:paraId="0DC938E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[operator2@servera ~]$ exit</w:t>
      </w:r>
    </w:p>
    <w:p w14:paraId="7B97FB6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1094C5A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Connection to </w:t>
      </w:r>
      <w:proofErr w:type="spellStart"/>
      <w:r w:rsidRPr="005543EF">
        <w:rPr>
          <w:rFonts w:ascii="Consolas" w:eastAsia="Times New Roman" w:hAnsi="Consolas" w:cs="Courier New"/>
          <w:b/>
          <w:bCs/>
          <w:sz w:val="20"/>
          <w:szCs w:val="20"/>
        </w:rPr>
        <w:t>servera</w:t>
      </w:r>
      <w:proofErr w:type="spellEnd"/>
      <w:r w:rsidRPr="005543EF">
        <w:rPr>
          <w:rFonts w:ascii="Consolas" w:eastAsia="Times New Roman" w:hAnsi="Consolas" w:cs="Courier New"/>
          <w:b/>
          <w:bCs/>
          <w:sz w:val="20"/>
          <w:szCs w:val="20"/>
        </w:rPr>
        <w:t xml:space="preserve"> closed.</w:t>
      </w:r>
    </w:p>
    <w:p w14:paraId="366FA80E" w14:textId="77777777" w:rsidR="005543EF" w:rsidRPr="005543EF" w:rsidRDefault="005543EF" w:rsidP="005543EF">
      <w:pPr>
        <w:pStyle w:val="Heading3"/>
      </w:pPr>
      <w:r w:rsidRPr="005543EF">
        <w:t xml:space="preserve">Confirm that you can successfully log in to </w:t>
      </w:r>
      <w:proofErr w:type="spellStart"/>
      <w:r w:rsidRPr="005543EF">
        <w:t>servera</w:t>
      </w:r>
      <w:proofErr w:type="spellEnd"/>
      <w:r w:rsidRPr="005543EF">
        <w:t xml:space="preserve"> as root using </w:t>
      </w:r>
      <w:proofErr w:type="spellStart"/>
      <w:r w:rsidRPr="005543EF">
        <w:t>redhat</w:t>
      </w:r>
      <w:proofErr w:type="spellEnd"/>
      <w:r w:rsidRPr="005543EF">
        <w:t xml:space="preserve"> as the password.</w:t>
      </w:r>
    </w:p>
    <w:p w14:paraId="2C5CC659"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Open an SSH session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as root using </w:t>
      </w:r>
      <w:proofErr w:type="spellStart"/>
      <w:r w:rsidRPr="005543EF">
        <w:rPr>
          <w:rFonts w:eastAsia="Times New Roman" w:cs="Times New Roman"/>
          <w:sz w:val="28"/>
          <w:szCs w:val="28"/>
        </w:rPr>
        <w:t>redhat</w:t>
      </w:r>
      <w:proofErr w:type="spellEnd"/>
      <w:r w:rsidRPr="005543EF">
        <w:rPr>
          <w:rFonts w:eastAsia="Times New Roman" w:cs="Times New Roman"/>
          <w:sz w:val="28"/>
          <w:szCs w:val="28"/>
        </w:rPr>
        <w:t xml:space="preserve"> as the password.</w:t>
      </w:r>
    </w:p>
    <w:p w14:paraId="62A29C5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w:t>
      </w:r>
      <w:proofErr w:type="spellStart"/>
      <w:r w:rsidRPr="005543EF">
        <w:rPr>
          <w:rFonts w:ascii="Consolas" w:eastAsia="Times New Roman" w:hAnsi="Consolas" w:cs="Courier New"/>
          <w:b/>
          <w:bCs/>
          <w:sz w:val="20"/>
          <w:szCs w:val="20"/>
        </w:rPr>
        <w:t>root@servera</w:t>
      </w:r>
      <w:proofErr w:type="spellEnd"/>
    </w:p>
    <w:p w14:paraId="1354302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5543EF">
        <w:rPr>
          <w:rFonts w:ascii="Consolas" w:eastAsia="Times New Roman" w:hAnsi="Consolas" w:cs="Courier New"/>
          <w:b/>
          <w:bCs/>
          <w:sz w:val="20"/>
          <w:szCs w:val="20"/>
        </w:rPr>
        <w:t>root@servera's</w:t>
      </w:r>
      <w:proofErr w:type="spellEnd"/>
      <w:r w:rsidRPr="005543EF">
        <w:rPr>
          <w:rFonts w:ascii="Consolas" w:eastAsia="Times New Roman" w:hAnsi="Consolas" w:cs="Courier New"/>
          <w:b/>
          <w:bCs/>
          <w:sz w:val="20"/>
          <w:szCs w:val="20"/>
        </w:rPr>
        <w:t xml:space="preserve"> password: </w:t>
      </w:r>
      <w:proofErr w:type="spellStart"/>
      <w:r w:rsidRPr="005543EF">
        <w:rPr>
          <w:rFonts w:ascii="Consolas" w:eastAsia="Times New Roman" w:hAnsi="Consolas" w:cs="Courier New"/>
          <w:b/>
          <w:bCs/>
          <w:sz w:val="20"/>
          <w:szCs w:val="20"/>
        </w:rPr>
        <w:t>redhat</w:t>
      </w:r>
      <w:proofErr w:type="spellEnd"/>
    </w:p>
    <w:p w14:paraId="1FC77E9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43503275"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root@servera</w:t>
      </w:r>
      <w:proofErr w:type="spellEnd"/>
      <w:r w:rsidRPr="005543EF">
        <w:rPr>
          <w:rFonts w:ascii="Consolas" w:eastAsia="Times New Roman" w:hAnsi="Consolas" w:cs="Courier New"/>
          <w:b/>
          <w:bCs/>
          <w:sz w:val="20"/>
          <w:szCs w:val="20"/>
        </w:rPr>
        <w:t xml:space="preserve"> ~]# </w:t>
      </w:r>
    </w:p>
    <w:p w14:paraId="76AC96E8" w14:textId="77777777" w:rsidR="005543EF" w:rsidRPr="005543EF" w:rsidRDefault="005543EF" w:rsidP="005543EF">
      <w:pPr>
        <w:spacing w:before="120" w:after="120"/>
        <w:ind w:left="720" w:firstLine="720"/>
        <w:rPr>
          <w:rFonts w:eastAsia="Times New Roman" w:cs="Times New Roman"/>
          <w:sz w:val="28"/>
          <w:szCs w:val="28"/>
        </w:rPr>
      </w:pPr>
      <w:r w:rsidRPr="005543EF">
        <w:rPr>
          <w:rFonts w:eastAsia="Times New Roman" w:cs="Times New Roman"/>
          <w:sz w:val="28"/>
          <w:szCs w:val="28"/>
        </w:rPr>
        <w:t xml:space="preserve">Notice that the preceding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 xml:space="preserve"> command used the password of the superuser for authentication because SSH keys do not exist for the superuser.</w:t>
      </w:r>
    </w:p>
    <w:p w14:paraId="115C08A1"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Log out of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w:t>
      </w:r>
    </w:p>
    <w:p w14:paraId="7B875375"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root@servera</w:t>
      </w:r>
      <w:proofErr w:type="spellEnd"/>
      <w:r w:rsidRPr="005543EF">
        <w:rPr>
          <w:rFonts w:ascii="Consolas" w:eastAsia="Times New Roman" w:hAnsi="Consolas" w:cs="Courier New"/>
          <w:b/>
          <w:bCs/>
          <w:sz w:val="20"/>
          <w:szCs w:val="20"/>
        </w:rPr>
        <w:t xml:space="preserve"> ~]# exit</w:t>
      </w:r>
    </w:p>
    <w:p w14:paraId="1199AC7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4F7AE9F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lastRenderedPageBreak/>
        <w:t xml:space="preserve">Connection to </w:t>
      </w:r>
      <w:proofErr w:type="spellStart"/>
      <w:r w:rsidRPr="005543EF">
        <w:rPr>
          <w:rFonts w:ascii="Consolas" w:eastAsia="Times New Roman" w:hAnsi="Consolas" w:cs="Courier New"/>
          <w:b/>
          <w:bCs/>
          <w:sz w:val="20"/>
          <w:szCs w:val="20"/>
        </w:rPr>
        <w:t>servera</w:t>
      </w:r>
      <w:proofErr w:type="spellEnd"/>
      <w:r w:rsidRPr="005543EF">
        <w:rPr>
          <w:rFonts w:ascii="Consolas" w:eastAsia="Times New Roman" w:hAnsi="Consolas" w:cs="Courier New"/>
          <w:b/>
          <w:bCs/>
          <w:sz w:val="20"/>
          <w:szCs w:val="20"/>
        </w:rPr>
        <w:t xml:space="preserve"> closed.</w:t>
      </w:r>
    </w:p>
    <w:p w14:paraId="396F59B0"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
    <w:p w14:paraId="7FD0996A" w14:textId="77777777" w:rsidR="005543EF" w:rsidRPr="005543EF" w:rsidRDefault="005543EF" w:rsidP="005543EF">
      <w:pPr>
        <w:pStyle w:val="Heading3"/>
      </w:pPr>
      <w:r w:rsidRPr="005543EF">
        <w:t xml:space="preserve">Confirm that you can successfully log in to </w:t>
      </w:r>
      <w:proofErr w:type="spellStart"/>
      <w:r w:rsidRPr="005543EF">
        <w:t>servera</w:t>
      </w:r>
      <w:proofErr w:type="spellEnd"/>
      <w:r w:rsidRPr="005543EF">
        <w:t xml:space="preserve"> as operator3 using </w:t>
      </w:r>
      <w:proofErr w:type="spellStart"/>
      <w:r w:rsidRPr="005543EF">
        <w:t>redhat</w:t>
      </w:r>
      <w:proofErr w:type="spellEnd"/>
      <w:r w:rsidRPr="005543EF">
        <w:t xml:space="preserve"> as the password.</w:t>
      </w:r>
    </w:p>
    <w:p w14:paraId="3E854E98"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Open an SSH session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as operator3 using </w:t>
      </w:r>
      <w:proofErr w:type="spellStart"/>
      <w:r w:rsidRPr="005543EF">
        <w:rPr>
          <w:rFonts w:eastAsia="Times New Roman" w:cs="Times New Roman"/>
          <w:sz w:val="28"/>
          <w:szCs w:val="28"/>
        </w:rPr>
        <w:t>redhat</w:t>
      </w:r>
      <w:proofErr w:type="spellEnd"/>
      <w:r w:rsidRPr="005543EF">
        <w:rPr>
          <w:rFonts w:eastAsia="Times New Roman" w:cs="Times New Roman"/>
          <w:sz w:val="28"/>
          <w:szCs w:val="28"/>
        </w:rPr>
        <w:t xml:space="preserve"> as the password.</w:t>
      </w:r>
    </w:p>
    <w:p w14:paraId="74A27205"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operator3@servera</w:t>
      </w:r>
    </w:p>
    <w:p w14:paraId="16FD302A"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operator3@servera's password: </w:t>
      </w:r>
      <w:proofErr w:type="spellStart"/>
      <w:r w:rsidRPr="005543EF">
        <w:rPr>
          <w:rFonts w:ascii="Consolas" w:eastAsia="Times New Roman" w:hAnsi="Consolas" w:cs="Courier New"/>
          <w:b/>
          <w:bCs/>
          <w:sz w:val="20"/>
          <w:szCs w:val="20"/>
        </w:rPr>
        <w:t>redhat</w:t>
      </w:r>
      <w:proofErr w:type="spellEnd"/>
    </w:p>
    <w:p w14:paraId="0A2D88F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0FEC06B5"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[operator3@servera ~]$ </w:t>
      </w:r>
    </w:p>
    <w:p w14:paraId="6CCA1037" w14:textId="77777777" w:rsidR="005543EF" w:rsidRPr="005543EF" w:rsidRDefault="005543EF" w:rsidP="005543EF">
      <w:pPr>
        <w:spacing w:before="120" w:after="120"/>
        <w:ind w:left="720" w:firstLine="720"/>
        <w:rPr>
          <w:rFonts w:eastAsia="Times New Roman" w:cs="Times New Roman"/>
          <w:sz w:val="28"/>
          <w:szCs w:val="28"/>
        </w:rPr>
      </w:pPr>
      <w:r w:rsidRPr="005543EF">
        <w:rPr>
          <w:rFonts w:eastAsia="Times New Roman" w:cs="Times New Roman"/>
          <w:sz w:val="28"/>
          <w:szCs w:val="28"/>
        </w:rPr>
        <w:t xml:space="preserve">Notice that the preceding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 xml:space="preserve"> command used the password of operator3 for authentication because SSH keys do not exist for operator3.</w:t>
      </w:r>
    </w:p>
    <w:p w14:paraId="1C5FCD7C"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Log out of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w:t>
      </w:r>
    </w:p>
    <w:p w14:paraId="0ED32273"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[operator3@servera ~]$ exit</w:t>
      </w:r>
    </w:p>
    <w:p w14:paraId="54DD525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49ABE4A3"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Connection to </w:t>
      </w:r>
      <w:proofErr w:type="spellStart"/>
      <w:r w:rsidRPr="005543EF">
        <w:rPr>
          <w:rFonts w:ascii="Consolas" w:eastAsia="Times New Roman" w:hAnsi="Consolas" w:cs="Courier New"/>
          <w:b/>
          <w:bCs/>
          <w:sz w:val="20"/>
          <w:szCs w:val="20"/>
        </w:rPr>
        <w:t>servera</w:t>
      </w:r>
      <w:proofErr w:type="spellEnd"/>
      <w:r w:rsidRPr="005543EF">
        <w:rPr>
          <w:rFonts w:ascii="Consolas" w:eastAsia="Times New Roman" w:hAnsi="Consolas" w:cs="Courier New"/>
          <w:b/>
          <w:bCs/>
          <w:sz w:val="20"/>
          <w:szCs w:val="20"/>
        </w:rPr>
        <w:t xml:space="preserve"> closed.</w:t>
      </w:r>
    </w:p>
    <w:p w14:paraId="626F1AA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
    <w:p w14:paraId="5B5F5A67" w14:textId="77777777" w:rsidR="005543EF" w:rsidRPr="005543EF" w:rsidRDefault="005543EF" w:rsidP="005543EF">
      <w:pPr>
        <w:pStyle w:val="Heading3"/>
      </w:pPr>
      <w:r w:rsidRPr="005543EF">
        <w:t xml:space="preserve">Configure </w:t>
      </w:r>
      <w:proofErr w:type="spellStart"/>
      <w:r w:rsidRPr="005543EF">
        <w:t>sshd</w:t>
      </w:r>
      <w:proofErr w:type="spellEnd"/>
      <w:r w:rsidRPr="005543EF">
        <w:t xml:space="preserve"> on </w:t>
      </w:r>
      <w:proofErr w:type="spellStart"/>
      <w:r w:rsidRPr="005543EF">
        <w:t>servera</w:t>
      </w:r>
      <w:proofErr w:type="spellEnd"/>
      <w:r w:rsidRPr="005543EF">
        <w:t xml:space="preserve"> to prevent users logging in as root. Use </w:t>
      </w:r>
      <w:proofErr w:type="spellStart"/>
      <w:r w:rsidRPr="005543EF">
        <w:t>redhat</w:t>
      </w:r>
      <w:proofErr w:type="spellEnd"/>
      <w:r w:rsidRPr="005543EF">
        <w:t xml:space="preserve"> as the password of the superuser when required.</w:t>
      </w:r>
    </w:p>
    <w:p w14:paraId="738821DB"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Open an SSH session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as operator2 using the SSH keys.</w:t>
      </w:r>
    </w:p>
    <w:p w14:paraId="1D9DDA6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operator2@servera</w:t>
      </w:r>
    </w:p>
    <w:p w14:paraId="4BCF959A"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75AB110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[operator2@servera ~]$ </w:t>
      </w:r>
    </w:p>
    <w:p w14:paraId="3EB942D0"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On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switch to root. Use </w:t>
      </w:r>
      <w:proofErr w:type="spellStart"/>
      <w:r w:rsidRPr="005543EF">
        <w:rPr>
          <w:rFonts w:eastAsia="Times New Roman" w:cs="Times New Roman"/>
          <w:sz w:val="28"/>
          <w:szCs w:val="28"/>
        </w:rPr>
        <w:t>redhat</w:t>
      </w:r>
      <w:proofErr w:type="spellEnd"/>
      <w:r w:rsidRPr="005543EF">
        <w:rPr>
          <w:rFonts w:eastAsia="Times New Roman" w:cs="Times New Roman"/>
          <w:sz w:val="28"/>
          <w:szCs w:val="28"/>
        </w:rPr>
        <w:t xml:space="preserve"> as the password of the root user.</w:t>
      </w:r>
    </w:p>
    <w:p w14:paraId="44ADF39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[operator2@servera ~]$ </w:t>
      </w:r>
      <w:proofErr w:type="spellStart"/>
      <w:r w:rsidRPr="005543EF">
        <w:rPr>
          <w:rFonts w:ascii="Consolas" w:eastAsia="Times New Roman" w:hAnsi="Consolas" w:cs="Courier New"/>
          <w:b/>
          <w:bCs/>
          <w:sz w:val="20"/>
          <w:szCs w:val="20"/>
        </w:rPr>
        <w:t>su</w:t>
      </w:r>
      <w:proofErr w:type="spellEnd"/>
      <w:r w:rsidRPr="005543EF">
        <w:rPr>
          <w:rFonts w:ascii="Consolas" w:eastAsia="Times New Roman" w:hAnsi="Consolas" w:cs="Courier New"/>
          <w:b/>
          <w:bCs/>
          <w:sz w:val="20"/>
          <w:szCs w:val="20"/>
        </w:rPr>
        <w:t xml:space="preserve"> -</w:t>
      </w:r>
    </w:p>
    <w:p w14:paraId="60677CD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Password: </w:t>
      </w:r>
      <w:proofErr w:type="spellStart"/>
      <w:r w:rsidRPr="005543EF">
        <w:rPr>
          <w:rFonts w:ascii="Consolas" w:eastAsia="Times New Roman" w:hAnsi="Consolas" w:cs="Courier New"/>
          <w:b/>
          <w:bCs/>
          <w:sz w:val="20"/>
          <w:szCs w:val="20"/>
        </w:rPr>
        <w:t>redhat</w:t>
      </w:r>
      <w:proofErr w:type="spellEnd"/>
    </w:p>
    <w:p w14:paraId="7D2E184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root@servera</w:t>
      </w:r>
      <w:proofErr w:type="spellEnd"/>
      <w:r w:rsidRPr="005543EF">
        <w:rPr>
          <w:rFonts w:ascii="Consolas" w:eastAsia="Times New Roman" w:hAnsi="Consolas" w:cs="Courier New"/>
          <w:b/>
          <w:bCs/>
          <w:sz w:val="20"/>
          <w:szCs w:val="20"/>
        </w:rPr>
        <w:t xml:space="preserve"> ~]# </w:t>
      </w:r>
    </w:p>
    <w:p w14:paraId="6C664E81"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Set </w:t>
      </w:r>
      <w:proofErr w:type="spellStart"/>
      <w:r w:rsidRPr="005543EF">
        <w:rPr>
          <w:rFonts w:eastAsia="Times New Roman" w:cs="Times New Roman"/>
          <w:sz w:val="28"/>
          <w:szCs w:val="28"/>
        </w:rPr>
        <w:t>PermitRootLogin</w:t>
      </w:r>
      <w:proofErr w:type="spellEnd"/>
      <w:r w:rsidRPr="005543EF">
        <w:rPr>
          <w:rFonts w:eastAsia="Times New Roman" w:cs="Times New Roman"/>
          <w:sz w:val="28"/>
          <w:szCs w:val="28"/>
        </w:rPr>
        <w:t xml:space="preserve"> to no in /</w:t>
      </w:r>
      <w:proofErr w:type="spellStart"/>
      <w:r w:rsidRPr="005543EF">
        <w:rPr>
          <w:rFonts w:eastAsia="Times New Roman" w:cs="Times New Roman"/>
          <w:sz w:val="28"/>
          <w:szCs w:val="28"/>
        </w:rPr>
        <w:t>etc</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sshd_config</w:t>
      </w:r>
      <w:proofErr w:type="spellEnd"/>
      <w:r w:rsidRPr="005543EF">
        <w:rPr>
          <w:rFonts w:eastAsia="Times New Roman" w:cs="Times New Roman"/>
          <w:sz w:val="28"/>
          <w:szCs w:val="28"/>
        </w:rPr>
        <w:t xml:space="preserve"> and reload </w:t>
      </w:r>
      <w:proofErr w:type="spellStart"/>
      <w:r w:rsidRPr="005543EF">
        <w:rPr>
          <w:rFonts w:eastAsia="Times New Roman" w:cs="Times New Roman"/>
          <w:sz w:val="28"/>
          <w:szCs w:val="28"/>
        </w:rPr>
        <w:t>sshd</w:t>
      </w:r>
      <w:proofErr w:type="spellEnd"/>
      <w:r w:rsidRPr="005543EF">
        <w:rPr>
          <w:rFonts w:eastAsia="Times New Roman" w:cs="Times New Roman"/>
          <w:sz w:val="28"/>
          <w:szCs w:val="28"/>
        </w:rPr>
        <w:t>. You may use vim /</w:t>
      </w:r>
      <w:proofErr w:type="spellStart"/>
      <w:r w:rsidRPr="005543EF">
        <w:rPr>
          <w:rFonts w:eastAsia="Times New Roman" w:cs="Times New Roman"/>
          <w:sz w:val="28"/>
          <w:szCs w:val="28"/>
        </w:rPr>
        <w:t>etc</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sshd_config</w:t>
      </w:r>
      <w:proofErr w:type="spellEnd"/>
      <w:r w:rsidRPr="005543EF">
        <w:rPr>
          <w:rFonts w:eastAsia="Times New Roman" w:cs="Times New Roman"/>
          <w:sz w:val="28"/>
          <w:szCs w:val="28"/>
        </w:rPr>
        <w:t xml:space="preserve"> to edit the configuration file of </w:t>
      </w:r>
      <w:proofErr w:type="spellStart"/>
      <w:r w:rsidRPr="005543EF">
        <w:rPr>
          <w:rFonts w:eastAsia="Times New Roman" w:cs="Times New Roman"/>
          <w:sz w:val="28"/>
          <w:szCs w:val="28"/>
        </w:rPr>
        <w:t>sshd</w:t>
      </w:r>
      <w:proofErr w:type="spellEnd"/>
      <w:r w:rsidRPr="005543EF">
        <w:rPr>
          <w:rFonts w:eastAsia="Times New Roman" w:cs="Times New Roman"/>
          <w:sz w:val="28"/>
          <w:szCs w:val="28"/>
        </w:rPr>
        <w:t>.</w:t>
      </w:r>
    </w:p>
    <w:p w14:paraId="18DF76B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4FDA24D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5543EF">
        <w:rPr>
          <w:rFonts w:ascii="Consolas" w:eastAsia="Times New Roman" w:hAnsi="Consolas" w:cs="Courier New"/>
          <w:b/>
          <w:bCs/>
          <w:sz w:val="20"/>
          <w:szCs w:val="20"/>
        </w:rPr>
        <w:t>PermitRootLogin</w:t>
      </w:r>
      <w:proofErr w:type="spellEnd"/>
      <w:r w:rsidRPr="005543EF">
        <w:rPr>
          <w:rFonts w:ascii="Consolas" w:eastAsia="Times New Roman" w:hAnsi="Consolas" w:cs="Courier New"/>
          <w:b/>
          <w:bCs/>
          <w:sz w:val="20"/>
          <w:szCs w:val="20"/>
        </w:rPr>
        <w:t xml:space="preserve"> no</w:t>
      </w:r>
    </w:p>
    <w:p w14:paraId="7EC44E8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4C06807E"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root@servera</w:t>
      </w:r>
      <w:proofErr w:type="spellEnd"/>
      <w:r w:rsidRPr="005543EF">
        <w:rPr>
          <w:rFonts w:ascii="Consolas" w:eastAsia="Times New Roman" w:hAnsi="Consolas" w:cs="Courier New"/>
          <w:b/>
          <w:bCs/>
          <w:sz w:val="20"/>
          <w:szCs w:val="20"/>
        </w:rPr>
        <w:t xml:space="preserve"> ~]# </w:t>
      </w:r>
      <w:proofErr w:type="spellStart"/>
      <w:r w:rsidRPr="005543EF">
        <w:rPr>
          <w:rFonts w:ascii="Consolas" w:eastAsia="Times New Roman" w:hAnsi="Consolas" w:cs="Courier New"/>
          <w:b/>
          <w:bCs/>
          <w:sz w:val="20"/>
          <w:szCs w:val="20"/>
        </w:rPr>
        <w:t>systemctl</w:t>
      </w:r>
      <w:proofErr w:type="spellEnd"/>
      <w:r w:rsidRPr="005543EF">
        <w:rPr>
          <w:rFonts w:ascii="Consolas" w:eastAsia="Times New Roman" w:hAnsi="Consolas" w:cs="Courier New"/>
          <w:b/>
          <w:bCs/>
          <w:sz w:val="20"/>
          <w:szCs w:val="20"/>
        </w:rPr>
        <w:t xml:space="preserve"> reload </w:t>
      </w:r>
      <w:proofErr w:type="spellStart"/>
      <w:r w:rsidRPr="005543EF">
        <w:rPr>
          <w:rFonts w:ascii="Consolas" w:eastAsia="Times New Roman" w:hAnsi="Consolas" w:cs="Courier New"/>
          <w:b/>
          <w:bCs/>
          <w:sz w:val="20"/>
          <w:szCs w:val="20"/>
        </w:rPr>
        <w:t>sshd</w:t>
      </w:r>
      <w:proofErr w:type="spellEnd"/>
    </w:p>
    <w:p w14:paraId="307C329F"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lastRenderedPageBreak/>
        <w:t xml:space="preserve">Open another terminal on workstation and open an SSH session to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 xml:space="preserve"> as operator2. From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 xml:space="preserve">, try logging in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as root. This should fail because you disabled root user login over SSH in the preceding step.</w:t>
      </w:r>
    </w:p>
    <w:p w14:paraId="7983A143"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Note</w:t>
      </w:r>
    </w:p>
    <w:p w14:paraId="49CE7556" w14:textId="77777777" w:rsidR="005543EF" w:rsidRPr="005543EF" w:rsidRDefault="005543EF" w:rsidP="005543EF">
      <w:pPr>
        <w:spacing w:before="120" w:after="120"/>
        <w:ind w:left="1440"/>
        <w:rPr>
          <w:rFonts w:eastAsia="Times New Roman" w:cs="Times New Roman"/>
          <w:sz w:val="28"/>
          <w:szCs w:val="28"/>
        </w:rPr>
      </w:pPr>
      <w:r w:rsidRPr="005543EF">
        <w:rPr>
          <w:rFonts w:eastAsia="Times New Roman" w:cs="Times New Roman"/>
          <w:sz w:val="28"/>
          <w:szCs w:val="28"/>
        </w:rPr>
        <w:t xml:space="preserve">For your convenience, password-less login is already configured between workstation and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 xml:space="preserve"> in the classroom environment.</w:t>
      </w:r>
    </w:p>
    <w:p w14:paraId="6DED149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student@workstation</w:t>
      </w:r>
      <w:proofErr w:type="spellEnd"/>
      <w:r w:rsidRPr="005543EF">
        <w:rPr>
          <w:rFonts w:ascii="Consolas" w:eastAsia="Times New Roman" w:hAnsi="Consolas" w:cs="Courier New"/>
          <w:b/>
          <w:bCs/>
          <w:sz w:val="20"/>
          <w:szCs w:val="20"/>
        </w:rPr>
        <w:t xml:space="preserve">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operator2@serverb</w:t>
      </w:r>
    </w:p>
    <w:p w14:paraId="3B3B580B"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6EAD759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w:t>
      </w:r>
      <w:proofErr w:type="spellStart"/>
      <w:r w:rsidRPr="005543EF">
        <w:rPr>
          <w:rFonts w:ascii="Consolas" w:eastAsia="Times New Roman" w:hAnsi="Consolas" w:cs="Courier New"/>
          <w:b/>
          <w:bCs/>
          <w:sz w:val="20"/>
          <w:szCs w:val="20"/>
        </w:rPr>
        <w:t>root@servera</w:t>
      </w:r>
      <w:proofErr w:type="spellEnd"/>
    </w:p>
    <w:p w14:paraId="0F84E24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5543EF">
        <w:rPr>
          <w:rFonts w:ascii="Consolas" w:eastAsia="Times New Roman" w:hAnsi="Consolas" w:cs="Courier New"/>
          <w:b/>
          <w:bCs/>
          <w:sz w:val="20"/>
          <w:szCs w:val="20"/>
        </w:rPr>
        <w:t>root@servera's</w:t>
      </w:r>
      <w:proofErr w:type="spellEnd"/>
      <w:r w:rsidRPr="005543EF">
        <w:rPr>
          <w:rFonts w:ascii="Consolas" w:eastAsia="Times New Roman" w:hAnsi="Consolas" w:cs="Courier New"/>
          <w:b/>
          <w:bCs/>
          <w:sz w:val="20"/>
          <w:szCs w:val="20"/>
        </w:rPr>
        <w:t xml:space="preserve"> password: </w:t>
      </w:r>
      <w:proofErr w:type="spellStart"/>
      <w:r w:rsidRPr="005543EF">
        <w:rPr>
          <w:rFonts w:ascii="Consolas" w:eastAsia="Times New Roman" w:hAnsi="Consolas" w:cs="Courier New"/>
          <w:b/>
          <w:bCs/>
          <w:sz w:val="20"/>
          <w:szCs w:val="20"/>
        </w:rPr>
        <w:t>redhat</w:t>
      </w:r>
      <w:proofErr w:type="spellEnd"/>
    </w:p>
    <w:p w14:paraId="77EA392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Permission denied, please try again.</w:t>
      </w:r>
    </w:p>
    <w:p w14:paraId="6FA05CB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5543EF">
        <w:rPr>
          <w:rFonts w:ascii="Consolas" w:eastAsia="Times New Roman" w:hAnsi="Consolas" w:cs="Courier New"/>
          <w:b/>
          <w:bCs/>
          <w:sz w:val="20"/>
          <w:szCs w:val="20"/>
        </w:rPr>
        <w:t>root@servera's</w:t>
      </w:r>
      <w:proofErr w:type="spellEnd"/>
      <w:r w:rsidRPr="005543EF">
        <w:rPr>
          <w:rFonts w:ascii="Consolas" w:eastAsia="Times New Roman" w:hAnsi="Consolas" w:cs="Courier New"/>
          <w:b/>
          <w:bCs/>
          <w:sz w:val="20"/>
          <w:szCs w:val="20"/>
        </w:rPr>
        <w:t xml:space="preserve"> password: </w:t>
      </w:r>
      <w:proofErr w:type="spellStart"/>
      <w:r w:rsidRPr="005543EF">
        <w:rPr>
          <w:rFonts w:ascii="Consolas" w:eastAsia="Times New Roman" w:hAnsi="Consolas" w:cs="Courier New"/>
          <w:b/>
          <w:bCs/>
          <w:sz w:val="20"/>
          <w:szCs w:val="20"/>
        </w:rPr>
        <w:t>redhat</w:t>
      </w:r>
      <w:proofErr w:type="spellEnd"/>
    </w:p>
    <w:p w14:paraId="7611017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Permission denied, please try again.</w:t>
      </w:r>
    </w:p>
    <w:p w14:paraId="0572F6C0"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5543EF">
        <w:rPr>
          <w:rFonts w:ascii="Consolas" w:eastAsia="Times New Roman" w:hAnsi="Consolas" w:cs="Courier New"/>
          <w:b/>
          <w:bCs/>
          <w:sz w:val="20"/>
          <w:szCs w:val="20"/>
        </w:rPr>
        <w:t>root@servera's</w:t>
      </w:r>
      <w:proofErr w:type="spellEnd"/>
      <w:r w:rsidRPr="005543EF">
        <w:rPr>
          <w:rFonts w:ascii="Consolas" w:eastAsia="Times New Roman" w:hAnsi="Consolas" w:cs="Courier New"/>
          <w:b/>
          <w:bCs/>
          <w:sz w:val="20"/>
          <w:szCs w:val="20"/>
        </w:rPr>
        <w:t xml:space="preserve"> password: </w:t>
      </w:r>
      <w:proofErr w:type="spellStart"/>
      <w:r w:rsidRPr="005543EF">
        <w:rPr>
          <w:rFonts w:ascii="Consolas" w:eastAsia="Times New Roman" w:hAnsi="Consolas" w:cs="Courier New"/>
          <w:b/>
          <w:bCs/>
          <w:sz w:val="20"/>
          <w:szCs w:val="20"/>
        </w:rPr>
        <w:t>redhat</w:t>
      </w:r>
      <w:proofErr w:type="spellEnd"/>
    </w:p>
    <w:p w14:paraId="2670CB3D"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5543EF">
        <w:rPr>
          <w:rFonts w:ascii="Consolas" w:eastAsia="Times New Roman" w:hAnsi="Consolas" w:cs="Courier New"/>
          <w:b/>
          <w:bCs/>
          <w:sz w:val="20"/>
          <w:szCs w:val="20"/>
        </w:rPr>
        <w:t>root@servera</w:t>
      </w:r>
      <w:proofErr w:type="spellEnd"/>
      <w:r w:rsidRPr="005543EF">
        <w:rPr>
          <w:rFonts w:ascii="Consolas" w:eastAsia="Times New Roman" w:hAnsi="Consolas" w:cs="Courier New"/>
          <w:b/>
          <w:bCs/>
          <w:sz w:val="20"/>
          <w:szCs w:val="20"/>
        </w:rPr>
        <w:t>: Permission denied (</w:t>
      </w:r>
      <w:proofErr w:type="spellStart"/>
      <w:r w:rsidRPr="005543EF">
        <w:rPr>
          <w:rFonts w:ascii="Consolas" w:eastAsia="Times New Roman" w:hAnsi="Consolas" w:cs="Courier New"/>
          <w:b/>
          <w:bCs/>
          <w:sz w:val="20"/>
          <w:szCs w:val="20"/>
        </w:rPr>
        <w:t>publickey,gssapi</w:t>
      </w:r>
      <w:proofErr w:type="spellEnd"/>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keyex,gssapi</w:t>
      </w:r>
      <w:proofErr w:type="spellEnd"/>
      <w:r w:rsidRPr="005543EF">
        <w:rPr>
          <w:rFonts w:ascii="Consolas" w:eastAsia="Times New Roman" w:hAnsi="Consolas" w:cs="Courier New"/>
          <w:b/>
          <w:bCs/>
          <w:sz w:val="20"/>
          <w:szCs w:val="20"/>
        </w:rPr>
        <w:t>-with-</w:t>
      </w:r>
      <w:proofErr w:type="spellStart"/>
      <w:r w:rsidRPr="005543EF">
        <w:rPr>
          <w:rFonts w:ascii="Consolas" w:eastAsia="Times New Roman" w:hAnsi="Consolas" w:cs="Courier New"/>
          <w:b/>
          <w:bCs/>
          <w:sz w:val="20"/>
          <w:szCs w:val="20"/>
        </w:rPr>
        <w:t>mic,password</w:t>
      </w:r>
      <w:proofErr w:type="spellEnd"/>
      <w:r w:rsidRPr="005543EF">
        <w:rPr>
          <w:rFonts w:ascii="Consolas" w:eastAsia="Times New Roman" w:hAnsi="Consolas" w:cs="Courier New"/>
          <w:b/>
          <w:bCs/>
          <w:sz w:val="20"/>
          <w:szCs w:val="20"/>
        </w:rPr>
        <w:t>).</w:t>
      </w:r>
    </w:p>
    <w:p w14:paraId="5031B26F"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By default, the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 xml:space="preserve"> command attempts to authenticate using key-based authentication first and then, if that fails, password-based authentication.</w:t>
      </w:r>
    </w:p>
    <w:p w14:paraId="4BA29F4A" w14:textId="77777777" w:rsidR="005543EF" w:rsidRPr="005543EF" w:rsidRDefault="005543EF" w:rsidP="005543EF">
      <w:pPr>
        <w:pStyle w:val="Heading3"/>
      </w:pPr>
      <w:r w:rsidRPr="005543EF">
        <w:t xml:space="preserve">Configure </w:t>
      </w:r>
      <w:proofErr w:type="spellStart"/>
      <w:r w:rsidRPr="005543EF">
        <w:t>sshd</w:t>
      </w:r>
      <w:proofErr w:type="spellEnd"/>
      <w:r w:rsidRPr="005543EF">
        <w:t xml:space="preserve"> on </w:t>
      </w:r>
      <w:proofErr w:type="spellStart"/>
      <w:r w:rsidRPr="005543EF">
        <w:t>servera</w:t>
      </w:r>
      <w:proofErr w:type="spellEnd"/>
      <w:r w:rsidRPr="005543EF">
        <w:t xml:space="preserve"> to allow users to authenticate using SSH keys only, rather than their passwords.</w:t>
      </w:r>
    </w:p>
    <w:p w14:paraId="1563FCAC"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Return to the first terminal that has the root user's shell active on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Set </w:t>
      </w:r>
      <w:proofErr w:type="spellStart"/>
      <w:r w:rsidRPr="005543EF">
        <w:rPr>
          <w:rFonts w:eastAsia="Times New Roman" w:cs="Times New Roman"/>
          <w:sz w:val="28"/>
          <w:szCs w:val="28"/>
        </w:rPr>
        <w:t>PasswordAuthentication</w:t>
      </w:r>
      <w:proofErr w:type="spellEnd"/>
      <w:r w:rsidRPr="005543EF">
        <w:rPr>
          <w:rFonts w:eastAsia="Times New Roman" w:cs="Times New Roman"/>
          <w:sz w:val="28"/>
          <w:szCs w:val="28"/>
        </w:rPr>
        <w:t xml:space="preserve"> to no in /</w:t>
      </w:r>
      <w:proofErr w:type="spellStart"/>
      <w:r w:rsidRPr="005543EF">
        <w:rPr>
          <w:rFonts w:eastAsia="Times New Roman" w:cs="Times New Roman"/>
          <w:sz w:val="28"/>
          <w:szCs w:val="28"/>
        </w:rPr>
        <w:t>etc</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sshd_config</w:t>
      </w:r>
      <w:proofErr w:type="spellEnd"/>
      <w:r w:rsidRPr="005543EF">
        <w:rPr>
          <w:rFonts w:eastAsia="Times New Roman" w:cs="Times New Roman"/>
          <w:sz w:val="28"/>
          <w:szCs w:val="28"/>
        </w:rPr>
        <w:t xml:space="preserve"> and reload </w:t>
      </w:r>
      <w:proofErr w:type="spellStart"/>
      <w:r w:rsidRPr="005543EF">
        <w:rPr>
          <w:rFonts w:eastAsia="Times New Roman" w:cs="Times New Roman"/>
          <w:sz w:val="28"/>
          <w:szCs w:val="28"/>
        </w:rPr>
        <w:t>sshd</w:t>
      </w:r>
      <w:proofErr w:type="spellEnd"/>
      <w:r w:rsidRPr="005543EF">
        <w:rPr>
          <w:rFonts w:eastAsia="Times New Roman" w:cs="Times New Roman"/>
          <w:sz w:val="28"/>
          <w:szCs w:val="28"/>
        </w:rPr>
        <w:t>. You may use vim /</w:t>
      </w:r>
      <w:proofErr w:type="spellStart"/>
      <w:r w:rsidRPr="005543EF">
        <w:rPr>
          <w:rFonts w:eastAsia="Times New Roman" w:cs="Times New Roman"/>
          <w:sz w:val="28"/>
          <w:szCs w:val="28"/>
        </w:rPr>
        <w:t>etc</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sshd_config</w:t>
      </w:r>
      <w:proofErr w:type="spellEnd"/>
      <w:r w:rsidRPr="005543EF">
        <w:rPr>
          <w:rFonts w:eastAsia="Times New Roman" w:cs="Times New Roman"/>
          <w:sz w:val="28"/>
          <w:szCs w:val="28"/>
        </w:rPr>
        <w:t xml:space="preserve"> to edit the configuration file of </w:t>
      </w:r>
      <w:proofErr w:type="spellStart"/>
      <w:r w:rsidRPr="005543EF">
        <w:rPr>
          <w:rFonts w:eastAsia="Times New Roman" w:cs="Times New Roman"/>
          <w:sz w:val="28"/>
          <w:szCs w:val="28"/>
        </w:rPr>
        <w:t>sshd</w:t>
      </w:r>
      <w:proofErr w:type="spellEnd"/>
      <w:r w:rsidRPr="005543EF">
        <w:rPr>
          <w:rFonts w:eastAsia="Times New Roman" w:cs="Times New Roman"/>
          <w:sz w:val="28"/>
          <w:szCs w:val="28"/>
        </w:rPr>
        <w:t>.</w:t>
      </w:r>
    </w:p>
    <w:p w14:paraId="50D0A77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6FB5703F"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proofErr w:type="spellStart"/>
      <w:r w:rsidRPr="005543EF">
        <w:rPr>
          <w:rFonts w:ascii="Consolas" w:eastAsia="Times New Roman" w:hAnsi="Consolas" w:cs="Courier New"/>
          <w:b/>
          <w:bCs/>
          <w:sz w:val="20"/>
          <w:szCs w:val="20"/>
        </w:rPr>
        <w:t>PasswordAuthentication</w:t>
      </w:r>
      <w:proofErr w:type="spellEnd"/>
      <w:r w:rsidRPr="005543EF">
        <w:rPr>
          <w:rFonts w:ascii="Consolas" w:eastAsia="Times New Roman" w:hAnsi="Consolas" w:cs="Courier New"/>
          <w:b/>
          <w:bCs/>
          <w:sz w:val="20"/>
          <w:szCs w:val="20"/>
        </w:rPr>
        <w:t xml:space="preserve"> no</w:t>
      </w:r>
    </w:p>
    <w:p w14:paraId="1EA00FEF"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7D8FFECA"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root@servera</w:t>
      </w:r>
      <w:proofErr w:type="spellEnd"/>
      <w:r w:rsidRPr="005543EF">
        <w:rPr>
          <w:rFonts w:ascii="Consolas" w:eastAsia="Times New Roman" w:hAnsi="Consolas" w:cs="Courier New"/>
          <w:b/>
          <w:bCs/>
          <w:sz w:val="20"/>
          <w:szCs w:val="20"/>
        </w:rPr>
        <w:t xml:space="preserve"> ~]# </w:t>
      </w:r>
      <w:proofErr w:type="spellStart"/>
      <w:r w:rsidRPr="005543EF">
        <w:rPr>
          <w:rFonts w:ascii="Consolas" w:eastAsia="Times New Roman" w:hAnsi="Consolas" w:cs="Courier New"/>
          <w:b/>
          <w:bCs/>
          <w:sz w:val="20"/>
          <w:szCs w:val="20"/>
        </w:rPr>
        <w:t>systemctl</w:t>
      </w:r>
      <w:proofErr w:type="spellEnd"/>
      <w:r w:rsidRPr="005543EF">
        <w:rPr>
          <w:rFonts w:ascii="Consolas" w:eastAsia="Times New Roman" w:hAnsi="Consolas" w:cs="Courier New"/>
          <w:b/>
          <w:bCs/>
          <w:sz w:val="20"/>
          <w:szCs w:val="20"/>
        </w:rPr>
        <w:t xml:space="preserve"> reload </w:t>
      </w:r>
      <w:proofErr w:type="spellStart"/>
      <w:r w:rsidRPr="005543EF">
        <w:rPr>
          <w:rFonts w:ascii="Consolas" w:eastAsia="Times New Roman" w:hAnsi="Consolas" w:cs="Courier New"/>
          <w:b/>
          <w:bCs/>
          <w:sz w:val="20"/>
          <w:szCs w:val="20"/>
        </w:rPr>
        <w:t>sshd</w:t>
      </w:r>
      <w:proofErr w:type="spellEnd"/>
    </w:p>
    <w:p w14:paraId="182E89B7"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Go to the second terminal that has operator2 user's shell active on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 xml:space="preserve"> and try logging in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as operator3. This should fail because SSH keys are not configured for operator3, and the </w:t>
      </w:r>
      <w:proofErr w:type="spellStart"/>
      <w:r w:rsidRPr="005543EF">
        <w:rPr>
          <w:rFonts w:eastAsia="Times New Roman" w:cs="Times New Roman"/>
          <w:sz w:val="28"/>
          <w:szCs w:val="28"/>
        </w:rPr>
        <w:t>sshd</w:t>
      </w:r>
      <w:proofErr w:type="spellEnd"/>
      <w:r w:rsidRPr="005543EF">
        <w:rPr>
          <w:rFonts w:eastAsia="Times New Roman" w:cs="Times New Roman"/>
          <w:sz w:val="28"/>
          <w:szCs w:val="28"/>
        </w:rPr>
        <w:t xml:space="preserve"> service on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does not allow the use of passwords for authentication.</w:t>
      </w:r>
    </w:p>
    <w:p w14:paraId="7D7D4C1E"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operator3@servera</w:t>
      </w:r>
    </w:p>
    <w:p w14:paraId="4ADE243E"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operator3@servera: Permission denied (</w:t>
      </w:r>
      <w:proofErr w:type="spellStart"/>
      <w:r w:rsidRPr="005543EF">
        <w:rPr>
          <w:rFonts w:ascii="Consolas" w:eastAsia="Times New Roman" w:hAnsi="Consolas" w:cs="Courier New"/>
          <w:b/>
          <w:bCs/>
          <w:sz w:val="20"/>
          <w:szCs w:val="20"/>
        </w:rPr>
        <w:t>publickey,gssapi</w:t>
      </w:r>
      <w:proofErr w:type="spellEnd"/>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keyex,gssapi</w:t>
      </w:r>
      <w:proofErr w:type="spellEnd"/>
      <w:r w:rsidRPr="005543EF">
        <w:rPr>
          <w:rFonts w:ascii="Consolas" w:eastAsia="Times New Roman" w:hAnsi="Consolas" w:cs="Courier New"/>
          <w:b/>
          <w:bCs/>
          <w:sz w:val="20"/>
          <w:szCs w:val="20"/>
        </w:rPr>
        <w:t>-with-mic).</w:t>
      </w:r>
    </w:p>
    <w:p w14:paraId="4721366A"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Note</w:t>
      </w:r>
    </w:p>
    <w:p w14:paraId="60315CD1" w14:textId="77777777" w:rsidR="005543EF" w:rsidRPr="005543EF" w:rsidRDefault="005543EF" w:rsidP="005543EF">
      <w:pPr>
        <w:spacing w:before="120" w:after="120"/>
        <w:ind w:left="1440"/>
        <w:rPr>
          <w:rFonts w:eastAsia="Times New Roman" w:cs="Times New Roman"/>
          <w:sz w:val="28"/>
          <w:szCs w:val="28"/>
        </w:rPr>
      </w:pPr>
      <w:r w:rsidRPr="005543EF">
        <w:rPr>
          <w:rFonts w:eastAsia="Times New Roman" w:cs="Times New Roman"/>
          <w:sz w:val="28"/>
          <w:szCs w:val="28"/>
        </w:rPr>
        <w:t xml:space="preserve">For more granularity, you may use the explicit -o </w:t>
      </w:r>
      <w:proofErr w:type="spellStart"/>
      <w:r w:rsidRPr="005543EF">
        <w:rPr>
          <w:rFonts w:eastAsia="Times New Roman" w:cs="Times New Roman"/>
          <w:sz w:val="28"/>
          <w:szCs w:val="28"/>
        </w:rPr>
        <w:t>PubkeyAuthentication</w:t>
      </w:r>
      <w:proofErr w:type="spellEnd"/>
      <w:r w:rsidRPr="005543EF">
        <w:rPr>
          <w:rFonts w:eastAsia="Times New Roman" w:cs="Times New Roman"/>
          <w:sz w:val="28"/>
          <w:szCs w:val="28"/>
        </w:rPr>
        <w:t xml:space="preserve">=no and -o </w:t>
      </w:r>
      <w:proofErr w:type="spellStart"/>
      <w:r w:rsidRPr="005543EF">
        <w:rPr>
          <w:rFonts w:eastAsia="Times New Roman" w:cs="Times New Roman"/>
          <w:sz w:val="28"/>
          <w:szCs w:val="28"/>
        </w:rPr>
        <w:t>PasswordAuthentication</w:t>
      </w:r>
      <w:proofErr w:type="spellEnd"/>
      <w:r w:rsidRPr="005543EF">
        <w:rPr>
          <w:rFonts w:eastAsia="Times New Roman" w:cs="Times New Roman"/>
          <w:sz w:val="28"/>
          <w:szCs w:val="28"/>
        </w:rPr>
        <w:t xml:space="preserve">=yes options with the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 xml:space="preserve"> command. This allows you to </w:t>
      </w:r>
      <w:r w:rsidRPr="005543EF">
        <w:rPr>
          <w:rFonts w:eastAsia="Times New Roman" w:cs="Times New Roman"/>
          <w:sz w:val="28"/>
          <w:szCs w:val="28"/>
        </w:rPr>
        <w:lastRenderedPageBreak/>
        <w:t xml:space="preserve">override the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 xml:space="preserve"> command's defaults and confidently determine that the preceding command fails based on the settings you adjusted in /</w:t>
      </w:r>
      <w:proofErr w:type="spellStart"/>
      <w:r w:rsidRPr="005543EF">
        <w:rPr>
          <w:rFonts w:eastAsia="Times New Roman" w:cs="Times New Roman"/>
          <w:sz w:val="28"/>
          <w:szCs w:val="28"/>
        </w:rPr>
        <w:t>etc</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sshd_config</w:t>
      </w:r>
      <w:proofErr w:type="spellEnd"/>
      <w:r w:rsidRPr="005543EF">
        <w:rPr>
          <w:rFonts w:eastAsia="Times New Roman" w:cs="Times New Roman"/>
          <w:sz w:val="28"/>
          <w:szCs w:val="28"/>
        </w:rPr>
        <w:t xml:space="preserve"> in the preceding step.</w:t>
      </w:r>
    </w:p>
    <w:p w14:paraId="28C2D825"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Return to the first terminal that has the root user's shell active on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Verify that </w:t>
      </w:r>
      <w:proofErr w:type="spellStart"/>
      <w:r w:rsidRPr="005543EF">
        <w:rPr>
          <w:rFonts w:eastAsia="Times New Roman" w:cs="Times New Roman"/>
          <w:sz w:val="28"/>
          <w:szCs w:val="28"/>
        </w:rPr>
        <w:t>PubkeyAuthentication</w:t>
      </w:r>
      <w:proofErr w:type="spellEnd"/>
      <w:r w:rsidRPr="005543EF">
        <w:rPr>
          <w:rFonts w:eastAsia="Times New Roman" w:cs="Times New Roman"/>
          <w:sz w:val="28"/>
          <w:szCs w:val="28"/>
        </w:rPr>
        <w:t xml:space="preserve"> is enabled in /</w:t>
      </w:r>
      <w:proofErr w:type="spellStart"/>
      <w:r w:rsidRPr="005543EF">
        <w:rPr>
          <w:rFonts w:eastAsia="Times New Roman" w:cs="Times New Roman"/>
          <w:sz w:val="28"/>
          <w:szCs w:val="28"/>
        </w:rPr>
        <w:t>etc</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sshd_config</w:t>
      </w:r>
      <w:proofErr w:type="spellEnd"/>
      <w:r w:rsidRPr="005543EF">
        <w:rPr>
          <w:rFonts w:eastAsia="Times New Roman" w:cs="Times New Roman"/>
          <w:sz w:val="28"/>
          <w:szCs w:val="28"/>
        </w:rPr>
        <w:t>. You may use vim /</w:t>
      </w:r>
      <w:proofErr w:type="spellStart"/>
      <w:r w:rsidRPr="005543EF">
        <w:rPr>
          <w:rFonts w:eastAsia="Times New Roman" w:cs="Times New Roman"/>
          <w:sz w:val="28"/>
          <w:szCs w:val="28"/>
        </w:rPr>
        <w:t>etc</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w:t>
      </w:r>
      <w:proofErr w:type="spellStart"/>
      <w:r w:rsidRPr="005543EF">
        <w:rPr>
          <w:rFonts w:eastAsia="Times New Roman" w:cs="Times New Roman"/>
          <w:sz w:val="28"/>
          <w:szCs w:val="28"/>
        </w:rPr>
        <w:t>sshd_config</w:t>
      </w:r>
      <w:proofErr w:type="spellEnd"/>
      <w:r w:rsidRPr="005543EF">
        <w:rPr>
          <w:rFonts w:eastAsia="Times New Roman" w:cs="Times New Roman"/>
          <w:sz w:val="28"/>
          <w:szCs w:val="28"/>
        </w:rPr>
        <w:t xml:space="preserve"> to view the configuration file of </w:t>
      </w:r>
      <w:proofErr w:type="spellStart"/>
      <w:r w:rsidRPr="005543EF">
        <w:rPr>
          <w:rFonts w:eastAsia="Times New Roman" w:cs="Times New Roman"/>
          <w:sz w:val="28"/>
          <w:szCs w:val="28"/>
        </w:rPr>
        <w:t>sshd</w:t>
      </w:r>
      <w:proofErr w:type="spellEnd"/>
      <w:r w:rsidRPr="005543EF">
        <w:rPr>
          <w:rFonts w:eastAsia="Times New Roman" w:cs="Times New Roman"/>
          <w:sz w:val="28"/>
          <w:szCs w:val="28"/>
        </w:rPr>
        <w:t>.</w:t>
      </w:r>
    </w:p>
    <w:p w14:paraId="2E54A38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0012955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#PubkeyAuthentication yes</w:t>
      </w:r>
    </w:p>
    <w:p w14:paraId="63F6F008"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1363582C" w14:textId="77777777" w:rsidR="005543EF" w:rsidRPr="005543EF" w:rsidRDefault="005543EF" w:rsidP="005543EF">
      <w:pPr>
        <w:spacing w:before="120" w:after="120"/>
        <w:ind w:left="1440"/>
        <w:rPr>
          <w:rFonts w:eastAsia="Times New Roman" w:cs="Times New Roman"/>
          <w:sz w:val="28"/>
          <w:szCs w:val="28"/>
        </w:rPr>
      </w:pPr>
      <w:r w:rsidRPr="005543EF">
        <w:rPr>
          <w:rFonts w:eastAsia="Times New Roman" w:cs="Times New Roman"/>
          <w:sz w:val="28"/>
          <w:szCs w:val="28"/>
        </w:rPr>
        <w:t xml:space="preserve">Notice that the </w:t>
      </w:r>
      <w:proofErr w:type="spellStart"/>
      <w:r w:rsidRPr="005543EF">
        <w:rPr>
          <w:rFonts w:eastAsia="Times New Roman" w:cs="Times New Roman"/>
          <w:sz w:val="28"/>
          <w:szCs w:val="28"/>
        </w:rPr>
        <w:t>PubkeyAuthentication</w:t>
      </w:r>
      <w:proofErr w:type="spellEnd"/>
      <w:r w:rsidRPr="005543EF">
        <w:rPr>
          <w:rFonts w:eastAsia="Times New Roman" w:cs="Times New Roman"/>
          <w:sz w:val="28"/>
          <w:szCs w:val="28"/>
        </w:rPr>
        <w:t xml:space="preserve"> line is commented. Any commented line in this file uses the default value. Commented lines indicate the default values of a parameter. The public key authentication of SSH is active by default, as the commented line indicates.</w:t>
      </w:r>
    </w:p>
    <w:p w14:paraId="0ACFCE4A"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Return to the second terminal that has operator2 user's shell active on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 xml:space="preserve"> and try logging in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as operator2. This should succeed because the SSH keys are configured for operator2 to log in to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from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w:t>
      </w:r>
    </w:p>
    <w:p w14:paraId="135EAD9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[operator2@serverb ~]$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 xml:space="preserve"> operator2@servera</w:t>
      </w:r>
    </w:p>
    <w:p w14:paraId="32363ABF"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...output omitted...</w:t>
      </w:r>
    </w:p>
    <w:p w14:paraId="6578706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[operator2@servera ~]$ </w:t>
      </w:r>
    </w:p>
    <w:p w14:paraId="587CF00A"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From the second terminal, exit the operator2 user's shell on both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and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w:t>
      </w:r>
    </w:p>
    <w:p w14:paraId="5A631B2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[operator2@servera ~]$ exit</w:t>
      </w:r>
    </w:p>
    <w:p w14:paraId="271520F3"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709DE13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Connection to </w:t>
      </w:r>
      <w:proofErr w:type="spellStart"/>
      <w:r w:rsidRPr="005543EF">
        <w:rPr>
          <w:rFonts w:ascii="Consolas" w:eastAsia="Times New Roman" w:hAnsi="Consolas" w:cs="Courier New"/>
          <w:b/>
          <w:bCs/>
          <w:sz w:val="20"/>
          <w:szCs w:val="20"/>
        </w:rPr>
        <w:t>servera</w:t>
      </w:r>
      <w:proofErr w:type="spellEnd"/>
      <w:r w:rsidRPr="005543EF">
        <w:rPr>
          <w:rFonts w:ascii="Consolas" w:eastAsia="Times New Roman" w:hAnsi="Consolas" w:cs="Courier New"/>
          <w:b/>
          <w:bCs/>
          <w:sz w:val="20"/>
          <w:szCs w:val="20"/>
        </w:rPr>
        <w:t xml:space="preserve"> closed.</w:t>
      </w:r>
    </w:p>
    <w:p w14:paraId="73D5099C"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[operator2@serverb ~]$ exit</w:t>
      </w:r>
    </w:p>
    <w:p w14:paraId="4EDEACC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4F96C83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Connection to </w:t>
      </w:r>
      <w:proofErr w:type="spellStart"/>
      <w:r w:rsidRPr="005543EF">
        <w:rPr>
          <w:rFonts w:ascii="Consolas" w:eastAsia="Times New Roman" w:hAnsi="Consolas" w:cs="Courier New"/>
          <w:b/>
          <w:bCs/>
          <w:sz w:val="20"/>
          <w:szCs w:val="20"/>
        </w:rPr>
        <w:t>serverb</w:t>
      </w:r>
      <w:proofErr w:type="spellEnd"/>
      <w:r w:rsidRPr="005543EF">
        <w:rPr>
          <w:rFonts w:ascii="Consolas" w:eastAsia="Times New Roman" w:hAnsi="Consolas" w:cs="Courier New"/>
          <w:b/>
          <w:bCs/>
          <w:sz w:val="20"/>
          <w:szCs w:val="20"/>
        </w:rPr>
        <w:t xml:space="preserve"> closed.</w:t>
      </w:r>
    </w:p>
    <w:p w14:paraId="668C178F"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student@workstation</w:t>
      </w:r>
      <w:proofErr w:type="spellEnd"/>
      <w:r w:rsidRPr="005543EF">
        <w:rPr>
          <w:rFonts w:ascii="Consolas" w:eastAsia="Times New Roman" w:hAnsi="Consolas" w:cs="Courier New"/>
          <w:b/>
          <w:bCs/>
          <w:sz w:val="20"/>
          <w:szCs w:val="20"/>
        </w:rPr>
        <w:t xml:space="preserve"> ~]$ </w:t>
      </w:r>
    </w:p>
    <w:p w14:paraId="2770B586"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Close the second terminal on workstation.</w:t>
      </w:r>
    </w:p>
    <w:p w14:paraId="0CECE825"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student@workstation</w:t>
      </w:r>
      <w:proofErr w:type="spellEnd"/>
      <w:r w:rsidRPr="005543EF">
        <w:rPr>
          <w:rFonts w:ascii="Consolas" w:eastAsia="Times New Roman" w:hAnsi="Consolas" w:cs="Courier New"/>
          <w:b/>
          <w:bCs/>
          <w:sz w:val="20"/>
          <w:szCs w:val="20"/>
        </w:rPr>
        <w:t xml:space="preserve"> ~]$ exit</w:t>
      </w:r>
    </w:p>
    <w:p w14:paraId="77928C3C"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From the first terminal, exit the root user's shell on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w:t>
      </w:r>
    </w:p>
    <w:p w14:paraId="3B5858B3"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root@servera</w:t>
      </w:r>
      <w:proofErr w:type="spellEnd"/>
      <w:r w:rsidRPr="005543EF">
        <w:rPr>
          <w:rFonts w:ascii="Consolas" w:eastAsia="Times New Roman" w:hAnsi="Consolas" w:cs="Courier New"/>
          <w:b/>
          <w:bCs/>
          <w:sz w:val="20"/>
          <w:szCs w:val="20"/>
        </w:rPr>
        <w:t xml:space="preserve"> ~]# exit</w:t>
      </w:r>
    </w:p>
    <w:p w14:paraId="474F9475"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52FF26A4"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From the first terminal, exit the operator2 user's shell on both </w:t>
      </w:r>
      <w:proofErr w:type="spellStart"/>
      <w:r w:rsidRPr="005543EF">
        <w:rPr>
          <w:rFonts w:eastAsia="Times New Roman" w:cs="Times New Roman"/>
          <w:sz w:val="28"/>
          <w:szCs w:val="28"/>
        </w:rPr>
        <w:t>servera</w:t>
      </w:r>
      <w:proofErr w:type="spellEnd"/>
      <w:r w:rsidRPr="005543EF">
        <w:rPr>
          <w:rFonts w:eastAsia="Times New Roman" w:cs="Times New Roman"/>
          <w:sz w:val="28"/>
          <w:szCs w:val="28"/>
        </w:rPr>
        <w:t xml:space="preserve"> and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w:t>
      </w:r>
    </w:p>
    <w:p w14:paraId="6C3A478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lastRenderedPageBreak/>
        <w:t>[operator2@servera ~]$ exit</w:t>
      </w:r>
    </w:p>
    <w:p w14:paraId="12D6FC2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5C93620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Connection to </w:t>
      </w:r>
      <w:proofErr w:type="spellStart"/>
      <w:r w:rsidRPr="005543EF">
        <w:rPr>
          <w:rFonts w:ascii="Consolas" w:eastAsia="Times New Roman" w:hAnsi="Consolas" w:cs="Courier New"/>
          <w:b/>
          <w:bCs/>
          <w:sz w:val="20"/>
          <w:szCs w:val="20"/>
        </w:rPr>
        <w:t>servera</w:t>
      </w:r>
      <w:proofErr w:type="spellEnd"/>
      <w:r w:rsidRPr="005543EF">
        <w:rPr>
          <w:rFonts w:ascii="Consolas" w:eastAsia="Times New Roman" w:hAnsi="Consolas" w:cs="Courier New"/>
          <w:b/>
          <w:bCs/>
          <w:sz w:val="20"/>
          <w:szCs w:val="20"/>
        </w:rPr>
        <w:t xml:space="preserve"> closed.</w:t>
      </w:r>
    </w:p>
    <w:p w14:paraId="1D24201A"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[operator2@serverb ~]$ exit</w:t>
      </w:r>
    </w:p>
    <w:p w14:paraId="0DF04776"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55F22E5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student@serverb</w:t>
      </w:r>
      <w:proofErr w:type="spellEnd"/>
      <w:r w:rsidRPr="005543EF">
        <w:rPr>
          <w:rFonts w:ascii="Consolas" w:eastAsia="Times New Roman" w:hAnsi="Consolas" w:cs="Courier New"/>
          <w:b/>
          <w:bCs/>
          <w:sz w:val="20"/>
          <w:szCs w:val="20"/>
        </w:rPr>
        <w:t xml:space="preserve"> ~]$ </w:t>
      </w:r>
    </w:p>
    <w:p w14:paraId="46E7B8F6"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Log out of </w:t>
      </w:r>
      <w:proofErr w:type="spellStart"/>
      <w:r w:rsidRPr="005543EF">
        <w:rPr>
          <w:rFonts w:eastAsia="Times New Roman" w:cs="Times New Roman"/>
          <w:sz w:val="28"/>
          <w:szCs w:val="28"/>
        </w:rPr>
        <w:t>serverb</w:t>
      </w:r>
      <w:proofErr w:type="spellEnd"/>
      <w:r w:rsidRPr="005543EF">
        <w:rPr>
          <w:rFonts w:eastAsia="Times New Roman" w:cs="Times New Roman"/>
          <w:sz w:val="28"/>
          <w:szCs w:val="28"/>
        </w:rPr>
        <w:t xml:space="preserve"> and return to the student user's shell on workstation.</w:t>
      </w:r>
    </w:p>
    <w:p w14:paraId="61BCF0F4"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student@serverb</w:t>
      </w:r>
      <w:proofErr w:type="spellEnd"/>
      <w:r w:rsidRPr="005543EF">
        <w:rPr>
          <w:rFonts w:ascii="Consolas" w:eastAsia="Times New Roman" w:hAnsi="Consolas" w:cs="Courier New"/>
          <w:b/>
          <w:bCs/>
          <w:sz w:val="20"/>
          <w:szCs w:val="20"/>
        </w:rPr>
        <w:t xml:space="preserve"> ~]$ exit</w:t>
      </w:r>
    </w:p>
    <w:p w14:paraId="2874AB57"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logout</w:t>
      </w:r>
    </w:p>
    <w:p w14:paraId="1EDDF542"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 xml:space="preserve">Connection to </w:t>
      </w:r>
      <w:proofErr w:type="spellStart"/>
      <w:r w:rsidRPr="005543EF">
        <w:rPr>
          <w:rFonts w:ascii="Consolas" w:eastAsia="Times New Roman" w:hAnsi="Consolas" w:cs="Courier New"/>
          <w:b/>
          <w:bCs/>
          <w:sz w:val="20"/>
          <w:szCs w:val="20"/>
        </w:rPr>
        <w:t>serverb</w:t>
      </w:r>
      <w:proofErr w:type="spellEnd"/>
      <w:r w:rsidRPr="005543EF">
        <w:rPr>
          <w:rFonts w:ascii="Consolas" w:eastAsia="Times New Roman" w:hAnsi="Consolas" w:cs="Courier New"/>
          <w:b/>
          <w:bCs/>
          <w:sz w:val="20"/>
          <w:szCs w:val="20"/>
        </w:rPr>
        <w:t xml:space="preserve"> closed.</w:t>
      </w:r>
    </w:p>
    <w:p w14:paraId="4416B7D9"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student@workstation</w:t>
      </w:r>
      <w:proofErr w:type="spellEnd"/>
      <w:r w:rsidRPr="005543EF">
        <w:rPr>
          <w:rFonts w:ascii="Consolas" w:eastAsia="Times New Roman" w:hAnsi="Consolas" w:cs="Courier New"/>
          <w:b/>
          <w:bCs/>
          <w:sz w:val="20"/>
          <w:szCs w:val="20"/>
        </w:rPr>
        <w:t xml:space="preserve"> ~]$ </w:t>
      </w:r>
    </w:p>
    <w:p w14:paraId="3697D5A0" w14:textId="77777777" w:rsidR="005543EF" w:rsidRPr="005543EF" w:rsidRDefault="005543EF" w:rsidP="005543EF">
      <w:pPr>
        <w:pStyle w:val="Heading1"/>
        <w:spacing w:before="120" w:after="120" w:line="360" w:lineRule="auto"/>
      </w:pPr>
      <w:r w:rsidRPr="005543EF">
        <w:t>Finish</w:t>
      </w:r>
    </w:p>
    <w:p w14:paraId="4F3C1AD3" w14:textId="77777777" w:rsidR="005543EF" w:rsidRP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 xml:space="preserve">On workstation, run lab </w:t>
      </w:r>
      <w:proofErr w:type="spellStart"/>
      <w:r w:rsidRPr="005543EF">
        <w:rPr>
          <w:rFonts w:eastAsia="Times New Roman" w:cs="Times New Roman"/>
          <w:sz w:val="28"/>
          <w:szCs w:val="28"/>
        </w:rPr>
        <w:t>ssh</w:t>
      </w:r>
      <w:proofErr w:type="spellEnd"/>
      <w:r w:rsidRPr="005543EF">
        <w:rPr>
          <w:rFonts w:eastAsia="Times New Roman" w:cs="Times New Roman"/>
          <w:sz w:val="28"/>
          <w:szCs w:val="28"/>
        </w:rPr>
        <w:t>-customize finish to complete this exercise.</w:t>
      </w:r>
    </w:p>
    <w:p w14:paraId="1076AA11" w14:textId="77777777" w:rsidR="005543EF" w:rsidRPr="005543EF" w:rsidRDefault="005543EF" w:rsidP="005543E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Consolas" w:eastAsia="Times New Roman" w:hAnsi="Consolas" w:cs="Courier New"/>
          <w:b/>
          <w:bCs/>
          <w:sz w:val="20"/>
          <w:szCs w:val="20"/>
        </w:rPr>
      </w:pPr>
      <w:r w:rsidRPr="005543EF">
        <w:rPr>
          <w:rFonts w:ascii="Consolas" w:eastAsia="Times New Roman" w:hAnsi="Consolas" w:cs="Courier New"/>
          <w:b/>
          <w:bCs/>
          <w:sz w:val="20"/>
          <w:szCs w:val="20"/>
        </w:rPr>
        <w:t>[</w:t>
      </w:r>
      <w:proofErr w:type="spellStart"/>
      <w:r w:rsidRPr="005543EF">
        <w:rPr>
          <w:rFonts w:ascii="Consolas" w:eastAsia="Times New Roman" w:hAnsi="Consolas" w:cs="Courier New"/>
          <w:b/>
          <w:bCs/>
          <w:sz w:val="20"/>
          <w:szCs w:val="20"/>
        </w:rPr>
        <w:t>student@workstation</w:t>
      </w:r>
      <w:proofErr w:type="spellEnd"/>
      <w:r w:rsidRPr="005543EF">
        <w:rPr>
          <w:rFonts w:ascii="Consolas" w:eastAsia="Times New Roman" w:hAnsi="Consolas" w:cs="Courier New"/>
          <w:b/>
          <w:bCs/>
          <w:sz w:val="20"/>
          <w:szCs w:val="20"/>
        </w:rPr>
        <w:t xml:space="preserve"> ~]$ lab </w:t>
      </w:r>
      <w:proofErr w:type="spellStart"/>
      <w:r w:rsidRPr="005543EF">
        <w:rPr>
          <w:rFonts w:ascii="Consolas" w:eastAsia="Times New Roman" w:hAnsi="Consolas" w:cs="Courier New"/>
          <w:b/>
          <w:bCs/>
          <w:sz w:val="20"/>
          <w:szCs w:val="20"/>
        </w:rPr>
        <w:t>ssh</w:t>
      </w:r>
      <w:proofErr w:type="spellEnd"/>
      <w:r w:rsidRPr="005543EF">
        <w:rPr>
          <w:rFonts w:ascii="Consolas" w:eastAsia="Times New Roman" w:hAnsi="Consolas" w:cs="Courier New"/>
          <w:b/>
          <w:bCs/>
          <w:sz w:val="20"/>
          <w:szCs w:val="20"/>
        </w:rPr>
        <w:t>-customize finish</w:t>
      </w:r>
    </w:p>
    <w:p w14:paraId="1FC421BC" w14:textId="3367162F" w:rsidR="005543EF" w:rsidRDefault="005543EF" w:rsidP="005543EF">
      <w:pPr>
        <w:spacing w:before="120" w:after="120"/>
        <w:ind w:left="720"/>
        <w:rPr>
          <w:rFonts w:eastAsia="Times New Roman" w:cs="Times New Roman"/>
          <w:sz w:val="28"/>
          <w:szCs w:val="28"/>
        </w:rPr>
      </w:pPr>
      <w:r w:rsidRPr="005543EF">
        <w:rPr>
          <w:rFonts w:eastAsia="Times New Roman" w:cs="Times New Roman"/>
          <w:sz w:val="28"/>
          <w:szCs w:val="28"/>
        </w:rPr>
        <w:t>This concludes the guided exercise.</w:t>
      </w:r>
    </w:p>
    <w:p w14:paraId="48F3BD6E" w14:textId="77777777" w:rsidR="00D71CB2" w:rsidRDefault="00D71CB2" w:rsidP="005543EF">
      <w:pPr>
        <w:spacing w:before="120" w:after="120"/>
        <w:ind w:left="720"/>
        <w:rPr>
          <w:rFonts w:eastAsia="Times New Roman" w:cs="Times New Roman"/>
          <w:sz w:val="28"/>
          <w:szCs w:val="28"/>
        </w:rPr>
      </w:pPr>
    </w:p>
    <w:p w14:paraId="26228942" w14:textId="77777777" w:rsidR="00D71CB2" w:rsidRDefault="00D71CB2" w:rsidP="00D71CB2">
      <w:pPr>
        <w:pStyle w:val="Heading1"/>
        <w:rPr>
          <w:sz w:val="36"/>
        </w:rPr>
      </w:pPr>
      <w:r>
        <w:t>Summary</w:t>
      </w:r>
    </w:p>
    <w:p w14:paraId="15F868AB" w14:textId="77777777" w:rsidR="00D71CB2" w:rsidRDefault="00D71CB2" w:rsidP="00D71CB2">
      <w:pPr>
        <w:pStyle w:val="Heading2"/>
      </w:pPr>
      <w:r>
        <w:t>In this chapter, you learned:</w:t>
      </w:r>
    </w:p>
    <w:p w14:paraId="75D42ABB" w14:textId="77777777" w:rsidR="00D71CB2" w:rsidRPr="00D71CB2" w:rsidRDefault="00D71CB2" w:rsidP="00D71CB2">
      <w:pPr>
        <w:pStyle w:val="ListParagraph"/>
        <w:numPr>
          <w:ilvl w:val="0"/>
          <w:numId w:val="46"/>
        </w:numPr>
        <w:spacing w:before="120" w:after="120"/>
        <w:rPr>
          <w:rFonts w:eastAsia="Times New Roman" w:cs="Times New Roman"/>
          <w:sz w:val="28"/>
          <w:szCs w:val="28"/>
        </w:rPr>
      </w:pPr>
      <w:r w:rsidRPr="00D71CB2">
        <w:rPr>
          <w:rFonts w:eastAsia="Times New Roman" w:cs="Times New Roman"/>
          <w:sz w:val="28"/>
          <w:szCs w:val="28"/>
        </w:rPr>
        <w:t>The </w:t>
      </w:r>
      <w:proofErr w:type="spellStart"/>
      <w:r w:rsidRPr="00D71CB2">
        <w:rPr>
          <w:rFonts w:eastAsia="Times New Roman" w:cs="Times New Roman"/>
          <w:b/>
          <w:bCs/>
          <w:sz w:val="28"/>
          <w:szCs w:val="28"/>
        </w:rPr>
        <w:t>ssh</w:t>
      </w:r>
      <w:proofErr w:type="spellEnd"/>
      <w:r w:rsidRPr="00D71CB2">
        <w:rPr>
          <w:rFonts w:eastAsia="Times New Roman" w:cs="Times New Roman"/>
          <w:sz w:val="28"/>
          <w:szCs w:val="28"/>
        </w:rPr>
        <w:t> command allows users to access remote systems securely using the SSH protocol.</w:t>
      </w:r>
    </w:p>
    <w:p w14:paraId="67783421" w14:textId="77777777" w:rsidR="00D71CB2" w:rsidRPr="00D71CB2" w:rsidRDefault="00D71CB2" w:rsidP="00D71CB2">
      <w:pPr>
        <w:pStyle w:val="ListParagraph"/>
        <w:numPr>
          <w:ilvl w:val="0"/>
          <w:numId w:val="46"/>
        </w:numPr>
        <w:spacing w:before="120" w:after="120"/>
        <w:rPr>
          <w:rFonts w:eastAsia="Times New Roman" w:cs="Times New Roman"/>
          <w:sz w:val="28"/>
          <w:szCs w:val="28"/>
        </w:rPr>
      </w:pPr>
      <w:r w:rsidRPr="00D71CB2">
        <w:rPr>
          <w:rFonts w:eastAsia="Times New Roman" w:cs="Times New Roman"/>
          <w:sz w:val="28"/>
          <w:szCs w:val="28"/>
        </w:rPr>
        <w:t>A client system stores remote servers' identities in ~/.</w:t>
      </w:r>
      <w:proofErr w:type="spellStart"/>
      <w:r w:rsidRPr="00D71CB2">
        <w:rPr>
          <w:rFonts w:eastAsia="Times New Roman" w:cs="Times New Roman"/>
          <w:sz w:val="28"/>
          <w:szCs w:val="28"/>
        </w:rPr>
        <w:t>ssh</w:t>
      </w:r>
      <w:proofErr w:type="spellEnd"/>
      <w:r w:rsidRPr="00D71CB2">
        <w:rPr>
          <w:rFonts w:eastAsia="Times New Roman" w:cs="Times New Roman"/>
          <w:sz w:val="28"/>
          <w:szCs w:val="28"/>
        </w:rPr>
        <w:t>/</w:t>
      </w:r>
      <w:proofErr w:type="spellStart"/>
      <w:r w:rsidRPr="00D71CB2">
        <w:rPr>
          <w:rFonts w:eastAsia="Times New Roman" w:cs="Times New Roman"/>
          <w:sz w:val="28"/>
          <w:szCs w:val="28"/>
        </w:rPr>
        <w:t>known_hosts</w:t>
      </w:r>
      <w:proofErr w:type="spellEnd"/>
      <w:r w:rsidRPr="00D71CB2">
        <w:rPr>
          <w:rFonts w:eastAsia="Times New Roman" w:cs="Times New Roman"/>
          <w:sz w:val="28"/>
          <w:szCs w:val="28"/>
        </w:rPr>
        <w:t> and /</w:t>
      </w:r>
      <w:proofErr w:type="spellStart"/>
      <w:r w:rsidRPr="00D71CB2">
        <w:rPr>
          <w:rFonts w:eastAsia="Times New Roman" w:cs="Times New Roman"/>
          <w:sz w:val="28"/>
          <w:szCs w:val="28"/>
        </w:rPr>
        <w:t>etc</w:t>
      </w:r>
      <w:proofErr w:type="spellEnd"/>
      <w:r w:rsidRPr="00D71CB2">
        <w:rPr>
          <w:rFonts w:eastAsia="Times New Roman" w:cs="Times New Roman"/>
          <w:sz w:val="28"/>
          <w:szCs w:val="28"/>
        </w:rPr>
        <w:t>/</w:t>
      </w:r>
      <w:proofErr w:type="spellStart"/>
      <w:r w:rsidRPr="00D71CB2">
        <w:rPr>
          <w:rFonts w:eastAsia="Times New Roman" w:cs="Times New Roman"/>
          <w:sz w:val="28"/>
          <w:szCs w:val="28"/>
        </w:rPr>
        <w:t>ssh</w:t>
      </w:r>
      <w:proofErr w:type="spellEnd"/>
      <w:r w:rsidRPr="00D71CB2">
        <w:rPr>
          <w:rFonts w:eastAsia="Times New Roman" w:cs="Times New Roman"/>
          <w:sz w:val="28"/>
          <w:szCs w:val="28"/>
        </w:rPr>
        <w:t>/</w:t>
      </w:r>
      <w:proofErr w:type="spellStart"/>
      <w:r w:rsidRPr="00D71CB2">
        <w:rPr>
          <w:rFonts w:eastAsia="Times New Roman" w:cs="Times New Roman"/>
          <w:sz w:val="28"/>
          <w:szCs w:val="28"/>
        </w:rPr>
        <w:t>ssh_known_hosts</w:t>
      </w:r>
      <w:proofErr w:type="spellEnd"/>
      <w:r w:rsidRPr="00D71CB2">
        <w:rPr>
          <w:rFonts w:eastAsia="Times New Roman" w:cs="Times New Roman"/>
          <w:sz w:val="28"/>
          <w:szCs w:val="28"/>
        </w:rPr>
        <w:t>.</w:t>
      </w:r>
    </w:p>
    <w:p w14:paraId="0974BAEC" w14:textId="77777777" w:rsidR="00D71CB2" w:rsidRPr="00D71CB2" w:rsidRDefault="00D71CB2" w:rsidP="00D71CB2">
      <w:pPr>
        <w:pStyle w:val="ListParagraph"/>
        <w:numPr>
          <w:ilvl w:val="0"/>
          <w:numId w:val="46"/>
        </w:numPr>
        <w:spacing w:before="120" w:after="120"/>
        <w:rPr>
          <w:rFonts w:eastAsia="Times New Roman" w:cs="Times New Roman"/>
          <w:sz w:val="28"/>
          <w:szCs w:val="28"/>
        </w:rPr>
      </w:pPr>
      <w:r w:rsidRPr="00D71CB2">
        <w:rPr>
          <w:rFonts w:eastAsia="Times New Roman" w:cs="Times New Roman"/>
          <w:sz w:val="28"/>
          <w:szCs w:val="28"/>
        </w:rPr>
        <w:t>SSH supports both password-based and key-based authentication.</w:t>
      </w:r>
    </w:p>
    <w:p w14:paraId="5E33968C" w14:textId="77777777" w:rsidR="00D71CB2" w:rsidRPr="00D71CB2" w:rsidRDefault="00D71CB2" w:rsidP="00D71CB2">
      <w:pPr>
        <w:pStyle w:val="ListParagraph"/>
        <w:numPr>
          <w:ilvl w:val="0"/>
          <w:numId w:val="46"/>
        </w:numPr>
        <w:spacing w:before="120" w:after="120"/>
        <w:rPr>
          <w:rFonts w:eastAsia="Times New Roman" w:cs="Times New Roman"/>
          <w:sz w:val="28"/>
          <w:szCs w:val="28"/>
        </w:rPr>
      </w:pPr>
      <w:r w:rsidRPr="00D71CB2">
        <w:rPr>
          <w:rFonts w:eastAsia="Times New Roman" w:cs="Times New Roman"/>
          <w:sz w:val="28"/>
          <w:szCs w:val="28"/>
        </w:rPr>
        <w:t>The </w:t>
      </w:r>
      <w:proofErr w:type="spellStart"/>
      <w:r w:rsidRPr="00D71CB2">
        <w:rPr>
          <w:rFonts w:eastAsia="Times New Roman" w:cs="Times New Roman"/>
          <w:b/>
          <w:bCs/>
          <w:sz w:val="28"/>
          <w:szCs w:val="28"/>
        </w:rPr>
        <w:t>ssh</w:t>
      </w:r>
      <w:proofErr w:type="spellEnd"/>
      <w:r w:rsidRPr="00D71CB2">
        <w:rPr>
          <w:rFonts w:eastAsia="Times New Roman" w:cs="Times New Roman"/>
          <w:b/>
          <w:bCs/>
          <w:sz w:val="28"/>
          <w:szCs w:val="28"/>
        </w:rPr>
        <w:t>-keygen</w:t>
      </w:r>
      <w:r w:rsidRPr="00D71CB2">
        <w:rPr>
          <w:rFonts w:eastAsia="Times New Roman" w:cs="Times New Roman"/>
          <w:sz w:val="28"/>
          <w:szCs w:val="28"/>
        </w:rPr>
        <w:t> command generates an SSH key pair for authentication. The </w:t>
      </w:r>
      <w:proofErr w:type="spellStart"/>
      <w:r w:rsidRPr="00D71CB2">
        <w:rPr>
          <w:rFonts w:eastAsia="Times New Roman" w:cs="Times New Roman"/>
          <w:b/>
          <w:bCs/>
          <w:sz w:val="28"/>
          <w:szCs w:val="28"/>
        </w:rPr>
        <w:t>ssh</w:t>
      </w:r>
      <w:proofErr w:type="spellEnd"/>
      <w:r w:rsidRPr="00D71CB2">
        <w:rPr>
          <w:rFonts w:eastAsia="Times New Roman" w:cs="Times New Roman"/>
          <w:b/>
          <w:bCs/>
          <w:sz w:val="28"/>
          <w:szCs w:val="28"/>
        </w:rPr>
        <w:t>-copy-id</w:t>
      </w:r>
      <w:r w:rsidRPr="00D71CB2">
        <w:rPr>
          <w:rFonts w:eastAsia="Times New Roman" w:cs="Times New Roman"/>
          <w:sz w:val="28"/>
          <w:szCs w:val="28"/>
        </w:rPr>
        <w:t> command exports the public key to remote systems.</w:t>
      </w:r>
    </w:p>
    <w:p w14:paraId="7C235624" w14:textId="77777777" w:rsidR="00D71CB2" w:rsidRPr="00D71CB2" w:rsidRDefault="00D71CB2" w:rsidP="00D71CB2">
      <w:pPr>
        <w:pStyle w:val="ListParagraph"/>
        <w:numPr>
          <w:ilvl w:val="0"/>
          <w:numId w:val="46"/>
        </w:numPr>
        <w:spacing w:before="120" w:after="120"/>
        <w:rPr>
          <w:rFonts w:eastAsia="Times New Roman" w:cs="Times New Roman"/>
          <w:sz w:val="28"/>
          <w:szCs w:val="28"/>
        </w:rPr>
      </w:pPr>
      <w:r w:rsidRPr="00D71CB2">
        <w:rPr>
          <w:rFonts w:eastAsia="Times New Roman" w:cs="Times New Roman"/>
          <w:sz w:val="28"/>
          <w:szCs w:val="28"/>
        </w:rPr>
        <w:t>The </w:t>
      </w:r>
      <w:proofErr w:type="spellStart"/>
      <w:r w:rsidRPr="00D71CB2">
        <w:rPr>
          <w:rFonts w:eastAsia="Times New Roman" w:cs="Times New Roman"/>
          <w:sz w:val="28"/>
          <w:szCs w:val="28"/>
        </w:rPr>
        <w:t>sshd</w:t>
      </w:r>
      <w:proofErr w:type="spellEnd"/>
      <w:r w:rsidRPr="00D71CB2">
        <w:rPr>
          <w:rFonts w:eastAsia="Times New Roman" w:cs="Times New Roman"/>
          <w:sz w:val="28"/>
          <w:szCs w:val="28"/>
        </w:rPr>
        <w:t> service implements the SSH protocol on Red Hat Enterprise Linux systems.</w:t>
      </w:r>
    </w:p>
    <w:p w14:paraId="72ACA8BF" w14:textId="77777777" w:rsidR="00D71CB2" w:rsidRPr="00D71CB2" w:rsidRDefault="00D71CB2" w:rsidP="00D71CB2">
      <w:pPr>
        <w:pStyle w:val="ListParagraph"/>
        <w:numPr>
          <w:ilvl w:val="0"/>
          <w:numId w:val="46"/>
        </w:numPr>
        <w:spacing w:before="120" w:after="120"/>
        <w:rPr>
          <w:rFonts w:eastAsia="Times New Roman" w:cs="Times New Roman"/>
          <w:sz w:val="28"/>
          <w:szCs w:val="28"/>
        </w:rPr>
      </w:pPr>
      <w:r w:rsidRPr="00D71CB2">
        <w:rPr>
          <w:rFonts w:eastAsia="Times New Roman" w:cs="Times New Roman"/>
          <w:sz w:val="28"/>
          <w:szCs w:val="28"/>
        </w:rPr>
        <w:t>It is a recommended practice to configure </w:t>
      </w:r>
      <w:proofErr w:type="spellStart"/>
      <w:r w:rsidRPr="00D71CB2">
        <w:rPr>
          <w:rFonts w:eastAsia="Times New Roman" w:cs="Times New Roman"/>
          <w:sz w:val="28"/>
          <w:szCs w:val="28"/>
        </w:rPr>
        <w:t>sshd</w:t>
      </w:r>
      <w:proofErr w:type="spellEnd"/>
      <w:r w:rsidRPr="00D71CB2">
        <w:rPr>
          <w:rFonts w:eastAsia="Times New Roman" w:cs="Times New Roman"/>
          <w:sz w:val="28"/>
          <w:szCs w:val="28"/>
        </w:rPr>
        <w:t> to disable remote logins as root and to require public key authentication rather than password-based authentication.</w:t>
      </w:r>
    </w:p>
    <w:p w14:paraId="0F480E65" w14:textId="77777777" w:rsidR="00D71CB2" w:rsidRPr="005543EF" w:rsidRDefault="00D71CB2" w:rsidP="005543EF">
      <w:pPr>
        <w:spacing w:before="120" w:after="120"/>
        <w:ind w:left="720"/>
        <w:rPr>
          <w:rFonts w:eastAsia="Times New Roman" w:cs="Times New Roman"/>
          <w:sz w:val="28"/>
          <w:szCs w:val="28"/>
        </w:rPr>
      </w:pPr>
    </w:p>
    <w:sectPr w:rsidR="00D71CB2" w:rsidRPr="005543EF" w:rsidSect="000B2A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4F0"/>
    <w:multiLevelType w:val="multilevel"/>
    <w:tmpl w:val="423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943C3"/>
    <w:multiLevelType w:val="multilevel"/>
    <w:tmpl w:val="946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71B63"/>
    <w:multiLevelType w:val="multilevel"/>
    <w:tmpl w:val="DB4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B42D3"/>
    <w:multiLevelType w:val="hybridMultilevel"/>
    <w:tmpl w:val="C1EE6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8E3AA6"/>
    <w:multiLevelType w:val="hybridMultilevel"/>
    <w:tmpl w:val="535A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E4A0C"/>
    <w:multiLevelType w:val="multilevel"/>
    <w:tmpl w:val="F5D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F525B"/>
    <w:multiLevelType w:val="multilevel"/>
    <w:tmpl w:val="636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92331"/>
    <w:multiLevelType w:val="multilevel"/>
    <w:tmpl w:val="AA9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25027"/>
    <w:multiLevelType w:val="multilevel"/>
    <w:tmpl w:val="608C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700C0D"/>
    <w:multiLevelType w:val="multilevel"/>
    <w:tmpl w:val="027C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50A39"/>
    <w:multiLevelType w:val="hybridMultilevel"/>
    <w:tmpl w:val="D896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601B8"/>
    <w:multiLevelType w:val="multilevel"/>
    <w:tmpl w:val="4DA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5B5F46"/>
    <w:multiLevelType w:val="multilevel"/>
    <w:tmpl w:val="9754E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4215C"/>
    <w:multiLevelType w:val="multilevel"/>
    <w:tmpl w:val="E4120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36008"/>
    <w:multiLevelType w:val="multilevel"/>
    <w:tmpl w:val="C6C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940047"/>
    <w:multiLevelType w:val="multilevel"/>
    <w:tmpl w:val="A2B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350CF"/>
    <w:multiLevelType w:val="multilevel"/>
    <w:tmpl w:val="ADF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D52689"/>
    <w:multiLevelType w:val="multilevel"/>
    <w:tmpl w:val="37AC3C3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95287"/>
    <w:multiLevelType w:val="multilevel"/>
    <w:tmpl w:val="850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53267F"/>
    <w:multiLevelType w:val="multilevel"/>
    <w:tmpl w:val="FF34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85188"/>
    <w:multiLevelType w:val="multilevel"/>
    <w:tmpl w:val="17D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B3ED0"/>
    <w:multiLevelType w:val="multilevel"/>
    <w:tmpl w:val="48F44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97DF8"/>
    <w:multiLevelType w:val="hybridMultilevel"/>
    <w:tmpl w:val="E2CA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D5FA4"/>
    <w:multiLevelType w:val="multilevel"/>
    <w:tmpl w:val="BA4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B55536"/>
    <w:multiLevelType w:val="multilevel"/>
    <w:tmpl w:val="734C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0561AC"/>
    <w:multiLevelType w:val="multilevel"/>
    <w:tmpl w:val="AEF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D36D03"/>
    <w:multiLevelType w:val="multilevel"/>
    <w:tmpl w:val="C2A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9538A"/>
    <w:multiLevelType w:val="multilevel"/>
    <w:tmpl w:val="486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AF1201"/>
    <w:multiLevelType w:val="multilevel"/>
    <w:tmpl w:val="AE6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5D5318"/>
    <w:multiLevelType w:val="multilevel"/>
    <w:tmpl w:val="002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E33614"/>
    <w:multiLevelType w:val="multilevel"/>
    <w:tmpl w:val="9E6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8B3742"/>
    <w:multiLevelType w:val="multilevel"/>
    <w:tmpl w:val="61C41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E5E44"/>
    <w:multiLevelType w:val="hybridMultilevel"/>
    <w:tmpl w:val="324A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05C38"/>
    <w:multiLevelType w:val="multilevel"/>
    <w:tmpl w:val="592452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76336549"/>
    <w:multiLevelType w:val="multilevel"/>
    <w:tmpl w:val="E12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4F75B1"/>
    <w:multiLevelType w:val="multilevel"/>
    <w:tmpl w:val="3466A6DE"/>
    <w:lvl w:ilvl="0">
      <w:start w:val="1"/>
      <w:numFmt w:val="decimal"/>
      <w:pStyle w:val="Heading3"/>
      <w:lvlText w:val="%1."/>
      <w:lvlJc w:val="left"/>
      <w:pPr>
        <w:ind w:left="360" w:hanging="360"/>
      </w:pPr>
      <w:rPr>
        <w:rFonts w:ascii="Times New Roman" w:hAnsi="Times New Roman" w:cs="Times New Roman" w:hint="default"/>
        <w:color w:val="0070C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DF0673"/>
    <w:multiLevelType w:val="multilevel"/>
    <w:tmpl w:val="14B8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C150FF"/>
    <w:multiLevelType w:val="hybridMultilevel"/>
    <w:tmpl w:val="521C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3232D9"/>
    <w:multiLevelType w:val="hybridMultilevel"/>
    <w:tmpl w:val="D2C2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DC42CEB"/>
    <w:multiLevelType w:val="multilevel"/>
    <w:tmpl w:val="37AC3C3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8144D7"/>
    <w:multiLevelType w:val="multilevel"/>
    <w:tmpl w:val="686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738374">
    <w:abstractNumId w:val="23"/>
  </w:num>
  <w:num w:numId="2" w16cid:durableId="547379247">
    <w:abstractNumId w:val="40"/>
  </w:num>
  <w:num w:numId="3" w16cid:durableId="873730612">
    <w:abstractNumId w:val="37"/>
  </w:num>
  <w:num w:numId="4" w16cid:durableId="1190492188">
    <w:abstractNumId w:val="10"/>
  </w:num>
  <w:num w:numId="5" w16cid:durableId="360522469">
    <w:abstractNumId w:val="25"/>
  </w:num>
  <w:num w:numId="6" w16cid:durableId="1748724252">
    <w:abstractNumId w:val="1"/>
  </w:num>
  <w:num w:numId="7" w16cid:durableId="282003043">
    <w:abstractNumId w:val="11"/>
  </w:num>
  <w:num w:numId="8" w16cid:durableId="1183544649">
    <w:abstractNumId w:val="26"/>
  </w:num>
  <w:num w:numId="9" w16cid:durableId="1384138513">
    <w:abstractNumId w:val="24"/>
  </w:num>
  <w:num w:numId="10" w16cid:durableId="349307569">
    <w:abstractNumId w:val="36"/>
  </w:num>
  <w:num w:numId="11" w16cid:durableId="1772581326">
    <w:abstractNumId w:val="34"/>
  </w:num>
  <w:num w:numId="12" w16cid:durableId="1253589315">
    <w:abstractNumId w:val="27"/>
  </w:num>
  <w:num w:numId="13" w16cid:durableId="731150437">
    <w:abstractNumId w:val="15"/>
  </w:num>
  <w:num w:numId="14" w16cid:durableId="1962498050">
    <w:abstractNumId w:val="5"/>
  </w:num>
  <w:num w:numId="15" w16cid:durableId="241986422">
    <w:abstractNumId w:val="28"/>
  </w:num>
  <w:num w:numId="16" w16cid:durableId="1812625670">
    <w:abstractNumId w:val="14"/>
  </w:num>
  <w:num w:numId="17" w16cid:durableId="988367230">
    <w:abstractNumId w:val="16"/>
  </w:num>
  <w:num w:numId="18" w16cid:durableId="946353578">
    <w:abstractNumId w:val="20"/>
  </w:num>
  <w:num w:numId="19" w16cid:durableId="1291086999">
    <w:abstractNumId w:val="13"/>
  </w:num>
  <w:num w:numId="20" w16cid:durableId="1441681218">
    <w:abstractNumId w:val="2"/>
  </w:num>
  <w:num w:numId="21" w16cid:durableId="1671442091">
    <w:abstractNumId w:val="19"/>
  </w:num>
  <w:num w:numId="22" w16cid:durableId="750152617">
    <w:abstractNumId w:val="12"/>
  </w:num>
  <w:num w:numId="23" w16cid:durableId="2016031513">
    <w:abstractNumId w:val="29"/>
  </w:num>
  <w:num w:numId="24" w16cid:durableId="1525482172">
    <w:abstractNumId w:val="30"/>
  </w:num>
  <w:num w:numId="25" w16cid:durableId="271979105">
    <w:abstractNumId w:val="7"/>
  </w:num>
  <w:num w:numId="26" w16cid:durableId="2022269709">
    <w:abstractNumId w:val="17"/>
  </w:num>
  <w:num w:numId="27" w16cid:durableId="1029451382">
    <w:abstractNumId w:val="4"/>
  </w:num>
  <w:num w:numId="28" w16cid:durableId="368997736">
    <w:abstractNumId w:val="35"/>
  </w:num>
  <w:num w:numId="29" w16cid:durableId="1692996722">
    <w:abstractNumId w:val="39"/>
  </w:num>
  <w:num w:numId="30" w16cid:durableId="1836652525">
    <w:abstractNumId w:val="21"/>
  </w:num>
  <w:num w:numId="31" w16cid:durableId="60125720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1854011">
    <w:abstractNumId w:val="18"/>
  </w:num>
  <w:num w:numId="33" w16cid:durableId="380831230">
    <w:abstractNumId w:val="9"/>
  </w:num>
  <w:num w:numId="34" w16cid:durableId="3765864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8535918">
    <w:abstractNumId w:val="8"/>
  </w:num>
  <w:num w:numId="36" w16cid:durableId="514272158">
    <w:abstractNumId w:val="31"/>
  </w:num>
  <w:num w:numId="37" w16cid:durableId="21238375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02409901">
    <w:abstractNumId w:val="22"/>
  </w:num>
  <w:num w:numId="39" w16cid:durableId="1222211445">
    <w:abstractNumId w:val="0"/>
  </w:num>
  <w:num w:numId="40" w16cid:durableId="260797997">
    <w:abstractNumId w:val="33"/>
  </w:num>
  <w:num w:numId="41" w16cid:durableId="363288564">
    <w:abstractNumId w:val="38"/>
  </w:num>
  <w:num w:numId="42" w16cid:durableId="1664357460">
    <w:abstractNumId w:val="3"/>
  </w:num>
  <w:num w:numId="43" w16cid:durableId="11156404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1252450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98477005">
    <w:abstractNumId w:val="6"/>
  </w:num>
  <w:num w:numId="46" w16cid:durableId="1638678718">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MjW1NDI2MrE0sLRQ0lEKTi0uzszPAykwrQUA6xjKTCwAAAA="/>
  </w:docVars>
  <w:rsids>
    <w:rsidRoot w:val="000B2AF4"/>
    <w:rsid w:val="00017F3B"/>
    <w:rsid w:val="00091CF4"/>
    <w:rsid w:val="000B2AF4"/>
    <w:rsid w:val="0013298C"/>
    <w:rsid w:val="001662F4"/>
    <w:rsid w:val="001A15D7"/>
    <w:rsid w:val="001E11CC"/>
    <w:rsid w:val="001F055C"/>
    <w:rsid w:val="00294FC3"/>
    <w:rsid w:val="002D436F"/>
    <w:rsid w:val="00427F9C"/>
    <w:rsid w:val="00436080"/>
    <w:rsid w:val="00444E62"/>
    <w:rsid w:val="00464BE3"/>
    <w:rsid w:val="004D53E6"/>
    <w:rsid w:val="005140CF"/>
    <w:rsid w:val="005543EF"/>
    <w:rsid w:val="005A66C4"/>
    <w:rsid w:val="00635F04"/>
    <w:rsid w:val="006448F3"/>
    <w:rsid w:val="00645252"/>
    <w:rsid w:val="00673213"/>
    <w:rsid w:val="006D3D74"/>
    <w:rsid w:val="007206F1"/>
    <w:rsid w:val="007C42A4"/>
    <w:rsid w:val="0083569A"/>
    <w:rsid w:val="00855F32"/>
    <w:rsid w:val="0087033C"/>
    <w:rsid w:val="00893EDD"/>
    <w:rsid w:val="008B5591"/>
    <w:rsid w:val="008E1AE9"/>
    <w:rsid w:val="009618E0"/>
    <w:rsid w:val="009855FE"/>
    <w:rsid w:val="00A9204E"/>
    <w:rsid w:val="00B54A85"/>
    <w:rsid w:val="00BA47FC"/>
    <w:rsid w:val="00C14C4D"/>
    <w:rsid w:val="00C56B4B"/>
    <w:rsid w:val="00D71CB2"/>
    <w:rsid w:val="00D95673"/>
    <w:rsid w:val="00E25452"/>
    <w:rsid w:val="00E31F89"/>
    <w:rsid w:val="00E9774C"/>
    <w:rsid w:val="00F24C73"/>
    <w:rsid w:val="00F7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E278"/>
  <w15:chartTrackingRefBased/>
  <w15:docId w15:val="{AC098DA2-52C8-4773-80E8-5DD178B9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CC"/>
    <w:rPr>
      <w:rFonts w:ascii="Times New Roman" w:hAnsi="Times New Roman"/>
      <w:sz w:val="24"/>
    </w:rPr>
  </w:style>
  <w:style w:type="paragraph" w:styleId="Heading1">
    <w:name w:val="heading 1"/>
    <w:basedOn w:val="Normal"/>
    <w:next w:val="Normal"/>
    <w:link w:val="Heading1Char"/>
    <w:uiPriority w:val="9"/>
    <w:qFormat/>
    <w:rsid w:val="00E9774C"/>
    <w:pPr>
      <w:shd w:val="clear" w:color="auto" w:fill="FFFFFF"/>
      <w:spacing w:before="240" w:line="480" w:lineRule="auto"/>
      <w:outlineLvl w:val="0"/>
    </w:pPr>
    <w:rPr>
      <w:rFonts w:eastAsia="Times New Roman" w:cs="Times New Roman"/>
      <w:b/>
      <w:bCs/>
      <w:color w:val="FF0000"/>
      <w:sz w:val="32"/>
      <w:szCs w:val="32"/>
    </w:rPr>
  </w:style>
  <w:style w:type="paragraph" w:styleId="Heading2">
    <w:name w:val="heading 2"/>
    <w:basedOn w:val="Normal"/>
    <w:next w:val="Normal"/>
    <w:link w:val="Heading2Char"/>
    <w:uiPriority w:val="9"/>
    <w:unhideWhenUsed/>
    <w:qFormat/>
    <w:rsid w:val="00017F3B"/>
    <w:pPr>
      <w:keepNext/>
      <w:keepLines/>
      <w:spacing w:before="40" w:after="240"/>
      <w:outlineLvl w:val="1"/>
    </w:pPr>
    <w:rPr>
      <w:rFonts w:eastAsia="Times New Roman" w:cs="Times New Roman"/>
      <w:b/>
      <w:bCs/>
      <w:color w:val="0070C0"/>
      <w:sz w:val="28"/>
      <w:szCs w:val="28"/>
    </w:rPr>
  </w:style>
  <w:style w:type="paragraph" w:styleId="Heading3">
    <w:name w:val="heading 3"/>
    <w:basedOn w:val="Heading2"/>
    <w:next w:val="Normal"/>
    <w:link w:val="Heading3Char"/>
    <w:uiPriority w:val="9"/>
    <w:unhideWhenUsed/>
    <w:qFormat/>
    <w:rsid w:val="00017F3B"/>
    <w:pPr>
      <w:numPr>
        <w:numId w:val="28"/>
      </w:numPr>
      <w:outlineLvl w:val="2"/>
    </w:p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4C"/>
    <w:rPr>
      <w:rFonts w:ascii="Times New Roman" w:eastAsia="Times New Roman" w:hAnsi="Times New Roman" w:cs="Times New Roman"/>
      <w:b/>
      <w:bCs/>
      <w:color w:val="FF0000"/>
      <w:sz w:val="32"/>
      <w:szCs w:val="32"/>
      <w:shd w:val="clear" w:color="auto" w:fill="FFFFFF"/>
    </w:rPr>
  </w:style>
  <w:style w:type="character" w:customStyle="1" w:styleId="Heading2Char">
    <w:name w:val="Heading 2 Char"/>
    <w:basedOn w:val="DefaultParagraphFont"/>
    <w:link w:val="Heading2"/>
    <w:uiPriority w:val="9"/>
    <w:rsid w:val="00017F3B"/>
    <w:rPr>
      <w:rFonts w:ascii="Times New Roman" w:eastAsia="Times New Roman" w:hAnsi="Times New Roman" w:cs="Times New Roman"/>
      <w:b/>
      <w:bCs/>
      <w:color w:val="0070C0"/>
      <w:sz w:val="28"/>
      <w:szCs w:val="28"/>
    </w:rPr>
  </w:style>
  <w:style w:type="character" w:customStyle="1" w:styleId="Heading3Char">
    <w:name w:val="Heading 3 Char"/>
    <w:basedOn w:val="DefaultParagraphFont"/>
    <w:link w:val="Heading3"/>
    <w:uiPriority w:val="9"/>
    <w:rsid w:val="00017F3B"/>
    <w:rPr>
      <w:rFonts w:ascii="Times New Roman" w:eastAsia="Times New Roman" w:hAnsi="Times New Roman" w:cs="Times New Roman"/>
      <w:b/>
      <w:bCs/>
      <w:color w:val="0070C0"/>
      <w:sz w:val="28"/>
      <w:szCs w:val="28"/>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140CF"/>
    <w:pPr>
      <w:ind w:left="720"/>
      <w:contextualSpacing/>
    </w:pPr>
  </w:style>
  <w:style w:type="paragraph" w:styleId="NormalWeb">
    <w:name w:val="Normal (Web)"/>
    <w:basedOn w:val="Normal"/>
    <w:uiPriority w:val="99"/>
    <w:semiHidden/>
    <w:unhideWhenUsed/>
    <w:rsid w:val="00E9774C"/>
    <w:pPr>
      <w:spacing w:before="100" w:beforeAutospacing="1" w:after="100" w:afterAutospacing="1"/>
    </w:pPr>
    <w:rPr>
      <w:rFonts w:eastAsia="Times New Roman" w:cs="Times New Roman"/>
      <w:szCs w:val="24"/>
    </w:rPr>
  </w:style>
  <w:style w:type="paragraph" w:customStyle="1" w:styleId="Title1">
    <w:name w:val="Title1"/>
    <w:basedOn w:val="Normal"/>
    <w:rsid w:val="00E9774C"/>
    <w:pPr>
      <w:spacing w:before="100" w:beforeAutospacing="1" w:after="100" w:afterAutospacing="1"/>
    </w:pPr>
    <w:rPr>
      <w:rFonts w:eastAsia="Times New Roman" w:cs="Times New Roman"/>
      <w:szCs w:val="24"/>
    </w:rPr>
  </w:style>
  <w:style w:type="character" w:customStyle="1" w:styleId="Quote1">
    <w:name w:val="Quote1"/>
    <w:basedOn w:val="DefaultParagraphFont"/>
    <w:rsid w:val="00427F9C"/>
  </w:style>
  <w:style w:type="character" w:customStyle="1" w:styleId="application">
    <w:name w:val="application"/>
    <w:basedOn w:val="DefaultParagraphFont"/>
    <w:rsid w:val="00427F9C"/>
  </w:style>
  <w:style w:type="character" w:styleId="UnresolvedMention">
    <w:name w:val="Unresolved Mention"/>
    <w:basedOn w:val="DefaultParagraphFont"/>
    <w:uiPriority w:val="99"/>
    <w:semiHidden/>
    <w:unhideWhenUsed/>
    <w:rsid w:val="00017F3B"/>
    <w:rPr>
      <w:color w:val="605E5C"/>
      <w:shd w:val="clear" w:color="auto" w:fill="E1DFDD"/>
    </w:rPr>
  </w:style>
  <w:style w:type="character" w:customStyle="1" w:styleId="section">
    <w:name w:val="section"/>
    <w:basedOn w:val="DefaultParagraphFont"/>
    <w:rsid w:val="00D95673"/>
  </w:style>
  <w:style w:type="paragraph" w:customStyle="1" w:styleId="title0">
    <w:name w:val="title"/>
    <w:basedOn w:val="Normal"/>
    <w:rsid w:val="00D9567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139">
      <w:bodyDiv w:val="1"/>
      <w:marLeft w:val="0"/>
      <w:marRight w:val="0"/>
      <w:marTop w:val="0"/>
      <w:marBottom w:val="0"/>
      <w:divBdr>
        <w:top w:val="none" w:sz="0" w:space="0" w:color="auto"/>
        <w:left w:val="none" w:sz="0" w:space="0" w:color="auto"/>
        <w:bottom w:val="none" w:sz="0" w:space="0" w:color="auto"/>
        <w:right w:val="none" w:sz="0" w:space="0" w:color="auto"/>
      </w:divBdr>
      <w:divsChild>
        <w:div w:id="1400329658">
          <w:marLeft w:val="0"/>
          <w:marRight w:val="0"/>
          <w:marTop w:val="0"/>
          <w:marBottom w:val="0"/>
          <w:divBdr>
            <w:top w:val="none" w:sz="0" w:space="0" w:color="auto"/>
            <w:left w:val="none" w:sz="0" w:space="0" w:color="auto"/>
            <w:bottom w:val="none" w:sz="0" w:space="0" w:color="auto"/>
            <w:right w:val="none" w:sz="0" w:space="0" w:color="auto"/>
          </w:divBdr>
          <w:divsChild>
            <w:div w:id="606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605">
      <w:bodyDiv w:val="1"/>
      <w:marLeft w:val="0"/>
      <w:marRight w:val="0"/>
      <w:marTop w:val="0"/>
      <w:marBottom w:val="0"/>
      <w:divBdr>
        <w:top w:val="none" w:sz="0" w:space="0" w:color="auto"/>
        <w:left w:val="none" w:sz="0" w:space="0" w:color="auto"/>
        <w:bottom w:val="none" w:sz="0" w:space="0" w:color="auto"/>
        <w:right w:val="none" w:sz="0" w:space="0" w:color="auto"/>
      </w:divBdr>
      <w:divsChild>
        <w:div w:id="874578847">
          <w:marLeft w:val="0"/>
          <w:marRight w:val="0"/>
          <w:marTop w:val="0"/>
          <w:marBottom w:val="0"/>
          <w:divBdr>
            <w:top w:val="none" w:sz="0" w:space="0" w:color="auto"/>
            <w:left w:val="none" w:sz="0" w:space="0" w:color="auto"/>
            <w:bottom w:val="none" w:sz="0" w:space="0" w:color="auto"/>
            <w:right w:val="none" w:sz="0" w:space="0" w:color="auto"/>
          </w:divBdr>
          <w:divsChild>
            <w:div w:id="1210653692">
              <w:marLeft w:val="0"/>
              <w:marRight w:val="0"/>
              <w:marTop w:val="0"/>
              <w:marBottom w:val="0"/>
              <w:divBdr>
                <w:top w:val="none" w:sz="0" w:space="0" w:color="auto"/>
                <w:left w:val="none" w:sz="0" w:space="0" w:color="auto"/>
                <w:bottom w:val="none" w:sz="0" w:space="0" w:color="auto"/>
                <w:right w:val="none" w:sz="0" w:space="0" w:color="auto"/>
              </w:divBdr>
            </w:div>
          </w:divsChild>
        </w:div>
        <w:div w:id="41296823">
          <w:marLeft w:val="0"/>
          <w:marRight w:val="0"/>
          <w:marTop w:val="0"/>
          <w:marBottom w:val="0"/>
          <w:divBdr>
            <w:top w:val="none" w:sz="0" w:space="0" w:color="auto"/>
            <w:left w:val="none" w:sz="0" w:space="0" w:color="auto"/>
            <w:bottom w:val="none" w:sz="0" w:space="0" w:color="auto"/>
            <w:right w:val="none" w:sz="0" w:space="0" w:color="auto"/>
          </w:divBdr>
        </w:div>
        <w:div w:id="943727603">
          <w:marLeft w:val="0"/>
          <w:marRight w:val="0"/>
          <w:marTop w:val="0"/>
          <w:marBottom w:val="0"/>
          <w:divBdr>
            <w:top w:val="none" w:sz="0" w:space="0" w:color="auto"/>
            <w:left w:val="none" w:sz="0" w:space="0" w:color="auto"/>
            <w:bottom w:val="none" w:sz="0" w:space="0" w:color="auto"/>
            <w:right w:val="none" w:sz="0" w:space="0" w:color="auto"/>
          </w:divBdr>
        </w:div>
        <w:div w:id="1985044912">
          <w:marLeft w:val="0"/>
          <w:marRight w:val="0"/>
          <w:marTop w:val="0"/>
          <w:marBottom w:val="0"/>
          <w:divBdr>
            <w:top w:val="none" w:sz="0" w:space="0" w:color="auto"/>
            <w:left w:val="none" w:sz="0" w:space="0" w:color="auto"/>
            <w:bottom w:val="none" w:sz="0" w:space="0" w:color="auto"/>
            <w:right w:val="none" w:sz="0" w:space="0" w:color="auto"/>
          </w:divBdr>
          <w:divsChild>
            <w:div w:id="1305968138">
              <w:marLeft w:val="720"/>
              <w:marRight w:val="720"/>
              <w:marTop w:val="0"/>
              <w:marBottom w:val="0"/>
              <w:divBdr>
                <w:top w:val="none" w:sz="0" w:space="0" w:color="auto"/>
                <w:left w:val="none" w:sz="0" w:space="0" w:color="auto"/>
                <w:bottom w:val="none" w:sz="0" w:space="0" w:color="auto"/>
                <w:right w:val="none" w:sz="0" w:space="0" w:color="auto"/>
              </w:divBdr>
            </w:div>
          </w:divsChild>
        </w:div>
        <w:div w:id="1059786873">
          <w:marLeft w:val="0"/>
          <w:marRight w:val="0"/>
          <w:marTop w:val="0"/>
          <w:marBottom w:val="0"/>
          <w:divBdr>
            <w:top w:val="none" w:sz="0" w:space="0" w:color="auto"/>
            <w:left w:val="none" w:sz="0" w:space="0" w:color="auto"/>
            <w:bottom w:val="none" w:sz="0" w:space="0" w:color="auto"/>
            <w:right w:val="none" w:sz="0" w:space="0" w:color="auto"/>
          </w:divBdr>
        </w:div>
      </w:divsChild>
    </w:div>
    <w:div w:id="259994986">
      <w:bodyDiv w:val="1"/>
      <w:marLeft w:val="0"/>
      <w:marRight w:val="0"/>
      <w:marTop w:val="0"/>
      <w:marBottom w:val="0"/>
      <w:divBdr>
        <w:top w:val="none" w:sz="0" w:space="0" w:color="auto"/>
        <w:left w:val="none" w:sz="0" w:space="0" w:color="auto"/>
        <w:bottom w:val="none" w:sz="0" w:space="0" w:color="auto"/>
        <w:right w:val="none" w:sz="0" w:space="0" w:color="auto"/>
      </w:divBdr>
      <w:divsChild>
        <w:div w:id="2005162144">
          <w:marLeft w:val="0"/>
          <w:marRight w:val="0"/>
          <w:marTop w:val="0"/>
          <w:marBottom w:val="0"/>
          <w:divBdr>
            <w:top w:val="none" w:sz="0" w:space="0" w:color="auto"/>
            <w:left w:val="none" w:sz="0" w:space="0" w:color="auto"/>
            <w:bottom w:val="none" w:sz="0" w:space="0" w:color="auto"/>
            <w:right w:val="none" w:sz="0" w:space="0" w:color="auto"/>
          </w:divBdr>
          <w:divsChild>
            <w:div w:id="1106661101">
              <w:marLeft w:val="0"/>
              <w:marRight w:val="0"/>
              <w:marTop w:val="0"/>
              <w:marBottom w:val="0"/>
              <w:divBdr>
                <w:top w:val="none" w:sz="0" w:space="0" w:color="auto"/>
                <w:left w:val="none" w:sz="0" w:space="0" w:color="auto"/>
                <w:bottom w:val="none" w:sz="0" w:space="0" w:color="auto"/>
                <w:right w:val="none" w:sz="0" w:space="0" w:color="auto"/>
              </w:divBdr>
            </w:div>
          </w:divsChild>
        </w:div>
        <w:div w:id="1909148564">
          <w:marLeft w:val="0"/>
          <w:marRight w:val="0"/>
          <w:marTop w:val="0"/>
          <w:marBottom w:val="0"/>
          <w:divBdr>
            <w:top w:val="none" w:sz="0" w:space="0" w:color="auto"/>
            <w:left w:val="none" w:sz="0" w:space="0" w:color="auto"/>
            <w:bottom w:val="none" w:sz="0" w:space="0" w:color="auto"/>
            <w:right w:val="none" w:sz="0" w:space="0" w:color="auto"/>
          </w:divBdr>
        </w:div>
        <w:div w:id="317541294">
          <w:marLeft w:val="720"/>
          <w:marRight w:val="720"/>
          <w:marTop w:val="0"/>
          <w:marBottom w:val="0"/>
          <w:divBdr>
            <w:top w:val="none" w:sz="0" w:space="0" w:color="auto"/>
            <w:left w:val="none" w:sz="0" w:space="0" w:color="auto"/>
            <w:bottom w:val="none" w:sz="0" w:space="0" w:color="auto"/>
            <w:right w:val="none" w:sz="0" w:space="0" w:color="auto"/>
          </w:divBdr>
        </w:div>
        <w:div w:id="1255433898">
          <w:marLeft w:val="720"/>
          <w:marRight w:val="720"/>
          <w:marTop w:val="0"/>
          <w:marBottom w:val="0"/>
          <w:divBdr>
            <w:top w:val="none" w:sz="0" w:space="0" w:color="auto"/>
            <w:left w:val="none" w:sz="0" w:space="0" w:color="auto"/>
            <w:bottom w:val="none" w:sz="0" w:space="0" w:color="auto"/>
            <w:right w:val="none" w:sz="0" w:space="0" w:color="auto"/>
          </w:divBdr>
        </w:div>
        <w:div w:id="1188132610">
          <w:marLeft w:val="0"/>
          <w:marRight w:val="0"/>
          <w:marTop w:val="0"/>
          <w:marBottom w:val="0"/>
          <w:divBdr>
            <w:top w:val="none" w:sz="0" w:space="0" w:color="auto"/>
            <w:left w:val="none" w:sz="0" w:space="0" w:color="auto"/>
            <w:bottom w:val="none" w:sz="0" w:space="0" w:color="auto"/>
            <w:right w:val="none" w:sz="0" w:space="0" w:color="auto"/>
          </w:divBdr>
        </w:div>
        <w:div w:id="838618658">
          <w:marLeft w:val="0"/>
          <w:marRight w:val="0"/>
          <w:marTop w:val="0"/>
          <w:marBottom w:val="0"/>
          <w:divBdr>
            <w:top w:val="none" w:sz="0" w:space="0" w:color="auto"/>
            <w:left w:val="none" w:sz="0" w:space="0" w:color="auto"/>
            <w:bottom w:val="none" w:sz="0" w:space="0" w:color="auto"/>
            <w:right w:val="none" w:sz="0" w:space="0" w:color="auto"/>
          </w:divBdr>
        </w:div>
      </w:divsChild>
    </w:div>
    <w:div w:id="274991187">
      <w:bodyDiv w:val="1"/>
      <w:marLeft w:val="0"/>
      <w:marRight w:val="0"/>
      <w:marTop w:val="0"/>
      <w:marBottom w:val="0"/>
      <w:divBdr>
        <w:top w:val="none" w:sz="0" w:space="0" w:color="auto"/>
        <w:left w:val="none" w:sz="0" w:space="0" w:color="auto"/>
        <w:bottom w:val="none" w:sz="0" w:space="0" w:color="auto"/>
        <w:right w:val="none" w:sz="0" w:space="0" w:color="auto"/>
      </w:divBdr>
      <w:divsChild>
        <w:div w:id="1480610352">
          <w:marLeft w:val="0"/>
          <w:marRight w:val="0"/>
          <w:marTop w:val="0"/>
          <w:marBottom w:val="0"/>
          <w:divBdr>
            <w:top w:val="none" w:sz="0" w:space="0" w:color="auto"/>
            <w:left w:val="none" w:sz="0" w:space="0" w:color="auto"/>
            <w:bottom w:val="none" w:sz="0" w:space="0" w:color="auto"/>
            <w:right w:val="none" w:sz="0" w:space="0" w:color="auto"/>
          </w:divBdr>
          <w:divsChild>
            <w:div w:id="1225019783">
              <w:marLeft w:val="0"/>
              <w:marRight w:val="0"/>
              <w:marTop w:val="0"/>
              <w:marBottom w:val="0"/>
              <w:divBdr>
                <w:top w:val="none" w:sz="0" w:space="0" w:color="auto"/>
                <w:left w:val="none" w:sz="0" w:space="0" w:color="auto"/>
                <w:bottom w:val="none" w:sz="0" w:space="0" w:color="auto"/>
                <w:right w:val="none" w:sz="0" w:space="0" w:color="auto"/>
              </w:divBdr>
            </w:div>
          </w:divsChild>
        </w:div>
        <w:div w:id="1135562424">
          <w:marLeft w:val="0"/>
          <w:marRight w:val="0"/>
          <w:marTop w:val="0"/>
          <w:marBottom w:val="0"/>
          <w:divBdr>
            <w:top w:val="none" w:sz="0" w:space="0" w:color="auto"/>
            <w:left w:val="none" w:sz="0" w:space="0" w:color="auto"/>
            <w:bottom w:val="none" w:sz="0" w:space="0" w:color="auto"/>
            <w:right w:val="none" w:sz="0" w:space="0" w:color="auto"/>
          </w:divBdr>
          <w:divsChild>
            <w:div w:id="1411272671">
              <w:marLeft w:val="0"/>
              <w:marRight w:val="0"/>
              <w:marTop w:val="0"/>
              <w:marBottom w:val="0"/>
              <w:divBdr>
                <w:top w:val="none" w:sz="0" w:space="0" w:color="auto"/>
                <w:left w:val="none" w:sz="0" w:space="0" w:color="auto"/>
                <w:bottom w:val="none" w:sz="0" w:space="0" w:color="auto"/>
                <w:right w:val="none" w:sz="0" w:space="0" w:color="auto"/>
              </w:divBdr>
            </w:div>
          </w:divsChild>
        </w:div>
        <w:div w:id="2005355929">
          <w:marLeft w:val="0"/>
          <w:marRight w:val="0"/>
          <w:marTop w:val="0"/>
          <w:marBottom w:val="0"/>
          <w:divBdr>
            <w:top w:val="none" w:sz="0" w:space="0" w:color="auto"/>
            <w:left w:val="none" w:sz="0" w:space="0" w:color="auto"/>
            <w:bottom w:val="none" w:sz="0" w:space="0" w:color="auto"/>
            <w:right w:val="none" w:sz="0" w:space="0" w:color="auto"/>
          </w:divBdr>
        </w:div>
        <w:div w:id="311640169">
          <w:marLeft w:val="0"/>
          <w:marRight w:val="0"/>
          <w:marTop w:val="0"/>
          <w:marBottom w:val="0"/>
          <w:divBdr>
            <w:top w:val="none" w:sz="0" w:space="0" w:color="auto"/>
            <w:left w:val="none" w:sz="0" w:space="0" w:color="auto"/>
            <w:bottom w:val="none" w:sz="0" w:space="0" w:color="auto"/>
            <w:right w:val="none" w:sz="0" w:space="0" w:color="auto"/>
          </w:divBdr>
          <w:divsChild>
            <w:div w:id="499850312">
              <w:marLeft w:val="720"/>
              <w:marRight w:val="720"/>
              <w:marTop w:val="0"/>
              <w:marBottom w:val="0"/>
              <w:divBdr>
                <w:top w:val="none" w:sz="0" w:space="0" w:color="auto"/>
                <w:left w:val="none" w:sz="0" w:space="0" w:color="auto"/>
                <w:bottom w:val="none" w:sz="0" w:space="0" w:color="auto"/>
                <w:right w:val="none" w:sz="0" w:space="0" w:color="auto"/>
              </w:divBdr>
            </w:div>
          </w:divsChild>
        </w:div>
        <w:div w:id="705521888">
          <w:marLeft w:val="0"/>
          <w:marRight w:val="0"/>
          <w:marTop w:val="0"/>
          <w:marBottom w:val="0"/>
          <w:divBdr>
            <w:top w:val="none" w:sz="0" w:space="0" w:color="auto"/>
            <w:left w:val="none" w:sz="0" w:space="0" w:color="auto"/>
            <w:bottom w:val="none" w:sz="0" w:space="0" w:color="auto"/>
            <w:right w:val="none" w:sz="0" w:space="0" w:color="auto"/>
          </w:divBdr>
        </w:div>
      </w:divsChild>
    </w:div>
    <w:div w:id="387339042">
      <w:bodyDiv w:val="1"/>
      <w:marLeft w:val="0"/>
      <w:marRight w:val="0"/>
      <w:marTop w:val="0"/>
      <w:marBottom w:val="0"/>
      <w:divBdr>
        <w:top w:val="none" w:sz="0" w:space="0" w:color="auto"/>
        <w:left w:val="none" w:sz="0" w:space="0" w:color="auto"/>
        <w:bottom w:val="none" w:sz="0" w:space="0" w:color="auto"/>
        <w:right w:val="none" w:sz="0" w:space="0" w:color="auto"/>
      </w:divBdr>
      <w:divsChild>
        <w:div w:id="1827474422">
          <w:marLeft w:val="0"/>
          <w:marRight w:val="0"/>
          <w:marTop w:val="0"/>
          <w:marBottom w:val="0"/>
          <w:divBdr>
            <w:top w:val="none" w:sz="0" w:space="0" w:color="auto"/>
            <w:left w:val="none" w:sz="0" w:space="0" w:color="auto"/>
            <w:bottom w:val="none" w:sz="0" w:space="0" w:color="auto"/>
            <w:right w:val="none" w:sz="0" w:space="0" w:color="auto"/>
          </w:divBdr>
          <w:divsChild>
            <w:div w:id="478616704">
              <w:marLeft w:val="0"/>
              <w:marRight w:val="0"/>
              <w:marTop w:val="0"/>
              <w:marBottom w:val="0"/>
              <w:divBdr>
                <w:top w:val="none" w:sz="0" w:space="0" w:color="auto"/>
                <w:left w:val="none" w:sz="0" w:space="0" w:color="auto"/>
                <w:bottom w:val="none" w:sz="0" w:space="0" w:color="auto"/>
                <w:right w:val="none" w:sz="0" w:space="0" w:color="auto"/>
              </w:divBdr>
            </w:div>
          </w:divsChild>
        </w:div>
        <w:div w:id="2028824421">
          <w:marLeft w:val="720"/>
          <w:marRight w:val="720"/>
          <w:marTop w:val="0"/>
          <w:marBottom w:val="0"/>
          <w:divBdr>
            <w:top w:val="none" w:sz="0" w:space="0" w:color="auto"/>
            <w:left w:val="none" w:sz="0" w:space="0" w:color="auto"/>
            <w:bottom w:val="none" w:sz="0" w:space="0" w:color="auto"/>
            <w:right w:val="none" w:sz="0" w:space="0" w:color="auto"/>
          </w:divBdr>
        </w:div>
        <w:div w:id="978265958">
          <w:marLeft w:val="720"/>
          <w:marRight w:val="720"/>
          <w:marTop w:val="0"/>
          <w:marBottom w:val="0"/>
          <w:divBdr>
            <w:top w:val="none" w:sz="0" w:space="0" w:color="auto"/>
            <w:left w:val="none" w:sz="0" w:space="0" w:color="auto"/>
            <w:bottom w:val="none" w:sz="0" w:space="0" w:color="auto"/>
            <w:right w:val="none" w:sz="0" w:space="0" w:color="auto"/>
          </w:divBdr>
        </w:div>
      </w:divsChild>
    </w:div>
    <w:div w:id="471364302">
      <w:bodyDiv w:val="1"/>
      <w:marLeft w:val="0"/>
      <w:marRight w:val="0"/>
      <w:marTop w:val="0"/>
      <w:marBottom w:val="0"/>
      <w:divBdr>
        <w:top w:val="none" w:sz="0" w:space="0" w:color="auto"/>
        <w:left w:val="none" w:sz="0" w:space="0" w:color="auto"/>
        <w:bottom w:val="none" w:sz="0" w:space="0" w:color="auto"/>
        <w:right w:val="none" w:sz="0" w:space="0" w:color="auto"/>
      </w:divBdr>
      <w:divsChild>
        <w:div w:id="1235510606">
          <w:marLeft w:val="0"/>
          <w:marRight w:val="0"/>
          <w:marTop w:val="0"/>
          <w:marBottom w:val="0"/>
          <w:divBdr>
            <w:top w:val="none" w:sz="0" w:space="0" w:color="auto"/>
            <w:left w:val="none" w:sz="0" w:space="0" w:color="auto"/>
            <w:bottom w:val="none" w:sz="0" w:space="0" w:color="auto"/>
            <w:right w:val="none" w:sz="0" w:space="0" w:color="auto"/>
          </w:divBdr>
          <w:divsChild>
            <w:div w:id="131869080">
              <w:marLeft w:val="0"/>
              <w:marRight w:val="0"/>
              <w:marTop w:val="0"/>
              <w:marBottom w:val="0"/>
              <w:divBdr>
                <w:top w:val="none" w:sz="0" w:space="0" w:color="auto"/>
                <w:left w:val="none" w:sz="0" w:space="0" w:color="auto"/>
                <w:bottom w:val="none" w:sz="0" w:space="0" w:color="auto"/>
                <w:right w:val="none" w:sz="0" w:space="0" w:color="auto"/>
              </w:divBdr>
            </w:div>
          </w:divsChild>
        </w:div>
        <w:div w:id="1181897099">
          <w:marLeft w:val="720"/>
          <w:marRight w:val="720"/>
          <w:marTop w:val="0"/>
          <w:marBottom w:val="0"/>
          <w:divBdr>
            <w:top w:val="none" w:sz="0" w:space="0" w:color="auto"/>
            <w:left w:val="none" w:sz="0" w:space="0" w:color="auto"/>
            <w:bottom w:val="none" w:sz="0" w:space="0" w:color="auto"/>
            <w:right w:val="none" w:sz="0" w:space="0" w:color="auto"/>
          </w:divBdr>
        </w:div>
        <w:div w:id="671182448">
          <w:marLeft w:val="720"/>
          <w:marRight w:val="720"/>
          <w:marTop w:val="0"/>
          <w:marBottom w:val="0"/>
          <w:divBdr>
            <w:top w:val="none" w:sz="0" w:space="0" w:color="auto"/>
            <w:left w:val="none" w:sz="0" w:space="0" w:color="auto"/>
            <w:bottom w:val="none" w:sz="0" w:space="0" w:color="auto"/>
            <w:right w:val="none" w:sz="0" w:space="0" w:color="auto"/>
          </w:divBdr>
        </w:div>
        <w:div w:id="784301826">
          <w:marLeft w:val="720"/>
          <w:marRight w:val="720"/>
          <w:marTop w:val="0"/>
          <w:marBottom w:val="0"/>
          <w:divBdr>
            <w:top w:val="none" w:sz="0" w:space="0" w:color="auto"/>
            <w:left w:val="none" w:sz="0" w:space="0" w:color="auto"/>
            <w:bottom w:val="none" w:sz="0" w:space="0" w:color="auto"/>
            <w:right w:val="none" w:sz="0" w:space="0" w:color="auto"/>
          </w:divBdr>
        </w:div>
      </w:divsChild>
    </w:div>
    <w:div w:id="574436676">
      <w:bodyDiv w:val="1"/>
      <w:marLeft w:val="0"/>
      <w:marRight w:val="0"/>
      <w:marTop w:val="0"/>
      <w:marBottom w:val="0"/>
      <w:divBdr>
        <w:top w:val="none" w:sz="0" w:space="0" w:color="auto"/>
        <w:left w:val="none" w:sz="0" w:space="0" w:color="auto"/>
        <w:bottom w:val="none" w:sz="0" w:space="0" w:color="auto"/>
        <w:right w:val="none" w:sz="0" w:space="0" w:color="auto"/>
      </w:divBdr>
      <w:divsChild>
        <w:div w:id="2050952296">
          <w:marLeft w:val="0"/>
          <w:marRight w:val="0"/>
          <w:marTop w:val="0"/>
          <w:marBottom w:val="0"/>
          <w:divBdr>
            <w:top w:val="none" w:sz="0" w:space="0" w:color="auto"/>
            <w:left w:val="none" w:sz="0" w:space="0" w:color="auto"/>
            <w:bottom w:val="none" w:sz="0" w:space="0" w:color="auto"/>
            <w:right w:val="none" w:sz="0" w:space="0" w:color="auto"/>
          </w:divBdr>
          <w:divsChild>
            <w:div w:id="517159389">
              <w:marLeft w:val="0"/>
              <w:marRight w:val="0"/>
              <w:marTop w:val="0"/>
              <w:marBottom w:val="0"/>
              <w:divBdr>
                <w:top w:val="none" w:sz="0" w:space="0" w:color="auto"/>
                <w:left w:val="none" w:sz="0" w:space="0" w:color="auto"/>
                <w:bottom w:val="none" w:sz="0" w:space="0" w:color="auto"/>
                <w:right w:val="none" w:sz="0" w:space="0" w:color="auto"/>
              </w:divBdr>
            </w:div>
          </w:divsChild>
        </w:div>
        <w:div w:id="1855920838">
          <w:marLeft w:val="720"/>
          <w:marRight w:val="720"/>
          <w:marTop w:val="0"/>
          <w:marBottom w:val="0"/>
          <w:divBdr>
            <w:top w:val="none" w:sz="0" w:space="0" w:color="auto"/>
            <w:left w:val="none" w:sz="0" w:space="0" w:color="auto"/>
            <w:bottom w:val="none" w:sz="0" w:space="0" w:color="auto"/>
            <w:right w:val="none" w:sz="0" w:space="0" w:color="auto"/>
          </w:divBdr>
        </w:div>
        <w:div w:id="977076841">
          <w:marLeft w:val="720"/>
          <w:marRight w:val="720"/>
          <w:marTop w:val="0"/>
          <w:marBottom w:val="0"/>
          <w:divBdr>
            <w:top w:val="none" w:sz="0" w:space="0" w:color="auto"/>
            <w:left w:val="none" w:sz="0" w:space="0" w:color="auto"/>
            <w:bottom w:val="none" w:sz="0" w:space="0" w:color="auto"/>
            <w:right w:val="none" w:sz="0" w:space="0" w:color="auto"/>
          </w:divBdr>
        </w:div>
        <w:div w:id="1875342175">
          <w:marLeft w:val="720"/>
          <w:marRight w:val="720"/>
          <w:marTop w:val="0"/>
          <w:marBottom w:val="0"/>
          <w:divBdr>
            <w:top w:val="none" w:sz="0" w:space="0" w:color="auto"/>
            <w:left w:val="none" w:sz="0" w:space="0" w:color="auto"/>
            <w:bottom w:val="none" w:sz="0" w:space="0" w:color="auto"/>
            <w:right w:val="none" w:sz="0" w:space="0" w:color="auto"/>
          </w:divBdr>
        </w:div>
        <w:div w:id="806823958">
          <w:marLeft w:val="720"/>
          <w:marRight w:val="720"/>
          <w:marTop w:val="0"/>
          <w:marBottom w:val="0"/>
          <w:divBdr>
            <w:top w:val="none" w:sz="0" w:space="0" w:color="auto"/>
            <w:left w:val="none" w:sz="0" w:space="0" w:color="auto"/>
            <w:bottom w:val="none" w:sz="0" w:space="0" w:color="auto"/>
            <w:right w:val="none" w:sz="0" w:space="0" w:color="auto"/>
          </w:divBdr>
        </w:div>
        <w:div w:id="1638990919">
          <w:marLeft w:val="720"/>
          <w:marRight w:val="720"/>
          <w:marTop w:val="0"/>
          <w:marBottom w:val="0"/>
          <w:divBdr>
            <w:top w:val="none" w:sz="0" w:space="0" w:color="auto"/>
            <w:left w:val="none" w:sz="0" w:space="0" w:color="auto"/>
            <w:bottom w:val="none" w:sz="0" w:space="0" w:color="auto"/>
            <w:right w:val="none" w:sz="0" w:space="0" w:color="auto"/>
          </w:divBdr>
        </w:div>
        <w:div w:id="904030049">
          <w:marLeft w:val="0"/>
          <w:marRight w:val="0"/>
          <w:marTop w:val="0"/>
          <w:marBottom w:val="0"/>
          <w:divBdr>
            <w:top w:val="none" w:sz="0" w:space="0" w:color="auto"/>
            <w:left w:val="none" w:sz="0" w:space="0" w:color="auto"/>
            <w:bottom w:val="none" w:sz="0" w:space="0" w:color="auto"/>
            <w:right w:val="none" w:sz="0" w:space="0" w:color="auto"/>
          </w:divBdr>
        </w:div>
      </w:divsChild>
    </w:div>
    <w:div w:id="581838589">
      <w:bodyDiv w:val="1"/>
      <w:marLeft w:val="0"/>
      <w:marRight w:val="0"/>
      <w:marTop w:val="0"/>
      <w:marBottom w:val="0"/>
      <w:divBdr>
        <w:top w:val="none" w:sz="0" w:space="0" w:color="auto"/>
        <w:left w:val="none" w:sz="0" w:space="0" w:color="auto"/>
        <w:bottom w:val="none" w:sz="0" w:space="0" w:color="auto"/>
        <w:right w:val="none" w:sz="0" w:space="0" w:color="auto"/>
      </w:divBdr>
      <w:divsChild>
        <w:div w:id="2131511008">
          <w:marLeft w:val="0"/>
          <w:marRight w:val="0"/>
          <w:marTop w:val="0"/>
          <w:marBottom w:val="0"/>
          <w:divBdr>
            <w:top w:val="none" w:sz="0" w:space="0" w:color="auto"/>
            <w:left w:val="none" w:sz="0" w:space="0" w:color="auto"/>
            <w:bottom w:val="none" w:sz="0" w:space="0" w:color="auto"/>
            <w:right w:val="none" w:sz="0" w:space="0" w:color="auto"/>
          </w:divBdr>
          <w:divsChild>
            <w:div w:id="1922829102">
              <w:marLeft w:val="0"/>
              <w:marRight w:val="0"/>
              <w:marTop w:val="0"/>
              <w:marBottom w:val="0"/>
              <w:divBdr>
                <w:top w:val="none" w:sz="0" w:space="0" w:color="auto"/>
                <w:left w:val="none" w:sz="0" w:space="0" w:color="auto"/>
                <w:bottom w:val="none" w:sz="0" w:space="0" w:color="auto"/>
                <w:right w:val="none" w:sz="0" w:space="0" w:color="auto"/>
              </w:divBdr>
            </w:div>
          </w:divsChild>
        </w:div>
        <w:div w:id="214782666">
          <w:marLeft w:val="0"/>
          <w:marRight w:val="0"/>
          <w:marTop w:val="0"/>
          <w:marBottom w:val="0"/>
          <w:divBdr>
            <w:top w:val="none" w:sz="0" w:space="0" w:color="auto"/>
            <w:left w:val="none" w:sz="0" w:space="0" w:color="auto"/>
            <w:bottom w:val="none" w:sz="0" w:space="0" w:color="auto"/>
            <w:right w:val="none" w:sz="0" w:space="0" w:color="auto"/>
          </w:divBdr>
        </w:div>
      </w:divsChild>
    </w:div>
    <w:div w:id="584847445">
      <w:bodyDiv w:val="1"/>
      <w:marLeft w:val="0"/>
      <w:marRight w:val="0"/>
      <w:marTop w:val="0"/>
      <w:marBottom w:val="0"/>
      <w:divBdr>
        <w:top w:val="none" w:sz="0" w:space="0" w:color="auto"/>
        <w:left w:val="none" w:sz="0" w:space="0" w:color="auto"/>
        <w:bottom w:val="none" w:sz="0" w:space="0" w:color="auto"/>
        <w:right w:val="none" w:sz="0" w:space="0" w:color="auto"/>
      </w:divBdr>
      <w:divsChild>
        <w:div w:id="1539194702">
          <w:marLeft w:val="0"/>
          <w:marRight w:val="0"/>
          <w:marTop w:val="0"/>
          <w:marBottom w:val="0"/>
          <w:divBdr>
            <w:top w:val="none" w:sz="0" w:space="0" w:color="auto"/>
            <w:left w:val="none" w:sz="0" w:space="0" w:color="auto"/>
            <w:bottom w:val="none" w:sz="0" w:space="0" w:color="auto"/>
            <w:right w:val="none" w:sz="0" w:space="0" w:color="auto"/>
          </w:divBdr>
          <w:divsChild>
            <w:div w:id="1495219674">
              <w:marLeft w:val="0"/>
              <w:marRight w:val="0"/>
              <w:marTop w:val="0"/>
              <w:marBottom w:val="0"/>
              <w:divBdr>
                <w:top w:val="none" w:sz="0" w:space="0" w:color="auto"/>
                <w:left w:val="none" w:sz="0" w:space="0" w:color="auto"/>
                <w:bottom w:val="none" w:sz="0" w:space="0" w:color="auto"/>
                <w:right w:val="none" w:sz="0" w:space="0" w:color="auto"/>
              </w:divBdr>
            </w:div>
          </w:divsChild>
        </w:div>
        <w:div w:id="770054972">
          <w:marLeft w:val="720"/>
          <w:marRight w:val="720"/>
          <w:marTop w:val="0"/>
          <w:marBottom w:val="0"/>
          <w:divBdr>
            <w:top w:val="none" w:sz="0" w:space="0" w:color="auto"/>
            <w:left w:val="none" w:sz="0" w:space="0" w:color="auto"/>
            <w:bottom w:val="none" w:sz="0" w:space="0" w:color="auto"/>
            <w:right w:val="none" w:sz="0" w:space="0" w:color="auto"/>
          </w:divBdr>
        </w:div>
        <w:div w:id="1378047516">
          <w:marLeft w:val="0"/>
          <w:marRight w:val="0"/>
          <w:marTop w:val="0"/>
          <w:marBottom w:val="0"/>
          <w:divBdr>
            <w:top w:val="none" w:sz="0" w:space="0" w:color="auto"/>
            <w:left w:val="none" w:sz="0" w:space="0" w:color="auto"/>
            <w:bottom w:val="none" w:sz="0" w:space="0" w:color="auto"/>
            <w:right w:val="none" w:sz="0" w:space="0" w:color="auto"/>
          </w:divBdr>
        </w:div>
      </w:divsChild>
    </w:div>
    <w:div w:id="678776979">
      <w:bodyDiv w:val="1"/>
      <w:marLeft w:val="0"/>
      <w:marRight w:val="0"/>
      <w:marTop w:val="0"/>
      <w:marBottom w:val="0"/>
      <w:divBdr>
        <w:top w:val="none" w:sz="0" w:space="0" w:color="auto"/>
        <w:left w:val="none" w:sz="0" w:space="0" w:color="auto"/>
        <w:bottom w:val="none" w:sz="0" w:space="0" w:color="auto"/>
        <w:right w:val="none" w:sz="0" w:space="0" w:color="auto"/>
      </w:divBdr>
      <w:divsChild>
        <w:div w:id="182285547">
          <w:marLeft w:val="0"/>
          <w:marRight w:val="0"/>
          <w:marTop w:val="0"/>
          <w:marBottom w:val="0"/>
          <w:divBdr>
            <w:top w:val="none" w:sz="0" w:space="0" w:color="auto"/>
            <w:left w:val="none" w:sz="0" w:space="0" w:color="auto"/>
            <w:bottom w:val="none" w:sz="0" w:space="0" w:color="auto"/>
            <w:right w:val="none" w:sz="0" w:space="0" w:color="auto"/>
          </w:divBdr>
          <w:divsChild>
            <w:div w:id="469176575">
              <w:marLeft w:val="0"/>
              <w:marRight w:val="0"/>
              <w:marTop w:val="0"/>
              <w:marBottom w:val="0"/>
              <w:divBdr>
                <w:top w:val="none" w:sz="0" w:space="0" w:color="auto"/>
                <w:left w:val="none" w:sz="0" w:space="0" w:color="auto"/>
                <w:bottom w:val="none" w:sz="0" w:space="0" w:color="auto"/>
                <w:right w:val="none" w:sz="0" w:space="0" w:color="auto"/>
              </w:divBdr>
            </w:div>
          </w:divsChild>
        </w:div>
        <w:div w:id="1114859737">
          <w:marLeft w:val="0"/>
          <w:marRight w:val="0"/>
          <w:marTop w:val="0"/>
          <w:marBottom w:val="0"/>
          <w:divBdr>
            <w:top w:val="none" w:sz="0" w:space="0" w:color="auto"/>
            <w:left w:val="none" w:sz="0" w:space="0" w:color="auto"/>
            <w:bottom w:val="none" w:sz="0" w:space="0" w:color="auto"/>
            <w:right w:val="none" w:sz="0" w:space="0" w:color="auto"/>
          </w:divBdr>
        </w:div>
        <w:div w:id="1543980541">
          <w:marLeft w:val="0"/>
          <w:marRight w:val="0"/>
          <w:marTop w:val="0"/>
          <w:marBottom w:val="0"/>
          <w:divBdr>
            <w:top w:val="none" w:sz="0" w:space="0" w:color="auto"/>
            <w:left w:val="none" w:sz="0" w:space="0" w:color="auto"/>
            <w:bottom w:val="none" w:sz="0" w:space="0" w:color="auto"/>
            <w:right w:val="none" w:sz="0" w:space="0" w:color="auto"/>
          </w:divBdr>
        </w:div>
      </w:divsChild>
    </w:div>
    <w:div w:id="690841512">
      <w:bodyDiv w:val="1"/>
      <w:marLeft w:val="0"/>
      <w:marRight w:val="0"/>
      <w:marTop w:val="0"/>
      <w:marBottom w:val="0"/>
      <w:divBdr>
        <w:top w:val="none" w:sz="0" w:space="0" w:color="auto"/>
        <w:left w:val="none" w:sz="0" w:space="0" w:color="auto"/>
        <w:bottom w:val="none" w:sz="0" w:space="0" w:color="auto"/>
        <w:right w:val="none" w:sz="0" w:space="0" w:color="auto"/>
      </w:divBdr>
      <w:divsChild>
        <w:div w:id="941883858">
          <w:marLeft w:val="-225"/>
          <w:marRight w:val="-225"/>
          <w:marTop w:val="0"/>
          <w:marBottom w:val="0"/>
          <w:divBdr>
            <w:top w:val="none" w:sz="0" w:space="0" w:color="auto"/>
            <w:left w:val="none" w:sz="0" w:space="0" w:color="auto"/>
            <w:bottom w:val="none" w:sz="0" w:space="0" w:color="auto"/>
            <w:right w:val="none" w:sz="0" w:space="0" w:color="auto"/>
          </w:divBdr>
          <w:divsChild>
            <w:div w:id="1430273587">
              <w:marLeft w:val="0"/>
              <w:marRight w:val="0"/>
              <w:marTop w:val="0"/>
              <w:marBottom w:val="0"/>
              <w:divBdr>
                <w:top w:val="none" w:sz="0" w:space="0" w:color="auto"/>
                <w:left w:val="none" w:sz="0" w:space="0" w:color="auto"/>
                <w:bottom w:val="none" w:sz="0" w:space="0" w:color="auto"/>
                <w:right w:val="none" w:sz="0" w:space="0" w:color="auto"/>
              </w:divBdr>
              <w:divsChild>
                <w:div w:id="1137265294">
                  <w:marLeft w:val="0"/>
                  <w:marRight w:val="0"/>
                  <w:marTop w:val="0"/>
                  <w:marBottom w:val="0"/>
                  <w:divBdr>
                    <w:top w:val="none" w:sz="0" w:space="0" w:color="auto"/>
                    <w:left w:val="none" w:sz="0" w:space="0" w:color="auto"/>
                    <w:bottom w:val="none" w:sz="0" w:space="0" w:color="auto"/>
                    <w:right w:val="none" w:sz="0" w:space="0" w:color="auto"/>
                  </w:divBdr>
                  <w:divsChild>
                    <w:div w:id="1587223966">
                      <w:marLeft w:val="0"/>
                      <w:marRight w:val="0"/>
                      <w:marTop w:val="0"/>
                      <w:marBottom w:val="0"/>
                      <w:divBdr>
                        <w:top w:val="none" w:sz="0" w:space="0" w:color="auto"/>
                        <w:left w:val="none" w:sz="0" w:space="0" w:color="auto"/>
                        <w:bottom w:val="none" w:sz="0" w:space="0" w:color="auto"/>
                        <w:right w:val="none" w:sz="0" w:space="0" w:color="auto"/>
                      </w:divBdr>
                      <w:divsChild>
                        <w:div w:id="166755539">
                          <w:marLeft w:val="0"/>
                          <w:marRight w:val="0"/>
                          <w:marTop w:val="0"/>
                          <w:marBottom w:val="0"/>
                          <w:divBdr>
                            <w:top w:val="none" w:sz="0" w:space="0" w:color="auto"/>
                            <w:left w:val="none" w:sz="0" w:space="0" w:color="auto"/>
                            <w:bottom w:val="none" w:sz="0" w:space="0" w:color="auto"/>
                            <w:right w:val="none" w:sz="0" w:space="0" w:color="auto"/>
                          </w:divBdr>
                          <w:divsChild>
                            <w:div w:id="1880626281">
                              <w:marLeft w:val="0"/>
                              <w:marRight w:val="0"/>
                              <w:marTop w:val="0"/>
                              <w:marBottom w:val="0"/>
                              <w:divBdr>
                                <w:top w:val="none" w:sz="0" w:space="0" w:color="auto"/>
                                <w:left w:val="none" w:sz="0" w:space="0" w:color="auto"/>
                                <w:bottom w:val="none" w:sz="0" w:space="0" w:color="auto"/>
                                <w:right w:val="none" w:sz="0" w:space="0" w:color="auto"/>
                              </w:divBdr>
                              <w:divsChild>
                                <w:div w:id="1180705040">
                                  <w:marLeft w:val="0"/>
                                  <w:marRight w:val="0"/>
                                  <w:marTop w:val="0"/>
                                  <w:marBottom w:val="0"/>
                                  <w:divBdr>
                                    <w:top w:val="none" w:sz="0" w:space="0" w:color="auto"/>
                                    <w:left w:val="none" w:sz="0" w:space="0" w:color="auto"/>
                                    <w:bottom w:val="none" w:sz="0" w:space="0" w:color="auto"/>
                                    <w:right w:val="none" w:sz="0" w:space="0" w:color="auto"/>
                                  </w:divBdr>
                                  <w:divsChild>
                                    <w:div w:id="6937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9586">
                              <w:marLeft w:val="0"/>
                              <w:marRight w:val="0"/>
                              <w:marTop w:val="0"/>
                              <w:marBottom w:val="0"/>
                              <w:divBdr>
                                <w:top w:val="none" w:sz="0" w:space="0" w:color="auto"/>
                                <w:left w:val="none" w:sz="0" w:space="0" w:color="auto"/>
                                <w:bottom w:val="none" w:sz="0" w:space="0" w:color="auto"/>
                                <w:right w:val="none" w:sz="0" w:space="0" w:color="auto"/>
                              </w:divBdr>
                            </w:div>
                          </w:divsChild>
                        </w:div>
                        <w:div w:id="17473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527081">
      <w:bodyDiv w:val="1"/>
      <w:marLeft w:val="0"/>
      <w:marRight w:val="0"/>
      <w:marTop w:val="0"/>
      <w:marBottom w:val="0"/>
      <w:divBdr>
        <w:top w:val="none" w:sz="0" w:space="0" w:color="auto"/>
        <w:left w:val="none" w:sz="0" w:space="0" w:color="auto"/>
        <w:bottom w:val="none" w:sz="0" w:space="0" w:color="auto"/>
        <w:right w:val="none" w:sz="0" w:space="0" w:color="auto"/>
      </w:divBdr>
      <w:divsChild>
        <w:div w:id="2039891358">
          <w:marLeft w:val="0"/>
          <w:marRight w:val="0"/>
          <w:marTop w:val="0"/>
          <w:marBottom w:val="0"/>
          <w:divBdr>
            <w:top w:val="none" w:sz="0" w:space="0" w:color="auto"/>
            <w:left w:val="none" w:sz="0" w:space="0" w:color="auto"/>
            <w:bottom w:val="none" w:sz="0" w:space="0" w:color="auto"/>
            <w:right w:val="none" w:sz="0" w:space="0" w:color="auto"/>
          </w:divBdr>
          <w:divsChild>
            <w:div w:id="593705057">
              <w:marLeft w:val="0"/>
              <w:marRight w:val="0"/>
              <w:marTop w:val="0"/>
              <w:marBottom w:val="0"/>
              <w:divBdr>
                <w:top w:val="none" w:sz="0" w:space="0" w:color="auto"/>
                <w:left w:val="none" w:sz="0" w:space="0" w:color="auto"/>
                <w:bottom w:val="none" w:sz="0" w:space="0" w:color="auto"/>
                <w:right w:val="none" w:sz="0" w:space="0" w:color="auto"/>
              </w:divBdr>
            </w:div>
          </w:divsChild>
        </w:div>
        <w:div w:id="1480611826">
          <w:marLeft w:val="0"/>
          <w:marRight w:val="0"/>
          <w:marTop w:val="0"/>
          <w:marBottom w:val="0"/>
          <w:divBdr>
            <w:top w:val="none" w:sz="0" w:space="0" w:color="auto"/>
            <w:left w:val="none" w:sz="0" w:space="0" w:color="auto"/>
            <w:bottom w:val="none" w:sz="0" w:space="0" w:color="auto"/>
            <w:right w:val="none" w:sz="0" w:space="0" w:color="auto"/>
          </w:divBdr>
        </w:div>
        <w:div w:id="1846557359">
          <w:marLeft w:val="0"/>
          <w:marRight w:val="0"/>
          <w:marTop w:val="0"/>
          <w:marBottom w:val="0"/>
          <w:divBdr>
            <w:top w:val="none" w:sz="0" w:space="0" w:color="auto"/>
            <w:left w:val="none" w:sz="0" w:space="0" w:color="auto"/>
            <w:bottom w:val="none" w:sz="0" w:space="0" w:color="auto"/>
            <w:right w:val="none" w:sz="0" w:space="0" w:color="auto"/>
          </w:divBdr>
        </w:div>
        <w:div w:id="1736316275">
          <w:marLeft w:val="0"/>
          <w:marRight w:val="0"/>
          <w:marTop w:val="0"/>
          <w:marBottom w:val="0"/>
          <w:divBdr>
            <w:top w:val="none" w:sz="0" w:space="0" w:color="auto"/>
            <w:left w:val="none" w:sz="0" w:space="0" w:color="auto"/>
            <w:bottom w:val="none" w:sz="0" w:space="0" w:color="auto"/>
            <w:right w:val="none" w:sz="0" w:space="0" w:color="auto"/>
          </w:divBdr>
        </w:div>
        <w:div w:id="1935436862">
          <w:marLeft w:val="0"/>
          <w:marRight w:val="0"/>
          <w:marTop w:val="0"/>
          <w:marBottom w:val="0"/>
          <w:divBdr>
            <w:top w:val="none" w:sz="0" w:space="0" w:color="auto"/>
            <w:left w:val="none" w:sz="0" w:space="0" w:color="auto"/>
            <w:bottom w:val="none" w:sz="0" w:space="0" w:color="auto"/>
            <w:right w:val="none" w:sz="0" w:space="0" w:color="auto"/>
          </w:divBdr>
        </w:div>
      </w:divsChild>
    </w:div>
    <w:div w:id="826939619">
      <w:bodyDiv w:val="1"/>
      <w:marLeft w:val="0"/>
      <w:marRight w:val="0"/>
      <w:marTop w:val="0"/>
      <w:marBottom w:val="0"/>
      <w:divBdr>
        <w:top w:val="none" w:sz="0" w:space="0" w:color="auto"/>
        <w:left w:val="none" w:sz="0" w:space="0" w:color="auto"/>
        <w:bottom w:val="none" w:sz="0" w:space="0" w:color="auto"/>
        <w:right w:val="none" w:sz="0" w:space="0" w:color="auto"/>
      </w:divBdr>
      <w:divsChild>
        <w:div w:id="1560094576">
          <w:marLeft w:val="0"/>
          <w:marRight w:val="0"/>
          <w:marTop w:val="0"/>
          <w:marBottom w:val="0"/>
          <w:divBdr>
            <w:top w:val="none" w:sz="0" w:space="0" w:color="auto"/>
            <w:left w:val="none" w:sz="0" w:space="0" w:color="auto"/>
            <w:bottom w:val="none" w:sz="0" w:space="0" w:color="auto"/>
            <w:right w:val="none" w:sz="0" w:space="0" w:color="auto"/>
          </w:divBdr>
          <w:divsChild>
            <w:div w:id="798186812">
              <w:marLeft w:val="0"/>
              <w:marRight w:val="0"/>
              <w:marTop w:val="0"/>
              <w:marBottom w:val="0"/>
              <w:divBdr>
                <w:top w:val="none" w:sz="0" w:space="0" w:color="auto"/>
                <w:left w:val="none" w:sz="0" w:space="0" w:color="auto"/>
                <w:bottom w:val="none" w:sz="0" w:space="0" w:color="auto"/>
                <w:right w:val="none" w:sz="0" w:space="0" w:color="auto"/>
              </w:divBdr>
            </w:div>
          </w:divsChild>
        </w:div>
        <w:div w:id="145245279">
          <w:marLeft w:val="0"/>
          <w:marRight w:val="0"/>
          <w:marTop w:val="0"/>
          <w:marBottom w:val="0"/>
          <w:divBdr>
            <w:top w:val="none" w:sz="0" w:space="0" w:color="auto"/>
            <w:left w:val="none" w:sz="0" w:space="0" w:color="auto"/>
            <w:bottom w:val="none" w:sz="0" w:space="0" w:color="auto"/>
            <w:right w:val="none" w:sz="0" w:space="0" w:color="auto"/>
          </w:divBdr>
          <w:divsChild>
            <w:div w:id="100537659">
              <w:marLeft w:val="0"/>
              <w:marRight w:val="0"/>
              <w:marTop w:val="0"/>
              <w:marBottom w:val="0"/>
              <w:divBdr>
                <w:top w:val="none" w:sz="0" w:space="0" w:color="auto"/>
                <w:left w:val="none" w:sz="0" w:space="0" w:color="auto"/>
                <w:bottom w:val="none" w:sz="0" w:space="0" w:color="auto"/>
                <w:right w:val="none" w:sz="0" w:space="0" w:color="auto"/>
              </w:divBdr>
            </w:div>
          </w:divsChild>
        </w:div>
        <w:div w:id="2121992584">
          <w:marLeft w:val="0"/>
          <w:marRight w:val="0"/>
          <w:marTop w:val="0"/>
          <w:marBottom w:val="0"/>
          <w:divBdr>
            <w:top w:val="none" w:sz="0" w:space="0" w:color="auto"/>
            <w:left w:val="none" w:sz="0" w:space="0" w:color="auto"/>
            <w:bottom w:val="none" w:sz="0" w:space="0" w:color="auto"/>
            <w:right w:val="none" w:sz="0" w:space="0" w:color="auto"/>
          </w:divBdr>
        </w:div>
        <w:div w:id="437988038">
          <w:marLeft w:val="0"/>
          <w:marRight w:val="0"/>
          <w:marTop w:val="0"/>
          <w:marBottom w:val="0"/>
          <w:divBdr>
            <w:top w:val="none" w:sz="0" w:space="0" w:color="auto"/>
            <w:left w:val="none" w:sz="0" w:space="0" w:color="auto"/>
            <w:bottom w:val="none" w:sz="0" w:space="0" w:color="auto"/>
            <w:right w:val="none" w:sz="0" w:space="0" w:color="auto"/>
          </w:divBdr>
          <w:divsChild>
            <w:div w:id="213391311">
              <w:marLeft w:val="720"/>
              <w:marRight w:val="720"/>
              <w:marTop w:val="0"/>
              <w:marBottom w:val="0"/>
              <w:divBdr>
                <w:top w:val="none" w:sz="0" w:space="0" w:color="auto"/>
                <w:left w:val="none" w:sz="0" w:space="0" w:color="auto"/>
                <w:bottom w:val="none" w:sz="0" w:space="0" w:color="auto"/>
                <w:right w:val="none" w:sz="0" w:space="0" w:color="auto"/>
              </w:divBdr>
            </w:div>
            <w:div w:id="1687054107">
              <w:marLeft w:val="720"/>
              <w:marRight w:val="720"/>
              <w:marTop w:val="0"/>
              <w:marBottom w:val="0"/>
              <w:divBdr>
                <w:top w:val="none" w:sz="0" w:space="0" w:color="auto"/>
                <w:left w:val="none" w:sz="0" w:space="0" w:color="auto"/>
                <w:bottom w:val="none" w:sz="0" w:space="0" w:color="auto"/>
                <w:right w:val="none" w:sz="0" w:space="0" w:color="auto"/>
              </w:divBdr>
            </w:div>
          </w:divsChild>
        </w:div>
        <w:div w:id="2124809714">
          <w:marLeft w:val="0"/>
          <w:marRight w:val="0"/>
          <w:marTop w:val="0"/>
          <w:marBottom w:val="0"/>
          <w:divBdr>
            <w:top w:val="none" w:sz="0" w:space="0" w:color="auto"/>
            <w:left w:val="none" w:sz="0" w:space="0" w:color="auto"/>
            <w:bottom w:val="none" w:sz="0" w:space="0" w:color="auto"/>
            <w:right w:val="none" w:sz="0" w:space="0" w:color="auto"/>
          </w:divBdr>
        </w:div>
      </w:divsChild>
    </w:div>
    <w:div w:id="887182419">
      <w:bodyDiv w:val="1"/>
      <w:marLeft w:val="0"/>
      <w:marRight w:val="0"/>
      <w:marTop w:val="0"/>
      <w:marBottom w:val="0"/>
      <w:divBdr>
        <w:top w:val="none" w:sz="0" w:space="0" w:color="auto"/>
        <w:left w:val="none" w:sz="0" w:space="0" w:color="auto"/>
        <w:bottom w:val="none" w:sz="0" w:space="0" w:color="auto"/>
        <w:right w:val="none" w:sz="0" w:space="0" w:color="auto"/>
      </w:divBdr>
      <w:divsChild>
        <w:div w:id="240482686">
          <w:marLeft w:val="0"/>
          <w:marRight w:val="0"/>
          <w:marTop w:val="0"/>
          <w:marBottom w:val="0"/>
          <w:divBdr>
            <w:top w:val="none" w:sz="0" w:space="0" w:color="auto"/>
            <w:left w:val="none" w:sz="0" w:space="0" w:color="auto"/>
            <w:bottom w:val="none" w:sz="0" w:space="0" w:color="auto"/>
            <w:right w:val="none" w:sz="0" w:space="0" w:color="auto"/>
          </w:divBdr>
          <w:divsChild>
            <w:div w:id="503710867">
              <w:marLeft w:val="0"/>
              <w:marRight w:val="0"/>
              <w:marTop w:val="0"/>
              <w:marBottom w:val="0"/>
              <w:divBdr>
                <w:top w:val="none" w:sz="0" w:space="0" w:color="auto"/>
                <w:left w:val="none" w:sz="0" w:space="0" w:color="auto"/>
                <w:bottom w:val="none" w:sz="0" w:space="0" w:color="auto"/>
                <w:right w:val="none" w:sz="0" w:space="0" w:color="auto"/>
              </w:divBdr>
            </w:div>
          </w:divsChild>
        </w:div>
        <w:div w:id="1870021919">
          <w:marLeft w:val="0"/>
          <w:marRight w:val="0"/>
          <w:marTop w:val="0"/>
          <w:marBottom w:val="0"/>
          <w:divBdr>
            <w:top w:val="none" w:sz="0" w:space="0" w:color="auto"/>
            <w:left w:val="none" w:sz="0" w:space="0" w:color="auto"/>
            <w:bottom w:val="none" w:sz="0" w:space="0" w:color="auto"/>
            <w:right w:val="none" w:sz="0" w:space="0" w:color="auto"/>
          </w:divBdr>
        </w:div>
        <w:div w:id="2005427716">
          <w:marLeft w:val="0"/>
          <w:marRight w:val="0"/>
          <w:marTop w:val="0"/>
          <w:marBottom w:val="0"/>
          <w:divBdr>
            <w:top w:val="none" w:sz="0" w:space="0" w:color="auto"/>
            <w:left w:val="none" w:sz="0" w:space="0" w:color="auto"/>
            <w:bottom w:val="none" w:sz="0" w:space="0" w:color="auto"/>
            <w:right w:val="none" w:sz="0" w:space="0" w:color="auto"/>
          </w:divBdr>
        </w:div>
        <w:div w:id="1461414416">
          <w:marLeft w:val="720"/>
          <w:marRight w:val="720"/>
          <w:marTop w:val="0"/>
          <w:marBottom w:val="0"/>
          <w:divBdr>
            <w:top w:val="none" w:sz="0" w:space="0" w:color="auto"/>
            <w:left w:val="none" w:sz="0" w:space="0" w:color="auto"/>
            <w:bottom w:val="none" w:sz="0" w:space="0" w:color="auto"/>
            <w:right w:val="none" w:sz="0" w:space="0" w:color="auto"/>
          </w:divBdr>
        </w:div>
        <w:div w:id="936063408">
          <w:marLeft w:val="0"/>
          <w:marRight w:val="0"/>
          <w:marTop w:val="0"/>
          <w:marBottom w:val="0"/>
          <w:divBdr>
            <w:top w:val="none" w:sz="0" w:space="0" w:color="auto"/>
            <w:left w:val="none" w:sz="0" w:space="0" w:color="auto"/>
            <w:bottom w:val="none" w:sz="0" w:space="0" w:color="auto"/>
            <w:right w:val="none" w:sz="0" w:space="0" w:color="auto"/>
          </w:divBdr>
        </w:div>
      </w:divsChild>
    </w:div>
    <w:div w:id="981082977">
      <w:bodyDiv w:val="1"/>
      <w:marLeft w:val="0"/>
      <w:marRight w:val="0"/>
      <w:marTop w:val="0"/>
      <w:marBottom w:val="0"/>
      <w:divBdr>
        <w:top w:val="none" w:sz="0" w:space="0" w:color="auto"/>
        <w:left w:val="none" w:sz="0" w:space="0" w:color="auto"/>
        <w:bottom w:val="none" w:sz="0" w:space="0" w:color="auto"/>
        <w:right w:val="none" w:sz="0" w:space="0" w:color="auto"/>
      </w:divBdr>
      <w:divsChild>
        <w:div w:id="1772432781">
          <w:marLeft w:val="0"/>
          <w:marRight w:val="0"/>
          <w:marTop w:val="0"/>
          <w:marBottom w:val="0"/>
          <w:divBdr>
            <w:top w:val="none" w:sz="0" w:space="0" w:color="auto"/>
            <w:left w:val="none" w:sz="0" w:space="0" w:color="auto"/>
            <w:bottom w:val="none" w:sz="0" w:space="0" w:color="auto"/>
            <w:right w:val="none" w:sz="0" w:space="0" w:color="auto"/>
          </w:divBdr>
          <w:divsChild>
            <w:div w:id="248123229">
              <w:marLeft w:val="0"/>
              <w:marRight w:val="0"/>
              <w:marTop w:val="0"/>
              <w:marBottom w:val="0"/>
              <w:divBdr>
                <w:top w:val="none" w:sz="0" w:space="0" w:color="auto"/>
                <w:left w:val="none" w:sz="0" w:space="0" w:color="auto"/>
                <w:bottom w:val="none" w:sz="0" w:space="0" w:color="auto"/>
                <w:right w:val="none" w:sz="0" w:space="0" w:color="auto"/>
              </w:divBdr>
            </w:div>
          </w:divsChild>
        </w:div>
        <w:div w:id="493956676">
          <w:marLeft w:val="720"/>
          <w:marRight w:val="720"/>
          <w:marTop w:val="0"/>
          <w:marBottom w:val="0"/>
          <w:divBdr>
            <w:top w:val="none" w:sz="0" w:space="0" w:color="auto"/>
            <w:left w:val="none" w:sz="0" w:space="0" w:color="auto"/>
            <w:bottom w:val="none" w:sz="0" w:space="0" w:color="auto"/>
            <w:right w:val="none" w:sz="0" w:space="0" w:color="auto"/>
          </w:divBdr>
        </w:div>
        <w:div w:id="244657910">
          <w:marLeft w:val="720"/>
          <w:marRight w:val="720"/>
          <w:marTop w:val="0"/>
          <w:marBottom w:val="0"/>
          <w:divBdr>
            <w:top w:val="none" w:sz="0" w:space="0" w:color="auto"/>
            <w:left w:val="none" w:sz="0" w:space="0" w:color="auto"/>
            <w:bottom w:val="none" w:sz="0" w:space="0" w:color="auto"/>
            <w:right w:val="none" w:sz="0" w:space="0" w:color="auto"/>
          </w:divBdr>
        </w:div>
      </w:divsChild>
    </w:div>
    <w:div w:id="997659824">
      <w:bodyDiv w:val="1"/>
      <w:marLeft w:val="0"/>
      <w:marRight w:val="0"/>
      <w:marTop w:val="0"/>
      <w:marBottom w:val="0"/>
      <w:divBdr>
        <w:top w:val="none" w:sz="0" w:space="0" w:color="auto"/>
        <w:left w:val="none" w:sz="0" w:space="0" w:color="auto"/>
        <w:bottom w:val="none" w:sz="0" w:space="0" w:color="auto"/>
        <w:right w:val="none" w:sz="0" w:space="0" w:color="auto"/>
      </w:divBdr>
      <w:divsChild>
        <w:div w:id="1754470782">
          <w:marLeft w:val="0"/>
          <w:marRight w:val="0"/>
          <w:marTop w:val="0"/>
          <w:marBottom w:val="0"/>
          <w:divBdr>
            <w:top w:val="none" w:sz="0" w:space="0" w:color="auto"/>
            <w:left w:val="none" w:sz="0" w:space="0" w:color="auto"/>
            <w:bottom w:val="none" w:sz="0" w:space="0" w:color="auto"/>
            <w:right w:val="none" w:sz="0" w:space="0" w:color="auto"/>
          </w:divBdr>
          <w:divsChild>
            <w:div w:id="168764761">
              <w:marLeft w:val="0"/>
              <w:marRight w:val="0"/>
              <w:marTop w:val="0"/>
              <w:marBottom w:val="0"/>
              <w:divBdr>
                <w:top w:val="none" w:sz="0" w:space="0" w:color="auto"/>
                <w:left w:val="none" w:sz="0" w:space="0" w:color="auto"/>
                <w:bottom w:val="none" w:sz="0" w:space="0" w:color="auto"/>
                <w:right w:val="none" w:sz="0" w:space="0" w:color="auto"/>
              </w:divBdr>
            </w:div>
          </w:divsChild>
        </w:div>
        <w:div w:id="642925257">
          <w:marLeft w:val="720"/>
          <w:marRight w:val="720"/>
          <w:marTop w:val="0"/>
          <w:marBottom w:val="0"/>
          <w:divBdr>
            <w:top w:val="none" w:sz="0" w:space="0" w:color="auto"/>
            <w:left w:val="none" w:sz="0" w:space="0" w:color="auto"/>
            <w:bottom w:val="none" w:sz="0" w:space="0" w:color="auto"/>
            <w:right w:val="none" w:sz="0" w:space="0" w:color="auto"/>
          </w:divBdr>
        </w:div>
      </w:divsChild>
    </w:div>
    <w:div w:id="1025666955">
      <w:bodyDiv w:val="1"/>
      <w:marLeft w:val="0"/>
      <w:marRight w:val="0"/>
      <w:marTop w:val="0"/>
      <w:marBottom w:val="0"/>
      <w:divBdr>
        <w:top w:val="none" w:sz="0" w:space="0" w:color="auto"/>
        <w:left w:val="none" w:sz="0" w:space="0" w:color="auto"/>
        <w:bottom w:val="none" w:sz="0" w:space="0" w:color="auto"/>
        <w:right w:val="none" w:sz="0" w:space="0" w:color="auto"/>
      </w:divBdr>
    </w:div>
    <w:div w:id="1058625035">
      <w:bodyDiv w:val="1"/>
      <w:marLeft w:val="0"/>
      <w:marRight w:val="0"/>
      <w:marTop w:val="0"/>
      <w:marBottom w:val="0"/>
      <w:divBdr>
        <w:top w:val="none" w:sz="0" w:space="0" w:color="auto"/>
        <w:left w:val="none" w:sz="0" w:space="0" w:color="auto"/>
        <w:bottom w:val="none" w:sz="0" w:space="0" w:color="auto"/>
        <w:right w:val="none" w:sz="0" w:space="0" w:color="auto"/>
      </w:divBdr>
      <w:divsChild>
        <w:div w:id="1045835962">
          <w:marLeft w:val="0"/>
          <w:marRight w:val="0"/>
          <w:marTop w:val="0"/>
          <w:marBottom w:val="0"/>
          <w:divBdr>
            <w:top w:val="none" w:sz="0" w:space="0" w:color="auto"/>
            <w:left w:val="none" w:sz="0" w:space="0" w:color="auto"/>
            <w:bottom w:val="none" w:sz="0" w:space="0" w:color="auto"/>
            <w:right w:val="none" w:sz="0" w:space="0" w:color="auto"/>
          </w:divBdr>
          <w:divsChild>
            <w:div w:id="1313681626">
              <w:marLeft w:val="0"/>
              <w:marRight w:val="0"/>
              <w:marTop w:val="0"/>
              <w:marBottom w:val="0"/>
              <w:divBdr>
                <w:top w:val="none" w:sz="0" w:space="0" w:color="auto"/>
                <w:left w:val="none" w:sz="0" w:space="0" w:color="auto"/>
                <w:bottom w:val="none" w:sz="0" w:space="0" w:color="auto"/>
                <w:right w:val="none" w:sz="0" w:space="0" w:color="auto"/>
              </w:divBdr>
            </w:div>
          </w:divsChild>
        </w:div>
        <w:div w:id="1949241669">
          <w:marLeft w:val="0"/>
          <w:marRight w:val="0"/>
          <w:marTop w:val="0"/>
          <w:marBottom w:val="0"/>
          <w:divBdr>
            <w:top w:val="none" w:sz="0" w:space="0" w:color="auto"/>
            <w:left w:val="none" w:sz="0" w:space="0" w:color="auto"/>
            <w:bottom w:val="none" w:sz="0" w:space="0" w:color="auto"/>
            <w:right w:val="none" w:sz="0" w:space="0" w:color="auto"/>
          </w:divBdr>
          <w:divsChild>
            <w:div w:id="465972277">
              <w:marLeft w:val="0"/>
              <w:marRight w:val="0"/>
              <w:marTop w:val="0"/>
              <w:marBottom w:val="0"/>
              <w:divBdr>
                <w:top w:val="none" w:sz="0" w:space="0" w:color="auto"/>
                <w:left w:val="none" w:sz="0" w:space="0" w:color="auto"/>
                <w:bottom w:val="none" w:sz="0" w:space="0" w:color="auto"/>
                <w:right w:val="none" w:sz="0" w:space="0" w:color="auto"/>
              </w:divBdr>
            </w:div>
          </w:divsChild>
        </w:div>
        <w:div w:id="450586696">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758093524">
          <w:marLeft w:val="0"/>
          <w:marRight w:val="0"/>
          <w:marTop w:val="0"/>
          <w:marBottom w:val="0"/>
          <w:divBdr>
            <w:top w:val="none" w:sz="0" w:space="0" w:color="auto"/>
            <w:left w:val="none" w:sz="0" w:space="0" w:color="auto"/>
            <w:bottom w:val="none" w:sz="0" w:space="0" w:color="auto"/>
            <w:right w:val="none" w:sz="0" w:space="0" w:color="auto"/>
          </w:divBdr>
        </w:div>
      </w:divsChild>
    </w:div>
    <w:div w:id="1098135758">
      <w:bodyDiv w:val="1"/>
      <w:marLeft w:val="0"/>
      <w:marRight w:val="0"/>
      <w:marTop w:val="0"/>
      <w:marBottom w:val="0"/>
      <w:divBdr>
        <w:top w:val="none" w:sz="0" w:space="0" w:color="auto"/>
        <w:left w:val="none" w:sz="0" w:space="0" w:color="auto"/>
        <w:bottom w:val="none" w:sz="0" w:space="0" w:color="auto"/>
        <w:right w:val="none" w:sz="0" w:space="0" w:color="auto"/>
      </w:divBdr>
      <w:divsChild>
        <w:div w:id="1784494705">
          <w:marLeft w:val="0"/>
          <w:marRight w:val="0"/>
          <w:marTop w:val="0"/>
          <w:marBottom w:val="0"/>
          <w:divBdr>
            <w:top w:val="none" w:sz="0" w:space="0" w:color="auto"/>
            <w:left w:val="none" w:sz="0" w:space="0" w:color="auto"/>
            <w:bottom w:val="none" w:sz="0" w:space="0" w:color="auto"/>
            <w:right w:val="none" w:sz="0" w:space="0" w:color="auto"/>
          </w:divBdr>
          <w:divsChild>
            <w:div w:id="226962504">
              <w:marLeft w:val="0"/>
              <w:marRight w:val="0"/>
              <w:marTop w:val="0"/>
              <w:marBottom w:val="0"/>
              <w:divBdr>
                <w:top w:val="none" w:sz="0" w:space="0" w:color="auto"/>
                <w:left w:val="none" w:sz="0" w:space="0" w:color="auto"/>
                <w:bottom w:val="none" w:sz="0" w:space="0" w:color="auto"/>
                <w:right w:val="none" w:sz="0" w:space="0" w:color="auto"/>
              </w:divBdr>
            </w:div>
          </w:divsChild>
        </w:div>
        <w:div w:id="199902901">
          <w:marLeft w:val="0"/>
          <w:marRight w:val="0"/>
          <w:marTop w:val="0"/>
          <w:marBottom w:val="0"/>
          <w:divBdr>
            <w:top w:val="none" w:sz="0" w:space="0" w:color="auto"/>
            <w:left w:val="none" w:sz="0" w:space="0" w:color="auto"/>
            <w:bottom w:val="none" w:sz="0" w:space="0" w:color="auto"/>
            <w:right w:val="none" w:sz="0" w:space="0" w:color="auto"/>
          </w:divBdr>
        </w:div>
        <w:div w:id="937828199">
          <w:marLeft w:val="0"/>
          <w:marRight w:val="0"/>
          <w:marTop w:val="0"/>
          <w:marBottom w:val="0"/>
          <w:divBdr>
            <w:top w:val="none" w:sz="0" w:space="0" w:color="auto"/>
            <w:left w:val="none" w:sz="0" w:space="0" w:color="auto"/>
            <w:bottom w:val="none" w:sz="0" w:space="0" w:color="auto"/>
            <w:right w:val="none" w:sz="0" w:space="0" w:color="auto"/>
          </w:divBdr>
        </w:div>
        <w:div w:id="1606644767">
          <w:marLeft w:val="0"/>
          <w:marRight w:val="0"/>
          <w:marTop w:val="0"/>
          <w:marBottom w:val="0"/>
          <w:divBdr>
            <w:top w:val="none" w:sz="0" w:space="0" w:color="auto"/>
            <w:left w:val="none" w:sz="0" w:space="0" w:color="auto"/>
            <w:bottom w:val="none" w:sz="0" w:space="0" w:color="auto"/>
            <w:right w:val="none" w:sz="0" w:space="0" w:color="auto"/>
          </w:divBdr>
        </w:div>
        <w:div w:id="2103410281">
          <w:marLeft w:val="0"/>
          <w:marRight w:val="0"/>
          <w:marTop w:val="0"/>
          <w:marBottom w:val="0"/>
          <w:divBdr>
            <w:top w:val="none" w:sz="0" w:space="0" w:color="auto"/>
            <w:left w:val="none" w:sz="0" w:space="0" w:color="auto"/>
            <w:bottom w:val="none" w:sz="0" w:space="0" w:color="auto"/>
            <w:right w:val="none" w:sz="0" w:space="0" w:color="auto"/>
          </w:divBdr>
        </w:div>
      </w:divsChild>
    </w:div>
    <w:div w:id="1129319941">
      <w:bodyDiv w:val="1"/>
      <w:marLeft w:val="0"/>
      <w:marRight w:val="0"/>
      <w:marTop w:val="0"/>
      <w:marBottom w:val="0"/>
      <w:divBdr>
        <w:top w:val="none" w:sz="0" w:space="0" w:color="auto"/>
        <w:left w:val="none" w:sz="0" w:space="0" w:color="auto"/>
        <w:bottom w:val="none" w:sz="0" w:space="0" w:color="auto"/>
        <w:right w:val="none" w:sz="0" w:space="0" w:color="auto"/>
      </w:divBdr>
      <w:divsChild>
        <w:div w:id="1547985695">
          <w:marLeft w:val="0"/>
          <w:marRight w:val="0"/>
          <w:marTop w:val="0"/>
          <w:marBottom w:val="0"/>
          <w:divBdr>
            <w:top w:val="none" w:sz="0" w:space="0" w:color="auto"/>
            <w:left w:val="none" w:sz="0" w:space="0" w:color="auto"/>
            <w:bottom w:val="none" w:sz="0" w:space="0" w:color="auto"/>
            <w:right w:val="none" w:sz="0" w:space="0" w:color="auto"/>
          </w:divBdr>
          <w:divsChild>
            <w:div w:id="622032159">
              <w:marLeft w:val="0"/>
              <w:marRight w:val="0"/>
              <w:marTop w:val="0"/>
              <w:marBottom w:val="0"/>
              <w:divBdr>
                <w:top w:val="none" w:sz="0" w:space="0" w:color="auto"/>
                <w:left w:val="none" w:sz="0" w:space="0" w:color="auto"/>
                <w:bottom w:val="none" w:sz="0" w:space="0" w:color="auto"/>
                <w:right w:val="none" w:sz="0" w:space="0" w:color="auto"/>
              </w:divBdr>
            </w:div>
          </w:divsChild>
        </w:div>
        <w:div w:id="1973099070">
          <w:marLeft w:val="0"/>
          <w:marRight w:val="0"/>
          <w:marTop w:val="0"/>
          <w:marBottom w:val="0"/>
          <w:divBdr>
            <w:top w:val="none" w:sz="0" w:space="0" w:color="auto"/>
            <w:left w:val="none" w:sz="0" w:space="0" w:color="auto"/>
            <w:bottom w:val="none" w:sz="0" w:space="0" w:color="auto"/>
            <w:right w:val="none" w:sz="0" w:space="0" w:color="auto"/>
          </w:divBdr>
          <w:divsChild>
            <w:div w:id="1594705334">
              <w:marLeft w:val="0"/>
              <w:marRight w:val="0"/>
              <w:marTop w:val="0"/>
              <w:marBottom w:val="0"/>
              <w:divBdr>
                <w:top w:val="none" w:sz="0" w:space="0" w:color="auto"/>
                <w:left w:val="none" w:sz="0" w:space="0" w:color="auto"/>
                <w:bottom w:val="none" w:sz="0" w:space="0" w:color="auto"/>
                <w:right w:val="none" w:sz="0" w:space="0" w:color="auto"/>
              </w:divBdr>
            </w:div>
          </w:divsChild>
        </w:div>
        <w:div w:id="385110727">
          <w:marLeft w:val="0"/>
          <w:marRight w:val="0"/>
          <w:marTop w:val="0"/>
          <w:marBottom w:val="0"/>
          <w:divBdr>
            <w:top w:val="none" w:sz="0" w:space="0" w:color="auto"/>
            <w:left w:val="none" w:sz="0" w:space="0" w:color="auto"/>
            <w:bottom w:val="none" w:sz="0" w:space="0" w:color="auto"/>
            <w:right w:val="none" w:sz="0" w:space="0" w:color="auto"/>
          </w:divBdr>
          <w:divsChild>
            <w:div w:id="1862626590">
              <w:marLeft w:val="0"/>
              <w:marRight w:val="0"/>
              <w:marTop w:val="225"/>
              <w:marBottom w:val="0"/>
              <w:divBdr>
                <w:top w:val="none" w:sz="0" w:space="0" w:color="auto"/>
                <w:left w:val="none" w:sz="0" w:space="0" w:color="auto"/>
                <w:bottom w:val="none" w:sz="0" w:space="0" w:color="auto"/>
                <w:right w:val="none" w:sz="0" w:space="0" w:color="auto"/>
              </w:divBdr>
            </w:div>
            <w:div w:id="528958855">
              <w:marLeft w:val="0"/>
              <w:marRight w:val="0"/>
              <w:marTop w:val="225"/>
              <w:marBottom w:val="0"/>
              <w:divBdr>
                <w:top w:val="none" w:sz="0" w:space="0" w:color="auto"/>
                <w:left w:val="none" w:sz="0" w:space="0" w:color="auto"/>
                <w:bottom w:val="none" w:sz="0" w:space="0" w:color="auto"/>
                <w:right w:val="none" w:sz="0" w:space="0" w:color="auto"/>
              </w:divBdr>
            </w:div>
            <w:div w:id="182520354">
              <w:marLeft w:val="0"/>
              <w:marRight w:val="0"/>
              <w:marTop w:val="225"/>
              <w:marBottom w:val="0"/>
              <w:divBdr>
                <w:top w:val="none" w:sz="0" w:space="0" w:color="auto"/>
                <w:left w:val="none" w:sz="0" w:space="0" w:color="auto"/>
                <w:bottom w:val="none" w:sz="0" w:space="0" w:color="auto"/>
                <w:right w:val="none" w:sz="0" w:space="0" w:color="auto"/>
              </w:divBdr>
            </w:div>
            <w:div w:id="38748634">
              <w:marLeft w:val="0"/>
              <w:marRight w:val="0"/>
              <w:marTop w:val="225"/>
              <w:marBottom w:val="0"/>
              <w:divBdr>
                <w:top w:val="none" w:sz="0" w:space="0" w:color="auto"/>
                <w:left w:val="none" w:sz="0" w:space="0" w:color="auto"/>
                <w:bottom w:val="none" w:sz="0" w:space="0" w:color="auto"/>
                <w:right w:val="none" w:sz="0" w:space="0" w:color="auto"/>
              </w:divBdr>
            </w:div>
            <w:div w:id="2101095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97700831">
      <w:bodyDiv w:val="1"/>
      <w:marLeft w:val="0"/>
      <w:marRight w:val="0"/>
      <w:marTop w:val="0"/>
      <w:marBottom w:val="0"/>
      <w:divBdr>
        <w:top w:val="none" w:sz="0" w:space="0" w:color="auto"/>
        <w:left w:val="none" w:sz="0" w:space="0" w:color="auto"/>
        <w:bottom w:val="none" w:sz="0" w:space="0" w:color="auto"/>
        <w:right w:val="none" w:sz="0" w:space="0" w:color="auto"/>
      </w:divBdr>
      <w:divsChild>
        <w:div w:id="1223440520">
          <w:marLeft w:val="720"/>
          <w:marRight w:val="720"/>
          <w:marTop w:val="0"/>
          <w:marBottom w:val="0"/>
          <w:divBdr>
            <w:top w:val="none" w:sz="0" w:space="0" w:color="auto"/>
            <w:left w:val="none" w:sz="0" w:space="0" w:color="auto"/>
            <w:bottom w:val="none" w:sz="0" w:space="0" w:color="auto"/>
            <w:right w:val="none" w:sz="0" w:space="0" w:color="auto"/>
          </w:divBdr>
        </w:div>
        <w:div w:id="1301568111">
          <w:marLeft w:val="0"/>
          <w:marRight w:val="0"/>
          <w:marTop w:val="0"/>
          <w:marBottom w:val="0"/>
          <w:divBdr>
            <w:top w:val="none" w:sz="0" w:space="0" w:color="auto"/>
            <w:left w:val="none" w:sz="0" w:space="0" w:color="auto"/>
            <w:bottom w:val="none" w:sz="0" w:space="0" w:color="auto"/>
            <w:right w:val="none" w:sz="0" w:space="0" w:color="auto"/>
          </w:divBdr>
        </w:div>
        <w:div w:id="1136215459">
          <w:marLeft w:val="0"/>
          <w:marRight w:val="0"/>
          <w:marTop w:val="0"/>
          <w:marBottom w:val="0"/>
          <w:divBdr>
            <w:top w:val="none" w:sz="0" w:space="0" w:color="auto"/>
            <w:left w:val="none" w:sz="0" w:space="0" w:color="auto"/>
            <w:bottom w:val="none" w:sz="0" w:space="0" w:color="auto"/>
            <w:right w:val="none" w:sz="0" w:space="0" w:color="auto"/>
          </w:divBdr>
        </w:div>
        <w:div w:id="539629028">
          <w:marLeft w:val="720"/>
          <w:marRight w:val="720"/>
          <w:marTop w:val="0"/>
          <w:marBottom w:val="0"/>
          <w:divBdr>
            <w:top w:val="none" w:sz="0" w:space="0" w:color="auto"/>
            <w:left w:val="none" w:sz="0" w:space="0" w:color="auto"/>
            <w:bottom w:val="none" w:sz="0" w:space="0" w:color="auto"/>
            <w:right w:val="none" w:sz="0" w:space="0" w:color="auto"/>
          </w:divBdr>
        </w:div>
      </w:divsChild>
    </w:div>
    <w:div w:id="1202325353">
      <w:bodyDiv w:val="1"/>
      <w:marLeft w:val="0"/>
      <w:marRight w:val="0"/>
      <w:marTop w:val="0"/>
      <w:marBottom w:val="0"/>
      <w:divBdr>
        <w:top w:val="none" w:sz="0" w:space="0" w:color="auto"/>
        <w:left w:val="none" w:sz="0" w:space="0" w:color="auto"/>
        <w:bottom w:val="none" w:sz="0" w:space="0" w:color="auto"/>
        <w:right w:val="none" w:sz="0" w:space="0" w:color="auto"/>
      </w:divBdr>
      <w:divsChild>
        <w:div w:id="1857304791">
          <w:marLeft w:val="0"/>
          <w:marRight w:val="0"/>
          <w:marTop w:val="0"/>
          <w:marBottom w:val="0"/>
          <w:divBdr>
            <w:top w:val="none" w:sz="0" w:space="0" w:color="auto"/>
            <w:left w:val="none" w:sz="0" w:space="0" w:color="auto"/>
            <w:bottom w:val="none" w:sz="0" w:space="0" w:color="auto"/>
            <w:right w:val="none" w:sz="0" w:space="0" w:color="auto"/>
          </w:divBdr>
          <w:divsChild>
            <w:div w:id="363989539">
              <w:marLeft w:val="0"/>
              <w:marRight w:val="0"/>
              <w:marTop w:val="0"/>
              <w:marBottom w:val="0"/>
              <w:divBdr>
                <w:top w:val="none" w:sz="0" w:space="0" w:color="auto"/>
                <w:left w:val="none" w:sz="0" w:space="0" w:color="auto"/>
                <w:bottom w:val="none" w:sz="0" w:space="0" w:color="auto"/>
                <w:right w:val="none" w:sz="0" w:space="0" w:color="auto"/>
              </w:divBdr>
            </w:div>
          </w:divsChild>
        </w:div>
        <w:div w:id="726414599">
          <w:marLeft w:val="720"/>
          <w:marRight w:val="720"/>
          <w:marTop w:val="0"/>
          <w:marBottom w:val="0"/>
          <w:divBdr>
            <w:top w:val="none" w:sz="0" w:space="0" w:color="auto"/>
            <w:left w:val="none" w:sz="0" w:space="0" w:color="auto"/>
            <w:bottom w:val="none" w:sz="0" w:space="0" w:color="auto"/>
            <w:right w:val="none" w:sz="0" w:space="0" w:color="auto"/>
          </w:divBdr>
        </w:div>
        <w:div w:id="1706977787">
          <w:marLeft w:val="720"/>
          <w:marRight w:val="720"/>
          <w:marTop w:val="0"/>
          <w:marBottom w:val="0"/>
          <w:divBdr>
            <w:top w:val="none" w:sz="0" w:space="0" w:color="auto"/>
            <w:left w:val="none" w:sz="0" w:space="0" w:color="auto"/>
            <w:bottom w:val="none" w:sz="0" w:space="0" w:color="auto"/>
            <w:right w:val="none" w:sz="0" w:space="0" w:color="auto"/>
          </w:divBdr>
        </w:div>
        <w:div w:id="1584991181">
          <w:marLeft w:val="0"/>
          <w:marRight w:val="0"/>
          <w:marTop w:val="0"/>
          <w:marBottom w:val="0"/>
          <w:divBdr>
            <w:top w:val="none" w:sz="0" w:space="0" w:color="auto"/>
            <w:left w:val="none" w:sz="0" w:space="0" w:color="auto"/>
            <w:bottom w:val="none" w:sz="0" w:space="0" w:color="auto"/>
            <w:right w:val="none" w:sz="0" w:space="0" w:color="auto"/>
          </w:divBdr>
        </w:div>
      </w:divsChild>
    </w:div>
    <w:div w:id="1207066596">
      <w:bodyDiv w:val="1"/>
      <w:marLeft w:val="0"/>
      <w:marRight w:val="0"/>
      <w:marTop w:val="0"/>
      <w:marBottom w:val="0"/>
      <w:divBdr>
        <w:top w:val="none" w:sz="0" w:space="0" w:color="auto"/>
        <w:left w:val="none" w:sz="0" w:space="0" w:color="auto"/>
        <w:bottom w:val="none" w:sz="0" w:space="0" w:color="auto"/>
        <w:right w:val="none" w:sz="0" w:space="0" w:color="auto"/>
      </w:divBdr>
      <w:divsChild>
        <w:div w:id="944923944">
          <w:marLeft w:val="0"/>
          <w:marRight w:val="0"/>
          <w:marTop w:val="0"/>
          <w:marBottom w:val="0"/>
          <w:divBdr>
            <w:top w:val="none" w:sz="0" w:space="0" w:color="auto"/>
            <w:left w:val="none" w:sz="0" w:space="0" w:color="auto"/>
            <w:bottom w:val="none" w:sz="0" w:space="0" w:color="auto"/>
            <w:right w:val="none" w:sz="0" w:space="0" w:color="auto"/>
          </w:divBdr>
          <w:divsChild>
            <w:div w:id="1883439422">
              <w:marLeft w:val="0"/>
              <w:marRight w:val="0"/>
              <w:marTop w:val="0"/>
              <w:marBottom w:val="0"/>
              <w:divBdr>
                <w:top w:val="none" w:sz="0" w:space="0" w:color="auto"/>
                <w:left w:val="none" w:sz="0" w:space="0" w:color="auto"/>
                <w:bottom w:val="none" w:sz="0" w:space="0" w:color="auto"/>
                <w:right w:val="none" w:sz="0" w:space="0" w:color="auto"/>
              </w:divBdr>
            </w:div>
          </w:divsChild>
        </w:div>
        <w:div w:id="374500420">
          <w:marLeft w:val="0"/>
          <w:marRight w:val="0"/>
          <w:marTop w:val="0"/>
          <w:marBottom w:val="0"/>
          <w:divBdr>
            <w:top w:val="none" w:sz="0" w:space="0" w:color="auto"/>
            <w:left w:val="none" w:sz="0" w:space="0" w:color="auto"/>
            <w:bottom w:val="none" w:sz="0" w:space="0" w:color="auto"/>
            <w:right w:val="none" w:sz="0" w:space="0" w:color="auto"/>
          </w:divBdr>
          <w:divsChild>
            <w:div w:id="912934750">
              <w:marLeft w:val="0"/>
              <w:marRight w:val="0"/>
              <w:marTop w:val="0"/>
              <w:marBottom w:val="0"/>
              <w:divBdr>
                <w:top w:val="none" w:sz="0" w:space="0" w:color="auto"/>
                <w:left w:val="none" w:sz="0" w:space="0" w:color="auto"/>
                <w:bottom w:val="none" w:sz="0" w:space="0" w:color="auto"/>
                <w:right w:val="none" w:sz="0" w:space="0" w:color="auto"/>
              </w:divBdr>
            </w:div>
            <w:div w:id="676227781">
              <w:marLeft w:val="0"/>
              <w:marRight w:val="0"/>
              <w:marTop w:val="0"/>
              <w:marBottom w:val="0"/>
              <w:divBdr>
                <w:top w:val="none" w:sz="0" w:space="0" w:color="auto"/>
                <w:left w:val="none" w:sz="0" w:space="0" w:color="auto"/>
                <w:bottom w:val="none" w:sz="0" w:space="0" w:color="auto"/>
                <w:right w:val="none" w:sz="0" w:space="0" w:color="auto"/>
              </w:divBdr>
            </w:div>
          </w:divsChild>
        </w:div>
        <w:div w:id="269555631">
          <w:marLeft w:val="0"/>
          <w:marRight w:val="0"/>
          <w:marTop w:val="0"/>
          <w:marBottom w:val="0"/>
          <w:divBdr>
            <w:top w:val="none" w:sz="0" w:space="0" w:color="auto"/>
            <w:left w:val="none" w:sz="0" w:space="0" w:color="auto"/>
            <w:bottom w:val="none" w:sz="0" w:space="0" w:color="auto"/>
            <w:right w:val="none" w:sz="0" w:space="0" w:color="auto"/>
          </w:divBdr>
          <w:divsChild>
            <w:div w:id="1238903077">
              <w:marLeft w:val="0"/>
              <w:marRight w:val="0"/>
              <w:marTop w:val="0"/>
              <w:marBottom w:val="0"/>
              <w:divBdr>
                <w:top w:val="none" w:sz="0" w:space="0" w:color="auto"/>
                <w:left w:val="none" w:sz="0" w:space="0" w:color="auto"/>
                <w:bottom w:val="none" w:sz="0" w:space="0" w:color="auto"/>
                <w:right w:val="none" w:sz="0" w:space="0" w:color="auto"/>
              </w:divBdr>
              <w:divsChild>
                <w:div w:id="314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5461">
          <w:marLeft w:val="0"/>
          <w:marRight w:val="0"/>
          <w:marTop w:val="0"/>
          <w:marBottom w:val="0"/>
          <w:divBdr>
            <w:top w:val="none" w:sz="0" w:space="0" w:color="auto"/>
            <w:left w:val="none" w:sz="0" w:space="0" w:color="auto"/>
            <w:bottom w:val="none" w:sz="0" w:space="0" w:color="auto"/>
            <w:right w:val="none" w:sz="0" w:space="0" w:color="auto"/>
          </w:divBdr>
        </w:div>
        <w:div w:id="1315181249">
          <w:marLeft w:val="0"/>
          <w:marRight w:val="0"/>
          <w:marTop w:val="0"/>
          <w:marBottom w:val="0"/>
          <w:divBdr>
            <w:top w:val="none" w:sz="0" w:space="0" w:color="auto"/>
            <w:left w:val="none" w:sz="0" w:space="0" w:color="auto"/>
            <w:bottom w:val="none" w:sz="0" w:space="0" w:color="auto"/>
            <w:right w:val="none" w:sz="0" w:space="0" w:color="auto"/>
          </w:divBdr>
        </w:div>
        <w:div w:id="97256097">
          <w:marLeft w:val="0"/>
          <w:marRight w:val="0"/>
          <w:marTop w:val="0"/>
          <w:marBottom w:val="0"/>
          <w:divBdr>
            <w:top w:val="none" w:sz="0" w:space="0" w:color="auto"/>
            <w:left w:val="none" w:sz="0" w:space="0" w:color="auto"/>
            <w:bottom w:val="none" w:sz="0" w:space="0" w:color="auto"/>
            <w:right w:val="none" w:sz="0" w:space="0" w:color="auto"/>
          </w:divBdr>
        </w:div>
        <w:div w:id="1901281516">
          <w:marLeft w:val="0"/>
          <w:marRight w:val="0"/>
          <w:marTop w:val="0"/>
          <w:marBottom w:val="0"/>
          <w:divBdr>
            <w:top w:val="none" w:sz="0" w:space="0" w:color="auto"/>
            <w:left w:val="none" w:sz="0" w:space="0" w:color="auto"/>
            <w:bottom w:val="none" w:sz="0" w:space="0" w:color="auto"/>
            <w:right w:val="none" w:sz="0" w:space="0" w:color="auto"/>
          </w:divBdr>
          <w:divsChild>
            <w:div w:id="7833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408">
      <w:bodyDiv w:val="1"/>
      <w:marLeft w:val="0"/>
      <w:marRight w:val="0"/>
      <w:marTop w:val="0"/>
      <w:marBottom w:val="0"/>
      <w:divBdr>
        <w:top w:val="none" w:sz="0" w:space="0" w:color="auto"/>
        <w:left w:val="none" w:sz="0" w:space="0" w:color="auto"/>
        <w:bottom w:val="none" w:sz="0" w:space="0" w:color="auto"/>
        <w:right w:val="none" w:sz="0" w:space="0" w:color="auto"/>
      </w:divBdr>
      <w:divsChild>
        <w:div w:id="1700659528">
          <w:marLeft w:val="0"/>
          <w:marRight w:val="0"/>
          <w:marTop w:val="0"/>
          <w:marBottom w:val="0"/>
          <w:divBdr>
            <w:top w:val="none" w:sz="0" w:space="0" w:color="auto"/>
            <w:left w:val="none" w:sz="0" w:space="0" w:color="auto"/>
            <w:bottom w:val="none" w:sz="0" w:space="0" w:color="auto"/>
            <w:right w:val="none" w:sz="0" w:space="0" w:color="auto"/>
          </w:divBdr>
          <w:divsChild>
            <w:div w:id="1365710382">
              <w:marLeft w:val="0"/>
              <w:marRight w:val="0"/>
              <w:marTop w:val="0"/>
              <w:marBottom w:val="0"/>
              <w:divBdr>
                <w:top w:val="none" w:sz="0" w:space="0" w:color="auto"/>
                <w:left w:val="none" w:sz="0" w:space="0" w:color="auto"/>
                <w:bottom w:val="none" w:sz="0" w:space="0" w:color="auto"/>
                <w:right w:val="none" w:sz="0" w:space="0" w:color="auto"/>
              </w:divBdr>
            </w:div>
          </w:divsChild>
        </w:div>
        <w:div w:id="961109336">
          <w:marLeft w:val="720"/>
          <w:marRight w:val="720"/>
          <w:marTop w:val="0"/>
          <w:marBottom w:val="0"/>
          <w:divBdr>
            <w:top w:val="none" w:sz="0" w:space="0" w:color="auto"/>
            <w:left w:val="none" w:sz="0" w:space="0" w:color="auto"/>
            <w:bottom w:val="none" w:sz="0" w:space="0" w:color="auto"/>
            <w:right w:val="none" w:sz="0" w:space="0" w:color="auto"/>
          </w:divBdr>
        </w:div>
        <w:div w:id="1943293876">
          <w:marLeft w:val="720"/>
          <w:marRight w:val="720"/>
          <w:marTop w:val="0"/>
          <w:marBottom w:val="0"/>
          <w:divBdr>
            <w:top w:val="none" w:sz="0" w:space="0" w:color="auto"/>
            <w:left w:val="none" w:sz="0" w:space="0" w:color="auto"/>
            <w:bottom w:val="none" w:sz="0" w:space="0" w:color="auto"/>
            <w:right w:val="none" w:sz="0" w:space="0" w:color="auto"/>
          </w:divBdr>
        </w:div>
      </w:divsChild>
    </w:div>
    <w:div w:id="1300185208">
      <w:bodyDiv w:val="1"/>
      <w:marLeft w:val="0"/>
      <w:marRight w:val="0"/>
      <w:marTop w:val="0"/>
      <w:marBottom w:val="0"/>
      <w:divBdr>
        <w:top w:val="none" w:sz="0" w:space="0" w:color="auto"/>
        <w:left w:val="none" w:sz="0" w:space="0" w:color="auto"/>
        <w:bottom w:val="none" w:sz="0" w:space="0" w:color="auto"/>
        <w:right w:val="none" w:sz="0" w:space="0" w:color="auto"/>
      </w:divBdr>
      <w:divsChild>
        <w:div w:id="26948944">
          <w:marLeft w:val="0"/>
          <w:marRight w:val="0"/>
          <w:marTop w:val="0"/>
          <w:marBottom w:val="0"/>
          <w:divBdr>
            <w:top w:val="none" w:sz="0" w:space="0" w:color="auto"/>
            <w:left w:val="none" w:sz="0" w:space="0" w:color="auto"/>
            <w:bottom w:val="none" w:sz="0" w:space="0" w:color="auto"/>
            <w:right w:val="none" w:sz="0" w:space="0" w:color="auto"/>
          </w:divBdr>
          <w:divsChild>
            <w:div w:id="127163702">
              <w:marLeft w:val="0"/>
              <w:marRight w:val="0"/>
              <w:marTop w:val="0"/>
              <w:marBottom w:val="0"/>
              <w:divBdr>
                <w:top w:val="none" w:sz="0" w:space="0" w:color="auto"/>
                <w:left w:val="none" w:sz="0" w:space="0" w:color="auto"/>
                <w:bottom w:val="none" w:sz="0" w:space="0" w:color="auto"/>
                <w:right w:val="none" w:sz="0" w:space="0" w:color="auto"/>
              </w:divBdr>
            </w:div>
          </w:divsChild>
        </w:div>
        <w:div w:id="1715159181">
          <w:marLeft w:val="0"/>
          <w:marRight w:val="0"/>
          <w:marTop w:val="0"/>
          <w:marBottom w:val="0"/>
          <w:divBdr>
            <w:top w:val="none" w:sz="0" w:space="0" w:color="auto"/>
            <w:left w:val="none" w:sz="0" w:space="0" w:color="auto"/>
            <w:bottom w:val="none" w:sz="0" w:space="0" w:color="auto"/>
            <w:right w:val="none" w:sz="0" w:space="0" w:color="auto"/>
          </w:divBdr>
        </w:div>
        <w:div w:id="2090149338">
          <w:marLeft w:val="0"/>
          <w:marRight w:val="0"/>
          <w:marTop w:val="0"/>
          <w:marBottom w:val="0"/>
          <w:divBdr>
            <w:top w:val="none" w:sz="0" w:space="0" w:color="auto"/>
            <w:left w:val="none" w:sz="0" w:space="0" w:color="auto"/>
            <w:bottom w:val="none" w:sz="0" w:space="0" w:color="auto"/>
            <w:right w:val="none" w:sz="0" w:space="0" w:color="auto"/>
          </w:divBdr>
        </w:div>
        <w:div w:id="861013369">
          <w:marLeft w:val="0"/>
          <w:marRight w:val="0"/>
          <w:marTop w:val="0"/>
          <w:marBottom w:val="0"/>
          <w:divBdr>
            <w:top w:val="none" w:sz="0" w:space="0" w:color="auto"/>
            <w:left w:val="none" w:sz="0" w:space="0" w:color="auto"/>
            <w:bottom w:val="none" w:sz="0" w:space="0" w:color="auto"/>
            <w:right w:val="none" w:sz="0" w:space="0" w:color="auto"/>
          </w:divBdr>
        </w:div>
        <w:div w:id="2093309043">
          <w:marLeft w:val="0"/>
          <w:marRight w:val="0"/>
          <w:marTop w:val="0"/>
          <w:marBottom w:val="0"/>
          <w:divBdr>
            <w:top w:val="none" w:sz="0" w:space="0" w:color="auto"/>
            <w:left w:val="none" w:sz="0" w:space="0" w:color="auto"/>
            <w:bottom w:val="none" w:sz="0" w:space="0" w:color="auto"/>
            <w:right w:val="none" w:sz="0" w:space="0" w:color="auto"/>
          </w:divBdr>
        </w:div>
      </w:divsChild>
    </w:div>
    <w:div w:id="1395396397">
      <w:bodyDiv w:val="1"/>
      <w:marLeft w:val="0"/>
      <w:marRight w:val="0"/>
      <w:marTop w:val="0"/>
      <w:marBottom w:val="0"/>
      <w:divBdr>
        <w:top w:val="none" w:sz="0" w:space="0" w:color="auto"/>
        <w:left w:val="none" w:sz="0" w:space="0" w:color="auto"/>
        <w:bottom w:val="none" w:sz="0" w:space="0" w:color="auto"/>
        <w:right w:val="none" w:sz="0" w:space="0" w:color="auto"/>
      </w:divBdr>
      <w:divsChild>
        <w:div w:id="1704549293">
          <w:marLeft w:val="0"/>
          <w:marRight w:val="0"/>
          <w:marTop w:val="0"/>
          <w:marBottom w:val="0"/>
          <w:divBdr>
            <w:top w:val="none" w:sz="0" w:space="0" w:color="auto"/>
            <w:left w:val="none" w:sz="0" w:space="0" w:color="auto"/>
            <w:bottom w:val="none" w:sz="0" w:space="0" w:color="auto"/>
            <w:right w:val="none" w:sz="0" w:space="0" w:color="auto"/>
          </w:divBdr>
          <w:divsChild>
            <w:div w:id="1214929412">
              <w:marLeft w:val="0"/>
              <w:marRight w:val="0"/>
              <w:marTop w:val="0"/>
              <w:marBottom w:val="0"/>
              <w:divBdr>
                <w:top w:val="none" w:sz="0" w:space="0" w:color="auto"/>
                <w:left w:val="none" w:sz="0" w:space="0" w:color="auto"/>
                <w:bottom w:val="none" w:sz="0" w:space="0" w:color="auto"/>
                <w:right w:val="none" w:sz="0" w:space="0" w:color="auto"/>
              </w:divBdr>
            </w:div>
          </w:divsChild>
        </w:div>
        <w:div w:id="552885848">
          <w:marLeft w:val="720"/>
          <w:marRight w:val="720"/>
          <w:marTop w:val="0"/>
          <w:marBottom w:val="0"/>
          <w:divBdr>
            <w:top w:val="none" w:sz="0" w:space="0" w:color="auto"/>
            <w:left w:val="none" w:sz="0" w:space="0" w:color="auto"/>
            <w:bottom w:val="none" w:sz="0" w:space="0" w:color="auto"/>
            <w:right w:val="none" w:sz="0" w:space="0" w:color="auto"/>
          </w:divBdr>
        </w:div>
        <w:div w:id="110168353">
          <w:marLeft w:val="720"/>
          <w:marRight w:val="720"/>
          <w:marTop w:val="0"/>
          <w:marBottom w:val="0"/>
          <w:divBdr>
            <w:top w:val="none" w:sz="0" w:space="0" w:color="auto"/>
            <w:left w:val="none" w:sz="0" w:space="0" w:color="auto"/>
            <w:bottom w:val="none" w:sz="0" w:space="0" w:color="auto"/>
            <w:right w:val="none" w:sz="0" w:space="0" w:color="auto"/>
          </w:divBdr>
        </w:div>
      </w:divsChild>
    </w:div>
    <w:div w:id="1603494819">
      <w:bodyDiv w:val="1"/>
      <w:marLeft w:val="0"/>
      <w:marRight w:val="0"/>
      <w:marTop w:val="0"/>
      <w:marBottom w:val="0"/>
      <w:divBdr>
        <w:top w:val="none" w:sz="0" w:space="0" w:color="auto"/>
        <w:left w:val="none" w:sz="0" w:space="0" w:color="auto"/>
        <w:bottom w:val="none" w:sz="0" w:space="0" w:color="auto"/>
        <w:right w:val="none" w:sz="0" w:space="0" w:color="auto"/>
      </w:divBdr>
    </w:div>
    <w:div w:id="1615399888">
      <w:bodyDiv w:val="1"/>
      <w:marLeft w:val="0"/>
      <w:marRight w:val="0"/>
      <w:marTop w:val="0"/>
      <w:marBottom w:val="0"/>
      <w:divBdr>
        <w:top w:val="none" w:sz="0" w:space="0" w:color="auto"/>
        <w:left w:val="none" w:sz="0" w:space="0" w:color="auto"/>
        <w:bottom w:val="none" w:sz="0" w:space="0" w:color="auto"/>
        <w:right w:val="none" w:sz="0" w:space="0" w:color="auto"/>
      </w:divBdr>
      <w:divsChild>
        <w:div w:id="1394502314">
          <w:marLeft w:val="0"/>
          <w:marRight w:val="0"/>
          <w:marTop w:val="0"/>
          <w:marBottom w:val="0"/>
          <w:divBdr>
            <w:top w:val="none" w:sz="0" w:space="0" w:color="auto"/>
            <w:left w:val="none" w:sz="0" w:space="0" w:color="auto"/>
            <w:bottom w:val="none" w:sz="0" w:space="0" w:color="auto"/>
            <w:right w:val="none" w:sz="0" w:space="0" w:color="auto"/>
          </w:divBdr>
          <w:divsChild>
            <w:div w:id="164786009">
              <w:marLeft w:val="0"/>
              <w:marRight w:val="0"/>
              <w:marTop w:val="0"/>
              <w:marBottom w:val="0"/>
              <w:divBdr>
                <w:top w:val="none" w:sz="0" w:space="0" w:color="auto"/>
                <w:left w:val="none" w:sz="0" w:space="0" w:color="auto"/>
                <w:bottom w:val="none" w:sz="0" w:space="0" w:color="auto"/>
                <w:right w:val="none" w:sz="0" w:space="0" w:color="auto"/>
              </w:divBdr>
            </w:div>
          </w:divsChild>
        </w:div>
        <w:div w:id="1732732443">
          <w:marLeft w:val="0"/>
          <w:marRight w:val="0"/>
          <w:marTop w:val="0"/>
          <w:marBottom w:val="0"/>
          <w:divBdr>
            <w:top w:val="none" w:sz="0" w:space="0" w:color="auto"/>
            <w:left w:val="none" w:sz="0" w:space="0" w:color="auto"/>
            <w:bottom w:val="none" w:sz="0" w:space="0" w:color="auto"/>
            <w:right w:val="none" w:sz="0" w:space="0" w:color="auto"/>
          </w:divBdr>
          <w:divsChild>
            <w:div w:id="357899589">
              <w:marLeft w:val="0"/>
              <w:marRight w:val="0"/>
              <w:marTop w:val="0"/>
              <w:marBottom w:val="0"/>
              <w:divBdr>
                <w:top w:val="none" w:sz="0" w:space="0" w:color="auto"/>
                <w:left w:val="none" w:sz="0" w:space="0" w:color="auto"/>
                <w:bottom w:val="none" w:sz="0" w:space="0" w:color="auto"/>
                <w:right w:val="none" w:sz="0" w:space="0" w:color="auto"/>
              </w:divBdr>
            </w:div>
          </w:divsChild>
        </w:div>
        <w:div w:id="794713674">
          <w:marLeft w:val="0"/>
          <w:marRight w:val="0"/>
          <w:marTop w:val="0"/>
          <w:marBottom w:val="0"/>
          <w:divBdr>
            <w:top w:val="none" w:sz="0" w:space="0" w:color="auto"/>
            <w:left w:val="none" w:sz="0" w:space="0" w:color="auto"/>
            <w:bottom w:val="none" w:sz="0" w:space="0" w:color="auto"/>
            <w:right w:val="none" w:sz="0" w:space="0" w:color="auto"/>
          </w:divBdr>
        </w:div>
        <w:div w:id="203255061">
          <w:marLeft w:val="0"/>
          <w:marRight w:val="0"/>
          <w:marTop w:val="0"/>
          <w:marBottom w:val="0"/>
          <w:divBdr>
            <w:top w:val="none" w:sz="0" w:space="0" w:color="auto"/>
            <w:left w:val="none" w:sz="0" w:space="0" w:color="auto"/>
            <w:bottom w:val="none" w:sz="0" w:space="0" w:color="auto"/>
            <w:right w:val="none" w:sz="0" w:space="0" w:color="auto"/>
          </w:divBdr>
          <w:divsChild>
            <w:div w:id="527717819">
              <w:marLeft w:val="720"/>
              <w:marRight w:val="720"/>
              <w:marTop w:val="0"/>
              <w:marBottom w:val="0"/>
              <w:divBdr>
                <w:top w:val="none" w:sz="0" w:space="0" w:color="auto"/>
                <w:left w:val="none" w:sz="0" w:space="0" w:color="auto"/>
                <w:bottom w:val="none" w:sz="0" w:space="0" w:color="auto"/>
                <w:right w:val="none" w:sz="0" w:space="0" w:color="auto"/>
              </w:divBdr>
            </w:div>
          </w:divsChild>
        </w:div>
        <w:div w:id="1604260507">
          <w:marLeft w:val="0"/>
          <w:marRight w:val="0"/>
          <w:marTop w:val="0"/>
          <w:marBottom w:val="0"/>
          <w:divBdr>
            <w:top w:val="none" w:sz="0" w:space="0" w:color="auto"/>
            <w:left w:val="none" w:sz="0" w:space="0" w:color="auto"/>
            <w:bottom w:val="none" w:sz="0" w:space="0" w:color="auto"/>
            <w:right w:val="none" w:sz="0" w:space="0" w:color="auto"/>
          </w:divBdr>
        </w:div>
      </w:divsChild>
    </w:div>
    <w:div w:id="1616062260">
      <w:bodyDiv w:val="1"/>
      <w:marLeft w:val="0"/>
      <w:marRight w:val="0"/>
      <w:marTop w:val="0"/>
      <w:marBottom w:val="0"/>
      <w:divBdr>
        <w:top w:val="none" w:sz="0" w:space="0" w:color="auto"/>
        <w:left w:val="none" w:sz="0" w:space="0" w:color="auto"/>
        <w:bottom w:val="none" w:sz="0" w:space="0" w:color="auto"/>
        <w:right w:val="none" w:sz="0" w:space="0" w:color="auto"/>
      </w:divBdr>
      <w:divsChild>
        <w:div w:id="1782257566">
          <w:marLeft w:val="0"/>
          <w:marRight w:val="0"/>
          <w:marTop w:val="0"/>
          <w:marBottom w:val="0"/>
          <w:divBdr>
            <w:top w:val="none" w:sz="0" w:space="0" w:color="auto"/>
            <w:left w:val="none" w:sz="0" w:space="0" w:color="auto"/>
            <w:bottom w:val="none" w:sz="0" w:space="0" w:color="auto"/>
            <w:right w:val="none" w:sz="0" w:space="0" w:color="auto"/>
          </w:divBdr>
          <w:divsChild>
            <w:div w:id="1201435315">
              <w:marLeft w:val="0"/>
              <w:marRight w:val="0"/>
              <w:marTop w:val="0"/>
              <w:marBottom w:val="0"/>
              <w:divBdr>
                <w:top w:val="none" w:sz="0" w:space="0" w:color="auto"/>
                <w:left w:val="none" w:sz="0" w:space="0" w:color="auto"/>
                <w:bottom w:val="none" w:sz="0" w:space="0" w:color="auto"/>
                <w:right w:val="none" w:sz="0" w:space="0" w:color="auto"/>
              </w:divBdr>
            </w:div>
          </w:divsChild>
        </w:div>
        <w:div w:id="439491226">
          <w:marLeft w:val="0"/>
          <w:marRight w:val="0"/>
          <w:marTop w:val="0"/>
          <w:marBottom w:val="0"/>
          <w:divBdr>
            <w:top w:val="none" w:sz="0" w:space="0" w:color="auto"/>
            <w:left w:val="none" w:sz="0" w:space="0" w:color="auto"/>
            <w:bottom w:val="none" w:sz="0" w:space="0" w:color="auto"/>
            <w:right w:val="none" w:sz="0" w:space="0" w:color="auto"/>
          </w:divBdr>
          <w:divsChild>
            <w:div w:id="1372652054">
              <w:marLeft w:val="0"/>
              <w:marRight w:val="0"/>
              <w:marTop w:val="0"/>
              <w:marBottom w:val="0"/>
              <w:divBdr>
                <w:top w:val="none" w:sz="0" w:space="0" w:color="auto"/>
                <w:left w:val="none" w:sz="0" w:space="0" w:color="auto"/>
                <w:bottom w:val="none" w:sz="0" w:space="0" w:color="auto"/>
                <w:right w:val="none" w:sz="0" w:space="0" w:color="auto"/>
              </w:divBdr>
            </w:div>
          </w:divsChild>
        </w:div>
        <w:div w:id="48723771">
          <w:marLeft w:val="0"/>
          <w:marRight w:val="0"/>
          <w:marTop w:val="0"/>
          <w:marBottom w:val="0"/>
          <w:divBdr>
            <w:top w:val="none" w:sz="0" w:space="0" w:color="auto"/>
            <w:left w:val="none" w:sz="0" w:space="0" w:color="auto"/>
            <w:bottom w:val="none" w:sz="0" w:space="0" w:color="auto"/>
            <w:right w:val="none" w:sz="0" w:space="0" w:color="auto"/>
          </w:divBdr>
        </w:div>
        <w:div w:id="716005098">
          <w:marLeft w:val="0"/>
          <w:marRight w:val="0"/>
          <w:marTop w:val="0"/>
          <w:marBottom w:val="0"/>
          <w:divBdr>
            <w:top w:val="none" w:sz="0" w:space="0" w:color="auto"/>
            <w:left w:val="none" w:sz="0" w:space="0" w:color="auto"/>
            <w:bottom w:val="none" w:sz="0" w:space="0" w:color="auto"/>
            <w:right w:val="none" w:sz="0" w:space="0" w:color="auto"/>
          </w:divBdr>
          <w:divsChild>
            <w:div w:id="1952128507">
              <w:marLeft w:val="720"/>
              <w:marRight w:val="720"/>
              <w:marTop w:val="0"/>
              <w:marBottom w:val="0"/>
              <w:divBdr>
                <w:top w:val="none" w:sz="0" w:space="0" w:color="auto"/>
                <w:left w:val="none" w:sz="0" w:space="0" w:color="auto"/>
                <w:bottom w:val="none" w:sz="0" w:space="0" w:color="auto"/>
                <w:right w:val="none" w:sz="0" w:space="0" w:color="auto"/>
              </w:divBdr>
            </w:div>
          </w:divsChild>
        </w:div>
        <w:div w:id="1402633931">
          <w:marLeft w:val="0"/>
          <w:marRight w:val="0"/>
          <w:marTop w:val="0"/>
          <w:marBottom w:val="0"/>
          <w:divBdr>
            <w:top w:val="none" w:sz="0" w:space="0" w:color="auto"/>
            <w:left w:val="none" w:sz="0" w:space="0" w:color="auto"/>
            <w:bottom w:val="none" w:sz="0" w:space="0" w:color="auto"/>
            <w:right w:val="none" w:sz="0" w:space="0" w:color="auto"/>
          </w:divBdr>
        </w:div>
      </w:divsChild>
    </w:div>
    <w:div w:id="1629503949">
      <w:bodyDiv w:val="1"/>
      <w:marLeft w:val="0"/>
      <w:marRight w:val="0"/>
      <w:marTop w:val="0"/>
      <w:marBottom w:val="0"/>
      <w:divBdr>
        <w:top w:val="none" w:sz="0" w:space="0" w:color="auto"/>
        <w:left w:val="none" w:sz="0" w:space="0" w:color="auto"/>
        <w:bottom w:val="none" w:sz="0" w:space="0" w:color="auto"/>
        <w:right w:val="none" w:sz="0" w:space="0" w:color="auto"/>
      </w:divBdr>
      <w:divsChild>
        <w:div w:id="1681661484">
          <w:marLeft w:val="0"/>
          <w:marRight w:val="0"/>
          <w:marTop w:val="0"/>
          <w:marBottom w:val="0"/>
          <w:divBdr>
            <w:top w:val="none" w:sz="0" w:space="0" w:color="auto"/>
            <w:left w:val="none" w:sz="0" w:space="0" w:color="auto"/>
            <w:bottom w:val="none" w:sz="0" w:space="0" w:color="auto"/>
            <w:right w:val="none" w:sz="0" w:space="0" w:color="auto"/>
          </w:divBdr>
          <w:divsChild>
            <w:div w:id="303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263">
      <w:bodyDiv w:val="1"/>
      <w:marLeft w:val="0"/>
      <w:marRight w:val="0"/>
      <w:marTop w:val="0"/>
      <w:marBottom w:val="0"/>
      <w:divBdr>
        <w:top w:val="none" w:sz="0" w:space="0" w:color="auto"/>
        <w:left w:val="none" w:sz="0" w:space="0" w:color="auto"/>
        <w:bottom w:val="none" w:sz="0" w:space="0" w:color="auto"/>
        <w:right w:val="none" w:sz="0" w:space="0" w:color="auto"/>
      </w:divBdr>
    </w:div>
    <w:div w:id="1718696692">
      <w:bodyDiv w:val="1"/>
      <w:marLeft w:val="0"/>
      <w:marRight w:val="0"/>
      <w:marTop w:val="0"/>
      <w:marBottom w:val="0"/>
      <w:divBdr>
        <w:top w:val="none" w:sz="0" w:space="0" w:color="auto"/>
        <w:left w:val="none" w:sz="0" w:space="0" w:color="auto"/>
        <w:bottom w:val="none" w:sz="0" w:space="0" w:color="auto"/>
        <w:right w:val="none" w:sz="0" w:space="0" w:color="auto"/>
      </w:divBdr>
      <w:divsChild>
        <w:div w:id="813058415">
          <w:marLeft w:val="0"/>
          <w:marRight w:val="0"/>
          <w:marTop w:val="0"/>
          <w:marBottom w:val="0"/>
          <w:divBdr>
            <w:top w:val="none" w:sz="0" w:space="0" w:color="auto"/>
            <w:left w:val="none" w:sz="0" w:space="0" w:color="auto"/>
            <w:bottom w:val="none" w:sz="0" w:space="0" w:color="auto"/>
            <w:right w:val="none" w:sz="0" w:space="0" w:color="auto"/>
          </w:divBdr>
          <w:divsChild>
            <w:div w:id="992568528">
              <w:marLeft w:val="0"/>
              <w:marRight w:val="0"/>
              <w:marTop w:val="0"/>
              <w:marBottom w:val="0"/>
              <w:divBdr>
                <w:top w:val="none" w:sz="0" w:space="0" w:color="auto"/>
                <w:left w:val="none" w:sz="0" w:space="0" w:color="auto"/>
                <w:bottom w:val="none" w:sz="0" w:space="0" w:color="auto"/>
                <w:right w:val="none" w:sz="0" w:space="0" w:color="auto"/>
              </w:divBdr>
            </w:div>
          </w:divsChild>
        </w:div>
        <w:div w:id="2104497593">
          <w:marLeft w:val="0"/>
          <w:marRight w:val="0"/>
          <w:marTop w:val="0"/>
          <w:marBottom w:val="0"/>
          <w:divBdr>
            <w:top w:val="none" w:sz="0" w:space="0" w:color="auto"/>
            <w:left w:val="none" w:sz="0" w:space="0" w:color="auto"/>
            <w:bottom w:val="none" w:sz="0" w:space="0" w:color="auto"/>
            <w:right w:val="none" w:sz="0" w:space="0" w:color="auto"/>
          </w:divBdr>
          <w:divsChild>
            <w:div w:id="2072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256">
      <w:bodyDiv w:val="1"/>
      <w:marLeft w:val="0"/>
      <w:marRight w:val="0"/>
      <w:marTop w:val="0"/>
      <w:marBottom w:val="0"/>
      <w:divBdr>
        <w:top w:val="none" w:sz="0" w:space="0" w:color="auto"/>
        <w:left w:val="none" w:sz="0" w:space="0" w:color="auto"/>
        <w:bottom w:val="none" w:sz="0" w:space="0" w:color="auto"/>
        <w:right w:val="none" w:sz="0" w:space="0" w:color="auto"/>
      </w:divBdr>
      <w:divsChild>
        <w:div w:id="1999730035">
          <w:marLeft w:val="0"/>
          <w:marRight w:val="0"/>
          <w:marTop w:val="0"/>
          <w:marBottom w:val="0"/>
          <w:divBdr>
            <w:top w:val="none" w:sz="0" w:space="0" w:color="auto"/>
            <w:left w:val="none" w:sz="0" w:space="0" w:color="auto"/>
            <w:bottom w:val="none" w:sz="0" w:space="0" w:color="auto"/>
            <w:right w:val="none" w:sz="0" w:space="0" w:color="auto"/>
          </w:divBdr>
          <w:divsChild>
            <w:div w:id="827671600">
              <w:marLeft w:val="0"/>
              <w:marRight w:val="0"/>
              <w:marTop w:val="0"/>
              <w:marBottom w:val="0"/>
              <w:divBdr>
                <w:top w:val="none" w:sz="0" w:space="0" w:color="auto"/>
                <w:left w:val="none" w:sz="0" w:space="0" w:color="auto"/>
                <w:bottom w:val="none" w:sz="0" w:space="0" w:color="auto"/>
                <w:right w:val="none" w:sz="0" w:space="0" w:color="auto"/>
              </w:divBdr>
            </w:div>
          </w:divsChild>
        </w:div>
        <w:div w:id="1135870630">
          <w:marLeft w:val="0"/>
          <w:marRight w:val="0"/>
          <w:marTop w:val="0"/>
          <w:marBottom w:val="0"/>
          <w:divBdr>
            <w:top w:val="none" w:sz="0" w:space="0" w:color="auto"/>
            <w:left w:val="none" w:sz="0" w:space="0" w:color="auto"/>
            <w:bottom w:val="none" w:sz="0" w:space="0" w:color="auto"/>
            <w:right w:val="none" w:sz="0" w:space="0" w:color="auto"/>
          </w:divBdr>
        </w:div>
        <w:div w:id="636883354">
          <w:marLeft w:val="0"/>
          <w:marRight w:val="0"/>
          <w:marTop w:val="0"/>
          <w:marBottom w:val="0"/>
          <w:divBdr>
            <w:top w:val="none" w:sz="0" w:space="0" w:color="auto"/>
            <w:left w:val="none" w:sz="0" w:space="0" w:color="auto"/>
            <w:bottom w:val="none" w:sz="0" w:space="0" w:color="auto"/>
            <w:right w:val="none" w:sz="0" w:space="0" w:color="auto"/>
          </w:divBdr>
        </w:div>
        <w:div w:id="571741556">
          <w:marLeft w:val="0"/>
          <w:marRight w:val="0"/>
          <w:marTop w:val="0"/>
          <w:marBottom w:val="0"/>
          <w:divBdr>
            <w:top w:val="none" w:sz="0" w:space="0" w:color="auto"/>
            <w:left w:val="none" w:sz="0" w:space="0" w:color="auto"/>
            <w:bottom w:val="none" w:sz="0" w:space="0" w:color="auto"/>
            <w:right w:val="none" w:sz="0" w:space="0" w:color="auto"/>
          </w:divBdr>
        </w:div>
        <w:div w:id="456602903">
          <w:marLeft w:val="720"/>
          <w:marRight w:val="720"/>
          <w:marTop w:val="0"/>
          <w:marBottom w:val="0"/>
          <w:divBdr>
            <w:top w:val="none" w:sz="0" w:space="0" w:color="auto"/>
            <w:left w:val="none" w:sz="0" w:space="0" w:color="auto"/>
            <w:bottom w:val="none" w:sz="0" w:space="0" w:color="auto"/>
            <w:right w:val="none" w:sz="0" w:space="0" w:color="auto"/>
          </w:divBdr>
          <w:divsChild>
            <w:div w:id="1675642622">
              <w:marLeft w:val="0"/>
              <w:marRight w:val="0"/>
              <w:marTop w:val="0"/>
              <w:marBottom w:val="0"/>
              <w:divBdr>
                <w:top w:val="none" w:sz="0" w:space="0" w:color="auto"/>
                <w:left w:val="none" w:sz="0" w:space="0" w:color="auto"/>
                <w:bottom w:val="none" w:sz="0" w:space="0" w:color="auto"/>
                <w:right w:val="none" w:sz="0" w:space="0" w:color="auto"/>
              </w:divBdr>
            </w:div>
          </w:divsChild>
        </w:div>
        <w:div w:id="269515264">
          <w:marLeft w:val="0"/>
          <w:marRight w:val="0"/>
          <w:marTop w:val="0"/>
          <w:marBottom w:val="0"/>
          <w:divBdr>
            <w:top w:val="none" w:sz="0" w:space="0" w:color="auto"/>
            <w:left w:val="none" w:sz="0" w:space="0" w:color="auto"/>
            <w:bottom w:val="none" w:sz="0" w:space="0" w:color="auto"/>
            <w:right w:val="none" w:sz="0" w:space="0" w:color="auto"/>
          </w:divBdr>
        </w:div>
        <w:div w:id="1545755387">
          <w:marLeft w:val="0"/>
          <w:marRight w:val="0"/>
          <w:marTop w:val="0"/>
          <w:marBottom w:val="0"/>
          <w:divBdr>
            <w:top w:val="none" w:sz="0" w:space="0" w:color="auto"/>
            <w:left w:val="none" w:sz="0" w:space="0" w:color="auto"/>
            <w:bottom w:val="none" w:sz="0" w:space="0" w:color="auto"/>
            <w:right w:val="none" w:sz="0" w:space="0" w:color="auto"/>
          </w:divBdr>
        </w:div>
      </w:divsChild>
    </w:div>
    <w:div w:id="1775591026">
      <w:bodyDiv w:val="1"/>
      <w:marLeft w:val="0"/>
      <w:marRight w:val="0"/>
      <w:marTop w:val="0"/>
      <w:marBottom w:val="0"/>
      <w:divBdr>
        <w:top w:val="none" w:sz="0" w:space="0" w:color="auto"/>
        <w:left w:val="none" w:sz="0" w:space="0" w:color="auto"/>
        <w:bottom w:val="none" w:sz="0" w:space="0" w:color="auto"/>
        <w:right w:val="none" w:sz="0" w:space="0" w:color="auto"/>
      </w:divBdr>
      <w:divsChild>
        <w:div w:id="1210191642">
          <w:marLeft w:val="720"/>
          <w:marRight w:val="720"/>
          <w:marTop w:val="0"/>
          <w:marBottom w:val="0"/>
          <w:divBdr>
            <w:top w:val="none" w:sz="0" w:space="0" w:color="auto"/>
            <w:left w:val="none" w:sz="0" w:space="0" w:color="auto"/>
            <w:bottom w:val="none" w:sz="0" w:space="0" w:color="auto"/>
            <w:right w:val="none" w:sz="0" w:space="0" w:color="auto"/>
          </w:divBdr>
        </w:div>
        <w:div w:id="667752544">
          <w:marLeft w:val="0"/>
          <w:marRight w:val="0"/>
          <w:marTop w:val="0"/>
          <w:marBottom w:val="0"/>
          <w:divBdr>
            <w:top w:val="none" w:sz="0" w:space="0" w:color="auto"/>
            <w:left w:val="none" w:sz="0" w:space="0" w:color="auto"/>
            <w:bottom w:val="none" w:sz="0" w:space="0" w:color="auto"/>
            <w:right w:val="none" w:sz="0" w:space="0" w:color="auto"/>
          </w:divBdr>
        </w:div>
        <w:div w:id="2064059336">
          <w:marLeft w:val="0"/>
          <w:marRight w:val="0"/>
          <w:marTop w:val="0"/>
          <w:marBottom w:val="0"/>
          <w:divBdr>
            <w:top w:val="none" w:sz="0" w:space="0" w:color="auto"/>
            <w:left w:val="none" w:sz="0" w:space="0" w:color="auto"/>
            <w:bottom w:val="none" w:sz="0" w:space="0" w:color="auto"/>
            <w:right w:val="none" w:sz="0" w:space="0" w:color="auto"/>
          </w:divBdr>
        </w:div>
        <w:div w:id="1951356693">
          <w:marLeft w:val="720"/>
          <w:marRight w:val="720"/>
          <w:marTop w:val="0"/>
          <w:marBottom w:val="0"/>
          <w:divBdr>
            <w:top w:val="none" w:sz="0" w:space="0" w:color="auto"/>
            <w:left w:val="none" w:sz="0" w:space="0" w:color="auto"/>
            <w:bottom w:val="none" w:sz="0" w:space="0" w:color="auto"/>
            <w:right w:val="none" w:sz="0" w:space="0" w:color="auto"/>
          </w:divBdr>
        </w:div>
      </w:divsChild>
    </w:div>
    <w:div w:id="1810396094">
      <w:bodyDiv w:val="1"/>
      <w:marLeft w:val="0"/>
      <w:marRight w:val="0"/>
      <w:marTop w:val="0"/>
      <w:marBottom w:val="0"/>
      <w:divBdr>
        <w:top w:val="none" w:sz="0" w:space="0" w:color="auto"/>
        <w:left w:val="none" w:sz="0" w:space="0" w:color="auto"/>
        <w:bottom w:val="none" w:sz="0" w:space="0" w:color="auto"/>
        <w:right w:val="none" w:sz="0" w:space="0" w:color="auto"/>
      </w:divBdr>
      <w:divsChild>
        <w:div w:id="380985443">
          <w:marLeft w:val="0"/>
          <w:marRight w:val="0"/>
          <w:marTop w:val="0"/>
          <w:marBottom w:val="0"/>
          <w:divBdr>
            <w:top w:val="none" w:sz="0" w:space="0" w:color="auto"/>
            <w:left w:val="none" w:sz="0" w:space="0" w:color="auto"/>
            <w:bottom w:val="none" w:sz="0" w:space="0" w:color="auto"/>
            <w:right w:val="none" w:sz="0" w:space="0" w:color="auto"/>
          </w:divBdr>
          <w:divsChild>
            <w:div w:id="1000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7480">
      <w:bodyDiv w:val="1"/>
      <w:marLeft w:val="0"/>
      <w:marRight w:val="0"/>
      <w:marTop w:val="0"/>
      <w:marBottom w:val="0"/>
      <w:divBdr>
        <w:top w:val="none" w:sz="0" w:space="0" w:color="auto"/>
        <w:left w:val="none" w:sz="0" w:space="0" w:color="auto"/>
        <w:bottom w:val="none" w:sz="0" w:space="0" w:color="auto"/>
        <w:right w:val="none" w:sz="0" w:space="0" w:color="auto"/>
      </w:divBdr>
      <w:divsChild>
        <w:div w:id="767967068">
          <w:marLeft w:val="0"/>
          <w:marRight w:val="0"/>
          <w:marTop w:val="0"/>
          <w:marBottom w:val="0"/>
          <w:divBdr>
            <w:top w:val="none" w:sz="0" w:space="0" w:color="auto"/>
            <w:left w:val="none" w:sz="0" w:space="0" w:color="auto"/>
            <w:bottom w:val="none" w:sz="0" w:space="0" w:color="auto"/>
            <w:right w:val="none" w:sz="0" w:space="0" w:color="auto"/>
          </w:divBdr>
          <w:divsChild>
            <w:div w:id="1512179140">
              <w:marLeft w:val="0"/>
              <w:marRight w:val="0"/>
              <w:marTop w:val="0"/>
              <w:marBottom w:val="0"/>
              <w:divBdr>
                <w:top w:val="none" w:sz="0" w:space="0" w:color="auto"/>
                <w:left w:val="none" w:sz="0" w:space="0" w:color="auto"/>
                <w:bottom w:val="none" w:sz="0" w:space="0" w:color="auto"/>
                <w:right w:val="none" w:sz="0" w:space="0" w:color="auto"/>
              </w:divBdr>
            </w:div>
          </w:divsChild>
        </w:div>
        <w:div w:id="1452478240">
          <w:marLeft w:val="0"/>
          <w:marRight w:val="0"/>
          <w:marTop w:val="0"/>
          <w:marBottom w:val="0"/>
          <w:divBdr>
            <w:top w:val="none" w:sz="0" w:space="0" w:color="auto"/>
            <w:left w:val="none" w:sz="0" w:space="0" w:color="auto"/>
            <w:bottom w:val="none" w:sz="0" w:space="0" w:color="auto"/>
            <w:right w:val="none" w:sz="0" w:space="0" w:color="auto"/>
          </w:divBdr>
          <w:divsChild>
            <w:div w:id="627393419">
              <w:marLeft w:val="0"/>
              <w:marRight w:val="0"/>
              <w:marTop w:val="0"/>
              <w:marBottom w:val="0"/>
              <w:divBdr>
                <w:top w:val="none" w:sz="0" w:space="0" w:color="auto"/>
                <w:left w:val="none" w:sz="0" w:space="0" w:color="auto"/>
                <w:bottom w:val="none" w:sz="0" w:space="0" w:color="auto"/>
                <w:right w:val="none" w:sz="0" w:space="0" w:color="auto"/>
              </w:divBdr>
            </w:div>
          </w:divsChild>
        </w:div>
        <w:div w:id="1265919200">
          <w:marLeft w:val="0"/>
          <w:marRight w:val="0"/>
          <w:marTop w:val="0"/>
          <w:marBottom w:val="0"/>
          <w:divBdr>
            <w:top w:val="none" w:sz="0" w:space="0" w:color="auto"/>
            <w:left w:val="none" w:sz="0" w:space="0" w:color="auto"/>
            <w:bottom w:val="none" w:sz="0" w:space="0" w:color="auto"/>
            <w:right w:val="none" w:sz="0" w:space="0" w:color="auto"/>
          </w:divBdr>
        </w:div>
        <w:div w:id="1105811126">
          <w:marLeft w:val="0"/>
          <w:marRight w:val="0"/>
          <w:marTop w:val="0"/>
          <w:marBottom w:val="0"/>
          <w:divBdr>
            <w:top w:val="none" w:sz="0" w:space="0" w:color="auto"/>
            <w:left w:val="none" w:sz="0" w:space="0" w:color="auto"/>
            <w:bottom w:val="none" w:sz="0" w:space="0" w:color="auto"/>
            <w:right w:val="none" w:sz="0" w:space="0" w:color="auto"/>
          </w:divBdr>
          <w:divsChild>
            <w:div w:id="168910336">
              <w:marLeft w:val="720"/>
              <w:marRight w:val="720"/>
              <w:marTop w:val="0"/>
              <w:marBottom w:val="0"/>
              <w:divBdr>
                <w:top w:val="none" w:sz="0" w:space="0" w:color="auto"/>
                <w:left w:val="none" w:sz="0" w:space="0" w:color="auto"/>
                <w:bottom w:val="none" w:sz="0" w:space="0" w:color="auto"/>
                <w:right w:val="none" w:sz="0" w:space="0" w:color="auto"/>
              </w:divBdr>
            </w:div>
          </w:divsChild>
        </w:div>
        <w:div w:id="718287668">
          <w:marLeft w:val="0"/>
          <w:marRight w:val="0"/>
          <w:marTop w:val="0"/>
          <w:marBottom w:val="0"/>
          <w:divBdr>
            <w:top w:val="none" w:sz="0" w:space="0" w:color="auto"/>
            <w:left w:val="none" w:sz="0" w:space="0" w:color="auto"/>
            <w:bottom w:val="none" w:sz="0" w:space="0" w:color="auto"/>
            <w:right w:val="none" w:sz="0" w:space="0" w:color="auto"/>
          </w:divBdr>
        </w:div>
      </w:divsChild>
    </w:div>
    <w:div w:id="1859155724">
      <w:bodyDiv w:val="1"/>
      <w:marLeft w:val="0"/>
      <w:marRight w:val="0"/>
      <w:marTop w:val="0"/>
      <w:marBottom w:val="0"/>
      <w:divBdr>
        <w:top w:val="none" w:sz="0" w:space="0" w:color="auto"/>
        <w:left w:val="none" w:sz="0" w:space="0" w:color="auto"/>
        <w:bottom w:val="none" w:sz="0" w:space="0" w:color="auto"/>
        <w:right w:val="none" w:sz="0" w:space="0" w:color="auto"/>
      </w:divBdr>
      <w:divsChild>
        <w:div w:id="356548528">
          <w:marLeft w:val="0"/>
          <w:marRight w:val="0"/>
          <w:marTop w:val="0"/>
          <w:marBottom w:val="0"/>
          <w:divBdr>
            <w:top w:val="none" w:sz="0" w:space="0" w:color="auto"/>
            <w:left w:val="none" w:sz="0" w:space="0" w:color="auto"/>
            <w:bottom w:val="none" w:sz="0" w:space="0" w:color="auto"/>
            <w:right w:val="none" w:sz="0" w:space="0" w:color="auto"/>
          </w:divBdr>
          <w:divsChild>
            <w:div w:id="1721126631">
              <w:marLeft w:val="0"/>
              <w:marRight w:val="0"/>
              <w:marTop w:val="0"/>
              <w:marBottom w:val="0"/>
              <w:divBdr>
                <w:top w:val="none" w:sz="0" w:space="0" w:color="auto"/>
                <w:left w:val="none" w:sz="0" w:space="0" w:color="auto"/>
                <w:bottom w:val="none" w:sz="0" w:space="0" w:color="auto"/>
                <w:right w:val="none" w:sz="0" w:space="0" w:color="auto"/>
              </w:divBdr>
            </w:div>
          </w:divsChild>
        </w:div>
        <w:div w:id="1332947810">
          <w:marLeft w:val="0"/>
          <w:marRight w:val="0"/>
          <w:marTop w:val="0"/>
          <w:marBottom w:val="0"/>
          <w:divBdr>
            <w:top w:val="none" w:sz="0" w:space="0" w:color="auto"/>
            <w:left w:val="none" w:sz="0" w:space="0" w:color="auto"/>
            <w:bottom w:val="none" w:sz="0" w:space="0" w:color="auto"/>
            <w:right w:val="none" w:sz="0" w:space="0" w:color="auto"/>
          </w:divBdr>
        </w:div>
        <w:div w:id="274139847">
          <w:marLeft w:val="720"/>
          <w:marRight w:val="720"/>
          <w:marTop w:val="0"/>
          <w:marBottom w:val="0"/>
          <w:divBdr>
            <w:top w:val="none" w:sz="0" w:space="0" w:color="auto"/>
            <w:left w:val="none" w:sz="0" w:space="0" w:color="auto"/>
            <w:bottom w:val="none" w:sz="0" w:space="0" w:color="auto"/>
            <w:right w:val="none" w:sz="0" w:space="0" w:color="auto"/>
          </w:divBdr>
        </w:div>
        <w:div w:id="1892231974">
          <w:marLeft w:val="720"/>
          <w:marRight w:val="720"/>
          <w:marTop w:val="0"/>
          <w:marBottom w:val="0"/>
          <w:divBdr>
            <w:top w:val="none" w:sz="0" w:space="0" w:color="auto"/>
            <w:left w:val="none" w:sz="0" w:space="0" w:color="auto"/>
            <w:bottom w:val="none" w:sz="0" w:space="0" w:color="auto"/>
            <w:right w:val="none" w:sz="0" w:space="0" w:color="auto"/>
          </w:divBdr>
        </w:div>
      </w:divsChild>
    </w:div>
    <w:div w:id="1870604001">
      <w:bodyDiv w:val="1"/>
      <w:marLeft w:val="0"/>
      <w:marRight w:val="0"/>
      <w:marTop w:val="0"/>
      <w:marBottom w:val="0"/>
      <w:divBdr>
        <w:top w:val="none" w:sz="0" w:space="0" w:color="auto"/>
        <w:left w:val="none" w:sz="0" w:space="0" w:color="auto"/>
        <w:bottom w:val="none" w:sz="0" w:space="0" w:color="auto"/>
        <w:right w:val="none" w:sz="0" w:space="0" w:color="auto"/>
      </w:divBdr>
      <w:divsChild>
        <w:div w:id="263459569">
          <w:marLeft w:val="0"/>
          <w:marRight w:val="0"/>
          <w:marTop w:val="0"/>
          <w:marBottom w:val="0"/>
          <w:divBdr>
            <w:top w:val="none" w:sz="0" w:space="0" w:color="auto"/>
            <w:left w:val="none" w:sz="0" w:space="0" w:color="auto"/>
            <w:bottom w:val="none" w:sz="0" w:space="0" w:color="auto"/>
            <w:right w:val="none" w:sz="0" w:space="0" w:color="auto"/>
          </w:divBdr>
          <w:divsChild>
            <w:div w:id="1708020699">
              <w:marLeft w:val="0"/>
              <w:marRight w:val="0"/>
              <w:marTop w:val="0"/>
              <w:marBottom w:val="0"/>
              <w:divBdr>
                <w:top w:val="none" w:sz="0" w:space="0" w:color="auto"/>
                <w:left w:val="none" w:sz="0" w:space="0" w:color="auto"/>
                <w:bottom w:val="none" w:sz="0" w:space="0" w:color="auto"/>
                <w:right w:val="none" w:sz="0" w:space="0" w:color="auto"/>
              </w:divBdr>
              <w:divsChild>
                <w:div w:id="7648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688">
          <w:marLeft w:val="0"/>
          <w:marRight w:val="0"/>
          <w:marTop w:val="0"/>
          <w:marBottom w:val="0"/>
          <w:divBdr>
            <w:top w:val="none" w:sz="0" w:space="0" w:color="auto"/>
            <w:left w:val="none" w:sz="0" w:space="0" w:color="auto"/>
            <w:bottom w:val="none" w:sz="0" w:space="0" w:color="auto"/>
            <w:right w:val="none" w:sz="0" w:space="0" w:color="auto"/>
          </w:divBdr>
        </w:div>
        <w:div w:id="467744388">
          <w:marLeft w:val="0"/>
          <w:marRight w:val="0"/>
          <w:marTop w:val="0"/>
          <w:marBottom w:val="0"/>
          <w:divBdr>
            <w:top w:val="none" w:sz="0" w:space="0" w:color="auto"/>
            <w:left w:val="none" w:sz="0" w:space="0" w:color="auto"/>
            <w:bottom w:val="none" w:sz="0" w:space="0" w:color="auto"/>
            <w:right w:val="none" w:sz="0" w:space="0" w:color="auto"/>
          </w:divBdr>
        </w:div>
      </w:divsChild>
    </w:div>
    <w:div w:id="1924147553">
      <w:bodyDiv w:val="1"/>
      <w:marLeft w:val="0"/>
      <w:marRight w:val="0"/>
      <w:marTop w:val="0"/>
      <w:marBottom w:val="0"/>
      <w:divBdr>
        <w:top w:val="none" w:sz="0" w:space="0" w:color="auto"/>
        <w:left w:val="none" w:sz="0" w:space="0" w:color="auto"/>
        <w:bottom w:val="none" w:sz="0" w:space="0" w:color="auto"/>
        <w:right w:val="none" w:sz="0" w:space="0" w:color="auto"/>
      </w:divBdr>
      <w:divsChild>
        <w:div w:id="1036080374">
          <w:marLeft w:val="0"/>
          <w:marRight w:val="0"/>
          <w:marTop w:val="0"/>
          <w:marBottom w:val="0"/>
          <w:divBdr>
            <w:top w:val="none" w:sz="0" w:space="0" w:color="auto"/>
            <w:left w:val="none" w:sz="0" w:space="0" w:color="auto"/>
            <w:bottom w:val="none" w:sz="0" w:space="0" w:color="auto"/>
            <w:right w:val="none" w:sz="0" w:space="0" w:color="auto"/>
          </w:divBdr>
          <w:divsChild>
            <w:div w:id="1959601243">
              <w:marLeft w:val="0"/>
              <w:marRight w:val="0"/>
              <w:marTop w:val="0"/>
              <w:marBottom w:val="0"/>
              <w:divBdr>
                <w:top w:val="none" w:sz="0" w:space="0" w:color="auto"/>
                <w:left w:val="none" w:sz="0" w:space="0" w:color="auto"/>
                <w:bottom w:val="none" w:sz="0" w:space="0" w:color="auto"/>
                <w:right w:val="none" w:sz="0" w:space="0" w:color="auto"/>
              </w:divBdr>
            </w:div>
          </w:divsChild>
        </w:div>
        <w:div w:id="2003001178">
          <w:marLeft w:val="0"/>
          <w:marRight w:val="0"/>
          <w:marTop w:val="0"/>
          <w:marBottom w:val="0"/>
          <w:divBdr>
            <w:top w:val="none" w:sz="0" w:space="0" w:color="auto"/>
            <w:left w:val="none" w:sz="0" w:space="0" w:color="auto"/>
            <w:bottom w:val="none" w:sz="0" w:space="0" w:color="auto"/>
            <w:right w:val="none" w:sz="0" w:space="0" w:color="auto"/>
          </w:divBdr>
        </w:div>
        <w:div w:id="374818155">
          <w:marLeft w:val="0"/>
          <w:marRight w:val="0"/>
          <w:marTop w:val="0"/>
          <w:marBottom w:val="0"/>
          <w:divBdr>
            <w:top w:val="none" w:sz="0" w:space="0" w:color="auto"/>
            <w:left w:val="none" w:sz="0" w:space="0" w:color="auto"/>
            <w:bottom w:val="none" w:sz="0" w:space="0" w:color="auto"/>
            <w:right w:val="none" w:sz="0" w:space="0" w:color="auto"/>
          </w:divBdr>
        </w:div>
        <w:div w:id="855193548">
          <w:marLeft w:val="0"/>
          <w:marRight w:val="0"/>
          <w:marTop w:val="0"/>
          <w:marBottom w:val="0"/>
          <w:divBdr>
            <w:top w:val="none" w:sz="0" w:space="0" w:color="auto"/>
            <w:left w:val="none" w:sz="0" w:space="0" w:color="auto"/>
            <w:bottom w:val="none" w:sz="0" w:space="0" w:color="auto"/>
            <w:right w:val="none" w:sz="0" w:space="0" w:color="auto"/>
          </w:divBdr>
        </w:div>
        <w:div w:id="477963036">
          <w:marLeft w:val="0"/>
          <w:marRight w:val="0"/>
          <w:marTop w:val="0"/>
          <w:marBottom w:val="0"/>
          <w:divBdr>
            <w:top w:val="none" w:sz="0" w:space="0" w:color="auto"/>
            <w:left w:val="none" w:sz="0" w:space="0" w:color="auto"/>
            <w:bottom w:val="none" w:sz="0" w:space="0" w:color="auto"/>
            <w:right w:val="none" w:sz="0" w:space="0" w:color="auto"/>
          </w:divBdr>
        </w:div>
      </w:divsChild>
    </w:div>
    <w:div w:id="1949653300">
      <w:bodyDiv w:val="1"/>
      <w:marLeft w:val="0"/>
      <w:marRight w:val="0"/>
      <w:marTop w:val="0"/>
      <w:marBottom w:val="0"/>
      <w:divBdr>
        <w:top w:val="none" w:sz="0" w:space="0" w:color="auto"/>
        <w:left w:val="none" w:sz="0" w:space="0" w:color="auto"/>
        <w:bottom w:val="none" w:sz="0" w:space="0" w:color="auto"/>
        <w:right w:val="none" w:sz="0" w:space="0" w:color="auto"/>
      </w:divBdr>
      <w:divsChild>
        <w:div w:id="957030468">
          <w:marLeft w:val="0"/>
          <w:marRight w:val="0"/>
          <w:marTop w:val="0"/>
          <w:marBottom w:val="0"/>
          <w:divBdr>
            <w:top w:val="none" w:sz="0" w:space="0" w:color="auto"/>
            <w:left w:val="none" w:sz="0" w:space="0" w:color="auto"/>
            <w:bottom w:val="none" w:sz="0" w:space="0" w:color="auto"/>
            <w:right w:val="none" w:sz="0" w:space="0" w:color="auto"/>
          </w:divBdr>
          <w:divsChild>
            <w:div w:id="1097210753">
              <w:marLeft w:val="0"/>
              <w:marRight w:val="0"/>
              <w:marTop w:val="0"/>
              <w:marBottom w:val="0"/>
              <w:divBdr>
                <w:top w:val="none" w:sz="0" w:space="0" w:color="auto"/>
                <w:left w:val="none" w:sz="0" w:space="0" w:color="auto"/>
                <w:bottom w:val="none" w:sz="0" w:space="0" w:color="auto"/>
                <w:right w:val="none" w:sz="0" w:space="0" w:color="auto"/>
              </w:divBdr>
            </w:div>
          </w:divsChild>
        </w:div>
        <w:div w:id="1813789359">
          <w:marLeft w:val="0"/>
          <w:marRight w:val="0"/>
          <w:marTop w:val="0"/>
          <w:marBottom w:val="0"/>
          <w:divBdr>
            <w:top w:val="none" w:sz="0" w:space="0" w:color="auto"/>
            <w:left w:val="none" w:sz="0" w:space="0" w:color="auto"/>
            <w:bottom w:val="none" w:sz="0" w:space="0" w:color="auto"/>
            <w:right w:val="none" w:sz="0" w:space="0" w:color="auto"/>
          </w:divBdr>
        </w:div>
        <w:div w:id="1848447335">
          <w:marLeft w:val="0"/>
          <w:marRight w:val="0"/>
          <w:marTop w:val="0"/>
          <w:marBottom w:val="0"/>
          <w:divBdr>
            <w:top w:val="none" w:sz="0" w:space="0" w:color="auto"/>
            <w:left w:val="none" w:sz="0" w:space="0" w:color="auto"/>
            <w:bottom w:val="none" w:sz="0" w:space="0" w:color="auto"/>
            <w:right w:val="none" w:sz="0" w:space="0" w:color="auto"/>
          </w:divBdr>
        </w:div>
        <w:div w:id="1045177459">
          <w:marLeft w:val="0"/>
          <w:marRight w:val="0"/>
          <w:marTop w:val="0"/>
          <w:marBottom w:val="0"/>
          <w:divBdr>
            <w:top w:val="none" w:sz="0" w:space="0" w:color="auto"/>
            <w:left w:val="none" w:sz="0" w:space="0" w:color="auto"/>
            <w:bottom w:val="none" w:sz="0" w:space="0" w:color="auto"/>
            <w:right w:val="none" w:sz="0" w:space="0" w:color="auto"/>
          </w:divBdr>
          <w:divsChild>
            <w:div w:id="1404110781">
              <w:marLeft w:val="720"/>
              <w:marRight w:val="720"/>
              <w:marTop w:val="0"/>
              <w:marBottom w:val="0"/>
              <w:divBdr>
                <w:top w:val="none" w:sz="0" w:space="0" w:color="auto"/>
                <w:left w:val="none" w:sz="0" w:space="0" w:color="auto"/>
                <w:bottom w:val="none" w:sz="0" w:space="0" w:color="auto"/>
                <w:right w:val="none" w:sz="0" w:space="0" w:color="auto"/>
              </w:divBdr>
            </w:div>
            <w:div w:id="1732729744">
              <w:marLeft w:val="720"/>
              <w:marRight w:val="720"/>
              <w:marTop w:val="0"/>
              <w:marBottom w:val="0"/>
              <w:divBdr>
                <w:top w:val="none" w:sz="0" w:space="0" w:color="auto"/>
                <w:left w:val="none" w:sz="0" w:space="0" w:color="auto"/>
                <w:bottom w:val="none" w:sz="0" w:space="0" w:color="auto"/>
                <w:right w:val="none" w:sz="0" w:space="0" w:color="auto"/>
              </w:divBdr>
            </w:div>
            <w:div w:id="1202670035">
              <w:marLeft w:val="720"/>
              <w:marRight w:val="720"/>
              <w:marTop w:val="0"/>
              <w:marBottom w:val="0"/>
              <w:divBdr>
                <w:top w:val="none" w:sz="0" w:space="0" w:color="auto"/>
                <w:left w:val="none" w:sz="0" w:space="0" w:color="auto"/>
                <w:bottom w:val="none" w:sz="0" w:space="0" w:color="auto"/>
                <w:right w:val="none" w:sz="0" w:space="0" w:color="auto"/>
              </w:divBdr>
            </w:div>
          </w:divsChild>
        </w:div>
        <w:div w:id="1751154043">
          <w:marLeft w:val="0"/>
          <w:marRight w:val="0"/>
          <w:marTop w:val="0"/>
          <w:marBottom w:val="0"/>
          <w:divBdr>
            <w:top w:val="none" w:sz="0" w:space="0" w:color="auto"/>
            <w:left w:val="none" w:sz="0" w:space="0" w:color="auto"/>
            <w:bottom w:val="none" w:sz="0" w:space="0" w:color="auto"/>
            <w:right w:val="none" w:sz="0" w:space="0" w:color="auto"/>
          </w:divBdr>
        </w:div>
      </w:divsChild>
    </w:div>
    <w:div w:id="1994523024">
      <w:bodyDiv w:val="1"/>
      <w:marLeft w:val="0"/>
      <w:marRight w:val="0"/>
      <w:marTop w:val="0"/>
      <w:marBottom w:val="0"/>
      <w:divBdr>
        <w:top w:val="none" w:sz="0" w:space="0" w:color="auto"/>
        <w:left w:val="none" w:sz="0" w:space="0" w:color="auto"/>
        <w:bottom w:val="none" w:sz="0" w:space="0" w:color="auto"/>
        <w:right w:val="none" w:sz="0" w:space="0" w:color="auto"/>
      </w:divBdr>
      <w:divsChild>
        <w:div w:id="651905294">
          <w:marLeft w:val="0"/>
          <w:marRight w:val="0"/>
          <w:marTop w:val="0"/>
          <w:marBottom w:val="0"/>
          <w:divBdr>
            <w:top w:val="none" w:sz="0" w:space="0" w:color="auto"/>
            <w:left w:val="none" w:sz="0" w:space="0" w:color="auto"/>
            <w:bottom w:val="none" w:sz="0" w:space="0" w:color="auto"/>
            <w:right w:val="none" w:sz="0" w:space="0" w:color="auto"/>
          </w:divBdr>
          <w:divsChild>
            <w:div w:id="25259407">
              <w:marLeft w:val="0"/>
              <w:marRight w:val="0"/>
              <w:marTop w:val="0"/>
              <w:marBottom w:val="0"/>
              <w:divBdr>
                <w:top w:val="none" w:sz="0" w:space="0" w:color="auto"/>
                <w:left w:val="none" w:sz="0" w:space="0" w:color="auto"/>
                <w:bottom w:val="none" w:sz="0" w:space="0" w:color="auto"/>
                <w:right w:val="none" w:sz="0" w:space="0" w:color="auto"/>
              </w:divBdr>
            </w:div>
          </w:divsChild>
        </w:div>
        <w:div w:id="55591688">
          <w:marLeft w:val="720"/>
          <w:marRight w:val="720"/>
          <w:marTop w:val="0"/>
          <w:marBottom w:val="0"/>
          <w:divBdr>
            <w:top w:val="none" w:sz="0" w:space="0" w:color="auto"/>
            <w:left w:val="none" w:sz="0" w:space="0" w:color="auto"/>
            <w:bottom w:val="none" w:sz="0" w:space="0" w:color="auto"/>
            <w:right w:val="none" w:sz="0" w:space="0" w:color="auto"/>
          </w:divBdr>
        </w:div>
        <w:div w:id="541138442">
          <w:marLeft w:val="720"/>
          <w:marRight w:val="720"/>
          <w:marTop w:val="0"/>
          <w:marBottom w:val="0"/>
          <w:divBdr>
            <w:top w:val="none" w:sz="0" w:space="0" w:color="auto"/>
            <w:left w:val="none" w:sz="0" w:space="0" w:color="auto"/>
            <w:bottom w:val="none" w:sz="0" w:space="0" w:color="auto"/>
            <w:right w:val="none" w:sz="0" w:space="0" w:color="auto"/>
          </w:divBdr>
        </w:div>
      </w:divsChild>
    </w:div>
    <w:div w:id="2045905343">
      <w:bodyDiv w:val="1"/>
      <w:marLeft w:val="0"/>
      <w:marRight w:val="0"/>
      <w:marTop w:val="0"/>
      <w:marBottom w:val="0"/>
      <w:divBdr>
        <w:top w:val="none" w:sz="0" w:space="0" w:color="auto"/>
        <w:left w:val="none" w:sz="0" w:space="0" w:color="auto"/>
        <w:bottom w:val="none" w:sz="0" w:space="0" w:color="auto"/>
        <w:right w:val="none" w:sz="0" w:space="0" w:color="auto"/>
      </w:divBdr>
      <w:divsChild>
        <w:div w:id="783885585">
          <w:marLeft w:val="0"/>
          <w:marRight w:val="0"/>
          <w:marTop w:val="0"/>
          <w:marBottom w:val="0"/>
          <w:divBdr>
            <w:top w:val="none" w:sz="0" w:space="0" w:color="auto"/>
            <w:left w:val="none" w:sz="0" w:space="0" w:color="auto"/>
            <w:bottom w:val="none" w:sz="0" w:space="0" w:color="auto"/>
            <w:right w:val="none" w:sz="0" w:space="0" w:color="auto"/>
          </w:divBdr>
          <w:divsChild>
            <w:div w:id="346176744">
              <w:marLeft w:val="0"/>
              <w:marRight w:val="0"/>
              <w:marTop w:val="0"/>
              <w:marBottom w:val="0"/>
              <w:divBdr>
                <w:top w:val="none" w:sz="0" w:space="0" w:color="auto"/>
                <w:left w:val="none" w:sz="0" w:space="0" w:color="auto"/>
                <w:bottom w:val="none" w:sz="0" w:space="0" w:color="auto"/>
                <w:right w:val="none" w:sz="0" w:space="0" w:color="auto"/>
              </w:divBdr>
            </w:div>
          </w:divsChild>
        </w:div>
        <w:div w:id="1328555697">
          <w:marLeft w:val="0"/>
          <w:marRight w:val="0"/>
          <w:marTop w:val="0"/>
          <w:marBottom w:val="0"/>
          <w:divBdr>
            <w:top w:val="none" w:sz="0" w:space="0" w:color="auto"/>
            <w:left w:val="none" w:sz="0" w:space="0" w:color="auto"/>
            <w:bottom w:val="none" w:sz="0" w:space="0" w:color="auto"/>
            <w:right w:val="none" w:sz="0" w:space="0" w:color="auto"/>
          </w:divBdr>
        </w:div>
      </w:divsChild>
    </w:div>
    <w:div w:id="2082022447">
      <w:bodyDiv w:val="1"/>
      <w:marLeft w:val="0"/>
      <w:marRight w:val="0"/>
      <w:marTop w:val="0"/>
      <w:marBottom w:val="0"/>
      <w:divBdr>
        <w:top w:val="none" w:sz="0" w:space="0" w:color="auto"/>
        <w:left w:val="none" w:sz="0" w:space="0" w:color="auto"/>
        <w:bottom w:val="none" w:sz="0" w:space="0" w:color="auto"/>
        <w:right w:val="none" w:sz="0" w:space="0" w:color="auto"/>
      </w:divBdr>
      <w:divsChild>
        <w:div w:id="651373136">
          <w:marLeft w:val="0"/>
          <w:marRight w:val="0"/>
          <w:marTop w:val="0"/>
          <w:marBottom w:val="0"/>
          <w:divBdr>
            <w:top w:val="none" w:sz="0" w:space="0" w:color="auto"/>
            <w:left w:val="none" w:sz="0" w:space="0" w:color="auto"/>
            <w:bottom w:val="none" w:sz="0" w:space="0" w:color="auto"/>
            <w:right w:val="none" w:sz="0" w:space="0" w:color="auto"/>
          </w:divBdr>
          <w:divsChild>
            <w:div w:id="71003191">
              <w:marLeft w:val="0"/>
              <w:marRight w:val="0"/>
              <w:marTop w:val="0"/>
              <w:marBottom w:val="0"/>
              <w:divBdr>
                <w:top w:val="none" w:sz="0" w:space="0" w:color="auto"/>
                <w:left w:val="none" w:sz="0" w:space="0" w:color="auto"/>
                <w:bottom w:val="none" w:sz="0" w:space="0" w:color="auto"/>
                <w:right w:val="none" w:sz="0" w:space="0" w:color="auto"/>
              </w:divBdr>
            </w:div>
          </w:divsChild>
        </w:div>
        <w:div w:id="1124037960">
          <w:marLeft w:val="0"/>
          <w:marRight w:val="0"/>
          <w:marTop w:val="0"/>
          <w:marBottom w:val="0"/>
          <w:divBdr>
            <w:top w:val="none" w:sz="0" w:space="0" w:color="auto"/>
            <w:left w:val="none" w:sz="0" w:space="0" w:color="auto"/>
            <w:bottom w:val="none" w:sz="0" w:space="0" w:color="auto"/>
            <w:right w:val="none" w:sz="0" w:space="0" w:color="auto"/>
          </w:divBdr>
        </w:div>
        <w:div w:id="2073000776">
          <w:marLeft w:val="0"/>
          <w:marRight w:val="0"/>
          <w:marTop w:val="0"/>
          <w:marBottom w:val="0"/>
          <w:divBdr>
            <w:top w:val="none" w:sz="0" w:space="0" w:color="auto"/>
            <w:left w:val="none" w:sz="0" w:space="0" w:color="auto"/>
            <w:bottom w:val="none" w:sz="0" w:space="0" w:color="auto"/>
            <w:right w:val="none" w:sz="0" w:space="0" w:color="auto"/>
          </w:divBdr>
        </w:div>
        <w:div w:id="1735198101">
          <w:marLeft w:val="0"/>
          <w:marRight w:val="0"/>
          <w:marTop w:val="0"/>
          <w:marBottom w:val="0"/>
          <w:divBdr>
            <w:top w:val="none" w:sz="0" w:space="0" w:color="auto"/>
            <w:left w:val="none" w:sz="0" w:space="0" w:color="auto"/>
            <w:bottom w:val="none" w:sz="0" w:space="0" w:color="auto"/>
            <w:right w:val="none" w:sz="0" w:space="0" w:color="auto"/>
          </w:divBdr>
        </w:div>
        <w:div w:id="9508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rh124-8.2/pages/ch09/9a2ef70f-4e72-42df-a498-b694b274af27" TargetMode="External"/><Relationship Id="rId13" Type="http://schemas.openxmlformats.org/officeDocument/2006/relationships/hyperlink" Target="https://rha.ole.redhat.com/rha/app/courses/rh124-8.2/pages/ch09s06/9a2ef70f-4e72-42df-a498-b694b274af27" TargetMode="External"/><Relationship Id="rId18" Type="http://schemas.openxmlformats.org/officeDocument/2006/relationships/hyperlink" Target="https://rha.ole.redhat.com/rha/app/courses/rh124-8.2/pages/ch10s03/9a2ef70f-4e72-42df-a498-b694b274af27"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ha.ole.redhat.com/rha/app/courses/rh124-8.2/pages/ch10s06/9a2ef70f-4e72-42df-a498-b694b274af27" TargetMode="External"/><Relationship Id="rId7" Type="http://schemas.openxmlformats.org/officeDocument/2006/relationships/webSettings" Target="webSettings.xml"/><Relationship Id="rId12" Type="http://schemas.openxmlformats.org/officeDocument/2006/relationships/hyperlink" Target="https://rha.ole.redhat.com/rha/app/courses/rh124-8.2/pages/ch09s05/9a2ef70f-4e72-42df-a498-b694b274af27" TargetMode="External"/><Relationship Id="rId17" Type="http://schemas.openxmlformats.org/officeDocument/2006/relationships/hyperlink" Target="https://rha.ole.redhat.com/rha/app/courses/rh124-8.2/pages/ch10s02/9a2ef70f-4e72-42df-a498-b694b274af27"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ha.ole.redhat.com/rha/app/courses/rh124-8.2/pages/ch10/9a2ef70f-4e72-42df-a498-b694b274af27" TargetMode="External"/><Relationship Id="rId20" Type="http://schemas.openxmlformats.org/officeDocument/2006/relationships/hyperlink" Target="https://rha.ole.redhat.com/rha/app/courses/rh124-8.2/pages/ch10s05/9a2ef70f-4e72-42df-a498-b694b274af2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ha.ole.redhat.com/rha/app/courses/rh124-8.2/pages/ch09s04/9a2ef70f-4e72-42df-a498-b694b274af27" TargetMode="External"/><Relationship Id="rId24" Type="http://schemas.openxmlformats.org/officeDocument/2006/relationships/hyperlink" Target="https://access.redhat.com/documentation/en-us/red_hat_enterprise_linux/8/html-single/securing_networks/index#using-secure-communications-between-two-systems-with-openssh_securing-networks" TargetMode="External"/><Relationship Id="rId5" Type="http://schemas.openxmlformats.org/officeDocument/2006/relationships/styles" Target="styles.xml"/><Relationship Id="rId15" Type="http://schemas.openxmlformats.org/officeDocument/2006/relationships/hyperlink" Target="https://access.redhat.com/documentation/en-us/red_hat_enterprise_linux/8/html-single/configuring_basic_system_settings/managing-services-with-systemd_configuring-basic-system-settings" TargetMode="External"/><Relationship Id="rId23" Type="http://schemas.openxmlformats.org/officeDocument/2006/relationships/hyperlink" Target="https://rha.ole.redhat.com/rha/app/courses/rh124-8.2/pages/ch10s08/9a2ef70f-4e72-42df-a498-b694b274af27" TargetMode="External"/><Relationship Id="rId10" Type="http://schemas.openxmlformats.org/officeDocument/2006/relationships/hyperlink" Target="https://rha.ole.redhat.com/rha/app/courses/rh124-8.2/pages/ch09s03/9a2ef70f-4e72-42df-a498-b694b274af27" TargetMode="External"/><Relationship Id="rId19" Type="http://schemas.openxmlformats.org/officeDocument/2006/relationships/hyperlink" Target="https://rha.ole.redhat.com/rha/app/courses/rh124-8.2/pages/ch10s04/9a2ef70f-4e72-42df-a498-b694b274af27" TargetMode="External"/><Relationship Id="rId4" Type="http://schemas.openxmlformats.org/officeDocument/2006/relationships/numbering" Target="numbering.xml"/><Relationship Id="rId9" Type="http://schemas.openxmlformats.org/officeDocument/2006/relationships/hyperlink" Target="https://rha.ole.redhat.com/rha/app/courses/rh124-8.2/pages/ch09s02/9a2ef70f-4e72-42df-a498-b694b274af27" TargetMode="External"/><Relationship Id="rId14" Type="http://schemas.openxmlformats.org/officeDocument/2006/relationships/hyperlink" Target="https://access.redhat.com/documentation/en-us/red_hat_enterprise_linux/8/html-single/configuring_basic_system_settings/managing-services-with-systemd_configuring-basic-system-settings" TargetMode="External"/><Relationship Id="rId22" Type="http://schemas.openxmlformats.org/officeDocument/2006/relationships/hyperlink" Target="https://rha.ole.redhat.com/rha/app/courses/rh124-8.2/pages/ch10s07/9a2ef70f-4e72-42df-a498-b694b274af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AppData\Local\Microsoft\Office\16.0\DTS\en-US%7b0C5C7743-3C1F-41DB-8594-A174813A0E13%7d\%7bF75A9EA6-99AA-41A4-B5B4-0839C372F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{F75A9EA6-99AA-41A4-B5B4-0839C372FDE1}tf02786999_win32.dotx</Template>
  <TotalTime>644</TotalTime>
  <Pages>46</Pages>
  <Words>11845</Words>
  <Characters>67520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Shaffer</dc:creator>
  <cp:keywords/>
  <dc:description/>
  <cp:lastModifiedBy>Marko Shaffer</cp:lastModifiedBy>
  <cp:revision>42</cp:revision>
  <dcterms:created xsi:type="dcterms:W3CDTF">2023-06-12T06:39:00Z</dcterms:created>
  <dcterms:modified xsi:type="dcterms:W3CDTF">2023-07-06T11:32:00Z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