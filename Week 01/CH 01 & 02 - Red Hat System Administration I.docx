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70E9" w14:textId="4FCF85CA" w:rsidR="00C56D30" w:rsidRDefault="00C56D30" w:rsidP="008C51E5">
      <w:pPr>
        <w:jc w:val="center"/>
        <w:rPr>
          <w:b/>
          <w:bCs/>
        </w:rPr>
      </w:pPr>
      <w:r w:rsidRPr="00C56D30">
        <w:rPr>
          <w:b/>
          <w:bCs/>
        </w:rPr>
        <w:t>Red Hat System Administration I 8.2</w:t>
      </w:r>
    </w:p>
    <w:p w14:paraId="2CEF8938" w14:textId="3AEF34A0" w:rsidR="00C56D30" w:rsidRDefault="00C56D30" w:rsidP="008C51E5">
      <w:pPr>
        <w:jc w:val="center"/>
        <w:rPr>
          <w:b/>
          <w:bCs/>
        </w:rPr>
      </w:pPr>
      <w:r w:rsidRPr="00C56D30">
        <w:rPr>
          <w:b/>
          <w:bCs/>
        </w:rPr>
        <w:t>Chapter 1</w:t>
      </w:r>
      <w:r>
        <w:rPr>
          <w:b/>
          <w:bCs/>
        </w:rPr>
        <w:t>:</w:t>
      </w:r>
      <w:r w:rsidRPr="00C56D30">
        <w:rPr>
          <w:b/>
          <w:bCs/>
        </w:rPr>
        <w:t xml:space="preserve"> Getting Started with Red Hat Enterprise Linux</w:t>
      </w:r>
    </w:p>
    <w:p w14:paraId="376B8835" w14:textId="6EC73829" w:rsidR="0043620A" w:rsidRDefault="0043620A" w:rsidP="008C51E5">
      <w:pPr>
        <w:rPr>
          <w:b/>
          <w:bCs/>
        </w:rPr>
      </w:pPr>
      <w:r>
        <w:rPr>
          <w:b/>
          <w:bCs/>
        </w:rPr>
        <w:t>Index:</w:t>
      </w:r>
    </w:p>
    <w:p w14:paraId="695B264C" w14:textId="77777777" w:rsidR="0043620A" w:rsidRPr="0043620A" w:rsidRDefault="0043620A" w:rsidP="008C51E5">
      <w:pPr>
        <w:pStyle w:val="ListParagraph"/>
        <w:numPr>
          <w:ilvl w:val="0"/>
          <w:numId w:val="31"/>
        </w:numPr>
        <w:contextualSpacing w:val="0"/>
      </w:pPr>
      <w:r w:rsidRPr="0043620A">
        <w:t>What is Linux?</w:t>
      </w:r>
    </w:p>
    <w:p w14:paraId="68D92512" w14:textId="77777777" w:rsidR="0043620A" w:rsidRPr="0043620A" w:rsidRDefault="0043620A" w:rsidP="008C51E5">
      <w:pPr>
        <w:pStyle w:val="ListParagraph"/>
        <w:numPr>
          <w:ilvl w:val="0"/>
          <w:numId w:val="31"/>
        </w:numPr>
        <w:contextualSpacing w:val="0"/>
      </w:pPr>
      <w:r w:rsidRPr="0043620A">
        <w:t>Quiz: Getting Started with Red Hat Enterprise Linux</w:t>
      </w:r>
    </w:p>
    <w:p w14:paraId="1F967636" w14:textId="6D702038" w:rsidR="0043620A" w:rsidRDefault="0043620A" w:rsidP="008C51E5">
      <w:pPr>
        <w:pStyle w:val="ListParagraph"/>
        <w:numPr>
          <w:ilvl w:val="0"/>
          <w:numId w:val="31"/>
        </w:numPr>
        <w:contextualSpacing w:val="0"/>
      </w:pPr>
      <w:r w:rsidRPr="0043620A">
        <w:t>Summary</w:t>
      </w:r>
    </w:p>
    <w:p w14:paraId="1D30FDE6" w14:textId="66FFD9E1" w:rsidR="0043620A" w:rsidRPr="0043620A" w:rsidRDefault="0043620A" w:rsidP="008C51E5">
      <w:pPr>
        <w:rPr>
          <w:b/>
          <w:bCs/>
        </w:rPr>
      </w:pPr>
      <w:r w:rsidRPr="0043620A">
        <w:rPr>
          <w:b/>
          <w:bCs/>
        </w:rPr>
        <w:t>Abstract</w:t>
      </w:r>
      <w:r w:rsidRPr="0043620A">
        <w:rPr>
          <w:b/>
          <w:bCs/>
        </w:rPr>
        <w:t>:</w:t>
      </w:r>
    </w:p>
    <w:p w14:paraId="7B893333" w14:textId="3CF0BF84" w:rsidR="0043620A" w:rsidRDefault="0043620A" w:rsidP="008C51E5">
      <w:pPr>
        <w:pStyle w:val="ListParagraph"/>
        <w:numPr>
          <w:ilvl w:val="0"/>
          <w:numId w:val="32"/>
        </w:numPr>
        <w:contextualSpacing w:val="0"/>
      </w:pPr>
      <w:r>
        <w:t>Goal</w:t>
      </w:r>
      <w:r>
        <w:t xml:space="preserve">: </w:t>
      </w:r>
      <w:r>
        <w:t>Describe and define open source, Linux, Linux distributions, and Red Hat Enterprise Linux.</w:t>
      </w:r>
    </w:p>
    <w:p w14:paraId="1620F3DA" w14:textId="163730B8" w:rsidR="0043620A" w:rsidRDefault="0043620A" w:rsidP="008C51E5">
      <w:pPr>
        <w:pStyle w:val="ListParagraph"/>
        <w:numPr>
          <w:ilvl w:val="0"/>
          <w:numId w:val="32"/>
        </w:numPr>
        <w:contextualSpacing w:val="0"/>
      </w:pPr>
      <w:r>
        <w:t>Objectives</w:t>
      </w:r>
      <w:r>
        <w:t xml:space="preserve">: </w:t>
      </w:r>
      <w:r>
        <w:t>Define and explain the purpose of Linux, open source, Linux distributions, and Red Hat Enterprise Linux.</w:t>
      </w:r>
    </w:p>
    <w:p w14:paraId="739E6C04" w14:textId="4687A21C" w:rsidR="0043620A" w:rsidRDefault="0043620A" w:rsidP="008C51E5">
      <w:pPr>
        <w:pStyle w:val="ListParagraph"/>
        <w:numPr>
          <w:ilvl w:val="0"/>
          <w:numId w:val="32"/>
        </w:numPr>
        <w:contextualSpacing w:val="0"/>
      </w:pPr>
      <w:r>
        <w:t>Sections</w:t>
      </w:r>
      <w:r>
        <w:t xml:space="preserve">: </w:t>
      </w:r>
      <w:r>
        <w:t>What is Linux?</w:t>
      </w:r>
    </w:p>
    <w:p w14:paraId="1150D453" w14:textId="77777777" w:rsidR="008C51E5" w:rsidRDefault="0043620A" w:rsidP="008C51E5">
      <w:pPr>
        <w:pStyle w:val="ListParagraph"/>
        <w:numPr>
          <w:ilvl w:val="0"/>
          <w:numId w:val="32"/>
        </w:numPr>
        <w:contextualSpacing w:val="0"/>
      </w:pPr>
      <w:r>
        <w:t>Quiz</w:t>
      </w:r>
      <w:r>
        <w:t xml:space="preserve">: </w:t>
      </w:r>
      <w:r>
        <w:t>Getting Started with Red Hat Enterprise Linux</w:t>
      </w:r>
    </w:p>
    <w:p w14:paraId="33755FDD" w14:textId="0A023250" w:rsidR="00C56D30" w:rsidRPr="00C56D30" w:rsidRDefault="00C56D30" w:rsidP="008C51E5">
      <w:pPr>
        <w:jc w:val="center"/>
        <w:rPr>
          <w:b/>
          <w:bCs/>
        </w:rPr>
      </w:pPr>
      <w:r w:rsidRPr="00C56D30">
        <w:rPr>
          <w:b/>
          <w:bCs/>
        </w:rPr>
        <w:t>Quiz: Getting Started with Red Hat Enterprise Linux</w:t>
      </w:r>
    </w:p>
    <w:p w14:paraId="6539865C" w14:textId="5CFB4B70" w:rsidR="00C56D30" w:rsidRPr="00C56D30" w:rsidRDefault="00C56D30" w:rsidP="008C51E5">
      <w:pPr>
        <w:pStyle w:val="ListParagraph"/>
        <w:numPr>
          <w:ilvl w:val="0"/>
          <w:numId w:val="28"/>
        </w:numPr>
        <w:contextualSpacing w:val="0"/>
        <w:rPr>
          <w:b/>
          <w:bCs/>
        </w:rPr>
      </w:pPr>
      <w:r w:rsidRPr="00C56D30">
        <w:rPr>
          <w:b/>
          <w:bCs/>
        </w:rPr>
        <w:t xml:space="preserve">Which two of the following are benefits of </w:t>
      </w:r>
      <w:r w:rsidRPr="00C56D30">
        <w:rPr>
          <w:b/>
          <w:bCs/>
        </w:rPr>
        <w:t>open-source</w:t>
      </w:r>
      <w:r w:rsidRPr="00C56D30">
        <w:rPr>
          <w:b/>
          <w:bCs/>
        </w:rPr>
        <w:t xml:space="preserve"> software for the user? (Choose two.)</w:t>
      </w:r>
    </w:p>
    <w:p w14:paraId="25171764" w14:textId="230E2259" w:rsidR="00C56D30" w:rsidRPr="00C56D30" w:rsidRDefault="00C56D30" w:rsidP="008C51E5">
      <w:pPr>
        <w:pStyle w:val="ListParagraph"/>
        <w:numPr>
          <w:ilvl w:val="1"/>
          <w:numId w:val="28"/>
        </w:numPr>
        <w:contextualSpacing w:val="0"/>
        <w:rPr>
          <w:color w:val="FF0000"/>
        </w:rPr>
      </w:pPr>
      <w:r w:rsidRPr="00C56D30">
        <w:rPr>
          <w:color w:val="FF0000"/>
        </w:rPr>
        <w:t>Code can survive the loss of the original developer or distributor.</w:t>
      </w:r>
    </w:p>
    <w:p w14:paraId="2369BDFD" w14:textId="65FCBFC9" w:rsidR="00C56D30" w:rsidRDefault="00C56D30" w:rsidP="008C51E5">
      <w:pPr>
        <w:pStyle w:val="ListParagraph"/>
        <w:numPr>
          <w:ilvl w:val="1"/>
          <w:numId w:val="28"/>
        </w:numPr>
        <w:contextualSpacing w:val="0"/>
      </w:pPr>
      <w:r>
        <w:t>Sensitive portions of code are protected and only available to the original developer.</w:t>
      </w:r>
    </w:p>
    <w:p w14:paraId="352F53C9" w14:textId="50E1A011" w:rsidR="00C56D30" w:rsidRPr="00C56D30" w:rsidRDefault="00C56D30" w:rsidP="008C51E5">
      <w:pPr>
        <w:pStyle w:val="ListParagraph"/>
        <w:numPr>
          <w:ilvl w:val="1"/>
          <w:numId w:val="28"/>
        </w:numPr>
        <w:contextualSpacing w:val="0"/>
        <w:rPr>
          <w:color w:val="FF0000"/>
        </w:rPr>
      </w:pPr>
      <w:r w:rsidRPr="00C56D30">
        <w:rPr>
          <w:color w:val="FF0000"/>
        </w:rPr>
        <w:t>You can learn from real-world code and develop more effective applications.</w:t>
      </w:r>
    </w:p>
    <w:p w14:paraId="6A1209B8" w14:textId="75D07112" w:rsidR="00A9204E" w:rsidRDefault="00C56D30" w:rsidP="008C51E5">
      <w:pPr>
        <w:pStyle w:val="ListParagraph"/>
        <w:numPr>
          <w:ilvl w:val="1"/>
          <w:numId w:val="28"/>
        </w:numPr>
        <w:contextualSpacing w:val="0"/>
      </w:pPr>
      <w:r>
        <w:t>Code remains open as long as it is in a public repository</w:t>
      </w:r>
      <w:r>
        <w:t>,</w:t>
      </w:r>
      <w:r>
        <w:t xml:space="preserve"> but the license may change when included with </w:t>
      </w:r>
      <w:r>
        <w:t>closed-source</w:t>
      </w:r>
      <w:r>
        <w:t xml:space="preserve"> software.</w:t>
      </w:r>
    </w:p>
    <w:p w14:paraId="1DC6BF0A" w14:textId="5D566300" w:rsidR="00C56D30" w:rsidRPr="00C56D30" w:rsidRDefault="00C56D30" w:rsidP="008C51E5">
      <w:pPr>
        <w:pStyle w:val="ListParagraph"/>
        <w:numPr>
          <w:ilvl w:val="0"/>
          <w:numId w:val="28"/>
        </w:numPr>
        <w:contextualSpacing w:val="0"/>
        <w:rPr>
          <w:b/>
          <w:bCs/>
        </w:rPr>
      </w:pPr>
      <w:r w:rsidRPr="00C56D30">
        <w:rPr>
          <w:b/>
          <w:bCs/>
        </w:rPr>
        <w:t xml:space="preserve">Which two of the following are ways in which Red Hat develops </w:t>
      </w:r>
      <w:r>
        <w:rPr>
          <w:b/>
          <w:bCs/>
        </w:rPr>
        <w:t>its</w:t>
      </w:r>
      <w:r w:rsidRPr="00C56D30">
        <w:rPr>
          <w:b/>
          <w:bCs/>
        </w:rPr>
        <w:t xml:space="preserve"> products for the future and interacts with the community? (Choose two.)</w:t>
      </w:r>
    </w:p>
    <w:p w14:paraId="29BA8C3F" w14:textId="5A1183F3" w:rsidR="00C56D30" w:rsidRPr="00C56D30" w:rsidRDefault="00C56D30" w:rsidP="008C51E5">
      <w:pPr>
        <w:pStyle w:val="ListParagraph"/>
        <w:numPr>
          <w:ilvl w:val="1"/>
          <w:numId w:val="28"/>
        </w:numPr>
        <w:contextualSpacing w:val="0"/>
        <w:rPr>
          <w:color w:val="FF0000"/>
        </w:rPr>
      </w:pPr>
      <w:r w:rsidRPr="00C56D30">
        <w:rPr>
          <w:color w:val="FF0000"/>
        </w:rPr>
        <w:t xml:space="preserve">Sponsor and integrate </w:t>
      </w:r>
      <w:r w:rsidRPr="00C56D30">
        <w:rPr>
          <w:color w:val="FF0000"/>
        </w:rPr>
        <w:t>open-source</w:t>
      </w:r>
      <w:r w:rsidRPr="00C56D30">
        <w:rPr>
          <w:color w:val="FF0000"/>
        </w:rPr>
        <w:t xml:space="preserve"> projects into the community-driven Fedora project.</w:t>
      </w:r>
    </w:p>
    <w:p w14:paraId="17720813" w14:textId="2402B18D" w:rsidR="00C56D30" w:rsidRDefault="00C56D30" w:rsidP="008C51E5">
      <w:pPr>
        <w:pStyle w:val="ListParagraph"/>
        <w:numPr>
          <w:ilvl w:val="1"/>
          <w:numId w:val="28"/>
        </w:numPr>
        <w:contextualSpacing w:val="0"/>
      </w:pPr>
      <w:r>
        <w:t>Develop specific integration tools only available in Red Hat distributions.</w:t>
      </w:r>
    </w:p>
    <w:p w14:paraId="0FA632C5" w14:textId="4EDBD3DB" w:rsidR="00C56D30" w:rsidRPr="00C56D30" w:rsidRDefault="00C56D30" w:rsidP="008C51E5">
      <w:pPr>
        <w:pStyle w:val="ListParagraph"/>
        <w:numPr>
          <w:ilvl w:val="1"/>
          <w:numId w:val="28"/>
        </w:numPr>
        <w:contextualSpacing w:val="0"/>
        <w:rPr>
          <w:color w:val="FF0000"/>
        </w:rPr>
      </w:pPr>
      <w:r w:rsidRPr="00C56D30">
        <w:rPr>
          <w:color w:val="FF0000"/>
        </w:rPr>
        <w:t>Participate in upstream projects.</w:t>
      </w:r>
    </w:p>
    <w:p w14:paraId="2F76531F" w14:textId="73A1B6D0" w:rsidR="00C56D30" w:rsidRDefault="00C56D30" w:rsidP="008C51E5">
      <w:pPr>
        <w:pStyle w:val="ListParagraph"/>
        <w:numPr>
          <w:ilvl w:val="1"/>
          <w:numId w:val="28"/>
        </w:numPr>
        <w:contextualSpacing w:val="0"/>
      </w:pPr>
      <w:r>
        <w:t>Repackage and re-license community products.</w:t>
      </w:r>
    </w:p>
    <w:p w14:paraId="64002F43" w14:textId="77777777" w:rsidR="00C56D30" w:rsidRPr="00C56D30" w:rsidRDefault="00C56D30" w:rsidP="008C51E5">
      <w:pPr>
        <w:pStyle w:val="ListParagraph"/>
        <w:numPr>
          <w:ilvl w:val="0"/>
          <w:numId w:val="28"/>
        </w:numPr>
        <w:contextualSpacing w:val="0"/>
        <w:rPr>
          <w:b/>
          <w:bCs/>
        </w:rPr>
      </w:pPr>
      <w:r w:rsidRPr="00C56D30">
        <w:rPr>
          <w:b/>
          <w:bCs/>
        </w:rPr>
        <w:t>Which two statements describe the benefits of Linux? (Choose two.)</w:t>
      </w:r>
    </w:p>
    <w:p w14:paraId="065A9722" w14:textId="233F55E9" w:rsidR="00C56D30" w:rsidRDefault="00C56D30" w:rsidP="008C51E5">
      <w:pPr>
        <w:pStyle w:val="ListParagraph"/>
        <w:numPr>
          <w:ilvl w:val="1"/>
          <w:numId w:val="28"/>
        </w:numPr>
        <w:contextualSpacing w:val="0"/>
      </w:pPr>
      <w:r>
        <w:t xml:space="preserve">Linux is developed entirely by volunteers making it a </w:t>
      </w:r>
      <w:r>
        <w:t>low-cost</w:t>
      </w:r>
      <w:r>
        <w:t xml:space="preserve"> operating system.</w:t>
      </w:r>
    </w:p>
    <w:p w14:paraId="1B114D58" w14:textId="1D999590" w:rsidR="00C56D30" w:rsidRPr="00C56D30" w:rsidRDefault="00C56D30" w:rsidP="008C51E5">
      <w:pPr>
        <w:pStyle w:val="ListParagraph"/>
        <w:numPr>
          <w:ilvl w:val="1"/>
          <w:numId w:val="28"/>
        </w:numPr>
        <w:contextualSpacing w:val="0"/>
        <w:rPr>
          <w:color w:val="FF0000"/>
        </w:rPr>
      </w:pPr>
      <w:r w:rsidRPr="00C56D30">
        <w:rPr>
          <w:color w:val="FF0000"/>
        </w:rPr>
        <w:t>Linux is modular and can be configured as a full graphical desktop or a small appliance.</w:t>
      </w:r>
    </w:p>
    <w:p w14:paraId="7B2DB76A" w14:textId="735EE8EA" w:rsidR="00C56D30" w:rsidRDefault="00C56D30" w:rsidP="008C51E5">
      <w:pPr>
        <w:pStyle w:val="ListParagraph"/>
        <w:numPr>
          <w:ilvl w:val="1"/>
          <w:numId w:val="28"/>
        </w:numPr>
        <w:contextualSpacing w:val="0"/>
      </w:pPr>
      <w:r>
        <w:t>Linux is locked in a known state for a minimum of one year for each release, making it easier to develop custom software.</w:t>
      </w:r>
    </w:p>
    <w:p w14:paraId="1DC9B04E" w14:textId="77777777" w:rsidR="008C51E5" w:rsidRDefault="00C56D30" w:rsidP="008C51E5">
      <w:pPr>
        <w:pStyle w:val="ListParagraph"/>
        <w:numPr>
          <w:ilvl w:val="1"/>
          <w:numId w:val="28"/>
        </w:numPr>
        <w:contextualSpacing w:val="0"/>
        <w:rPr>
          <w:color w:val="FF0000"/>
        </w:rPr>
      </w:pPr>
      <w:r w:rsidRPr="00C56D30">
        <w:rPr>
          <w:color w:val="FF0000"/>
        </w:rPr>
        <w:t>Linux includes a powerful and scriptable command-line interface, enabling easier automation and provisioning.</w:t>
      </w:r>
    </w:p>
    <w:p w14:paraId="4F19BCCC" w14:textId="64EE1C89" w:rsidR="0043620A" w:rsidRPr="0043620A" w:rsidRDefault="0043620A" w:rsidP="008C51E5">
      <w:pPr>
        <w:ind w:left="360"/>
        <w:jc w:val="center"/>
        <w:rPr>
          <w:b/>
          <w:bCs/>
        </w:rPr>
      </w:pPr>
      <w:r w:rsidRPr="0043620A">
        <w:rPr>
          <w:b/>
          <w:bCs/>
        </w:rPr>
        <w:t xml:space="preserve">Chapter 01: </w:t>
      </w:r>
      <w:r w:rsidRPr="0043620A">
        <w:rPr>
          <w:b/>
          <w:bCs/>
        </w:rPr>
        <w:t>Summary</w:t>
      </w:r>
    </w:p>
    <w:p w14:paraId="4B04D502" w14:textId="3F35BEAD" w:rsidR="0043620A" w:rsidRPr="0043620A" w:rsidRDefault="0043620A" w:rsidP="008C51E5">
      <w:pPr>
        <w:ind w:left="360"/>
      </w:pPr>
      <w:r w:rsidRPr="0043620A">
        <w:t>In this chapter, you learned:</w:t>
      </w:r>
    </w:p>
    <w:p w14:paraId="47C45E63" w14:textId="4A3F6029" w:rsidR="0043620A" w:rsidRPr="0043620A" w:rsidRDefault="0043620A" w:rsidP="008C51E5">
      <w:pPr>
        <w:pStyle w:val="ListParagraph"/>
        <w:numPr>
          <w:ilvl w:val="0"/>
          <w:numId w:val="29"/>
        </w:numPr>
        <w:contextualSpacing w:val="0"/>
      </w:pPr>
      <w:r w:rsidRPr="0043620A">
        <w:t>Open</w:t>
      </w:r>
      <w:r>
        <w:t>-</w:t>
      </w:r>
      <w:r w:rsidRPr="0043620A">
        <w:t>source software is software with source code that anyone can freely use, study, modify, and share.</w:t>
      </w:r>
    </w:p>
    <w:p w14:paraId="0640A092" w14:textId="4B0FC3CA" w:rsidR="0043620A" w:rsidRPr="0043620A" w:rsidRDefault="0043620A" w:rsidP="008C51E5">
      <w:pPr>
        <w:pStyle w:val="ListParagraph"/>
        <w:numPr>
          <w:ilvl w:val="0"/>
          <w:numId w:val="29"/>
        </w:numPr>
        <w:contextualSpacing w:val="0"/>
      </w:pPr>
      <w:r w:rsidRPr="0043620A">
        <w:t>A Linux distribution is an installable operating system constructed from a Linux kernel</w:t>
      </w:r>
      <w:r>
        <w:t>, supporting</w:t>
      </w:r>
      <w:r w:rsidRPr="0043620A">
        <w:t xml:space="preserve"> user programs and libraries.</w:t>
      </w:r>
    </w:p>
    <w:p w14:paraId="170A6330" w14:textId="05F734CD" w:rsidR="0043620A" w:rsidRPr="0043620A" w:rsidRDefault="0043620A" w:rsidP="008C51E5">
      <w:pPr>
        <w:pStyle w:val="ListParagraph"/>
        <w:numPr>
          <w:ilvl w:val="0"/>
          <w:numId w:val="29"/>
        </w:numPr>
        <w:contextualSpacing w:val="0"/>
      </w:pPr>
      <w:r w:rsidRPr="0043620A">
        <w:lastRenderedPageBreak/>
        <w:t xml:space="preserve">Red Hat </w:t>
      </w:r>
      <w:r>
        <w:t>supports and contributes</w:t>
      </w:r>
      <w:r w:rsidRPr="0043620A">
        <w:t xml:space="preserve"> code to open</w:t>
      </w:r>
      <w:r>
        <w:t>-</w:t>
      </w:r>
      <w:r w:rsidRPr="0043620A">
        <w:t xml:space="preserve">source projects </w:t>
      </w:r>
      <w:r>
        <w:t xml:space="preserve">and </w:t>
      </w:r>
      <w:r w:rsidRPr="0043620A">
        <w:t>sponsors</w:t>
      </w:r>
      <w:r>
        <w:t>. It</w:t>
      </w:r>
      <w:r w:rsidRPr="0043620A">
        <w:t xml:space="preserve"> integrates project software into community-driven distributions</w:t>
      </w:r>
      <w:r>
        <w:t>, stabilizing</w:t>
      </w:r>
      <w:r w:rsidRPr="0043620A">
        <w:t xml:space="preserve"> the software to offer it as supported enterprise-ready products.</w:t>
      </w:r>
    </w:p>
    <w:p w14:paraId="2B5E6BBD" w14:textId="77777777" w:rsidR="008C51E5" w:rsidRDefault="0043620A" w:rsidP="008C51E5">
      <w:pPr>
        <w:pStyle w:val="ListParagraph"/>
        <w:numPr>
          <w:ilvl w:val="0"/>
          <w:numId w:val="29"/>
        </w:numPr>
        <w:contextualSpacing w:val="0"/>
      </w:pPr>
      <w:r w:rsidRPr="0043620A">
        <w:t xml:space="preserve">Red Hat Enterprise Linux is Red Hat's </w:t>
      </w:r>
      <w:r>
        <w:t>open-source</w:t>
      </w:r>
      <w:r w:rsidRPr="0043620A">
        <w:t>, enterprise-ready, commercially-supported Linux distribution.</w:t>
      </w:r>
    </w:p>
    <w:p w14:paraId="04633877" w14:textId="5D7D4F77" w:rsidR="0043620A" w:rsidRDefault="0043620A" w:rsidP="008C51E5">
      <w:pPr>
        <w:jc w:val="center"/>
        <w:rPr>
          <w:b/>
          <w:bCs/>
        </w:rPr>
      </w:pPr>
      <w:r w:rsidRPr="0043620A">
        <w:rPr>
          <w:b/>
          <w:bCs/>
        </w:rPr>
        <w:t>Chapter 2</w:t>
      </w:r>
      <w:r w:rsidRPr="0043620A">
        <w:rPr>
          <w:b/>
          <w:bCs/>
        </w:rPr>
        <w:t>:</w:t>
      </w:r>
      <w:r w:rsidRPr="0043620A">
        <w:rPr>
          <w:b/>
          <w:bCs/>
        </w:rPr>
        <w:t xml:space="preserve"> Accessing the Command Line</w:t>
      </w:r>
    </w:p>
    <w:p w14:paraId="2A310D2C" w14:textId="63867D3E" w:rsidR="0043620A" w:rsidRPr="0043620A" w:rsidRDefault="0043620A" w:rsidP="008C51E5">
      <w:pPr>
        <w:rPr>
          <w:b/>
          <w:bCs/>
        </w:rPr>
      </w:pPr>
      <w:r>
        <w:rPr>
          <w:b/>
          <w:bCs/>
        </w:rPr>
        <w:t>Index:</w:t>
      </w:r>
    </w:p>
    <w:p w14:paraId="6D79F323" w14:textId="77777777" w:rsidR="0043620A" w:rsidRDefault="0043620A" w:rsidP="008C51E5">
      <w:pPr>
        <w:pStyle w:val="ListParagraph"/>
        <w:numPr>
          <w:ilvl w:val="0"/>
          <w:numId w:val="30"/>
        </w:numPr>
        <w:contextualSpacing w:val="0"/>
      </w:pPr>
      <w:r>
        <w:t>Accessing the Command Line</w:t>
      </w:r>
    </w:p>
    <w:p w14:paraId="7A71719C" w14:textId="77777777" w:rsidR="0043620A" w:rsidRDefault="0043620A" w:rsidP="008C51E5">
      <w:pPr>
        <w:pStyle w:val="ListParagraph"/>
        <w:numPr>
          <w:ilvl w:val="0"/>
          <w:numId w:val="30"/>
        </w:numPr>
        <w:contextualSpacing w:val="0"/>
      </w:pPr>
      <w:r>
        <w:t>Quiz: Accessing the Command Line</w:t>
      </w:r>
    </w:p>
    <w:p w14:paraId="6D205D16" w14:textId="77777777" w:rsidR="0043620A" w:rsidRDefault="0043620A" w:rsidP="008C51E5">
      <w:pPr>
        <w:pStyle w:val="ListParagraph"/>
        <w:numPr>
          <w:ilvl w:val="0"/>
          <w:numId w:val="30"/>
        </w:numPr>
        <w:contextualSpacing w:val="0"/>
      </w:pPr>
      <w:r>
        <w:t>Accessing the Command Line Using the Desktop</w:t>
      </w:r>
    </w:p>
    <w:p w14:paraId="0DA01918" w14:textId="77777777" w:rsidR="0043620A" w:rsidRDefault="0043620A" w:rsidP="008C51E5">
      <w:pPr>
        <w:pStyle w:val="ListParagraph"/>
        <w:numPr>
          <w:ilvl w:val="0"/>
          <w:numId w:val="30"/>
        </w:numPr>
        <w:contextualSpacing w:val="0"/>
      </w:pPr>
      <w:r>
        <w:t>Guided Exercise: Accessing the Command Line Using the Desktop</w:t>
      </w:r>
    </w:p>
    <w:p w14:paraId="51EF6A2F" w14:textId="77777777" w:rsidR="0043620A" w:rsidRDefault="0043620A" w:rsidP="008C51E5">
      <w:pPr>
        <w:pStyle w:val="ListParagraph"/>
        <w:numPr>
          <w:ilvl w:val="0"/>
          <w:numId w:val="30"/>
        </w:numPr>
        <w:contextualSpacing w:val="0"/>
      </w:pPr>
      <w:r>
        <w:t>Executing Commands Using the Bash Shell</w:t>
      </w:r>
    </w:p>
    <w:p w14:paraId="68C97D51" w14:textId="77777777" w:rsidR="0043620A" w:rsidRDefault="0043620A" w:rsidP="008C51E5">
      <w:pPr>
        <w:pStyle w:val="ListParagraph"/>
        <w:numPr>
          <w:ilvl w:val="0"/>
          <w:numId w:val="30"/>
        </w:numPr>
        <w:contextualSpacing w:val="0"/>
      </w:pPr>
      <w:r>
        <w:t>Quiz: Executing Commands Using the Bash Shell</w:t>
      </w:r>
    </w:p>
    <w:p w14:paraId="14D96A04" w14:textId="77777777" w:rsidR="0043620A" w:rsidRDefault="0043620A" w:rsidP="008C51E5">
      <w:pPr>
        <w:pStyle w:val="ListParagraph"/>
        <w:numPr>
          <w:ilvl w:val="0"/>
          <w:numId w:val="30"/>
        </w:numPr>
        <w:contextualSpacing w:val="0"/>
      </w:pPr>
      <w:r>
        <w:t>Lab: Accessing the Command Line</w:t>
      </w:r>
    </w:p>
    <w:p w14:paraId="00CB2D16" w14:textId="73C4C9E8" w:rsidR="0043620A" w:rsidRDefault="0043620A" w:rsidP="008C51E5">
      <w:pPr>
        <w:pStyle w:val="ListParagraph"/>
        <w:numPr>
          <w:ilvl w:val="0"/>
          <w:numId w:val="30"/>
        </w:numPr>
        <w:contextualSpacing w:val="0"/>
      </w:pPr>
      <w:r>
        <w:t>Summary</w:t>
      </w:r>
    </w:p>
    <w:p w14:paraId="24458215" w14:textId="47088E94" w:rsidR="0043620A" w:rsidRPr="0043620A" w:rsidRDefault="0043620A" w:rsidP="008C51E5">
      <w:pPr>
        <w:rPr>
          <w:b/>
          <w:bCs/>
        </w:rPr>
      </w:pPr>
      <w:r w:rsidRPr="0043620A">
        <w:rPr>
          <w:b/>
          <w:bCs/>
        </w:rPr>
        <w:t>Abstract:</w:t>
      </w:r>
    </w:p>
    <w:p w14:paraId="343E206B" w14:textId="61621DB9" w:rsidR="0043620A" w:rsidRDefault="0043620A" w:rsidP="008C51E5">
      <w:pPr>
        <w:pStyle w:val="ListParagraph"/>
        <w:numPr>
          <w:ilvl w:val="0"/>
          <w:numId w:val="30"/>
        </w:numPr>
        <w:contextualSpacing w:val="0"/>
      </w:pPr>
      <w:r>
        <w:t>Goal</w:t>
      </w:r>
      <w:r>
        <w:t>:</w:t>
      </w:r>
      <w:r>
        <w:tab/>
      </w:r>
    </w:p>
    <w:p w14:paraId="15469B1A" w14:textId="2E52A985" w:rsidR="0043620A" w:rsidRDefault="0043620A" w:rsidP="008C51E5">
      <w:pPr>
        <w:pStyle w:val="ListParagraph"/>
        <w:numPr>
          <w:ilvl w:val="1"/>
          <w:numId w:val="30"/>
        </w:numPr>
        <w:contextualSpacing w:val="0"/>
      </w:pPr>
      <w:r>
        <w:t>Log in to a Linux system and run simple commands using the shell.</w:t>
      </w:r>
    </w:p>
    <w:p w14:paraId="50B8F543" w14:textId="0C1B1D9F" w:rsidR="0043620A" w:rsidRDefault="0043620A" w:rsidP="008C51E5">
      <w:pPr>
        <w:pStyle w:val="ListParagraph"/>
        <w:numPr>
          <w:ilvl w:val="0"/>
          <w:numId w:val="30"/>
        </w:numPr>
        <w:contextualSpacing w:val="0"/>
      </w:pPr>
      <w:r>
        <w:t>Objectives</w:t>
      </w:r>
      <w:r>
        <w:t>:</w:t>
      </w:r>
      <w:r>
        <w:tab/>
      </w:r>
    </w:p>
    <w:p w14:paraId="62A5DA63" w14:textId="77777777" w:rsidR="0043620A" w:rsidRDefault="0043620A" w:rsidP="008C51E5">
      <w:pPr>
        <w:pStyle w:val="ListParagraph"/>
        <w:numPr>
          <w:ilvl w:val="1"/>
          <w:numId w:val="30"/>
        </w:numPr>
        <w:contextualSpacing w:val="0"/>
      </w:pPr>
      <w:r>
        <w:t>Log in to a Linux system on a local text console and run simple commands using the shell.</w:t>
      </w:r>
    </w:p>
    <w:p w14:paraId="1FFEE3BD" w14:textId="77777777" w:rsidR="0043620A" w:rsidRDefault="0043620A" w:rsidP="008C51E5">
      <w:pPr>
        <w:pStyle w:val="ListParagraph"/>
        <w:numPr>
          <w:ilvl w:val="1"/>
          <w:numId w:val="30"/>
        </w:numPr>
        <w:contextualSpacing w:val="0"/>
      </w:pPr>
      <w:r>
        <w:t>Log in to a Linux system using the GNOME 3 desktop environment and run commands from a shell prompt in a terminal program.</w:t>
      </w:r>
    </w:p>
    <w:p w14:paraId="3B40C61E" w14:textId="77777777" w:rsidR="0043620A" w:rsidRDefault="0043620A" w:rsidP="008C51E5">
      <w:pPr>
        <w:pStyle w:val="ListParagraph"/>
        <w:numPr>
          <w:ilvl w:val="1"/>
          <w:numId w:val="30"/>
        </w:numPr>
        <w:contextualSpacing w:val="0"/>
      </w:pPr>
      <w:r>
        <w:t>Save time by using tab completion, command history, and command editing shortcuts to run commands in the Bash shell.</w:t>
      </w:r>
    </w:p>
    <w:p w14:paraId="1575B380" w14:textId="77777777" w:rsidR="0043620A" w:rsidRDefault="0043620A" w:rsidP="008C51E5">
      <w:pPr>
        <w:pStyle w:val="ListParagraph"/>
        <w:numPr>
          <w:ilvl w:val="0"/>
          <w:numId w:val="30"/>
        </w:numPr>
        <w:contextualSpacing w:val="0"/>
      </w:pPr>
      <w:r>
        <w:t>Sections</w:t>
      </w:r>
      <w:r>
        <w:tab/>
      </w:r>
    </w:p>
    <w:p w14:paraId="5F73E740" w14:textId="77777777" w:rsidR="0043620A" w:rsidRDefault="0043620A" w:rsidP="008C51E5">
      <w:pPr>
        <w:pStyle w:val="ListParagraph"/>
        <w:numPr>
          <w:ilvl w:val="1"/>
          <w:numId w:val="30"/>
        </w:numPr>
        <w:contextualSpacing w:val="0"/>
      </w:pPr>
      <w:r>
        <w:t>Accessing the Command Line (and Quiz)</w:t>
      </w:r>
    </w:p>
    <w:p w14:paraId="270987AE" w14:textId="77777777" w:rsidR="0043620A" w:rsidRDefault="0043620A" w:rsidP="008C51E5">
      <w:pPr>
        <w:pStyle w:val="ListParagraph"/>
        <w:numPr>
          <w:ilvl w:val="1"/>
          <w:numId w:val="30"/>
        </w:numPr>
        <w:contextualSpacing w:val="0"/>
      </w:pPr>
      <w:r>
        <w:t>Accessing the Command Line Using the Desktop (and Guided Exercise)</w:t>
      </w:r>
    </w:p>
    <w:p w14:paraId="24847F0E" w14:textId="77777777" w:rsidR="0043620A" w:rsidRDefault="0043620A" w:rsidP="008C51E5">
      <w:pPr>
        <w:pStyle w:val="ListParagraph"/>
        <w:numPr>
          <w:ilvl w:val="1"/>
          <w:numId w:val="30"/>
        </w:numPr>
        <w:contextualSpacing w:val="0"/>
      </w:pPr>
      <w:r>
        <w:t>Executing Commands Using the Bash Shell (and Quiz)</w:t>
      </w:r>
    </w:p>
    <w:p w14:paraId="650D4583" w14:textId="77777777" w:rsidR="0043620A" w:rsidRDefault="0043620A" w:rsidP="008C51E5">
      <w:pPr>
        <w:pStyle w:val="ListParagraph"/>
        <w:numPr>
          <w:ilvl w:val="0"/>
          <w:numId w:val="30"/>
        </w:numPr>
        <w:contextualSpacing w:val="0"/>
      </w:pPr>
      <w:r>
        <w:t>Lab</w:t>
      </w:r>
      <w:r>
        <w:tab/>
      </w:r>
    </w:p>
    <w:p w14:paraId="284032E7" w14:textId="77777777" w:rsidR="008C51E5" w:rsidRDefault="0043620A" w:rsidP="008C51E5">
      <w:pPr>
        <w:pStyle w:val="ListParagraph"/>
        <w:numPr>
          <w:ilvl w:val="1"/>
          <w:numId w:val="30"/>
        </w:numPr>
        <w:contextualSpacing w:val="0"/>
      </w:pPr>
      <w:r>
        <w:t>Accessing the Command Line</w:t>
      </w:r>
    </w:p>
    <w:p w14:paraId="5D0AC520" w14:textId="6057ED87" w:rsidR="0043620A" w:rsidRPr="0043620A" w:rsidRDefault="0043620A" w:rsidP="008C51E5">
      <w:pPr>
        <w:jc w:val="center"/>
        <w:rPr>
          <w:b/>
          <w:bCs/>
        </w:rPr>
      </w:pPr>
      <w:r w:rsidRPr="0043620A">
        <w:rPr>
          <w:b/>
          <w:bCs/>
        </w:rPr>
        <w:t xml:space="preserve">Chapter 2: </w:t>
      </w:r>
      <w:r w:rsidRPr="0043620A">
        <w:rPr>
          <w:b/>
          <w:bCs/>
        </w:rPr>
        <w:t>Quiz: Accessing the Command Line</w:t>
      </w:r>
    </w:p>
    <w:p w14:paraId="0FB98D8E" w14:textId="17D59AEA" w:rsidR="0043620A" w:rsidRPr="00722A4D" w:rsidRDefault="0043620A" w:rsidP="008C51E5">
      <w:pPr>
        <w:pStyle w:val="ListParagraph"/>
        <w:numPr>
          <w:ilvl w:val="0"/>
          <w:numId w:val="33"/>
        </w:numPr>
        <w:contextualSpacing w:val="0"/>
        <w:rPr>
          <w:b/>
          <w:bCs/>
        </w:rPr>
      </w:pPr>
      <w:r w:rsidRPr="00722A4D">
        <w:rPr>
          <w:b/>
          <w:bCs/>
        </w:rPr>
        <w:t>Which term describes the interpreter that executes commands typed as strings?</w:t>
      </w:r>
    </w:p>
    <w:p w14:paraId="304D2E3B" w14:textId="77010A26" w:rsidR="0043620A" w:rsidRDefault="0043620A" w:rsidP="008C51E5">
      <w:pPr>
        <w:pStyle w:val="ListParagraph"/>
        <w:numPr>
          <w:ilvl w:val="1"/>
          <w:numId w:val="33"/>
        </w:numPr>
        <w:contextualSpacing w:val="0"/>
      </w:pPr>
      <w:r>
        <w:t>Command</w:t>
      </w:r>
    </w:p>
    <w:p w14:paraId="0E45D6B8" w14:textId="1D023C09" w:rsidR="0043620A" w:rsidRDefault="0043620A" w:rsidP="008C51E5">
      <w:pPr>
        <w:pStyle w:val="ListParagraph"/>
        <w:numPr>
          <w:ilvl w:val="1"/>
          <w:numId w:val="33"/>
        </w:numPr>
        <w:contextualSpacing w:val="0"/>
      </w:pPr>
      <w:r>
        <w:t>Console</w:t>
      </w:r>
      <w:r>
        <w:tab/>
      </w:r>
    </w:p>
    <w:p w14:paraId="574153AA" w14:textId="546552B5" w:rsidR="0043620A" w:rsidRPr="00722A4D" w:rsidRDefault="0043620A" w:rsidP="008C51E5">
      <w:pPr>
        <w:pStyle w:val="ListParagraph"/>
        <w:numPr>
          <w:ilvl w:val="1"/>
          <w:numId w:val="33"/>
        </w:numPr>
        <w:contextualSpacing w:val="0"/>
        <w:rPr>
          <w:color w:val="FF0000"/>
        </w:rPr>
      </w:pPr>
      <w:r w:rsidRPr="00722A4D">
        <w:rPr>
          <w:color w:val="FF0000"/>
        </w:rPr>
        <w:t>Shell</w:t>
      </w:r>
      <w:r w:rsidRPr="00722A4D">
        <w:rPr>
          <w:color w:val="FF0000"/>
        </w:rPr>
        <w:tab/>
      </w:r>
    </w:p>
    <w:p w14:paraId="003396B3" w14:textId="77777777" w:rsidR="0043620A" w:rsidRDefault="0043620A" w:rsidP="008C51E5">
      <w:pPr>
        <w:pStyle w:val="ListParagraph"/>
        <w:numPr>
          <w:ilvl w:val="1"/>
          <w:numId w:val="33"/>
        </w:numPr>
        <w:contextualSpacing w:val="0"/>
      </w:pPr>
      <w:r>
        <w:t>Terminal</w:t>
      </w:r>
    </w:p>
    <w:p w14:paraId="002DA84F" w14:textId="77777777" w:rsidR="00722A4D" w:rsidRDefault="0043620A" w:rsidP="008C51E5">
      <w:pPr>
        <w:pStyle w:val="ListParagraph"/>
        <w:numPr>
          <w:ilvl w:val="0"/>
          <w:numId w:val="33"/>
        </w:numPr>
        <w:contextualSpacing w:val="0"/>
        <w:rPr>
          <w:b/>
          <w:bCs/>
        </w:rPr>
      </w:pPr>
      <w:r w:rsidRPr="00722A4D">
        <w:rPr>
          <w:b/>
          <w:bCs/>
        </w:rPr>
        <w:lastRenderedPageBreak/>
        <w:t>Which term describes the visual cue that indicates an interactive shell is waiting for the user to type a command?</w:t>
      </w:r>
    </w:p>
    <w:p w14:paraId="27749A3D" w14:textId="6DA6B87B" w:rsidR="0043620A" w:rsidRPr="00722A4D" w:rsidRDefault="0043620A" w:rsidP="008C51E5">
      <w:pPr>
        <w:pStyle w:val="ListParagraph"/>
        <w:numPr>
          <w:ilvl w:val="1"/>
          <w:numId w:val="33"/>
        </w:numPr>
        <w:contextualSpacing w:val="0"/>
        <w:rPr>
          <w:b/>
          <w:bCs/>
        </w:rPr>
      </w:pPr>
      <w:r>
        <w:t>Argument</w:t>
      </w:r>
      <w:r>
        <w:tab/>
      </w:r>
    </w:p>
    <w:p w14:paraId="5D4FA46F" w14:textId="433E58BA" w:rsidR="0043620A" w:rsidRDefault="0043620A" w:rsidP="008C51E5">
      <w:pPr>
        <w:pStyle w:val="ListParagraph"/>
        <w:numPr>
          <w:ilvl w:val="1"/>
          <w:numId w:val="33"/>
        </w:numPr>
        <w:contextualSpacing w:val="0"/>
      </w:pPr>
      <w:r>
        <w:t>Command</w:t>
      </w:r>
      <w:r>
        <w:tab/>
      </w:r>
    </w:p>
    <w:p w14:paraId="765C30A1" w14:textId="47AEF535" w:rsidR="0043620A" w:rsidRDefault="0043620A" w:rsidP="008C51E5">
      <w:pPr>
        <w:pStyle w:val="ListParagraph"/>
        <w:numPr>
          <w:ilvl w:val="1"/>
          <w:numId w:val="33"/>
        </w:numPr>
        <w:contextualSpacing w:val="0"/>
      </w:pPr>
      <w:r>
        <w:t>Option</w:t>
      </w:r>
      <w:r>
        <w:tab/>
      </w:r>
    </w:p>
    <w:p w14:paraId="49C278DD" w14:textId="77777777" w:rsidR="0043620A" w:rsidRPr="00722A4D" w:rsidRDefault="0043620A" w:rsidP="008C51E5">
      <w:pPr>
        <w:pStyle w:val="ListParagraph"/>
        <w:numPr>
          <w:ilvl w:val="1"/>
          <w:numId w:val="33"/>
        </w:numPr>
        <w:contextualSpacing w:val="0"/>
        <w:rPr>
          <w:color w:val="FF0000"/>
        </w:rPr>
      </w:pPr>
      <w:r w:rsidRPr="00722A4D">
        <w:rPr>
          <w:color w:val="FF0000"/>
        </w:rPr>
        <w:t>Prompt</w:t>
      </w:r>
    </w:p>
    <w:p w14:paraId="2B622078" w14:textId="0264B720" w:rsidR="0043620A" w:rsidRPr="00722A4D" w:rsidRDefault="0043620A" w:rsidP="008C51E5">
      <w:pPr>
        <w:pStyle w:val="ListParagraph"/>
        <w:numPr>
          <w:ilvl w:val="0"/>
          <w:numId w:val="33"/>
        </w:numPr>
        <w:contextualSpacing w:val="0"/>
        <w:rPr>
          <w:b/>
          <w:bCs/>
        </w:rPr>
      </w:pPr>
      <w:r w:rsidRPr="00722A4D">
        <w:rPr>
          <w:b/>
          <w:bCs/>
        </w:rPr>
        <w:t>Which term describes the name of a program to run?</w:t>
      </w:r>
    </w:p>
    <w:p w14:paraId="1991FD6A" w14:textId="77777777" w:rsidR="008C51E5" w:rsidRDefault="0043620A" w:rsidP="008C51E5">
      <w:pPr>
        <w:pStyle w:val="ListParagraph"/>
        <w:numPr>
          <w:ilvl w:val="1"/>
          <w:numId w:val="33"/>
        </w:numPr>
        <w:contextualSpacing w:val="0"/>
      </w:pPr>
      <w:r>
        <w:t>Argument</w:t>
      </w:r>
    </w:p>
    <w:p w14:paraId="50A2A0A6" w14:textId="77777777" w:rsidR="008C51E5" w:rsidRDefault="0043620A" w:rsidP="008C51E5">
      <w:pPr>
        <w:pStyle w:val="ListParagraph"/>
        <w:numPr>
          <w:ilvl w:val="1"/>
          <w:numId w:val="33"/>
        </w:numPr>
        <w:contextualSpacing w:val="0"/>
      </w:pPr>
      <w:r w:rsidRPr="00B97190">
        <w:rPr>
          <w:color w:val="FF0000"/>
        </w:rPr>
        <w:t>Command</w:t>
      </w:r>
    </w:p>
    <w:p w14:paraId="54126E01" w14:textId="77777777" w:rsidR="008C51E5" w:rsidRDefault="0043620A" w:rsidP="008C51E5">
      <w:pPr>
        <w:pStyle w:val="ListParagraph"/>
        <w:numPr>
          <w:ilvl w:val="1"/>
          <w:numId w:val="33"/>
        </w:numPr>
        <w:contextualSpacing w:val="0"/>
        <w:rPr>
          <w:color w:val="000000" w:themeColor="text1"/>
        </w:rPr>
      </w:pPr>
      <w:r w:rsidRPr="00B97190">
        <w:rPr>
          <w:color w:val="000000" w:themeColor="text1"/>
        </w:rPr>
        <w:t>Option</w:t>
      </w:r>
    </w:p>
    <w:p w14:paraId="3C197D6C" w14:textId="09F9ED54" w:rsidR="0043620A" w:rsidRDefault="0043620A" w:rsidP="008C51E5">
      <w:pPr>
        <w:pStyle w:val="ListParagraph"/>
        <w:numPr>
          <w:ilvl w:val="1"/>
          <w:numId w:val="33"/>
        </w:numPr>
        <w:contextualSpacing w:val="0"/>
      </w:pPr>
      <w:r>
        <w:t>Prompt</w:t>
      </w:r>
    </w:p>
    <w:p w14:paraId="7291C444" w14:textId="17B8C010" w:rsidR="0043620A" w:rsidRPr="00B97190" w:rsidRDefault="0043620A" w:rsidP="008C51E5">
      <w:pPr>
        <w:pStyle w:val="ListParagraph"/>
        <w:numPr>
          <w:ilvl w:val="0"/>
          <w:numId w:val="33"/>
        </w:numPr>
        <w:contextualSpacing w:val="0"/>
        <w:rPr>
          <w:b/>
          <w:bCs/>
        </w:rPr>
      </w:pPr>
      <w:r w:rsidRPr="00B97190">
        <w:rPr>
          <w:b/>
          <w:bCs/>
        </w:rPr>
        <w:t>Which term describes the part of the command line that adjusts the behavior of a command?</w:t>
      </w:r>
    </w:p>
    <w:p w14:paraId="67CE7F43" w14:textId="55292A37" w:rsidR="0043620A" w:rsidRDefault="0043620A" w:rsidP="008C51E5">
      <w:pPr>
        <w:pStyle w:val="ListParagraph"/>
        <w:numPr>
          <w:ilvl w:val="1"/>
          <w:numId w:val="33"/>
        </w:numPr>
        <w:contextualSpacing w:val="0"/>
      </w:pPr>
      <w:r>
        <w:t>Argument</w:t>
      </w:r>
    </w:p>
    <w:p w14:paraId="0F4A9A3C" w14:textId="77777777" w:rsidR="008C51E5" w:rsidRDefault="0043620A" w:rsidP="008C51E5">
      <w:pPr>
        <w:pStyle w:val="ListParagraph"/>
        <w:numPr>
          <w:ilvl w:val="1"/>
          <w:numId w:val="33"/>
        </w:numPr>
        <w:contextualSpacing w:val="0"/>
      </w:pPr>
      <w:r>
        <w:t>Command</w:t>
      </w:r>
    </w:p>
    <w:p w14:paraId="3B2CC8A7" w14:textId="621308EF" w:rsidR="0043620A" w:rsidRPr="00B97190" w:rsidRDefault="0043620A" w:rsidP="008C51E5">
      <w:pPr>
        <w:pStyle w:val="ListParagraph"/>
        <w:numPr>
          <w:ilvl w:val="1"/>
          <w:numId w:val="33"/>
        </w:numPr>
        <w:contextualSpacing w:val="0"/>
        <w:rPr>
          <w:color w:val="FF0000"/>
        </w:rPr>
      </w:pPr>
      <w:r w:rsidRPr="00B97190">
        <w:rPr>
          <w:color w:val="FF0000"/>
        </w:rPr>
        <w:t>Option</w:t>
      </w:r>
      <w:r w:rsidRPr="00B97190">
        <w:rPr>
          <w:color w:val="FF0000"/>
        </w:rPr>
        <w:tab/>
      </w:r>
    </w:p>
    <w:p w14:paraId="401A7420" w14:textId="77777777" w:rsidR="0043620A" w:rsidRDefault="0043620A" w:rsidP="008C51E5">
      <w:pPr>
        <w:pStyle w:val="ListParagraph"/>
        <w:numPr>
          <w:ilvl w:val="1"/>
          <w:numId w:val="33"/>
        </w:numPr>
        <w:contextualSpacing w:val="0"/>
      </w:pPr>
      <w:r>
        <w:t>Prompt</w:t>
      </w:r>
    </w:p>
    <w:p w14:paraId="6B683EFC" w14:textId="4ABBBE2E" w:rsidR="0043620A" w:rsidRPr="00B97190" w:rsidRDefault="0043620A" w:rsidP="008C51E5">
      <w:pPr>
        <w:pStyle w:val="ListParagraph"/>
        <w:numPr>
          <w:ilvl w:val="0"/>
          <w:numId w:val="33"/>
        </w:numPr>
        <w:contextualSpacing w:val="0"/>
        <w:rPr>
          <w:b/>
          <w:bCs/>
        </w:rPr>
      </w:pPr>
      <w:r w:rsidRPr="00B97190">
        <w:rPr>
          <w:b/>
          <w:bCs/>
        </w:rPr>
        <w:t>Which term describes the part of the command line that specifies the target that the command should operate on?</w:t>
      </w:r>
    </w:p>
    <w:p w14:paraId="75B2755F" w14:textId="31E53EF0" w:rsidR="0043620A" w:rsidRPr="00B97190" w:rsidRDefault="0043620A" w:rsidP="008C51E5">
      <w:pPr>
        <w:pStyle w:val="ListParagraph"/>
        <w:numPr>
          <w:ilvl w:val="1"/>
          <w:numId w:val="33"/>
        </w:numPr>
        <w:contextualSpacing w:val="0"/>
        <w:rPr>
          <w:color w:val="FF0000"/>
        </w:rPr>
      </w:pPr>
      <w:r w:rsidRPr="00B97190">
        <w:rPr>
          <w:color w:val="FF0000"/>
        </w:rPr>
        <w:t>Argument</w:t>
      </w:r>
    </w:p>
    <w:p w14:paraId="18FB4DDF" w14:textId="5843450E" w:rsidR="0043620A" w:rsidRDefault="0043620A" w:rsidP="008C51E5">
      <w:pPr>
        <w:pStyle w:val="ListParagraph"/>
        <w:numPr>
          <w:ilvl w:val="1"/>
          <w:numId w:val="33"/>
        </w:numPr>
        <w:contextualSpacing w:val="0"/>
      </w:pPr>
      <w:r>
        <w:t>Command</w:t>
      </w:r>
    </w:p>
    <w:p w14:paraId="2646FD4F" w14:textId="77777777" w:rsidR="008C51E5" w:rsidRDefault="0043620A" w:rsidP="008C51E5">
      <w:pPr>
        <w:pStyle w:val="ListParagraph"/>
        <w:numPr>
          <w:ilvl w:val="1"/>
          <w:numId w:val="33"/>
        </w:numPr>
        <w:contextualSpacing w:val="0"/>
      </w:pPr>
      <w:r>
        <w:t>Option</w:t>
      </w:r>
    </w:p>
    <w:p w14:paraId="3383EB83" w14:textId="3C0BA85E" w:rsidR="0043620A" w:rsidRDefault="0043620A" w:rsidP="008C51E5">
      <w:pPr>
        <w:pStyle w:val="ListParagraph"/>
        <w:numPr>
          <w:ilvl w:val="1"/>
          <w:numId w:val="33"/>
        </w:numPr>
        <w:contextualSpacing w:val="0"/>
      </w:pPr>
      <w:r>
        <w:t>Prompt</w:t>
      </w:r>
    </w:p>
    <w:p w14:paraId="23995AA8" w14:textId="6C743BF6" w:rsidR="0043620A" w:rsidRPr="00B97190" w:rsidRDefault="0043620A" w:rsidP="008C51E5">
      <w:pPr>
        <w:pStyle w:val="ListParagraph"/>
        <w:numPr>
          <w:ilvl w:val="0"/>
          <w:numId w:val="33"/>
        </w:numPr>
        <w:contextualSpacing w:val="0"/>
        <w:rPr>
          <w:b/>
          <w:bCs/>
        </w:rPr>
      </w:pPr>
      <w:r w:rsidRPr="00B97190">
        <w:rPr>
          <w:b/>
          <w:bCs/>
        </w:rPr>
        <w:t>Which term describes the hardware display and keyboard used to interact with a system?</w:t>
      </w:r>
      <w:r>
        <w:tab/>
      </w:r>
    </w:p>
    <w:p w14:paraId="7FC6675A" w14:textId="7B7A662C" w:rsidR="0043620A" w:rsidRPr="00B97190" w:rsidRDefault="0043620A" w:rsidP="008C51E5">
      <w:pPr>
        <w:pStyle w:val="ListParagraph"/>
        <w:numPr>
          <w:ilvl w:val="1"/>
          <w:numId w:val="33"/>
        </w:numPr>
        <w:contextualSpacing w:val="0"/>
        <w:rPr>
          <w:color w:val="FF0000"/>
        </w:rPr>
      </w:pPr>
      <w:r w:rsidRPr="00B97190">
        <w:rPr>
          <w:color w:val="FF0000"/>
        </w:rPr>
        <w:t>Physical Console</w:t>
      </w:r>
    </w:p>
    <w:p w14:paraId="3A1F8342" w14:textId="4D00E23D" w:rsidR="0043620A" w:rsidRDefault="0043620A" w:rsidP="008C51E5">
      <w:pPr>
        <w:pStyle w:val="ListParagraph"/>
        <w:numPr>
          <w:ilvl w:val="1"/>
          <w:numId w:val="33"/>
        </w:numPr>
        <w:contextualSpacing w:val="0"/>
      </w:pPr>
      <w:r>
        <w:t>Virtual Consol</w:t>
      </w:r>
      <w:r w:rsidR="00B97190">
        <w:t>e</w:t>
      </w:r>
    </w:p>
    <w:p w14:paraId="35D2BDB2" w14:textId="31DEA8F5" w:rsidR="0043620A" w:rsidRDefault="0043620A" w:rsidP="008C51E5">
      <w:pPr>
        <w:pStyle w:val="ListParagraph"/>
        <w:numPr>
          <w:ilvl w:val="1"/>
          <w:numId w:val="33"/>
        </w:numPr>
        <w:contextualSpacing w:val="0"/>
      </w:pPr>
      <w:r>
        <w:t>Shell</w:t>
      </w:r>
    </w:p>
    <w:p w14:paraId="70C415BA" w14:textId="77777777" w:rsidR="0043620A" w:rsidRDefault="0043620A" w:rsidP="008C51E5">
      <w:pPr>
        <w:pStyle w:val="ListParagraph"/>
        <w:numPr>
          <w:ilvl w:val="1"/>
          <w:numId w:val="33"/>
        </w:numPr>
        <w:contextualSpacing w:val="0"/>
      </w:pPr>
      <w:r>
        <w:t>Terminal</w:t>
      </w:r>
    </w:p>
    <w:p w14:paraId="13EBEB1D" w14:textId="0FD14F85" w:rsidR="0043620A" w:rsidRPr="00B97190" w:rsidRDefault="0043620A" w:rsidP="008C51E5">
      <w:pPr>
        <w:pStyle w:val="ListParagraph"/>
        <w:numPr>
          <w:ilvl w:val="0"/>
          <w:numId w:val="33"/>
        </w:numPr>
        <w:contextualSpacing w:val="0"/>
        <w:rPr>
          <w:b/>
          <w:bCs/>
        </w:rPr>
      </w:pPr>
      <w:r w:rsidRPr="00B97190">
        <w:rPr>
          <w:b/>
          <w:bCs/>
        </w:rPr>
        <w:t xml:space="preserve">Which term describes one of </w:t>
      </w:r>
      <w:r w:rsidR="00B97190">
        <w:rPr>
          <w:b/>
          <w:bCs/>
        </w:rPr>
        <w:t xml:space="preserve">the </w:t>
      </w:r>
      <w:r w:rsidRPr="00B97190">
        <w:rPr>
          <w:b/>
          <w:bCs/>
        </w:rPr>
        <w:t>multiple logical consoles that can each support an independent login session?</w:t>
      </w:r>
    </w:p>
    <w:p w14:paraId="1585C93B" w14:textId="61F792AD" w:rsidR="0043620A" w:rsidRDefault="0043620A" w:rsidP="008C51E5">
      <w:pPr>
        <w:pStyle w:val="ListParagraph"/>
        <w:numPr>
          <w:ilvl w:val="1"/>
          <w:numId w:val="33"/>
        </w:numPr>
        <w:contextualSpacing w:val="0"/>
      </w:pPr>
      <w:r>
        <w:t>Physical Console</w:t>
      </w:r>
    </w:p>
    <w:p w14:paraId="1A31E1A8" w14:textId="232298D5" w:rsidR="0043620A" w:rsidRPr="00B97190" w:rsidRDefault="0043620A" w:rsidP="008C51E5">
      <w:pPr>
        <w:pStyle w:val="ListParagraph"/>
        <w:numPr>
          <w:ilvl w:val="1"/>
          <w:numId w:val="33"/>
        </w:numPr>
        <w:contextualSpacing w:val="0"/>
        <w:rPr>
          <w:color w:val="FF0000"/>
        </w:rPr>
      </w:pPr>
      <w:r w:rsidRPr="00B97190">
        <w:rPr>
          <w:color w:val="FF0000"/>
        </w:rPr>
        <w:t>Virtual Console</w:t>
      </w:r>
    </w:p>
    <w:p w14:paraId="76AA0810" w14:textId="4800A11E" w:rsidR="0043620A" w:rsidRDefault="0043620A" w:rsidP="008C51E5">
      <w:pPr>
        <w:pStyle w:val="ListParagraph"/>
        <w:numPr>
          <w:ilvl w:val="1"/>
          <w:numId w:val="33"/>
        </w:numPr>
        <w:contextualSpacing w:val="0"/>
      </w:pPr>
      <w:r>
        <w:t>Shell</w:t>
      </w:r>
      <w:r>
        <w:tab/>
      </w:r>
    </w:p>
    <w:p w14:paraId="0EF89BAC" w14:textId="723E4071" w:rsidR="0043620A" w:rsidRDefault="0043620A" w:rsidP="008C51E5">
      <w:pPr>
        <w:pStyle w:val="ListParagraph"/>
        <w:numPr>
          <w:ilvl w:val="1"/>
          <w:numId w:val="33"/>
        </w:numPr>
        <w:contextualSpacing w:val="0"/>
      </w:pPr>
      <w:r>
        <w:t>Terminal</w:t>
      </w:r>
      <w:r>
        <w:tab/>
      </w:r>
    </w:p>
    <w:p w14:paraId="7278E129" w14:textId="77777777" w:rsidR="0043620A" w:rsidRPr="00B97190" w:rsidRDefault="0043620A" w:rsidP="008C51E5">
      <w:pPr>
        <w:pStyle w:val="ListParagraph"/>
        <w:numPr>
          <w:ilvl w:val="0"/>
          <w:numId w:val="33"/>
        </w:numPr>
        <w:contextualSpacing w:val="0"/>
        <w:rPr>
          <w:b/>
          <w:bCs/>
        </w:rPr>
      </w:pPr>
      <w:r w:rsidRPr="00B97190">
        <w:rPr>
          <w:b/>
          <w:bCs/>
        </w:rPr>
        <w:t>Which term describes an interface that provides a display for output and a keyboard for input to a shell session?</w:t>
      </w:r>
    </w:p>
    <w:p w14:paraId="439769C5" w14:textId="77777777" w:rsidR="0043620A" w:rsidRDefault="0043620A" w:rsidP="008C51E5">
      <w:pPr>
        <w:pStyle w:val="ListParagraph"/>
        <w:numPr>
          <w:ilvl w:val="1"/>
          <w:numId w:val="33"/>
        </w:numPr>
        <w:contextualSpacing w:val="0"/>
      </w:pPr>
      <w:r>
        <w:t>Console</w:t>
      </w:r>
    </w:p>
    <w:p w14:paraId="356447DC" w14:textId="62F9314F" w:rsidR="0043620A" w:rsidRDefault="0043620A" w:rsidP="008C51E5">
      <w:pPr>
        <w:pStyle w:val="ListParagraph"/>
        <w:numPr>
          <w:ilvl w:val="1"/>
          <w:numId w:val="33"/>
        </w:numPr>
        <w:contextualSpacing w:val="0"/>
      </w:pPr>
      <w:r>
        <w:t>Virtual Console</w:t>
      </w:r>
    </w:p>
    <w:p w14:paraId="0A61BE3B" w14:textId="62A159A6" w:rsidR="0043620A" w:rsidRDefault="0043620A" w:rsidP="008C51E5">
      <w:pPr>
        <w:pStyle w:val="ListParagraph"/>
        <w:numPr>
          <w:ilvl w:val="1"/>
          <w:numId w:val="33"/>
        </w:numPr>
        <w:contextualSpacing w:val="0"/>
      </w:pPr>
      <w:r>
        <w:lastRenderedPageBreak/>
        <w:t>Shell</w:t>
      </w:r>
    </w:p>
    <w:p w14:paraId="542423FE" w14:textId="77777777" w:rsidR="008C51E5" w:rsidRDefault="0043620A" w:rsidP="008C51E5">
      <w:pPr>
        <w:pStyle w:val="ListParagraph"/>
        <w:numPr>
          <w:ilvl w:val="1"/>
          <w:numId w:val="33"/>
        </w:numPr>
        <w:contextualSpacing w:val="0"/>
        <w:rPr>
          <w:color w:val="FF0000"/>
        </w:rPr>
      </w:pPr>
      <w:r w:rsidRPr="00B97190">
        <w:rPr>
          <w:color w:val="FF0000"/>
        </w:rPr>
        <w:t>Terminal</w:t>
      </w:r>
    </w:p>
    <w:p w14:paraId="51A79A25" w14:textId="41EDA01C" w:rsidR="008C51E5" w:rsidRPr="008C51E5" w:rsidRDefault="008C51E5" w:rsidP="008C51E5">
      <w:pPr>
        <w:ind w:left="360"/>
        <w:jc w:val="center"/>
        <w:rPr>
          <w:b/>
          <w:bCs/>
        </w:rPr>
      </w:pPr>
      <w:r w:rsidRPr="008C51E5">
        <w:rPr>
          <w:b/>
          <w:bCs/>
        </w:rPr>
        <w:t>Guided Exercise: Accessing the Command Line Using the Desktop</w:t>
      </w:r>
    </w:p>
    <w:p w14:paraId="27F07BBF" w14:textId="77777777" w:rsidR="008C51E5" w:rsidRDefault="008C51E5" w:rsidP="008C51E5">
      <w:r w:rsidRPr="008C51E5">
        <w:t>In this exercise, you will log in through the graphical display manager as a regular user to become familiar with the GNOME Standard desktop environment provided by GNOME 3.</w:t>
      </w:r>
    </w:p>
    <w:p w14:paraId="49A2AE70" w14:textId="5ED16606" w:rsidR="008C51E5" w:rsidRPr="008C51E5" w:rsidRDefault="008C51E5" w:rsidP="008C51E5">
      <w:pPr>
        <w:rPr>
          <w:b/>
          <w:bCs/>
        </w:rPr>
      </w:pPr>
      <w:r w:rsidRPr="008C51E5">
        <w:rPr>
          <w:b/>
          <w:bCs/>
        </w:rPr>
        <w:t>Outcomes</w:t>
      </w:r>
      <w:r>
        <w:rPr>
          <w:b/>
          <w:bCs/>
        </w:rPr>
        <w:t>:</w:t>
      </w:r>
    </w:p>
    <w:p w14:paraId="15D36184" w14:textId="7876C878" w:rsidR="008C51E5" w:rsidRDefault="008C51E5" w:rsidP="008C51E5">
      <w:r w:rsidRPr="008C51E5">
        <w:t>You should be able to log in to a Linux system using the GNOME 3 desktop environment and run commands from a shell prompt in a terminal program.</w:t>
      </w:r>
    </w:p>
    <w:p w14:paraId="0A1BA301" w14:textId="2A2247DA" w:rsidR="008C51E5" w:rsidRPr="008C51E5" w:rsidRDefault="008C51E5" w:rsidP="008C51E5">
      <w:pPr>
        <w:rPr>
          <w:b/>
          <w:bCs/>
        </w:rPr>
      </w:pPr>
      <w:r w:rsidRPr="008C51E5">
        <w:rPr>
          <w:b/>
          <w:bCs/>
        </w:rPr>
        <w:t>Instructions:</w:t>
      </w:r>
    </w:p>
    <w:p w14:paraId="3A5FB406" w14:textId="6C3D9C35" w:rsidR="008C51E5" w:rsidRDefault="008C51E5" w:rsidP="008C51E5">
      <w:r w:rsidRPr="008C51E5">
        <w:t xml:space="preserve">Ensure that the workstation virtual machine is running. Perform the following tasks on </w:t>
      </w:r>
      <w:r>
        <w:t xml:space="preserve">the </w:t>
      </w:r>
      <w:r w:rsidRPr="008C51E5">
        <w:t>workstation.</w:t>
      </w:r>
    </w:p>
    <w:p w14:paraId="4315FFAB" w14:textId="53E432A8" w:rsidR="008C51E5" w:rsidRPr="008C51E5" w:rsidRDefault="008C51E5" w:rsidP="008C51E5">
      <w:pPr>
        <w:pStyle w:val="ListParagraph"/>
        <w:numPr>
          <w:ilvl w:val="0"/>
          <w:numId w:val="34"/>
        </w:numPr>
        <w:contextualSpacing w:val="0"/>
        <w:rPr>
          <w:b/>
          <w:bCs/>
        </w:rPr>
      </w:pPr>
      <w:r w:rsidRPr="008C51E5">
        <w:rPr>
          <w:b/>
          <w:bCs/>
        </w:rPr>
        <w:t xml:space="preserve">Log in to </w:t>
      </w:r>
      <w:r w:rsidRPr="008C51E5">
        <w:rPr>
          <w:b/>
          <w:bCs/>
        </w:rPr>
        <w:t xml:space="preserve">the </w:t>
      </w:r>
      <w:r w:rsidRPr="008C51E5">
        <w:rPr>
          <w:b/>
          <w:bCs/>
        </w:rPr>
        <w:t xml:space="preserve">workstation as </w:t>
      </w:r>
      <w:r w:rsidRPr="008C51E5">
        <w:rPr>
          <w:b/>
          <w:bCs/>
        </w:rPr>
        <w:t xml:space="preserve">a </w:t>
      </w:r>
      <w:r w:rsidRPr="008C51E5">
        <w:rPr>
          <w:b/>
          <w:bCs/>
        </w:rPr>
        <w:t xml:space="preserve">student using </w:t>
      </w:r>
      <w:r w:rsidRPr="008C51E5">
        <w:rPr>
          <w:b/>
          <w:bCs/>
        </w:rPr>
        <w:t xml:space="preserve">the </w:t>
      </w:r>
      <w:r w:rsidRPr="008C51E5">
        <w:rPr>
          <w:b/>
          <w:bCs/>
        </w:rPr>
        <w:t>student as the password.</w:t>
      </w:r>
    </w:p>
    <w:p w14:paraId="598CF0D2" w14:textId="5DD31724" w:rsidR="008C51E5" w:rsidRDefault="008C51E5" w:rsidP="008C51E5">
      <w:pPr>
        <w:pStyle w:val="ListParagraph"/>
        <w:numPr>
          <w:ilvl w:val="1"/>
          <w:numId w:val="34"/>
        </w:numPr>
        <w:contextualSpacing w:val="0"/>
      </w:pPr>
      <w:r w:rsidRPr="008C51E5">
        <w:t>click the student user account on the GNOME login screen on the workstation. Enter student when prompted for the password.</w:t>
      </w:r>
    </w:p>
    <w:p w14:paraId="7E12BC6B" w14:textId="77777777" w:rsidR="008C51E5" w:rsidRDefault="008C51E5" w:rsidP="008C51E5">
      <w:pPr>
        <w:pStyle w:val="ListParagraph"/>
        <w:numPr>
          <w:ilvl w:val="1"/>
          <w:numId w:val="34"/>
        </w:numPr>
        <w:contextualSpacing w:val="0"/>
      </w:pPr>
      <w:r w:rsidRPr="008C51E5">
        <w:t>Click Sign In.</w:t>
      </w:r>
    </w:p>
    <w:p w14:paraId="5BA41281" w14:textId="540E9BB2" w:rsidR="008C51E5" w:rsidRPr="008C51E5" w:rsidRDefault="008C51E5" w:rsidP="008C51E5">
      <w:pPr>
        <w:pStyle w:val="ListParagraph"/>
        <w:numPr>
          <w:ilvl w:val="0"/>
          <w:numId w:val="34"/>
        </w:numPr>
        <w:contextualSpacing w:val="0"/>
        <w:rPr>
          <w:b/>
          <w:bCs/>
        </w:rPr>
      </w:pPr>
      <w:r w:rsidRPr="008C51E5">
        <w:rPr>
          <w:b/>
          <w:bCs/>
        </w:rPr>
        <w:t xml:space="preserve">Change the password for </w:t>
      </w:r>
      <w:r w:rsidRPr="008C51E5">
        <w:rPr>
          <w:b/>
          <w:bCs/>
        </w:rPr>
        <w:t xml:space="preserve">the </w:t>
      </w:r>
      <w:r w:rsidRPr="008C51E5">
        <w:rPr>
          <w:b/>
          <w:bCs/>
        </w:rPr>
        <w:t>student from student to 55TurnK3y.</w:t>
      </w:r>
    </w:p>
    <w:p w14:paraId="421BA84B" w14:textId="11B2940C" w:rsidR="008C51E5" w:rsidRPr="008C51E5" w:rsidRDefault="008C51E5" w:rsidP="008C51E5">
      <w:pPr>
        <w:pStyle w:val="ListParagraph"/>
        <w:numPr>
          <w:ilvl w:val="1"/>
          <w:numId w:val="34"/>
        </w:numPr>
        <w:contextualSpacing w:val="0"/>
        <w:rPr>
          <w:b/>
          <w:bCs/>
        </w:rPr>
      </w:pPr>
      <w:r w:rsidRPr="008C51E5">
        <w:rPr>
          <w:b/>
          <w:bCs/>
        </w:rPr>
        <w:t>Important</w:t>
      </w:r>
      <w:r>
        <w:rPr>
          <w:b/>
          <w:bCs/>
        </w:rPr>
        <w:t xml:space="preserve">: </w:t>
      </w:r>
      <w:r w:rsidRPr="008C51E5">
        <w:t xml:space="preserve">The finish script resets the password for the student user to </w:t>
      </w:r>
      <w:r>
        <w:t xml:space="preserve">the </w:t>
      </w:r>
      <w:r w:rsidRPr="008C51E5">
        <w:t>student. The script must be executed at the end of the exercise.</w:t>
      </w:r>
    </w:p>
    <w:p w14:paraId="35213D48" w14:textId="654D4930" w:rsidR="008C51E5" w:rsidRDefault="008C51E5" w:rsidP="008C51E5">
      <w:pPr>
        <w:pStyle w:val="ListParagraph"/>
        <w:numPr>
          <w:ilvl w:val="1"/>
          <w:numId w:val="34"/>
        </w:numPr>
        <w:contextualSpacing w:val="0"/>
      </w:pPr>
      <w:r w:rsidRPr="008C51E5">
        <w:t>The simplest approach is to open a Terminal window and use the passwd command at the shell prompt.</w:t>
      </w:r>
      <w:r>
        <w:t xml:space="preserve"> </w:t>
      </w:r>
      <w:r w:rsidRPr="008C51E5">
        <w:t xml:space="preserve">In the virtual learning environment with </w:t>
      </w:r>
      <w:r>
        <w:t xml:space="preserve">a </w:t>
      </w:r>
      <w:r w:rsidRPr="008C51E5">
        <w:t xml:space="preserve">visual keyboard, press the Super key twice to enter Activities overview. Type terminal and then press Enter to start </w:t>
      </w:r>
      <w:r>
        <w:t xml:space="preserve">the </w:t>
      </w:r>
      <w:r w:rsidRPr="008C51E5">
        <w:t>Terminal.</w:t>
      </w:r>
    </w:p>
    <w:p w14:paraId="3509B341" w14:textId="77777777" w:rsidR="008C51E5" w:rsidRDefault="008C51E5" w:rsidP="008C51E5">
      <w:pPr>
        <w:pStyle w:val="ListParagraph"/>
        <w:numPr>
          <w:ilvl w:val="1"/>
          <w:numId w:val="34"/>
        </w:numPr>
        <w:contextualSpacing w:val="0"/>
      </w:pPr>
      <w:r w:rsidRPr="008C51E5">
        <w:t>In the terminal window that displays, type passwd at the shell prompt. Change the student password from student to 55TurnK3y.</w:t>
      </w:r>
    </w:p>
    <w:p w14:paraId="7C1E8CA4" w14:textId="77777777" w:rsidR="008C51E5" w:rsidRPr="008C51E5" w:rsidRDefault="008C51E5" w:rsidP="008C51E5">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beforeAutospacing="0" w:after="60" w:afterAutospacing="0"/>
        <w:divId w:val="130825931"/>
        <w:rPr>
          <w:rFonts w:ascii="Consolas" w:hAnsi="Consolas" w:cs="Courier New"/>
        </w:rPr>
      </w:pPr>
      <w:r w:rsidRPr="008C51E5">
        <w:rPr>
          <w:rFonts w:ascii="Consolas" w:hAnsi="Consolas" w:cs="Courier New"/>
        </w:rPr>
        <w:t xml:space="preserve">1. </w:t>
      </w:r>
      <w:r w:rsidRPr="008C51E5">
        <w:rPr>
          <w:rFonts w:ascii="Consolas" w:hAnsi="Consolas" w:cs="Courier New"/>
          <w:color w:val="666600"/>
        </w:rPr>
        <w:t>[</w:t>
      </w:r>
      <w:proofErr w:type="spellStart"/>
      <w:r w:rsidRPr="008C51E5">
        <w:rPr>
          <w:rFonts w:ascii="Consolas" w:hAnsi="Consolas" w:cs="Courier New"/>
          <w:color w:val="000000"/>
        </w:rPr>
        <w:t>student@workstation</w:t>
      </w:r>
      <w:proofErr w:type="spellEnd"/>
      <w:r w:rsidRPr="008C51E5">
        <w:rPr>
          <w:rFonts w:ascii="Consolas" w:hAnsi="Consolas" w:cs="Courier New"/>
          <w:color w:val="000000"/>
        </w:rPr>
        <w:t xml:space="preserve"> </w:t>
      </w:r>
      <w:r w:rsidRPr="008C51E5">
        <w:rPr>
          <w:rFonts w:ascii="Consolas" w:hAnsi="Consolas" w:cs="Courier New"/>
          <w:color w:val="666600"/>
        </w:rPr>
        <w:t>~]</w:t>
      </w:r>
      <w:r w:rsidRPr="008C51E5">
        <w:rPr>
          <w:rFonts w:ascii="Consolas" w:hAnsi="Consolas" w:cs="Courier New"/>
          <w:color w:val="000000"/>
        </w:rPr>
        <w:t>$ passwd</w:t>
      </w:r>
    </w:p>
    <w:p w14:paraId="3B067939" w14:textId="77777777" w:rsidR="008C51E5" w:rsidRPr="008C51E5" w:rsidRDefault="008C51E5" w:rsidP="008C51E5">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beforeAutospacing="0" w:after="60" w:afterAutospacing="0"/>
        <w:divId w:val="130825931"/>
        <w:rPr>
          <w:rFonts w:ascii="Consolas" w:hAnsi="Consolas" w:cs="Courier New"/>
        </w:rPr>
      </w:pPr>
      <w:r w:rsidRPr="008C51E5">
        <w:rPr>
          <w:rFonts w:ascii="Consolas" w:hAnsi="Consolas" w:cs="Courier New"/>
        </w:rPr>
        <w:t xml:space="preserve">2. </w:t>
      </w:r>
      <w:r w:rsidRPr="008C51E5">
        <w:rPr>
          <w:rFonts w:ascii="Consolas" w:hAnsi="Consolas" w:cs="Courier New"/>
          <w:color w:val="660066"/>
        </w:rPr>
        <w:t>Changing</w:t>
      </w:r>
      <w:r w:rsidRPr="008C51E5">
        <w:rPr>
          <w:rFonts w:ascii="Consolas" w:hAnsi="Consolas" w:cs="Courier New"/>
          <w:color w:val="000000"/>
        </w:rPr>
        <w:t xml:space="preserve"> password </w:t>
      </w:r>
      <w:r w:rsidRPr="008C51E5">
        <w:rPr>
          <w:rFonts w:ascii="Consolas" w:hAnsi="Consolas" w:cs="Courier New"/>
          <w:color w:val="000088"/>
        </w:rPr>
        <w:t>for</w:t>
      </w:r>
      <w:r w:rsidRPr="008C51E5">
        <w:rPr>
          <w:rFonts w:ascii="Consolas" w:hAnsi="Consolas" w:cs="Courier New"/>
          <w:color w:val="000000"/>
        </w:rPr>
        <w:t xml:space="preserve"> user student</w:t>
      </w:r>
      <w:r w:rsidRPr="008C51E5">
        <w:rPr>
          <w:rFonts w:ascii="Consolas" w:hAnsi="Consolas" w:cs="Courier New"/>
          <w:color w:val="666600"/>
        </w:rPr>
        <w:t>.</w:t>
      </w:r>
    </w:p>
    <w:p w14:paraId="02654D1D" w14:textId="77777777" w:rsidR="008C51E5" w:rsidRPr="008C51E5" w:rsidRDefault="008C51E5" w:rsidP="008C51E5">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beforeAutospacing="0" w:after="60" w:afterAutospacing="0"/>
        <w:divId w:val="130825931"/>
        <w:rPr>
          <w:rFonts w:ascii="Consolas" w:hAnsi="Consolas" w:cs="Courier New"/>
        </w:rPr>
      </w:pPr>
      <w:r w:rsidRPr="008C51E5">
        <w:rPr>
          <w:rFonts w:ascii="Consolas" w:hAnsi="Consolas" w:cs="Courier New"/>
        </w:rPr>
        <w:t xml:space="preserve">3. </w:t>
      </w:r>
      <w:r w:rsidRPr="008C51E5">
        <w:rPr>
          <w:rFonts w:ascii="Consolas" w:hAnsi="Consolas" w:cs="Courier New"/>
          <w:color w:val="660066"/>
        </w:rPr>
        <w:t>Current</w:t>
      </w:r>
      <w:r w:rsidRPr="008C51E5">
        <w:rPr>
          <w:rFonts w:ascii="Consolas" w:hAnsi="Consolas" w:cs="Courier New"/>
          <w:color w:val="000000"/>
        </w:rPr>
        <w:t xml:space="preserve"> password</w:t>
      </w:r>
      <w:r w:rsidRPr="008C51E5">
        <w:rPr>
          <w:rFonts w:ascii="Consolas" w:hAnsi="Consolas" w:cs="Courier New"/>
          <w:color w:val="666600"/>
        </w:rPr>
        <w:t>:</w:t>
      </w:r>
      <w:r w:rsidRPr="008C51E5">
        <w:rPr>
          <w:rFonts w:ascii="Consolas" w:hAnsi="Consolas" w:cs="Courier New"/>
          <w:color w:val="000000"/>
        </w:rPr>
        <w:t xml:space="preserve"> student</w:t>
      </w:r>
    </w:p>
    <w:p w14:paraId="034BF701" w14:textId="77777777" w:rsidR="008C51E5" w:rsidRPr="008C51E5" w:rsidRDefault="008C51E5" w:rsidP="008C51E5">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beforeAutospacing="0" w:after="60" w:afterAutospacing="0"/>
        <w:divId w:val="130825931"/>
        <w:rPr>
          <w:rFonts w:ascii="Consolas" w:hAnsi="Consolas" w:cs="Courier New"/>
        </w:rPr>
      </w:pPr>
      <w:r w:rsidRPr="008C51E5">
        <w:rPr>
          <w:rFonts w:ascii="Consolas" w:hAnsi="Consolas" w:cs="Courier New"/>
        </w:rPr>
        <w:t xml:space="preserve">4. </w:t>
      </w:r>
      <w:r w:rsidRPr="008C51E5">
        <w:rPr>
          <w:rFonts w:ascii="Consolas" w:hAnsi="Consolas" w:cs="Courier New"/>
          <w:color w:val="660066"/>
        </w:rPr>
        <w:t>New</w:t>
      </w:r>
      <w:r w:rsidRPr="008C51E5">
        <w:rPr>
          <w:rFonts w:ascii="Consolas" w:hAnsi="Consolas" w:cs="Courier New"/>
          <w:color w:val="000000"/>
        </w:rPr>
        <w:t xml:space="preserve"> password</w:t>
      </w:r>
      <w:r w:rsidRPr="008C51E5">
        <w:rPr>
          <w:rFonts w:ascii="Consolas" w:hAnsi="Consolas" w:cs="Courier New"/>
          <w:color w:val="666600"/>
        </w:rPr>
        <w:t>:</w:t>
      </w:r>
      <w:r w:rsidRPr="008C51E5">
        <w:rPr>
          <w:rFonts w:ascii="Consolas" w:hAnsi="Consolas" w:cs="Courier New"/>
          <w:color w:val="000000"/>
        </w:rPr>
        <w:t xml:space="preserve"> </w:t>
      </w:r>
      <w:r w:rsidRPr="008C51E5">
        <w:rPr>
          <w:rFonts w:ascii="Consolas" w:hAnsi="Consolas" w:cs="Courier New"/>
          <w:color w:val="006666"/>
        </w:rPr>
        <w:t>55TurnK3y</w:t>
      </w:r>
    </w:p>
    <w:p w14:paraId="144F8DF3" w14:textId="77777777" w:rsidR="008C51E5" w:rsidRPr="008C51E5" w:rsidRDefault="008C51E5" w:rsidP="008C51E5">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beforeAutospacing="0" w:after="60" w:afterAutospacing="0"/>
        <w:divId w:val="130825931"/>
        <w:rPr>
          <w:rFonts w:ascii="Consolas" w:hAnsi="Consolas" w:cs="Courier New"/>
        </w:rPr>
      </w:pPr>
      <w:r w:rsidRPr="008C51E5">
        <w:rPr>
          <w:rFonts w:ascii="Consolas" w:hAnsi="Consolas" w:cs="Courier New"/>
        </w:rPr>
        <w:t xml:space="preserve">5. </w:t>
      </w:r>
      <w:r w:rsidRPr="008C51E5">
        <w:rPr>
          <w:rFonts w:ascii="Consolas" w:hAnsi="Consolas" w:cs="Courier New"/>
          <w:color w:val="660066"/>
        </w:rPr>
        <w:t>Retype</w:t>
      </w:r>
      <w:r w:rsidRPr="008C51E5">
        <w:rPr>
          <w:rFonts w:ascii="Consolas" w:hAnsi="Consolas" w:cs="Courier New"/>
          <w:color w:val="000000"/>
        </w:rPr>
        <w:t xml:space="preserve"> </w:t>
      </w:r>
      <w:r w:rsidRPr="008C51E5">
        <w:rPr>
          <w:rFonts w:ascii="Consolas" w:hAnsi="Consolas" w:cs="Courier New"/>
          <w:color w:val="000088"/>
        </w:rPr>
        <w:t>new</w:t>
      </w:r>
      <w:r w:rsidRPr="008C51E5">
        <w:rPr>
          <w:rFonts w:ascii="Consolas" w:hAnsi="Consolas" w:cs="Courier New"/>
          <w:color w:val="000000"/>
        </w:rPr>
        <w:t xml:space="preserve"> password</w:t>
      </w:r>
      <w:r w:rsidRPr="008C51E5">
        <w:rPr>
          <w:rFonts w:ascii="Consolas" w:hAnsi="Consolas" w:cs="Courier New"/>
          <w:color w:val="666600"/>
        </w:rPr>
        <w:t>:</w:t>
      </w:r>
      <w:r w:rsidRPr="008C51E5">
        <w:rPr>
          <w:rFonts w:ascii="Consolas" w:hAnsi="Consolas" w:cs="Courier New"/>
          <w:color w:val="000000"/>
        </w:rPr>
        <w:t xml:space="preserve"> </w:t>
      </w:r>
      <w:r w:rsidRPr="008C51E5">
        <w:rPr>
          <w:rFonts w:ascii="Consolas" w:hAnsi="Consolas" w:cs="Courier New"/>
          <w:color w:val="006666"/>
        </w:rPr>
        <w:t>55TurnK3y</w:t>
      </w:r>
    </w:p>
    <w:p w14:paraId="7658EAFA" w14:textId="5687977F" w:rsidR="008C51E5" w:rsidRPr="008C51E5" w:rsidRDefault="008C51E5" w:rsidP="008C51E5">
      <w:pPr>
        <w:pStyle w:val="NormalWeb"/>
        <w:pBdr>
          <w:top w:val="single" w:sz="6" w:space="2" w:color="888888"/>
          <w:left w:val="single" w:sz="6" w:space="0"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beforeAutospacing="0" w:after="60" w:afterAutospacing="0"/>
        <w:divId w:val="130825931"/>
        <w:rPr>
          <w:rFonts w:ascii="Consolas" w:hAnsi="Consolas" w:cs="Courier New"/>
        </w:rPr>
      </w:pPr>
      <w:r w:rsidRPr="008C51E5">
        <w:rPr>
          <w:rFonts w:ascii="Consolas" w:hAnsi="Consolas" w:cs="Courier New"/>
        </w:rPr>
        <w:t xml:space="preserve">6. </w:t>
      </w:r>
      <w:proofErr w:type="spellStart"/>
      <w:r w:rsidRPr="008C51E5">
        <w:rPr>
          <w:rFonts w:ascii="Consolas" w:hAnsi="Consolas" w:cs="Courier New"/>
          <w:color w:val="000000"/>
        </w:rPr>
        <w:t>passd</w:t>
      </w:r>
      <w:proofErr w:type="spellEnd"/>
      <w:r w:rsidRPr="008C51E5">
        <w:rPr>
          <w:rFonts w:ascii="Consolas" w:hAnsi="Consolas" w:cs="Courier New"/>
          <w:color w:val="666600"/>
        </w:rPr>
        <w:t>:</w:t>
      </w:r>
      <w:r w:rsidRPr="008C51E5">
        <w:rPr>
          <w:rFonts w:ascii="Consolas" w:hAnsi="Consolas" w:cs="Courier New"/>
          <w:color w:val="000000"/>
        </w:rPr>
        <w:t xml:space="preserve"> all authentication tokens updated successfully</w:t>
      </w:r>
      <w:r w:rsidRPr="008C51E5">
        <w:rPr>
          <w:rFonts w:ascii="Consolas" w:hAnsi="Consolas" w:cs="Courier New"/>
          <w:color w:val="666600"/>
        </w:rPr>
        <w:t>.</w:t>
      </w:r>
    </w:p>
    <w:p w14:paraId="2767BAFA" w14:textId="7E1B3F50" w:rsidR="008C51E5" w:rsidRPr="008C51E5" w:rsidRDefault="008C51E5" w:rsidP="008C51E5">
      <w:pPr>
        <w:pStyle w:val="ListParagraph"/>
        <w:numPr>
          <w:ilvl w:val="0"/>
          <w:numId w:val="34"/>
        </w:numPr>
        <w:contextualSpacing w:val="0"/>
        <w:rPr>
          <w:b/>
          <w:bCs/>
        </w:rPr>
      </w:pPr>
      <w:r w:rsidRPr="008C51E5">
        <w:rPr>
          <w:b/>
          <w:bCs/>
        </w:rPr>
        <w:t>Log out and log back in as student using 55TurnK3y as the password to verify the changed password.</w:t>
      </w:r>
    </w:p>
    <w:p w14:paraId="3ECE220B" w14:textId="77777777" w:rsidR="008C51E5" w:rsidRDefault="008C51E5" w:rsidP="008C51E5">
      <w:pPr>
        <w:pStyle w:val="ListParagraph"/>
        <w:numPr>
          <w:ilvl w:val="1"/>
          <w:numId w:val="34"/>
        </w:numPr>
        <w:contextualSpacing w:val="0"/>
      </w:pPr>
      <w:r w:rsidRPr="008C51E5">
        <w:t>Click the system menu in the upper-right corner.</w:t>
      </w:r>
    </w:p>
    <w:p w14:paraId="70217C3C" w14:textId="77777777" w:rsidR="008C51E5" w:rsidRDefault="008C51E5" w:rsidP="008C51E5">
      <w:pPr>
        <w:pStyle w:val="ListParagraph"/>
        <w:numPr>
          <w:ilvl w:val="1"/>
          <w:numId w:val="34"/>
        </w:numPr>
        <w:contextualSpacing w:val="0"/>
      </w:pPr>
      <w:r w:rsidRPr="008C51E5">
        <w:t>Select Student User → Log Out.</w:t>
      </w:r>
    </w:p>
    <w:p w14:paraId="7B1BE49C" w14:textId="77777777" w:rsidR="008C51E5" w:rsidRDefault="008C51E5" w:rsidP="008C51E5">
      <w:pPr>
        <w:pStyle w:val="ListParagraph"/>
        <w:numPr>
          <w:ilvl w:val="1"/>
          <w:numId w:val="34"/>
        </w:numPr>
        <w:contextualSpacing w:val="0"/>
      </w:pPr>
      <w:r w:rsidRPr="008C51E5">
        <w:t>Click Log Out in the confirmation dialog box that displays.</w:t>
      </w:r>
    </w:p>
    <w:p w14:paraId="3A386330" w14:textId="77777777" w:rsidR="008C51E5" w:rsidRDefault="008C51E5" w:rsidP="008C51E5">
      <w:pPr>
        <w:pStyle w:val="ListParagraph"/>
        <w:numPr>
          <w:ilvl w:val="1"/>
          <w:numId w:val="34"/>
        </w:numPr>
        <w:contextualSpacing w:val="0"/>
      </w:pPr>
      <w:r w:rsidRPr="008C51E5">
        <w:t>At the GNOME login screen, click the student user account. Enter 55TurnK3y when prompted for the password.</w:t>
      </w:r>
    </w:p>
    <w:p w14:paraId="1F80ADEA" w14:textId="77777777" w:rsidR="008C51E5" w:rsidRDefault="008C51E5" w:rsidP="008C51E5">
      <w:pPr>
        <w:pStyle w:val="ListParagraph"/>
        <w:numPr>
          <w:ilvl w:val="1"/>
          <w:numId w:val="34"/>
        </w:numPr>
        <w:contextualSpacing w:val="0"/>
      </w:pPr>
      <w:r w:rsidRPr="008C51E5">
        <w:t>Click Sign In.</w:t>
      </w:r>
    </w:p>
    <w:p w14:paraId="6557816B" w14:textId="77777777" w:rsidR="008C51E5" w:rsidRPr="008C51E5" w:rsidRDefault="008C51E5" w:rsidP="008C51E5">
      <w:pPr>
        <w:pStyle w:val="ListParagraph"/>
        <w:numPr>
          <w:ilvl w:val="0"/>
          <w:numId w:val="34"/>
        </w:numPr>
        <w:contextualSpacing w:val="0"/>
        <w:rPr>
          <w:b/>
          <w:bCs/>
        </w:rPr>
      </w:pPr>
      <w:r w:rsidRPr="008C51E5">
        <w:rPr>
          <w:b/>
          <w:bCs/>
        </w:rPr>
        <w:t>Lock the screen.</w:t>
      </w:r>
    </w:p>
    <w:p w14:paraId="2C31579D" w14:textId="77777777" w:rsidR="008C51E5" w:rsidRDefault="008C51E5" w:rsidP="008C51E5">
      <w:pPr>
        <w:pStyle w:val="ListParagraph"/>
        <w:numPr>
          <w:ilvl w:val="1"/>
          <w:numId w:val="34"/>
        </w:numPr>
        <w:contextualSpacing w:val="0"/>
      </w:pPr>
      <w:r w:rsidRPr="008C51E5">
        <w:t>From the system menu in the upper-right corner, press the lock screen button at the bottom of the menu.</w:t>
      </w:r>
    </w:p>
    <w:p w14:paraId="654A614E" w14:textId="77777777" w:rsidR="008C51E5" w:rsidRDefault="008C51E5" w:rsidP="008C51E5">
      <w:pPr>
        <w:pStyle w:val="ListParagraph"/>
        <w:numPr>
          <w:ilvl w:val="0"/>
          <w:numId w:val="34"/>
        </w:numPr>
        <w:contextualSpacing w:val="0"/>
      </w:pPr>
      <w:r w:rsidRPr="008C51E5">
        <w:t>Unlock the screen.</w:t>
      </w:r>
    </w:p>
    <w:p w14:paraId="6B4E2F0C" w14:textId="77777777" w:rsidR="008C51E5" w:rsidRDefault="008C51E5" w:rsidP="008C51E5">
      <w:pPr>
        <w:pStyle w:val="ListParagraph"/>
        <w:numPr>
          <w:ilvl w:val="1"/>
          <w:numId w:val="34"/>
        </w:numPr>
        <w:contextualSpacing w:val="0"/>
      </w:pPr>
      <w:r w:rsidRPr="008C51E5">
        <w:t>Press Enter to lift the lock screen curtain.</w:t>
      </w:r>
    </w:p>
    <w:p w14:paraId="28D28C3D" w14:textId="77777777" w:rsidR="008C51E5" w:rsidRDefault="008C51E5" w:rsidP="008C51E5">
      <w:pPr>
        <w:pStyle w:val="ListParagraph"/>
        <w:numPr>
          <w:ilvl w:val="1"/>
          <w:numId w:val="34"/>
        </w:numPr>
        <w:contextualSpacing w:val="0"/>
      </w:pPr>
      <w:r w:rsidRPr="008C51E5">
        <w:lastRenderedPageBreak/>
        <w:t>In the Password field, enter 55TurnK3y as the password.</w:t>
      </w:r>
    </w:p>
    <w:p w14:paraId="24E64C27" w14:textId="77777777" w:rsidR="008C51E5" w:rsidRDefault="008C51E5" w:rsidP="008C51E5">
      <w:pPr>
        <w:pStyle w:val="ListParagraph"/>
        <w:numPr>
          <w:ilvl w:val="1"/>
          <w:numId w:val="34"/>
        </w:numPr>
        <w:contextualSpacing w:val="0"/>
      </w:pPr>
      <w:r w:rsidRPr="008C51E5">
        <w:t>Click Unlock.</w:t>
      </w:r>
    </w:p>
    <w:p w14:paraId="67F56E22" w14:textId="381CF2EF" w:rsidR="008C51E5" w:rsidRPr="008C51E5" w:rsidRDefault="008C51E5" w:rsidP="008C51E5">
      <w:pPr>
        <w:pStyle w:val="ListParagraph"/>
        <w:numPr>
          <w:ilvl w:val="0"/>
          <w:numId w:val="34"/>
        </w:numPr>
        <w:contextualSpacing w:val="0"/>
        <w:rPr>
          <w:b/>
          <w:bCs/>
        </w:rPr>
      </w:pPr>
      <w:r w:rsidRPr="008C51E5">
        <w:rPr>
          <w:b/>
          <w:bCs/>
        </w:rPr>
        <w:t xml:space="preserve">Determine how to shut down </w:t>
      </w:r>
      <w:r w:rsidRPr="008C51E5">
        <w:rPr>
          <w:b/>
          <w:bCs/>
        </w:rPr>
        <w:t xml:space="preserve">the </w:t>
      </w:r>
      <w:r w:rsidRPr="008C51E5">
        <w:rPr>
          <w:b/>
          <w:bCs/>
        </w:rPr>
        <w:t xml:space="preserve">workstation from the graphical interface but </w:t>
      </w:r>
      <w:r w:rsidRPr="008C51E5">
        <w:rPr>
          <w:b/>
          <w:bCs/>
        </w:rPr>
        <w:t>c</w:t>
      </w:r>
      <w:r w:rsidRPr="008C51E5">
        <w:rPr>
          <w:b/>
          <w:bCs/>
        </w:rPr>
        <w:t>ancel the operation without shutting down the system.</w:t>
      </w:r>
    </w:p>
    <w:p w14:paraId="0087F94B" w14:textId="77777777" w:rsidR="008C51E5" w:rsidRDefault="008C51E5" w:rsidP="008C51E5">
      <w:pPr>
        <w:pStyle w:val="ListParagraph"/>
        <w:numPr>
          <w:ilvl w:val="1"/>
          <w:numId w:val="34"/>
        </w:numPr>
        <w:contextualSpacing w:val="0"/>
      </w:pPr>
      <w:r w:rsidRPr="008C51E5">
        <w:t>From the system menu in the upper-right corner, click the power button at the bottom of the menu. A dialog box displays with the options to either Restart or Power Off the machine.</w:t>
      </w:r>
    </w:p>
    <w:p w14:paraId="147FA27B" w14:textId="77777777" w:rsidR="008C51E5" w:rsidRDefault="008C51E5" w:rsidP="008C51E5">
      <w:pPr>
        <w:pStyle w:val="ListParagraph"/>
        <w:numPr>
          <w:ilvl w:val="1"/>
          <w:numId w:val="34"/>
        </w:numPr>
        <w:contextualSpacing w:val="0"/>
      </w:pPr>
      <w:r w:rsidRPr="008C51E5">
        <w:t>Click Cancel in the dialog box that displays.</w:t>
      </w:r>
    </w:p>
    <w:p w14:paraId="43EB51D4" w14:textId="77777777" w:rsidR="008C51E5" w:rsidRPr="008C51E5" w:rsidRDefault="008C51E5" w:rsidP="008C51E5">
      <w:pPr>
        <w:pStyle w:val="ListParagraph"/>
        <w:numPr>
          <w:ilvl w:val="0"/>
          <w:numId w:val="34"/>
        </w:numPr>
        <w:contextualSpacing w:val="0"/>
        <w:rPr>
          <w:b/>
          <w:bCs/>
        </w:rPr>
      </w:pPr>
      <w:r w:rsidRPr="008C51E5">
        <w:rPr>
          <w:b/>
          <w:bCs/>
        </w:rPr>
        <w:t>Finish</w:t>
      </w:r>
    </w:p>
    <w:p w14:paraId="1578387A" w14:textId="77777777" w:rsidR="008C51E5" w:rsidRDefault="008C51E5" w:rsidP="008C51E5">
      <w:pPr>
        <w:pStyle w:val="ListParagraph"/>
        <w:numPr>
          <w:ilvl w:val="1"/>
          <w:numId w:val="34"/>
        </w:numPr>
        <w:contextualSpacing w:val="0"/>
      </w:pPr>
      <w:r w:rsidRPr="008C51E5">
        <w:t>On workstation, run the lab cli-desktop finish script to complete this exercise.</w:t>
      </w:r>
    </w:p>
    <w:p w14:paraId="546F32C9" w14:textId="1F04825B" w:rsidR="008C51E5" w:rsidRPr="008C51E5" w:rsidRDefault="008C51E5" w:rsidP="008C51E5">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beforeAutospacing="0" w:after="120" w:afterAutospacing="0"/>
        <w:divId w:val="21637427"/>
        <w:rPr>
          <w:rFonts w:ascii="Consolas" w:hAnsi="Consolas" w:cs="Courier New"/>
        </w:rPr>
      </w:pPr>
      <w:r w:rsidRPr="008C51E5">
        <w:rPr>
          <w:rFonts w:ascii="Consolas" w:hAnsi="Consolas" w:cs="Courier New"/>
        </w:rPr>
        <w:t>1.</w:t>
      </w:r>
      <w:r>
        <w:rPr>
          <w:rFonts w:ascii="Consolas" w:hAnsi="Consolas" w:cs="Courier New"/>
        </w:rPr>
        <w:t xml:space="preserve"> </w:t>
      </w:r>
      <w:r w:rsidRPr="008C51E5">
        <w:rPr>
          <w:rFonts w:ascii="Consolas" w:hAnsi="Consolas" w:cs="Courier New"/>
          <w:color w:val="666600"/>
        </w:rPr>
        <w:t>[</w:t>
      </w:r>
      <w:proofErr w:type="spellStart"/>
      <w:r w:rsidRPr="008C51E5">
        <w:rPr>
          <w:rFonts w:ascii="Consolas" w:hAnsi="Consolas" w:cs="Courier New"/>
          <w:color w:val="000000"/>
        </w:rPr>
        <w:t>student@workstation</w:t>
      </w:r>
      <w:proofErr w:type="spellEnd"/>
      <w:r w:rsidRPr="008C51E5">
        <w:rPr>
          <w:rFonts w:ascii="Consolas" w:hAnsi="Consolas" w:cs="Courier New"/>
          <w:color w:val="000000"/>
        </w:rPr>
        <w:t xml:space="preserve"> </w:t>
      </w:r>
      <w:r w:rsidRPr="008C51E5">
        <w:rPr>
          <w:rFonts w:ascii="Consolas" w:hAnsi="Consolas" w:cs="Courier New"/>
          <w:color w:val="666600"/>
        </w:rPr>
        <w:t>~]</w:t>
      </w:r>
      <w:r w:rsidRPr="008C51E5">
        <w:rPr>
          <w:rFonts w:ascii="Consolas" w:hAnsi="Consolas" w:cs="Courier New"/>
          <w:color w:val="000000"/>
        </w:rPr>
        <w:t>$ lab cli</w:t>
      </w:r>
      <w:r w:rsidRPr="008C51E5">
        <w:rPr>
          <w:rFonts w:ascii="Consolas" w:hAnsi="Consolas" w:cs="Courier New"/>
          <w:color w:val="666600"/>
        </w:rPr>
        <w:t>-</w:t>
      </w:r>
      <w:r w:rsidRPr="008C51E5">
        <w:rPr>
          <w:rFonts w:ascii="Consolas" w:hAnsi="Consolas" w:cs="Courier New"/>
          <w:color w:val="000000"/>
        </w:rPr>
        <w:t>desktop finish</w:t>
      </w:r>
    </w:p>
    <w:p w14:paraId="68880FED" w14:textId="77777777" w:rsidR="008C51E5" w:rsidRDefault="008C51E5" w:rsidP="008C51E5">
      <w:pPr>
        <w:pStyle w:val="ListParagraph"/>
        <w:numPr>
          <w:ilvl w:val="1"/>
          <w:numId w:val="34"/>
        </w:numPr>
      </w:pPr>
      <w:r w:rsidRPr="008C51E5">
        <w:t>This concludes the guided exercise.</w:t>
      </w:r>
    </w:p>
    <w:p w14:paraId="070C3365" w14:textId="0985AE9A" w:rsidR="008C51E5" w:rsidRPr="008C51E5" w:rsidRDefault="008C51E5" w:rsidP="008C51E5">
      <w:pPr>
        <w:shd w:val="clear" w:color="auto" w:fill="FFFFFF"/>
        <w:spacing w:before="0" w:after="100" w:afterAutospacing="1"/>
        <w:ind w:firstLine="0"/>
        <w:outlineLvl w:val="1"/>
        <w:rPr>
          <w:rFonts w:ascii="Open Sans" w:eastAsia="Times New Roman" w:hAnsi="Open Sans" w:cs="Open Sans"/>
          <w:b/>
          <w:bCs/>
          <w:color w:val="212529"/>
          <w:sz w:val="36"/>
          <w:szCs w:val="36"/>
        </w:rPr>
      </w:pPr>
      <w:r w:rsidRPr="008C51E5">
        <w:rPr>
          <w:rFonts w:ascii="Open Sans" w:eastAsia="Times New Roman" w:hAnsi="Open Sans" w:cs="Open Sans"/>
          <w:b/>
          <w:bCs/>
          <w:color w:val="212529"/>
          <w:sz w:val="36"/>
          <w:szCs w:val="36"/>
        </w:rPr>
        <w:t>Executing Commands Using the Bash Shell</w:t>
      </w:r>
    </w:p>
    <w:p w14:paraId="7A1C633C" w14:textId="77777777" w:rsidR="008C51E5" w:rsidRPr="008C51E5" w:rsidRDefault="008C51E5" w:rsidP="008C51E5">
      <w:pPr>
        <w:shd w:val="clear" w:color="auto" w:fill="FFFFFF"/>
        <w:spacing w:before="0" w:after="100" w:afterAutospacing="1"/>
        <w:ind w:firstLine="0"/>
        <w:outlineLvl w:val="2"/>
        <w:rPr>
          <w:rFonts w:ascii="Open Sans" w:eastAsia="Times New Roman" w:hAnsi="Open Sans" w:cs="Open Sans"/>
          <w:b/>
          <w:bCs/>
          <w:color w:val="212529"/>
          <w:sz w:val="27"/>
          <w:szCs w:val="27"/>
        </w:rPr>
      </w:pPr>
      <w:r w:rsidRPr="008C51E5">
        <w:rPr>
          <w:rFonts w:ascii="Open Sans" w:eastAsia="Times New Roman" w:hAnsi="Open Sans" w:cs="Open Sans"/>
          <w:b/>
          <w:bCs/>
          <w:color w:val="212529"/>
          <w:sz w:val="27"/>
          <w:szCs w:val="27"/>
        </w:rPr>
        <w:t>Objectives</w:t>
      </w:r>
    </w:p>
    <w:p w14:paraId="2E17E1D2"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After completing this section, you should be able to save time running commands from a shell prompt using Bash shortcuts.</w:t>
      </w:r>
    </w:p>
    <w:p w14:paraId="653EF3DA" w14:textId="77777777" w:rsidR="008C51E5" w:rsidRPr="008C51E5" w:rsidRDefault="008C51E5" w:rsidP="008C51E5">
      <w:pPr>
        <w:shd w:val="clear" w:color="auto" w:fill="FFFFFF"/>
        <w:spacing w:before="0" w:after="100" w:afterAutospacing="1"/>
        <w:ind w:firstLine="0"/>
        <w:outlineLvl w:val="2"/>
        <w:rPr>
          <w:rFonts w:ascii="Open Sans" w:eastAsia="Times New Roman" w:hAnsi="Open Sans" w:cs="Open Sans"/>
          <w:b/>
          <w:bCs/>
          <w:color w:val="212529"/>
          <w:sz w:val="27"/>
          <w:szCs w:val="27"/>
        </w:rPr>
      </w:pPr>
      <w:r w:rsidRPr="008C51E5">
        <w:rPr>
          <w:rFonts w:ascii="Open Sans" w:eastAsia="Times New Roman" w:hAnsi="Open Sans" w:cs="Open Sans"/>
          <w:b/>
          <w:bCs/>
          <w:color w:val="212529"/>
          <w:sz w:val="27"/>
          <w:szCs w:val="27"/>
        </w:rPr>
        <w:t>Basic Command Syntax</w:t>
      </w:r>
    </w:p>
    <w:p w14:paraId="3B1DE5BC"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 xml:space="preserve">The GNU </w:t>
      </w:r>
      <w:proofErr w:type="spellStart"/>
      <w:r w:rsidRPr="008C51E5">
        <w:rPr>
          <w:rFonts w:ascii="Open Sans" w:eastAsia="Times New Roman" w:hAnsi="Open Sans" w:cs="Open Sans"/>
          <w:color w:val="212529"/>
          <w:szCs w:val="24"/>
        </w:rPr>
        <w:t>Bourne</w:t>
      </w:r>
      <w:proofErr w:type="spellEnd"/>
      <w:r w:rsidRPr="008C51E5">
        <w:rPr>
          <w:rFonts w:ascii="Open Sans" w:eastAsia="Times New Roman" w:hAnsi="Open Sans" w:cs="Open Sans"/>
          <w:color w:val="212529"/>
          <w:szCs w:val="24"/>
        </w:rPr>
        <w:t>-Again Shell (</w:t>
      </w:r>
      <w:r w:rsidRPr="008C51E5">
        <w:rPr>
          <w:rFonts w:ascii="Open Sans" w:eastAsia="Times New Roman" w:hAnsi="Open Sans" w:cs="Open Sans"/>
          <w:b/>
          <w:bCs/>
          <w:color w:val="212529"/>
          <w:szCs w:val="24"/>
        </w:rPr>
        <w:t>bash</w:t>
      </w:r>
      <w:r w:rsidRPr="008C51E5">
        <w:rPr>
          <w:rFonts w:ascii="Open Sans" w:eastAsia="Times New Roman" w:hAnsi="Open Sans" w:cs="Open Sans"/>
          <w:color w:val="212529"/>
          <w:szCs w:val="24"/>
        </w:rPr>
        <w:t>) is a program that interprets commands typed in by the user. Each string typed into the shell can have up to three parts: the command, options (which usually begin with a - or --), and arguments. Each word typed into the shell is separated from each other with spaces. Commands are the names of programs that are installed on the system. Each command has its own options and arguments.</w:t>
      </w:r>
    </w:p>
    <w:p w14:paraId="05033A96"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When you are ready to execute a command, press the </w:t>
      </w:r>
      <w:r w:rsidRPr="008C51E5">
        <w:rPr>
          <w:rFonts w:ascii="Open Sans" w:eastAsia="Times New Roman" w:hAnsi="Open Sans" w:cs="Open Sans"/>
          <w:b/>
          <w:bCs/>
          <w:color w:val="212529"/>
          <w:szCs w:val="24"/>
        </w:rPr>
        <w:t>Enter</w:t>
      </w:r>
      <w:r w:rsidRPr="008C51E5">
        <w:rPr>
          <w:rFonts w:ascii="Open Sans" w:eastAsia="Times New Roman" w:hAnsi="Open Sans" w:cs="Open Sans"/>
          <w:color w:val="212529"/>
          <w:szCs w:val="24"/>
        </w:rPr>
        <w:t> key. Type each command on a separate line. The command output is displayed before the next shell prompt appears.</w:t>
      </w:r>
    </w:p>
    <w:p w14:paraId="67EB4570"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w:t>
      </w:r>
      <w:proofErr w:type="spellStart"/>
      <w:r w:rsidRPr="008C51E5">
        <w:rPr>
          <w:rFonts w:ascii="Consolas" w:eastAsia="Times New Roman" w:hAnsi="Consolas" w:cs="Courier New"/>
          <w:b/>
          <w:bCs/>
          <w:color w:val="333333"/>
          <w:sz w:val="20"/>
          <w:szCs w:val="20"/>
        </w:rPr>
        <w:t>whoami</w:t>
      </w:r>
      <w:proofErr w:type="spellEnd"/>
    </w:p>
    <w:p w14:paraId="47D3B553"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user</w:t>
      </w:r>
    </w:p>
    <w:p w14:paraId="1FE0109D"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w:t>
      </w:r>
    </w:p>
    <w:p w14:paraId="71EA1A3E"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If you want to type more than one command on a single line, use the semicolon (</w:t>
      </w:r>
      <w:r w:rsidRPr="008C51E5">
        <w:rPr>
          <w:rFonts w:ascii="Open Sans" w:eastAsia="Times New Roman" w:hAnsi="Open Sans" w:cs="Open Sans"/>
          <w:b/>
          <w:bCs/>
          <w:color w:val="212529"/>
          <w:szCs w:val="24"/>
        </w:rPr>
        <w:t>;</w:t>
      </w:r>
      <w:r w:rsidRPr="008C51E5">
        <w:rPr>
          <w:rFonts w:ascii="Open Sans" w:eastAsia="Times New Roman" w:hAnsi="Open Sans" w:cs="Open Sans"/>
          <w:color w:val="212529"/>
          <w:szCs w:val="24"/>
        </w:rPr>
        <w:t>) as a command separator. A semicolon is a member of a class of characters called </w:t>
      </w:r>
      <w:r w:rsidRPr="008C51E5">
        <w:rPr>
          <w:rFonts w:ascii="Open Sans" w:eastAsia="Times New Roman" w:hAnsi="Open Sans" w:cs="Open Sans"/>
          <w:i/>
          <w:iCs/>
          <w:color w:val="212529"/>
          <w:szCs w:val="24"/>
        </w:rPr>
        <w:t>metacharacters</w:t>
      </w:r>
      <w:r w:rsidRPr="008C51E5">
        <w:rPr>
          <w:rFonts w:ascii="Open Sans" w:eastAsia="Times New Roman" w:hAnsi="Open Sans" w:cs="Open Sans"/>
          <w:color w:val="212529"/>
          <w:szCs w:val="24"/>
        </w:rPr>
        <w:t> that have special meanings for </w:t>
      </w:r>
      <w:r w:rsidRPr="008C51E5">
        <w:rPr>
          <w:rFonts w:ascii="Open Sans" w:eastAsia="Times New Roman" w:hAnsi="Open Sans" w:cs="Open Sans"/>
          <w:b/>
          <w:bCs/>
          <w:color w:val="212529"/>
          <w:szCs w:val="24"/>
        </w:rPr>
        <w:t>bash</w:t>
      </w:r>
      <w:r w:rsidRPr="008C51E5">
        <w:rPr>
          <w:rFonts w:ascii="Open Sans" w:eastAsia="Times New Roman" w:hAnsi="Open Sans" w:cs="Open Sans"/>
          <w:color w:val="212529"/>
          <w:szCs w:val="24"/>
        </w:rPr>
        <w:t>. In this case the output of both commands will be displayed before the next shell prompt appears.</w:t>
      </w:r>
    </w:p>
    <w:p w14:paraId="3CFDBA1B"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The following example shows how to combine two commands (</w:t>
      </w:r>
      <w:r w:rsidRPr="008C51E5">
        <w:rPr>
          <w:rFonts w:ascii="Open Sans" w:eastAsia="Times New Roman" w:hAnsi="Open Sans" w:cs="Open Sans"/>
          <w:b/>
          <w:bCs/>
          <w:color w:val="212529"/>
          <w:szCs w:val="24"/>
        </w:rPr>
        <w:t>command1</w:t>
      </w:r>
      <w:r w:rsidRPr="008C51E5">
        <w:rPr>
          <w:rFonts w:ascii="Open Sans" w:eastAsia="Times New Roman" w:hAnsi="Open Sans" w:cs="Open Sans"/>
          <w:color w:val="212529"/>
          <w:szCs w:val="24"/>
        </w:rPr>
        <w:t> and </w:t>
      </w:r>
      <w:r w:rsidRPr="008C51E5">
        <w:rPr>
          <w:rFonts w:ascii="Open Sans" w:eastAsia="Times New Roman" w:hAnsi="Open Sans" w:cs="Open Sans"/>
          <w:b/>
          <w:bCs/>
          <w:color w:val="212529"/>
          <w:szCs w:val="24"/>
        </w:rPr>
        <w:t>command2</w:t>
      </w:r>
      <w:r w:rsidRPr="008C51E5">
        <w:rPr>
          <w:rFonts w:ascii="Open Sans" w:eastAsia="Times New Roman" w:hAnsi="Open Sans" w:cs="Open Sans"/>
          <w:color w:val="212529"/>
          <w:szCs w:val="24"/>
        </w:rPr>
        <w:t>) on the command line.</w:t>
      </w:r>
    </w:p>
    <w:p w14:paraId="6CD961C4"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command1;command2</w:t>
      </w:r>
    </w:p>
    <w:p w14:paraId="6A8892BD" w14:textId="77777777" w:rsidR="008C51E5" w:rsidRPr="008C51E5" w:rsidRDefault="008C51E5" w:rsidP="008C51E5">
      <w:pPr>
        <w:shd w:val="clear" w:color="auto" w:fill="FFFFFF"/>
        <w:spacing w:before="0" w:after="100" w:afterAutospacing="1"/>
        <w:ind w:firstLine="0"/>
        <w:outlineLvl w:val="2"/>
        <w:rPr>
          <w:rFonts w:ascii="Open Sans" w:eastAsia="Times New Roman" w:hAnsi="Open Sans" w:cs="Open Sans"/>
          <w:b/>
          <w:bCs/>
          <w:color w:val="212529"/>
          <w:sz w:val="27"/>
          <w:szCs w:val="27"/>
        </w:rPr>
      </w:pPr>
      <w:r w:rsidRPr="008C51E5">
        <w:rPr>
          <w:rFonts w:ascii="Open Sans" w:eastAsia="Times New Roman" w:hAnsi="Open Sans" w:cs="Open Sans"/>
          <w:b/>
          <w:bCs/>
          <w:color w:val="212529"/>
          <w:sz w:val="27"/>
          <w:szCs w:val="27"/>
        </w:rPr>
        <w:t>Examples of Simple Commands</w:t>
      </w:r>
    </w:p>
    <w:p w14:paraId="1472444A"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The </w:t>
      </w:r>
      <w:r w:rsidRPr="008C51E5">
        <w:rPr>
          <w:rFonts w:ascii="Open Sans" w:eastAsia="Times New Roman" w:hAnsi="Open Sans" w:cs="Open Sans"/>
          <w:b/>
          <w:bCs/>
          <w:color w:val="212529"/>
          <w:szCs w:val="24"/>
        </w:rPr>
        <w:t>date</w:t>
      </w:r>
      <w:r w:rsidRPr="008C51E5">
        <w:rPr>
          <w:rFonts w:ascii="Open Sans" w:eastAsia="Times New Roman" w:hAnsi="Open Sans" w:cs="Open Sans"/>
          <w:color w:val="212529"/>
          <w:szCs w:val="24"/>
        </w:rPr>
        <w:t> command displays the current date and time. It can also be used by the superuser to set the system clock. An argument that begins with a plus sign (+) specifies a format string for the date command.</w:t>
      </w:r>
    </w:p>
    <w:p w14:paraId="7EB2865F"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date</w:t>
      </w:r>
    </w:p>
    <w:p w14:paraId="21D9F342"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Sat Jan  26 08:13:50 IST 2019</w:t>
      </w:r>
    </w:p>
    <w:p w14:paraId="4155F17C"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date +%R</w:t>
      </w:r>
    </w:p>
    <w:p w14:paraId="191DF8F7"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08:13</w:t>
      </w:r>
    </w:p>
    <w:p w14:paraId="2DE4EA2F"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date +%x</w:t>
      </w:r>
    </w:p>
    <w:p w14:paraId="41F8C75E"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01/26/2019</w:t>
      </w:r>
    </w:p>
    <w:p w14:paraId="00054721"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The </w:t>
      </w:r>
      <w:r w:rsidRPr="008C51E5">
        <w:rPr>
          <w:rFonts w:ascii="Open Sans" w:eastAsia="Times New Roman" w:hAnsi="Open Sans" w:cs="Open Sans"/>
          <w:b/>
          <w:bCs/>
          <w:color w:val="212529"/>
          <w:szCs w:val="24"/>
        </w:rPr>
        <w:t>passwd</w:t>
      </w:r>
      <w:r w:rsidRPr="008C51E5">
        <w:rPr>
          <w:rFonts w:ascii="Open Sans" w:eastAsia="Times New Roman" w:hAnsi="Open Sans" w:cs="Open Sans"/>
          <w:color w:val="212529"/>
          <w:szCs w:val="24"/>
        </w:rPr>
        <w:t> command changes a user's own password. The original password for the account must be specified before a change is allowed. By default, </w:t>
      </w:r>
      <w:r w:rsidRPr="008C51E5">
        <w:rPr>
          <w:rFonts w:ascii="Open Sans" w:eastAsia="Times New Roman" w:hAnsi="Open Sans" w:cs="Open Sans"/>
          <w:b/>
          <w:bCs/>
          <w:color w:val="212529"/>
          <w:szCs w:val="24"/>
        </w:rPr>
        <w:t>passwd</w:t>
      </w:r>
      <w:r w:rsidRPr="008C51E5">
        <w:rPr>
          <w:rFonts w:ascii="Open Sans" w:eastAsia="Times New Roman" w:hAnsi="Open Sans" w:cs="Open Sans"/>
          <w:color w:val="212529"/>
          <w:szCs w:val="24"/>
        </w:rPr>
        <w:t> is configured to require a strong password, consisting of lowercase letters, uppercase letters, numbers, and symbols, and is not based on a dictionary word. The superuser can use the </w:t>
      </w:r>
      <w:r w:rsidRPr="008C51E5">
        <w:rPr>
          <w:rFonts w:ascii="Open Sans" w:eastAsia="Times New Roman" w:hAnsi="Open Sans" w:cs="Open Sans"/>
          <w:b/>
          <w:bCs/>
          <w:color w:val="212529"/>
          <w:szCs w:val="24"/>
        </w:rPr>
        <w:t>passwd</w:t>
      </w:r>
      <w:r w:rsidRPr="008C51E5">
        <w:rPr>
          <w:rFonts w:ascii="Open Sans" w:eastAsia="Times New Roman" w:hAnsi="Open Sans" w:cs="Open Sans"/>
          <w:color w:val="212529"/>
          <w:szCs w:val="24"/>
        </w:rPr>
        <w:t> command to change other users' passwords.</w:t>
      </w:r>
    </w:p>
    <w:p w14:paraId="658678A1"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passwd</w:t>
      </w:r>
    </w:p>
    <w:p w14:paraId="72CEA8CE"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Changing password for user </w:t>
      </w:r>
      <w:proofErr w:type="spellStart"/>
      <w:r w:rsidRPr="008C51E5">
        <w:rPr>
          <w:rFonts w:ascii="Consolas" w:eastAsia="Times New Roman" w:hAnsi="Consolas" w:cs="Courier New"/>
          <w:color w:val="333333"/>
          <w:sz w:val="20"/>
          <w:szCs w:val="20"/>
        </w:rPr>
        <w:t>user</w:t>
      </w:r>
      <w:proofErr w:type="spellEnd"/>
      <w:r w:rsidRPr="008C51E5">
        <w:rPr>
          <w:rFonts w:ascii="Consolas" w:eastAsia="Times New Roman" w:hAnsi="Consolas" w:cs="Courier New"/>
          <w:color w:val="333333"/>
          <w:sz w:val="20"/>
          <w:szCs w:val="20"/>
        </w:rPr>
        <w:t>.</w:t>
      </w:r>
    </w:p>
    <w:p w14:paraId="7D2ED93F"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Current password: </w:t>
      </w:r>
      <w:proofErr w:type="spellStart"/>
      <w:r w:rsidRPr="008C51E5">
        <w:rPr>
          <w:rFonts w:ascii="Consolas" w:eastAsia="Times New Roman" w:hAnsi="Consolas" w:cs="Courier New"/>
          <w:b/>
          <w:bCs/>
          <w:i/>
          <w:iCs/>
          <w:color w:val="333333"/>
          <w:sz w:val="20"/>
          <w:szCs w:val="20"/>
        </w:rPr>
        <w:t>old_password</w:t>
      </w:r>
      <w:proofErr w:type="spellEnd"/>
    </w:p>
    <w:p w14:paraId="0951542E"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New password: </w:t>
      </w:r>
      <w:proofErr w:type="spellStart"/>
      <w:r w:rsidRPr="008C51E5">
        <w:rPr>
          <w:rFonts w:ascii="Consolas" w:eastAsia="Times New Roman" w:hAnsi="Consolas" w:cs="Courier New"/>
          <w:b/>
          <w:bCs/>
          <w:i/>
          <w:iCs/>
          <w:color w:val="333333"/>
          <w:sz w:val="20"/>
          <w:szCs w:val="20"/>
        </w:rPr>
        <w:t>new_password</w:t>
      </w:r>
      <w:proofErr w:type="spellEnd"/>
    </w:p>
    <w:p w14:paraId="101719CB"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Retype new password: </w:t>
      </w:r>
      <w:proofErr w:type="spellStart"/>
      <w:r w:rsidRPr="008C51E5">
        <w:rPr>
          <w:rFonts w:ascii="Consolas" w:eastAsia="Times New Roman" w:hAnsi="Consolas" w:cs="Courier New"/>
          <w:b/>
          <w:bCs/>
          <w:i/>
          <w:iCs/>
          <w:color w:val="333333"/>
          <w:sz w:val="20"/>
          <w:szCs w:val="20"/>
        </w:rPr>
        <w:t>new_password</w:t>
      </w:r>
      <w:proofErr w:type="spellEnd"/>
    </w:p>
    <w:p w14:paraId="6145333F"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passwd: all authentication tokens updated successfully.</w:t>
      </w:r>
    </w:p>
    <w:p w14:paraId="36CBE210"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Linux does not require file name extensions to classify files by type. The </w:t>
      </w:r>
      <w:r w:rsidRPr="008C51E5">
        <w:rPr>
          <w:rFonts w:ascii="Open Sans" w:eastAsia="Times New Roman" w:hAnsi="Open Sans" w:cs="Open Sans"/>
          <w:b/>
          <w:bCs/>
          <w:color w:val="212529"/>
          <w:szCs w:val="24"/>
        </w:rPr>
        <w:t>file</w:t>
      </w:r>
      <w:r w:rsidRPr="008C51E5">
        <w:rPr>
          <w:rFonts w:ascii="Open Sans" w:eastAsia="Times New Roman" w:hAnsi="Open Sans" w:cs="Open Sans"/>
          <w:color w:val="212529"/>
          <w:szCs w:val="24"/>
        </w:rPr>
        <w:t> command scans the beginning of a file's contents and displays what type it is. The files to be classified are passed as arguments to the command.</w:t>
      </w:r>
    </w:p>
    <w:p w14:paraId="46AC420D"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file /</w:t>
      </w:r>
      <w:proofErr w:type="spellStart"/>
      <w:r w:rsidRPr="008C51E5">
        <w:rPr>
          <w:rFonts w:ascii="Consolas" w:eastAsia="Times New Roman" w:hAnsi="Consolas" w:cs="Courier New"/>
          <w:b/>
          <w:bCs/>
          <w:color w:val="333333"/>
          <w:sz w:val="20"/>
          <w:szCs w:val="20"/>
        </w:rPr>
        <w:t>etc</w:t>
      </w:r>
      <w:proofErr w:type="spellEnd"/>
      <w:r w:rsidRPr="008C51E5">
        <w:rPr>
          <w:rFonts w:ascii="Consolas" w:eastAsia="Times New Roman" w:hAnsi="Consolas" w:cs="Courier New"/>
          <w:b/>
          <w:bCs/>
          <w:color w:val="333333"/>
          <w:sz w:val="20"/>
          <w:szCs w:val="20"/>
        </w:rPr>
        <w:t>/passwd</w:t>
      </w:r>
    </w:p>
    <w:p w14:paraId="596EB614"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etc</w:t>
      </w:r>
      <w:proofErr w:type="spellEnd"/>
      <w:r w:rsidRPr="008C51E5">
        <w:rPr>
          <w:rFonts w:ascii="Consolas" w:eastAsia="Times New Roman" w:hAnsi="Consolas" w:cs="Courier New"/>
          <w:color w:val="333333"/>
          <w:sz w:val="20"/>
          <w:szCs w:val="20"/>
        </w:rPr>
        <w:t>/passwd: ASCII text</w:t>
      </w:r>
    </w:p>
    <w:p w14:paraId="074BF071"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file /bin/passwd</w:t>
      </w:r>
    </w:p>
    <w:p w14:paraId="0753C3FF"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/bin/passwd: </w:t>
      </w:r>
      <w:proofErr w:type="spellStart"/>
      <w:r w:rsidRPr="008C51E5">
        <w:rPr>
          <w:rFonts w:ascii="Consolas" w:eastAsia="Times New Roman" w:hAnsi="Consolas" w:cs="Courier New"/>
          <w:color w:val="333333"/>
          <w:sz w:val="20"/>
          <w:szCs w:val="20"/>
        </w:rPr>
        <w:t>setuid</w:t>
      </w:r>
      <w:proofErr w:type="spellEnd"/>
      <w:r w:rsidRPr="008C51E5">
        <w:rPr>
          <w:rFonts w:ascii="Consolas" w:eastAsia="Times New Roman" w:hAnsi="Consolas" w:cs="Courier New"/>
          <w:color w:val="333333"/>
          <w:sz w:val="20"/>
          <w:szCs w:val="20"/>
        </w:rPr>
        <w:t xml:space="preserve"> ELF 64-bit LSB shared object, x86-64, version 1 </w:t>
      </w:r>
    </w:p>
    <w:p w14:paraId="3392AFCE"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(SYSV), dynamically linked, interpreter /lib64/ld-linux-x86-64.so.2, </w:t>
      </w:r>
    </w:p>
    <w:p w14:paraId="1D6F4515"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for GNU/Linux 3.2.0, </w:t>
      </w:r>
      <w:proofErr w:type="spellStart"/>
      <w:r w:rsidRPr="008C51E5">
        <w:rPr>
          <w:rFonts w:ascii="Consolas" w:eastAsia="Times New Roman" w:hAnsi="Consolas" w:cs="Courier New"/>
          <w:color w:val="333333"/>
          <w:sz w:val="20"/>
          <w:szCs w:val="20"/>
        </w:rPr>
        <w:t>BuildID</w:t>
      </w:r>
      <w:proofErr w:type="spellEnd"/>
      <w:r w:rsidRPr="008C51E5">
        <w:rPr>
          <w:rFonts w:ascii="Consolas" w:eastAsia="Times New Roman" w:hAnsi="Consolas" w:cs="Courier New"/>
          <w:color w:val="333333"/>
          <w:sz w:val="20"/>
          <w:szCs w:val="20"/>
        </w:rPr>
        <w:t>[sha1]=a3637110e27e9a48dced9f38b4ae43388d32d0e4, stripped</w:t>
      </w:r>
    </w:p>
    <w:p w14:paraId="50BA08E6"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file /home</w:t>
      </w:r>
    </w:p>
    <w:p w14:paraId="0BF44A55"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w:t>
      </w:r>
      <w:proofErr w:type="gramStart"/>
      <w:r w:rsidRPr="008C51E5">
        <w:rPr>
          <w:rFonts w:ascii="Consolas" w:eastAsia="Times New Roman" w:hAnsi="Consolas" w:cs="Courier New"/>
          <w:color w:val="333333"/>
          <w:sz w:val="20"/>
          <w:szCs w:val="20"/>
        </w:rPr>
        <w:t>home</w:t>
      </w:r>
      <w:proofErr w:type="gramEnd"/>
      <w:r w:rsidRPr="008C51E5">
        <w:rPr>
          <w:rFonts w:ascii="Consolas" w:eastAsia="Times New Roman" w:hAnsi="Consolas" w:cs="Courier New"/>
          <w:color w:val="333333"/>
          <w:sz w:val="20"/>
          <w:szCs w:val="20"/>
        </w:rPr>
        <w:t>: directory</w:t>
      </w:r>
    </w:p>
    <w:p w14:paraId="35D44C23" w14:textId="77777777" w:rsidR="008C51E5" w:rsidRPr="008C51E5" w:rsidRDefault="008C51E5" w:rsidP="008C51E5">
      <w:pPr>
        <w:shd w:val="clear" w:color="auto" w:fill="FFFFFF"/>
        <w:spacing w:before="0" w:after="100" w:afterAutospacing="1"/>
        <w:ind w:firstLine="0"/>
        <w:outlineLvl w:val="2"/>
        <w:rPr>
          <w:rFonts w:ascii="Open Sans" w:eastAsia="Times New Roman" w:hAnsi="Open Sans" w:cs="Open Sans"/>
          <w:b/>
          <w:bCs/>
          <w:color w:val="212529"/>
          <w:sz w:val="27"/>
          <w:szCs w:val="27"/>
        </w:rPr>
      </w:pPr>
      <w:r w:rsidRPr="008C51E5">
        <w:rPr>
          <w:rFonts w:ascii="Open Sans" w:eastAsia="Times New Roman" w:hAnsi="Open Sans" w:cs="Open Sans"/>
          <w:b/>
          <w:bCs/>
          <w:color w:val="212529"/>
          <w:sz w:val="27"/>
          <w:szCs w:val="27"/>
        </w:rPr>
        <w:t>Viewing the Contents of Files</w:t>
      </w:r>
    </w:p>
    <w:p w14:paraId="2C79A977"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 xml:space="preserve">One of the </w:t>
      </w:r>
      <w:proofErr w:type="gramStart"/>
      <w:r w:rsidRPr="008C51E5">
        <w:rPr>
          <w:rFonts w:ascii="Open Sans" w:eastAsia="Times New Roman" w:hAnsi="Open Sans" w:cs="Open Sans"/>
          <w:color w:val="212529"/>
          <w:szCs w:val="24"/>
        </w:rPr>
        <w:t>most simple</w:t>
      </w:r>
      <w:proofErr w:type="gramEnd"/>
      <w:r w:rsidRPr="008C51E5">
        <w:rPr>
          <w:rFonts w:ascii="Open Sans" w:eastAsia="Times New Roman" w:hAnsi="Open Sans" w:cs="Open Sans"/>
          <w:color w:val="212529"/>
          <w:szCs w:val="24"/>
        </w:rPr>
        <w:t xml:space="preserve"> and frequently used commands in Linux is </w:t>
      </w:r>
      <w:r w:rsidRPr="008C51E5">
        <w:rPr>
          <w:rFonts w:ascii="Open Sans" w:eastAsia="Times New Roman" w:hAnsi="Open Sans" w:cs="Open Sans"/>
          <w:b/>
          <w:bCs/>
          <w:color w:val="212529"/>
          <w:szCs w:val="24"/>
        </w:rPr>
        <w:t>cat</w:t>
      </w:r>
      <w:r w:rsidRPr="008C51E5">
        <w:rPr>
          <w:rFonts w:ascii="Open Sans" w:eastAsia="Times New Roman" w:hAnsi="Open Sans" w:cs="Open Sans"/>
          <w:color w:val="212529"/>
          <w:szCs w:val="24"/>
        </w:rPr>
        <w:t>. The </w:t>
      </w:r>
      <w:r w:rsidRPr="008C51E5">
        <w:rPr>
          <w:rFonts w:ascii="Open Sans" w:eastAsia="Times New Roman" w:hAnsi="Open Sans" w:cs="Open Sans"/>
          <w:b/>
          <w:bCs/>
          <w:color w:val="212529"/>
          <w:szCs w:val="24"/>
        </w:rPr>
        <w:t>cat</w:t>
      </w:r>
      <w:r w:rsidRPr="008C51E5">
        <w:rPr>
          <w:rFonts w:ascii="Open Sans" w:eastAsia="Times New Roman" w:hAnsi="Open Sans" w:cs="Open Sans"/>
          <w:color w:val="212529"/>
          <w:szCs w:val="24"/>
        </w:rPr>
        <w:t> command allows you to create single or multiple files, view the contents of files, concatenate the contents from multiple files, and redirect contents of the file to a terminal or files.</w:t>
      </w:r>
    </w:p>
    <w:p w14:paraId="52671066"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The example shows how to view the contents of the </w:t>
      </w:r>
      <w:r w:rsidRPr="008C51E5">
        <w:rPr>
          <w:rFonts w:ascii="Consolas" w:eastAsia="Times New Roman" w:hAnsi="Consolas" w:cs="Courier New"/>
          <w:color w:val="212529"/>
          <w:sz w:val="21"/>
          <w:szCs w:val="21"/>
        </w:rPr>
        <w:t>/</w:t>
      </w:r>
      <w:proofErr w:type="spellStart"/>
      <w:r w:rsidRPr="008C51E5">
        <w:rPr>
          <w:rFonts w:ascii="Consolas" w:eastAsia="Times New Roman" w:hAnsi="Consolas" w:cs="Courier New"/>
          <w:color w:val="212529"/>
          <w:sz w:val="21"/>
          <w:szCs w:val="21"/>
        </w:rPr>
        <w:t>etc</w:t>
      </w:r>
      <w:proofErr w:type="spellEnd"/>
      <w:r w:rsidRPr="008C51E5">
        <w:rPr>
          <w:rFonts w:ascii="Consolas" w:eastAsia="Times New Roman" w:hAnsi="Consolas" w:cs="Courier New"/>
          <w:color w:val="212529"/>
          <w:sz w:val="21"/>
          <w:szCs w:val="21"/>
        </w:rPr>
        <w:t>/passwd</w:t>
      </w:r>
      <w:r w:rsidRPr="008C51E5">
        <w:rPr>
          <w:rFonts w:ascii="Open Sans" w:eastAsia="Times New Roman" w:hAnsi="Open Sans" w:cs="Open Sans"/>
          <w:color w:val="212529"/>
          <w:szCs w:val="24"/>
        </w:rPr>
        <w:t> file.</w:t>
      </w:r>
    </w:p>
    <w:p w14:paraId="56ECEE8C"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cat /</w:t>
      </w:r>
      <w:proofErr w:type="spellStart"/>
      <w:r w:rsidRPr="008C51E5">
        <w:rPr>
          <w:rFonts w:ascii="Consolas" w:eastAsia="Times New Roman" w:hAnsi="Consolas" w:cs="Courier New"/>
          <w:b/>
          <w:bCs/>
          <w:color w:val="333333"/>
          <w:sz w:val="20"/>
          <w:szCs w:val="20"/>
        </w:rPr>
        <w:t>etc</w:t>
      </w:r>
      <w:proofErr w:type="spellEnd"/>
      <w:r w:rsidRPr="008C51E5">
        <w:rPr>
          <w:rFonts w:ascii="Consolas" w:eastAsia="Times New Roman" w:hAnsi="Consolas" w:cs="Courier New"/>
          <w:b/>
          <w:bCs/>
          <w:color w:val="333333"/>
          <w:sz w:val="20"/>
          <w:szCs w:val="20"/>
        </w:rPr>
        <w:t>/passwd</w:t>
      </w:r>
    </w:p>
    <w:p w14:paraId="5A88545D"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root:x:0:0:root:/root:/bin/bash</w:t>
      </w:r>
    </w:p>
    <w:p w14:paraId="3B195604"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bin:x:1:1:bin:/bin:/</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nologin</w:t>
      </w:r>
      <w:proofErr w:type="spellEnd"/>
    </w:p>
    <w:p w14:paraId="5605B650"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daemon:x:2:2:daemon:/</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nologin</w:t>
      </w:r>
      <w:proofErr w:type="spellEnd"/>
    </w:p>
    <w:p w14:paraId="342FF341"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adm:x:3:4:adm:/var/</w:t>
      </w:r>
      <w:proofErr w:type="spellStart"/>
      <w:r w:rsidRPr="008C51E5">
        <w:rPr>
          <w:rFonts w:ascii="Consolas" w:eastAsia="Times New Roman" w:hAnsi="Consolas" w:cs="Courier New"/>
          <w:color w:val="333333"/>
          <w:sz w:val="20"/>
          <w:szCs w:val="20"/>
        </w:rPr>
        <w:t>adm</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nologin</w:t>
      </w:r>
      <w:proofErr w:type="spellEnd"/>
    </w:p>
    <w:p w14:paraId="2E93D670"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i/>
          <w:iCs/>
          <w:color w:val="333333"/>
          <w:sz w:val="20"/>
          <w:szCs w:val="20"/>
        </w:rPr>
        <w:t>...output omitted...</w:t>
      </w:r>
    </w:p>
    <w:p w14:paraId="789647A6"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Use the following command to display the contents of multiple files.</w:t>
      </w:r>
    </w:p>
    <w:p w14:paraId="384797A7"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cat file1 file2</w:t>
      </w:r>
    </w:p>
    <w:p w14:paraId="2D91AE52"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Hello World!!</w:t>
      </w:r>
    </w:p>
    <w:p w14:paraId="48D952A9"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Introduction to Linux commands.</w:t>
      </w:r>
    </w:p>
    <w:p w14:paraId="5444F330"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Some files are very long and can take up more room to display than that provided by the terminal. The </w:t>
      </w:r>
      <w:r w:rsidRPr="008C51E5">
        <w:rPr>
          <w:rFonts w:ascii="Open Sans" w:eastAsia="Times New Roman" w:hAnsi="Open Sans" w:cs="Open Sans"/>
          <w:b/>
          <w:bCs/>
          <w:color w:val="212529"/>
          <w:szCs w:val="24"/>
        </w:rPr>
        <w:t>cat</w:t>
      </w:r>
      <w:r w:rsidRPr="008C51E5">
        <w:rPr>
          <w:rFonts w:ascii="Open Sans" w:eastAsia="Times New Roman" w:hAnsi="Open Sans" w:cs="Open Sans"/>
          <w:color w:val="212529"/>
          <w:szCs w:val="24"/>
        </w:rPr>
        <w:t> command does not display the contents of a file as pages. The </w:t>
      </w:r>
      <w:r w:rsidRPr="008C51E5">
        <w:rPr>
          <w:rFonts w:ascii="Open Sans" w:eastAsia="Times New Roman" w:hAnsi="Open Sans" w:cs="Open Sans"/>
          <w:b/>
          <w:bCs/>
          <w:color w:val="212529"/>
          <w:szCs w:val="24"/>
        </w:rPr>
        <w:t>less</w:t>
      </w:r>
      <w:r w:rsidRPr="008C51E5">
        <w:rPr>
          <w:rFonts w:ascii="Open Sans" w:eastAsia="Times New Roman" w:hAnsi="Open Sans" w:cs="Open Sans"/>
          <w:color w:val="212529"/>
          <w:szCs w:val="24"/>
        </w:rPr>
        <w:t> command displays one page of a file at a time and lets you scroll at your leisure.</w:t>
      </w:r>
    </w:p>
    <w:p w14:paraId="74325173"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The </w:t>
      </w:r>
      <w:r w:rsidRPr="008C51E5">
        <w:rPr>
          <w:rFonts w:ascii="Open Sans" w:eastAsia="Times New Roman" w:hAnsi="Open Sans" w:cs="Open Sans"/>
          <w:b/>
          <w:bCs/>
          <w:color w:val="212529"/>
          <w:szCs w:val="24"/>
        </w:rPr>
        <w:t>less</w:t>
      </w:r>
      <w:r w:rsidRPr="008C51E5">
        <w:rPr>
          <w:rFonts w:ascii="Open Sans" w:eastAsia="Times New Roman" w:hAnsi="Open Sans" w:cs="Open Sans"/>
          <w:color w:val="212529"/>
          <w:szCs w:val="24"/>
        </w:rPr>
        <w:t> command allows you to page forward and backward through files that are longer than can fit on one terminal window. Use the </w:t>
      </w:r>
      <w:proofErr w:type="spellStart"/>
      <w:r w:rsidRPr="008C51E5">
        <w:rPr>
          <w:rFonts w:ascii="Open Sans" w:eastAsia="Times New Roman" w:hAnsi="Open Sans" w:cs="Open Sans"/>
          <w:b/>
          <w:bCs/>
          <w:color w:val="212529"/>
          <w:szCs w:val="24"/>
        </w:rPr>
        <w:t>UpArrow</w:t>
      </w:r>
      <w:proofErr w:type="spellEnd"/>
      <w:r w:rsidRPr="008C51E5">
        <w:rPr>
          <w:rFonts w:ascii="Open Sans" w:eastAsia="Times New Roman" w:hAnsi="Open Sans" w:cs="Open Sans"/>
          <w:color w:val="212529"/>
          <w:szCs w:val="24"/>
        </w:rPr>
        <w:t> key and the </w:t>
      </w:r>
      <w:proofErr w:type="spellStart"/>
      <w:r w:rsidRPr="008C51E5">
        <w:rPr>
          <w:rFonts w:ascii="Open Sans" w:eastAsia="Times New Roman" w:hAnsi="Open Sans" w:cs="Open Sans"/>
          <w:b/>
          <w:bCs/>
          <w:color w:val="212529"/>
          <w:szCs w:val="24"/>
        </w:rPr>
        <w:t>DownArrow</w:t>
      </w:r>
      <w:proofErr w:type="spellEnd"/>
      <w:r w:rsidRPr="008C51E5">
        <w:rPr>
          <w:rFonts w:ascii="Open Sans" w:eastAsia="Times New Roman" w:hAnsi="Open Sans" w:cs="Open Sans"/>
          <w:color w:val="212529"/>
          <w:szCs w:val="24"/>
        </w:rPr>
        <w:t> key to scroll up and down. Press </w:t>
      </w:r>
      <w:r w:rsidRPr="008C51E5">
        <w:rPr>
          <w:rFonts w:ascii="Open Sans" w:eastAsia="Times New Roman" w:hAnsi="Open Sans" w:cs="Open Sans"/>
          <w:b/>
          <w:bCs/>
          <w:color w:val="212529"/>
          <w:szCs w:val="24"/>
        </w:rPr>
        <w:t>q</w:t>
      </w:r>
      <w:r w:rsidRPr="008C51E5">
        <w:rPr>
          <w:rFonts w:ascii="Open Sans" w:eastAsia="Times New Roman" w:hAnsi="Open Sans" w:cs="Open Sans"/>
          <w:color w:val="212529"/>
          <w:szCs w:val="24"/>
        </w:rPr>
        <w:t> to exit the command.</w:t>
      </w:r>
    </w:p>
    <w:p w14:paraId="496BA0E3"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The </w:t>
      </w:r>
      <w:r w:rsidRPr="008C51E5">
        <w:rPr>
          <w:rFonts w:ascii="Open Sans" w:eastAsia="Times New Roman" w:hAnsi="Open Sans" w:cs="Open Sans"/>
          <w:b/>
          <w:bCs/>
          <w:color w:val="212529"/>
          <w:szCs w:val="24"/>
        </w:rPr>
        <w:t>head</w:t>
      </w:r>
      <w:r w:rsidRPr="008C51E5">
        <w:rPr>
          <w:rFonts w:ascii="Open Sans" w:eastAsia="Times New Roman" w:hAnsi="Open Sans" w:cs="Open Sans"/>
          <w:color w:val="212529"/>
          <w:szCs w:val="24"/>
        </w:rPr>
        <w:t> and </w:t>
      </w:r>
      <w:r w:rsidRPr="008C51E5">
        <w:rPr>
          <w:rFonts w:ascii="Open Sans" w:eastAsia="Times New Roman" w:hAnsi="Open Sans" w:cs="Open Sans"/>
          <w:b/>
          <w:bCs/>
          <w:color w:val="212529"/>
          <w:szCs w:val="24"/>
        </w:rPr>
        <w:t>tail</w:t>
      </w:r>
      <w:r w:rsidRPr="008C51E5">
        <w:rPr>
          <w:rFonts w:ascii="Open Sans" w:eastAsia="Times New Roman" w:hAnsi="Open Sans" w:cs="Open Sans"/>
          <w:color w:val="212529"/>
          <w:szCs w:val="24"/>
        </w:rPr>
        <w:t xml:space="preserve"> commands display the beginning and end of a file, respectively. By </w:t>
      </w:r>
      <w:proofErr w:type="gramStart"/>
      <w:r w:rsidRPr="008C51E5">
        <w:rPr>
          <w:rFonts w:ascii="Open Sans" w:eastAsia="Times New Roman" w:hAnsi="Open Sans" w:cs="Open Sans"/>
          <w:color w:val="212529"/>
          <w:szCs w:val="24"/>
        </w:rPr>
        <w:t>default</w:t>
      </w:r>
      <w:proofErr w:type="gramEnd"/>
      <w:r w:rsidRPr="008C51E5">
        <w:rPr>
          <w:rFonts w:ascii="Open Sans" w:eastAsia="Times New Roman" w:hAnsi="Open Sans" w:cs="Open Sans"/>
          <w:color w:val="212529"/>
          <w:szCs w:val="24"/>
        </w:rPr>
        <w:t xml:space="preserve"> these commands display 10 lines of the file, but they both have a </w:t>
      </w:r>
      <w:r w:rsidRPr="008C51E5">
        <w:rPr>
          <w:rFonts w:ascii="Consolas" w:eastAsia="Times New Roman" w:hAnsi="Consolas" w:cs="Courier New"/>
          <w:color w:val="212529"/>
          <w:sz w:val="21"/>
          <w:szCs w:val="21"/>
        </w:rPr>
        <w:t>-n</w:t>
      </w:r>
      <w:r w:rsidRPr="008C51E5">
        <w:rPr>
          <w:rFonts w:ascii="Open Sans" w:eastAsia="Times New Roman" w:hAnsi="Open Sans" w:cs="Open Sans"/>
          <w:color w:val="212529"/>
          <w:szCs w:val="24"/>
        </w:rPr>
        <w:t> option that allows a different number of lines to be specified. The file to display is passed as an argument to these commands.</w:t>
      </w:r>
    </w:p>
    <w:p w14:paraId="410804E6"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head /</w:t>
      </w:r>
      <w:proofErr w:type="spellStart"/>
      <w:r w:rsidRPr="008C51E5">
        <w:rPr>
          <w:rFonts w:ascii="Consolas" w:eastAsia="Times New Roman" w:hAnsi="Consolas" w:cs="Courier New"/>
          <w:b/>
          <w:bCs/>
          <w:color w:val="333333"/>
          <w:sz w:val="20"/>
          <w:szCs w:val="20"/>
        </w:rPr>
        <w:t>etc</w:t>
      </w:r>
      <w:proofErr w:type="spellEnd"/>
      <w:r w:rsidRPr="008C51E5">
        <w:rPr>
          <w:rFonts w:ascii="Consolas" w:eastAsia="Times New Roman" w:hAnsi="Consolas" w:cs="Courier New"/>
          <w:b/>
          <w:bCs/>
          <w:color w:val="333333"/>
          <w:sz w:val="20"/>
          <w:szCs w:val="20"/>
        </w:rPr>
        <w:t>/passwd</w:t>
      </w:r>
    </w:p>
    <w:p w14:paraId="6BB0BCA0"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root:x:0:0:root:/root:/bin/bash</w:t>
      </w:r>
    </w:p>
    <w:p w14:paraId="7641347E"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bin:x:1:1:bin:/bin:/</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nologin</w:t>
      </w:r>
      <w:proofErr w:type="spellEnd"/>
    </w:p>
    <w:p w14:paraId="3E87B50B"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daemon:x:2:2:daemon:/</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nologin</w:t>
      </w:r>
      <w:proofErr w:type="spellEnd"/>
    </w:p>
    <w:p w14:paraId="773936CB"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adm:x:3:4:adm:/var/</w:t>
      </w:r>
      <w:proofErr w:type="spellStart"/>
      <w:r w:rsidRPr="008C51E5">
        <w:rPr>
          <w:rFonts w:ascii="Consolas" w:eastAsia="Times New Roman" w:hAnsi="Consolas" w:cs="Courier New"/>
          <w:color w:val="333333"/>
          <w:sz w:val="20"/>
          <w:szCs w:val="20"/>
        </w:rPr>
        <w:t>adm</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nologin</w:t>
      </w:r>
      <w:proofErr w:type="spellEnd"/>
    </w:p>
    <w:p w14:paraId="68F7F4BE"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lp:x:4:7:lp:/var/spool/</w:t>
      </w:r>
      <w:proofErr w:type="spellStart"/>
      <w:r w:rsidRPr="008C51E5">
        <w:rPr>
          <w:rFonts w:ascii="Consolas" w:eastAsia="Times New Roman" w:hAnsi="Consolas" w:cs="Courier New"/>
          <w:color w:val="333333"/>
          <w:sz w:val="20"/>
          <w:szCs w:val="20"/>
        </w:rPr>
        <w:t>lpd</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nologin</w:t>
      </w:r>
      <w:proofErr w:type="spellEnd"/>
    </w:p>
    <w:p w14:paraId="0B75058D"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sync:x:5:0:sync:/</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:/bin/sync</w:t>
      </w:r>
    </w:p>
    <w:p w14:paraId="2362B49C"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shutdown:x:6:0:shutdown:/</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/shutdown</w:t>
      </w:r>
    </w:p>
    <w:p w14:paraId="1CB79BF7"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halt:x:7:0:halt:/</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/halt</w:t>
      </w:r>
    </w:p>
    <w:p w14:paraId="4AE71DA9"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mail:x:8:12:mail:/var/spool/mail:/</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nologin</w:t>
      </w:r>
      <w:proofErr w:type="spellEnd"/>
    </w:p>
    <w:p w14:paraId="1F69A873"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operator:x:11:0:operator:/root:/</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nologin</w:t>
      </w:r>
      <w:proofErr w:type="spellEnd"/>
    </w:p>
    <w:p w14:paraId="33700544"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tail -n 3 /</w:t>
      </w:r>
      <w:proofErr w:type="spellStart"/>
      <w:r w:rsidRPr="008C51E5">
        <w:rPr>
          <w:rFonts w:ascii="Consolas" w:eastAsia="Times New Roman" w:hAnsi="Consolas" w:cs="Courier New"/>
          <w:b/>
          <w:bCs/>
          <w:color w:val="333333"/>
          <w:sz w:val="20"/>
          <w:szCs w:val="20"/>
        </w:rPr>
        <w:t>etc</w:t>
      </w:r>
      <w:proofErr w:type="spellEnd"/>
      <w:r w:rsidRPr="008C51E5">
        <w:rPr>
          <w:rFonts w:ascii="Consolas" w:eastAsia="Times New Roman" w:hAnsi="Consolas" w:cs="Courier New"/>
          <w:b/>
          <w:bCs/>
          <w:color w:val="333333"/>
          <w:sz w:val="20"/>
          <w:szCs w:val="20"/>
        </w:rPr>
        <w:t>/passwd</w:t>
      </w:r>
    </w:p>
    <w:p w14:paraId="6B86D219"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gdm:x:42:42::/var/lib/</w:t>
      </w:r>
      <w:proofErr w:type="spellStart"/>
      <w:r w:rsidRPr="008C51E5">
        <w:rPr>
          <w:rFonts w:ascii="Consolas" w:eastAsia="Times New Roman" w:hAnsi="Consolas" w:cs="Courier New"/>
          <w:color w:val="333333"/>
          <w:sz w:val="20"/>
          <w:szCs w:val="20"/>
        </w:rPr>
        <w:t>gdm</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nologin</w:t>
      </w:r>
      <w:proofErr w:type="spellEnd"/>
    </w:p>
    <w:p w14:paraId="2E370577"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gnome-initial-setup:x:977:977::/run/gnome-initial-setup/:/sbin/nologin</w:t>
      </w:r>
    </w:p>
    <w:p w14:paraId="0FD96DCA"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avahi:x:70:70:Avahi </w:t>
      </w:r>
      <w:proofErr w:type="spellStart"/>
      <w:r w:rsidRPr="008C51E5">
        <w:rPr>
          <w:rFonts w:ascii="Consolas" w:eastAsia="Times New Roman" w:hAnsi="Consolas" w:cs="Courier New"/>
          <w:color w:val="333333"/>
          <w:sz w:val="20"/>
          <w:szCs w:val="20"/>
        </w:rPr>
        <w:t>mDNS</w:t>
      </w:r>
      <w:proofErr w:type="spellEnd"/>
      <w:r w:rsidRPr="008C51E5">
        <w:rPr>
          <w:rFonts w:ascii="Consolas" w:eastAsia="Times New Roman" w:hAnsi="Consolas" w:cs="Courier New"/>
          <w:color w:val="333333"/>
          <w:sz w:val="20"/>
          <w:szCs w:val="20"/>
        </w:rPr>
        <w:t>/DNS-SD Stack:/var/run/avahi-daemon:/</w:t>
      </w:r>
      <w:proofErr w:type="spellStart"/>
      <w:r w:rsidRPr="008C51E5">
        <w:rPr>
          <w:rFonts w:ascii="Consolas" w:eastAsia="Times New Roman" w:hAnsi="Consolas" w:cs="Courier New"/>
          <w:color w:val="333333"/>
          <w:sz w:val="20"/>
          <w:szCs w:val="20"/>
        </w:rPr>
        <w:t>sbin</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nologin</w:t>
      </w:r>
      <w:proofErr w:type="spellEnd"/>
    </w:p>
    <w:p w14:paraId="2355A3C5"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The </w:t>
      </w:r>
      <w:proofErr w:type="spellStart"/>
      <w:r w:rsidRPr="008C51E5">
        <w:rPr>
          <w:rFonts w:ascii="Open Sans" w:eastAsia="Times New Roman" w:hAnsi="Open Sans" w:cs="Open Sans"/>
          <w:b/>
          <w:bCs/>
          <w:color w:val="212529"/>
          <w:szCs w:val="24"/>
        </w:rPr>
        <w:t>wc</w:t>
      </w:r>
      <w:proofErr w:type="spellEnd"/>
      <w:r w:rsidRPr="008C51E5">
        <w:rPr>
          <w:rFonts w:ascii="Open Sans" w:eastAsia="Times New Roman" w:hAnsi="Open Sans" w:cs="Open Sans"/>
          <w:color w:val="212529"/>
          <w:szCs w:val="24"/>
        </w:rPr>
        <w:t> command counts lines, words, and characters in a file. It takes a </w:t>
      </w:r>
      <w:r w:rsidRPr="008C51E5">
        <w:rPr>
          <w:rFonts w:ascii="Consolas" w:eastAsia="Times New Roman" w:hAnsi="Consolas" w:cs="Courier New"/>
          <w:color w:val="212529"/>
          <w:sz w:val="21"/>
          <w:szCs w:val="21"/>
        </w:rPr>
        <w:t>-l</w:t>
      </w:r>
      <w:r w:rsidRPr="008C51E5">
        <w:rPr>
          <w:rFonts w:ascii="Open Sans" w:eastAsia="Times New Roman" w:hAnsi="Open Sans" w:cs="Open Sans"/>
          <w:color w:val="212529"/>
          <w:szCs w:val="24"/>
        </w:rPr>
        <w:t>, </w:t>
      </w:r>
      <w:r w:rsidRPr="008C51E5">
        <w:rPr>
          <w:rFonts w:ascii="Consolas" w:eastAsia="Times New Roman" w:hAnsi="Consolas" w:cs="Courier New"/>
          <w:color w:val="212529"/>
          <w:sz w:val="21"/>
          <w:szCs w:val="21"/>
        </w:rPr>
        <w:t>-w</w:t>
      </w:r>
      <w:r w:rsidRPr="008C51E5">
        <w:rPr>
          <w:rFonts w:ascii="Open Sans" w:eastAsia="Times New Roman" w:hAnsi="Open Sans" w:cs="Open Sans"/>
          <w:color w:val="212529"/>
          <w:szCs w:val="24"/>
        </w:rPr>
        <w:t>, or </w:t>
      </w:r>
      <w:r w:rsidRPr="008C51E5">
        <w:rPr>
          <w:rFonts w:ascii="Consolas" w:eastAsia="Times New Roman" w:hAnsi="Consolas" w:cs="Courier New"/>
          <w:color w:val="212529"/>
          <w:sz w:val="21"/>
          <w:szCs w:val="21"/>
        </w:rPr>
        <w:t>-c</w:t>
      </w:r>
      <w:r w:rsidRPr="008C51E5">
        <w:rPr>
          <w:rFonts w:ascii="Open Sans" w:eastAsia="Times New Roman" w:hAnsi="Open Sans" w:cs="Open Sans"/>
          <w:color w:val="212529"/>
          <w:szCs w:val="24"/>
        </w:rPr>
        <w:t> option to display only the number of lines, words, or characters, respectively.</w:t>
      </w:r>
    </w:p>
    <w:p w14:paraId="277877B0"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w:t>
      </w:r>
      <w:proofErr w:type="spellStart"/>
      <w:r w:rsidRPr="008C51E5">
        <w:rPr>
          <w:rFonts w:ascii="Consolas" w:eastAsia="Times New Roman" w:hAnsi="Consolas" w:cs="Courier New"/>
          <w:b/>
          <w:bCs/>
          <w:color w:val="333333"/>
          <w:sz w:val="20"/>
          <w:szCs w:val="20"/>
        </w:rPr>
        <w:t>wc</w:t>
      </w:r>
      <w:proofErr w:type="spellEnd"/>
      <w:r w:rsidRPr="008C51E5">
        <w:rPr>
          <w:rFonts w:ascii="Consolas" w:eastAsia="Times New Roman" w:hAnsi="Consolas" w:cs="Courier New"/>
          <w:b/>
          <w:bCs/>
          <w:color w:val="333333"/>
          <w:sz w:val="20"/>
          <w:szCs w:val="20"/>
        </w:rPr>
        <w:t xml:space="preserve"> /</w:t>
      </w:r>
      <w:proofErr w:type="spellStart"/>
      <w:r w:rsidRPr="008C51E5">
        <w:rPr>
          <w:rFonts w:ascii="Consolas" w:eastAsia="Times New Roman" w:hAnsi="Consolas" w:cs="Courier New"/>
          <w:b/>
          <w:bCs/>
          <w:color w:val="333333"/>
          <w:sz w:val="20"/>
          <w:szCs w:val="20"/>
        </w:rPr>
        <w:t>etc</w:t>
      </w:r>
      <w:proofErr w:type="spellEnd"/>
      <w:r w:rsidRPr="008C51E5">
        <w:rPr>
          <w:rFonts w:ascii="Consolas" w:eastAsia="Times New Roman" w:hAnsi="Consolas" w:cs="Courier New"/>
          <w:b/>
          <w:bCs/>
          <w:color w:val="333333"/>
          <w:sz w:val="20"/>
          <w:szCs w:val="20"/>
        </w:rPr>
        <w:t>/passwd</w:t>
      </w:r>
    </w:p>
    <w:p w14:paraId="53945A7A"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  45  102 2480 /</w:t>
      </w:r>
      <w:proofErr w:type="spellStart"/>
      <w:r w:rsidRPr="008C51E5">
        <w:rPr>
          <w:rFonts w:ascii="Consolas" w:eastAsia="Times New Roman" w:hAnsi="Consolas" w:cs="Courier New"/>
          <w:color w:val="333333"/>
          <w:sz w:val="20"/>
          <w:szCs w:val="20"/>
        </w:rPr>
        <w:t>etc</w:t>
      </w:r>
      <w:proofErr w:type="spellEnd"/>
      <w:r w:rsidRPr="008C51E5">
        <w:rPr>
          <w:rFonts w:ascii="Consolas" w:eastAsia="Times New Roman" w:hAnsi="Consolas" w:cs="Courier New"/>
          <w:color w:val="333333"/>
          <w:sz w:val="20"/>
          <w:szCs w:val="20"/>
        </w:rPr>
        <w:t>/passwd</w:t>
      </w:r>
    </w:p>
    <w:p w14:paraId="7D5FD55B"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w:t>
      </w:r>
      <w:proofErr w:type="spellStart"/>
      <w:r w:rsidRPr="008C51E5">
        <w:rPr>
          <w:rFonts w:ascii="Consolas" w:eastAsia="Times New Roman" w:hAnsi="Consolas" w:cs="Courier New"/>
          <w:b/>
          <w:bCs/>
          <w:color w:val="333333"/>
          <w:sz w:val="20"/>
          <w:szCs w:val="20"/>
        </w:rPr>
        <w:t>wc</w:t>
      </w:r>
      <w:proofErr w:type="spellEnd"/>
      <w:r w:rsidRPr="008C51E5">
        <w:rPr>
          <w:rFonts w:ascii="Consolas" w:eastAsia="Times New Roman" w:hAnsi="Consolas" w:cs="Courier New"/>
          <w:b/>
          <w:bCs/>
          <w:color w:val="333333"/>
          <w:sz w:val="20"/>
          <w:szCs w:val="20"/>
        </w:rPr>
        <w:t xml:space="preserve"> -l /</w:t>
      </w:r>
      <w:proofErr w:type="spellStart"/>
      <w:r w:rsidRPr="008C51E5">
        <w:rPr>
          <w:rFonts w:ascii="Consolas" w:eastAsia="Times New Roman" w:hAnsi="Consolas" w:cs="Courier New"/>
          <w:b/>
          <w:bCs/>
          <w:color w:val="333333"/>
          <w:sz w:val="20"/>
          <w:szCs w:val="20"/>
        </w:rPr>
        <w:t>etc</w:t>
      </w:r>
      <w:proofErr w:type="spellEnd"/>
      <w:r w:rsidRPr="008C51E5">
        <w:rPr>
          <w:rFonts w:ascii="Consolas" w:eastAsia="Times New Roman" w:hAnsi="Consolas" w:cs="Courier New"/>
          <w:b/>
          <w:bCs/>
          <w:color w:val="333333"/>
          <w:sz w:val="20"/>
          <w:szCs w:val="20"/>
        </w:rPr>
        <w:t xml:space="preserve">/passwd ; </w:t>
      </w:r>
      <w:proofErr w:type="spellStart"/>
      <w:r w:rsidRPr="008C51E5">
        <w:rPr>
          <w:rFonts w:ascii="Consolas" w:eastAsia="Times New Roman" w:hAnsi="Consolas" w:cs="Courier New"/>
          <w:b/>
          <w:bCs/>
          <w:color w:val="333333"/>
          <w:sz w:val="20"/>
          <w:szCs w:val="20"/>
        </w:rPr>
        <w:t>wc</w:t>
      </w:r>
      <w:proofErr w:type="spellEnd"/>
      <w:r w:rsidRPr="008C51E5">
        <w:rPr>
          <w:rFonts w:ascii="Consolas" w:eastAsia="Times New Roman" w:hAnsi="Consolas" w:cs="Courier New"/>
          <w:b/>
          <w:bCs/>
          <w:color w:val="333333"/>
          <w:sz w:val="20"/>
          <w:szCs w:val="20"/>
        </w:rPr>
        <w:t xml:space="preserve"> -l /</w:t>
      </w:r>
      <w:proofErr w:type="spellStart"/>
      <w:r w:rsidRPr="008C51E5">
        <w:rPr>
          <w:rFonts w:ascii="Consolas" w:eastAsia="Times New Roman" w:hAnsi="Consolas" w:cs="Courier New"/>
          <w:b/>
          <w:bCs/>
          <w:color w:val="333333"/>
          <w:sz w:val="20"/>
          <w:szCs w:val="20"/>
        </w:rPr>
        <w:t>etc</w:t>
      </w:r>
      <w:proofErr w:type="spellEnd"/>
      <w:r w:rsidRPr="008C51E5">
        <w:rPr>
          <w:rFonts w:ascii="Consolas" w:eastAsia="Times New Roman" w:hAnsi="Consolas" w:cs="Courier New"/>
          <w:b/>
          <w:bCs/>
          <w:color w:val="333333"/>
          <w:sz w:val="20"/>
          <w:szCs w:val="20"/>
        </w:rPr>
        <w:t>/group</w:t>
      </w:r>
    </w:p>
    <w:p w14:paraId="6088F87F"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45 /</w:t>
      </w:r>
      <w:proofErr w:type="spellStart"/>
      <w:r w:rsidRPr="008C51E5">
        <w:rPr>
          <w:rFonts w:ascii="Consolas" w:eastAsia="Times New Roman" w:hAnsi="Consolas" w:cs="Courier New"/>
          <w:color w:val="333333"/>
          <w:sz w:val="20"/>
          <w:szCs w:val="20"/>
        </w:rPr>
        <w:t>etc</w:t>
      </w:r>
      <w:proofErr w:type="spellEnd"/>
      <w:r w:rsidRPr="008C51E5">
        <w:rPr>
          <w:rFonts w:ascii="Consolas" w:eastAsia="Times New Roman" w:hAnsi="Consolas" w:cs="Courier New"/>
          <w:color w:val="333333"/>
          <w:sz w:val="20"/>
          <w:szCs w:val="20"/>
        </w:rPr>
        <w:t>/passwd</w:t>
      </w:r>
    </w:p>
    <w:p w14:paraId="01B20478"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70 /</w:t>
      </w:r>
      <w:proofErr w:type="spellStart"/>
      <w:r w:rsidRPr="008C51E5">
        <w:rPr>
          <w:rFonts w:ascii="Consolas" w:eastAsia="Times New Roman" w:hAnsi="Consolas" w:cs="Courier New"/>
          <w:color w:val="333333"/>
          <w:sz w:val="20"/>
          <w:szCs w:val="20"/>
        </w:rPr>
        <w:t>etc</w:t>
      </w:r>
      <w:proofErr w:type="spellEnd"/>
      <w:r w:rsidRPr="008C51E5">
        <w:rPr>
          <w:rFonts w:ascii="Consolas" w:eastAsia="Times New Roman" w:hAnsi="Consolas" w:cs="Courier New"/>
          <w:color w:val="333333"/>
          <w:sz w:val="20"/>
          <w:szCs w:val="20"/>
        </w:rPr>
        <w:t>/group</w:t>
      </w:r>
    </w:p>
    <w:p w14:paraId="25622B63"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w:t>
      </w:r>
      <w:proofErr w:type="spellStart"/>
      <w:r w:rsidRPr="008C51E5">
        <w:rPr>
          <w:rFonts w:ascii="Consolas" w:eastAsia="Times New Roman" w:hAnsi="Consolas" w:cs="Courier New"/>
          <w:b/>
          <w:bCs/>
          <w:color w:val="333333"/>
          <w:sz w:val="20"/>
          <w:szCs w:val="20"/>
        </w:rPr>
        <w:t>wc</w:t>
      </w:r>
      <w:proofErr w:type="spellEnd"/>
      <w:r w:rsidRPr="008C51E5">
        <w:rPr>
          <w:rFonts w:ascii="Consolas" w:eastAsia="Times New Roman" w:hAnsi="Consolas" w:cs="Courier New"/>
          <w:b/>
          <w:bCs/>
          <w:color w:val="333333"/>
          <w:sz w:val="20"/>
          <w:szCs w:val="20"/>
        </w:rPr>
        <w:t xml:space="preserve"> -c /</w:t>
      </w:r>
      <w:proofErr w:type="spellStart"/>
      <w:r w:rsidRPr="008C51E5">
        <w:rPr>
          <w:rFonts w:ascii="Consolas" w:eastAsia="Times New Roman" w:hAnsi="Consolas" w:cs="Courier New"/>
          <w:b/>
          <w:bCs/>
          <w:color w:val="333333"/>
          <w:sz w:val="20"/>
          <w:szCs w:val="20"/>
        </w:rPr>
        <w:t>etc</w:t>
      </w:r>
      <w:proofErr w:type="spellEnd"/>
      <w:r w:rsidRPr="008C51E5">
        <w:rPr>
          <w:rFonts w:ascii="Consolas" w:eastAsia="Times New Roman" w:hAnsi="Consolas" w:cs="Courier New"/>
          <w:b/>
          <w:bCs/>
          <w:color w:val="333333"/>
          <w:sz w:val="20"/>
          <w:szCs w:val="20"/>
        </w:rPr>
        <w:t>/group /</w:t>
      </w:r>
      <w:proofErr w:type="spellStart"/>
      <w:r w:rsidRPr="008C51E5">
        <w:rPr>
          <w:rFonts w:ascii="Consolas" w:eastAsia="Times New Roman" w:hAnsi="Consolas" w:cs="Courier New"/>
          <w:b/>
          <w:bCs/>
          <w:color w:val="333333"/>
          <w:sz w:val="20"/>
          <w:szCs w:val="20"/>
        </w:rPr>
        <w:t>etc</w:t>
      </w:r>
      <w:proofErr w:type="spellEnd"/>
      <w:r w:rsidRPr="008C51E5">
        <w:rPr>
          <w:rFonts w:ascii="Consolas" w:eastAsia="Times New Roman" w:hAnsi="Consolas" w:cs="Courier New"/>
          <w:b/>
          <w:bCs/>
          <w:color w:val="333333"/>
          <w:sz w:val="20"/>
          <w:szCs w:val="20"/>
        </w:rPr>
        <w:t>/hosts</w:t>
      </w:r>
    </w:p>
    <w:p w14:paraId="42274CDC"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 966 /</w:t>
      </w:r>
      <w:proofErr w:type="spellStart"/>
      <w:r w:rsidRPr="008C51E5">
        <w:rPr>
          <w:rFonts w:ascii="Consolas" w:eastAsia="Times New Roman" w:hAnsi="Consolas" w:cs="Courier New"/>
          <w:color w:val="333333"/>
          <w:sz w:val="20"/>
          <w:szCs w:val="20"/>
        </w:rPr>
        <w:t>etc</w:t>
      </w:r>
      <w:proofErr w:type="spellEnd"/>
      <w:r w:rsidRPr="008C51E5">
        <w:rPr>
          <w:rFonts w:ascii="Consolas" w:eastAsia="Times New Roman" w:hAnsi="Consolas" w:cs="Courier New"/>
          <w:color w:val="333333"/>
          <w:sz w:val="20"/>
          <w:szCs w:val="20"/>
        </w:rPr>
        <w:t>/group</w:t>
      </w:r>
    </w:p>
    <w:p w14:paraId="78BC60DF"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 516 /</w:t>
      </w:r>
      <w:proofErr w:type="spellStart"/>
      <w:r w:rsidRPr="008C51E5">
        <w:rPr>
          <w:rFonts w:ascii="Consolas" w:eastAsia="Times New Roman" w:hAnsi="Consolas" w:cs="Courier New"/>
          <w:color w:val="333333"/>
          <w:sz w:val="20"/>
          <w:szCs w:val="20"/>
        </w:rPr>
        <w:t>etc</w:t>
      </w:r>
      <w:proofErr w:type="spellEnd"/>
      <w:r w:rsidRPr="008C51E5">
        <w:rPr>
          <w:rFonts w:ascii="Consolas" w:eastAsia="Times New Roman" w:hAnsi="Consolas" w:cs="Courier New"/>
          <w:color w:val="333333"/>
          <w:sz w:val="20"/>
          <w:szCs w:val="20"/>
        </w:rPr>
        <w:t>/hosts</w:t>
      </w:r>
    </w:p>
    <w:p w14:paraId="6DDD39C1"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1482 total</w:t>
      </w:r>
    </w:p>
    <w:p w14:paraId="5AFD8CEF" w14:textId="77777777" w:rsidR="008C51E5" w:rsidRPr="008C51E5" w:rsidRDefault="008C51E5" w:rsidP="008C51E5">
      <w:pPr>
        <w:shd w:val="clear" w:color="auto" w:fill="FFFFFF"/>
        <w:spacing w:before="0" w:after="100" w:afterAutospacing="1"/>
        <w:ind w:firstLine="0"/>
        <w:outlineLvl w:val="2"/>
        <w:rPr>
          <w:rFonts w:ascii="Open Sans" w:eastAsia="Times New Roman" w:hAnsi="Open Sans" w:cs="Open Sans"/>
          <w:b/>
          <w:bCs/>
          <w:color w:val="212529"/>
          <w:sz w:val="27"/>
          <w:szCs w:val="27"/>
        </w:rPr>
      </w:pPr>
      <w:r w:rsidRPr="008C51E5">
        <w:rPr>
          <w:rFonts w:ascii="Open Sans" w:eastAsia="Times New Roman" w:hAnsi="Open Sans" w:cs="Open Sans"/>
          <w:b/>
          <w:bCs/>
          <w:color w:val="212529"/>
          <w:sz w:val="27"/>
          <w:szCs w:val="27"/>
        </w:rPr>
        <w:t>Tab Completion</w:t>
      </w:r>
    </w:p>
    <w:p w14:paraId="4C149559"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i/>
          <w:iCs/>
          <w:color w:val="212529"/>
          <w:szCs w:val="24"/>
        </w:rPr>
        <w:t>Tab completion</w:t>
      </w:r>
      <w:r w:rsidRPr="008C51E5">
        <w:rPr>
          <w:rFonts w:ascii="Open Sans" w:eastAsia="Times New Roman" w:hAnsi="Open Sans" w:cs="Open Sans"/>
          <w:color w:val="212529"/>
          <w:szCs w:val="24"/>
        </w:rPr>
        <w:t> allows a user to quickly complete commands or file names after they have typed enough at the prompt to make it unique. If the characters typed are not unique, pressing the </w:t>
      </w:r>
      <w:r w:rsidRPr="008C51E5">
        <w:rPr>
          <w:rFonts w:ascii="Open Sans" w:eastAsia="Times New Roman" w:hAnsi="Open Sans" w:cs="Open Sans"/>
          <w:b/>
          <w:bCs/>
          <w:color w:val="212529"/>
          <w:szCs w:val="24"/>
        </w:rPr>
        <w:t>Tab</w:t>
      </w:r>
      <w:r w:rsidRPr="008C51E5">
        <w:rPr>
          <w:rFonts w:ascii="Open Sans" w:eastAsia="Times New Roman" w:hAnsi="Open Sans" w:cs="Open Sans"/>
          <w:color w:val="212529"/>
          <w:szCs w:val="24"/>
        </w:rPr>
        <w:t> key twice displays all commands that begin with the characters already typed.</w:t>
      </w:r>
    </w:p>
    <w:p w14:paraId="4CB26015"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pas</w:t>
      </w:r>
      <w:r w:rsidRPr="008C51E5">
        <w:rPr>
          <w:rFonts w:ascii="Consolas" w:eastAsia="Times New Roman" w:hAnsi="Consolas" w:cs="Courier New"/>
          <w:b/>
          <w:bCs/>
          <w:noProof/>
          <w:color w:val="333333"/>
          <w:sz w:val="20"/>
          <w:szCs w:val="20"/>
        </w:rPr>
        <mc:AlternateContent>
          <mc:Choice Requires="wps">
            <w:drawing>
              <wp:inline distT="0" distB="0" distL="0" distR="0" wp14:anchorId="45DBF08E" wp14:editId="21A85373">
                <wp:extent cx="304800" cy="304800"/>
                <wp:effectExtent l="0" t="0" r="0" b="0"/>
                <wp:docPr id="615363864" name="AutoShape 11"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412F05" id="AutoShape 11"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8C51E5">
        <w:rPr>
          <w:rFonts w:ascii="Consolas" w:eastAsia="Times New Roman" w:hAnsi="Consolas" w:cs="Courier New"/>
          <w:b/>
          <w:bCs/>
          <w:color w:val="333333"/>
          <w:sz w:val="20"/>
          <w:szCs w:val="20"/>
        </w:rPr>
        <w:t>Tab+Tab</w:t>
      </w:r>
      <w:proofErr w:type="spellEnd"/>
    </w:p>
    <w:p w14:paraId="721CDCEB"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passwd       paste        </w:t>
      </w:r>
      <w:proofErr w:type="spellStart"/>
      <w:r w:rsidRPr="008C51E5">
        <w:rPr>
          <w:rFonts w:ascii="Consolas" w:eastAsia="Times New Roman" w:hAnsi="Consolas" w:cs="Courier New"/>
          <w:color w:val="333333"/>
          <w:sz w:val="20"/>
          <w:szCs w:val="20"/>
        </w:rPr>
        <w:t>pasuspender</w:t>
      </w:r>
      <w:proofErr w:type="spellEnd"/>
    </w:p>
    <w:p w14:paraId="585414A9"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pass</w:t>
      </w:r>
      <w:r w:rsidRPr="008C51E5">
        <w:rPr>
          <w:rFonts w:ascii="Consolas" w:eastAsia="Times New Roman" w:hAnsi="Consolas" w:cs="Courier New"/>
          <w:b/>
          <w:bCs/>
          <w:noProof/>
          <w:color w:val="333333"/>
          <w:sz w:val="20"/>
          <w:szCs w:val="20"/>
        </w:rPr>
        <mc:AlternateContent>
          <mc:Choice Requires="wps">
            <w:drawing>
              <wp:inline distT="0" distB="0" distL="0" distR="0" wp14:anchorId="519630C7" wp14:editId="09DA1F82">
                <wp:extent cx="304800" cy="304800"/>
                <wp:effectExtent l="0" t="0" r="0" b="0"/>
                <wp:docPr id="1672307881" name="AutoShape 12"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688804" id="AutoShape 12"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C51E5">
        <w:rPr>
          <w:rFonts w:ascii="Consolas" w:eastAsia="Times New Roman" w:hAnsi="Consolas" w:cs="Courier New"/>
          <w:b/>
          <w:bCs/>
          <w:color w:val="333333"/>
          <w:sz w:val="20"/>
          <w:szCs w:val="20"/>
        </w:rPr>
        <w:t>Tab</w:t>
      </w:r>
    </w:p>
    <w:p w14:paraId="2CA989D0"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passwd </w:t>
      </w:r>
    </w:p>
    <w:p w14:paraId="7F18B20C"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Changing password for user </w:t>
      </w:r>
      <w:proofErr w:type="spellStart"/>
      <w:r w:rsidRPr="008C51E5">
        <w:rPr>
          <w:rFonts w:ascii="Consolas" w:eastAsia="Times New Roman" w:hAnsi="Consolas" w:cs="Courier New"/>
          <w:color w:val="333333"/>
          <w:sz w:val="20"/>
          <w:szCs w:val="20"/>
        </w:rPr>
        <w:t>user</w:t>
      </w:r>
      <w:proofErr w:type="spellEnd"/>
      <w:r w:rsidRPr="008C51E5">
        <w:rPr>
          <w:rFonts w:ascii="Consolas" w:eastAsia="Times New Roman" w:hAnsi="Consolas" w:cs="Courier New"/>
          <w:color w:val="333333"/>
          <w:sz w:val="20"/>
          <w:szCs w:val="20"/>
        </w:rPr>
        <w:t>.</w:t>
      </w:r>
    </w:p>
    <w:p w14:paraId="71736D1E"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Current password: </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9690"/>
      </w:tblGrid>
      <w:tr w:rsidR="008C51E5" w:rsidRPr="008C51E5" w14:paraId="0978DCB4" w14:textId="77777777" w:rsidTr="008C51E5">
        <w:tc>
          <w:tcPr>
            <w:tcW w:w="250" w:type="pct"/>
            <w:hideMark/>
          </w:tcPr>
          <w:p w14:paraId="742E145A" w14:textId="77777777" w:rsidR="008C51E5" w:rsidRPr="008C51E5" w:rsidRDefault="008C51E5" w:rsidP="008C51E5">
            <w:pPr>
              <w:spacing w:before="0" w:after="100" w:afterAutospacing="1"/>
              <w:ind w:firstLine="0"/>
              <w:rPr>
                <w:rFonts w:eastAsia="Times New Roman" w:cs="Times New Roman"/>
                <w:szCs w:val="24"/>
              </w:rPr>
            </w:pPr>
            <w:r w:rsidRPr="008C51E5">
              <w:rPr>
                <w:rFonts w:eastAsia="Times New Roman" w:cs="Times New Roman"/>
                <w:noProof/>
                <w:color w:val="08C0FC"/>
                <w:szCs w:val="24"/>
              </w:rPr>
              <mc:AlternateContent>
                <mc:Choice Requires="wps">
                  <w:drawing>
                    <wp:inline distT="0" distB="0" distL="0" distR="0" wp14:anchorId="0FF77035" wp14:editId="22985AA7">
                      <wp:extent cx="304800" cy="304800"/>
                      <wp:effectExtent l="0" t="0" r="0" b="0"/>
                      <wp:docPr id="657165507" name="AutoShape 13"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F08AA4" id="AutoShape 13"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hideMark/>
          </w:tcPr>
          <w:p w14:paraId="26CFB5A9" w14:textId="77777777" w:rsidR="008C51E5" w:rsidRPr="008C51E5" w:rsidRDefault="008C51E5" w:rsidP="008C51E5">
            <w:pPr>
              <w:spacing w:before="0" w:after="100" w:afterAutospacing="1"/>
              <w:ind w:firstLine="0"/>
              <w:rPr>
                <w:rFonts w:eastAsia="Times New Roman" w:cs="Times New Roman"/>
                <w:szCs w:val="24"/>
              </w:rPr>
            </w:pPr>
            <w:r w:rsidRPr="008C51E5">
              <w:rPr>
                <w:rFonts w:eastAsia="Times New Roman" w:cs="Times New Roman"/>
                <w:szCs w:val="24"/>
              </w:rPr>
              <w:t>Press </w:t>
            </w:r>
            <w:r w:rsidRPr="008C51E5">
              <w:rPr>
                <w:rFonts w:eastAsia="Times New Roman" w:cs="Times New Roman"/>
                <w:b/>
                <w:bCs/>
                <w:szCs w:val="24"/>
              </w:rPr>
              <w:t>Tab</w:t>
            </w:r>
            <w:r w:rsidRPr="008C51E5">
              <w:rPr>
                <w:rFonts w:eastAsia="Times New Roman" w:cs="Times New Roman"/>
                <w:szCs w:val="24"/>
              </w:rPr>
              <w:t> twice.</w:t>
            </w:r>
          </w:p>
        </w:tc>
      </w:tr>
      <w:tr w:rsidR="008C51E5" w:rsidRPr="008C51E5" w14:paraId="275B7367" w14:textId="77777777" w:rsidTr="008C51E5">
        <w:tc>
          <w:tcPr>
            <w:tcW w:w="250" w:type="pct"/>
            <w:hideMark/>
          </w:tcPr>
          <w:p w14:paraId="7CB7A3BA" w14:textId="77777777" w:rsidR="008C51E5" w:rsidRPr="008C51E5" w:rsidRDefault="008C51E5" w:rsidP="008C51E5">
            <w:pPr>
              <w:spacing w:before="0" w:after="100" w:afterAutospacing="1"/>
              <w:ind w:firstLine="0"/>
              <w:rPr>
                <w:rFonts w:eastAsia="Times New Roman" w:cs="Times New Roman"/>
                <w:szCs w:val="24"/>
              </w:rPr>
            </w:pPr>
            <w:r w:rsidRPr="008C51E5">
              <w:rPr>
                <w:rFonts w:eastAsia="Times New Roman" w:cs="Times New Roman"/>
                <w:noProof/>
                <w:color w:val="08C0FC"/>
                <w:szCs w:val="24"/>
              </w:rPr>
              <mc:AlternateContent>
                <mc:Choice Requires="wps">
                  <w:drawing>
                    <wp:inline distT="0" distB="0" distL="0" distR="0" wp14:anchorId="49DA7163" wp14:editId="5C3CD00F">
                      <wp:extent cx="304800" cy="304800"/>
                      <wp:effectExtent l="0" t="0" r="0" b="0"/>
                      <wp:docPr id="1692683157" name="AutoShape 14"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E3F858" id="AutoShape 14"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hideMark/>
          </w:tcPr>
          <w:p w14:paraId="2C111B92" w14:textId="77777777" w:rsidR="008C51E5" w:rsidRPr="008C51E5" w:rsidRDefault="008C51E5" w:rsidP="008C51E5">
            <w:pPr>
              <w:spacing w:before="0" w:after="100" w:afterAutospacing="1"/>
              <w:ind w:firstLine="0"/>
              <w:rPr>
                <w:rFonts w:eastAsia="Times New Roman" w:cs="Times New Roman"/>
                <w:szCs w:val="24"/>
              </w:rPr>
            </w:pPr>
            <w:r w:rsidRPr="008C51E5">
              <w:rPr>
                <w:rFonts w:eastAsia="Times New Roman" w:cs="Times New Roman"/>
                <w:szCs w:val="24"/>
              </w:rPr>
              <w:t>Press </w:t>
            </w:r>
            <w:r w:rsidRPr="008C51E5">
              <w:rPr>
                <w:rFonts w:eastAsia="Times New Roman" w:cs="Times New Roman"/>
                <w:b/>
                <w:bCs/>
                <w:szCs w:val="24"/>
              </w:rPr>
              <w:t>Tab</w:t>
            </w:r>
            <w:r w:rsidRPr="008C51E5">
              <w:rPr>
                <w:rFonts w:eastAsia="Times New Roman" w:cs="Times New Roman"/>
                <w:szCs w:val="24"/>
              </w:rPr>
              <w:t> once.</w:t>
            </w:r>
          </w:p>
        </w:tc>
      </w:tr>
    </w:tbl>
    <w:p w14:paraId="7A66F534"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Tab completion can be used to complete file names when typing them as arguments to commands. When </w:t>
      </w:r>
      <w:r w:rsidRPr="008C51E5">
        <w:rPr>
          <w:rFonts w:ascii="Open Sans" w:eastAsia="Times New Roman" w:hAnsi="Open Sans" w:cs="Open Sans"/>
          <w:b/>
          <w:bCs/>
          <w:color w:val="212529"/>
          <w:szCs w:val="24"/>
        </w:rPr>
        <w:t>Tab</w:t>
      </w:r>
      <w:r w:rsidRPr="008C51E5">
        <w:rPr>
          <w:rFonts w:ascii="Open Sans" w:eastAsia="Times New Roman" w:hAnsi="Open Sans" w:cs="Open Sans"/>
          <w:color w:val="212529"/>
          <w:szCs w:val="24"/>
        </w:rPr>
        <w:t> is pressed, it completes as much of the file name as possible. Pressing </w:t>
      </w:r>
      <w:proofErr w:type="gramStart"/>
      <w:r w:rsidRPr="008C51E5">
        <w:rPr>
          <w:rFonts w:ascii="Open Sans" w:eastAsia="Times New Roman" w:hAnsi="Open Sans" w:cs="Open Sans"/>
          <w:b/>
          <w:bCs/>
          <w:color w:val="212529"/>
          <w:szCs w:val="24"/>
        </w:rPr>
        <w:t>Tab</w:t>
      </w:r>
      <w:proofErr w:type="gramEnd"/>
      <w:r w:rsidRPr="008C51E5">
        <w:rPr>
          <w:rFonts w:ascii="Open Sans" w:eastAsia="Times New Roman" w:hAnsi="Open Sans" w:cs="Open Sans"/>
          <w:color w:val="212529"/>
          <w:szCs w:val="24"/>
        </w:rPr>
        <w:t> a second time causes the shell to list all of the files that are matched by the current pattern. Type additional characters until the name is unique, then use tab completion to complete the command.</w:t>
      </w:r>
    </w:p>
    <w:p w14:paraId="5AD9D455"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ls /</w:t>
      </w:r>
      <w:proofErr w:type="spellStart"/>
      <w:r w:rsidRPr="008C51E5">
        <w:rPr>
          <w:rFonts w:ascii="Consolas" w:eastAsia="Times New Roman" w:hAnsi="Consolas" w:cs="Courier New"/>
          <w:b/>
          <w:bCs/>
          <w:color w:val="333333"/>
          <w:sz w:val="20"/>
          <w:szCs w:val="20"/>
        </w:rPr>
        <w:t>etc</w:t>
      </w:r>
      <w:proofErr w:type="spellEnd"/>
      <w:r w:rsidRPr="008C51E5">
        <w:rPr>
          <w:rFonts w:ascii="Consolas" w:eastAsia="Times New Roman" w:hAnsi="Consolas" w:cs="Courier New"/>
          <w:b/>
          <w:bCs/>
          <w:color w:val="333333"/>
          <w:sz w:val="20"/>
          <w:szCs w:val="20"/>
        </w:rPr>
        <w:t>/pas</w:t>
      </w:r>
      <w:r w:rsidRPr="008C51E5">
        <w:rPr>
          <w:rFonts w:ascii="Consolas" w:eastAsia="Times New Roman" w:hAnsi="Consolas" w:cs="Courier New"/>
          <w:b/>
          <w:bCs/>
          <w:noProof/>
          <w:color w:val="333333"/>
          <w:sz w:val="20"/>
          <w:szCs w:val="20"/>
        </w:rPr>
        <mc:AlternateContent>
          <mc:Choice Requires="wps">
            <w:drawing>
              <wp:inline distT="0" distB="0" distL="0" distR="0" wp14:anchorId="2406BB46" wp14:editId="314B2E85">
                <wp:extent cx="304800" cy="304800"/>
                <wp:effectExtent l="0" t="0" r="0" b="0"/>
                <wp:docPr id="1701223387" name="AutoShape 15"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297B85" id="AutoShape 15"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C51E5">
        <w:rPr>
          <w:rFonts w:ascii="Consolas" w:eastAsia="Times New Roman" w:hAnsi="Consolas" w:cs="Courier New"/>
          <w:b/>
          <w:bCs/>
          <w:color w:val="333333"/>
          <w:sz w:val="20"/>
          <w:szCs w:val="20"/>
        </w:rPr>
        <w:t>Tab</w:t>
      </w:r>
    </w:p>
    <w:p w14:paraId="71B3B83D"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ls /</w:t>
      </w:r>
      <w:proofErr w:type="spellStart"/>
      <w:r w:rsidRPr="008C51E5">
        <w:rPr>
          <w:rFonts w:ascii="Consolas" w:eastAsia="Times New Roman" w:hAnsi="Consolas" w:cs="Courier New"/>
          <w:b/>
          <w:bCs/>
          <w:color w:val="333333"/>
          <w:sz w:val="20"/>
          <w:szCs w:val="20"/>
        </w:rPr>
        <w:t>etc</w:t>
      </w:r>
      <w:proofErr w:type="spellEnd"/>
      <w:r w:rsidRPr="008C51E5">
        <w:rPr>
          <w:rFonts w:ascii="Consolas" w:eastAsia="Times New Roman" w:hAnsi="Consolas" w:cs="Courier New"/>
          <w:b/>
          <w:bCs/>
          <w:color w:val="333333"/>
          <w:sz w:val="20"/>
          <w:szCs w:val="20"/>
        </w:rPr>
        <w:t>/passwd</w:t>
      </w:r>
      <w:r w:rsidRPr="008C51E5">
        <w:rPr>
          <w:rFonts w:ascii="Consolas" w:eastAsia="Times New Roman" w:hAnsi="Consolas" w:cs="Courier New"/>
          <w:b/>
          <w:bCs/>
          <w:noProof/>
          <w:color w:val="333333"/>
          <w:sz w:val="20"/>
          <w:szCs w:val="20"/>
        </w:rPr>
        <mc:AlternateContent>
          <mc:Choice Requires="wps">
            <w:drawing>
              <wp:inline distT="0" distB="0" distL="0" distR="0" wp14:anchorId="2C445FBC" wp14:editId="56198AB5">
                <wp:extent cx="304800" cy="304800"/>
                <wp:effectExtent l="0" t="0" r="0" b="0"/>
                <wp:docPr id="625572291" name="AutoShape 16"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25417B" id="AutoShape 16"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C51E5">
        <w:rPr>
          <w:rFonts w:ascii="Consolas" w:eastAsia="Times New Roman" w:hAnsi="Consolas" w:cs="Courier New"/>
          <w:b/>
          <w:bCs/>
          <w:color w:val="333333"/>
          <w:sz w:val="20"/>
          <w:szCs w:val="20"/>
        </w:rPr>
        <w:t>Tab</w:t>
      </w:r>
    </w:p>
    <w:p w14:paraId="16AFE390"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passwd   </w:t>
      </w:r>
      <w:proofErr w:type="spellStart"/>
      <w:r w:rsidRPr="008C51E5">
        <w:rPr>
          <w:rFonts w:ascii="Consolas" w:eastAsia="Times New Roman" w:hAnsi="Consolas" w:cs="Courier New"/>
          <w:color w:val="333333"/>
          <w:sz w:val="20"/>
          <w:szCs w:val="20"/>
        </w:rPr>
        <w:t>passwd</w:t>
      </w:r>
      <w:proofErr w:type="spellEnd"/>
      <w:r w:rsidRPr="008C51E5">
        <w:rPr>
          <w:rFonts w:ascii="Consolas" w:eastAsia="Times New Roman" w:hAnsi="Consolas" w:cs="Courier New"/>
          <w:color w:val="333333"/>
          <w:sz w:val="20"/>
          <w:szCs w:val="20"/>
        </w:rPr>
        <w:t>-</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1050"/>
        <w:gridCol w:w="9750"/>
      </w:tblGrid>
      <w:tr w:rsidR="008C51E5" w:rsidRPr="008C51E5" w14:paraId="5DC11E73" w14:textId="77777777" w:rsidTr="008C51E5">
        <w:tc>
          <w:tcPr>
            <w:tcW w:w="250" w:type="pct"/>
            <w:hideMark/>
          </w:tcPr>
          <w:p w14:paraId="74B9D843" w14:textId="77777777" w:rsidR="008C51E5" w:rsidRPr="008C51E5" w:rsidRDefault="008C51E5" w:rsidP="008C51E5">
            <w:pPr>
              <w:spacing w:before="0" w:after="100" w:afterAutospacing="1"/>
              <w:ind w:firstLine="0"/>
              <w:rPr>
                <w:rFonts w:eastAsia="Times New Roman" w:cs="Times New Roman"/>
                <w:szCs w:val="24"/>
              </w:rPr>
            </w:pPr>
            <w:r w:rsidRPr="008C51E5">
              <w:rPr>
                <w:rFonts w:eastAsia="Times New Roman" w:cs="Times New Roman"/>
                <w:noProof/>
                <w:color w:val="08C0FC"/>
                <w:szCs w:val="24"/>
              </w:rPr>
              <mc:AlternateContent>
                <mc:Choice Requires="wps">
                  <w:drawing>
                    <wp:inline distT="0" distB="0" distL="0" distR="0" wp14:anchorId="2CEB32AC" wp14:editId="5603C00F">
                      <wp:extent cx="304800" cy="304800"/>
                      <wp:effectExtent l="0" t="0" r="0" b="0"/>
                      <wp:docPr id="1917102356" name="AutoShape 17"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84DEF0" id="AutoShape 17"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8C51E5">
              <w:rPr>
                <w:rFonts w:eastAsia="Times New Roman" w:cs="Times New Roman"/>
                <w:szCs w:val="24"/>
              </w:rPr>
              <w:t> </w:t>
            </w:r>
            <w:r w:rsidRPr="008C51E5">
              <w:rPr>
                <w:rFonts w:eastAsia="Times New Roman" w:cs="Times New Roman"/>
                <w:noProof/>
                <w:color w:val="08C0FC"/>
                <w:szCs w:val="24"/>
              </w:rPr>
              <mc:AlternateContent>
                <mc:Choice Requires="wps">
                  <w:drawing>
                    <wp:inline distT="0" distB="0" distL="0" distR="0" wp14:anchorId="68EBD58A" wp14:editId="3A6C0406">
                      <wp:extent cx="304800" cy="304800"/>
                      <wp:effectExtent l="0" t="0" r="0" b="0"/>
                      <wp:docPr id="513272954" name="AutoShape 18" descr="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9634B" id="AutoShape 18" o:spid="_x0000_s1026" al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hideMark/>
          </w:tcPr>
          <w:p w14:paraId="18AA7116" w14:textId="77777777" w:rsidR="008C51E5" w:rsidRPr="008C51E5" w:rsidRDefault="008C51E5" w:rsidP="008C51E5">
            <w:pPr>
              <w:spacing w:before="0" w:after="100" w:afterAutospacing="1"/>
              <w:ind w:firstLine="0"/>
              <w:rPr>
                <w:rFonts w:eastAsia="Times New Roman" w:cs="Times New Roman"/>
                <w:szCs w:val="24"/>
              </w:rPr>
            </w:pPr>
            <w:r w:rsidRPr="008C51E5">
              <w:rPr>
                <w:rFonts w:eastAsia="Times New Roman" w:cs="Times New Roman"/>
                <w:szCs w:val="24"/>
              </w:rPr>
              <w:t>Press </w:t>
            </w:r>
            <w:r w:rsidRPr="008C51E5">
              <w:rPr>
                <w:rFonts w:eastAsia="Times New Roman" w:cs="Times New Roman"/>
                <w:b/>
                <w:bCs/>
                <w:szCs w:val="24"/>
              </w:rPr>
              <w:t>Tab</w:t>
            </w:r>
            <w:r w:rsidRPr="008C51E5">
              <w:rPr>
                <w:rFonts w:eastAsia="Times New Roman" w:cs="Times New Roman"/>
                <w:szCs w:val="24"/>
              </w:rPr>
              <w:t> once.</w:t>
            </w:r>
          </w:p>
        </w:tc>
      </w:tr>
    </w:tbl>
    <w:p w14:paraId="54BA0A3A"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Arguments and options can be matched with tab completion for many commands. The </w:t>
      </w:r>
      <w:proofErr w:type="spellStart"/>
      <w:r w:rsidRPr="008C51E5">
        <w:rPr>
          <w:rFonts w:ascii="Open Sans" w:eastAsia="Times New Roman" w:hAnsi="Open Sans" w:cs="Open Sans"/>
          <w:b/>
          <w:bCs/>
          <w:color w:val="212529"/>
          <w:szCs w:val="24"/>
        </w:rPr>
        <w:t>useradd</w:t>
      </w:r>
      <w:proofErr w:type="spellEnd"/>
      <w:r w:rsidRPr="008C51E5">
        <w:rPr>
          <w:rFonts w:ascii="Open Sans" w:eastAsia="Times New Roman" w:hAnsi="Open Sans" w:cs="Open Sans"/>
          <w:color w:val="212529"/>
          <w:szCs w:val="24"/>
        </w:rPr>
        <w:t> command is used by the superuser, </w:t>
      </w:r>
      <w:r w:rsidRPr="008C51E5">
        <w:rPr>
          <w:rFonts w:ascii="Consolas" w:eastAsia="Times New Roman" w:hAnsi="Consolas" w:cs="Courier New"/>
          <w:color w:val="212529"/>
          <w:sz w:val="21"/>
          <w:szCs w:val="21"/>
        </w:rPr>
        <w:t>root</w:t>
      </w:r>
      <w:r w:rsidRPr="008C51E5">
        <w:rPr>
          <w:rFonts w:ascii="Open Sans" w:eastAsia="Times New Roman" w:hAnsi="Open Sans" w:cs="Open Sans"/>
          <w:color w:val="212529"/>
          <w:szCs w:val="24"/>
        </w:rPr>
        <w:t>, to create additional users on the system. It has many options that can be used to control how that command behaves. Tab completion following a partial option can be used to complete the option without a lot of typing.</w:t>
      </w:r>
    </w:p>
    <w:p w14:paraId="002734DB"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root@host</w:t>
      </w:r>
      <w:proofErr w:type="spellEnd"/>
      <w:r w:rsidRPr="008C51E5">
        <w:rPr>
          <w:rFonts w:ascii="Consolas" w:eastAsia="Times New Roman" w:hAnsi="Consolas" w:cs="Courier New"/>
          <w:b/>
          <w:bCs/>
          <w:color w:val="333333"/>
          <w:sz w:val="20"/>
          <w:szCs w:val="20"/>
        </w:rPr>
        <w:t xml:space="preserve"> ~]# </w:t>
      </w:r>
      <w:proofErr w:type="spellStart"/>
      <w:r w:rsidRPr="008C51E5">
        <w:rPr>
          <w:rFonts w:ascii="Consolas" w:eastAsia="Times New Roman" w:hAnsi="Consolas" w:cs="Courier New"/>
          <w:b/>
          <w:bCs/>
          <w:color w:val="333333"/>
          <w:sz w:val="20"/>
          <w:szCs w:val="20"/>
        </w:rPr>
        <w:t>useradd</w:t>
      </w:r>
      <w:proofErr w:type="spellEnd"/>
      <w:r w:rsidRPr="008C51E5">
        <w:rPr>
          <w:rFonts w:ascii="Consolas" w:eastAsia="Times New Roman" w:hAnsi="Consolas" w:cs="Courier New"/>
          <w:b/>
          <w:bCs/>
          <w:color w:val="333333"/>
          <w:sz w:val="20"/>
          <w:szCs w:val="20"/>
        </w:rPr>
        <w:t xml:space="preserve"> --</w:t>
      </w:r>
      <w:r w:rsidRPr="008C51E5">
        <w:rPr>
          <w:rFonts w:ascii="Consolas" w:eastAsia="Times New Roman" w:hAnsi="Consolas" w:cs="Courier New"/>
          <w:b/>
          <w:bCs/>
          <w:noProof/>
          <w:color w:val="333333"/>
          <w:sz w:val="20"/>
          <w:szCs w:val="20"/>
        </w:rPr>
        <mc:AlternateContent>
          <mc:Choice Requires="wps">
            <w:drawing>
              <wp:inline distT="0" distB="0" distL="0" distR="0" wp14:anchorId="5CE31B71" wp14:editId="0FA09FE9">
                <wp:extent cx="304800" cy="304800"/>
                <wp:effectExtent l="0" t="0" r="0" b="0"/>
                <wp:docPr id="1390996443" name="AutoShape 19"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16ABEB" id="AutoShape 19"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roofErr w:type="spellStart"/>
      <w:r w:rsidRPr="008C51E5">
        <w:rPr>
          <w:rFonts w:ascii="Consolas" w:eastAsia="Times New Roman" w:hAnsi="Consolas" w:cs="Courier New"/>
          <w:b/>
          <w:bCs/>
          <w:color w:val="333333"/>
          <w:sz w:val="20"/>
          <w:szCs w:val="20"/>
        </w:rPr>
        <w:t>Tab+Tab</w:t>
      </w:r>
      <w:proofErr w:type="spellEnd"/>
    </w:p>
    <w:p w14:paraId="7B236A9B"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--base-</w:t>
      </w:r>
      <w:proofErr w:type="spellStart"/>
      <w:r w:rsidRPr="008C51E5">
        <w:rPr>
          <w:rFonts w:ascii="Consolas" w:eastAsia="Times New Roman" w:hAnsi="Consolas" w:cs="Courier New"/>
          <w:color w:val="333333"/>
          <w:sz w:val="20"/>
          <w:szCs w:val="20"/>
        </w:rPr>
        <w:t>dir</w:t>
      </w:r>
      <w:proofErr w:type="spellEnd"/>
      <w:r w:rsidRPr="008C51E5">
        <w:rPr>
          <w:rFonts w:ascii="Consolas" w:eastAsia="Times New Roman" w:hAnsi="Consolas" w:cs="Courier New"/>
          <w:color w:val="333333"/>
          <w:sz w:val="20"/>
          <w:szCs w:val="20"/>
        </w:rPr>
        <w:t xml:space="preserve">        --groups          --no-log-</w:t>
      </w:r>
      <w:proofErr w:type="spellStart"/>
      <w:r w:rsidRPr="008C51E5">
        <w:rPr>
          <w:rFonts w:ascii="Consolas" w:eastAsia="Times New Roman" w:hAnsi="Consolas" w:cs="Courier New"/>
          <w:color w:val="333333"/>
          <w:sz w:val="20"/>
          <w:szCs w:val="20"/>
        </w:rPr>
        <w:t>init</w:t>
      </w:r>
      <w:proofErr w:type="spellEnd"/>
      <w:r w:rsidRPr="008C51E5">
        <w:rPr>
          <w:rFonts w:ascii="Consolas" w:eastAsia="Times New Roman" w:hAnsi="Consolas" w:cs="Courier New"/>
          <w:color w:val="333333"/>
          <w:sz w:val="20"/>
          <w:szCs w:val="20"/>
        </w:rPr>
        <w:t xml:space="preserve">     --shell</w:t>
      </w:r>
    </w:p>
    <w:p w14:paraId="18BDAD3B"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--comment         --help            --non-unique      --</w:t>
      </w:r>
      <w:proofErr w:type="spellStart"/>
      <w:r w:rsidRPr="008C51E5">
        <w:rPr>
          <w:rFonts w:ascii="Consolas" w:eastAsia="Times New Roman" w:hAnsi="Consolas" w:cs="Courier New"/>
          <w:color w:val="333333"/>
          <w:sz w:val="20"/>
          <w:szCs w:val="20"/>
        </w:rPr>
        <w:t>skel</w:t>
      </w:r>
      <w:proofErr w:type="spellEnd"/>
    </w:p>
    <w:p w14:paraId="3FAB681B"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--create-home     --home-</w:t>
      </w:r>
      <w:proofErr w:type="spellStart"/>
      <w:r w:rsidRPr="008C51E5">
        <w:rPr>
          <w:rFonts w:ascii="Consolas" w:eastAsia="Times New Roman" w:hAnsi="Consolas" w:cs="Courier New"/>
          <w:color w:val="333333"/>
          <w:sz w:val="20"/>
          <w:szCs w:val="20"/>
        </w:rPr>
        <w:t>dir</w:t>
      </w:r>
      <w:proofErr w:type="spellEnd"/>
      <w:r w:rsidRPr="008C51E5">
        <w:rPr>
          <w:rFonts w:ascii="Consolas" w:eastAsia="Times New Roman" w:hAnsi="Consolas" w:cs="Courier New"/>
          <w:color w:val="333333"/>
          <w:sz w:val="20"/>
          <w:szCs w:val="20"/>
        </w:rPr>
        <w:t xml:space="preserve">        --no-user-group   --system</w:t>
      </w:r>
    </w:p>
    <w:p w14:paraId="2DC5AC13"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--defaults        --inactive        --password        --</w:t>
      </w:r>
      <w:proofErr w:type="spellStart"/>
      <w:r w:rsidRPr="008C51E5">
        <w:rPr>
          <w:rFonts w:ascii="Consolas" w:eastAsia="Times New Roman" w:hAnsi="Consolas" w:cs="Courier New"/>
          <w:color w:val="333333"/>
          <w:sz w:val="20"/>
          <w:szCs w:val="20"/>
        </w:rPr>
        <w:t>uid</w:t>
      </w:r>
      <w:proofErr w:type="spellEnd"/>
    </w:p>
    <w:p w14:paraId="13672DB2"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expiredate</w:t>
      </w:r>
      <w:proofErr w:type="spellEnd"/>
      <w:r w:rsidRPr="008C51E5">
        <w:rPr>
          <w:rFonts w:ascii="Consolas" w:eastAsia="Times New Roman" w:hAnsi="Consolas" w:cs="Courier New"/>
          <w:color w:val="333333"/>
          <w:sz w:val="20"/>
          <w:szCs w:val="20"/>
        </w:rPr>
        <w:t xml:space="preserve">      --key             --root            --user-group</w:t>
      </w:r>
    </w:p>
    <w:p w14:paraId="7850C281"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--gid             --no-create-home  --</w:t>
      </w:r>
      <w:proofErr w:type="spellStart"/>
      <w:r w:rsidRPr="008C51E5">
        <w:rPr>
          <w:rFonts w:ascii="Consolas" w:eastAsia="Times New Roman" w:hAnsi="Consolas" w:cs="Courier New"/>
          <w:color w:val="333333"/>
          <w:sz w:val="20"/>
          <w:szCs w:val="20"/>
        </w:rPr>
        <w:t>selinux</w:t>
      </w:r>
      <w:proofErr w:type="spellEnd"/>
      <w:r w:rsidRPr="008C51E5">
        <w:rPr>
          <w:rFonts w:ascii="Consolas" w:eastAsia="Times New Roman" w:hAnsi="Consolas" w:cs="Courier New"/>
          <w:color w:val="333333"/>
          <w:sz w:val="20"/>
          <w:szCs w:val="20"/>
        </w:rPr>
        <w:t>-user</w:t>
      </w:r>
    </w:p>
    <w:p w14:paraId="4D42BB95"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root@host</w:t>
      </w:r>
      <w:proofErr w:type="spellEnd"/>
      <w:r w:rsidRPr="008C51E5">
        <w:rPr>
          <w:rFonts w:ascii="Consolas" w:eastAsia="Times New Roman" w:hAnsi="Consolas" w:cs="Courier New"/>
          <w:b/>
          <w:bCs/>
          <w:color w:val="333333"/>
          <w:sz w:val="20"/>
          <w:szCs w:val="20"/>
        </w:rPr>
        <w:t xml:space="preserve"> ~]# </w:t>
      </w:r>
      <w:proofErr w:type="spellStart"/>
      <w:r w:rsidRPr="008C51E5">
        <w:rPr>
          <w:rFonts w:ascii="Consolas" w:eastAsia="Times New Roman" w:hAnsi="Consolas" w:cs="Courier New"/>
          <w:b/>
          <w:bCs/>
          <w:color w:val="333333"/>
          <w:sz w:val="20"/>
          <w:szCs w:val="20"/>
        </w:rPr>
        <w:t>useradd</w:t>
      </w:r>
      <w:proofErr w:type="spellEnd"/>
      <w:r w:rsidRPr="008C51E5">
        <w:rPr>
          <w:rFonts w:ascii="Consolas" w:eastAsia="Times New Roman" w:hAnsi="Consolas" w:cs="Courier New"/>
          <w:b/>
          <w:bCs/>
          <w:color w:val="333333"/>
          <w:sz w:val="20"/>
          <w:szCs w:val="20"/>
        </w:rPr>
        <w:t xml:space="preserve"> --</w:t>
      </w:r>
    </w:p>
    <w:tbl>
      <w:tblPr>
        <w:tblW w:w="0" w:type="auto"/>
        <w:tblCellMar>
          <w:top w:w="15" w:type="dxa"/>
          <w:left w:w="15" w:type="dxa"/>
          <w:bottom w:w="15" w:type="dxa"/>
          <w:right w:w="15" w:type="dxa"/>
        </w:tblCellMar>
        <w:tblLook w:val="04A0" w:firstRow="1" w:lastRow="0" w:firstColumn="1" w:lastColumn="0" w:noHBand="0" w:noVBand="1"/>
        <w:tblDescription w:val="Callout list"/>
      </w:tblPr>
      <w:tblGrid>
        <w:gridCol w:w="510"/>
        <w:gridCol w:w="9690"/>
      </w:tblGrid>
      <w:tr w:rsidR="008C51E5" w:rsidRPr="008C51E5" w14:paraId="1608841B" w14:textId="77777777" w:rsidTr="008C51E5">
        <w:tc>
          <w:tcPr>
            <w:tcW w:w="250" w:type="pct"/>
            <w:hideMark/>
          </w:tcPr>
          <w:p w14:paraId="1423328D" w14:textId="77777777" w:rsidR="008C51E5" w:rsidRPr="008C51E5" w:rsidRDefault="008C51E5" w:rsidP="008C51E5">
            <w:pPr>
              <w:spacing w:before="0" w:after="100" w:afterAutospacing="1"/>
              <w:ind w:firstLine="0"/>
              <w:rPr>
                <w:rFonts w:eastAsia="Times New Roman" w:cs="Times New Roman"/>
                <w:szCs w:val="24"/>
              </w:rPr>
            </w:pPr>
            <w:r w:rsidRPr="008C51E5">
              <w:rPr>
                <w:rFonts w:eastAsia="Times New Roman" w:cs="Times New Roman"/>
                <w:noProof/>
                <w:color w:val="08C0FC"/>
                <w:szCs w:val="24"/>
              </w:rPr>
              <mc:AlternateContent>
                <mc:Choice Requires="wps">
                  <w:drawing>
                    <wp:inline distT="0" distB="0" distL="0" distR="0" wp14:anchorId="202369AA" wp14:editId="09996532">
                      <wp:extent cx="304800" cy="304800"/>
                      <wp:effectExtent l="0" t="0" r="0" b="0"/>
                      <wp:docPr id="1417775108" name="AutoShape 20" descr="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18525B" id="AutoShape 20" o:spid="_x0000_s1026" alt="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c>
        <w:tc>
          <w:tcPr>
            <w:tcW w:w="0" w:type="auto"/>
            <w:hideMark/>
          </w:tcPr>
          <w:p w14:paraId="25570286" w14:textId="77777777" w:rsidR="008C51E5" w:rsidRPr="008C51E5" w:rsidRDefault="008C51E5" w:rsidP="008C51E5">
            <w:pPr>
              <w:spacing w:before="0" w:after="100" w:afterAutospacing="1"/>
              <w:ind w:firstLine="0"/>
              <w:rPr>
                <w:rFonts w:eastAsia="Times New Roman" w:cs="Times New Roman"/>
                <w:szCs w:val="24"/>
              </w:rPr>
            </w:pPr>
            <w:r w:rsidRPr="008C51E5">
              <w:rPr>
                <w:rFonts w:eastAsia="Times New Roman" w:cs="Times New Roman"/>
                <w:szCs w:val="24"/>
              </w:rPr>
              <w:t>Press </w:t>
            </w:r>
            <w:r w:rsidRPr="008C51E5">
              <w:rPr>
                <w:rFonts w:eastAsia="Times New Roman" w:cs="Times New Roman"/>
                <w:b/>
                <w:bCs/>
                <w:szCs w:val="24"/>
              </w:rPr>
              <w:t>Tab</w:t>
            </w:r>
            <w:r w:rsidRPr="008C51E5">
              <w:rPr>
                <w:rFonts w:eastAsia="Times New Roman" w:cs="Times New Roman"/>
                <w:szCs w:val="24"/>
              </w:rPr>
              <w:t> twice.</w:t>
            </w:r>
          </w:p>
        </w:tc>
      </w:tr>
    </w:tbl>
    <w:p w14:paraId="5FC0C6D7" w14:textId="77777777" w:rsidR="008C51E5" w:rsidRPr="008C51E5" w:rsidRDefault="008C51E5" w:rsidP="008C51E5">
      <w:pPr>
        <w:shd w:val="clear" w:color="auto" w:fill="FFFFFF"/>
        <w:spacing w:before="0" w:after="100" w:afterAutospacing="1"/>
        <w:ind w:firstLine="0"/>
        <w:outlineLvl w:val="2"/>
        <w:rPr>
          <w:rFonts w:ascii="Open Sans" w:eastAsia="Times New Roman" w:hAnsi="Open Sans" w:cs="Open Sans"/>
          <w:b/>
          <w:bCs/>
          <w:color w:val="212529"/>
          <w:sz w:val="27"/>
          <w:szCs w:val="27"/>
        </w:rPr>
      </w:pPr>
      <w:r w:rsidRPr="008C51E5">
        <w:rPr>
          <w:rFonts w:ascii="Open Sans" w:eastAsia="Times New Roman" w:hAnsi="Open Sans" w:cs="Open Sans"/>
          <w:b/>
          <w:bCs/>
          <w:color w:val="212529"/>
          <w:sz w:val="27"/>
          <w:szCs w:val="27"/>
        </w:rPr>
        <w:t>Continuing a Long Command on Another Line</w:t>
      </w:r>
    </w:p>
    <w:p w14:paraId="01990771"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 xml:space="preserve">Commands with many options and arguments can quickly become long and are automatically wrapped by the command window when the </w:t>
      </w:r>
      <w:proofErr w:type="spellStart"/>
      <w:r w:rsidRPr="008C51E5">
        <w:rPr>
          <w:rFonts w:ascii="Open Sans" w:eastAsia="Times New Roman" w:hAnsi="Open Sans" w:cs="Open Sans"/>
          <w:color w:val="212529"/>
          <w:szCs w:val="24"/>
        </w:rPr>
        <w:t>the</w:t>
      </w:r>
      <w:proofErr w:type="spellEnd"/>
      <w:r w:rsidRPr="008C51E5">
        <w:rPr>
          <w:rFonts w:ascii="Open Sans" w:eastAsia="Times New Roman" w:hAnsi="Open Sans" w:cs="Open Sans"/>
          <w:color w:val="212529"/>
          <w:szCs w:val="24"/>
        </w:rPr>
        <w:t xml:space="preserve"> cursor reaches the right margin. Instead, to make command readability easier, you can type a long command using more than one line.</w:t>
      </w:r>
    </w:p>
    <w:p w14:paraId="66BF2BA7"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To do this, you will use a backslash character (\), referred to as the </w:t>
      </w:r>
      <w:r w:rsidRPr="008C51E5">
        <w:rPr>
          <w:rFonts w:ascii="Open Sans" w:eastAsia="Times New Roman" w:hAnsi="Open Sans" w:cs="Open Sans"/>
          <w:i/>
          <w:iCs/>
          <w:color w:val="212529"/>
          <w:szCs w:val="24"/>
        </w:rPr>
        <w:t>escape</w:t>
      </w:r>
      <w:r w:rsidRPr="008C51E5">
        <w:rPr>
          <w:rFonts w:ascii="Open Sans" w:eastAsia="Times New Roman" w:hAnsi="Open Sans" w:cs="Open Sans"/>
          <w:color w:val="212529"/>
          <w:szCs w:val="24"/>
        </w:rPr>
        <w:t> character, to ignore the meaning of the character immediately following the backslash. You have learned that entering a newline character, by pressing the </w:t>
      </w:r>
      <w:r w:rsidRPr="008C51E5">
        <w:rPr>
          <w:rFonts w:ascii="Open Sans" w:eastAsia="Times New Roman" w:hAnsi="Open Sans" w:cs="Open Sans"/>
          <w:b/>
          <w:bCs/>
          <w:color w:val="212529"/>
          <w:szCs w:val="24"/>
        </w:rPr>
        <w:t>Enter</w:t>
      </w:r>
      <w:r w:rsidRPr="008C51E5">
        <w:rPr>
          <w:rFonts w:ascii="Open Sans" w:eastAsia="Times New Roman" w:hAnsi="Open Sans" w:cs="Open Sans"/>
          <w:color w:val="212529"/>
          <w:szCs w:val="24"/>
        </w:rPr>
        <w:t> key, tells the shell that command entry is complete and to execute the command. By escaping the newline character, the shell is told to move to a new command line without performing command execution. The shell acknowledges the request by displaying a continuation prompt, referred to as the </w:t>
      </w:r>
      <w:r w:rsidRPr="008C51E5">
        <w:rPr>
          <w:rFonts w:ascii="Open Sans" w:eastAsia="Times New Roman" w:hAnsi="Open Sans" w:cs="Open Sans"/>
          <w:i/>
          <w:iCs/>
          <w:color w:val="212529"/>
          <w:szCs w:val="24"/>
        </w:rPr>
        <w:t>secondary prompt</w:t>
      </w:r>
      <w:r w:rsidRPr="008C51E5">
        <w:rPr>
          <w:rFonts w:ascii="Open Sans" w:eastAsia="Times New Roman" w:hAnsi="Open Sans" w:cs="Open Sans"/>
          <w:color w:val="212529"/>
          <w:szCs w:val="24"/>
        </w:rPr>
        <w:t>, using the greater-than character (&gt;) by default, on an empty new line. Commands may be continued over many lines.</w:t>
      </w:r>
    </w:p>
    <w:p w14:paraId="4EFA88F3"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head -n 3 \</w:t>
      </w:r>
    </w:p>
    <w:p w14:paraId="7C64AB10"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&gt; /</w:t>
      </w:r>
      <w:proofErr w:type="spellStart"/>
      <w:r w:rsidRPr="008C51E5">
        <w:rPr>
          <w:rFonts w:ascii="Consolas" w:eastAsia="Times New Roman" w:hAnsi="Consolas" w:cs="Courier New"/>
          <w:b/>
          <w:bCs/>
          <w:color w:val="333333"/>
          <w:sz w:val="20"/>
          <w:szCs w:val="20"/>
        </w:rPr>
        <w:t>usr</w:t>
      </w:r>
      <w:proofErr w:type="spellEnd"/>
      <w:r w:rsidRPr="008C51E5">
        <w:rPr>
          <w:rFonts w:ascii="Consolas" w:eastAsia="Times New Roman" w:hAnsi="Consolas" w:cs="Courier New"/>
          <w:b/>
          <w:bCs/>
          <w:color w:val="333333"/>
          <w:sz w:val="20"/>
          <w:szCs w:val="20"/>
        </w:rPr>
        <w:t>/share/</w:t>
      </w:r>
      <w:proofErr w:type="spellStart"/>
      <w:r w:rsidRPr="008C51E5">
        <w:rPr>
          <w:rFonts w:ascii="Consolas" w:eastAsia="Times New Roman" w:hAnsi="Consolas" w:cs="Courier New"/>
          <w:b/>
          <w:bCs/>
          <w:color w:val="333333"/>
          <w:sz w:val="20"/>
          <w:szCs w:val="20"/>
        </w:rPr>
        <w:t>dict</w:t>
      </w:r>
      <w:proofErr w:type="spellEnd"/>
      <w:r w:rsidRPr="008C51E5">
        <w:rPr>
          <w:rFonts w:ascii="Consolas" w:eastAsia="Times New Roman" w:hAnsi="Consolas" w:cs="Courier New"/>
          <w:b/>
          <w:bCs/>
          <w:color w:val="333333"/>
          <w:sz w:val="20"/>
          <w:szCs w:val="20"/>
        </w:rPr>
        <w:t>/words \</w:t>
      </w:r>
    </w:p>
    <w:p w14:paraId="3D038E62"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&gt; /</w:t>
      </w:r>
      <w:proofErr w:type="spellStart"/>
      <w:r w:rsidRPr="008C51E5">
        <w:rPr>
          <w:rFonts w:ascii="Consolas" w:eastAsia="Times New Roman" w:hAnsi="Consolas" w:cs="Courier New"/>
          <w:b/>
          <w:bCs/>
          <w:color w:val="333333"/>
          <w:sz w:val="20"/>
          <w:szCs w:val="20"/>
        </w:rPr>
        <w:t>usr</w:t>
      </w:r>
      <w:proofErr w:type="spellEnd"/>
      <w:r w:rsidRPr="008C51E5">
        <w:rPr>
          <w:rFonts w:ascii="Consolas" w:eastAsia="Times New Roman" w:hAnsi="Consolas" w:cs="Courier New"/>
          <w:b/>
          <w:bCs/>
          <w:color w:val="333333"/>
          <w:sz w:val="20"/>
          <w:szCs w:val="20"/>
        </w:rPr>
        <w:t>/share/</w:t>
      </w:r>
      <w:proofErr w:type="spellStart"/>
      <w:r w:rsidRPr="008C51E5">
        <w:rPr>
          <w:rFonts w:ascii="Consolas" w:eastAsia="Times New Roman" w:hAnsi="Consolas" w:cs="Courier New"/>
          <w:b/>
          <w:bCs/>
          <w:color w:val="333333"/>
          <w:sz w:val="20"/>
          <w:szCs w:val="20"/>
        </w:rPr>
        <w:t>dict</w:t>
      </w:r>
      <w:proofErr w:type="spellEnd"/>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linux.words</w:t>
      </w:r>
      <w:proofErr w:type="spellEnd"/>
    </w:p>
    <w:p w14:paraId="4C7A0BF5"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==&gt; /</w:t>
      </w:r>
      <w:proofErr w:type="spellStart"/>
      <w:r w:rsidRPr="008C51E5">
        <w:rPr>
          <w:rFonts w:ascii="Consolas" w:eastAsia="Times New Roman" w:hAnsi="Consolas" w:cs="Courier New"/>
          <w:color w:val="333333"/>
          <w:sz w:val="20"/>
          <w:szCs w:val="20"/>
        </w:rPr>
        <w:t>usr</w:t>
      </w:r>
      <w:proofErr w:type="spellEnd"/>
      <w:r w:rsidRPr="008C51E5">
        <w:rPr>
          <w:rFonts w:ascii="Consolas" w:eastAsia="Times New Roman" w:hAnsi="Consolas" w:cs="Courier New"/>
          <w:color w:val="333333"/>
          <w:sz w:val="20"/>
          <w:szCs w:val="20"/>
        </w:rPr>
        <w:t>/share/</w:t>
      </w:r>
      <w:proofErr w:type="spellStart"/>
      <w:r w:rsidRPr="008C51E5">
        <w:rPr>
          <w:rFonts w:ascii="Consolas" w:eastAsia="Times New Roman" w:hAnsi="Consolas" w:cs="Courier New"/>
          <w:color w:val="333333"/>
          <w:sz w:val="20"/>
          <w:szCs w:val="20"/>
        </w:rPr>
        <w:t>dict</w:t>
      </w:r>
      <w:proofErr w:type="spellEnd"/>
      <w:r w:rsidRPr="008C51E5">
        <w:rPr>
          <w:rFonts w:ascii="Consolas" w:eastAsia="Times New Roman" w:hAnsi="Consolas" w:cs="Courier New"/>
          <w:color w:val="333333"/>
          <w:sz w:val="20"/>
          <w:szCs w:val="20"/>
        </w:rPr>
        <w:t>/words &lt;==</w:t>
      </w:r>
    </w:p>
    <w:p w14:paraId="0129A55A"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1080</w:t>
      </w:r>
    </w:p>
    <w:p w14:paraId="35B91E06"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10-point</w:t>
      </w:r>
    </w:p>
    <w:p w14:paraId="64376DAA" w14:textId="77777777" w:rsid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10th</w:t>
      </w:r>
    </w:p>
    <w:p w14:paraId="632BE528" w14:textId="46D7E9F6"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==&gt; /</w:t>
      </w:r>
      <w:proofErr w:type="spellStart"/>
      <w:r w:rsidRPr="008C51E5">
        <w:rPr>
          <w:rFonts w:ascii="Consolas" w:eastAsia="Times New Roman" w:hAnsi="Consolas" w:cs="Courier New"/>
          <w:color w:val="333333"/>
          <w:sz w:val="20"/>
          <w:szCs w:val="20"/>
        </w:rPr>
        <w:t>usr</w:t>
      </w:r>
      <w:proofErr w:type="spellEnd"/>
      <w:r w:rsidRPr="008C51E5">
        <w:rPr>
          <w:rFonts w:ascii="Consolas" w:eastAsia="Times New Roman" w:hAnsi="Consolas" w:cs="Courier New"/>
          <w:color w:val="333333"/>
          <w:sz w:val="20"/>
          <w:szCs w:val="20"/>
        </w:rPr>
        <w:t>/share/</w:t>
      </w:r>
      <w:proofErr w:type="spellStart"/>
      <w:r w:rsidRPr="008C51E5">
        <w:rPr>
          <w:rFonts w:ascii="Consolas" w:eastAsia="Times New Roman" w:hAnsi="Consolas" w:cs="Courier New"/>
          <w:color w:val="333333"/>
          <w:sz w:val="20"/>
          <w:szCs w:val="20"/>
        </w:rPr>
        <w:t>dict</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linux.words</w:t>
      </w:r>
      <w:proofErr w:type="spellEnd"/>
      <w:r w:rsidRPr="008C51E5">
        <w:rPr>
          <w:rFonts w:ascii="Consolas" w:eastAsia="Times New Roman" w:hAnsi="Consolas" w:cs="Courier New"/>
          <w:color w:val="333333"/>
          <w:sz w:val="20"/>
          <w:szCs w:val="20"/>
        </w:rPr>
        <w:t xml:space="preserve"> &lt;==</w:t>
      </w:r>
    </w:p>
    <w:p w14:paraId="26030B65"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1080</w:t>
      </w:r>
    </w:p>
    <w:p w14:paraId="5DD8EFB1"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10-point</w:t>
      </w:r>
    </w:p>
    <w:p w14:paraId="66703682"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10th</w:t>
      </w:r>
    </w:p>
    <w:p w14:paraId="79E817ED"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w:t>
      </w:r>
    </w:p>
    <w:p w14:paraId="57EAE538" w14:textId="77777777" w:rsidR="008C51E5" w:rsidRPr="008C51E5" w:rsidRDefault="008C51E5" w:rsidP="008C51E5">
      <w:pPr>
        <w:shd w:val="clear" w:color="auto" w:fill="FFFFFF"/>
        <w:spacing w:before="0" w:after="100" w:afterAutospacing="1"/>
        <w:ind w:firstLine="0"/>
        <w:outlineLvl w:val="2"/>
        <w:rPr>
          <w:rFonts w:ascii="Open Sans" w:eastAsia="Times New Roman" w:hAnsi="Open Sans" w:cs="Open Sans"/>
          <w:b/>
          <w:bCs/>
          <w:color w:val="212529"/>
          <w:sz w:val="27"/>
          <w:szCs w:val="27"/>
        </w:rPr>
      </w:pPr>
      <w:r w:rsidRPr="008C51E5">
        <w:rPr>
          <w:rFonts w:ascii="Open Sans" w:eastAsia="Times New Roman" w:hAnsi="Open Sans" w:cs="Open Sans"/>
          <w:b/>
          <w:bCs/>
          <w:color w:val="212529"/>
          <w:sz w:val="27"/>
          <w:szCs w:val="27"/>
        </w:rPr>
        <w:t>Important</w:t>
      </w:r>
    </w:p>
    <w:p w14:paraId="69687493"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 xml:space="preserve">The previous screen example displays how a continued command appears to a typical user. However, </w:t>
      </w:r>
      <w:proofErr w:type="spellStart"/>
      <w:r w:rsidRPr="008C51E5">
        <w:rPr>
          <w:rFonts w:ascii="Open Sans" w:eastAsia="Times New Roman" w:hAnsi="Open Sans" w:cs="Open Sans"/>
          <w:color w:val="212529"/>
          <w:szCs w:val="24"/>
        </w:rPr>
        <w:t>protraying</w:t>
      </w:r>
      <w:proofErr w:type="spellEnd"/>
      <w:r w:rsidRPr="008C51E5">
        <w:rPr>
          <w:rFonts w:ascii="Open Sans" w:eastAsia="Times New Roman" w:hAnsi="Open Sans" w:cs="Open Sans"/>
          <w:color w:val="212529"/>
          <w:szCs w:val="24"/>
        </w:rPr>
        <w:t xml:space="preserve"> this realism in learning materials, such as this coursebook, commonly causes confusion. New learners might mistakenly insert the extra greater-than character as part of the typed command. The shell interprets a typed greater-than character as </w:t>
      </w:r>
      <w:r w:rsidRPr="008C51E5">
        <w:rPr>
          <w:rFonts w:ascii="Open Sans" w:eastAsia="Times New Roman" w:hAnsi="Open Sans" w:cs="Open Sans"/>
          <w:i/>
          <w:iCs/>
          <w:color w:val="212529"/>
          <w:szCs w:val="24"/>
        </w:rPr>
        <w:t>process redirection</w:t>
      </w:r>
      <w:r w:rsidRPr="008C51E5">
        <w:rPr>
          <w:rFonts w:ascii="Open Sans" w:eastAsia="Times New Roman" w:hAnsi="Open Sans" w:cs="Open Sans"/>
          <w:color w:val="212529"/>
          <w:szCs w:val="24"/>
        </w:rPr>
        <w:t>, which the user did not intend. Process redirection is discussed in an upcoming chapter.</w:t>
      </w:r>
    </w:p>
    <w:p w14:paraId="674D266F"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To avoid this confusion, this coursebook will not show secondary prompts in screen outputs. A user still sees the secondary prompt in their shell window, but the course material intentionally displays only characters to be typed, as demonstrated in the example below. Compare with the previous screen example.</w:t>
      </w:r>
    </w:p>
    <w:p w14:paraId="15C853E8"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head -n 3 \</w:t>
      </w:r>
    </w:p>
    <w:p w14:paraId="4147AE1E"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usr</w:t>
      </w:r>
      <w:proofErr w:type="spellEnd"/>
      <w:r w:rsidRPr="008C51E5">
        <w:rPr>
          <w:rFonts w:ascii="Consolas" w:eastAsia="Times New Roman" w:hAnsi="Consolas" w:cs="Courier New"/>
          <w:b/>
          <w:bCs/>
          <w:color w:val="333333"/>
          <w:sz w:val="20"/>
          <w:szCs w:val="20"/>
        </w:rPr>
        <w:t>/share/</w:t>
      </w:r>
      <w:proofErr w:type="spellStart"/>
      <w:r w:rsidRPr="008C51E5">
        <w:rPr>
          <w:rFonts w:ascii="Consolas" w:eastAsia="Times New Roman" w:hAnsi="Consolas" w:cs="Courier New"/>
          <w:b/>
          <w:bCs/>
          <w:color w:val="333333"/>
          <w:sz w:val="20"/>
          <w:szCs w:val="20"/>
        </w:rPr>
        <w:t>dict</w:t>
      </w:r>
      <w:proofErr w:type="spellEnd"/>
      <w:r w:rsidRPr="008C51E5">
        <w:rPr>
          <w:rFonts w:ascii="Consolas" w:eastAsia="Times New Roman" w:hAnsi="Consolas" w:cs="Courier New"/>
          <w:b/>
          <w:bCs/>
          <w:color w:val="333333"/>
          <w:sz w:val="20"/>
          <w:szCs w:val="20"/>
        </w:rPr>
        <w:t>/words \</w:t>
      </w:r>
    </w:p>
    <w:p w14:paraId="75EF8FA2"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usr</w:t>
      </w:r>
      <w:proofErr w:type="spellEnd"/>
      <w:r w:rsidRPr="008C51E5">
        <w:rPr>
          <w:rFonts w:ascii="Consolas" w:eastAsia="Times New Roman" w:hAnsi="Consolas" w:cs="Courier New"/>
          <w:b/>
          <w:bCs/>
          <w:color w:val="333333"/>
          <w:sz w:val="20"/>
          <w:szCs w:val="20"/>
        </w:rPr>
        <w:t>/share/</w:t>
      </w:r>
      <w:proofErr w:type="spellStart"/>
      <w:r w:rsidRPr="008C51E5">
        <w:rPr>
          <w:rFonts w:ascii="Consolas" w:eastAsia="Times New Roman" w:hAnsi="Consolas" w:cs="Courier New"/>
          <w:b/>
          <w:bCs/>
          <w:color w:val="333333"/>
          <w:sz w:val="20"/>
          <w:szCs w:val="20"/>
        </w:rPr>
        <w:t>dict</w:t>
      </w:r>
      <w:proofErr w:type="spellEnd"/>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linux.words</w:t>
      </w:r>
      <w:proofErr w:type="spellEnd"/>
    </w:p>
    <w:p w14:paraId="026638C9"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==&gt; /</w:t>
      </w:r>
      <w:proofErr w:type="spellStart"/>
      <w:r w:rsidRPr="008C51E5">
        <w:rPr>
          <w:rFonts w:ascii="Consolas" w:eastAsia="Times New Roman" w:hAnsi="Consolas" w:cs="Courier New"/>
          <w:color w:val="333333"/>
          <w:sz w:val="20"/>
          <w:szCs w:val="20"/>
        </w:rPr>
        <w:t>usr</w:t>
      </w:r>
      <w:proofErr w:type="spellEnd"/>
      <w:r w:rsidRPr="008C51E5">
        <w:rPr>
          <w:rFonts w:ascii="Consolas" w:eastAsia="Times New Roman" w:hAnsi="Consolas" w:cs="Courier New"/>
          <w:color w:val="333333"/>
          <w:sz w:val="20"/>
          <w:szCs w:val="20"/>
        </w:rPr>
        <w:t>/share/</w:t>
      </w:r>
      <w:proofErr w:type="spellStart"/>
      <w:r w:rsidRPr="008C51E5">
        <w:rPr>
          <w:rFonts w:ascii="Consolas" w:eastAsia="Times New Roman" w:hAnsi="Consolas" w:cs="Courier New"/>
          <w:color w:val="333333"/>
          <w:sz w:val="20"/>
          <w:szCs w:val="20"/>
        </w:rPr>
        <w:t>dict</w:t>
      </w:r>
      <w:proofErr w:type="spellEnd"/>
      <w:r w:rsidRPr="008C51E5">
        <w:rPr>
          <w:rFonts w:ascii="Consolas" w:eastAsia="Times New Roman" w:hAnsi="Consolas" w:cs="Courier New"/>
          <w:color w:val="333333"/>
          <w:sz w:val="20"/>
          <w:szCs w:val="20"/>
        </w:rPr>
        <w:t>/words &lt;==</w:t>
      </w:r>
    </w:p>
    <w:p w14:paraId="269D1F1C"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1080</w:t>
      </w:r>
    </w:p>
    <w:p w14:paraId="74BF2F77"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10-point</w:t>
      </w:r>
    </w:p>
    <w:p w14:paraId="17007404" w14:textId="77777777" w:rsid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10th</w:t>
      </w:r>
    </w:p>
    <w:p w14:paraId="290E35BB" w14:textId="3D76F0CB"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==&gt; /</w:t>
      </w:r>
      <w:proofErr w:type="spellStart"/>
      <w:r w:rsidRPr="008C51E5">
        <w:rPr>
          <w:rFonts w:ascii="Consolas" w:eastAsia="Times New Roman" w:hAnsi="Consolas" w:cs="Courier New"/>
          <w:color w:val="333333"/>
          <w:sz w:val="20"/>
          <w:szCs w:val="20"/>
        </w:rPr>
        <w:t>usr</w:t>
      </w:r>
      <w:proofErr w:type="spellEnd"/>
      <w:r w:rsidRPr="008C51E5">
        <w:rPr>
          <w:rFonts w:ascii="Consolas" w:eastAsia="Times New Roman" w:hAnsi="Consolas" w:cs="Courier New"/>
          <w:color w:val="333333"/>
          <w:sz w:val="20"/>
          <w:szCs w:val="20"/>
        </w:rPr>
        <w:t>/share/</w:t>
      </w:r>
      <w:proofErr w:type="spellStart"/>
      <w:r w:rsidRPr="008C51E5">
        <w:rPr>
          <w:rFonts w:ascii="Consolas" w:eastAsia="Times New Roman" w:hAnsi="Consolas" w:cs="Courier New"/>
          <w:color w:val="333333"/>
          <w:sz w:val="20"/>
          <w:szCs w:val="20"/>
        </w:rPr>
        <w:t>dict</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linux.words</w:t>
      </w:r>
      <w:proofErr w:type="spellEnd"/>
      <w:r w:rsidRPr="008C51E5">
        <w:rPr>
          <w:rFonts w:ascii="Consolas" w:eastAsia="Times New Roman" w:hAnsi="Consolas" w:cs="Courier New"/>
          <w:color w:val="333333"/>
          <w:sz w:val="20"/>
          <w:szCs w:val="20"/>
        </w:rPr>
        <w:t xml:space="preserve"> &lt;==</w:t>
      </w:r>
    </w:p>
    <w:p w14:paraId="2130050D"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1080</w:t>
      </w:r>
    </w:p>
    <w:p w14:paraId="4A3E8D74"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10-point</w:t>
      </w:r>
    </w:p>
    <w:p w14:paraId="5CC56ACA"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10th</w:t>
      </w:r>
    </w:p>
    <w:p w14:paraId="1C9EA472"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w:t>
      </w:r>
    </w:p>
    <w:p w14:paraId="0D1773D2" w14:textId="77777777" w:rsidR="008C51E5" w:rsidRPr="008C51E5" w:rsidRDefault="008C51E5" w:rsidP="008C51E5">
      <w:pPr>
        <w:shd w:val="clear" w:color="auto" w:fill="FFFFFF"/>
        <w:spacing w:before="0" w:after="100" w:afterAutospacing="1"/>
        <w:ind w:firstLine="0"/>
        <w:outlineLvl w:val="2"/>
        <w:rPr>
          <w:rFonts w:ascii="Open Sans" w:eastAsia="Times New Roman" w:hAnsi="Open Sans" w:cs="Open Sans"/>
          <w:b/>
          <w:bCs/>
          <w:color w:val="212529"/>
          <w:sz w:val="27"/>
          <w:szCs w:val="27"/>
        </w:rPr>
      </w:pPr>
      <w:r w:rsidRPr="008C51E5">
        <w:rPr>
          <w:rFonts w:ascii="Open Sans" w:eastAsia="Times New Roman" w:hAnsi="Open Sans" w:cs="Open Sans"/>
          <w:b/>
          <w:bCs/>
          <w:color w:val="212529"/>
          <w:sz w:val="27"/>
          <w:szCs w:val="27"/>
        </w:rPr>
        <w:t>Command History</w:t>
      </w:r>
    </w:p>
    <w:p w14:paraId="57C300ED"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The </w:t>
      </w:r>
      <w:r w:rsidRPr="008C51E5">
        <w:rPr>
          <w:rFonts w:ascii="Open Sans" w:eastAsia="Times New Roman" w:hAnsi="Open Sans" w:cs="Open Sans"/>
          <w:b/>
          <w:bCs/>
          <w:color w:val="212529"/>
          <w:szCs w:val="24"/>
        </w:rPr>
        <w:t>history</w:t>
      </w:r>
      <w:r w:rsidRPr="008C51E5">
        <w:rPr>
          <w:rFonts w:ascii="Open Sans" w:eastAsia="Times New Roman" w:hAnsi="Open Sans" w:cs="Open Sans"/>
          <w:color w:val="212529"/>
          <w:szCs w:val="24"/>
        </w:rPr>
        <w:t> command displays a list of previously executed commands prefixed with a command number.</w:t>
      </w:r>
    </w:p>
    <w:p w14:paraId="6F07626E"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The exclamation point character (!) is a metacharacter that is used to expand previous commands without having to retype them. The </w:t>
      </w:r>
      <w:r w:rsidRPr="008C51E5">
        <w:rPr>
          <w:rFonts w:ascii="Open Sans" w:eastAsia="Times New Roman" w:hAnsi="Open Sans" w:cs="Open Sans"/>
          <w:b/>
          <w:bCs/>
          <w:color w:val="212529"/>
          <w:szCs w:val="24"/>
        </w:rPr>
        <w:t>!</w:t>
      </w:r>
      <w:r w:rsidRPr="008C51E5">
        <w:rPr>
          <w:rFonts w:ascii="Consolas" w:eastAsia="Times New Roman" w:hAnsi="Consolas" w:cs="Courier New"/>
          <w:b/>
          <w:bCs/>
          <w:i/>
          <w:iCs/>
          <w:color w:val="212529"/>
          <w:sz w:val="21"/>
          <w:szCs w:val="21"/>
        </w:rPr>
        <w:t>number</w:t>
      </w:r>
      <w:r w:rsidRPr="008C51E5">
        <w:rPr>
          <w:rFonts w:ascii="Open Sans" w:eastAsia="Times New Roman" w:hAnsi="Open Sans" w:cs="Open Sans"/>
          <w:color w:val="212529"/>
          <w:szCs w:val="24"/>
        </w:rPr>
        <w:t> command expands to the command matching the number specified. The </w:t>
      </w:r>
      <w:r w:rsidRPr="008C51E5">
        <w:rPr>
          <w:rFonts w:ascii="Open Sans" w:eastAsia="Times New Roman" w:hAnsi="Open Sans" w:cs="Open Sans"/>
          <w:b/>
          <w:bCs/>
          <w:color w:val="212529"/>
          <w:szCs w:val="24"/>
        </w:rPr>
        <w:t>!</w:t>
      </w:r>
      <w:r w:rsidRPr="008C51E5">
        <w:rPr>
          <w:rFonts w:ascii="Consolas" w:eastAsia="Times New Roman" w:hAnsi="Consolas" w:cs="Courier New"/>
          <w:b/>
          <w:bCs/>
          <w:i/>
          <w:iCs/>
          <w:color w:val="212529"/>
          <w:sz w:val="21"/>
          <w:szCs w:val="21"/>
        </w:rPr>
        <w:t>string</w:t>
      </w:r>
      <w:r w:rsidRPr="008C51E5">
        <w:rPr>
          <w:rFonts w:ascii="Open Sans" w:eastAsia="Times New Roman" w:hAnsi="Open Sans" w:cs="Open Sans"/>
          <w:color w:val="212529"/>
          <w:szCs w:val="24"/>
        </w:rPr>
        <w:t> command expands to the most recent command that begins with the string specified.</w:t>
      </w:r>
    </w:p>
    <w:p w14:paraId="09580A1A"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history</w:t>
      </w:r>
    </w:p>
    <w:p w14:paraId="11884FE7"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   </w:t>
      </w:r>
      <w:r w:rsidRPr="008C51E5">
        <w:rPr>
          <w:rFonts w:ascii="Consolas" w:eastAsia="Times New Roman" w:hAnsi="Consolas" w:cs="Courier New"/>
          <w:i/>
          <w:iCs/>
          <w:color w:val="333333"/>
          <w:sz w:val="20"/>
          <w:szCs w:val="20"/>
        </w:rPr>
        <w:t>...output omitted...</w:t>
      </w:r>
    </w:p>
    <w:p w14:paraId="356E1D32"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   23  </w:t>
      </w:r>
      <w:proofErr w:type="gramStart"/>
      <w:r w:rsidRPr="008C51E5">
        <w:rPr>
          <w:rFonts w:ascii="Consolas" w:eastAsia="Times New Roman" w:hAnsi="Consolas" w:cs="Courier New"/>
          <w:color w:val="333333"/>
          <w:sz w:val="20"/>
          <w:szCs w:val="20"/>
        </w:rPr>
        <w:t>clear</w:t>
      </w:r>
      <w:proofErr w:type="gramEnd"/>
    </w:p>
    <w:p w14:paraId="5C62DD8E"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   24  who</w:t>
      </w:r>
    </w:p>
    <w:p w14:paraId="57DA7AFC"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   25  </w:t>
      </w:r>
      <w:proofErr w:type="spellStart"/>
      <w:r w:rsidRPr="008C51E5">
        <w:rPr>
          <w:rFonts w:ascii="Consolas" w:eastAsia="Times New Roman" w:hAnsi="Consolas" w:cs="Courier New"/>
          <w:color w:val="333333"/>
          <w:sz w:val="20"/>
          <w:szCs w:val="20"/>
        </w:rPr>
        <w:t>pwd</w:t>
      </w:r>
      <w:proofErr w:type="spellEnd"/>
    </w:p>
    <w:p w14:paraId="73ACECB0"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   26  ls /</w:t>
      </w:r>
      <w:proofErr w:type="spellStart"/>
      <w:r w:rsidRPr="008C51E5">
        <w:rPr>
          <w:rFonts w:ascii="Consolas" w:eastAsia="Times New Roman" w:hAnsi="Consolas" w:cs="Courier New"/>
          <w:color w:val="333333"/>
          <w:sz w:val="20"/>
          <w:szCs w:val="20"/>
        </w:rPr>
        <w:t>etc</w:t>
      </w:r>
      <w:proofErr w:type="spellEnd"/>
    </w:p>
    <w:p w14:paraId="4C00FF4B"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   27  </w:t>
      </w:r>
      <w:proofErr w:type="gramStart"/>
      <w:r w:rsidRPr="008C51E5">
        <w:rPr>
          <w:rFonts w:ascii="Consolas" w:eastAsia="Times New Roman" w:hAnsi="Consolas" w:cs="Courier New"/>
          <w:color w:val="333333"/>
          <w:sz w:val="20"/>
          <w:szCs w:val="20"/>
        </w:rPr>
        <w:t>uptime</w:t>
      </w:r>
      <w:proofErr w:type="gramEnd"/>
    </w:p>
    <w:p w14:paraId="5D4EB4B0"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   28  ls -l</w:t>
      </w:r>
    </w:p>
    <w:p w14:paraId="2F76B8FA"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   29  </w:t>
      </w:r>
      <w:proofErr w:type="gramStart"/>
      <w:r w:rsidRPr="008C51E5">
        <w:rPr>
          <w:rFonts w:ascii="Consolas" w:eastAsia="Times New Roman" w:hAnsi="Consolas" w:cs="Courier New"/>
          <w:color w:val="333333"/>
          <w:sz w:val="20"/>
          <w:szCs w:val="20"/>
        </w:rPr>
        <w:t>date</w:t>
      </w:r>
      <w:proofErr w:type="gramEnd"/>
    </w:p>
    <w:p w14:paraId="78A31E04"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   30  </w:t>
      </w:r>
      <w:proofErr w:type="gramStart"/>
      <w:r w:rsidRPr="008C51E5">
        <w:rPr>
          <w:rFonts w:ascii="Consolas" w:eastAsia="Times New Roman" w:hAnsi="Consolas" w:cs="Courier New"/>
          <w:color w:val="333333"/>
          <w:sz w:val="20"/>
          <w:szCs w:val="20"/>
        </w:rPr>
        <w:t>history</w:t>
      </w:r>
      <w:proofErr w:type="gramEnd"/>
    </w:p>
    <w:p w14:paraId="24C37F6F"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!ls</w:t>
      </w:r>
    </w:p>
    <w:p w14:paraId="7AFC8216"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ls -l</w:t>
      </w:r>
    </w:p>
    <w:p w14:paraId="4417921C"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total 0</w:t>
      </w:r>
    </w:p>
    <w:p w14:paraId="574D096C"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proofErr w:type="spellStart"/>
      <w:r w:rsidRPr="008C51E5">
        <w:rPr>
          <w:rFonts w:ascii="Consolas" w:eastAsia="Times New Roman" w:hAnsi="Consolas" w:cs="Courier New"/>
          <w:color w:val="333333"/>
          <w:sz w:val="20"/>
          <w:szCs w:val="20"/>
        </w:rPr>
        <w:t>drwxr</w:t>
      </w:r>
      <w:proofErr w:type="spellEnd"/>
      <w:r w:rsidRPr="008C51E5">
        <w:rPr>
          <w:rFonts w:ascii="Consolas" w:eastAsia="Times New Roman" w:hAnsi="Consolas" w:cs="Courier New"/>
          <w:color w:val="333333"/>
          <w:sz w:val="20"/>
          <w:szCs w:val="20"/>
        </w:rPr>
        <w:t>-</w:t>
      </w:r>
      <w:proofErr w:type="spellStart"/>
      <w:r w:rsidRPr="008C51E5">
        <w:rPr>
          <w:rFonts w:ascii="Consolas" w:eastAsia="Times New Roman" w:hAnsi="Consolas" w:cs="Courier New"/>
          <w:color w:val="333333"/>
          <w:sz w:val="20"/>
          <w:szCs w:val="20"/>
        </w:rPr>
        <w:t>xr</w:t>
      </w:r>
      <w:proofErr w:type="spellEnd"/>
      <w:r w:rsidRPr="008C51E5">
        <w:rPr>
          <w:rFonts w:ascii="Consolas" w:eastAsia="Times New Roman" w:hAnsi="Consolas" w:cs="Courier New"/>
          <w:color w:val="333333"/>
          <w:sz w:val="20"/>
          <w:szCs w:val="20"/>
        </w:rPr>
        <w:t xml:space="preserve">-x. 2 user </w:t>
      </w:r>
      <w:proofErr w:type="spellStart"/>
      <w:r w:rsidRPr="008C51E5">
        <w:rPr>
          <w:rFonts w:ascii="Consolas" w:eastAsia="Times New Roman" w:hAnsi="Consolas" w:cs="Courier New"/>
          <w:color w:val="333333"/>
          <w:sz w:val="20"/>
          <w:szCs w:val="20"/>
        </w:rPr>
        <w:t>user</w:t>
      </w:r>
      <w:proofErr w:type="spellEnd"/>
      <w:r w:rsidRPr="008C51E5">
        <w:rPr>
          <w:rFonts w:ascii="Consolas" w:eastAsia="Times New Roman" w:hAnsi="Consolas" w:cs="Courier New"/>
          <w:color w:val="333333"/>
          <w:sz w:val="20"/>
          <w:szCs w:val="20"/>
        </w:rPr>
        <w:t xml:space="preserve"> 6 Mar 29 21:16 Desktop</w:t>
      </w:r>
    </w:p>
    <w:p w14:paraId="416F587D"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i/>
          <w:iCs/>
          <w:color w:val="333333"/>
          <w:sz w:val="20"/>
          <w:szCs w:val="20"/>
        </w:rPr>
        <w:t>...output omitted...</w:t>
      </w:r>
    </w:p>
    <w:p w14:paraId="67A28E99"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b/>
          <w:bCs/>
          <w:color w:val="333333"/>
          <w:sz w:val="20"/>
          <w:szCs w:val="20"/>
        </w:rPr>
        <w:t>[</w:t>
      </w:r>
      <w:proofErr w:type="spellStart"/>
      <w:r w:rsidRPr="008C51E5">
        <w:rPr>
          <w:rFonts w:ascii="Consolas" w:eastAsia="Times New Roman" w:hAnsi="Consolas" w:cs="Courier New"/>
          <w:b/>
          <w:bCs/>
          <w:color w:val="333333"/>
          <w:sz w:val="20"/>
          <w:szCs w:val="20"/>
        </w:rPr>
        <w:t>user@host</w:t>
      </w:r>
      <w:proofErr w:type="spellEnd"/>
      <w:r w:rsidRPr="008C51E5">
        <w:rPr>
          <w:rFonts w:ascii="Consolas" w:eastAsia="Times New Roman" w:hAnsi="Consolas" w:cs="Courier New"/>
          <w:b/>
          <w:bCs/>
          <w:color w:val="333333"/>
          <w:sz w:val="20"/>
          <w:szCs w:val="20"/>
        </w:rPr>
        <w:t xml:space="preserve"> ~]$ !26</w:t>
      </w:r>
    </w:p>
    <w:p w14:paraId="62455F98"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ls /</w:t>
      </w:r>
      <w:proofErr w:type="spellStart"/>
      <w:r w:rsidRPr="008C51E5">
        <w:rPr>
          <w:rFonts w:ascii="Consolas" w:eastAsia="Times New Roman" w:hAnsi="Consolas" w:cs="Courier New"/>
          <w:color w:val="333333"/>
          <w:sz w:val="20"/>
          <w:szCs w:val="20"/>
        </w:rPr>
        <w:t>etc</w:t>
      </w:r>
      <w:proofErr w:type="spellEnd"/>
    </w:p>
    <w:p w14:paraId="1A712629"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proofErr w:type="spellStart"/>
      <w:r w:rsidRPr="008C51E5">
        <w:rPr>
          <w:rFonts w:ascii="Consolas" w:eastAsia="Times New Roman" w:hAnsi="Consolas" w:cs="Courier New"/>
          <w:color w:val="333333"/>
          <w:sz w:val="20"/>
          <w:szCs w:val="20"/>
        </w:rPr>
        <w:t>abrt</w:t>
      </w:r>
      <w:proofErr w:type="spellEnd"/>
      <w:r w:rsidRPr="008C51E5">
        <w:rPr>
          <w:rFonts w:ascii="Consolas" w:eastAsia="Times New Roman" w:hAnsi="Consolas" w:cs="Courier New"/>
          <w:color w:val="333333"/>
          <w:sz w:val="20"/>
          <w:szCs w:val="20"/>
        </w:rPr>
        <w:t xml:space="preserve">                     hosts                     pulse</w:t>
      </w:r>
    </w:p>
    <w:p w14:paraId="01D1A181"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proofErr w:type="spellStart"/>
      <w:r w:rsidRPr="008C51E5">
        <w:rPr>
          <w:rFonts w:ascii="Consolas" w:eastAsia="Times New Roman" w:hAnsi="Consolas" w:cs="Courier New"/>
          <w:color w:val="333333"/>
          <w:sz w:val="20"/>
          <w:szCs w:val="20"/>
        </w:rPr>
        <w:t>adjtime</w:t>
      </w:r>
      <w:proofErr w:type="spellEnd"/>
      <w:r w:rsidRPr="008C51E5">
        <w:rPr>
          <w:rFonts w:ascii="Consolas" w:eastAsia="Times New Roman" w:hAnsi="Consolas" w:cs="Courier New"/>
          <w:color w:val="333333"/>
          <w:sz w:val="20"/>
          <w:szCs w:val="20"/>
        </w:rPr>
        <w:t xml:space="preserve">                  </w:t>
      </w:r>
      <w:proofErr w:type="spellStart"/>
      <w:r w:rsidRPr="008C51E5">
        <w:rPr>
          <w:rFonts w:ascii="Consolas" w:eastAsia="Times New Roman" w:hAnsi="Consolas" w:cs="Courier New"/>
          <w:color w:val="333333"/>
          <w:sz w:val="20"/>
          <w:szCs w:val="20"/>
        </w:rPr>
        <w:t>hosts.allow</w:t>
      </w:r>
      <w:proofErr w:type="spellEnd"/>
      <w:r w:rsidRPr="008C51E5">
        <w:rPr>
          <w:rFonts w:ascii="Consolas" w:eastAsia="Times New Roman" w:hAnsi="Consolas" w:cs="Courier New"/>
          <w:color w:val="333333"/>
          <w:sz w:val="20"/>
          <w:szCs w:val="20"/>
        </w:rPr>
        <w:t xml:space="preserve">               purple</w:t>
      </w:r>
    </w:p>
    <w:p w14:paraId="622D8497"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color w:val="333333"/>
          <w:sz w:val="20"/>
          <w:szCs w:val="20"/>
        </w:rPr>
        <w:t xml:space="preserve">aliases                  </w:t>
      </w:r>
      <w:proofErr w:type="spellStart"/>
      <w:r w:rsidRPr="008C51E5">
        <w:rPr>
          <w:rFonts w:ascii="Consolas" w:eastAsia="Times New Roman" w:hAnsi="Consolas" w:cs="Courier New"/>
          <w:color w:val="333333"/>
          <w:sz w:val="20"/>
          <w:szCs w:val="20"/>
        </w:rPr>
        <w:t>hosts.deny</w:t>
      </w:r>
      <w:proofErr w:type="spellEnd"/>
      <w:r w:rsidRPr="008C51E5">
        <w:rPr>
          <w:rFonts w:ascii="Consolas" w:eastAsia="Times New Roman" w:hAnsi="Consolas" w:cs="Courier New"/>
          <w:color w:val="333333"/>
          <w:sz w:val="20"/>
          <w:szCs w:val="20"/>
        </w:rPr>
        <w:t xml:space="preserve">                </w:t>
      </w:r>
      <w:proofErr w:type="spellStart"/>
      <w:r w:rsidRPr="008C51E5">
        <w:rPr>
          <w:rFonts w:ascii="Consolas" w:eastAsia="Times New Roman" w:hAnsi="Consolas" w:cs="Courier New"/>
          <w:color w:val="333333"/>
          <w:sz w:val="20"/>
          <w:szCs w:val="20"/>
        </w:rPr>
        <w:t>qemu</w:t>
      </w:r>
      <w:proofErr w:type="spellEnd"/>
      <w:r w:rsidRPr="008C51E5">
        <w:rPr>
          <w:rFonts w:ascii="Consolas" w:eastAsia="Times New Roman" w:hAnsi="Consolas" w:cs="Courier New"/>
          <w:color w:val="333333"/>
          <w:sz w:val="20"/>
          <w:szCs w:val="20"/>
        </w:rPr>
        <w:t>-ga</w:t>
      </w:r>
    </w:p>
    <w:p w14:paraId="07446D94" w14:textId="77777777" w:rsidR="008C51E5" w:rsidRPr="008C51E5" w:rsidRDefault="008C51E5" w:rsidP="008C51E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ind w:firstLine="0"/>
        <w:rPr>
          <w:rFonts w:ascii="Consolas" w:eastAsia="Times New Roman" w:hAnsi="Consolas" w:cs="Courier New"/>
          <w:color w:val="333333"/>
          <w:sz w:val="20"/>
          <w:szCs w:val="20"/>
        </w:rPr>
      </w:pPr>
      <w:r w:rsidRPr="008C51E5">
        <w:rPr>
          <w:rFonts w:ascii="Consolas" w:eastAsia="Times New Roman" w:hAnsi="Consolas" w:cs="Courier New"/>
          <w:i/>
          <w:iCs/>
          <w:color w:val="333333"/>
          <w:sz w:val="20"/>
          <w:szCs w:val="20"/>
        </w:rPr>
        <w:t>...output omitted...</w:t>
      </w:r>
    </w:p>
    <w:p w14:paraId="672C6D47"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The arrow keys can be used to navigate through previous commands in the shell's history. </w:t>
      </w:r>
      <w:proofErr w:type="spellStart"/>
      <w:r w:rsidRPr="008C51E5">
        <w:rPr>
          <w:rFonts w:ascii="Open Sans" w:eastAsia="Times New Roman" w:hAnsi="Open Sans" w:cs="Open Sans"/>
          <w:b/>
          <w:bCs/>
          <w:color w:val="212529"/>
          <w:szCs w:val="24"/>
        </w:rPr>
        <w:t>UpArrow</w:t>
      </w:r>
      <w:proofErr w:type="spellEnd"/>
      <w:r w:rsidRPr="008C51E5">
        <w:rPr>
          <w:rFonts w:ascii="Open Sans" w:eastAsia="Times New Roman" w:hAnsi="Open Sans" w:cs="Open Sans"/>
          <w:color w:val="212529"/>
          <w:szCs w:val="24"/>
        </w:rPr>
        <w:t> edits the previous command in the history list. </w:t>
      </w:r>
      <w:proofErr w:type="spellStart"/>
      <w:r w:rsidRPr="008C51E5">
        <w:rPr>
          <w:rFonts w:ascii="Open Sans" w:eastAsia="Times New Roman" w:hAnsi="Open Sans" w:cs="Open Sans"/>
          <w:b/>
          <w:bCs/>
          <w:color w:val="212529"/>
          <w:szCs w:val="24"/>
        </w:rPr>
        <w:t>DownArrow</w:t>
      </w:r>
      <w:proofErr w:type="spellEnd"/>
      <w:r w:rsidRPr="008C51E5">
        <w:rPr>
          <w:rFonts w:ascii="Open Sans" w:eastAsia="Times New Roman" w:hAnsi="Open Sans" w:cs="Open Sans"/>
          <w:color w:val="212529"/>
          <w:szCs w:val="24"/>
        </w:rPr>
        <w:t> edits the next command in the history list. </w:t>
      </w:r>
      <w:proofErr w:type="spellStart"/>
      <w:r w:rsidRPr="008C51E5">
        <w:rPr>
          <w:rFonts w:ascii="Open Sans" w:eastAsia="Times New Roman" w:hAnsi="Open Sans" w:cs="Open Sans"/>
          <w:b/>
          <w:bCs/>
          <w:color w:val="212529"/>
          <w:szCs w:val="24"/>
        </w:rPr>
        <w:t>LeftArrow</w:t>
      </w:r>
      <w:proofErr w:type="spellEnd"/>
      <w:r w:rsidRPr="008C51E5">
        <w:rPr>
          <w:rFonts w:ascii="Open Sans" w:eastAsia="Times New Roman" w:hAnsi="Open Sans" w:cs="Open Sans"/>
          <w:color w:val="212529"/>
          <w:szCs w:val="24"/>
        </w:rPr>
        <w:t> and </w:t>
      </w:r>
      <w:proofErr w:type="spellStart"/>
      <w:r w:rsidRPr="008C51E5">
        <w:rPr>
          <w:rFonts w:ascii="Open Sans" w:eastAsia="Times New Roman" w:hAnsi="Open Sans" w:cs="Open Sans"/>
          <w:b/>
          <w:bCs/>
          <w:color w:val="212529"/>
          <w:szCs w:val="24"/>
        </w:rPr>
        <w:t>RightArrow</w:t>
      </w:r>
      <w:proofErr w:type="spellEnd"/>
      <w:r w:rsidRPr="008C51E5">
        <w:rPr>
          <w:rFonts w:ascii="Open Sans" w:eastAsia="Times New Roman" w:hAnsi="Open Sans" w:cs="Open Sans"/>
          <w:color w:val="212529"/>
          <w:szCs w:val="24"/>
        </w:rPr>
        <w:t> move the cursor left and right in the current command from the history list, so that you can edit it before running it.</w:t>
      </w:r>
    </w:p>
    <w:p w14:paraId="2E692492"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You can use either the </w:t>
      </w:r>
      <w:r w:rsidRPr="008C51E5">
        <w:rPr>
          <w:rFonts w:ascii="Open Sans" w:eastAsia="Times New Roman" w:hAnsi="Open Sans" w:cs="Open Sans"/>
          <w:b/>
          <w:bCs/>
          <w:color w:val="212529"/>
          <w:szCs w:val="24"/>
        </w:rPr>
        <w:t>Esc</w:t>
      </w:r>
      <w:r w:rsidRPr="008C51E5">
        <w:rPr>
          <w:rFonts w:ascii="Open Sans" w:eastAsia="Times New Roman" w:hAnsi="Open Sans" w:cs="Open Sans"/>
          <w:color w:val="212529"/>
          <w:szCs w:val="24"/>
        </w:rPr>
        <w:t>+</w:t>
      </w:r>
      <w:r w:rsidRPr="008C51E5">
        <w:rPr>
          <w:rFonts w:ascii="Open Sans" w:eastAsia="Times New Roman" w:hAnsi="Open Sans" w:cs="Open Sans"/>
          <w:b/>
          <w:bCs/>
          <w:color w:val="212529"/>
          <w:szCs w:val="24"/>
        </w:rPr>
        <w:t>.</w:t>
      </w:r>
      <w:r w:rsidRPr="008C51E5">
        <w:rPr>
          <w:rFonts w:ascii="Open Sans" w:eastAsia="Times New Roman" w:hAnsi="Open Sans" w:cs="Open Sans"/>
          <w:color w:val="212529"/>
          <w:szCs w:val="24"/>
        </w:rPr>
        <w:t> or </w:t>
      </w:r>
      <w:r w:rsidRPr="008C51E5">
        <w:rPr>
          <w:rFonts w:ascii="Open Sans" w:eastAsia="Times New Roman" w:hAnsi="Open Sans" w:cs="Open Sans"/>
          <w:b/>
          <w:bCs/>
          <w:color w:val="212529"/>
          <w:szCs w:val="24"/>
        </w:rPr>
        <w:t>Alt</w:t>
      </w:r>
      <w:r w:rsidRPr="008C51E5">
        <w:rPr>
          <w:rFonts w:ascii="Open Sans" w:eastAsia="Times New Roman" w:hAnsi="Open Sans" w:cs="Open Sans"/>
          <w:color w:val="212529"/>
          <w:szCs w:val="24"/>
        </w:rPr>
        <w:t>+</w:t>
      </w:r>
      <w:r w:rsidRPr="008C51E5">
        <w:rPr>
          <w:rFonts w:ascii="Open Sans" w:eastAsia="Times New Roman" w:hAnsi="Open Sans" w:cs="Open Sans"/>
          <w:b/>
          <w:bCs/>
          <w:color w:val="212529"/>
          <w:szCs w:val="24"/>
        </w:rPr>
        <w:t>.</w:t>
      </w:r>
      <w:r w:rsidRPr="008C51E5">
        <w:rPr>
          <w:rFonts w:ascii="Open Sans" w:eastAsia="Times New Roman" w:hAnsi="Open Sans" w:cs="Open Sans"/>
          <w:color w:val="212529"/>
          <w:szCs w:val="24"/>
        </w:rPr>
        <w:t> key combination to insert the last word of the previous command at the cursor's current location. Repeated use of the key combination will replace that text with the last word of even earlier commands in the history. The </w:t>
      </w:r>
      <w:r w:rsidRPr="008C51E5">
        <w:rPr>
          <w:rFonts w:ascii="Open Sans" w:eastAsia="Times New Roman" w:hAnsi="Open Sans" w:cs="Open Sans"/>
          <w:b/>
          <w:bCs/>
          <w:color w:val="212529"/>
          <w:szCs w:val="24"/>
        </w:rPr>
        <w:t>Alt</w:t>
      </w:r>
      <w:r w:rsidRPr="008C51E5">
        <w:rPr>
          <w:rFonts w:ascii="Open Sans" w:eastAsia="Times New Roman" w:hAnsi="Open Sans" w:cs="Open Sans"/>
          <w:color w:val="212529"/>
          <w:szCs w:val="24"/>
        </w:rPr>
        <w:t>+</w:t>
      </w:r>
      <w:r w:rsidRPr="008C51E5">
        <w:rPr>
          <w:rFonts w:ascii="Open Sans" w:eastAsia="Times New Roman" w:hAnsi="Open Sans" w:cs="Open Sans"/>
          <w:b/>
          <w:bCs/>
          <w:color w:val="212529"/>
          <w:szCs w:val="24"/>
        </w:rPr>
        <w:t>.</w:t>
      </w:r>
      <w:r w:rsidRPr="008C51E5">
        <w:rPr>
          <w:rFonts w:ascii="Open Sans" w:eastAsia="Times New Roman" w:hAnsi="Open Sans" w:cs="Open Sans"/>
          <w:color w:val="212529"/>
          <w:szCs w:val="24"/>
        </w:rPr>
        <w:t> key combination is particularly convenient because you can hold down </w:t>
      </w:r>
      <w:r w:rsidRPr="008C51E5">
        <w:rPr>
          <w:rFonts w:ascii="Open Sans" w:eastAsia="Times New Roman" w:hAnsi="Open Sans" w:cs="Open Sans"/>
          <w:b/>
          <w:bCs/>
          <w:color w:val="212529"/>
          <w:szCs w:val="24"/>
        </w:rPr>
        <w:t>Alt</w:t>
      </w:r>
      <w:r w:rsidRPr="008C51E5">
        <w:rPr>
          <w:rFonts w:ascii="Open Sans" w:eastAsia="Times New Roman" w:hAnsi="Open Sans" w:cs="Open Sans"/>
          <w:color w:val="212529"/>
          <w:szCs w:val="24"/>
        </w:rPr>
        <w:t> and press </w:t>
      </w:r>
      <w:r w:rsidRPr="008C51E5">
        <w:rPr>
          <w:rFonts w:ascii="Open Sans" w:eastAsia="Times New Roman" w:hAnsi="Open Sans" w:cs="Open Sans"/>
          <w:b/>
          <w:bCs/>
          <w:color w:val="212529"/>
          <w:szCs w:val="24"/>
        </w:rPr>
        <w:t>.</w:t>
      </w:r>
      <w:r w:rsidRPr="008C51E5">
        <w:rPr>
          <w:rFonts w:ascii="Open Sans" w:eastAsia="Times New Roman" w:hAnsi="Open Sans" w:cs="Open Sans"/>
          <w:color w:val="212529"/>
          <w:szCs w:val="24"/>
        </w:rPr>
        <w:t> repeatedly to easily go through earlier and earlier commands.</w:t>
      </w:r>
    </w:p>
    <w:p w14:paraId="12ACBE79" w14:textId="77777777" w:rsidR="008C51E5" w:rsidRPr="008C51E5" w:rsidRDefault="008C51E5" w:rsidP="008C51E5">
      <w:pPr>
        <w:shd w:val="clear" w:color="auto" w:fill="FFFFFF"/>
        <w:spacing w:before="0" w:after="100" w:afterAutospacing="1"/>
        <w:ind w:firstLine="0"/>
        <w:outlineLvl w:val="2"/>
        <w:rPr>
          <w:rFonts w:ascii="Open Sans" w:eastAsia="Times New Roman" w:hAnsi="Open Sans" w:cs="Open Sans"/>
          <w:b/>
          <w:bCs/>
          <w:color w:val="212529"/>
          <w:sz w:val="27"/>
          <w:szCs w:val="27"/>
        </w:rPr>
      </w:pPr>
      <w:r w:rsidRPr="008C51E5">
        <w:rPr>
          <w:rFonts w:ascii="Open Sans" w:eastAsia="Times New Roman" w:hAnsi="Open Sans" w:cs="Open Sans"/>
          <w:b/>
          <w:bCs/>
          <w:color w:val="212529"/>
          <w:sz w:val="27"/>
          <w:szCs w:val="27"/>
        </w:rPr>
        <w:t>Editing the Command Line</w:t>
      </w:r>
    </w:p>
    <w:p w14:paraId="0813DBBC"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When used interactively, </w:t>
      </w:r>
      <w:r w:rsidRPr="008C51E5">
        <w:rPr>
          <w:rFonts w:ascii="Open Sans" w:eastAsia="Times New Roman" w:hAnsi="Open Sans" w:cs="Open Sans"/>
          <w:b/>
          <w:bCs/>
          <w:color w:val="212529"/>
          <w:szCs w:val="24"/>
        </w:rPr>
        <w:t>bash</w:t>
      </w:r>
      <w:r w:rsidRPr="008C51E5">
        <w:rPr>
          <w:rFonts w:ascii="Open Sans" w:eastAsia="Times New Roman" w:hAnsi="Open Sans" w:cs="Open Sans"/>
          <w:color w:val="212529"/>
          <w:szCs w:val="24"/>
        </w:rPr>
        <w:t> has a command-line editing feature. This allows the user to use text editor commands to move around within and modify the current command being typed. Using the arrow keys to move within the current command and to step through the command history was introduced earlier in this session. More powerful editing commands are introduced in the following table.</w:t>
      </w:r>
    </w:p>
    <w:p w14:paraId="7CE1827A"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b/>
          <w:bCs/>
          <w:color w:val="212529"/>
          <w:szCs w:val="24"/>
        </w:rPr>
        <w:t>Table 2.1. Useful Command-line Editing Shortcuts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Useful Command-line Editing Shortcuts"/>
      </w:tblPr>
      <w:tblGrid>
        <w:gridCol w:w="1845"/>
        <w:gridCol w:w="6363"/>
      </w:tblGrid>
      <w:tr w:rsidR="008C51E5" w:rsidRPr="008C51E5" w14:paraId="5DBA5ABD" w14:textId="77777777" w:rsidTr="008C51E5">
        <w:trPr>
          <w:tblHeader/>
        </w:trPr>
        <w:tc>
          <w:tcPr>
            <w:tcW w:w="0" w:type="auto"/>
            <w:tcBorders>
              <w:top w:val="single" w:sz="6" w:space="0" w:color="090808"/>
              <w:left w:val="outset" w:sz="6" w:space="0" w:color="auto"/>
              <w:bottom w:val="single" w:sz="12" w:space="0" w:color="090808"/>
              <w:right w:val="outset" w:sz="6" w:space="0" w:color="auto"/>
            </w:tcBorders>
            <w:vAlign w:val="bottom"/>
            <w:hideMark/>
          </w:tcPr>
          <w:p w14:paraId="72577196" w14:textId="77777777" w:rsidR="008C51E5" w:rsidRPr="008C51E5" w:rsidRDefault="008C51E5" w:rsidP="008C51E5">
            <w:pPr>
              <w:spacing w:before="0" w:after="0"/>
              <w:ind w:firstLine="0"/>
              <w:jc w:val="center"/>
              <w:rPr>
                <w:rFonts w:eastAsia="Times New Roman" w:cs="Times New Roman"/>
                <w:b/>
                <w:bCs/>
                <w:szCs w:val="24"/>
              </w:rPr>
            </w:pPr>
            <w:r w:rsidRPr="008C51E5">
              <w:rPr>
                <w:rFonts w:eastAsia="Times New Roman" w:cs="Times New Roman"/>
                <w:b/>
                <w:bCs/>
                <w:szCs w:val="24"/>
              </w:rPr>
              <w:t>Shortcut</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1FAD7DA8" w14:textId="77777777" w:rsidR="008C51E5" w:rsidRPr="008C51E5" w:rsidRDefault="008C51E5" w:rsidP="008C51E5">
            <w:pPr>
              <w:spacing w:before="0" w:after="0"/>
              <w:ind w:firstLine="0"/>
              <w:jc w:val="center"/>
              <w:rPr>
                <w:rFonts w:eastAsia="Times New Roman" w:cs="Times New Roman"/>
                <w:b/>
                <w:bCs/>
                <w:szCs w:val="24"/>
              </w:rPr>
            </w:pPr>
            <w:r w:rsidRPr="008C51E5">
              <w:rPr>
                <w:rFonts w:eastAsia="Times New Roman" w:cs="Times New Roman"/>
                <w:b/>
                <w:bCs/>
                <w:szCs w:val="24"/>
              </w:rPr>
              <w:t>Description</w:t>
            </w:r>
          </w:p>
        </w:tc>
      </w:tr>
      <w:tr w:rsidR="008C51E5" w:rsidRPr="008C51E5" w14:paraId="58F449C6" w14:textId="77777777" w:rsidTr="008C51E5">
        <w:tc>
          <w:tcPr>
            <w:tcW w:w="0" w:type="auto"/>
            <w:tcBorders>
              <w:top w:val="single" w:sz="6" w:space="0" w:color="090808"/>
              <w:left w:val="outset" w:sz="6" w:space="0" w:color="auto"/>
              <w:bottom w:val="outset" w:sz="6" w:space="0" w:color="auto"/>
              <w:right w:val="outset" w:sz="6" w:space="0" w:color="auto"/>
            </w:tcBorders>
            <w:hideMark/>
          </w:tcPr>
          <w:p w14:paraId="5137F427" w14:textId="77777777" w:rsidR="008C51E5" w:rsidRPr="008C51E5" w:rsidRDefault="008C51E5" w:rsidP="008C51E5">
            <w:pPr>
              <w:spacing w:before="0" w:after="0"/>
              <w:ind w:firstLine="0"/>
              <w:rPr>
                <w:rFonts w:eastAsia="Times New Roman" w:cs="Times New Roman"/>
                <w:szCs w:val="24"/>
              </w:rPr>
            </w:pPr>
            <w:proofErr w:type="spellStart"/>
            <w:r w:rsidRPr="008C51E5">
              <w:rPr>
                <w:rFonts w:eastAsia="Times New Roman" w:cs="Times New Roman"/>
                <w:b/>
                <w:bCs/>
                <w:szCs w:val="24"/>
              </w:rPr>
              <w:t>Ctrl</w:t>
            </w:r>
            <w:r w:rsidRPr="008C51E5">
              <w:rPr>
                <w:rFonts w:eastAsia="Times New Roman" w:cs="Times New Roman"/>
                <w:szCs w:val="24"/>
              </w:rPr>
              <w:t>+</w:t>
            </w:r>
            <w:r w:rsidRPr="008C51E5">
              <w:rPr>
                <w:rFonts w:eastAsia="Times New Roman" w:cs="Times New Roman"/>
                <w:b/>
                <w:bCs/>
                <w:szCs w:val="24"/>
              </w:rPr>
              <w:t>A</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6A9E60CB" w14:textId="77777777" w:rsidR="008C51E5" w:rsidRPr="008C51E5" w:rsidRDefault="008C51E5" w:rsidP="008C51E5">
            <w:pPr>
              <w:spacing w:before="0" w:after="0"/>
              <w:ind w:firstLine="0"/>
              <w:rPr>
                <w:rFonts w:eastAsia="Times New Roman" w:cs="Times New Roman"/>
                <w:szCs w:val="24"/>
              </w:rPr>
            </w:pPr>
            <w:r w:rsidRPr="008C51E5">
              <w:rPr>
                <w:rFonts w:eastAsia="Times New Roman" w:cs="Times New Roman"/>
                <w:szCs w:val="24"/>
              </w:rPr>
              <w:t>Jump to the beginning of the command line.</w:t>
            </w:r>
          </w:p>
        </w:tc>
      </w:tr>
      <w:tr w:rsidR="008C51E5" w:rsidRPr="008C51E5" w14:paraId="0BEC7978" w14:textId="77777777" w:rsidTr="008C51E5">
        <w:tc>
          <w:tcPr>
            <w:tcW w:w="0" w:type="auto"/>
            <w:tcBorders>
              <w:top w:val="single" w:sz="6" w:space="0" w:color="090808"/>
              <w:left w:val="outset" w:sz="6" w:space="0" w:color="auto"/>
              <w:bottom w:val="outset" w:sz="6" w:space="0" w:color="auto"/>
              <w:right w:val="outset" w:sz="6" w:space="0" w:color="auto"/>
            </w:tcBorders>
            <w:hideMark/>
          </w:tcPr>
          <w:p w14:paraId="2EBF1EB3" w14:textId="77777777" w:rsidR="008C51E5" w:rsidRPr="008C51E5" w:rsidRDefault="008C51E5" w:rsidP="008C51E5">
            <w:pPr>
              <w:spacing w:before="0" w:after="0"/>
              <w:ind w:firstLine="0"/>
              <w:rPr>
                <w:rFonts w:eastAsia="Times New Roman" w:cs="Times New Roman"/>
                <w:szCs w:val="24"/>
              </w:rPr>
            </w:pPr>
            <w:proofErr w:type="spellStart"/>
            <w:r w:rsidRPr="008C51E5">
              <w:rPr>
                <w:rFonts w:eastAsia="Times New Roman" w:cs="Times New Roman"/>
                <w:b/>
                <w:bCs/>
                <w:szCs w:val="24"/>
              </w:rPr>
              <w:t>Ctrl</w:t>
            </w:r>
            <w:r w:rsidRPr="008C51E5">
              <w:rPr>
                <w:rFonts w:eastAsia="Times New Roman" w:cs="Times New Roman"/>
                <w:szCs w:val="24"/>
              </w:rPr>
              <w:t>+</w:t>
            </w:r>
            <w:r w:rsidRPr="008C51E5">
              <w:rPr>
                <w:rFonts w:eastAsia="Times New Roman" w:cs="Times New Roman"/>
                <w:b/>
                <w:bCs/>
                <w:szCs w:val="24"/>
              </w:rPr>
              <w:t>E</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750996D6" w14:textId="77777777" w:rsidR="008C51E5" w:rsidRPr="008C51E5" w:rsidRDefault="008C51E5" w:rsidP="008C51E5">
            <w:pPr>
              <w:spacing w:before="0" w:after="0"/>
              <w:ind w:firstLine="0"/>
              <w:rPr>
                <w:rFonts w:eastAsia="Times New Roman" w:cs="Times New Roman"/>
                <w:szCs w:val="24"/>
              </w:rPr>
            </w:pPr>
            <w:r w:rsidRPr="008C51E5">
              <w:rPr>
                <w:rFonts w:eastAsia="Times New Roman" w:cs="Times New Roman"/>
                <w:szCs w:val="24"/>
              </w:rPr>
              <w:t>Jump to the end of the command line.</w:t>
            </w:r>
          </w:p>
        </w:tc>
      </w:tr>
      <w:tr w:rsidR="008C51E5" w:rsidRPr="008C51E5" w14:paraId="6F8F8863" w14:textId="77777777" w:rsidTr="008C51E5">
        <w:tc>
          <w:tcPr>
            <w:tcW w:w="0" w:type="auto"/>
            <w:tcBorders>
              <w:top w:val="single" w:sz="6" w:space="0" w:color="090808"/>
              <w:left w:val="outset" w:sz="6" w:space="0" w:color="auto"/>
              <w:bottom w:val="outset" w:sz="6" w:space="0" w:color="auto"/>
              <w:right w:val="outset" w:sz="6" w:space="0" w:color="auto"/>
            </w:tcBorders>
            <w:hideMark/>
          </w:tcPr>
          <w:p w14:paraId="09FCAF76" w14:textId="77777777" w:rsidR="008C51E5" w:rsidRPr="008C51E5" w:rsidRDefault="008C51E5" w:rsidP="008C51E5">
            <w:pPr>
              <w:spacing w:before="0" w:after="0"/>
              <w:ind w:firstLine="0"/>
              <w:rPr>
                <w:rFonts w:eastAsia="Times New Roman" w:cs="Times New Roman"/>
                <w:szCs w:val="24"/>
              </w:rPr>
            </w:pPr>
            <w:proofErr w:type="spellStart"/>
            <w:r w:rsidRPr="008C51E5">
              <w:rPr>
                <w:rFonts w:eastAsia="Times New Roman" w:cs="Times New Roman"/>
                <w:b/>
                <w:bCs/>
                <w:szCs w:val="24"/>
              </w:rPr>
              <w:t>Ctrl</w:t>
            </w:r>
            <w:r w:rsidRPr="008C51E5">
              <w:rPr>
                <w:rFonts w:eastAsia="Times New Roman" w:cs="Times New Roman"/>
                <w:szCs w:val="24"/>
              </w:rPr>
              <w:t>+</w:t>
            </w:r>
            <w:r w:rsidRPr="008C51E5">
              <w:rPr>
                <w:rFonts w:eastAsia="Times New Roman" w:cs="Times New Roman"/>
                <w:b/>
                <w:bCs/>
                <w:szCs w:val="24"/>
              </w:rPr>
              <w:t>U</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3DE4048E" w14:textId="77777777" w:rsidR="008C51E5" w:rsidRPr="008C51E5" w:rsidRDefault="008C51E5" w:rsidP="008C51E5">
            <w:pPr>
              <w:spacing w:before="0" w:after="0"/>
              <w:ind w:firstLine="0"/>
              <w:rPr>
                <w:rFonts w:eastAsia="Times New Roman" w:cs="Times New Roman"/>
                <w:szCs w:val="24"/>
              </w:rPr>
            </w:pPr>
            <w:r w:rsidRPr="008C51E5">
              <w:rPr>
                <w:rFonts w:eastAsia="Times New Roman" w:cs="Times New Roman"/>
                <w:szCs w:val="24"/>
              </w:rPr>
              <w:t>Clear from the cursor to the beginning of the command line.</w:t>
            </w:r>
          </w:p>
        </w:tc>
      </w:tr>
      <w:tr w:rsidR="008C51E5" w:rsidRPr="008C51E5" w14:paraId="37B0CB86" w14:textId="77777777" w:rsidTr="008C51E5">
        <w:tc>
          <w:tcPr>
            <w:tcW w:w="0" w:type="auto"/>
            <w:tcBorders>
              <w:top w:val="single" w:sz="6" w:space="0" w:color="090808"/>
              <w:left w:val="outset" w:sz="6" w:space="0" w:color="auto"/>
              <w:bottom w:val="outset" w:sz="6" w:space="0" w:color="auto"/>
              <w:right w:val="outset" w:sz="6" w:space="0" w:color="auto"/>
            </w:tcBorders>
            <w:hideMark/>
          </w:tcPr>
          <w:p w14:paraId="70701EC5" w14:textId="77777777" w:rsidR="008C51E5" w:rsidRPr="008C51E5" w:rsidRDefault="008C51E5" w:rsidP="008C51E5">
            <w:pPr>
              <w:spacing w:before="0" w:after="0"/>
              <w:ind w:firstLine="0"/>
              <w:rPr>
                <w:rFonts w:eastAsia="Times New Roman" w:cs="Times New Roman"/>
                <w:szCs w:val="24"/>
              </w:rPr>
            </w:pPr>
            <w:proofErr w:type="spellStart"/>
            <w:r w:rsidRPr="008C51E5">
              <w:rPr>
                <w:rFonts w:eastAsia="Times New Roman" w:cs="Times New Roman"/>
                <w:b/>
                <w:bCs/>
                <w:szCs w:val="24"/>
              </w:rPr>
              <w:t>Ctrl</w:t>
            </w:r>
            <w:r w:rsidRPr="008C51E5">
              <w:rPr>
                <w:rFonts w:eastAsia="Times New Roman" w:cs="Times New Roman"/>
                <w:szCs w:val="24"/>
              </w:rPr>
              <w:t>+</w:t>
            </w:r>
            <w:r w:rsidRPr="008C51E5">
              <w:rPr>
                <w:rFonts w:eastAsia="Times New Roman" w:cs="Times New Roman"/>
                <w:b/>
                <w:bCs/>
                <w:szCs w:val="24"/>
              </w:rPr>
              <w:t>K</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18595F7C" w14:textId="77777777" w:rsidR="008C51E5" w:rsidRPr="008C51E5" w:rsidRDefault="008C51E5" w:rsidP="008C51E5">
            <w:pPr>
              <w:spacing w:before="0" w:after="0"/>
              <w:ind w:firstLine="0"/>
              <w:rPr>
                <w:rFonts w:eastAsia="Times New Roman" w:cs="Times New Roman"/>
                <w:szCs w:val="24"/>
              </w:rPr>
            </w:pPr>
            <w:r w:rsidRPr="008C51E5">
              <w:rPr>
                <w:rFonts w:eastAsia="Times New Roman" w:cs="Times New Roman"/>
                <w:szCs w:val="24"/>
              </w:rPr>
              <w:t>Clear from the cursor to the end of the command line.</w:t>
            </w:r>
          </w:p>
        </w:tc>
      </w:tr>
      <w:tr w:rsidR="008C51E5" w:rsidRPr="008C51E5" w14:paraId="1313E538" w14:textId="77777777" w:rsidTr="008C51E5">
        <w:tc>
          <w:tcPr>
            <w:tcW w:w="0" w:type="auto"/>
            <w:tcBorders>
              <w:top w:val="single" w:sz="6" w:space="0" w:color="090808"/>
              <w:left w:val="outset" w:sz="6" w:space="0" w:color="auto"/>
              <w:bottom w:val="outset" w:sz="6" w:space="0" w:color="auto"/>
              <w:right w:val="outset" w:sz="6" w:space="0" w:color="auto"/>
            </w:tcBorders>
            <w:hideMark/>
          </w:tcPr>
          <w:p w14:paraId="147CA55B" w14:textId="77777777" w:rsidR="008C51E5" w:rsidRPr="008C51E5" w:rsidRDefault="008C51E5" w:rsidP="008C51E5">
            <w:pPr>
              <w:spacing w:before="0" w:after="0"/>
              <w:ind w:firstLine="0"/>
              <w:rPr>
                <w:rFonts w:eastAsia="Times New Roman" w:cs="Times New Roman"/>
                <w:szCs w:val="24"/>
              </w:rPr>
            </w:pPr>
            <w:proofErr w:type="spellStart"/>
            <w:r w:rsidRPr="008C51E5">
              <w:rPr>
                <w:rFonts w:eastAsia="Times New Roman" w:cs="Times New Roman"/>
                <w:b/>
                <w:bCs/>
                <w:szCs w:val="24"/>
              </w:rPr>
              <w:t>Ctrl</w:t>
            </w:r>
            <w:r w:rsidRPr="008C51E5">
              <w:rPr>
                <w:rFonts w:eastAsia="Times New Roman" w:cs="Times New Roman"/>
                <w:szCs w:val="24"/>
              </w:rPr>
              <w:t>+</w:t>
            </w:r>
            <w:r w:rsidRPr="008C51E5">
              <w:rPr>
                <w:rFonts w:eastAsia="Times New Roman" w:cs="Times New Roman"/>
                <w:b/>
                <w:bCs/>
                <w:szCs w:val="24"/>
              </w:rPr>
              <w:t>LeftArrow</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0CE04717" w14:textId="77777777" w:rsidR="008C51E5" w:rsidRPr="008C51E5" w:rsidRDefault="008C51E5" w:rsidP="008C51E5">
            <w:pPr>
              <w:spacing w:before="0" w:after="0"/>
              <w:ind w:firstLine="0"/>
              <w:rPr>
                <w:rFonts w:eastAsia="Times New Roman" w:cs="Times New Roman"/>
                <w:szCs w:val="24"/>
              </w:rPr>
            </w:pPr>
            <w:r w:rsidRPr="008C51E5">
              <w:rPr>
                <w:rFonts w:eastAsia="Times New Roman" w:cs="Times New Roman"/>
                <w:szCs w:val="24"/>
              </w:rPr>
              <w:t xml:space="preserve">Jump to the beginning of the previous </w:t>
            </w:r>
            <w:proofErr w:type="gramStart"/>
            <w:r w:rsidRPr="008C51E5">
              <w:rPr>
                <w:rFonts w:eastAsia="Times New Roman" w:cs="Times New Roman"/>
                <w:szCs w:val="24"/>
              </w:rPr>
              <w:t>word</w:t>
            </w:r>
            <w:proofErr w:type="gramEnd"/>
            <w:r w:rsidRPr="008C51E5">
              <w:rPr>
                <w:rFonts w:eastAsia="Times New Roman" w:cs="Times New Roman"/>
                <w:szCs w:val="24"/>
              </w:rPr>
              <w:t xml:space="preserve"> on the command line.</w:t>
            </w:r>
          </w:p>
        </w:tc>
      </w:tr>
      <w:tr w:rsidR="008C51E5" w:rsidRPr="008C51E5" w14:paraId="4611C87B" w14:textId="77777777" w:rsidTr="008C51E5">
        <w:tc>
          <w:tcPr>
            <w:tcW w:w="0" w:type="auto"/>
            <w:tcBorders>
              <w:top w:val="single" w:sz="6" w:space="0" w:color="090808"/>
              <w:left w:val="outset" w:sz="6" w:space="0" w:color="auto"/>
              <w:bottom w:val="outset" w:sz="6" w:space="0" w:color="auto"/>
              <w:right w:val="outset" w:sz="6" w:space="0" w:color="auto"/>
            </w:tcBorders>
            <w:hideMark/>
          </w:tcPr>
          <w:p w14:paraId="7D4D6118" w14:textId="77777777" w:rsidR="008C51E5" w:rsidRPr="008C51E5" w:rsidRDefault="008C51E5" w:rsidP="008C51E5">
            <w:pPr>
              <w:spacing w:before="0" w:after="0"/>
              <w:ind w:firstLine="0"/>
              <w:rPr>
                <w:rFonts w:eastAsia="Times New Roman" w:cs="Times New Roman"/>
                <w:szCs w:val="24"/>
              </w:rPr>
            </w:pPr>
            <w:proofErr w:type="spellStart"/>
            <w:r w:rsidRPr="008C51E5">
              <w:rPr>
                <w:rFonts w:eastAsia="Times New Roman" w:cs="Times New Roman"/>
                <w:b/>
                <w:bCs/>
                <w:szCs w:val="24"/>
              </w:rPr>
              <w:t>Ctrl</w:t>
            </w:r>
            <w:r w:rsidRPr="008C51E5">
              <w:rPr>
                <w:rFonts w:eastAsia="Times New Roman" w:cs="Times New Roman"/>
                <w:szCs w:val="24"/>
              </w:rPr>
              <w:t>+</w:t>
            </w:r>
            <w:r w:rsidRPr="008C51E5">
              <w:rPr>
                <w:rFonts w:eastAsia="Times New Roman" w:cs="Times New Roman"/>
                <w:b/>
                <w:bCs/>
                <w:szCs w:val="24"/>
              </w:rPr>
              <w:t>RightArrow</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1C92C810" w14:textId="77777777" w:rsidR="008C51E5" w:rsidRPr="008C51E5" w:rsidRDefault="008C51E5" w:rsidP="008C51E5">
            <w:pPr>
              <w:spacing w:before="0" w:after="0"/>
              <w:ind w:firstLine="0"/>
              <w:rPr>
                <w:rFonts w:eastAsia="Times New Roman" w:cs="Times New Roman"/>
                <w:szCs w:val="24"/>
              </w:rPr>
            </w:pPr>
            <w:r w:rsidRPr="008C51E5">
              <w:rPr>
                <w:rFonts w:eastAsia="Times New Roman" w:cs="Times New Roman"/>
                <w:szCs w:val="24"/>
              </w:rPr>
              <w:t>Jump to the end of the next word on the command line.</w:t>
            </w:r>
          </w:p>
        </w:tc>
      </w:tr>
      <w:tr w:rsidR="008C51E5" w:rsidRPr="008C51E5" w14:paraId="1823E584" w14:textId="77777777" w:rsidTr="008C51E5">
        <w:tc>
          <w:tcPr>
            <w:tcW w:w="0" w:type="auto"/>
            <w:tcBorders>
              <w:top w:val="single" w:sz="6" w:space="0" w:color="090808"/>
              <w:left w:val="outset" w:sz="6" w:space="0" w:color="auto"/>
              <w:bottom w:val="outset" w:sz="6" w:space="0" w:color="auto"/>
              <w:right w:val="outset" w:sz="6" w:space="0" w:color="auto"/>
            </w:tcBorders>
            <w:hideMark/>
          </w:tcPr>
          <w:p w14:paraId="3344F924" w14:textId="77777777" w:rsidR="008C51E5" w:rsidRPr="008C51E5" w:rsidRDefault="008C51E5" w:rsidP="008C51E5">
            <w:pPr>
              <w:spacing w:before="0" w:after="0"/>
              <w:ind w:firstLine="0"/>
              <w:rPr>
                <w:rFonts w:eastAsia="Times New Roman" w:cs="Times New Roman"/>
                <w:szCs w:val="24"/>
              </w:rPr>
            </w:pPr>
            <w:proofErr w:type="spellStart"/>
            <w:r w:rsidRPr="008C51E5">
              <w:rPr>
                <w:rFonts w:eastAsia="Times New Roman" w:cs="Times New Roman"/>
                <w:b/>
                <w:bCs/>
                <w:szCs w:val="24"/>
              </w:rPr>
              <w:t>Ctrl</w:t>
            </w:r>
            <w:r w:rsidRPr="008C51E5">
              <w:rPr>
                <w:rFonts w:eastAsia="Times New Roman" w:cs="Times New Roman"/>
                <w:szCs w:val="24"/>
              </w:rPr>
              <w:t>+</w:t>
            </w:r>
            <w:r w:rsidRPr="008C51E5">
              <w:rPr>
                <w:rFonts w:eastAsia="Times New Roman" w:cs="Times New Roman"/>
                <w:b/>
                <w:bCs/>
                <w:szCs w:val="24"/>
              </w:rPr>
              <w:t>R</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7816A77A" w14:textId="77777777" w:rsidR="008C51E5" w:rsidRPr="008C51E5" w:rsidRDefault="008C51E5" w:rsidP="008C51E5">
            <w:pPr>
              <w:spacing w:before="0" w:after="0"/>
              <w:ind w:firstLine="0"/>
              <w:rPr>
                <w:rFonts w:eastAsia="Times New Roman" w:cs="Times New Roman"/>
                <w:szCs w:val="24"/>
              </w:rPr>
            </w:pPr>
            <w:r w:rsidRPr="008C51E5">
              <w:rPr>
                <w:rFonts w:eastAsia="Times New Roman" w:cs="Times New Roman"/>
                <w:szCs w:val="24"/>
              </w:rPr>
              <w:t>Search the history list of commands for a pattern.</w:t>
            </w:r>
          </w:p>
        </w:tc>
      </w:tr>
    </w:tbl>
    <w:p w14:paraId="3428A589" w14:textId="77777777" w:rsidR="008C51E5" w:rsidRPr="008C51E5" w:rsidRDefault="008C51E5" w:rsidP="008C51E5">
      <w:pPr>
        <w:spacing w:before="0" w:after="0"/>
        <w:ind w:firstLine="0"/>
        <w:rPr>
          <w:rFonts w:eastAsia="Times New Roman" w:cs="Times New Roman"/>
          <w:szCs w:val="24"/>
        </w:rPr>
      </w:pPr>
      <w:r w:rsidRPr="008C51E5">
        <w:rPr>
          <w:rFonts w:ascii="Open Sans" w:eastAsia="Times New Roman" w:hAnsi="Open Sans" w:cs="Open Sans"/>
          <w:color w:val="212529"/>
          <w:szCs w:val="24"/>
        </w:rPr>
        <w:br/>
      </w:r>
    </w:p>
    <w:p w14:paraId="16635589" w14:textId="77777777" w:rsidR="008C51E5" w:rsidRP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color w:val="212529"/>
          <w:szCs w:val="24"/>
        </w:rPr>
        <w:t>There are several other command-line editing commands available, but these are the most useful commands for new users. The other commands can be found in the </w:t>
      </w:r>
      <w:r w:rsidRPr="008C51E5">
        <w:rPr>
          <w:rFonts w:ascii="Open Sans" w:eastAsia="Times New Roman" w:hAnsi="Open Sans" w:cs="Open Sans"/>
          <w:b/>
          <w:bCs/>
          <w:color w:val="212529"/>
          <w:szCs w:val="24"/>
        </w:rPr>
        <w:t>bash</w:t>
      </w:r>
      <w:r w:rsidRPr="008C51E5">
        <w:rPr>
          <w:rFonts w:ascii="Open Sans" w:eastAsia="Times New Roman" w:hAnsi="Open Sans" w:cs="Open Sans"/>
          <w:color w:val="212529"/>
          <w:szCs w:val="24"/>
        </w:rPr>
        <w:t>(1) man page.</w:t>
      </w:r>
    </w:p>
    <w:p w14:paraId="7BD5174C" w14:textId="77777777" w:rsidR="008C51E5" w:rsidRPr="008C51E5" w:rsidRDefault="008C51E5" w:rsidP="008C51E5">
      <w:pPr>
        <w:shd w:val="clear" w:color="auto" w:fill="FFFFFF"/>
        <w:spacing w:before="0" w:after="100" w:afterAutospacing="1"/>
        <w:ind w:firstLine="0"/>
        <w:outlineLvl w:val="2"/>
        <w:rPr>
          <w:rFonts w:ascii="Open Sans" w:eastAsia="Times New Roman" w:hAnsi="Open Sans" w:cs="Open Sans"/>
          <w:b/>
          <w:bCs/>
          <w:color w:val="212529"/>
          <w:sz w:val="27"/>
          <w:szCs w:val="27"/>
        </w:rPr>
      </w:pPr>
      <w:r w:rsidRPr="008C51E5">
        <w:rPr>
          <w:rFonts w:ascii="Open Sans" w:eastAsia="Times New Roman" w:hAnsi="Open Sans" w:cs="Open Sans"/>
          <w:b/>
          <w:bCs/>
          <w:color w:val="212529"/>
          <w:sz w:val="27"/>
          <w:szCs w:val="27"/>
        </w:rPr>
        <w:t>References</w:t>
      </w:r>
    </w:p>
    <w:p w14:paraId="5923EDF1" w14:textId="77777777" w:rsidR="008C51E5" w:rsidRDefault="008C51E5" w:rsidP="008C51E5">
      <w:pPr>
        <w:shd w:val="clear" w:color="auto" w:fill="FFFFFF"/>
        <w:spacing w:before="0" w:after="100" w:afterAutospacing="1"/>
        <w:ind w:firstLine="0"/>
        <w:rPr>
          <w:rFonts w:ascii="Open Sans" w:eastAsia="Times New Roman" w:hAnsi="Open Sans" w:cs="Open Sans"/>
          <w:color w:val="212529"/>
          <w:szCs w:val="24"/>
        </w:rPr>
      </w:pPr>
      <w:r w:rsidRPr="008C51E5">
        <w:rPr>
          <w:rFonts w:ascii="Open Sans" w:eastAsia="Times New Roman" w:hAnsi="Open Sans" w:cs="Open Sans"/>
          <w:b/>
          <w:bCs/>
          <w:color w:val="212529"/>
          <w:szCs w:val="24"/>
        </w:rPr>
        <w:t>bash</w:t>
      </w:r>
      <w:r w:rsidRPr="008C51E5">
        <w:rPr>
          <w:rFonts w:ascii="Open Sans" w:eastAsia="Times New Roman" w:hAnsi="Open Sans" w:cs="Open Sans"/>
          <w:color w:val="212529"/>
          <w:szCs w:val="24"/>
        </w:rPr>
        <w:t>(1), </w:t>
      </w:r>
      <w:r w:rsidRPr="008C51E5">
        <w:rPr>
          <w:rFonts w:ascii="Open Sans" w:eastAsia="Times New Roman" w:hAnsi="Open Sans" w:cs="Open Sans"/>
          <w:b/>
          <w:bCs/>
          <w:color w:val="212529"/>
          <w:szCs w:val="24"/>
        </w:rPr>
        <w:t>date</w:t>
      </w:r>
      <w:r w:rsidRPr="008C51E5">
        <w:rPr>
          <w:rFonts w:ascii="Open Sans" w:eastAsia="Times New Roman" w:hAnsi="Open Sans" w:cs="Open Sans"/>
          <w:color w:val="212529"/>
          <w:szCs w:val="24"/>
        </w:rPr>
        <w:t>(1), </w:t>
      </w:r>
      <w:r w:rsidRPr="008C51E5">
        <w:rPr>
          <w:rFonts w:ascii="Open Sans" w:eastAsia="Times New Roman" w:hAnsi="Open Sans" w:cs="Open Sans"/>
          <w:b/>
          <w:bCs/>
          <w:color w:val="212529"/>
          <w:szCs w:val="24"/>
        </w:rPr>
        <w:t>file</w:t>
      </w:r>
      <w:r w:rsidRPr="008C51E5">
        <w:rPr>
          <w:rFonts w:ascii="Open Sans" w:eastAsia="Times New Roman" w:hAnsi="Open Sans" w:cs="Open Sans"/>
          <w:color w:val="212529"/>
          <w:szCs w:val="24"/>
        </w:rPr>
        <w:t>(1), </w:t>
      </w:r>
      <w:r w:rsidRPr="008C51E5">
        <w:rPr>
          <w:rFonts w:ascii="Open Sans" w:eastAsia="Times New Roman" w:hAnsi="Open Sans" w:cs="Open Sans"/>
          <w:b/>
          <w:bCs/>
          <w:color w:val="212529"/>
          <w:szCs w:val="24"/>
        </w:rPr>
        <w:t>cat</w:t>
      </w:r>
      <w:r w:rsidRPr="008C51E5">
        <w:rPr>
          <w:rFonts w:ascii="Open Sans" w:eastAsia="Times New Roman" w:hAnsi="Open Sans" w:cs="Open Sans"/>
          <w:color w:val="212529"/>
          <w:szCs w:val="24"/>
        </w:rPr>
        <w:t>(1), </w:t>
      </w:r>
      <w:r w:rsidRPr="008C51E5">
        <w:rPr>
          <w:rFonts w:ascii="Open Sans" w:eastAsia="Times New Roman" w:hAnsi="Open Sans" w:cs="Open Sans"/>
          <w:b/>
          <w:bCs/>
          <w:color w:val="212529"/>
          <w:szCs w:val="24"/>
        </w:rPr>
        <w:t>more</w:t>
      </w:r>
      <w:r w:rsidRPr="008C51E5">
        <w:rPr>
          <w:rFonts w:ascii="Open Sans" w:eastAsia="Times New Roman" w:hAnsi="Open Sans" w:cs="Open Sans"/>
          <w:color w:val="212529"/>
          <w:szCs w:val="24"/>
        </w:rPr>
        <w:t>(1), </w:t>
      </w:r>
      <w:r w:rsidRPr="008C51E5">
        <w:rPr>
          <w:rFonts w:ascii="Open Sans" w:eastAsia="Times New Roman" w:hAnsi="Open Sans" w:cs="Open Sans"/>
          <w:b/>
          <w:bCs/>
          <w:color w:val="212529"/>
          <w:szCs w:val="24"/>
        </w:rPr>
        <w:t>less</w:t>
      </w:r>
      <w:r w:rsidRPr="008C51E5">
        <w:rPr>
          <w:rFonts w:ascii="Open Sans" w:eastAsia="Times New Roman" w:hAnsi="Open Sans" w:cs="Open Sans"/>
          <w:color w:val="212529"/>
          <w:szCs w:val="24"/>
        </w:rPr>
        <w:t>(1), </w:t>
      </w:r>
      <w:r w:rsidRPr="008C51E5">
        <w:rPr>
          <w:rFonts w:ascii="Open Sans" w:eastAsia="Times New Roman" w:hAnsi="Open Sans" w:cs="Open Sans"/>
          <w:b/>
          <w:bCs/>
          <w:color w:val="212529"/>
          <w:szCs w:val="24"/>
        </w:rPr>
        <w:t>head</w:t>
      </w:r>
      <w:r w:rsidRPr="008C51E5">
        <w:rPr>
          <w:rFonts w:ascii="Open Sans" w:eastAsia="Times New Roman" w:hAnsi="Open Sans" w:cs="Open Sans"/>
          <w:color w:val="212529"/>
          <w:szCs w:val="24"/>
        </w:rPr>
        <w:t>(1), </w:t>
      </w:r>
      <w:r w:rsidRPr="008C51E5">
        <w:rPr>
          <w:rFonts w:ascii="Open Sans" w:eastAsia="Times New Roman" w:hAnsi="Open Sans" w:cs="Open Sans"/>
          <w:b/>
          <w:bCs/>
          <w:color w:val="212529"/>
          <w:szCs w:val="24"/>
        </w:rPr>
        <w:t>passwd</w:t>
      </w:r>
      <w:r w:rsidRPr="008C51E5">
        <w:rPr>
          <w:rFonts w:ascii="Open Sans" w:eastAsia="Times New Roman" w:hAnsi="Open Sans" w:cs="Open Sans"/>
          <w:color w:val="212529"/>
          <w:szCs w:val="24"/>
        </w:rPr>
        <w:t>(1), </w:t>
      </w:r>
      <w:r w:rsidRPr="008C51E5">
        <w:rPr>
          <w:rFonts w:ascii="Open Sans" w:eastAsia="Times New Roman" w:hAnsi="Open Sans" w:cs="Open Sans"/>
          <w:b/>
          <w:bCs/>
          <w:color w:val="212529"/>
          <w:szCs w:val="24"/>
        </w:rPr>
        <w:t>tail</w:t>
      </w:r>
      <w:r w:rsidRPr="008C51E5">
        <w:rPr>
          <w:rFonts w:ascii="Open Sans" w:eastAsia="Times New Roman" w:hAnsi="Open Sans" w:cs="Open Sans"/>
          <w:color w:val="212529"/>
          <w:szCs w:val="24"/>
        </w:rPr>
        <w:t>(1), and </w:t>
      </w:r>
      <w:proofErr w:type="spellStart"/>
      <w:r w:rsidRPr="008C51E5">
        <w:rPr>
          <w:rFonts w:ascii="Open Sans" w:eastAsia="Times New Roman" w:hAnsi="Open Sans" w:cs="Open Sans"/>
          <w:b/>
          <w:bCs/>
          <w:color w:val="212529"/>
          <w:szCs w:val="24"/>
        </w:rPr>
        <w:t>wc</w:t>
      </w:r>
      <w:proofErr w:type="spellEnd"/>
      <w:r w:rsidRPr="008C51E5">
        <w:rPr>
          <w:rFonts w:ascii="Open Sans" w:eastAsia="Times New Roman" w:hAnsi="Open Sans" w:cs="Open Sans"/>
          <w:color w:val="212529"/>
          <w:szCs w:val="24"/>
        </w:rPr>
        <w:t>(1) man pages</w:t>
      </w:r>
    </w:p>
    <w:p w14:paraId="37585A98" w14:textId="076F6FE2" w:rsidR="008C51E5" w:rsidRPr="008C51E5" w:rsidRDefault="008C51E5" w:rsidP="008C51E5">
      <w:pPr>
        <w:shd w:val="clear" w:color="auto" w:fill="FFFFFF"/>
        <w:spacing w:before="0" w:after="100" w:afterAutospacing="1"/>
        <w:ind w:firstLine="0"/>
        <w:jc w:val="center"/>
        <w:rPr>
          <w:rFonts w:ascii="Open Sans" w:eastAsia="Times New Roman" w:hAnsi="Open Sans" w:cs="Open Sans"/>
          <w:b/>
          <w:bCs/>
          <w:color w:val="212529"/>
          <w:szCs w:val="24"/>
        </w:rPr>
      </w:pPr>
      <w:r>
        <w:rPr>
          <w:rFonts w:ascii="Open Sans" w:eastAsia="Times New Roman" w:hAnsi="Open Sans" w:cs="Open Sans"/>
          <w:b/>
          <w:bCs/>
          <w:color w:val="212529"/>
          <w:szCs w:val="24"/>
        </w:rPr>
        <w:t xml:space="preserve">Chapter 2: </w:t>
      </w:r>
      <w:r w:rsidRPr="008C51E5">
        <w:rPr>
          <w:rFonts w:ascii="Open Sans" w:eastAsia="Times New Roman" w:hAnsi="Open Sans" w:cs="Open Sans"/>
          <w:b/>
          <w:bCs/>
          <w:color w:val="212529"/>
          <w:szCs w:val="24"/>
        </w:rPr>
        <w:t>Quiz Executing Commands Using the Bash Shell</w:t>
      </w:r>
    </w:p>
    <w:p w14:paraId="0C004EDE" w14:textId="2A7F556F" w:rsidR="008C51E5" w:rsidRPr="008C51E5" w:rsidRDefault="008C51E5" w:rsidP="008C51E5">
      <w:pPr>
        <w:pStyle w:val="ListParagraph"/>
        <w:numPr>
          <w:ilvl w:val="0"/>
          <w:numId w:val="36"/>
        </w:numPr>
        <w:shd w:val="clear" w:color="auto" w:fill="FFFFFF"/>
        <w:spacing w:before="0" w:after="100" w:afterAutospacing="1"/>
        <w:rPr>
          <w:rFonts w:ascii="Open Sans" w:eastAsia="Times New Roman" w:hAnsi="Open Sans" w:cs="Open Sans"/>
          <w:b/>
          <w:bCs/>
          <w:color w:val="212529"/>
          <w:szCs w:val="24"/>
        </w:rPr>
      </w:pPr>
      <w:r w:rsidRPr="008C51E5">
        <w:rPr>
          <w:rFonts w:ascii="Open Sans" w:eastAsia="Times New Roman" w:hAnsi="Open Sans" w:cs="Open Sans"/>
          <w:b/>
          <w:bCs/>
          <w:color w:val="212529"/>
          <w:szCs w:val="24"/>
        </w:rPr>
        <w:t xml:space="preserve">Which Bash shortcut or command jumps to the beginning of the previous </w:t>
      </w:r>
      <w:proofErr w:type="gramStart"/>
      <w:r w:rsidRPr="008C51E5">
        <w:rPr>
          <w:rFonts w:ascii="Open Sans" w:eastAsia="Times New Roman" w:hAnsi="Open Sans" w:cs="Open Sans"/>
          <w:b/>
          <w:bCs/>
          <w:color w:val="212529"/>
          <w:szCs w:val="24"/>
        </w:rPr>
        <w:t>word</w:t>
      </w:r>
      <w:proofErr w:type="gramEnd"/>
      <w:r w:rsidRPr="008C51E5">
        <w:rPr>
          <w:rFonts w:ascii="Open Sans" w:eastAsia="Times New Roman" w:hAnsi="Open Sans" w:cs="Open Sans"/>
          <w:b/>
          <w:bCs/>
          <w:color w:val="212529"/>
          <w:szCs w:val="24"/>
        </w:rPr>
        <w:t xml:space="preserve"> on the command line?</w:t>
      </w:r>
    </w:p>
    <w:p w14:paraId="23F803DA" w14:textId="1B1AB7AC"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FF0000"/>
          <w:szCs w:val="24"/>
        </w:rPr>
      </w:pPr>
      <w:r w:rsidRPr="008C51E5">
        <w:rPr>
          <w:rFonts w:ascii="Open Sans" w:eastAsia="Times New Roman" w:hAnsi="Open Sans" w:cs="Open Sans"/>
          <w:color w:val="FF0000"/>
          <w:szCs w:val="24"/>
        </w:rPr>
        <w:lastRenderedPageBreak/>
        <w:t xml:space="preserve">Pressing </w:t>
      </w:r>
      <w:proofErr w:type="spellStart"/>
      <w:r w:rsidRPr="008C51E5">
        <w:rPr>
          <w:rFonts w:ascii="Open Sans" w:eastAsia="Times New Roman" w:hAnsi="Open Sans" w:cs="Open Sans"/>
          <w:color w:val="FF0000"/>
          <w:szCs w:val="24"/>
        </w:rPr>
        <w:t>Ctrl+LeftArrow</w:t>
      </w:r>
      <w:proofErr w:type="spellEnd"/>
    </w:p>
    <w:p w14:paraId="4FC5BF46" w14:textId="7A9A3944"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 xml:space="preserve">Pressing </w:t>
      </w:r>
      <w:proofErr w:type="spellStart"/>
      <w:r w:rsidRPr="008C51E5">
        <w:rPr>
          <w:rFonts w:ascii="Open Sans" w:eastAsia="Times New Roman" w:hAnsi="Open Sans" w:cs="Open Sans"/>
          <w:color w:val="212529"/>
          <w:szCs w:val="24"/>
        </w:rPr>
        <w:t>Ctrl+K</w:t>
      </w:r>
      <w:proofErr w:type="spellEnd"/>
    </w:p>
    <w:p w14:paraId="6C3AAF8F" w14:textId="071FADED"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 xml:space="preserve">Pressing </w:t>
      </w:r>
      <w:proofErr w:type="spellStart"/>
      <w:r w:rsidRPr="008C51E5">
        <w:rPr>
          <w:rFonts w:ascii="Open Sans" w:eastAsia="Times New Roman" w:hAnsi="Open Sans" w:cs="Open Sans"/>
          <w:color w:val="212529"/>
          <w:szCs w:val="24"/>
        </w:rPr>
        <w:t>Ctrl+A</w:t>
      </w:r>
      <w:proofErr w:type="spellEnd"/>
    </w:p>
    <w:p w14:paraId="4EA65619" w14:textId="71E4A92A"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!string</w:t>
      </w:r>
    </w:p>
    <w:p w14:paraId="2168A72F" w14:textId="155F2C4A"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!number</w:t>
      </w:r>
    </w:p>
    <w:p w14:paraId="79B29877" w14:textId="3BF70E21" w:rsidR="008C51E5" w:rsidRPr="008C51E5" w:rsidRDefault="008C51E5" w:rsidP="008C51E5">
      <w:pPr>
        <w:pStyle w:val="ListParagraph"/>
        <w:numPr>
          <w:ilvl w:val="0"/>
          <w:numId w:val="36"/>
        </w:numPr>
        <w:shd w:val="clear" w:color="auto" w:fill="FFFFFF"/>
        <w:spacing w:before="0" w:after="100" w:afterAutospacing="1"/>
        <w:rPr>
          <w:rFonts w:ascii="Open Sans" w:eastAsia="Times New Roman" w:hAnsi="Open Sans" w:cs="Open Sans"/>
          <w:b/>
          <w:bCs/>
          <w:color w:val="212529"/>
          <w:szCs w:val="24"/>
        </w:rPr>
      </w:pPr>
      <w:r w:rsidRPr="008C51E5">
        <w:rPr>
          <w:rFonts w:ascii="Open Sans" w:eastAsia="Times New Roman" w:hAnsi="Open Sans" w:cs="Open Sans"/>
          <w:b/>
          <w:bCs/>
          <w:color w:val="212529"/>
          <w:szCs w:val="24"/>
        </w:rPr>
        <w:t>Which Bash shortcut or command separates commands on the same line?</w:t>
      </w:r>
    </w:p>
    <w:p w14:paraId="57B694A0" w14:textId="38B54E90"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Pressing Tab</w:t>
      </w:r>
    </w:p>
    <w:p w14:paraId="0662BACF" w14:textId="5CEF9E58"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history</w:t>
      </w:r>
    </w:p>
    <w:p w14:paraId="24767D4A" w14:textId="6CEAA759"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FF0000"/>
          <w:szCs w:val="24"/>
        </w:rPr>
      </w:pPr>
      <w:r w:rsidRPr="008C51E5">
        <w:rPr>
          <w:rFonts w:ascii="Open Sans" w:eastAsia="Times New Roman" w:hAnsi="Open Sans" w:cs="Open Sans"/>
          <w:color w:val="FF0000"/>
          <w:szCs w:val="24"/>
        </w:rPr>
        <w:t>;</w:t>
      </w:r>
    </w:p>
    <w:p w14:paraId="5AC9AE0C" w14:textId="0069A556"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!string</w:t>
      </w:r>
    </w:p>
    <w:p w14:paraId="1DCE8BB3" w14:textId="46CE92BD"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Pressing Esc+.</w:t>
      </w:r>
    </w:p>
    <w:p w14:paraId="70DEE3E0" w14:textId="65F7F27B" w:rsidR="008C51E5" w:rsidRPr="008C51E5" w:rsidRDefault="008C51E5" w:rsidP="008C51E5">
      <w:pPr>
        <w:pStyle w:val="ListParagraph"/>
        <w:numPr>
          <w:ilvl w:val="0"/>
          <w:numId w:val="36"/>
        </w:numPr>
        <w:shd w:val="clear" w:color="auto" w:fill="FFFFFF"/>
        <w:spacing w:before="0" w:after="100" w:afterAutospacing="1"/>
        <w:rPr>
          <w:rFonts w:ascii="Open Sans" w:eastAsia="Times New Roman" w:hAnsi="Open Sans" w:cs="Open Sans"/>
          <w:b/>
          <w:bCs/>
          <w:color w:val="212529"/>
          <w:szCs w:val="24"/>
        </w:rPr>
      </w:pPr>
      <w:r w:rsidRPr="008C51E5">
        <w:rPr>
          <w:rFonts w:ascii="Open Sans" w:eastAsia="Times New Roman" w:hAnsi="Open Sans" w:cs="Open Sans"/>
          <w:b/>
          <w:bCs/>
          <w:color w:val="212529"/>
          <w:szCs w:val="24"/>
        </w:rPr>
        <w:t>Which Bash shortcut or command is used to clear characters from the cursor to the end of the command line?</w:t>
      </w:r>
    </w:p>
    <w:p w14:paraId="6C36BE03" w14:textId="201C12CD"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 xml:space="preserve">Pressing </w:t>
      </w:r>
      <w:proofErr w:type="spellStart"/>
      <w:r w:rsidRPr="008C51E5">
        <w:rPr>
          <w:rFonts w:ascii="Open Sans" w:eastAsia="Times New Roman" w:hAnsi="Open Sans" w:cs="Open Sans"/>
          <w:color w:val="212529"/>
          <w:szCs w:val="24"/>
        </w:rPr>
        <w:t>Ctrl+LeftArrow</w:t>
      </w:r>
      <w:proofErr w:type="spellEnd"/>
    </w:p>
    <w:p w14:paraId="1081ED1A" w14:textId="539597E0"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FF0000"/>
          <w:szCs w:val="24"/>
        </w:rPr>
      </w:pPr>
      <w:r w:rsidRPr="008C51E5">
        <w:rPr>
          <w:rFonts w:ascii="Open Sans" w:eastAsia="Times New Roman" w:hAnsi="Open Sans" w:cs="Open Sans"/>
          <w:color w:val="FF0000"/>
          <w:szCs w:val="24"/>
        </w:rPr>
        <w:t xml:space="preserve">Pressing </w:t>
      </w:r>
      <w:proofErr w:type="spellStart"/>
      <w:r w:rsidRPr="008C51E5">
        <w:rPr>
          <w:rFonts w:ascii="Open Sans" w:eastAsia="Times New Roman" w:hAnsi="Open Sans" w:cs="Open Sans"/>
          <w:color w:val="FF0000"/>
          <w:szCs w:val="24"/>
        </w:rPr>
        <w:t>Ctrl+K</w:t>
      </w:r>
      <w:proofErr w:type="spellEnd"/>
    </w:p>
    <w:p w14:paraId="1F4CF3AC" w14:textId="0644EA35"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 xml:space="preserve">Pressing </w:t>
      </w:r>
      <w:proofErr w:type="spellStart"/>
      <w:r w:rsidRPr="008C51E5">
        <w:rPr>
          <w:rFonts w:ascii="Open Sans" w:eastAsia="Times New Roman" w:hAnsi="Open Sans" w:cs="Open Sans"/>
          <w:color w:val="212529"/>
          <w:szCs w:val="24"/>
        </w:rPr>
        <w:t>Ctrl+A</w:t>
      </w:r>
      <w:proofErr w:type="spellEnd"/>
    </w:p>
    <w:p w14:paraId="5ED0C514" w14:textId="04436DE7"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Pr>
          <w:rFonts w:ascii="Open Sans" w:eastAsia="Times New Roman" w:hAnsi="Open Sans" w:cs="Open Sans"/>
          <w:color w:val="212529"/>
          <w:szCs w:val="24"/>
        </w:rPr>
        <w:t xml:space="preserve"> </w:t>
      </w:r>
      <w:r w:rsidRPr="008C51E5">
        <w:rPr>
          <w:rFonts w:ascii="Open Sans" w:eastAsia="Times New Roman" w:hAnsi="Open Sans" w:cs="Open Sans"/>
          <w:color w:val="212529"/>
          <w:szCs w:val="24"/>
        </w:rPr>
        <w:t>;</w:t>
      </w:r>
    </w:p>
    <w:p w14:paraId="5C835004" w14:textId="62E952C6"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Pr>
          <w:rFonts w:ascii="Open Sans" w:eastAsia="Times New Roman" w:hAnsi="Open Sans" w:cs="Open Sans"/>
          <w:color w:val="212529"/>
          <w:szCs w:val="24"/>
        </w:rPr>
        <w:t xml:space="preserve"> </w:t>
      </w:r>
      <w:r w:rsidRPr="008C51E5">
        <w:rPr>
          <w:rFonts w:ascii="Open Sans" w:eastAsia="Times New Roman" w:hAnsi="Open Sans" w:cs="Open Sans"/>
          <w:color w:val="212529"/>
          <w:szCs w:val="24"/>
        </w:rPr>
        <w:t>Pressing Esc+.</w:t>
      </w:r>
    </w:p>
    <w:p w14:paraId="3675608B" w14:textId="43551699" w:rsidR="008C51E5" w:rsidRPr="008C51E5" w:rsidRDefault="008C51E5" w:rsidP="008C51E5">
      <w:pPr>
        <w:pStyle w:val="ListParagraph"/>
        <w:numPr>
          <w:ilvl w:val="0"/>
          <w:numId w:val="36"/>
        </w:numPr>
        <w:shd w:val="clear" w:color="auto" w:fill="FFFFFF"/>
        <w:spacing w:before="0" w:after="100" w:afterAutospacing="1"/>
        <w:rPr>
          <w:rFonts w:ascii="Open Sans" w:eastAsia="Times New Roman" w:hAnsi="Open Sans" w:cs="Open Sans"/>
          <w:b/>
          <w:bCs/>
          <w:color w:val="212529"/>
          <w:szCs w:val="24"/>
        </w:rPr>
      </w:pPr>
      <w:r w:rsidRPr="008C51E5">
        <w:rPr>
          <w:rFonts w:ascii="Open Sans" w:eastAsia="Times New Roman" w:hAnsi="Open Sans" w:cs="Open Sans"/>
          <w:b/>
          <w:bCs/>
          <w:color w:val="212529"/>
          <w:szCs w:val="24"/>
        </w:rPr>
        <w:t xml:space="preserve"> </w:t>
      </w:r>
      <w:r w:rsidRPr="008C51E5">
        <w:rPr>
          <w:rFonts w:ascii="Open Sans" w:eastAsia="Times New Roman" w:hAnsi="Open Sans" w:cs="Open Sans"/>
          <w:b/>
          <w:bCs/>
          <w:color w:val="212529"/>
          <w:szCs w:val="24"/>
        </w:rPr>
        <w:t>Which Bash shortcut or command is used to re-execute a recent command by matching the command name?</w:t>
      </w:r>
    </w:p>
    <w:p w14:paraId="7FDEEEA9" w14:textId="3C0F9D25"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Pressing Tab</w:t>
      </w:r>
    </w:p>
    <w:p w14:paraId="36B91D67" w14:textId="7D151BA7"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!number</w:t>
      </w:r>
    </w:p>
    <w:p w14:paraId="67E64E55" w14:textId="0D43D3AD"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FF0000"/>
          <w:szCs w:val="24"/>
        </w:rPr>
      </w:pPr>
      <w:r w:rsidRPr="008C51E5">
        <w:rPr>
          <w:rFonts w:ascii="Open Sans" w:eastAsia="Times New Roman" w:hAnsi="Open Sans" w:cs="Open Sans"/>
          <w:color w:val="FF0000"/>
          <w:szCs w:val="24"/>
        </w:rPr>
        <w:t>!string</w:t>
      </w:r>
    </w:p>
    <w:p w14:paraId="118DAD90" w14:textId="1CB57AAA"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lastRenderedPageBreak/>
        <w:t>history</w:t>
      </w:r>
    </w:p>
    <w:p w14:paraId="04F00B16" w14:textId="30F9D266"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Pressing Esc+.</w:t>
      </w:r>
    </w:p>
    <w:p w14:paraId="200C4B7B" w14:textId="7009F6D8" w:rsidR="008C51E5" w:rsidRPr="008C51E5" w:rsidRDefault="008C51E5" w:rsidP="008C51E5">
      <w:pPr>
        <w:pStyle w:val="ListParagraph"/>
        <w:numPr>
          <w:ilvl w:val="0"/>
          <w:numId w:val="36"/>
        </w:numPr>
        <w:shd w:val="clear" w:color="auto" w:fill="FFFFFF"/>
        <w:spacing w:before="0" w:after="100" w:afterAutospacing="1"/>
        <w:rPr>
          <w:rFonts w:ascii="Open Sans" w:eastAsia="Times New Roman" w:hAnsi="Open Sans" w:cs="Open Sans"/>
          <w:b/>
          <w:bCs/>
          <w:color w:val="212529"/>
          <w:szCs w:val="24"/>
        </w:rPr>
      </w:pPr>
      <w:r w:rsidRPr="008C51E5">
        <w:rPr>
          <w:rFonts w:ascii="Open Sans" w:eastAsia="Times New Roman" w:hAnsi="Open Sans" w:cs="Open Sans"/>
          <w:b/>
          <w:bCs/>
          <w:color w:val="212529"/>
          <w:szCs w:val="24"/>
        </w:rPr>
        <w:t xml:space="preserve"> </w:t>
      </w:r>
      <w:r w:rsidRPr="008C51E5">
        <w:rPr>
          <w:rFonts w:ascii="Open Sans" w:eastAsia="Times New Roman" w:hAnsi="Open Sans" w:cs="Open Sans"/>
          <w:b/>
          <w:bCs/>
          <w:color w:val="212529"/>
          <w:szCs w:val="24"/>
        </w:rPr>
        <w:t>Which Bash shortcut or command is used to complete commands, file names, and options?</w:t>
      </w:r>
    </w:p>
    <w:p w14:paraId="4AFBB369" w14:textId="503C007F"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w:t>
      </w:r>
    </w:p>
    <w:p w14:paraId="70A1D66D" w14:textId="7BADCC79"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!number</w:t>
      </w:r>
    </w:p>
    <w:p w14:paraId="613BCB57" w14:textId="32490A9C"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history</w:t>
      </w:r>
    </w:p>
    <w:p w14:paraId="4207E789" w14:textId="34500E65"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FF0000"/>
          <w:szCs w:val="24"/>
        </w:rPr>
      </w:pPr>
      <w:r w:rsidRPr="008C51E5">
        <w:rPr>
          <w:rFonts w:ascii="Open Sans" w:eastAsia="Times New Roman" w:hAnsi="Open Sans" w:cs="Open Sans"/>
          <w:color w:val="FF0000"/>
          <w:szCs w:val="24"/>
        </w:rPr>
        <w:t>Pressing Tab</w:t>
      </w:r>
    </w:p>
    <w:p w14:paraId="727AE20E" w14:textId="38583A70"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Pressing Esc+.</w:t>
      </w:r>
    </w:p>
    <w:p w14:paraId="65605DE8" w14:textId="7D709A18" w:rsidR="008C51E5" w:rsidRPr="008C51E5" w:rsidRDefault="008C51E5" w:rsidP="008C51E5">
      <w:pPr>
        <w:pStyle w:val="ListParagraph"/>
        <w:numPr>
          <w:ilvl w:val="0"/>
          <w:numId w:val="36"/>
        </w:numPr>
        <w:shd w:val="clear" w:color="auto" w:fill="FFFFFF"/>
        <w:spacing w:before="0" w:after="100" w:afterAutospacing="1"/>
        <w:rPr>
          <w:rFonts w:ascii="Open Sans" w:eastAsia="Times New Roman" w:hAnsi="Open Sans" w:cs="Open Sans"/>
          <w:b/>
          <w:bCs/>
          <w:color w:val="212529"/>
          <w:szCs w:val="24"/>
        </w:rPr>
      </w:pPr>
      <w:r w:rsidRPr="008C51E5">
        <w:rPr>
          <w:rFonts w:ascii="Open Sans" w:eastAsia="Times New Roman" w:hAnsi="Open Sans" w:cs="Open Sans"/>
          <w:b/>
          <w:bCs/>
          <w:color w:val="212529"/>
          <w:szCs w:val="24"/>
        </w:rPr>
        <w:t>Which Bash shortcut or command re-executes a specific command in the history list?</w:t>
      </w:r>
    </w:p>
    <w:p w14:paraId="32652569" w14:textId="6DF8F96D"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Pressing Tab</w:t>
      </w:r>
    </w:p>
    <w:p w14:paraId="09CA161B" w14:textId="3A1901D1"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FF0000"/>
          <w:szCs w:val="24"/>
        </w:rPr>
      </w:pPr>
      <w:r w:rsidRPr="008C51E5">
        <w:rPr>
          <w:rFonts w:ascii="Open Sans" w:eastAsia="Times New Roman" w:hAnsi="Open Sans" w:cs="Open Sans"/>
          <w:color w:val="FF0000"/>
          <w:szCs w:val="24"/>
        </w:rPr>
        <w:t>!number</w:t>
      </w:r>
    </w:p>
    <w:p w14:paraId="368D80EB" w14:textId="587B5574"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!string</w:t>
      </w:r>
    </w:p>
    <w:p w14:paraId="6ADE53F5" w14:textId="67B9AA7C"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history</w:t>
      </w:r>
    </w:p>
    <w:p w14:paraId="5674E561" w14:textId="7DE21055"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Pressing Esc+.</w:t>
      </w:r>
    </w:p>
    <w:p w14:paraId="0F7F0A14" w14:textId="4661CB4B" w:rsidR="008C51E5" w:rsidRPr="008C51E5" w:rsidRDefault="008C51E5" w:rsidP="008C51E5">
      <w:pPr>
        <w:pStyle w:val="ListParagraph"/>
        <w:numPr>
          <w:ilvl w:val="0"/>
          <w:numId w:val="36"/>
        </w:numPr>
        <w:shd w:val="clear" w:color="auto" w:fill="FFFFFF"/>
        <w:spacing w:before="0" w:after="100" w:afterAutospacing="1"/>
        <w:rPr>
          <w:rFonts w:ascii="Open Sans" w:eastAsia="Times New Roman" w:hAnsi="Open Sans" w:cs="Open Sans"/>
          <w:b/>
          <w:bCs/>
          <w:color w:val="212529"/>
          <w:szCs w:val="24"/>
        </w:rPr>
      </w:pPr>
      <w:r w:rsidRPr="008C51E5">
        <w:rPr>
          <w:rFonts w:ascii="Open Sans" w:eastAsia="Times New Roman" w:hAnsi="Open Sans" w:cs="Open Sans"/>
          <w:b/>
          <w:bCs/>
          <w:color w:val="212529"/>
          <w:szCs w:val="24"/>
        </w:rPr>
        <w:t>Which Bash shortcut or command jumps to the beginning of the command line?</w:t>
      </w:r>
    </w:p>
    <w:p w14:paraId="2F361106" w14:textId="71E30E20"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!number</w:t>
      </w:r>
    </w:p>
    <w:p w14:paraId="2419AFAA" w14:textId="108A148F"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!string</w:t>
      </w:r>
    </w:p>
    <w:p w14:paraId="718CF4AE" w14:textId="180652CD"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 xml:space="preserve">Pressing </w:t>
      </w:r>
      <w:proofErr w:type="spellStart"/>
      <w:r w:rsidRPr="008C51E5">
        <w:rPr>
          <w:rFonts w:ascii="Open Sans" w:eastAsia="Times New Roman" w:hAnsi="Open Sans" w:cs="Open Sans"/>
          <w:color w:val="212529"/>
          <w:szCs w:val="24"/>
        </w:rPr>
        <w:t>Ctrl+LeftArrow</w:t>
      </w:r>
      <w:proofErr w:type="spellEnd"/>
    </w:p>
    <w:p w14:paraId="599D9A60" w14:textId="3D5B45AE"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 xml:space="preserve">Pressing </w:t>
      </w:r>
      <w:proofErr w:type="spellStart"/>
      <w:r w:rsidRPr="008C51E5">
        <w:rPr>
          <w:rFonts w:ascii="Open Sans" w:eastAsia="Times New Roman" w:hAnsi="Open Sans" w:cs="Open Sans"/>
          <w:color w:val="212529"/>
          <w:szCs w:val="24"/>
        </w:rPr>
        <w:t>Ctrl+K</w:t>
      </w:r>
      <w:proofErr w:type="spellEnd"/>
    </w:p>
    <w:p w14:paraId="1DB824E5" w14:textId="4793BA8F"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FF0000"/>
          <w:szCs w:val="24"/>
        </w:rPr>
      </w:pPr>
      <w:r w:rsidRPr="008C51E5">
        <w:rPr>
          <w:rFonts w:ascii="Open Sans" w:eastAsia="Times New Roman" w:hAnsi="Open Sans" w:cs="Open Sans"/>
          <w:color w:val="FF0000"/>
          <w:szCs w:val="24"/>
        </w:rPr>
        <w:t xml:space="preserve">Pressing </w:t>
      </w:r>
      <w:proofErr w:type="spellStart"/>
      <w:r w:rsidRPr="008C51E5">
        <w:rPr>
          <w:rFonts w:ascii="Open Sans" w:eastAsia="Times New Roman" w:hAnsi="Open Sans" w:cs="Open Sans"/>
          <w:color w:val="FF0000"/>
          <w:szCs w:val="24"/>
        </w:rPr>
        <w:t>Ctrl+A</w:t>
      </w:r>
      <w:proofErr w:type="spellEnd"/>
    </w:p>
    <w:p w14:paraId="1BC7151A" w14:textId="30C0DE41" w:rsidR="008C51E5" w:rsidRPr="008C51E5" w:rsidRDefault="008C51E5" w:rsidP="008C51E5">
      <w:pPr>
        <w:pStyle w:val="ListParagraph"/>
        <w:numPr>
          <w:ilvl w:val="0"/>
          <w:numId w:val="36"/>
        </w:numPr>
        <w:shd w:val="clear" w:color="auto" w:fill="FFFFFF"/>
        <w:spacing w:before="0" w:after="100" w:afterAutospacing="1"/>
        <w:rPr>
          <w:rFonts w:ascii="Open Sans" w:eastAsia="Times New Roman" w:hAnsi="Open Sans" w:cs="Open Sans"/>
          <w:b/>
          <w:bCs/>
          <w:color w:val="212529"/>
          <w:szCs w:val="24"/>
        </w:rPr>
      </w:pPr>
      <w:r w:rsidRPr="008C51E5">
        <w:rPr>
          <w:rFonts w:ascii="Open Sans" w:eastAsia="Times New Roman" w:hAnsi="Open Sans" w:cs="Open Sans"/>
          <w:b/>
          <w:bCs/>
          <w:color w:val="212529"/>
          <w:szCs w:val="24"/>
        </w:rPr>
        <w:t>Which Bash shortcut or command displays the list of previous commands?</w:t>
      </w:r>
    </w:p>
    <w:p w14:paraId="60326F62" w14:textId="2AA857F0"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Pressing Tab</w:t>
      </w:r>
    </w:p>
    <w:p w14:paraId="1EB03059" w14:textId="6A25DAFD"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!string</w:t>
      </w:r>
    </w:p>
    <w:p w14:paraId="4CB70C21" w14:textId="78D9EE84"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!number</w:t>
      </w:r>
    </w:p>
    <w:p w14:paraId="6984B43C" w14:textId="2E8B8A1F"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FF0000"/>
          <w:szCs w:val="24"/>
        </w:rPr>
      </w:pPr>
      <w:r w:rsidRPr="008C51E5">
        <w:rPr>
          <w:rFonts w:ascii="Open Sans" w:eastAsia="Times New Roman" w:hAnsi="Open Sans" w:cs="Open Sans"/>
          <w:color w:val="FF0000"/>
          <w:szCs w:val="24"/>
        </w:rPr>
        <w:t>history</w:t>
      </w:r>
    </w:p>
    <w:p w14:paraId="52C537D4" w14:textId="10218F56"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Pressing Esc+.</w:t>
      </w:r>
    </w:p>
    <w:p w14:paraId="39C8B28A" w14:textId="17AFF83B" w:rsidR="008C51E5" w:rsidRPr="008C51E5" w:rsidRDefault="008C51E5" w:rsidP="008C51E5">
      <w:pPr>
        <w:pStyle w:val="ListParagraph"/>
        <w:numPr>
          <w:ilvl w:val="0"/>
          <w:numId w:val="36"/>
        </w:numPr>
        <w:shd w:val="clear" w:color="auto" w:fill="FFFFFF"/>
        <w:spacing w:before="0" w:after="100" w:afterAutospacing="1"/>
        <w:rPr>
          <w:rFonts w:ascii="Open Sans" w:eastAsia="Times New Roman" w:hAnsi="Open Sans" w:cs="Open Sans"/>
          <w:b/>
          <w:bCs/>
          <w:color w:val="212529"/>
          <w:szCs w:val="24"/>
        </w:rPr>
      </w:pPr>
      <w:r>
        <w:rPr>
          <w:rFonts w:ascii="Open Sans" w:eastAsia="Times New Roman" w:hAnsi="Open Sans" w:cs="Open Sans"/>
          <w:b/>
          <w:bCs/>
          <w:color w:val="212529"/>
          <w:szCs w:val="24"/>
        </w:rPr>
        <w:t xml:space="preserve"> </w:t>
      </w:r>
      <w:r w:rsidRPr="008C51E5">
        <w:rPr>
          <w:rFonts w:ascii="Open Sans" w:eastAsia="Times New Roman" w:hAnsi="Open Sans" w:cs="Open Sans"/>
          <w:b/>
          <w:bCs/>
          <w:color w:val="212529"/>
          <w:szCs w:val="24"/>
        </w:rPr>
        <w:t>Which Bash shortcut or command copies the last argument of previous commands?</w:t>
      </w:r>
    </w:p>
    <w:p w14:paraId="49EEDD8A" w14:textId="581CBD7C"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 xml:space="preserve">Pressing </w:t>
      </w:r>
      <w:proofErr w:type="spellStart"/>
      <w:r w:rsidRPr="008C51E5">
        <w:rPr>
          <w:rFonts w:ascii="Open Sans" w:eastAsia="Times New Roman" w:hAnsi="Open Sans" w:cs="Open Sans"/>
          <w:color w:val="212529"/>
          <w:szCs w:val="24"/>
        </w:rPr>
        <w:t>Ctrl+K</w:t>
      </w:r>
      <w:proofErr w:type="spellEnd"/>
    </w:p>
    <w:p w14:paraId="3B4C590A" w14:textId="085AB8E6"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 xml:space="preserve">Pressing </w:t>
      </w:r>
      <w:proofErr w:type="spellStart"/>
      <w:r w:rsidRPr="008C51E5">
        <w:rPr>
          <w:rFonts w:ascii="Open Sans" w:eastAsia="Times New Roman" w:hAnsi="Open Sans" w:cs="Open Sans"/>
          <w:color w:val="212529"/>
          <w:szCs w:val="24"/>
        </w:rPr>
        <w:t>Ctrl+A</w:t>
      </w:r>
      <w:proofErr w:type="spellEnd"/>
    </w:p>
    <w:p w14:paraId="650C9FCC" w14:textId="4F233EDE"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212529"/>
          <w:szCs w:val="24"/>
        </w:rPr>
      </w:pPr>
      <w:r w:rsidRPr="008C51E5">
        <w:rPr>
          <w:rFonts w:ascii="Open Sans" w:eastAsia="Times New Roman" w:hAnsi="Open Sans" w:cs="Open Sans"/>
          <w:color w:val="212529"/>
          <w:szCs w:val="24"/>
        </w:rPr>
        <w:t>!number</w:t>
      </w:r>
    </w:p>
    <w:p w14:paraId="39E7BB1E" w14:textId="3D9517C5" w:rsidR="008C51E5" w:rsidRPr="008C51E5" w:rsidRDefault="008C51E5" w:rsidP="008C51E5">
      <w:pPr>
        <w:pStyle w:val="ListParagraph"/>
        <w:numPr>
          <w:ilvl w:val="1"/>
          <w:numId w:val="36"/>
        </w:numPr>
        <w:shd w:val="clear" w:color="auto" w:fill="FFFFFF"/>
        <w:spacing w:before="0" w:after="100" w:afterAutospacing="1"/>
        <w:rPr>
          <w:rFonts w:ascii="Open Sans" w:eastAsia="Times New Roman" w:hAnsi="Open Sans" w:cs="Open Sans"/>
          <w:color w:val="FF0000"/>
          <w:szCs w:val="24"/>
        </w:rPr>
      </w:pPr>
      <w:r w:rsidRPr="008C51E5">
        <w:rPr>
          <w:rFonts w:ascii="Open Sans" w:eastAsia="Times New Roman" w:hAnsi="Open Sans" w:cs="Open Sans"/>
          <w:color w:val="FF0000"/>
          <w:szCs w:val="24"/>
        </w:rPr>
        <w:t>Pressing Esc+.</w:t>
      </w:r>
    </w:p>
    <w:p w14:paraId="1B7C1E65" w14:textId="305B4EB8" w:rsidR="008C51E5" w:rsidRDefault="008C51E5" w:rsidP="008C51E5">
      <w:pPr>
        <w:ind w:firstLine="0"/>
      </w:pPr>
    </w:p>
    <w:p w14:paraId="0815B916" w14:textId="77777777" w:rsidR="009A4B1E" w:rsidRDefault="009A4B1E" w:rsidP="008C51E5">
      <w:pPr>
        <w:ind w:firstLine="0"/>
      </w:pPr>
    </w:p>
    <w:p w14:paraId="37EA8299" w14:textId="77777777" w:rsidR="009A4B1E" w:rsidRDefault="009A4B1E" w:rsidP="008C51E5">
      <w:pPr>
        <w:ind w:firstLine="0"/>
      </w:pPr>
    </w:p>
    <w:p w14:paraId="4A3406C6" w14:textId="77777777" w:rsidR="009A4B1E" w:rsidRDefault="009A4B1E" w:rsidP="008C51E5">
      <w:pPr>
        <w:ind w:firstLine="0"/>
      </w:pPr>
    </w:p>
    <w:p w14:paraId="6E3FA2A2" w14:textId="77777777" w:rsidR="009A4B1E" w:rsidRDefault="009A4B1E" w:rsidP="008C51E5">
      <w:pPr>
        <w:ind w:firstLine="0"/>
      </w:pPr>
    </w:p>
    <w:tbl>
      <w:tblPr>
        <w:tblStyle w:val="TableGrid"/>
        <w:tblW w:w="0" w:type="auto"/>
        <w:tblLook w:val="04A0" w:firstRow="1" w:lastRow="0" w:firstColumn="1" w:lastColumn="0" w:noHBand="0" w:noVBand="1"/>
      </w:tblPr>
      <w:tblGrid>
        <w:gridCol w:w="1510"/>
        <w:gridCol w:w="2912"/>
        <w:gridCol w:w="2941"/>
        <w:gridCol w:w="3427"/>
      </w:tblGrid>
      <w:tr w:rsidR="009A4B1E" w14:paraId="2E2AC91A" w14:textId="77777777" w:rsidTr="008A345D">
        <w:tc>
          <w:tcPr>
            <w:tcW w:w="1510" w:type="dxa"/>
          </w:tcPr>
          <w:p w14:paraId="16359ADC" w14:textId="77777777" w:rsidR="009A4B1E" w:rsidRDefault="009A4B1E" w:rsidP="008A345D">
            <w:pPr>
              <w:spacing w:after="100" w:afterAutospacing="1"/>
              <w:rPr>
                <w:rFonts w:ascii="Open Sans" w:eastAsia="Times New Roman" w:hAnsi="Open Sans" w:cs="Open Sans"/>
                <w:color w:val="212529"/>
                <w:szCs w:val="24"/>
              </w:rPr>
            </w:pPr>
          </w:p>
        </w:tc>
        <w:tc>
          <w:tcPr>
            <w:tcW w:w="2912" w:type="dxa"/>
          </w:tcPr>
          <w:p w14:paraId="21829575" w14:textId="77777777" w:rsidR="009A4B1E" w:rsidRPr="007E552B" w:rsidRDefault="009A4B1E" w:rsidP="008A345D">
            <w:pPr>
              <w:spacing w:after="100" w:afterAutospacing="1"/>
              <w:rPr>
                <w:rFonts w:ascii="Open Sans" w:eastAsia="Times New Roman" w:hAnsi="Open Sans" w:cs="Open Sans"/>
                <w:color w:val="212529"/>
                <w:szCs w:val="24"/>
              </w:rPr>
            </w:pPr>
            <w:r>
              <w:rPr>
                <w:rFonts w:ascii="Open Sans" w:eastAsia="Times New Roman" w:hAnsi="Open Sans" w:cs="Open Sans"/>
                <w:color w:val="212529"/>
                <w:szCs w:val="24"/>
              </w:rPr>
              <w:t>Franklin VM:</w:t>
            </w:r>
          </w:p>
        </w:tc>
        <w:tc>
          <w:tcPr>
            <w:tcW w:w="2941" w:type="dxa"/>
          </w:tcPr>
          <w:p w14:paraId="29AC7170" w14:textId="77777777" w:rsidR="009A4B1E" w:rsidRDefault="009A4B1E" w:rsidP="008A345D">
            <w:pPr>
              <w:spacing w:after="100" w:afterAutospacing="1"/>
              <w:rPr>
                <w:rFonts w:ascii="Open Sans" w:eastAsia="Times New Roman" w:hAnsi="Open Sans" w:cs="Open Sans"/>
                <w:color w:val="212529"/>
                <w:szCs w:val="24"/>
              </w:rPr>
            </w:pPr>
            <w:r w:rsidRPr="007E552B">
              <w:rPr>
                <w:rFonts w:ascii="Open Sans" w:eastAsia="Times New Roman" w:hAnsi="Open Sans" w:cs="Open Sans"/>
                <w:color w:val="212529"/>
                <w:szCs w:val="24"/>
              </w:rPr>
              <w:t>Standard User Account:</w:t>
            </w:r>
          </w:p>
        </w:tc>
        <w:tc>
          <w:tcPr>
            <w:tcW w:w="3427" w:type="dxa"/>
          </w:tcPr>
          <w:p w14:paraId="5788978C" w14:textId="77777777" w:rsidR="009A4B1E" w:rsidRDefault="009A4B1E" w:rsidP="008A345D">
            <w:pPr>
              <w:spacing w:after="100" w:afterAutospacing="1"/>
              <w:rPr>
                <w:rFonts w:ascii="Open Sans" w:eastAsia="Times New Roman" w:hAnsi="Open Sans" w:cs="Open Sans"/>
                <w:color w:val="212529"/>
                <w:szCs w:val="24"/>
              </w:rPr>
            </w:pPr>
            <w:r w:rsidRPr="007E552B">
              <w:rPr>
                <w:rFonts w:ascii="Open Sans" w:eastAsia="Times New Roman" w:hAnsi="Open Sans" w:cs="Open Sans"/>
                <w:color w:val="212529"/>
                <w:szCs w:val="24"/>
              </w:rPr>
              <w:t>The Student's Root Account:</w:t>
            </w:r>
          </w:p>
        </w:tc>
      </w:tr>
      <w:tr w:rsidR="009A4B1E" w14:paraId="31FCAB01" w14:textId="77777777" w:rsidTr="008A345D">
        <w:tc>
          <w:tcPr>
            <w:tcW w:w="1510" w:type="dxa"/>
          </w:tcPr>
          <w:p w14:paraId="3A71ABDC" w14:textId="77777777" w:rsidR="009A4B1E" w:rsidRDefault="009A4B1E" w:rsidP="008A345D">
            <w:pPr>
              <w:spacing w:after="100" w:afterAutospacing="1"/>
              <w:rPr>
                <w:rFonts w:ascii="Open Sans" w:eastAsia="Times New Roman" w:hAnsi="Open Sans" w:cs="Open Sans"/>
                <w:color w:val="212529"/>
                <w:szCs w:val="24"/>
              </w:rPr>
            </w:pPr>
            <w:r w:rsidRPr="007E552B">
              <w:rPr>
                <w:rFonts w:ascii="Open Sans" w:eastAsia="Times New Roman" w:hAnsi="Open Sans" w:cs="Open Sans"/>
                <w:color w:val="212529"/>
                <w:szCs w:val="24"/>
              </w:rPr>
              <w:t>Username</w:t>
            </w:r>
          </w:p>
        </w:tc>
        <w:tc>
          <w:tcPr>
            <w:tcW w:w="2912" w:type="dxa"/>
          </w:tcPr>
          <w:p w14:paraId="35DAE05A" w14:textId="77777777" w:rsidR="009A4B1E" w:rsidRPr="007E552B" w:rsidRDefault="009A4B1E" w:rsidP="008A345D">
            <w:pPr>
              <w:spacing w:after="100" w:afterAutospacing="1"/>
              <w:rPr>
                <w:rFonts w:ascii="Open Sans" w:eastAsia="Times New Roman" w:hAnsi="Open Sans" w:cs="Open Sans"/>
                <w:color w:val="212529"/>
                <w:szCs w:val="24"/>
              </w:rPr>
            </w:pPr>
            <w:r>
              <w:rPr>
                <w:rFonts w:ascii="Open Sans" w:eastAsia="Times New Roman" w:hAnsi="Open Sans" w:cs="Open Sans"/>
                <w:color w:val="212529"/>
                <w:szCs w:val="24"/>
              </w:rPr>
              <w:t>kiosk</w:t>
            </w:r>
          </w:p>
        </w:tc>
        <w:tc>
          <w:tcPr>
            <w:tcW w:w="2941" w:type="dxa"/>
          </w:tcPr>
          <w:p w14:paraId="28DDB6D6" w14:textId="77777777" w:rsidR="009A4B1E" w:rsidRDefault="009A4B1E" w:rsidP="008A345D">
            <w:pPr>
              <w:spacing w:after="100" w:afterAutospacing="1"/>
              <w:rPr>
                <w:rFonts w:ascii="Open Sans" w:eastAsia="Times New Roman" w:hAnsi="Open Sans" w:cs="Open Sans"/>
                <w:color w:val="212529"/>
                <w:szCs w:val="24"/>
              </w:rPr>
            </w:pPr>
            <w:r w:rsidRPr="007E552B">
              <w:rPr>
                <w:rFonts w:ascii="Open Sans" w:eastAsia="Times New Roman" w:hAnsi="Open Sans" w:cs="Open Sans"/>
                <w:color w:val="212529"/>
                <w:szCs w:val="24"/>
              </w:rPr>
              <w:t>student</w:t>
            </w:r>
          </w:p>
        </w:tc>
        <w:tc>
          <w:tcPr>
            <w:tcW w:w="3427" w:type="dxa"/>
          </w:tcPr>
          <w:p w14:paraId="5CBBF6EC" w14:textId="77777777" w:rsidR="009A4B1E" w:rsidRDefault="009A4B1E" w:rsidP="008A345D">
            <w:pPr>
              <w:spacing w:after="100" w:afterAutospacing="1"/>
              <w:rPr>
                <w:rFonts w:ascii="Open Sans" w:eastAsia="Times New Roman" w:hAnsi="Open Sans" w:cs="Open Sans"/>
                <w:color w:val="212529"/>
                <w:szCs w:val="24"/>
              </w:rPr>
            </w:pPr>
            <w:r w:rsidRPr="007E552B">
              <w:rPr>
                <w:rFonts w:ascii="Open Sans" w:eastAsia="Times New Roman" w:hAnsi="Open Sans" w:cs="Open Sans"/>
                <w:color w:val="212529"/>
                <w:szCs w:val="24"/>
              </w:rPr>
              <w:t>root</w:t>
            </w:r>
          </w:p>
        </w:tc>
      </w:tr>
      <w:tr w:rsidR="009A4B1E" w14:paraId="01332158" w14:textId="77777777" w:rsidTr="008A345D">
        <w:tc>
          <w:tcPr>
            <w:tcW w:w="1510" w:type="dxa"/>
          </w:tcPr>
          <w:p w14:paraId="45391516" w14:textId="77777777" w:rsidR="009A4B1E" w:rsidRDefault="009A4B1E" w:rsidP="008A345D">
            <w:pPr>
              <w:spacing w:after="100" w:afterAutospacing="1"/>
              <w:rPr>
                <w:rFonts w:ascii="Open Sans" w:eastAsia="Times New Roman" w:hAnsi="Open Sans" w:cs="Open Sans"/>
                <w:color w:val="212529"/>
                <w:szCs w:val="24"/>
              </w:rPr>
            </w:pPr>
            <w:r w:rsidRPr="007E552B">
              <w:rPr>
                <w:rFonts w:ascii="Open Sans" w:eastAsia="Times New Roman" w:hAnsi="Open Sans" w:cs="Open Sans"/>
                <w:color w:val="212529"/>
                <w:szCs w:val="24"/>
              </w:rPr>
              <w:t>Password</w:t>
            </w:r>
          </w:p>
        </w:tc>
        <w:tc>
          <w:tcPr>
            <w:tcW w:w="2912" w:type="dxa"/>
          </w:tcPr>
          <w:p w14:paraId="39EAD106" w14:textId="77777777" w:rsidR="009A4B1E" w:rsidRPr="007E552B" w:rsidRDefault="009A4B1E" w:rsidP="008A345D">
            <w:pPr>
              <w:spacing w:after="100" w:afterAutospacing="1"/>
              <w:rPr>
                <w:rFonts w:ascii="Open Sans" w:eastAsia="Times New Roman" w:hAnsi="Open Sans" w:cs="Open Sans"/>
                <w:color w:val="212529"/>
                <w:szCs w:val="24"/>
              </w:rPr>
            </w:pPr>
            <w:proofErr w:type="spellStart"/>
            <w:r>
              <w:rPr>
                <w:rFonts w:ascii="Open Sans" w:eastAsia="Times New Roman" w:hAnsi="Open Sans" w:cs="Open Sans"/>
                <w:color w:val="212529"/>
                <w:szCs w:val="24"/>
              </w:rPr>
              <w:t>redhat</w:t>
            </w:r>
            <w:proofErr w:type="spellEnd"/>
          </w:p>
        </w:tc>
        <w:tc>
          <w:tcPr>
            <w:tcW w:w="2941" w:type="dxa"/>
          </w:tcPr>
          <w:p w14:paraId="00619977" w14:textId="77777777" w:rsidR="009A4B1E" w:rsidRDefault="009A4B1E" w:rsidP="008A345D">
            <w:pPr>
              <w:spacing w:after="100" w:afterAutospacing="1"/>
              <w:rPr>
                <w:rFonts w:ascii="Open Sans" w:eastAsia="Times New Roman" w:hAnsi="Open Sans" w:cs="Open Sans"/>
                <w:color w:val="212529"/>
                <w:szCs w:val="24"/>
              </w:rPr>
            </w:pPr>
            <w:r w:rsidRPr="007E552B">
              <w:rPr>
                <w:rFonts w:ascii="Open Sans" w:eastAsia="Times New Roman" w:hAnsi="Open Sans" w:cs="Open Sans"/>
                <w:color w:val="212529"/>
                <w:szCs w:val="24"/>
              </w:rPr>
              <w:t>student</w:t>
            </w:r>
          </w:p>
        </w:tc>
        <w:tc>
          <w:tcPr>
            <w:tcW w:w="3427" w:type="dxa"/>
          </w:tcPr>
          <w:p w14:paraId="3B492C3E" w14:textId="77777777" w:rsidR="009A4B1E" w:rsidRDefault="009A4B1E" w:rsidP="008A345D">
            <w:pPr>
              <w:spacing w:after="100" w:afterAutospacing="1"/>
              <w:rPr>
                <w:rFonts w:ascii="Open Sans" w:eastAsia="Times New Roman" w:hAnsi="Open Sans" w:cs="Open Sans"/>
                <w:color w:val="212529"/>
                <w:szCs w:val="24"/>
              </w:rPr>
            </w:pPr>
            <w:proofErr w:type="spellStart"/>
            <w:r w:rsidRPr="007E552B">
              <w:rPr>
                <w:rFonts w:ascii="Open Sans" w:eastAsia="Times New Roman" w:hAnsi="Open Sans" w:cs="Open Sans"/>
                <w:color w:val="212529"/>
                <w:szCs w:val="24"/>
              </w:rPr>
              <w:t>redhat</w:t>
            </w:r>
            <w:proofErr w:type="spellEnd"/>
          </w:p>
        </w:tc>
      </w:tr>
    </w:tbl>
    <w:p w14:paraId="5D07E3BA" w14:textId="77777777" w:rsidR="009A4B1E" w:rsidRDefault="009A4B1E" w:rsidP="008C51E5">
      <w:pPr>
        <w:ind w:firstLine="0"/>
      </w:pPr>
    </w:p>
    <w:p w14:paraId="1CE2FE53" w14:textId="52E2C034" w:rsidR="009A4B1E" w:rsidRDefault="009A4B1E" w:rsidP="009A4B1E">
      <w:pPr>
        <w:ind w:firstLine="0"/>
      </w:pPr>
      <w:r>
        <w:t>[kiosk@foundation</w:t>
      </w:r>
      <w:r>
        <w:t xml:space="preserve">0 </w:t>
      </w:r>
      <w:r>
        <w:t>~]</w:t>
      </w:r>
      <w:r>
        <w:t xml:space="preserve"> </w:t>
      </w:r>
      <w:r>
        <w:t xml:space="preserve">$ </w:t>
      </w:r>
      <w:proofErr w:type="spellStart"/>
      <w:r>
        <w:t>rht-vmctl</w:t>
      </w:r>
      <w:proofErr w:type="spellEnd"/>
      <w:r>
        <w:t xml:space="preserve"> start all</w:t>
      </w:r>
    </w:p>
    <w:p w14:paraId="4B4376BD" w14:textId="77777777" w:rsidR="009A4B1E" w:rsidRDefault="009A4B1E" w:rsidP="009A4B1E">
      <w:pPr>
        <w:ind w:firstLine="0"/>
      </w:pPr>
      <w:r>
        <w:t>Starting bastion.</w:t>
      </w:r>
    </w:p>
    <w:p w14:paraId="762F2086" w14:textId="77777777" w:rsidR="009A4B1E" w:rsidRDefault="009A4B1E" w:rsidP="009A4B1E">
      <w:pPr>
        <w:ind w:firstLine="0"/>
      </w:pPr>
      <w:r>
        <w:t>Starting workstation.</w:t>
      </w:r>
    </w:p>
    <w:p w14:paraId="08FFBC27" w14:textId="77777777" w:rsidR="009A4B1E" w:rsidRDefault="009A4B1E" w:rsidP="009A4B1E">
      <w:pPr>
        <w:ind w:firstLine="0"/>
      </w:pPr>
      <w:r>
        <w:t>Starting utility.</w:t>
      </w:r>
    </w:p>
    <w:p w14:paraId="55E1E73A" w14:textId="77777777" w:rsidR="009A4B1E" w:rsidRDefault="009A4B1E" w:rsidP="009A4B1E">
      <w:pPr>
        <w:ind w:firstLine="0"/>
      </w:pPr>
      <w:r>
        <w:t xml:space="preserve">Starting </w:t>
      </w:r>
      <w:proofErr w:type="spellStart"/>
      <w:r>
        <w:t>servera</w:t>
      </w:r>
      <w:proofErr w:type="spellEnd"/>
      <w:r>
        <w:t>.</w:t>
      </w:r>
    </w:p>
    <w:p w14:paraId="56708BB6" w14:textId="77777777" w:rsidR="009A4B1E" w:rsidRDefault="009A4B1E" w:rsidP="009A4B1E">
      <w:pPr>
        <w:ind w:firstLine="0"/>
      </w:pPr>
      <w:r>
        <w:t xml:space="preserve">Starting </w:t>
      </w:r>
      <w:proofErr w:type="spellStart"/>
      <w:r>
        <w:t>serverb</w:t>
      </w:r>
      <w:proofErr w:type="spellEnd"/>
      <w:r>
        <w:t>.</w:t>
      </w:r>
    </w:p>
    <w:p w14:paraId="1B0F8400" w14:textId="6CCBBF91" w:rsidR="009A4B1E" w:rsidRDefault="009A4B1E" w:rsidP="009A4B1E">
      <w:pPr>
        <w:ind w:firstLine="0"/>
      </w:pPr>
      <w:r>
        <w:t>[ kiosk@foundation</w:t>
      </w:r>
      <w:r>
        <w:t>0 ~]</w:t>
      </w:r>
      <w:r>
        <w:t xml:space="preserve"> $ </w:t>
      </w:r>
      <w:proofErr w:type="spellStart"/>
      <w:r>
        <w:t>rht-vmview</w:t>
      </w:r>
      <w:proofErr w:type="spellEnd"/>
      <w:r>
        <w:t xml:space="preserve"> view workstation</w:t>
      </w:r>
    </w:p>
    <w:p w14:paraId="3FDDF58A" w14:textId="5FF46A1F" w:rsidR="009A4B1E" w:rsidRDefault="009A4B1E" w:rsidP="009A4B1E">
      <w:pPr>
        <w:ind w:firstLine="0"/>
      </w:pPr>
    </w:p>
    <w:p w14:paraId="0D440A65" w14:textId="77777777" w:rsidR="00360D17" w:rsidRPr="003D59B3" w:rsidRDefault="00360D17" w:rsidP="00360D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3D59B3">
        <w:rPr>
          <w:rFonts w:ascii="Consolas" w:eastAsia="Times New Roman" w:hAnsi="Consolas" w:cs="Courier New"/>
          <w:b/>
          <w:bCs/>
          <w:color w:val="333333"/>
          <w:sz w:val="20"/>
          <w:szCs w:val="20"/>
        </w:rPr>
        <w:t>[</w:t>
      </w:r>
      <w:proofErr w:type="spellStart"/>
      <w:r w:rsidRPr="003D59B3">
        <w:rPr>
          <w:rFonts w:ascii="Consolas" w:eastAsia="Times New Roman" w:hAnsi="Consolas" w:cs="Courier New"/>
          <w:b/>
          <w:bCs/>
          <w:color w:val="333333"/>
          <w:sz w:val="20"/>
          <w:szCs w:val="20"/>
        </w:rPr>
        <w:t>student@workstation</w:t>
      </w:r>
      <w:proofErr w:type="spellEnd"/>
      <w:r w:rsidRPr="003D59B3">
        <w:rPr>
          <w:rFonts w:ascii="Consolas" w:eastAsia="Times New Roman" w:hAnsi="Consolas" w:cs="Courier New"/>
          <w:b/>
          <w:bCs/>
          <w:color w:val="333333"/>
          <w:sz w:val="20"/>
          <w:szCs w:val="20"/>
        </w:rPr>
        <w:t xml:space="preserve"> ~]$ lab cli-review start</w:t>
      </w:r>
    </w:p>
    <w:p w14:paraId="34DEDEFC" w14:textId="77777777" w:rsidR="00360D17" w:rsidRDefault="00360D17" w:rsidP="009A4B1E">
      <w:pPr>
        <w:ind w:firstLine="0"/>
      </w:pPr>
    </w:p>
    <w:p w14:paraId="1C635CEE" w14:textId="77777777" w:rsidR="00360D17" w:rsidRPr="00B87151" w:rsidRDefault="00360D17" w:rsidP="00360D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3D59B3">
        <w:rPr>
          <w:rFonts w:ascii="Consolas" w:eastAsia="Times New Roman" w:hAnsi="Consolas" w:cs="Courier New"/>
          <w:b/>
          <w:bCs/>
          <w:color w:val="333333"/>
          <w:sz w:val="20"/>
          <w:szCs w:val="20"/>
        </w:rPr>
        <w:t>[</w:t>
      </w:r>
      <w:proofErr w:type="spellStart"/>
      <w:r w:rsidRPr="003D59B3">
        <w:rPr>
          <w:rFonts w:ascii="Consolas" w:eastAsia="Times New Roman" w:hAnsi="Consolas" w:cs="Courier New"/>
          <w:b/>
          <w:bCs/>
          <w:color w:val="333333"/>
          <w:sz w:val="20"/>
          <w:szCs w:val="20"/>
        </w:rPr>
        <w:t>student@workstation</w:t>
      </w:r>
      <w:proofErr w:type="spellEnd"/>
      <w:r w:rsidRPr="003D59B3">
        <w:rPr>
          <w:rFonts w:ascii="Consolas" w:eastAsia="Times New Roman" w:hAnsi="Consolas" w:cs="Courier New"/>
          <w:b/>
          <w:bCs/>
          <w:color w:val="333333"/>
          <w:sz w:val="20"/>
          <w:szCs w:val="20"/>
        </w:rPr>
        <w:t xml:space="preserve"> ~]$ lab cli-review grade</w:t>
      </w:r>
    </w:p>
    <w:p w14:paraId="2D366F94" w14:textId="77777777" w:rsidR="00360D17" w:rsidRDefault="00360D17" w:rsidP="009A4B1E">
      <w:pPr>
        <w:ind w:firstLine="0"/>
      </w:pPr>
    </w:p>
    <w:p w14:paraId="55DEC057" w14:textId="77777777" w:rsidR="00360D17" w:rsidRPr="003D59B3" w:rsidRDefault="00360D17" w:rsidP="00360D1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333333"/>
          <w:sz w:val="20"/>
          <w:szCs w:val="20"/>
        </w:rPr>
      </w:pPr>
      <w:r w:rsidRPr="003D59B3">
        <w:rPr>
          <w:rFonts w:ascii="Consolas" w:eastAsia="Times New Roman" w:hAnsi="Consolas" w:cs="Courier New"/>
          <w:b/>
          <w:bCs/>
          <w:color w:val="333333"/>
          <w:sz w:val="20"/>
          <w:szCs w:val="20"/>
        </w:rPr>
        <w:t>[</w:t>
      </w:r>
      <w:proofErr w:type="spellStart"/>
      <w:r w:rsidRPr="003D59B3">
        <w:rPr>
          <w:rFonts w:ascii="Consolas" w:eastAsia="Times New Roman" w:hAnsi="Consolas" w:cs="Courier New"/>
          <w:b/>
          <w:bCs/>
          <w:color w:val="333333"/>
          <w:sz w:val="20"/>
          <w:szCs w:val="20"/>
        </w:rPr>
        <w:t>student@workstation</w:t>
      </w:r>
      <w:proofErr w:type="spellEnd"/>
      <w:r w:rsidRPr="003D59B3">
        <w:rPr>
          <w:rFonts w:ascii="Consolas" w:eastAsia="Times New Roman" w:hAnsi="Consolas" w:cs="Courier New"/>
          <w:b/>
          <w:bCs/>
          <w:color w:val="333333"/>
          <w:sz w:val="20"/>
          <w:szCs w:val="20"/>
        </w:rPr>
        <w:t xml:space="preserve"> ~]$ lab cli-review finish</w:t>
      </w:r>
    </w:p>
    <w:p w14:paraId="0F4E9CB7" w14:textId="77777777" w:rsidR="00360D17" w:rsidRPr="0043620A" w:rsidRDefault="00360D17" w:rsidP="009A4B1E">
      <w:pPr>
        <w:ind w:firstLine="0"/>
      </w:pPr>
    </w:p>
    <w:sectPr w:rsidR="00360D17" w:rsidRPr="0043620A" w:rsidSect="00C56D3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43818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E77F1A"/>
    <w:multiLevelType w:val="multilevel"/>
    <w:tmpl w:val="C2A4A8E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E91716"/>
    <w:multiLevelType w:val="hybridMultilevel"/>
    <w:tmpl w:val="9DE86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6D92B68"/>
    <w:multiLevelType w:val="multilevel"/>
    <w:tmpl w:val="C2A4A8E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BEA2945"/>
    <w:multiLevelType w:val="hybridMultilevel"/>
    <w:tmpl w:val="D86AD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4D0030"/>
    <w:multiLevelType w:val="hybridMultilevel"/>
    <w:tmpl w:val="9D3C8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E9744B"/>
    <w:multiLevelType w:val="hybridMultilevel"/>
    <w:tmpl w:val="53DEF85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8561763"/>
    <w:multiLevelType w:val="multilevel"/>
    <w:tmpl w:val="C2A4A8E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36033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6"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7024C23"/>
    <w:multiLevelType w:val="hybridMultilevel"/>
    <w:tmpl w:val="82BA91B4"/>
    <w:lvl w:ilvl="0" w:tplc="0409000F">
      <w:start w:val="1"/>
      <w:numFmt w:val="decimal"/>
      <w:lvlText w:val="%1."/>
      <w:lvlJc w:val="left"/>
      <w:pPr>
        <w:ind w:left="720" w:hanging="360"/>
      </w:pPr>
      <w:rPr>
        <w:rFonts w:hint="default"/>
      </w:rPr>
    </w:lvl>
    <w:lvl w:ilvl="1" w:tplc="472CB3FA">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671E2671"/>
    <w:multiLevelType w:val="hybridMultilevel"/>
    <w:tmpl w:val="E4D0BB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8F7"/>
    <w:multiLevelType w:val="hybridMultilevel"/>
    <w:tmpl w:val="ECAAD5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14F2636"/>
    <w:multiLevelType w:val="hybridMultilevel"/>
    <w:tmpl w:val="578AC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746161">
    <w:abstractNumId w:val="29"/>
  </w:num>
  <w:num w:numId="2" w16cid:durableId="94591928">
    <w:abstractNumId w:val="14"/>
  </w:num>
  <w:num w:numId="3" w16cid:durableId="219370274">
    <w:abstractNumId w:val="10"/>
  </w:num>
  <w:num w:numId="4" w16cid:durableId="2023386587">
    <w:abstractNumId w:val="33"/>
  </w:num>
  <w:num w:numId="5" w16cid:durableId="534466776">
    <w:abstractNumId w:val="16"/>
  </w:num>
  <w:num w:numId="6" w16cid:durableId="1827892234">
    <w:abstractNumId w:val="25"/>
  </w:num>
  <w:num w:numId="7" w16cid:durableId="1680349037">
    <w:abstractNumId w:val="28"/>
  </w:num>
  <w:num w:numId="8" w16cid:durableId="496386422">
    <w:abstractNumId w:val="9"/>
  </w:num>
  <w:num w:numId="9" w16cid:durableId="1357192867">
    <w:abstractNumId w:val="7"/>
  </w:num>
  <w:num w:numId="10" w16cid:durableId="728579340">
    <w:abstractNumId w:val="6"/>
  </w:num>
  <w:num w:numId="11" w16cid:durableId="1253735139">
    <w:abstractNumId w:val="5"/>
  </w:num>
  <w:num w:numId="12" w16cid:durableId="1839224398">
    <w:abstractNumId w:val="4"/>
  </w:num>
  <w:num w:numId="13" w16cid:durableId="2062242212">
    <w:abstractNumId w:val="8"/>
  </w:num>
  <w:num w:numId="14" w16cid:durableId="1907758023">
    <w:abstractNumId w:val="3"/>
  </w:num>
  <w:num w:numId="15" w16cid:durableId="301077081">
    <w:abstractNumId w:val="2"/>
  </w:num>
  <w:num w:numId="16" w16cid:durableId="1018695426">
    <w:abstractNumId w:val="1"/>
  </w:num>
  <w:num w:numId="17" w16cid:durableId="1139035333">
    <w:abstractNumId w:val="0"/>
  </w:num>
  <w:num w:numId="18" w16cid:durableId="1712413474">
    <w:abstractNumId w:val="22"/>
  </w:num>
  <w:num w:numId="19" w16cid:durableId="151991196">
    <w:abstractNumId w:val="23"/>
  </w:num>
  <w:num w:numId="20" w16cid:durableId="874856470">
    <w:abstractNumId w:val="30"/>
  </w:num>
  <w:num w:numId="21" w16cid:durableId="487787543">
    <w:abstractNumId w:val="26"/>
  </w:num>
  <w:num w:numId="22" w16cid:durableId="1908220958">
    <w:abstractNumId w:val="12"/>
  </w:num>
  <w:num w:numId="23" w16cid:durableId="1130392370">
    <w:abstractNumId w:val="35"/>
  </w:num>
  <w:num w:numId="24" w16cid:durableId="834758710">
    <w:abstractNumId w:val="27"/>
  </w:num>
  <w:num w:numId="25" w16cid:durableId="863520790">
    <w:abstractNumId w:val="20"/>
  </w:num>
  <w:num w:numId="26" w16cid:durableId="222179493">
    <w:abstractNumId w:val="31"/>
  </w:num>
  <w:num w:numId="27" w16cid:durableId="214778810">
    <w:abstractNumId w:val="32"/>
  </w:num>
  <w:num w:numId="28" w16cid:durableId="796876499">
    <w:abstractNumId w:val="17"/>
  </w:num>
  <w:num w:numId="29" w16cid:durableId="1464884579">
    <w:abstractNumId w:val="34"/>
  </w:num>
  <w:num w:numId="30" w16cid:durableId="772551313">
    <w:abstractNumId w:val="19"/>
  </w:num>
  <w:num w:numId="31" w16cid:durableId="724062583">
    <w:abstractNumId w:val="18"/>
  </w:num>
  <w:num w:numId="32" w16cid:durableId="1370228969">
    <w:abstractNumId w:val="15"/>
  </w:num>
  <w:num w:numId="33" w16cid:durableId="750541744">
    <w:abstractNumId w:val="21"/>
  </w:num>
  <w:num w:numId="34" w16cid:durableId="1911958226">
    <w:abstractNumId w:val="11"/>
  </w:num>
  <w:num w:numId="35" w16cid:durableId="125662100">
    <w:abstractNumId w:val="24"/>
  </w:num>
  <w:num w:numId="36" w16cid:durableId="11931548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jS3NDWwMDY1MbQ0NjRQ0lEKTi0uzszPAykwrAUAycAISiwAAAA="/>
  </w:docVars>
  <w:rsids>
    <w:rsidRoot w:val="00C56D30"/>
    <w:rsid w:val="00166E9D"/>
    <w:rsid w:val="001E11CC"/>
    <w:rsid w:val="00360D17"/>
    <w:rsid w:val="0043620A"/>
    <w:rsid w:val="00465238"/>
    <w:rsid w:val="00645252"/>
    <w:rsid w:val="006D3D74"/>
    <w:rsid w:val="00722A4D"/>
    <w:rsid w:val="0083569A"/>
    <w:rsid w:val="008C51E5"/>
    <w:rsid w:val="009A4B1E"/>
    <w:rsid w:val="00A9204E"/>
    <w:rsid w:val="00B97190"/>
    <w:rsid w:val="00C56D30"/>
    <w:rsid w:val="00E54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4CC59"/>
  <w15:chartTrackingRefBased/>
  <w15:docId w15:val="{06770CD7-0148-4E04-851F-4CB221339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ind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CC"/>
    <w:rPr>
      <w:rFonts w:ascii="Times New Roman" w:hAnsi="Times New Roman"/>
      <w:sz w:val="24"/>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ind w:hanging="3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ind w:left="1757"/>
    </w:pPr>
  </w:style>
  <w:style w:type="paragraph" w:styleId="ListParagraph">
    <w:name w:val="List Paragraph"/>
    <w:basedOn w:val="Normal"/>
    <w:uiPriority w:val="34"/>
    <w:unhideWhenUsed/>
    <w:qFormat/>
    <w:rsid w:val="00C56D30"/>
    <w:pPr>
      <w:ind w:left="720"/>
      <w:contextualSpacing/>
    </w:pPr>
  </w:style>
  <w:style w:type="paragraph" w:styleId="NormalWeb">
    <w:name w:val="Normal (Web)"/>
    <w:basedOn w:val="Normal"/>
    <w:uiPriority w:val="99"/>
    <w:unhideWhenUsed/>
    <w:rsid w:val="008C51E5"/>
    <w:pPr>
      <w:spacing w:before="100" w:beforeAutospacing="1" w:after="100" w:afterAutospacing="1"/>
    </w:pPr>
    <w:rPr>
      <w:rFonts w:eastAsiaTheme="minorEastAsia" w:cs="Times New Roman"/>
      <w:szCs w:val="24"/>
    </w:rPr>
  </w:style>
  <w:style w:type="table" w:styleId="TableGrid">
    <w:name w:val="Table Grid"/>
    <w:basedOn w:val="TableNormal"/>
    <w:uiPriority w:val="39"/>
    <w:rsid w:val="009A4B1E"/>
    <w:pPr>
      <w:spacing w:before="0" w:after="0"/>
      <w:ind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83498">
      <w:bodyDiv w:val="1"/>
      <w:marLeft w:val="0"/>
      <w:marRight w:val="0"/>
      <w:marTop w:val="0"/>
      <w:marBottom w:val="0"/>
      <w:divBdr>
        <w:top w:val="none" w:sz="0" w:space="0" w:color="auto"/>
        <w:left w:val="none" w:sz="0" w:space="0" w:color="auto"/>
        <w:bottom w:val="none" w:sz="0" w:space="0" w:color="auto"/>
        <w:right w:val="none" w:sz="0" w:space="0" w:color="auto"/>
      </w:divBdr>
      <w:divsChild>
        <w:div w:id="130825931">
          <w:marLeft w:val="0"/>
          <w:marRight w:val="0"/>
          <w:marTop w:val="0"/>
          <w:marBottom w:val="0"/>
          <w:divBdr>
            <w:top w:val="none" w:sz="0" w:space="0" w:color="auto"/>
            <w:left w:val="none" w:sz="0" w:space="0" w:color="auto"/>
            <w:bottom w:val="none" w:sz="0" w:space="0" w:color="auto"/>
            <w:right w:val="none" w:sz="0" w:space="0" w:color="auto"/>
          </w:divBdr>
        </w:div>
      </w:divsChild>
    </w:div>
    <w:div w:id="695542555">
      <w:bodyDiv w:val="1"/>
      <w:marLeft w:val="0"/>
      <w:marRight w:val="0"/>
      <w:marTop w:val="0"/>
      <w:marBottom w:val="0"/>
      <w:divBdr>
        <w:top w:val="none" w:sz="0" w:space="0" w:color="auto"/>
        <w:left w:val="none" w:sz="0" w:space="0" w:color="auto"/>
        <w:bottom w:val="none" w:sz="0" w:space="0" w:color="auto"/>
        <w:right w:val="none" w:sz="0" w:space="0" w:color="auto"/>
      </w:divBdr>
      <w:divsChild>
        <w:div w:id="1668705496">
          <w:marLeft w:val="0"/>
          <w:marRight w:val="0"/>
          <w:marTop w:val="0"/>
          <w:marBottom w:val="0"/>
          <w:divBdr>
            <w:top w:val="none" w:sz="0" w:space="0" w:color="auto"/>
            <w:left w:val="none" w:sz="0" w:space="0" w:color="auto"/>
            <w:bottom w:val="none" w:sz="0" w:space="0" w:color="auto"/>
            <w:right w:val="none" w:sz="0" w:space="0" w:color="auto"/>
          </w:divBdr>
          <w:divsChild>
            <w:div w:id="2089382422">
              <w:marLeft w:val="0"/>
              <w:marRight w:val="0"/>
              <w:marTop w:val="0"/>
              <w:marBottom w:val="0"/>
              <w:divBdr>
                <w:top w:val="none" w:sz="0" w:space="0" w:color="auto"/>
                <w:left w:val="none" w:sz="0" w:space="0" w:color="auto"/>
                <w:bottom w:val="none" w:sz="0" w:space="0" w:color="auto"/>
                <w:right w:val="none" w:sz="0" w:space="0" w:color="auto"/>
              </w:divBdr>
            </w:div>
          </w:divsChild>
        </w:div>
        <w:div w:id="942299202">
          <w:marLeft w:val="0"/>
          <w:marRight w:val="0"/>
          <w:marTop w:val="0"/>
          <w:marBottom w:val="0"/>
          <w:divBdr>
            <w:top w:val="none" w:sz="0" w:space="0" w:color="auto"/>
            <w:left w:val="none" w:sz="0" w:space="0" w:color="auto"/>
            <w:bottom w:val="none" w:sz="0" w:space="0" w:color="auto"/>
            <w:right w:val="none" w:sz="0" w:space="0" w:color="auto"/>
          </w:divBdr>
        </w:div>
        <w:div w:id="718552463">
          <w:marLeft w:val="0"/>
          <w:marRight w:val="0"/>
          <w:marTop w:val="0"/>
          <w:marBottom w:val="0"/>
          <w:divBdr>
            <w:top w:val="none" w:sz="0" w:space="0" w:color="auto"/>
            <w:left w:val="none" w:sz="0" w:space="0" w:color="auto"/>
            <w:bottom w:val="none" w:sz="0" w:space="0" w:color="auto"/>
            <w:right w:val="none" w:sz="0" w:space="0" w:color="auto"/>
          </w:divBdr>
        </w:div>
      </w:divsChild>
    </w:div>
    <w:div w:id="756247097">
      <w:bodyDiv w:val="1"/>
      <w:marLeft w:val="0"/>
      <w:marRight w:val="0"/>
      <w:marTop w:val="0"/>
      <w:marBottom w:val="0"/>
      <w:divBdr>
        <w:top w:val="none" w:sz="0" w:space="0" w:color="auto"/>
        <w:left w:val="none" w:sz="0" w:space="0" w:color="auto"/>
        <w:bottom w:val="none" w:sz="0" w:space="0" w:color="auto"/>
        <w:right w:val="none" w:sz="0" w:space="0" w:color="auto"/>
      </w:divBdr>
      <w:divsChild>
        <w:div w:id="21637427">
          <w:marLeft w:val="0"/>
          <w:marRight w:val="0"/>
          <w:marTop w:val="0"/>
          <w:marBottom w:val="0"/>
          <w:divBdr>
            <w:top w:val="none" w:sz="0" w:space="0" w:color="auto"/>
            <w:left w:val="none" w:sz="0" w:space="0" w:color="auto"/>
            <w:bottom w:val="none" w:sz="0" w:space="0" w:color="auto"/>
            <w:right w:val="none" w:sz="0" w:space="0" w:color="auto"/>
          </w:divBdr>
        </w:div>
      </w:divsChild>
    </w:div>
    <w:div w:id="1280647408">
      <w:bodyDiv w:val="1"/>
      <w:marLeft w:val="0"/>
      <w:marRight w:val="0"/>
      <w:marTop w:val="0"/>
      <w:marBottom w:val="0"/>
      <w:divBdr>
        <w:top w:val="none" w:sz="0" w:space="0" w:color="auto"/>
        <w:left w:val="none" w:sz="0" w:space="0" w:color="auto"/>
        <w:bottom w:val="none" w:sz="0" w:space="0" w:color="auto"/>
        <w:right w:val="none" w:sz="0" w:space="0" w:color="auto"/>
      </w:divBdr>
    </w:div>
    <w:div w:id="1797021909">
      <w:bodyDiv w:val="1"/>
      <w:marLeft w:val="0"/>
      <w:marRight w:val="0"/>
      <w:marTop w:val="0"/>
      <w:marBottom w:val="0"/>
      <w:divBdr>
        <w:top w:val="none" w:sz="0" w:space="0" w:color="auto"/>
        <w:left w:val="none" w:sz="0" w:space="0" w:color="auto"/>
        <w:bottom w:val="none" w:sz="0" w:space="0" w:color="auto"/>
        <w:right w:val="none" w:sz="0" w:space="0" w:color="auto"/>
      </w:divBdr>
      <w:divsChild>
        <w:div w:id="133913009">
          <w:marLeft w:val="0"/>
          <w:marRight w:val="0"/>
          <w:marTop w:val="0"/>
          <w:marBottom w:val="0"/>
          <w:divBdr>
            <w:top w:val="none" w:sz="0" w:space="0" w:color="auto"/>
            <w:left w:val="none" w:sz="0" w:space="0" w:color="auto"/>
            <w:bottom w:val="none" w:sz="0" w:space="0" w:color="auto"/>
            <w:right w:val="none" w:sz="0" w:space="0" w:color="auto"/>
          </w:divBdr>
        </w:div>
      </w:divsChild>
    </w:div>
    <w:div w:id="1848251250">
      <w:bodyDiv w:val="1"/>
      <w:marLeft w:val="0"/>
      <w:marRight w:val="0"/>
      <w:marTop w:val="0"/>
      <w:marBottom w:val="0"/>
      <w:divBdr>
        <w:top w:val="none" w:sz="0" w:space="0" w:color="auto"/>
        <w:left w:val="none" w:sz="0" w:space="0" w:color="auto"/>
        <w:bottom w:val="none" w:sz="0" w:space="0" w:color="auto"/>
        <w:right w:val="none" w:sz="0" w:space="0" w:color="auto"/>
      </w:divBdr>
    </w:div>
    <w:div w:id="1878546132">
      <w:bodyDiv w:val="1"/>
      <w:marLeft w:val="0"/>
      <w:marRight w:val="0"/>
      <w:marTop w:val="0"/>
      <w:marBottom w:val="0"/>
      <w:divBdr>
        <w:top w:val="none" w:sz="0" w:space="0" w:color="auto"/>
        <w:left w:val="none" w:sz="0" w:space="0" w:color="auto"/>
        <w:bottom w:val="none" w:sz="0" w:space="0" w:color="auto"/>
        <w:right w:val="none" w:sz="0" w:space="0" w:color="auto"/>
      </w:divBdr>
      <w:divsChild>
        <w:div w:id="310718813">
          <w:marLeft w:val="0"/>
          <w:marRight w:val="0"/>
          <w:marTop w:val="0"/>
          <w:marBottom w:val="0"/>
          <w:divBdr>
            <w:top w:val="none" w:sz="0" w:space="0" w:color="auto"/>
            <w:left w:val="none" w:sz="0" w:space="0" w:color="auto"/>
            <w:bottom w:val="none" w:sz="0" w:space="0" w:color="auto"/>
            <w:right w:val="none" w:sz="0" w:space="0" w:color="auto"/>
          </w:divBdr>
          <w:divsChild>
            <w:div w:id="1173951350">
              <w:marLeft w:val="0"/>
              <w:marRight w:val="0"/>
              <w:marTop w:val="0"/>
              <w:marBottom w:val="0"/>
              <w:divBdr>
                <w:top w:val="none" w:sz="0" w:space="0" w:color="auto"/>
                <w:left w:val="none" w:sz="0" w:space="0" w:color="auto"/>
                <w:bottom w:val="none" w:sz="0" w:space="0" w:color="auto"/>
                <w:right w:val="none" w:sz="0" w:space="0" w:color="auto"/>
              </w:divBdr>
            </w:div>
          </w:divsChild>
        </w:div>
        <w:div w:id="770008589">
          <w:marLeft w:val="720"/>
          <w:marRight w:val="720"/>
          <w:marTop w:val="0"/>
          <w:marBottom w:val="0"/>
          <w:divBdr>
            <w:top w:val="none" w:sz="0" w:space="0" w:color="auto"/>
            <w:left w:val="none" w:sz="0" w:space="0" w:color="auto"/>
            <w:bottom w:val="none" w:sz="0" w:space="0" w:color="auto"/>
            <w:right w:val="none" w:sz="0" w:space="0" w:color="auto"/>
          </w:divBdr>
        </w:div>
        <w:div w:id="1278174531">
          <w:marLeft w:val="0"/>
          <w:marRight w:val="0"/>
          <w:marTop w:val="0"/>
          <w:marBottom w:val="0"/>
          <w:divBdr>
            <w:top w:val="none" w:sz="0" w:space="0" w:color="auto"/>
            <w:left w:val="none" w:sz="0" w:space="0" w:color="auto"/>
            <w:bottom w:val="none" w:sz="0" w:space="0" w:color="auto"/>
            <w:right w:val="none" w:sz="0" w:space="0" w:color="auto"/>
          </w:divBdr>
        </w:div>
      </w:divsChild>
    </w:div>
    <w:div w:id="1892030867">
      <w:bodyDiv w:val="1"/>
      <w:marLeft w:val="0"/>
      <w:marRight w:val="0"/>
      <w:marTop w:val="0"/>
      <w:marBottom w:val="0"/>
      <w:divBdr>
        <w:top w:val="none" w:sz="0" w:space="0" w:color="auto"/>
        <w:left w:val="none" w:sz="0" w:space="0" w:color="auto"/>
        <w:bottom w:val="none" w:sz="0" w:space="0" w:color="auto"/>
        <w:right w:val="none" w:sz="0" w:space="0" w:color="auto"/>
      </w:divBdr>
      <w:divsChild>
        <w:div w:id="910890886">
          <w:marLeft w:val="0"/>
          <w:marRight w:val="0"/>
          <w:marTop w:val="0"/>
          <w:marBottom w:val="0"/>
          <w:divBdr>
            <w:top w:val="none" w:sz="0" w:space="0" w:color="auto"/>
            <w:left w:val="none" w:sz="0" w:space="0" w:color="auto"/>
            <w:bottom w:val="none" w:sz="0" w:space="0" w:color="auto"/>
            <w:right w:val="none" w:sz="0" w:space="0" w:color="auto"/>
          </w:divBdr>
          <w:divsChild>
            <w:div w:id="673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4557">
      <w:bodyDiv w:val="1"/>
      <w:marLeft w:val="0"/>
      <w:marRight w:val="0"/>
      <w:marTop w:val="0"/>
      <w:marBottom w:val="0"/>
      <w:divBdr>
        <w:top w:val="none" w:sz="0" w:space="0" w:color="auto"/>
        <w:left w:val="none" w:sz="0" w:space="0" w:color="auto"/>
        <w:bottom w:val="none" w:sz="0" w:space="0" w:color="auto"/>
        <w:right w:val="none" w:sz="0" w:space="0" w:color="auto"/>
      </w:divBdr>
      <w:divsChild>
        <w:div w:id="1235168752">
          <w:marLeft w:val="0"/>
          <w:marRight w:val="0"/>
          <w:marTop w:val="0"/>
          <w:marBottom w:val="0"/>
          <w:divBdr>
            <w:top w:val="none" w:sz="0" w:space="0" w:color="auto"/>
            <w:left w:val="none" w:sz="0" w:space="0" w:color="auto"/>
            <w:bottom w:val="none" w:sz="0" w:space="0" w:color="auto"/>
            <w:right w:val="none" w:sz="0" w:space="0" w:color="auto"/>
          </w:divBdr>
        </w:div>
      </w:divsChild>
    </w:div>
    <w:div w:id="2084906597">
      <w:bodyDiv w:val="1"/>
      <w:marLeft w:val="0"/>
      <w:marRight w:val="0"/>
      <w:marTop w:val="0"/>
      <w:marBottom w:val="0"/>
      <w:divBdr>
        <w:top w:val="none" w:sz="0" w:space="0" w:color="auto"/>
        <w:left w:val="none" w:sz="0" w:space="0" w:color="auto"/>
        <w:bottom w:val="none" w:sz="0" w:space="0" w:color="auto"/>
        <w:right w:val="none" w:sz="0" w:space="0" w:color="auto"/>
      </w:divBdr>
      <w:divsChild>
        <w:div w:id="443813751">
          <w:marLeft w:val="0"/>
          <w:marRight w:val="0"/>
          <w:marTop w:val="0"/>
          <w:marBottom w:val="0"/>
          <w:divBdr>
            <w:top w:val="none" w:sz="0" w:space="0" w:color="auto"/>
            <w:left w:val="none" w:sz="0" w:space="0" w:color="auto"/>
            <w:bottom w:val="none" w:sz="0" w:space="0" w:color="auto"/>
            <w:right w:val="none" w:sz="0" w:space="0" w:color="auto"/>
          </w:divBdr>
          <w:divsChild>
            <w:div w:id="436877336">
              <w:marLeft w:val="0"/>
              <w:marRight w:val="0"/>
              <w:marTop w:val="0"/>
              <w:marBottom w:val="0"/>
              <w:divBdr>
                <w:top w:val="none" w:sz="0" w:space="0" w:color="auto"/>
                <w:left w:val="none" w:sz="0" w:space="0" w:color="auto"/>
                <w:bottom w:val="none" w:sz="0" w:space="0" w:color="auto"/>
                <w:right w:val="none" w:sz="0" w:space="0" w:color="auto"/>
              </w:divBdr>
            </w:div>
          </w:divsChild>
        </w:div>
        <w:div w:id="1115127560">
          <w:marLeft w:val="0"/>
          <w:marRight w:val="0"/>
          <w:marTop w:val="0"/>
          <w:marBottom w:val="0"/>
          <w:divBdr>
            <w:top w:val="none" w:sz="0" w:space="0" w:color="auto"/>
            <w:left w:val="none" w:sz="0" w:space="0" w:color="auto"/>
            <w:bottom w:val="none" w:sz="0" w:space="0" w:color="auto"/>
            <w:right w:val="none" w:sz="0" w:space="0" w:color="auto"/>
          </w:divBdr>
        </w:div>
        <w:div w:id="688486468">
          <w:marLeft w:val="0"/>
          <w:marRight w:val="0"/>
          <w:marTop w:val="0"/>
          <w:marBottom w:val="0"/>
          <w:divBdr>
            <w:top w:val="none" w:sz="0" w:space="0" w:color="auto"/>
            <w:left w:val="none" w:sz="0" w:space="0" w:color="auto"/>
            <w:bottom w:val="none" w:sz="0" w:space="0" w:color="auto"/>
            <w:right w:val="none" w:sz="0" w:space="0" w:color="auto"/>
          </w:divBdr>
          <w:divsChild>
            <w:div w:id="1363018953">
              <w:marLeft w:val="0"/>
              <w:marRight w:val="0"/>
              <w:marTop w:val="225"/>
              <w:marBottom w:val="0"/>
              <w:divBdr>
                <w:top w:val="none" w:sz="0" w:space="0" w:color="auto"/>
                <w:left w:val="none" w:sz="0" w:space="0" w:color="auto"/>
                <w:bottom w:val="none" w:sz="0" w:space="0" w:color="auto"/>
                <w:right w:val="none" w:sz="0" w:space="0" w:color="auto"/>
              </w:divBdr>
            </w:div>
            <w:div w:id="1354114057">
              <w:marLeft w:val="0"/>
              <w:marRight w:val="0"/>
              <w:marTop w:val="225"/>
              <w:marBottom w:val="0"/>
              <w:divBdr>
                <w:top w:val="none" w:sz="0" w:space="0" w:color="auto"/>
                <w:left w:val="none" w:sz="0" w:space="0" w:color="auto"/>
                <w:bottom w:val="none" w:sz="0" w:space="0" w:color="auto"/>
                <w:right w:val="none" w:sz="0" w:space="0" w:color="auto"/>
              </w:divBdr>
            </w:div>
            <w:div w:id="2103525170">
              <w:marLeft w:val="0"/>
              <w:marRight w:val="0"/>
              <w:marTop w:val="225"/>
              <w:marBottom w:val="0"/>
              <w:divBdr>
                <w:top w:val="none" w:sz="0" w:space="0" w:color="auto"/>
                <w:left w:val="none" w:sz="0" w:space="0" w:color="auto"/>
                <w:bottom w:val="none" w:sz="0" w:space="0" w:color="auto"/>
                <w:right w:val="none" w:sz="0" w:space="0" w:color="auto"/>
              </w:divBdr>
            </w:div>
            <w:div w:id="1096558781">
              <w:marLeft w:val="0"/>
              <w:marRight w:val="0"/>
              <w:marTop w:val="225"/>
              <w:marBottom w:val="0"/>
              <w:divBdr>
                <w:top w:val="none" w:sz="0" w:space="0" w:color="auto"/>
                <w:left w:val="none" w:sz="0" w:space="0" w:color="auto"/>
                <w:bottom w:val="none" w:sz="0" w:space="0" w:color="auto"/>
                <w:right w:val="none" w:sz="0" w:space="0" w:color="auto"/>
              </w:divBdr>
            </w:div>
            <w:div w:id="598678261">
              <w:marLeft w:val="0"/>
              <w:marRight w:val="0"/>
              <w:marTop w:val="225"/>
              <w:marBottom w:val="0"/>
              <w:divBdr>
                <w:top w:val="none" w:sz="0" w:space="0" w:color="auto"/>
                <w:left w:val="none" w:sz="0" w:space="0" w:color="auto"/>
                <w:bottom w:val="none" w:sz="0" w:space="0" w:color="auto"/>
                <w:right w:val="none" w:sz="0" w:space="0" w:color="auto"/>
              </w:divBdr>
            </w:div>
            <w:div w:id="1894341061">
              <w:marLeft w:val="0"/>
              <w:marRight w:val="0"/>
              <w:marTop w:val="225"/>
              <w:marBottom w:val="0"/>
              <w:divBdr>
                <w:top w:val="none" w:sz="0" w:space="0" w:color="auto"/>
                <w:left w:val="none" w:sz="0" w:space="0" w:color="auto"/>
                <w:bottom w:val="none" w:sz="0" w:space="0" w:color="auto"/>
                <w:right w:val="none" w:sz="0" w:space="0" w:color="auto"/>
              </w:divBdr>
            </w:div>
            <w:div w:id="136265025">
              <w:marLeft w:val="0"/>
              <w:marRight w:val="0"/>
              <w:marTop w:val="225"/>
              <w:marBottom w:val="0"/>
              <w:divBdr>
                <w:top w:val="none" w:sz="0" w:space="0" w:color="auto"/>
                <w:left w:val="none" w:sz="0" w:space="0" w:color="auto"/>
                <w:bottom w:val="none" w:sz="0" w:space="0" w:color="auto"/>
                <w:right w:val="none" w:sz="0" w:space="0" w:color="auto"/>
              </w:divBdr>
            </w:div>
            <w:div w:id="1212155935">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o\AppData\Local\Microsoft\Office\16.0\DTS\en-US%7b0C5C7743-3C1F-41DB-8594-A174813A0E13%7d\%7bF75A9EA6-99AA-41A4-B5B4-0839C372FD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B21699-A422-49CE-82F9-B581F84CD4E5}">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{F75A9EA6-99AA-41A4-B5B4-0839C372FDE1}tf02786999_win32.dotx</Template>
  <TotalTime>132</TotalTime>
  <Pages>10</Pages>
  <Words>3002</Words>
  <Characters>18046</Characters>
  <Application>Microsoft Office Word</Application>
  <DocSecurity>0</DocSecurity>
  <Lines>305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Shaffer</dc:creator>
  <cp:keywords/>
  <dc:description/>
  <cp:lastModifiedBy>Marko Shaffer</cp:lastModifiedBy>
  <cp:revision>10</cp:revision>
  <dcterms:created xsi:type="dcterms:W3CDTF">2023-05-29T00:51:00Z</dcterms:created>
  <dcterms:modified xsi:type="dcterms:W3CDTF">2023-05-29T05:10:00Z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y fmtid="{D5CDD505-2E9C-101B-9397-08002B2CF9AE}" pid="8" name="GrammarlyDocumentId">
    <vt:lpwstr>62f95021-c75b-44cb-bbbc-dbc76ecbbdeb</vt:lpwstr>
  </property>
</Properties>
</file>