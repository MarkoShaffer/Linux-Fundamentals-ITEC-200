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2004" w14:textId="77777777" w:rsidR="00B54A85" w:rsidRPr="00B54A85" w:rsidRDefault="00B54A85" w:rsidP="00B54A85">
      <w:pPr>
        <w:shd w:val="clear" w:color="auto" w:fill="FFFFFF"/>
        <w:spacing w:after="100" w:afterAutospacing="1"/>
        <w:outlineLvl w:val="0"/>
        <w:rPr>
          <w:rFonts w:ascii="Open Sans" w:eastAsia="Times New Roman" w:hAnsi="Open Sans" w:cs="Open Sans"/>
          <w:color w:val="212529"/>
          <w:kern w:val="36"/>
          <w:sz w:val="48"/>
          <w:szCs w:val="48"/>
        </w:rPr>
      </w:pPr>
      <w:r w:rsidRPr="00B54A85">
        <w:rPr>
          <w:rFonts w:ascii="Open Sans" w:eastAsia="Times New Roman" w:hAnsi="Open Sans" w:cs="Open Sans"/>
          <w:color w:val="212529"/>
          <w:kern w:val="36"/>
          <w:sz w:val="48"/>
          <w:szCs w:val="48"/>
        </w:rPr>
        <w:t>Chapter 7. Controlling Access to Files</w:t>
      </w:r>
    </w:p>
    <w:p w14:paraId="1C0AE37E"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8" w:history="1">
        <w:r w:rsidRPr="00B54A85">
          <w:rPr>
            <w:rFonts w:ascii="Open Sans" w:eastAsia="Times New Roman" w:hAnsi="Open Sans" w:cs="Open Sans"/>
            <w:b/>
            <w:bCs/>
            <w:color w:val="CC0000"/>
            <w:szCs w:val="24"/>
            <w:u w:val="single"/>
          </w:rPr>
          <w:t>Interpreting Linux File System Permissions</w:t>
        </w:r>
      </w:hyperlink>
    </w:p>
    <w:p w14:paraId="68C6086D"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9" w:history="1">
        <w:r w:rsidRPr="00B54A85">
          <w:rPr>
            <w:rFonts w:ascii="Open Sans" w:eastAsia="Times New Roman" w:hAnsi="Open Sans" w:cs="Open Sans"/>
            <w:b/>
            <w:bCs/>
            <w:color w:val="CC0000"/>
            <w:szCs w:val="24"/>
            <w:u w:val="single"/>
          </w:rPr>
          <w:t>Quiz: Interpreting Linux File System Permissions</w:t>
        </w:r>
      </w:hyperlink>
    </w:p>
    <w:p w14:paraId="103E2B85"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10" w:history="1">
        <w:r w:rsidRPr="00B54A85">
          <w:rPr>
            <w:rFonts w:ascii="Open Sans" w:eastAsia="Times New Roman" w:hAnsi="Open Sans" w:cs="Open Sans"/>
            <w:b/>
            <w:bCs/>
            <w:color w:val="CC0000"/>
            <w:szCs w:val="24"/>
            <w:u w:val="single"/>
          </w:rPr>
          <w:t>Managing File System Permissions from the Command Line</w:t>
        </w:r>
      </w:hyperlink>
    </w:p>
    <w:p w14:paraId="3C1852B3"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11" w:history="1">
        <w:r w:rsidRPr="00B54A85">
          <w:rPr>
            <w:rFonts w:ascii="Open Sans" w:eastAsia="Times New Roman" w:hAnsi="Open Sans" w:cs="Open Sans"/>
            <w:b/>
            <w:bCs/>
            <w:color w:val="CC0000"/>
            <w:szCs w:val="24"/>
            <w:u w:val="single"/>
          </w:rPr>
          <w:t>Guided Exercise: Managing File System Permissions from the Command Line</w:t>
        </w:r>
      </w:hyperlink>
    </w:p>
    <w:p w14:paraId="0C297E83"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12" w:history="1">
        <w:r w:rsidRPr="00B54A85">
          <w:rPr>
            <w:rFonts w:ascii="Open Sans" w:eastAsia="Times New Roman" w:hAnsi="Open Sans" w:cs="Open Sans"/>
            <w:b/>
            <w:bCs/>
            <w:color w:val="CC0000"/>
            <w:szCs w:val="24"/>
            <w:u w:val="single"/>
          </w:rPr>
          <w:t>Managing Default Permissions and File Access</w:t>
        </w:r>
      </w:hyperlink>
    </w:p>
    <w:p w14:paraId="2EE72721"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13" w:history="1">
        <w:r w:rsidRPr="00B54A85">
          <w:rPr>
            <w:rFonts w:ascii="Open Sans" w:eastAsia="Times New Roman" w:hAnsi="Open Sans" w:cs="Open Sans"/>
            <w:b/>
            <w:bCs/>
            <w:color w:val="CC0000"/>
            <w:szCs w:val="24"/>
            <w:u w:val="single"/>
          </w:rPr>
          <w:t>Guided Exercise: Managing Default Permissions and File Access</w:t>
        </w:r>
      </w:hyperlink>
    </w:p>
    <w:p w14:paraId="74D4F806" w14:textId="77777777" w:rsidR="00B54A85" w:rsidRPr="00B54A85" w:rsidRDefault="00B54A85" w:rsidP="00B54A85">
      <w:pPr>
        <w:shd w:val="clear" w:color="auto" w:fill="FFFFFF"/>
        <w:rPr>
          <w:rFonts w:ascii="Open Sans" w:eastAsia="Times New Roman" w:hAnsi="Open Sans" w:cs="Open Sans"/>
          <w:b/>
          <w:bCs/>
          <w:color w:val="212529"/>
          <w:szCs w:val="24"/>
        </w:rPr>
      </w:pPr>
      <w:hyperlink r:id="rId14" w:history="1">
        <w:r w:rsidRPr="00B54A85">
          <w:rPr>
            <w:rFonts w:ascii="Open Sans" w:eastAsia="Times New Roman" w:hAnsi="Open Sans" w:cs="Open Sans"/>
            <w:b/>
            <w:bCs/>
            <w:color w:val="CC0000"/>
            <w:szCs w:val="24"/>
            <w:u w:val="single"/>
          </w:rPr>
          <w:t>Lab: Controlling Access to Files</w:t>
        </w:r>
      </w:hyperlink>
    </w:p>
    <w:p w14:paraId="293BF29F" w14:textId="77777777" w:rsidR="00B54A85" w:rsidRDefault="00B54A85" w:rsidP="00B54A85">
      <w:pPr>
        <w:shd w:val="clear" w:color="auto" w:fill="FFFFFF"/>
        <w:rPr>
          <w:rFonts w:ascii="Open Sans" w:eastAsia="Times New Roman" w:hAnsi="Open Sans" w:cs="Open Sans"/>
          <w:b/>
          <w:bCs/>
          <w:color w:val="212529"/>
          <w:szCs w:val="24"/>
        </w:rPr>
      </w:pPr>
      <w:hyperlink r:id="rId15" w:history="1">
        <w:r w:rsidRPr="00B54A85">
          <w:rPr>
            <w:rFonts w:ascii="Open Sans" w:eastAsia="Times New Roman" w:hAnsi="Open Sans" w:cs="Open Sans"/>
            <w:b/>
            <w:bCs/>
            <w:color w:val="CC0000"/>
            <w:szCs w:val="24"/>
            <w:u w:val="single"/>
          </w:rPr>
          <w:t>Summary</w:t>
        </w:r>
      </w:hyperlink>
    </w:p>
    <w:p w14:paraId="5675C3A1" w14:textId="77777777" w:rsidR="00B54A85" w:rsidRDefault="00B54A85" w:rsidP="00B54A85">
      <w:pPr>
        <w:shd w:val="clear" w:color="auto" w:fill="FFFFFF"/>
        <w:rPr>
          <w:rFonts w:ascii="Open Sans" w:eastAsia="Times New Roman" w:hAnsi="Open Sans" w:cs="Open Sans"/>
          <w:b/>
          <w:bCs/>
          <w:color w:val="212529"/>
          <w:szCs w:val="24"/>
        </w:rPr>
      </w:pPr>
    </w:p>
    <w:p w14:paraId="447BDBEA" w14:textId="746DAB1B" w:rsidR="00B54A85" w:rsidRDefault="00B54A85" w:rsidP="00B54A85">
      <w:pPr>
        <w:shd w:val="clear" w:color="auto" w:fill="FFFFFF"/>
        <w:rPr>
          <w:rStyle w:val="Strong"/>
          <w:rFonts w:ascii="Open Sans" w:hAnsi="Open Sans" w:cs="Open Sans"/>
          <w:color w:val="212529"/>
          <w:shd w:val="clear" w:color="auto" w:fill="FFFFFF"/>
        </w:rPr>
      </w:pPr>
      <w:r>
        <w:rPr>
          <w:rStyle w:val="Strong"/>
          <w:rFonts w:ascii="Open Sans" w:hAnsi="Open Sans" w:cs="Open Sans"/>
          <w:color w:val="212529"/>
          <w:shd w:val="clear" w:color="auto" w:fill="FFFFFF"/>
        </w:rPr>
        <w:t>Abstract</w:t>
      </w:r>
    </w:p>
    <w:p w14:paraId="38579C75" w14:textId="77777777" w:rsidR="00B54A85" w:rsidRPr="00B54A85" w:rsidRDefault="00B54A85" w:rsidP="00B54A85">
      <w:pPr>
        <w:shd w:val="clear" w:color="auto" w:fill="FFFFFF"/>
        <w:rPr>
          <w:rFonts w:ascii="Open Sans" w:eastAsia="Times New Roman" w:hAnsi="Open Sans" w:cs="Open Sans"/>
          <w:b/>
          <w:bCs/>
          <w:color w:val="212529"/>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0B2AF4" w:rsidRPr="000B2AF4" w14:paraId="5E3C1459"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7065BD" w14:textId="77777777" w:rsidR="000B2AF4" w:rsidRPr="000B2AF4" w:rsidRDefault="000B2AF4" w:rsidP="000B2AF4">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BE990" w14:textId="4688E77E" w:rsidR="000B2AF4" w:rsidRPr="000B2AF4" w:rsidRDefault="00B54A85" w:rsidP="000B2AF4">
            <w:pPr>
              <w:rPr>
                <w:rFonts w:eastAsia="Times New Roman" w:cs="Times New Roman"/>
                <w:szCs w:val="24"/>
              </w:rPr>
            </w:pPr>
            <w:r w:rsidRPr="00B54A85">
              <w:rPr>
                <w:rFonts w:eastAsia="Times New Roman" w:cs="Times New Roman"/>
                <w:szCs w:val="24"/>
              </w:rPr>
              <w:t>Set Linux file-system permissions on files and to interpret the security effects of different permission settings.</w:t>
            </w:r>
          </w:p>
        </w:tc>
      </w:tr>
      <w:tr w:rsidR="000B2AF4" w:rsidRPr="000B2AF4" w14:paraId="10880145"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58EC5" w14:textId="77777777" w:rsidR="000B2AF4" w:rsidRPr="000B2AF4" w:rsidRDefault="000B2AF4" w:rsidP="000B2AF4">
            <w:pPr>
              <w:rPr>
                <w:rFonts w:eastAsia="Times New Roman" w:cs="Times New Roman"/>
                <w:szCs w:val="24"/>
              </w:rPr>
            </w:pPr>
            <w:r w:rsidRPr="000B2AF4">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D24619" w14:textId="77777777" w:rsidR="00B54A85" w:rsidRPr="00B54A85" w:rsidRDefault="00B54A85" w:rsidP="00B54A85">
            <w:pPr>
              <w:numPr>
                <w:ilvl w:val="0"/>
                <w:numId w:val="1"/>
              </w:numPr>
              <w:spacing w:after="100" w:afterAutospacing="1"/>
              <w:rPr>
                <w:rFonts w:eastAsia="Times New Roman" w:cs="Times New Roman"/>
                <w:szCs w:val="24"/>
              </w:rPr>
            </w:pPr>
            <w:r w:rsidRPr="00B54A85">
              <w:rPr>
                <w:rFonts w:eastAsia="Times New Roman" w:cs="Times New Roman"/>
                <w:szCs w:val="24"/>
              </w:rPr>
              <w:t>List the file system permissions on files and directories, and interpret the effect of those permissions on access by users and groups.</w:t>
            </w:r>
          </w:p>
          <w:p w14:paraId="6937F5C6" w14:textId="77777777" w:rsidR="00B54A85" w:rsidRPr="00B54A85" w:rsidRDefault="00B54A85" w:rsidP="00B54A85">
            <w:pPr>
              <w:numPr>
                <w:ilvl w:val="0"/>
                <w:numId w:val="1"/>
              </w:numPr>
              <w:spacing w:after="100" w:afterAutospacing="1"/>
              <w:rPr>
                <w:rFonts w:eastAsia="Times New Roman" w:cs="Times New Roman"/>
                <w:szCs w:val="24"/>
              </w:rPr>
            </w:pPr>
            <w:r w:rsidRPr="00B54A85">
              <w:rPr>
                <w:rFonts w:eastAsia="Times New Roman" w:cs="Times New Roman"/>
                <w:szCs w:val="24"/>
              </w:rPr>
              <w:t>Change the permissions and ownership of files using command-line tools.</w:t>
            </w:r>
          </w:p>
          <w:p w14:paraId="67D27965" w14:textId="04E83A2D" w:rsidR="000B2AF4" w:rsidRPr="000B2AF4" w:rsidRDefault="00B54A85" w:rsidP="00B54A85">
            <w:pPr>
              <w:numPr>
                <w:ilvl w:val="0"/>
                <w:numId w:val="1"/>
              </w:numPr>
              <w:spacing w:after="100" w:afterAutospacing="1"/>
              <w:rPr>
                <w:rFonts w:eastAsia="Times New Roman" w:cs="Times New Roman"/>
                <w:szCs w:val="24"/>
              </w:rPr>
            </w:pPr>
            <w:r w:rsidRPr="00B54A85">
              <w:rPr>
                <w:rFonts w:eastAsia="Times New Roman" w:cs="Times New Roman"/>
                <w:szCs w:val="24"/>
              </w:rPr>
              <w:t>Control the default permissions of new files created by users, explain the effect of special permissions, and use special permissions and default permissions to set the group owner of files created in a particular directory.</w:t>
            </w:r>
          </w:p>
        </w:tc>
      </w:tr>
      <w:tr w:rsidR="000B2AF4" w:rsidRPr="000B2AF4" w14:paraId="67A22861"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A564EB" w14:textId="77777777" w:rsidR="000B2AF4" w:rsidRPr="000B2AF4" w:rsidRDefault="000B2AF4" w:rsidP="000B2AF4">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E40013" w14:textId="77777777" w:rsidR="00B54A85" w:rsidRPr="00B54A85" w:rsidRDefault="00B54A85" w:rsidP="00B54A85">
            <w:pPr>
              <w:numPr>
                <w:ilvl w:val="0"/>
                <w:numId w:val="2"/>
              </w:numPr>
              <w:spacing w:after="100" w:afterAutospacing="1"/>
              <w:rPr>
                <w:rFonts w:eastAsia="Times New Roman" w:cs="Times New Roman"/>
                <w:szCs w:val="24"/>
              </w:rPr>
            </w:pPr>
            <w:r w:rsidRPr="00B54A85">
              <w:rPr>
                <w:rFonts w:eastAsia="Times New Roman" w:cs="Times New Roman"/>
                <w:szCs w:val="24"/>
              </w:rPr>
              <w:t>Interpreting Linux File System Permissions (and Quiz)</w:t>
            </w:r>
          </w:p>
          <w:p w14:paraId="42EB0D95" w14:textId="77777777" w:rsidR="00B54A85" w:rsidRPr="00B54A85" w:rsidRDefault="00B54A85" w:rsidP="00B54A85">
            <w:pPr>
              <w:numPr>
                <w:ilvl w:val="0"/>
                <w:numId w:val="2"/>
              </w:numPr>
              <w:spacing w:after="100" w:afterAutospacing="1"/>
              <w:rPr>
                <w:rFonts w:eastAsia="Times New Roman" w:cs="Times New Roman"/>
                <w:szCs w:val="24"/>
              </w:rPr>
            </w:pPr>
            <w:r w:rsidRPr="00B54A85">
              <w:rPr>
                <w:rFonts w:eastAsia="Times New Roman" w:cs="Times New Roman"/>
                <w:szCs w:val="24"/>
              </w:rPr>
              <w:t>Managing File System Permissions from the Command Line (and Guided Exercise)</w:t>
            </w:r>
          </w:p>
          <w:p w14:paraId="122D1C44" w14:textId="76436476" w:rsidR="000B2AF4" w:rsidRPr="000B2AF4" w:rsidRDefault="00B54A85" w:rsidP="00B54A85">
            <w:pPr>
              <w:numPr>
                <w:ilvl w:val="0"/>
                <w:numId w:val="2"/>
              </w:numPr>
              <w:spacing w:after="100" w:afterAutospacing="1"/>
              <w:rPr>
                <w:rFonts w:eastAsia="Times New Roman" w:cs="Times New Roman"/>
                <w:szCs w:val="24"/>
              </w:rPr>
            </w:pPr>
            <w:r w:rsidRPr="00B54A85">
              <w:rPr>
                <w:rFonts w:eastAsia="Times New Roman" w:cs="Times New Roman"/>
                <w:szCs w:val="24"/>
              </w:rPr>
              <w:t>Managing Default Permissions and File Access (and Guided Exercise)</w:t>
            </w:r>
          </w:p>
        </w:tc>
      </w:tr>
      <w:tr w:rsidR="000B2AF4" w:rsidRPr="000B2AF4" w14:paraId="202EADFF"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F3FC9C" w14:textId="77777777" w:rsidR="000B2AF4" w:rsidRPr="000B2AF4" w:rsidRDefault="000B2AF4" w:rsidP="000B2AF4">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ED1AC" w14:textId="7074A7F7" w:rsidR="000B2AF4" w:rsidRPr="000B2AF4" w:rsidRDefault="00B54A85" w:rsidP="00B54A85">
            <w:pPr>
              <w:spacing w:after="100" w:afterAutospacing="1"/>
              <w:rPr>
                <w:rFonts w:eastAsia="Times New Roman" w:cs="Times New Roman"/>
                <w:szCs w:val="24"/>
              </w:rPr>
            </w:pPr>
            <w:r w:rsidRPr="00B54A85">
              <w:rPr>
                <w:rFonts w:eastAsia="Times New Roman" w:cs="Times New Roman"/>
                <w:szCs w:val="24"/>
              </w:rPr>
              <w:t>Controlling Access to Files</w:t>
            </w:r>
          </w:p>
        </w:tc>
      </w:tr>
    </w:tbl>
    <w:p w14:paraId="49A6BF37" w14:textId="77777777" w:rsidR="00B54A85" w:rsidRPr="00B54A85" w:rsidRDefault="00B54A85" w:rsidP="00B54A85">
      <w:pPr>
        <w:shd w:val="clear" w:color="auto" w:fill="FFFFFF"/>
        <w:spacing w:after="100" w:afterAutospacing="1"/>
        <w:outlineLvl w:val="1"/>
        <w:rPr>
          <w:rFonts w:ascii="Open Sans" w:eastAsia="Times New Roman" w:hAnsi="Open Sans" w:cs="Open Sans"/>
          <w:b/>
          <w:bCs/>
          <w:color w:val="212529"/>
          <w:sz w:val="36"/>
          <w:szCs w:val="36"/>
        </w:rPr>
      </w:pPr>
      <w:r w:rsidRPr="00B54A85">
        <w:rPr>
          <w:rFonts w:ascii="Open Sans" w:eastAsia="Times New Roman" w:hAnsi="Open Sans" w:cs="Open Sans"/>
          <w:b/>
          <w:bCs/>
          <w:color w:val="212529"/>
          <w:sz w:val="36"/>
          <w:szCs w:val="36"/>
        </w:rPr>
        <w:t>Interpreting Linux File System Permissions</w:t>
      </w:r>
    </w:p>
    <w:p w14:paraId="1D027AD2"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Objectives</w:t>
      </w:r>
    </w:p>
    <w:p w14:paraId="032E9BF7"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After completing this section, you should be able to list file-system permissions on files and directories, and interpret the effect of those permissions on access by users and groups.</w:t>
      </w:r>
    </w:p>
    <w:p w14:paraId="2E2205C2"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Linux File-system Permissions</w:t>
      </w:r>
    </w:p>
    <w:p w14:paraId="6A43B1B4"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i/>
          <w:iCs/>
          <w:color w:val="212529"/>
          <w:szCs w:val="24"/>
        </w:rPr>
        <w:t>File permissions</w:t>
      </w:r>
      <w:r w:rsidRPr="00B54A85">
        <w:rPr>
          <w:rFonts w:ascii="Open Sans" w:eastAsia="Times New Roman" w:hAnsi="Open Sans" w:cs="Open Sans"/>
          <w:color w:val="212529"/>
          <w:szCs w:val="24"/>
        </w:rPr>
        <w:t> control access to files. Linux file permissions are simple but flexible, easy to understand and apply, yet still able to handle most normal permission cases easily.</w:t>
      </w:r>
    </w:p>
    <w:p w14:paraId="42052925"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 xml:space="preserve">Files have three user categories to which permissions apply. The file is owned by a user, normally the one who created the file. The file is also owned by a single group, usually the primary group of the user who created the file, but this can be changed. Different permissions </w:t>
      </w:r>
      <w:r w:rsidRPr="00B54A85">
        <w:rPr>
          <w:rFonts w:ascii="Open Sans" w:eastAsia="Times New Roman" w:hAnsi="Open Sans" w:cs="Open Sans"/>
          <w:color w:val="212529"/>
          <w:szCs w:val="24"/>
        </w:rPr>
        <w:lastRenderedPageBreak/>
        <w:t>can be set for the owning user, the owning group, and for all other users on the system that are not the user or a member of the owning group.</w:t>
      </w:r>
    </w:p>
    <w:p w14:paraId="5B0859B7"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most specific permissions take precedence. </w:t>
      </w:r>
      <w:r w:rsidRPr="00B54A85">
        <w:rPr>
          <w:rFonts w:ascii="Open Sans" w:eastAsia="Times New Roman" w:hAnsi="Open Sans" w:cs="Open Sans"/>
          <w:i/>
          <w:iCs/>
          <w:color w:val="212529"/>
          <w:szCs w:val="24"/>
        </w:rPr>
        <w:t>User</w:t>
      </w:r>
      <w:r w:rsidRPr="00B54A85">
        <w:rPr>
          <w:rFonts w:ascii="Open Sans" w:eastAsia="Times New Roman" w:hAnsi="Open Sans" w:cs="Open Sans"/>
          <w:color w:val="212529"/>
          <w:szCs w:val="24"/>
        </w:rPr>
        <w:t> permissions override </w:t>
      </w:r>
      <w:r w:rsidRPr="00B54A85">
        <w:rPr>
          <w:rFonts w:ascii="Open Sans" w:eastAsia="Times New Roman" w:hAnsi="Open Sans" w:cs="Open Sans"/>
          <w:i/>
          <w:iCs/>
          <w:color w:val="212529"/>
          <w:szCs w:val="24"/>
        </w:rPr>
        <w:t>group</w:t>
      </w:r>
      <w:r w:rsidRPr="00B54A85">
        <w:rPr>
          <w:rFonts w:ascii="Open Sans" w:eastAsia="Times New Roman" w:hAnsi="Open Sans" w:cs="Open Sans"/>
          <w:color w:val="212529"/>
          <w:szCs w:val="24"/>
        </w:rPr>
        <w:t> permissions, which override </w:t>
      </w:r>
      <w:r w:rsidRPr="00B54A85">
        <w:rPr>
          <w:rFonts w:ascii="Open Sans" w:eastAsia="Times New Roman" w:hAnsi="Open Sans" w:cs="Open Sans"/>
          <w:i/>
          <w:iCs/>
          <w:color w:val="212529"/>
          <w:szCs w:val="24"/>
        </w:rPr>
        <w:t>other</w:t>
      </w:r>
      <w:r w:rsidRPr="00B54A85">
        <w:rPr>
          <w:rFonts w:ascii="Open Sans" w:eastAsia="Times New Roman" w:hAnsi="Open Sans" w:cs="Open Sans"/>
          <w:color w:val="212529"/>
          <w:szCs w:val="24"/>
        </w:rPr>
        <w:t> permissions.</w:t>
      </w:r>
    </w:p>
    <w:p w14:paraId="6A66A32F" w14:textId="649B1AEE"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In </w:t>
      </w:r>
      <w:hyperlink r:id="rId16" w:history="1">
        <w:r w:rsidRPr="00B54A85">
          <w:rPr>
            <w:rFonts w:ascii="Open Sans" w:eastAsia="Times New Roman" w:hAnsi="Open Sans" w:cs="Open Sans"/>
            <w:color w:val="08C0FC"/>
            <w:szCs w:val="24"/>
            <w:u w:val="single"/>
          </w:rPr>
          <w:t>Figure 7.1: Example group membership to facilitate collaboration</w:t>
        </w:r>
      </w:hyperlink>
      <w:r w:rsidRPr="00B54A85">
        <w:rPr>
          <w:rFonts w:ascii="Open Sans" w:eastAsia="Times New Roman" w:hAnsi="Open Sans" w:cs="Open Sans"/>
          <w:color w:val="212529"/>
          <w:szCs w:val="24"/>
        </w:rPr>
        <w:t>, </w:t>
      </w:r>
      <w:r w:rsidRPr="00B54A85">
        <w:rPr>
          <w:rFonts w:ascii="Consolas" w:eastAsia="Times New Roman" w:hAnsi="Consolas" w:cs="Courier New"/>
          <w:color w:val="212529"/>
          <w:sz w:val="21"/>
          <w:szCs w:val="21"/>
        </w:rPr>
        <w:t>Joshua</w:t>
      </w:r>
      <w:r w:rsidRPr="00B54A85">
        <w:rPr>
          <w:rFonts w:ascii="Open Sans" w:eastAsia="Times New Roman" w:hAnsi="Open Sans" w:cs="Open Sans"/>
          <w:color w:val="212529"/>
          <w:szCs w:val="24"/>
        </w:rPr>
        <w:t> is a member of the groups </w:t>
      </w:r>
      <w:r w:rsidRPr="00B54A85">
        <w:rPr>
          <w:rFonts w:ascii="Consolas" w:eastAsia="Times New Roman" w:hAnsi="Consolas" w:cs="Courier New"/>
          <w:color w:val="212529"/>
          <w:sz w:val="21"/>
          <w:szCs w:val="21"/>
        </w:rPr>
        <w:t>Joshua</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web</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Allison</w:t>
      </w:r>
      <w:r w:rsidRPr="00B54A85">
        <w:rPr>
          <w:rFonts w:ascii="Open Sans" w:eastAsia="Times New Roman" w:hAnsi="Open Sans" w:cs="Open Sans"/>
          <w:color w:val="212529"/>
          <w:szCs w:val="24"/>
        </w:rPr>
        <w:t> is a member of </w:t>
      </w:r>
      <w:r w:rsidRPr="00B54A85">
        <w:rPr>
          <w:rFonts w:ascii="Consolas" w:eastAsia="Times New Roman" w:hAnsi="Consolas" w:cs="Courier New"/>
          <w:color w:val="212529"/>
          <w:sz w:val="21"/>
          <w:szCs w:val="21"/>
        </w:rPr>
        <w:t>Allison</w:t>
      </w:r>
      <w:r w:rsidRPr="00B54A85">
        <w:rPr>
          <w:rFonts w:ascii="Open Sans" w:eastAsia="Times New Roman" w:hAnsi="Open Sans" w:cs="Open Sans"/>
          <w:color w:val="212529"/>
          <w:szCs w:val="24"/>
        </w:rPr>
        <w:t>, </w:t>
      </w:r>
      <w:r w:rsidRPr="00B54A85">
        <w:rPr>
          <w:rFonts w:ascii="Consolas" w:eastAsia="Times New Roman" w:hAnsi="Consolas" w:cs="Courier New"/>
          <w:color w:val="212529"/>
          <w:sz w:val="21"/>
          <w:szCs w:val="21"/>
        </w:rPr>
        <w:t>wheel</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web</w:t>
      </w:r>
      <w:r w:rsidRPr="00B54A85">
        <w:rPr>
          <w:rFonts w:ascii="Open Sans" w:eastAsia="Times New Roman" w:hAnsi="Open Sans" w:cs="Open Sans"/>
          <w:color w:val="212529"/>
          <w:szCs w:val="24"/>
        </w:rPr>
        <w:t>. When </w:t>
      </w:r>
      <w:r w:rsidRPr="00B54A85">
        <w:rPr>
          <w:rFonts w:ascii="Consolas" w:eastAsia="Times New Roman" w:hAnsi="Consolas" w:cs="Courier New"/>
          <w:color w:val="212529"/>
          <w:sz w:val="21"/>
          <w:szCs w:val="21"/>
        </w:rPr>
        <w:t>Joshua</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Allison</w:t>
      </w:r>
      <w:r w:rsidRPr="00B54A85">
        <w:rPr>
          <w:rFonts w:ascii="Open Sans" w:eastAsia="Times New Roman" w:hAnsi="Open Sans" w:cs="Open Sans"/>
          <w:color w:val="212529"/>
          <w:szCs w:val="24"/>
        </w:rPr>
        <w:t> need to collaborate, the files should be associated with the group </w:t>
      </w:r>
      <w:r w:rsidRPr="00B54A85">
        <w:rPr>
          <w:rFonts w:ascii="Consolas" w:eastAsia="Times New Roman" w:hAnsi="Consolas" w:cs="Courier New"/>
          <w:color w:val="212529"/>
          <w:sz w:val="21"/>
          <w:szCs w:val="21"/>
        </w:rPr>
        <w:t>web</w:t>
      </w:r>
      <w:r w:rsidRPr="00B54A85">
        <w:rPr>
          <w:rFonts w:ascii="Open Sans" w:eastAsia="Times New Roman" w:hAnsi="Open Sans" w:cs="Open Sans"/>
          <w:color w:val="212529"/>
          <w:szCs w:val="24"/>
        </w:rPr>
        <w:t> and group permissions should allow the desired access.</w:t>
      </w:r>
    </w:p>
    <w:tbl>
      <w:tblPr>
        <w:tblW w:w="1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3240"/>
      </w:tblGrid>
      <w:tr w:rsidR="00B54A85" w:rsidRPr="00B54A85" w14:paraId="581F78C6" w14:textId="77777777" w:rsidTr="00B54A85">
        <w:trPr>
          <w:jc w:val="center"/>
        </w:trPr>
        <w:tc>
          <w:tcPr>
            <w:tcW w:w="0" w:type="auto"/>
            <w:vAlign w:val="center"/>
            <w:hideMark/>
          </w:tcPr>
          <w:p w14:paraId="7E8F3CE1" w14:textId="77777777" w:rsidR="00B54A85" w:rsidRPr="00B54A85" w:rsidRDefault="00B54A85" w:rsidP="00B54A85">
            <w:pPr>
              <w:jc w:val="center"/>
              <w:rPr>
                <w:rFonts w:eastAsia="Times New Roman" w:cs="Times New Roman"/>
                <w:szCs w:val="24"/>
              </w:rPr>
            </w:pPr>
            <w:r w:rsidRPr="00B54A85">
              <w:rPr>
                <w:rFonts w:eastAsia="Times New Roman" w:cs="Times New Roman"/>
                <w:noProof/>
                <w:szCs w:val="24"/>
              </w:rPr>
              <w:drawing>
                <wp:inline distT="0" distB="0" distL="0" distR="0" wp14:anchorId="31EB418C" wp14:editId="70DB48FF">
                  <wp:extent cx="1703876" cy="130362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9885" cy="1315872"/>
                          </a:xfrm>
                          <a:prstGeom prst="rect">
                            <a:avLst/>
                          </a:prstGeom>
                          <a:noFill/>
                          <a:ln>
                            <a:noFill/>
                          </a:ln>
                        </pic:spPr>
                      </pic:pic>
                    </a:graphicData>
                  </a:graphic>
                </wp:inline>
              </w:drawing>
            </w:r>
          </w:p>
        </w:tc>
      </w:tr>
    </w:tbl>
    <w:p w14:paraId="4A6939A4" w14:textId="77777777" w:rsidR="00B54A85" w:rsidRPr="00B54A85" w:rsidRDefault="00B54A85" w:rsidP="00B54A85">
      <w:pPr>
        <w:shd w:val="clear" w:color="auto" w:fill="FFFFFF"/>
        <w:jc w:val="center"/>
        <w:rPr>
          <w:rFonts w:ascii="Open Sans" w:eastAsia="Times New Roman" w:hAnsi="Open Sans" w:cs="Open Sans"/>
          <w:color w:val="212529"/>
          <w:szCs w:val="24"/>
        </w:rPr>
      </w:pPr>
      <w:r w:rsidRPr="00B54A85">
        <w:rPr>
          <w:rFonts w:ascii="Open Sans" w:eastAsia="Times New Roman" w:hAnsi="Open Sans" w:cs="Open Sans"/>
          <w:color w:val="212529"/>
          <w:szCs w:val="24"/>
        </w:rPr>
        <w:t>Figure 7.1: Example group membership to facilitate collaboration</w:t>
      </w:r>
    </w:p>
    <w:p w14:paraId="41D53021"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Three permission categories apply: read, write, and execute. The following table explains how these permissions affect access to files and directories.</w:t>
      </w:r>
    </w:p>
    <w:p w14:paraId="2AA43CE1"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b/>
          <w:bCs/>
          <w:color w:val="212529"/>
          <w:szCs w:val="24"/>
        </w:rPr>
        <w:t>Table 7.1. Effects of Permissions on Files and Directories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ffects of Permissions on Files and Directories"/>
      </w:tblPr>
      <w:tblGrid>
        <w:gridCol w:w="1164"/>
        <w:gridCol w:w="2367"/>
        <w:gridCol w:w="7253"/>
      </w:tblGrid>
      <w:tr w:rsidR="00B54A85" w:rsidRPr="00B54A85" w14:paraId="25CA19D1" w14:textId="77777777" w:rsidTr="00B54A85">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79C043E0" w14:textId="77777777" w:rsidR="00B54A85" w:rsidRPr="00B54A85" w:rsidRDefault="00B54A85" w:rsidP="00B54A85">
            <w:pPr>
              <w:spacing w:after="100" w:afterAutospacing="1"/>
              <w:jc w:val="center"/>
              <w:rPr>
                <w:rFonts w:eastAsia="Times New Roman" w:cs="Times New Roman"/>
                <w:b/>
                <w:bCs/>
                <w:szCs w:val="24"/>
              </w:rPr>
            </w:pPr>
            <w:r w:rsidRPr="00B54A85">
              <w:rPr>
                <w:rFonts w:eastAsia="Times New Roman" w:cs="Times New Roman"/>
                <w:b/>
                <w:bCs/>
                <w:szCs w:val="24"/>
              </w:rPr>
              <w:t>Permission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5FF8D4CB" w14:textId="77777777" w:rsidR="00B54A85" w:rsidRPr="00B54A85" w:rsidRDefault="00B54A85" w:rsidP="00B54A85">
            <w:pPr>
              <w:spacing w:after="100" w:afterAutospacing="1"/>
              <w:jc w:val="center"/>
              <w:rPr>
                <w:rFonts w:eastAsia="Times New Roman" w:cs="Times New Roman"/>
                <w:b/>
                <w:bCs/>
                <w:szCs w:val="24"/>
              </w:rPr>
            </w:pPr>
            <w:r w:rsidRPr="00B54A85">
              <w:rPr>
                <w:rFonts w:eastAsia="Times New Roman" w:cs="Times New Roman"/>
                <w:b/>
                <w:bCs/>
                <w:szCs w:val="24"/>
              </w:rPr>
              <w:t>Effect on files</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680869A7" w14:textId="77777777" w:rsidR="00B54A85" w:rsidRPr="00B54A85" w:rsidRDefault="00B54A85" w:rsidP="00B54A85">
            <w:pPr>
              <w:spacing w:after="100" w:afterAutospacing="1"/>
              <w:jc w:val="center"/>
              <w:rPr>
                <w:rFonts w:eastAsia="Times New Roman" w:cs="Times New Roman"/>
                <w:b/>
                <w:bCs/>
                <w:szCs w:val="24"/>
              </w:rPr>
            </w:pPr>
            <w:r w:rsidRPr="00B54A85">
              <w:rPr>
                <w:rFonts w:eastAsia="Times New Roman" w:cs="Times New Roman"/>
                <w:b/>
                <w:bCs/>
                <w:szCs w:val="24"/>
              </w:rPr>
              <w:t>Effect on directories</w:t>
            </w:r>
          </w:p>
        </w:tc>
      </w:tr>
      <w:tr w:rsidR="00B54A85" w:rsidRPr="00B54A85" w14:paraId="67FE18D4" w14:textId="77777777" w:rsidTr="00B54A85">
        <w:tc>
          <w:tcPr>
            <w:tcW w:w="0" w:type="auto"/>
            <w:tcBorders>
              <w:top w:val="single" w:sz="6" w:space="0" w:color="090808"/>
              <w:left w:val="outset" w:sz="6" w:space="0" w:color="auto"/>
              <w:bottom w:val="outset" w:sz="6" w:space="0" w:color="auto"/>
              <w:right w:val="outset" w:sz="6" w:space="0" w:color="auto"/>
            </w:tcBorders>
            <w:hideMark/>
          </w:tcPr>
          <w:p w14:paraId="554D1ADA" w14:textId="77777777" w:rsidR="00B54A85" w:rsidRPr="00B54A85" w:rsidRDefault="00B54A85" w:rsidP="00B54A85">
            <w:pPr>
              <w:spacing w:after="100" w:afterAutospacing="1"/>
              <w:rPr>
                <w:rFonts w:eastAsia="Times New Roman" w:cs="Times New Roman"/>
                <w:szCs w:val="24"/>
              </w:rPr>
            </w:pPr>
            <w:r w:rsidRPr="00B54A85">
              <w:rPr>
                <w:rFonts w:ascii="Consolas" w:eastAsia="Times New Roman" w:hAnsi="Consolas" w:cs="Courier New"/>
                <w:sz w:val="21"/>
                <w:szCs w:val="21"/>
              </w:rPr>
              <w:t>r</w:t>
            </w:r>
            <w:r w:rsidRPr="00B54A85">
              <w:rPr>
                <w:rFonts w:eastAsia="Times New Roman" w:cs="Times New Roman"/>
                <w:szCs w:val="24"/>
              </w:rPr>
              <w:t> (read)</w:t>
            </w:r>
          </w:p>
        </w:tc>
        <w:tc>
          <w:tcPr>
            <w:tcW w:w="0" w:type="auto"/>
            <w:tcBorders>
              <w:top w:val="single" w:sz="6" w:space="0" w:color="090808"/>
              <w:left w:val="outset" w:sz="6" w:space="0" w:color="auto"/>
              <w:bottom w:val="outset" w:sz="6" w:space="0" w:color="auto"/>
              <w:right w:val="outset" w:sz="6" w:space="0" w:color="auto"/>
            </w:tcBorders>
            <w:hideMark/>
          </w:tcPr>
          <w:p w14:paraId="0A0BF251"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File contents can be read.</w:t>
            </w:r>
          </w:p>
        </w:tc>
        <w:tc>
          <w:tcPr>
            <w:tcW w:w="0" w:type="auto"/>
            <w:tcBorders>
              <w:top w:val="single" w:sz="6" w:space="0" w:color="090808"/>
              <w:left w:val="outset" w:sz="6" w:space="0" w:color="auto"/>
              <w:bottom w:val="outset" w:sz="6" w:space="0" w:color="auto"/>
              <w:right w:val="outset" w:sz="6" w:space="0" w:color="auto"/>
            </w:tcBorders>
            <w:hideMark/>
          </w:tcPr>
          <w:p w14:paraId="075BCE18"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Contents of the directory (the file names) can be listed.</w:t>
            </w:r>
          </w:p>
        </w:tc>
      </w:tr>
      <w:tr w:rsidR="00B54A85" w:rsidRPr="00B54A85" w14:paraId="19472E65" w14:textId="77777777" w:rsidTr="00B54A85">
        <w:tc>
          <w:tcPr>
            <w:tcW w:w="0" w:type="auto"/>
            <w:tcBorders>
              <w:top w:val="single" w:sz="6" w:space="0" w:color="090808"/>
              <w:left w:val="outset" w:sz="6" w:space="0" w:color="auto"/>
              <w:bottom w:val="outset" w:sz="6" w:space="0" w:color="auto"/>
              <w:right w:val="outset" w:sz="6" w:space="0" w:color="auto"/>
            </w:tcBorders>
            <w:hideMark/>
          </w:tcPr>
          <w:p w14:paraId="1A0B5A01" w14:textId="77777777" w:rsidR="00B54A85" w:rsidRPr="00B54A85" w:rsidRDefault="00B54A85" w:rsidP="00B54A85">
            <w:pPr>
              <w:spacing w:after="100" w:afterAutospacing="1"/>
              <w:rPr>
                <w:rFonts w:eastAsia="Times New Roman" w:cs="Times New Roman"/>
                <w:szCs w:val="24"/>
              </w:rPr>
            </w:pPr>
            <w:r w:rsidRPr="00B54A85">
              <w:rPr>
                <w:rFonts w:ascii="Consolas" w:eastAsia="Times New Roman" w:hAnsi="Consolas" w:cs="Courier New"/>
                <w:sz w:val="21"/>
                <w:szCs w:val="21"/>
              </w:rPr>
              <w:t>w</w:t>
            </w:r>
            <w:r w:rsidRPr="00B54A85">
              <w:rPr>
                <w:rFonts w:eastAsia="Times New Roman" w:cs="Times New Roman"/>
                <w:szCs w:val="24"/>
              </w:rPr>
              <w:t> (write)</w:t>
            </w:r>
          </w:p>
        </w:tc>
        <w:tc>
          <w:tcPr>
            <w:tcW w:w="0" w:type="auto"/>
            <w:tcBorders>
              <w:top w:val="single" w:sz="6" w:space="0" w:color="090808"/>
              <w:left w:val="outset" w:sz="6" w:space="0" w:color="auto"/>
              <w:bottom w:val="outset" w:sz="6" w:space="0" w:color="auto"/>
              <w:right w:val="outset" w:sz="6" w:space="0" w:color="auto"/>
            </w:tcBorders>
            <w:hideMark/>
          </w:tcPr>
          <w:p w14:paraId="40889BCD"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File contents can be changed.</w:t>
            </w:r>
          </w:p>
        </w:tc>
        <w:tc>
          <w:tcPr>
            <w:tcW w:w="0" w:type="auto"/>
            <w:tcBorders>
              <w:top w:val="single" w:sz="6" w:space="0" w:color="090808"/>
              <w:left w:val="outset" w:sz="6" w:space="0" w:color="auto"/>
              <w:bottom w:val="outset" w:sz="6" w:space="0" w:color="auto"/>
              <w:right w:val="outset" w:sz="6" w:space="0" w:color="auto"/>
            </w:tcBorders>
            <w:hideMark/>
          </w:tcPr>
          <w:p w14:paraId="53CDCD3B"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Any file in the directory can be created or deleted.</w:t>
            </w:r>
          </w:p>
        </w:tc>
      </w:tr>
      <w:tr w:rsidR="00B54A85" w:rsidRPr="00B54A85" w14:paraId="4DBE4124" w14:textId="77777777" w:rsidTr="00B54A85">
        <w:tc>
          <w:tcPr>
            <w:tcW w:w="0" w:type="auto"/>
            <w:tcBorders>
              <w:top w:val="single" w:sz="6" w:space="0" w:color="090808"/>
              <w:left w:val="outset" w:sz="6" w:space="0" w:color="auto"/>
              <w:bottom w:val="outset" w:sz="6" w:space="0" w:color="auto"/>
              <w:right w:val="outset" w:sz="6" w:space="0" w:color="auto"/>
            </w:tcBorders>
            <w:hideMark/>
          </w:tcPr>
          <w:p w14:paraId="5ACBA9FD" w14:textId="77777777" w:rsidR="00B54A85" w:rsidRPr="00B54A85" w:rsidRDefault="00B54A85" w:rsidP="00B54A85">
            <w:pPr>
              <w:spacing w:after="100" w:afterAutospacing="1"/>
              <w:rPr>
                <w:rFonts w:eastAsia="Times New Roman" w:cs="Times New Roman"/>
                <w:szCs w:val="24"/>
              </w:rPr>
            </w:pPr>
            <w:r w:rsidRPr="00B54A85">
              <w:rPr>
                <w:rFonts w:ascii="Consolas" w:eastAsia="Times New Roman" w:hAnsi="Consolas" w:cs="Courier New"/>
                <w:sz w:val="21"/>
                <w:szCs w:val="21"/>
              </w:rPr>
              <w:t>x</w:t>
            </w:r>
            <w:r w:rsidRPr="00B54A85">
              <w:rPr>
                <w:rFonts w:eastAsia="Times New Roman" w:cs="Times New Roman"/>
                <w:szCs w:val="24"/>
              </w:rPr>
              <w:t> (execute)</w:t>
            </w:r>
          </w:p>
        </w:tc>
        <w:tc>
          <w:tcPr>
            <w:tcW w:w="0" w:type="auto"/>
            <w:tcBorders>
              <w:top w:val="single" w:sz="6" w:space="0" w:color="090808"/>
              <w:left w:val="outset" w:sz="6" w:space="0" w:color="auto"/>
              <w:bottom w:val="outset" w:sz="6" w:space="0" w:color="auto"/>
              <w:right w:val="outset" w:sz="6" w:space="0" w:color="auto"/>
            </w:tcBorders>
            <w:hideMark/>
          </w:tcPr>
          <w:p w14:paraId="52452BD2"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Files can be executed as commands.</w:t>
            </w:r>
          </w:p>
        </w:tc>
        <w:tc>
          <w:tcPr>
            <w:tcW w:w="0" w:type="auto"/>
            <w:tcBorders>
              <w:top w:val="single" w:sz="6" w:space="0" w:color="090808"/>
              <w:left w:val="outset" w:sz="6" w:space="0" w:color="auto"/>
              <w:bottom w:val="outset" w:sz="6" w:space="0" w:color="auto"/>
              <w:right w:val="outset" w:sz="6" w:space="0" w:color="auto"/>
            </w:tcBorders>
            <w:hideMark/>
          </w:tcPr>
          <w:p w14:paraId="42AEFA1F"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directory can become the current working directory. (You can </w:t>
            </w:r>
            <w:r w:rsidRPr="00B54A85">
              <w:rPr>
                <w:rFonts w:eastAsia="Times New Roman" w:cs="Times New Roman"/>
                <w:b/>
                <w:bCs/>
                <w:szCs w:val="24"/>
              </w:rPr>
              <w:t>cd</w:t>
            </w:r>
            <w:r w:rsidRPr="00B54A85">
              <w:rPr>
                <w:rFonts w:eastAsia="Times New Roman" w:cs="Times New Roman"/>
                <w:szCs w:val="24"/>
              </w:rPr>
              <w:t> into it, but also require read permission to list files found there.)</w:t>
            </w:r>
          </w:p>
        </w:tc>
      </w:tr>
    </w:tbl>
    <w:p w14:paraId="16D5DFAB" w14:textId="77777777" w:rsidR="00B54A85" w:rsidRPr="00B54A85" w:rsidRDefault="00B54A85" w:rsidP="00B54A85">
      <w:pPr>
        <w:rPr>
          <w:rFonts w:eastAsia="Times New Roman" w:cs="Times New Roman"/>
          <w:szCs w:val="24"/>
        </w:rPr>
      </w:pPr>
      <w:r w:rsidRPr="00B54A85">
        <w:rPr>
          <w:rFonts w:ascii="Open Sans" w:eastAsia="Times New Roman" w:hAnsi="Open Sans" w:cs="Open Sans"/>
          <w:color w:val="212529"/>
          <w:szCs w:val="24"/>
        </w:rPr>
        <w:br/>
      </w:r>
    </w:p>
    <w:p w14:paraId="25F25194"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 xml:space="preserve">Users normally have both read and execute permissions on read-only directories so that they can list the directory and have full read-only access to its contents. If a user only has read access on a directory, the names of the files in it can be listed, but no other information, including permissions or time stamps, are available, nor can they be accessed. If a user only has </w:t>
      </w:r>
      <w:proofErr w:type="gramStart"/>
      <w:r w:rsidRPr="00B54A85">
        <w:rPr>
          <w:rFonts w:ascii="Open Sans" w:eastAsia="Times New Roman" w:hAnsi="Open Sans" w:cs="Open Sans"/>
          <w:color w:val="212529"/>
          <w:szCs w:val="24"/>
        </w:rPr>
        <w:t>execute</w:t>
      </w:r>
      <w:proofErr w:type="gramEnd"/>
      <w:r w:rsidRPr="00B54A85">
        <w:rPr>
          <w:rFonts w:ascii="Open Sans" w:eastAsia="Times New Roman" w:hAnsi="Open Sans" w:cs="Open Sans"/>
          <w:color w:val="212529"/>
          <w:szCs w:val="24"/>
        </w:rPr>
        <w:t xml:space="preserve"> access on a directory, they cannot list file names in the directory. If they know the name of a file that they have permission to read, they can access the contents of that file from outside the directory by explicitly specifying the relative file name.</w:t>
      </w:r>
    </w:p>
    <w:p w14:paraId="5C3065EB"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A file may be removed by anyone who has ownership of, or write permission to, the directory in which the file resides, regardless of the ownership or permissions on the file itself. This can be overridden with a special permission, the </w:t>
      </w:r>
      <w:r w:rsidRPr="00B54A85">
        <w:rPr>
          <w:rFonts w:ascii="Open Sans" w:eastAsia="Times New Roman" w:hAnsi="Open Sans" w:cs="Open Sans"/>
          <w:i/>
          <w:iCs/>
          <w:color w:val="212529"/>
          <w:szCs w:val="24"/>
        </w:rPr>
        <w:t>sticky bit</w:t>
      </w:r>
      <w:r w:rsidRPr="00B54A85">
        <w:rPr>
          <w:rFonts w:ascii="Open Sans" w:eastAsia="Times New Roman" w:hAnsi="Open Sans" w:cs="Open Sans"/>
          <w:color w:val="212529"/>
          <w:szCs w:val="24"/>
        </w:rPr>
        <w:t>, discussed later in this chapter.</w:t>
      </w:r>
    </w:p>
    <w:p w14:paraId="47C2C954"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Note</w:t>
      </w:r>
    </w:p>
    <w:p w14:paraId="16B27702"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lastRenderedPageBreak/>
        <w:t>Linux file permissions work differently than the permissions system used by the NTFS file system for Microsoft Windows.</w:t>
      </w:r>
    </w:p>
    <w:p w14:paraId="578C32E2"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On Linux, permissions apply only to the file or directory on which they are set. That is, permissions on a directory are not inherited automatically by the subdirectories and files within it. However, permissions on a directory can block access to the contents of the directory depending on how restrictive they are.</w:t>
      </w:r>
    </w:p>
    <w:p w14:paraId="3888F9EB"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w:t>
      </w:r>
      <w:r w:rsidRPr="00B54A85">
        <w:rPr>
          <w:rFonts w:ascii="Open Sans" w:eastAsia="Times New Roman" w:hAnsi="Open Sans" w:cs="Open Sans"/>
          <w:b/>
          <w:bCs/>
          <w:color w:val="212529"/>
          <w:szCs w:val="24"/>
        </w:rPr>
        <w:t>read</w:t>
      </w:r>
      <w:r w:rsidRPr="00B54A85">
        <w:rPr>
          <w:rFonts w:ascii="Open Sans" w:eastAsia="Times New Roman" w:hAnsi="Open Sans" w:cs="Open Sans"/>
          <w:color w:val="212529"/>
          <w:szCs w:val="24"/>
        </w:rPr>
        <w:t> permission on a directory in Linux is roughly equivalent to </w:t>
      </w:r>
      <w:r w:rsidRPr="00B54A85">
        <w:rPr>
          <w:rFonts w:ascii="Open Sans" w:eastAsia="Times New Roman" w:hAnsi="Open Sans" w:cs="Open Sans"/>
          <w:b/>
          <w:bCs/>
          <w:color w:val="212529"/>
          <w:szCs w:val="24"/>
        </w:rPr>
        <w:t>List folder contents</w:t>
      </w:r>
      <w:r w:rsidRPr="00B54A85">
        <w:rPr>
          <w:rFonts w:ascii="Open Sans" w:eastAsia="Times New Roman" w:hAnsi="Open Sans" w:cs="Open Sans"/>
          <w:color w:val="212529"/>
          <w:szCs w:val="24"/>
        </w:rPr>
        <w:t> in Windows.</w:t>
      </w:r>
    </w:p>
    <w:p w14:paraId="79E882D6"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w:t>
      </w:r>
      <w:r w:rsidRPr="00B54A85">
        <w:rPr>
          <w:rFonts w:ascii="Open Sans" w:eastAsia="Times New Roman" w:hAnsi="Open Sans" w:cs="Open Sans"/>
          <w:b/>
          <w:bCs/>
          <w:color w:val="212529"/>
          <w:szCs w:val="24"/>
        </w:rPr>
        <w:t>write</w:t>
      </w:r>
      <w:r w:rsidRPr="00B54A85">
        <w:rPr>
          <w:rFonts w:ascii="Open Sans" w:eastAsia="Times New Roman" w:hAnsi="Open Sans" w:cs="Open Sans"/>
          <w:color w:val="212529"/>
          <w:szCs w:val="24"/>
        </w:rPr>
        <w:t> permission on a directory in Linux is equivalent to </w:t>
      </w:r>
      <w:r w:rsidRPr="00B54A85">
        <w:rPr>
          <w:rFonts w:ascii="Open Sans" w:eastAsia="Times New Roman" w:hAnsi="Open Sans" w:cs="Open Sans"/>
          <w:b/>
          <w:bCs/>
          <w:color w:val="212529"/>
          <w:szCs w:val="24"/>
        </w:rPr>
        <w:t>Modify</w:t>
      </w:r>
      <w:r w:rsidRPr="00B54A85">
        <w:rPr>
          <w:rFonts w:ascii="Open Sans" w:eastAsia="Times New Roman" w:hAnsi="Open Sans" w:cs="Open Sans"/>
          <w:color w:val="212529"/>
          <w:szCs w:val="24"/>
        </w:rPr>
        <w:t> in Windows; it implies the ability to delete files and subdirectories. In Linux, if </w:t>
      </w:r>
      <w:r w:rsidRPr="00B54A85">
        <w:rPr>
          <w:rFonts w:ascii="Open Sans" w:eastAsia="Times New Roman" w:hAnsi="Open Sans" w:cs="Open Sans"/>
          <w:b/>
          <w:bCs/>
          <w:color w:val="212529"/>
          <w:szCs w:val="24"/>
        </w:rPr>
        <w:t>write</w:t>
      </w:r>
      <w:r w:rsidRPr="00B54A85">
        <w:rPr>
          <w:rFonts w:ascii="Open Sans" w:eastAsia="Times New Roman" w:hAnsi="Open Sans" w:cs="Open Sans"/>
          <w:color w:val="212529"/>
          <w:szCs w:val="24"/>
        </w:rPr>
        <w:t> and the </w:t>
      </w:r>
      <w:r w:rsidRPr="00B54A85">
        <w:rPr>
          <w:rFonts w:ascii="Open Sans" w:eastAsia="Times New Roman" w:hAnsi="Open Sans" w:cs="Open Sans"/>
          <w:b/>
          <w:bCs/>
          <w:color w:val="212529"/>
          <w:szCs w:val="24"/>
        </w:rPr>
        <w:t>sticky bit</w:t>
      </w:r>
      <w:r w:rsidRPr="00B54A85">
        <w:rPr>
          <w:rFonts w:ascii="Open Sans" w:eastAsia="Times New Roman" w:hAnsi="Open Sans" w:cs="Open Sans"/>
          <w:color w:val="212529"/>
          <w:szCs w:val="24"/>
        </w:rPr>
        <w:t> are both set on a directory, then only the file or subdirectory owner may delete it, which is similar to the Windows </w:t>
      </w:r>
      <w:r w:rsidRPr="00B54A85">
        <w:rPr>
          <w:rFonts w:ascii="Open Sans" w:eastAsia="Times New Roman" w:hAnsi="Open Sans" w:cs="Open Sans"/>
          <w:b/>
          <w:bCs/>
          <w:color w:val="212529"/>
          <w:szCs w:val="24"/>
        </w:rPr>
        <w:t>Write</w:t>
      </w:r>
      <w:r w:rsidRPr="00B54A85">
        <w:rPr>
          <w:rFonts w:ascii="Open Sans" w:eastAsia="Times New Roman" w:hAnsi="Open Sans" w:cs="Open Sans"/>
          <w:color w:val="212529"/>
          <w:szCs w:val="24"/>
        </w:rPr>
        <w:t> permission behavior.</w:t>
      </w:r>
    </w:p>
    <w:p w14:paraId="67F03D1B"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Linux root user has the equivalent of the Windows </w:t>
      </w:r>
      <w:r w:rsidRPr="00B54A85">
        <w:rPr>
          <w:rFonts w:ascii="Open Sans" w:eastAsia="Times New Roman" w:hAnsi="Open Sans" w:cs="Open Sans"/>
          <w:b/>
          <w:bCs/>
          <w:color w:val="212529"/>
          <w:szCs w:val="24"/>
        </w:rPr>
        <w:t>Full Control</w:t>
      </w:r>
      <w:r w:rsidRPr="00B54A85">
        <w:rPr>
          <w:rFonts w:ascii="Open Sans" w:eastAsia="Times New Roman" w:hAnsi="Open Sans" w:cs="Open Sans"/>
          <w:color w:val="212529"/>
          <w:szCs w:val="24"/>
        </w:rPr>
        <w:t xml:space="preserve"> permission on all files. However, root may have access restricted by the system's </w:t>
      </w:r>
      <w:proofErr w:type="spellStart"/>
      <w:r w:rsidRPr="00B54A85">
        <w:rPr>
          <w:rFonts w:ascii="Open Sans" w:eastAsia="Times New Roman" w:hAnsi="Open Sans" w:cs="Open Sans"/>
          <w:color w:val="212529"/>
          <w:szCs w:val="24"/>
        </w:rPr>
        <w:t>SELinux</w:t>
      </w:r>
      <w:proofErr w:type="spellEnd"/>
      <w:r w:rsidRPr="00B54A85">
        <w:rPr>
          <w:rFonts w:ascii="Open Sans" w:eastAsia="Times New Roman" w:hAnsi="Open Sans" w:cs="Open Sans"/>
          <w:color w:val="212529"/>
          <w:szCs w:val="24"/>
        </w:rPr>
        <w:t xml:space="preserve"> policy using process and file security contexts. </w:t>
      </w:r>
      <w:proofErr w:type="spellStart"/>
      <w:r w:rsidRPr="00B54A85">
        <w:rPr>
          <w:rFonts w:ascii="Open Sans" w:eastAsia="Times New Roman" w:hAnsi="Open Sans" w:cs="Open Sans"/>
          <w:color w:val="212529"/>
          <w:szCs w:val="24"/>
        </w:rPr>
        <w:t>SELinux</w:t>
      </w:r>
      <w:proofErr w:type="spellEnd"/>
      <w:r w:rsidRPr="00B54A85">
        <w:rPr>
          <w:rFonts w:ascii="Open Sans" w:eastAsia="Times New Roman" w:hAnsi="Open Sans" w:cs="Open Sans"/>
          <w:color w:val="212529"/>
          <w:szCs w:val="24"/>
        </w:rPr>
        <w:t xml:space="preserve"> will be discussed in a later course.</w:t>
      </w:r>
    </w:p>
    <w:p w14:paraId="06652E45"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Viewing File and Directory Permissions and Ownership</w:t>
      </w:r>
    </w:p>
    <w:p w14:paraId="72ACD166"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w:t>
      </w:r>
      <w:r w:rsidRPr="00B54A85">
        <w:rPr>
          <w:rFonts w:ascii="Consolas" w:eastAsia="Times New Roman" w:hAnsi="Consolas" w:cs="Courier New"/>
          <w:color w:val="212529"/>
          <w:sz w:val="21"/>
          <w:szCs w:val="21"/>
        </w:rPr>
        <w:t>-l</w:t>
      </w:r>
      <w:r w:rsidRPr="00B54A85">
        <w:rPr>
          <w:rFonts w:ascii="Open Sans" w:eastAsia="Times New Roman" w:hAnsi="Open Sans" w:cs="Open Sans"/>
          <w:color w:val="212529"/>
          <w:szCs w:val="24"/>
        </w:rPr>
        <w:t> option of the </w:t>
      </w:r>
      <w:r w:rsidRPr="00B54A85">
        <w:rPr>
          <w:rFonts w:ascii="Open Sans" w:eastAsia="Times New Roman" w:hAnsi="Open Sans" w:cs="Open Sans"/>
          <w:b/>
          <w:bCs/>
          <w:color w:val="212529"/>
          <w:szCs w:val="24"/>
        </w:rPr>
        <w:t>ls</w:t>
      </w:r>
      <w:r w:rsidRPr="00B54A85">
        <w:rPr>
          <w:rFonts w:ascii="Open Sans" w:eastAsia="Times New Roman" w:hAnsi="Open Sans" w:cs="Open Sans"/>
          <w:color w:val="212529"/>
          <w:szCs w:val="24"/>
        </w:rPr>
        <w:t> command shows detailed information about permissions and ownership:</w:t>
      </w:r>
    </w:p>
    <w:p w14:paraId="6AEA2911"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b/>
          <w:bCs/>
          <w:color w:val="333333"/>
          <w:sz w:val="20"/>
          <w:szCs w:val="20"/>
        </w:rPr>
        <w:t>[</w:t>
      </w:r>
      <w:proofErr w:type="spellStart"/>
      <w:r w:rsidRPr="00B54A85">
        <w:rPr>
          <w:rFonts w:ascii="Consolas" w:eastAsia="Times New Roman" w:hAnsi="Consolas" w:cs="Courier New"/>
          <w:b/>
          <w:bCs/>
          <w:color w:val="333333"/>
          <w:sz w:val="20"/>
          <w:szCs w:val="20"/>
        </w:rPr>
        <w:t>user@host</w:t>
      </w:r>
      <w:proofErr w:type="spellEnd"/>
      <w:r w:rsidRPr="00B54A85">
        <w:rPr>
          <w:rFonts w:ascii="Consolas" w:eastAsia="Times New Roman" w:hAnsi="Consolas" w:cs="Courier New"/>
          <w:b/>
          <w:bCs/>
          <w:color w:val="333333"/>
          <w:sz w:val="20"/>
          <w:szCs w:val="20"/>
        </w:rPr>
        <w:t>~]$ ls -l test</w:t>
      </w:r>
    </w:p>
    <w:p w14:paraId="34366A7C"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 xml:space="preserve">-r--. 1 student </w:t>
      </w:r>
      <w:proofErr w:type="spellStart"/>
      <w:r w:rsidRPr="00B54A85">
        <w:rPr>
          <w:rFonts w:ascii="Consolas" w:eastAsia="Times New Roman" w:hAnsi="Consolas" w:cs="Courier New"/>
          <w:color w:val="333333"/>
          <w:sz w:val="20"/>
          <w:szCs w:val="20"/>
        </w:rPr>
        <w:t>student</w:t>
      </w:r>
      <w:proofErr w:type="spellEnd"/>
      <w:r w:rsidRPr="00B54A85">
        <w:rPr>
          <w:rFonts w:ascii="Consolas" w:eastAsia="Times New Roman" w:hAnsi="Consolas" w:cs="Courier New"/>
          <w:color w:val="333333"/>
          <w:sz w:val="20"/>
          <w:szCs w:val="20"/>
        </w:rPr>
        <w:t xml:space="preserve"> 0 Feb  8 17:36 test</w:t>
      </w:r>
    </w:p>
    <w:p w14:paraId="269FF3E3"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Use the </w:t>
      </w:r>
      <w:r w:rsidRPr="00B54A85">
        <w:rPr>
          <w:rFonts w:ascii="Consolas" w:eastAsia="Times New Roman" w:hAnsi="Consolas" w:cs="Courier New"/>
          <w:color w:val="212529"/>
          <w:sz w:val="21"/>
          <w:szCs w:val="21"/>
        </w:rPr>
        <w:t>-d</w:t>
      </w:r>
      <w:r w:rsidRPr="00B54A85">
        <w:rPr>
          <w:rFonts w:ascii="Open Sans" w:eastAsia="Times New Roman" w:hAnsi="Open Sans" w:cs="Open Sans"/>
          <w:color w:val="212529"/>
          <w:szCs w:val="24"/>
        </w:rPr>
        <w:t> option to show detailed information about a directory itself, and not its contents.</w:t>
      </w:r>
    </w:p>
    <w:p w14:paraId="615C00F6"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b/>
          <w:bCs/>
          <w:color w:val="333333"/>
          <w:sz w:val="20"/>
          <w:szCs w:val="20"/>
        </w:rPr>
        <w:t>[</w:t>
      </w:r>
      <w:proofErr w:type="spellStart"/>
      <w:r w:rsidRPr="00B54A85">
        <w:rPr>
          <w:rFonts w:ascii="Consolas" w:eastAsia="Times New Roman" w:hAnsi="Consolas" w:cs="Courier New"/>
          <w:b/>
          <w:bCs/>
          <w:color w:val="333333"/>
          <w:sz w:val="20"/>
          <w:szCs w:val="20"/>
        </w:rPr>
        <w:t>user@host</w:t>
      </w:r>
      <w:proofErr w:type="spellEnd"/>
      <w:r w:rsidRPr="00B54A85">
        <w:rPr>
          <w:rFonts w:ascii="Consolas" w:eastAsia="Times New Roman" w:hAnsi="Consolas" w:cs="Courier New"/>
          <w:b/>
          <w:bCs/>
          <w:color w:val="333333"/>
          <w:sz w:val="20"/>
          <w:szCs w:val="20"/>
        </w:rPr>
        <w:t xml:space="preserve"> ~]$ ls -</w:t>
      </w:r>
      <w:proofErr w:type="spellStart"/>
      <w:r w:rsidRPr="00B54A85">
        <w:rPr>
          <w:rFonts w:ascii="Consolas" w:eastAsia="Times New Roman" w:hAnsi="Consolas" w:cs="Courier New"/>
          <w:b/>
          <w:bCs/>
          <w:color w:val="333333"/>
          <w:sz w:val="20"/>
          <w:szCs w:val="20"/>
        </w:rPr>
        <w:t>ld</w:t>
      </w:r>
      <w:proofErr w:type="spellEnd"/>
      <w:r w:rsidRPr="00B54A85">
        <w:rPr>
          <w:rFonts w:ascii="Consolas" w:eastAsia="Times New Roman" w:hAnsi="Consolas" w:cs="Courier New"/>
          <w:b/>
          <w:bCs/>
          <w:color w:val="333333"/>
          <w:sz w:val="20"/>
          <w:szCs w:val="20"/>
        </w:rPr>
        <w:t xml:space="preserve"> /home</w:t>
      </w:r>
    </w:p>
    <w:p w14:paraId="219DD1BC"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B54A85">
        <w:rPr>
          <w:rFonts w:ascii="Consolas" w:eastAsia="Times New Roman" w:hAnsi="Consolas" w:cs="Courier New"/>
          <w:color w:val="333333"/>
          <w:sz w:val="20"/>
          <w:szCs w:val="20"/>
        </w:rPr>
        <w:t>drwxr</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xr</w:t>
      </w:r>
      <w:proofErr w:type="spellEnd"/>
      <w:r w:rsidRPr="00B54A85">
        <w:rPr>
          <w:rFonts w:ascii="Consolas" w:eastAsia="Times New Roman" w:hAnsi="Consolas" w:cs="Courier New"/>
          <w:color w:val="333333"/>
          <w:sz w:val="20"/>
          <w:szCs w:val="20"/>
        </w:rPr>
        <w:t xml:space="preserve">-x. 5 root </w:t>
      </w:r>
      <w:proofErr w:type="spellStart"/>
      <w:r w:rsidRPr="00B54A85">
        <w:rPr>
          <w:rFonts w:ascii="Consolas" w:eastAsia="Times New Roman" w:hAnsi="Consolas" w:cs="Courier New"/>
          <w:color w:val="333333"/>
          <w:sz w:val="20"/>
          <w:szCs w:val="20"/>
        </w:rPr>
        <w:t>root</w:t>
      </w:r>
      <w:proofErr w:type="spellEnd"/>
      <w:r w:rsidRPr="00B54A85">
        <w:rPr>
          <w:rFonts w:ascii="Consolas" w:eastAsia="Times New Roman" w:hAnsi="Consolas" w:cs="Courier New"/>
          <w:color w:val="333333"/>
          <w:sz w:val="20"/>
          <w:szCs w:val="20"/>
        </w:rPr>
        <w:t xml:space="preserve"> 4096 Jan 31 22:00 /home</w:t>
      </w:r>
    </w:p>
    <w:p w14:paraId="3E83D025"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first character of the long listing is the file type, interpreted like this:</w:t>
      </w:r>
    </w:p>
    <w:p w14:paraId="61D4F3C8" w14:textId="77777777" w:rsidR="00B54A85" w:rsidRPr="00B54A85" w:rsidRDefault="00B54A85" w:rsidP="00B54A85">
      <w:pPr>
        <w:numPr>
          <w:ilvl w:val="0"/>
          <w:numId w:val="33"/>
        </w:numPr>
        <w:shd w:val="clear" w:color="auto" w:fill="FFFFFF"/>
        <w:spacing w:after="75"/>
        <w:rPr>
          <w:rFonts w:ascii="Open Sans" w:eastAsia="Times New Roman" w:hAnsi="Open Sans" w:cs="Open Sans"/>
          <w:color w:val="212529"/>
          <w:szCs w:val="24"/>
        </w:rPr>
      </w:pPr>
      <w:r w:rsidRPr="00B54A85">
        <w:rPr>
          <w:rFonts w:ascii="Consolas" w:eastAsia="Times New Roman" w:hAnsi="Consolas" w:cs="Courier New"/>
          <w:color w:val="212529"/>
          <w:sz w:val="21"/>
          <w:szCs w:val="21"/>
        </w:rPr>
        <w:t>-</w:t>
      </w:r>
      <w:r w:rsidRPr="00B54A85">
        <w:rPr>
          <w:rFonts w:ascii="Open Sans" w:eastAsia="Times New Roman" w:hAnsi="Open Sans" w:cs="Open Sans"/>
          <w:color w:val="212529"/>
          <w:szCs w:val="24"/>
        </w:rPr>
        <w:t> is a regular file.</w:t>
      </w:r>
    </w:p>
    <w:p w14:paraId="41991F6A" w14:textId="77777777" w:rsidR="00B54A85" w:rsidRPr="00B54A85" w:rsidRDefault="00B54A85" w:rsidP="00B54A85">
      <w:pPr>
        <w:numPr>
          <w:ilvl w:val="0"/>
          <w:numId w:val="33"/>
        </w:numPr>
        <w:shd w:val="clear" w:color="auto" w:fill="FFFFFF"/>
        <w:spacing w:after="75"/>
        <w:rPr>
          <w:rFonts w:ascii="Open Sans" w:eastAsia="Times New Roman" w:hAnsi="Open Sans" w:cs="Open Sans"/>
          <w:color w:val="212529"/>
          <w:szCs w:val="24"/>
        </w:rPr>
      </w:pPr>
      <w:r w:rsidRPr="00B54A85">
        <w:rPr>
          <w:rFonts w:ascii="Consolas" w:eastAsia="Times New Roman" w:hAnsi="Consolas" w:cs="Courier New"/>
          <w:color w:val="212529"/>
          <w:sz w:val="21"/>
          <w:szCs w:val="21"/>
        </w:rPr>
        <w:t>d</w:t>
      </w:r>
      <w:r w:rsidRPr="00B54A85">
        <w:rPr>
          <w:rFonts w:ascii="Open Sans" w:eastAsia="Times New Roman" w:hAnsi="Open Sans" w:cs="Open Sans"/>
          <w:color w:val="212529"/>
          <w:szCs w:val="24"/>
        </w:rPr>
        <w:t> is a directory.</w:t>
      </w:r>
    </w:p>
    <w:p w14:paraId="2A570498" w14:textId="77777777" w:rsidR="00B54A85" w:rsidRPr="00B54A85" w:rsidRDefault="00B54A85" w:rsidP="00B54A85">
      <w:pPr>
        <w:numPr>
          <w:ilvl w:val="0"/>
          <w:numId w:val="33"/>
        </w:numPr>
        <w:shd w:val="clear" w:color="auto" w:fill="FFFFFF"/>
        <w:spacing w:after="75"/>
        <w:rPr>
          <w:rFonts w:ascii="Open Sans" w:eastAsia="Times New Roman" w:hAnsi="Open Sans" w:cs="Open Sans"/>
          <w:color w:val="212529"/>
          <w:szCs w:val="24"/>
        </w:rPr>
      </w:pPr>
      <w:r w:rsidRPr="00B54A85">
        <w:rPr>
          <w:rFonts w:ascii="Consolas" w:eastAsia="Times New Roman" w:hAnsi="Consolas" w:cs="Courier New"/>
          <w:color w:val="212529"/>
          <w:sz w:val="21"/>
          <w:szCs w:val="21"/>
        </w:rPr>
        <w:t>l</w:t>
      </w:r>
      <w:r w:rsidRPr="00B54A85">
        <w:rPr>
          <w:rFonts w:ascii="Open Sans" w:eastAsia="Times New Roman" w:hAnsi="Open Sans" w:cs="Open Sans"/>
          <w:color w:val="212529"/>
          <w:szCs w:val="24"/>
        </w:rPr>
        <w:t> is a soft link.</w:t>
      </w:r>
    </w:p>
    <w:p w14:paraId="675801F3" w14:textId="77777777" w:rsidR="00B54A85" w:rsidRPr="00B54A85" w:rsidRDefault="00B54A85" w:rsidP="00B54A85">
      <w:pPr>
        <w:numPr>
          <w:ilvl w:val="0"/>
          <w:numId w:val="33"/>
        </w:numPr>
        <w:shd w:val="clear" w:color="auto" w:fill="FFFFFF"/>
        <w:spacing w:after="75"/>
        <w:rPr>
          <w:rFonts w:ascii="Open Sans" w:eastAsia="Times New Roman" w:hAnsi="Open Sans" w:cs="Open Sans"/>
          <w:color w:val="212529"/>
          <w:szCs w:val="24"/>
        </w:rPr>
      </w:pPr>
      <w:r w:rsidRPr="00B54A85">
        <w:rPr>
          <w:rFonts w:ascii="Open Sans" w:eastAsia="Times New Roman" w:hAnsi="Open Sans" w:cs="Open Sans"/>
          <w:color w:val="212529"/>
          <w:szCs w:val="24"/>
        </w:rPr>
        <w:t>Other characters represent hardware devices (</w:t>
      </w:r>
      <w:r w:rsidRPr="00B54A85">
        <w:rPr>
          <w:rFonts w:ascii="Consolas" w:eastAsia="Times New Roman" w:hAnsi="Consolas" w:cs="Courier New"/>
          <w:color w:val="212529"/>
          <w:sz w:val="21"/>
          <w:szCs w:val="21"/>
        </w:rPr>
        <w:t>b</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c</w:t>
      </w:r>
      <w:r w:rsidRPr="00B54A85">
        <w:rPr>
          <w:rFonts w:ascii="Open Sans" w:eastAsia="Times New Roman" w:hAnsi="Open Sans" w:cs="Open Sans"/>
          <w:color w:val="212529"/>
          <w:szCs w:val="24"/>
        </w:rPr>
        <w:t>) or other special-purpose files (</w:t>
      </w:r>
      <w:r w:rsidRPr="00B54A85">
        <w:rPr>
          <w:rFonts w:ascii="Consolas" w:eastAsia="Times New Roman" w:hAnsi="Consolas" w:cs="Courier New"/>
          <w:color w:val="212529"/>
          <w:sz w:val="21"/>
          <w:szCs w:val="21"/>
        </w:rPr>
        <w:t>p</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s</w:t>
      </w:r>
      <w:r w:rsidRPr="00B54A85">
        <w:rPr>
          <w:rFonts w:ascii="Open Sans" w:eastAsia="Times New Roman" w:hAnsi="Open Sans" w:cs="Open Sans"/>
          <w:color w:val="212529"/>
          <w:szCs w:val="24"/>
        </w:rPr>
        <w:t>).</w:t>
      </w:r>
    </w:p>
    <w:p w14:paraId="364FB31A"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next nine characters are the file permissions. These are in three sets of three characters: permissions that apply to the user that owns the file, the group that owns the file, and all other users. If the set shows </w:t>
      </w:r>
      <w:proofErr w:type="spellStart"/>
      <w:r w:rsidRPr="00B54A85">
        <w:rPr>
          <w:rFonts w:ascii="Consolas" w:eastAsia="Times New Roman" w:hAnsi="Consolas" w:cs="Courier New"/>
          <w:color w:val="212529"/>
          <w:sz w:val="21"/>
          <w:szCs w:val="21"/>
        </w:rPr>
        <w:t>rwx</w:t>
      </w:r>
      <w:proofErr w:type="spellEnd"/>
      <w:r w:rsidRPr="00B54A85">
        <w:rPr>
          <w:rFonts w:ascii="Open Sans" w:eastAsia="Times New Roman" w:hAnsi="Open Sans" w:cs="Open Sans"/>
          <w:color w:val="212529"/>
          <w:szCs w:val="24"/>
        </w:rPr>
        <w:t>, that category has all three permissions, read, write, and execute. If a letter has been replaced by </w:t>
      </w:r>
      <w:r w:rsidRPr="00B54A85">
        <w:rPr>
          <w:rFonts w:ascii="Consolas" w:eastAsia="Times New Roman" w:hAnsi="Consolas" w:cs="Courier New"/>
          <w:color w:val="212529"/>
          <w:sz w:val="21"/>
          <w:szCs w:val="21"/>
        </w:rPr>
        <w:t>-</w:t>
      </w:r>
      <w:r w:rsidRPr="00B54A85">
        <w:rPr>
          <w:rFonts w:ascii="Open Sans" w:eastAsia="Times New Roman" w:hAnsi="Open Sans" w:cs="Open Sans"/>
          <w:color w:val="212529"/>
          <w:szCs w:val="24"/>
        </w:rPr>
        <w:t>, then that category does not have that permission.</w:t>
      </w:r>
    </w:p>
    <w:p w14:paraId="2A96AE89"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lastRenderedPageBreak/>
        <w:t>After the link count, the first name specifies the user that owns the file, and the second name the group that owns the file.</w:t>
      </w:r>
    </w:p>
    <w:p w14:paraId="71B2792F"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proofErr w:type="gramStart"/>
      <w:r w:rsidRPr="00B54A85">
        <w:rPr>
          <w:rFonts w:ascii="Open Sans" w:eastAsia="Times New Roman" w:hAnsi="Open Sans" w:cs="Open Sans"/>
          <w:color w:val="212529"/>
          <w:szCs w:val="24"/>
        </w:rPr>
        <w:t>So</w:t>
      </w:r>
      <w:proofErr w:type="gramEnd"/>
      <w:r w:rsidRPr="00B54A85">
        <w:rPr>
          <w:rFonts w:ascii="Open Sans" w:eastAsia="Times New Roman" w:hAnsi="Open Sans" w:cs="Open Sans"/>
          <w:color w:val="212529"/>
          <w:szCs w:val="24"/>
        </w:rPr>
        <w:t xml:space="preserve"> in the example above, the permissions for user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are specified by the first set of three characters. User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has read and write on </w:t>
      </w:r>
      <w:r w:rsidRPr="00B54A85">
        <w:rPr>
          <w:rFonts w:ascii="Consolas" w:eastAsia="Times New Roman" w:hAnsi="Consolas" w:cs="Courier New"/>
          <w:color w:val="212529"/>
          <w:sz w:val="21"/>
          <w:szCs w:val="21"/>
        </w:rPr>
        <w:t>test</w:t>
      </w:r>
      <w:r w:rsidRPr="00B54A85">
        <w:rPr>
          <w:rFonts w:ascii="Open Sans" w:eastAsia="Times New Roman" w:hAnsi="Open Sans" w:cs="Open Sans"/>
          <w:color w:val="212529"/>
          <w:szCs w:val="24"/>
        </w:rPr>
        <w:t>, but not execute.</w:t>
      </w:r>
    </w:p>
    <w:p w14:paraId="66E001D9"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Group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is specified by the second set of three characters: it also has read and write on </w:t>
      </w:r>
      <w:r w:rsidRPr="00B54A85">
        <w:rPr>
          <w:rFonts w:ascii="Consolas" w:eastAsia="Times New Roman" w:hAnsi="Consolas" w:cs="Courier New"/>
          <w:color w:val="212529"/>
          <w:sz w:val="21"/>
          <w:szCs w:val="21"/>
        </w:rPr>
        <w:t>test</w:t>
      </w:r>
      <w:r w:rsidRPr="00B54A85">
        <w:rPr>
          <w:rFonts w:ascii="Open Sans" w:eastAsia="Times New Roman" w:hAnsi="Open Sans" w:cs="Open Sans"/>
          <w:color w:val="212529"/>
          <w:szCs w:val="24"/>
        </w:rPr>
        <w:t>, but not execute.</w:t>
      </w:r>
    </w:p>
    <w:p w14:paraId="3AB3D2C0"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Any other user's permissions are specified by the third set of three characters: they only have read permission on </w:t>
      </w:r>
      <w:r w:rsidRPr="00B54A85">
        <w:rPr>
          <w:rFonts w:ascii="Consolas" w:eastAsia="Times New Roman" w:hAnsi="Consolas" w:cs="Courier New"/>
          <w:color w:val="212529"/>
          <w:sz w:val="21"/>
          <w:szCs w:val="21"/>
        </w:rPr>
        <w:t>test</w:t>
      </w:r>
      <w:r w:rsidRPr="00B54A85">
        <w:rPr>
          <w:rFonts w:ascii="Open Sans" w:eastAsia="Times New Roman" w:hAnsi="Open Sans" w:cs="Open Sans"/>
          <w:color w:val="212529"/>
          <w:szCs w:val="24"/>
        </w:rPr>
        <w:t>.</w:t>
      </w:r>
    </w:p>
    <w:p w14:paraId="1FA8DF53"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 xml:space="preserve">The most specific set of permissions apply. </w:t>
      </w:r>
      <w:proofErr w:type="gramStart"/>
      <w:r w:rsidRPr="00B54A85">
        <w:rPr>
          <w:rFonts w:ascii="Open Sans" w:eastAsia="Times New Roman" w:hAnsi="Open Sans" w:cs="Open Sans"/>
          <w:color w:val="212529"/>
          <w:szCs w:val="24"/>
        </w:rPr>
        <w:t>So</w:t>
      </w:r>
      <w:proofErr w:type="gramEnd"/>
      <w:r w:rsidRPr="00B54A85">
        <w:rPr>
          <w:rFonts w:ascii="Open Sans" w:eastAsia="Times New Roman" w:hAnsi="Open Sans" w:cs="Open Sans"/>
          <w:color w:val="212529"/>
          <w:szCs w:val="24"/>
        </w:rPr>
        <w:t xml:space="preserve"> if user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has different permissions than group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and user </w:t>
      </w:r>
      <w:r w:rsidRPr="00B54A85">
        <w:rPr>
          <w:rFonts w:ascii="Consolas" w:eastAsia="Times New Roman" w:hAnsi="Consolas" w:cs="Courier New"/>
          <w:color w:val="212529"/>
          <w:sz w:val="21"/>
          <w:szCs w:val="21"/>
        </w:rPr>
        <w:t>student</w:t>
      </w:r>
      <w:r w:rsidRPr="00B54A85">
        <w:rPr>
          <w:rFonts w:ascii="Open Sans" w:eastAsia="Times New Roman" w:hAnsi="Open Sans" w:cs="Open Sans"/>
          <w:color w:val="212529"/>
          <w:szCs w:val="24"/>
        </w:rPr>
        <w:t> is also a member of that group, then the user permissions will be the ones that apply.</w:t>
      </w:r>
    </w:p>
    <w:p w14:paraId="2C8C493F"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Examples of Permission Effects</w:t>
      </w:r>
    </w:p>
    <w:p w14:paraId="1CE2C46A"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following examples will help illustrate how file permissions interact. For these examples, we have four users with the following group memberships: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1"/>
        <w:gridCol w:w="2580"/>
      </w:tblGrid>
      <w:tr w:rsidR="00B54A85" w:rsidRPr="00B54A85" w14:paraId="152F4B9E" w14:textId="77777777" w:rsidTr="00B54A85">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95D7C5" w14:textId="77777777" w:rsidR="00B54A85" w:rsidRPr="00B54A85" w:rsidRDefault="00B54A85" w:rsidP="00B54A85">
            <w:pPr>
              <w:jc w:val="center"/>
              <w:rPr>
                <w:rFonts w:eastAsia="Times New Roman" w:cs="Times New Roman"/>
                <w:b/>
                <w:bCs/>
                <w:szCs w:val="24"/>
              </w:rPr>
            </w:pPr>
            <w:r w:rsidRPr="00B54A85">
              <w:rPr>
                <w:rFonts w:eastAsia="Times New Roman" w:cs="Times New Roman"/>
                <w:b/>
                <w:bCs/>
                <w:szCs w:val="24"/>
              </w:rPr>
              <w:t>User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983826D" w14:textId="77777777" w:rsidR="00B54A85" w:rsidRPr="00B54A85" w:rsidRDefault="00B54A85" w:rsidP="00B54A85">
            <w:pPr>
              <w:jc w:val="center"/>
              <w:rPr>
                <w:rFonts w:eastAsia="Times New Roman" w:cs="Times New Roman"/>
                <w:b/>
                <w:bCs/>
                <w:szCs w:val="24"/>
              </w:rPr>
            </w:pPr>
            <w:r w:rsidRPr="00B54A85">
              <w:rPr>
                <w:rFonts w:eastAsia="Times New Roman" w:cs="Times New Roman"/>
                <w:b/>
                <w:bCs/>
                <w:szCs w:val="24"/>
              </w:rPr>
              <w:t>Group Memberships</w:t>
            </w:r>
          </w:p>
        </w:tc>
      </w:tr>
      <w:tr w:rsidR="00B54A85" w:rsidRPr="00B54A85" w14:paraId="51251A16"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74B2D5"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operator1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1FD6553"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operator1</w:t>
            </w:r>
            <w:r w:rsidRPr="00B54A85">
              <w:rPr>
                <w:rFonts w:eastAsia="Times New Roman" w:cs="Times New Roman"/>
                <w:szCs w:val="24"/>
              </w:rPr>
              <w:t>, </w:t>
            </w:r>
            <w:r w:rsidRPr="00B54A85">
              <w:rPr>
                <w:rFonts w:ascii="Consolas" w:eastAsia="Times New Roman" w:hAnsi="Consolas" w:cs="Courier New"/>
                <w:sz w:val="21"/>
                <w:szCs w:val="21"/>
              </w:rPr>
              <w:t>consultant1</w:t>
            </w:r>
          </w:p>
        </w:tc>
      </w:tr>
      <w:tr w:rsidR="00B54A85" w:rsidRPr="00B54A85" w14:paraId="700C96B5"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669E47"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database1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D2CCED"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database1</w:t>
            </w:r>
            <w:r w:rsidRPr="00B54A85">
              <w:rPr>
                <w:rFonts w:eastAsia="Times New Roman" w:cs="Times New Roman"/>
                <w:szCs w:val="24"/>
              </w:rPr>
              <w:t>, </w:t>
            </w:r>
            <w:r w:rsidRPr="00B54A85">
              <w:rPr>
                <w:rFonts w:ascii="Consolas" w:eastAsia="Times New Roman" w:hAnsi="Consolas" w:cs="Courier New"/>
                <w:sz w:val="21"/>
                <w:szCs w:val="21"/>
              </w:rPr>
              <w:t>consultant1</w:t>
            </w:r>
          </w:p>
        </w:tc>
      </w:tr>
      <w:tr w:rsidR="00B54A85" w:rsidRPr="00B54A85" w14:paraId="78FD2AE3"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FE8C33"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database2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55507B"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database2</w:t>
            </w:r>
            <w:r w:rsidRPr="00B54A85">
              <w:rPr>
                <w:rFonts w:eastAsia="Times New Roman" w:cs="Times New Roman"/>
                <w:szCs w:val="24"/>
              </w:rPr>
              <w:t>, </w:t>
            </w:r>
            <w:r w:rsidRPr="00B54A85">
              <w:rPr>
                <w:rFonts w:ascii="Consolas" w:eastAsia="Times New Roman" w:hAnsi="Consolas" w:cs="Courier New"/>
                <w:sz w:val="21"/>
                <w:szCs w:val="21"/>
              </w:rPr>
              <w:t>operator2</w:t>
            </w:r>
          </w:p>
        </w:tc>
      </w:tr>
      <w:tr w:rsidR="00B54A85" w:rsidRPr="00B54A85" w14:paraId="0632BA9B"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634D1D"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contractor1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39214BF" w14:textId="77777777" w:rsidR="00B54A85" w:rsidRPr="00B54A85" w:rsidRDefault="00B54A85" w:rsidP="00B54A85">
            <w:pPr>
              <w:rPr>
                <w:rFonts w:eastAsia="Times New Roman" w:cs="Times New Roman"/>
                <w:szCs w:val="24"/>
              </w:rPr>
            </w:pPr>
            <w:r w:rsidRPr="00B54A85">
              <w:rPr>
                <w:rFonts w:ascii="Consolas" w:eastAsia="Times New Roman" w:hAnsi="Consolas" w:cs="Courier New"/>
                <w:sz w:val="21"/>
                <w:szCs w:val="21"/>
              </w:rPr>
              <w:t>contractor1</w:t>
            </w:r>
            <w:r w:rsidRPr="00B54A85">
              <w:rPr>
                <w:rFonts w:eastAsia="Times New Roman" w:cs="Times New Roman"/>
                <w:szCs w:val="24"/>
              </w:rPr>
              <w:t>, </w:t>
            </w:r>
            <w:r w:rsidRPr="00B54A85">
              <w:rPr>
                <w:rFonts w:ascii="Consolas" w:eastAsia="Times New Roman" w:hAnsi="Consolas" w:cs="Courier New"/>
                <w:sz w:val="21"/>
                <w:szCs w:val="21"/>
              </w:rPr>
              <w:t>operator2</w:t>
            </w:r>
          </w:p>
        </w:tc>
      </w:tr>
    </w:tbl>
    <w:p w14:paraId="632D9044"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Those users will be working with files in the </w:t>
      </w:r>
      <w:proofErr w:type="spellStart"/>
      <w:r w:rsidRPr="00B54A85">
        <w:rPr>
          <w:rFonts w:ascii="Consolas" w:eastAsia="Times New Roman" w:hAnsi="Consolas" w:cs="Courier New"/>
          <w:color w:val="212529"/>
          <w:sz w:val="21"/>
          <w:szCs w:val="21"/>
        </w:rPr>
        <w:t>dir</w:t>
      </w:r>
      <w:proofErr w:type="spellEnd"/>
      <w:r w:rsidRPr="00B54A85">
        <w:rPr>
          <w:rFonts w:ascii="Open Sans" w:eastAsia="Times New Roman" w:hAnsi="Open Sans" w:cs="Open Sans"/>
          <w:color w:val="212529"/>
          <w:szCs w:val="24"/>
        </w:rPr>
        <w:t> directory. This is a long listing of the files in that directory:</w:t>
      </w:r>
    </w:p>
    <w:p w14:paraId="6604773D"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b/>
          <w:bCs/>
          <w:color w:val="333333"/>
          <w:sz w:val="20"/>
          <w:szCs w:val="20"/>
        </w:rPr>
        <w:t xml:space="preserve">[database1@host </w:t>
      </w:r>
      <w:proofErr w:type="spellStart"/>
      <w:r w:rsidRPr="00B54A85">
        <w:rPr>
          <w:rFonts w:ascii="Consolas" w:eastAsia="Times New Roman" w:hAnsi="Consolas" w:cs="Courier New"/>
          <w:b/>
          <w:bCs/>
          <w:color w:val="333333"/>
          <w:sz w:val="20"/>
          <w:szCs w:val="20"/>
        </w:rPr>
        <w:t>dir</w:t>
      </w:r>
      <w:proofErr w:type="spellEnd"/>
      <w:r w:rsidRPr="00B54A85">
        <w:rPr>
          <w:rFonts w:ascii="Consolas" w:eastAsia="Times New Roman" w:hAnsi="Consolas" w:cs="Courier New"/>
          <w:b/>
          <w:bCs/>
          <w:color w:val="333333"/>
          <w:sz w:val="20"/>
          <w:szCs w:val="20"/>
        </w:rPr>
        <w:t>]$ ls -la</w:t>
      </w:r>
    </w:p>
    <w:p w14:paraId="545F46A3"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total 24</w:t>
      </w:r>
    </w:p>
    <w:p w14:paraId="6625AF22"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B54A85">
        <w:rPr>
          <w:rFonts w:ascii="Consolas" w:eastAsia="Times New Roman" w:hAnsi="Consolas" w:cs="Courier New"/>
          <w:color w:val="333333"/>
          <w:sz w:val="20"/>
          <w:szCs w:val="20"/>
        </w:rPr>
        <w:t>drwxrwxr</w:t>
      </w:r>
      <w:proofErr w:type="spellEnd"/>
      <w:r w:rsidRPr="00B54A85">
        <w:rPr>
          <w:rFonts w:ascii="Consolas" w:eastAsia="Times New Roman" w:hAnsi="Consolas" w:cs="Courier New"/>
          <w:color w:val="333333"/>
          <w:sz w:val="20"/>
          <w:szCs w:val="20"/>
        </w:rPr>
        <w:t>-x.  2 database1 consultant1   4096 Apr  4 10:23 .</w:t>
      </w:r>
    </w:p>
    <w:p w14:paraId="4EBC95F9"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B54A85">
        <w:rPr>
          <w:rFonts w:ascii="Consolas" w:eastAsia="Times New Roman" w:hAnsi="Consolas" w:cs="Courier New"/>
          <w:color w:val="333333"/>
          <w:sz w:val="20"/>
          <w:szCs w:val="20"/>
        </w:rPr>
        <w:t>drwxr</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xr</w:t>
      </w:r>
      <w:proofErr w:type="spellEnd"/>
      <w:r w:rsidRPr="00B54A85">
        <w:rPr>
          <w:rFonts w:ascii="Consolas" w:eastAsia="Times New Roman" w:hAnsi="Consolas" w:cs="Courier New"/>
          <w:color w:val="333333"/>
          <w:sz w:val="20"/>
          <w:szCs w:val="20"/>
        </w:rPr>
        <w:t xml:space="preserve">-x. 10 root      </w:t>
      </w:r>
      <w:proofErr w:type="spellStart"/>
      <w:r w:rsidRPr="00B54A85">
        <w:rPr>
          <w:rFonts w:ascii="Consolas" w:eastAsia="Times New Roman" w:hAnsi="Consolas" w:cs="Courier New"/>
          <w:color w:val="333333"/>
          <w:sz w:val="20"/>
          <w:szCs w:val="20"/>
        </w:rPr>
        <w:t>root</w:t>
      </w:r>
      <w:proofErr w:type="spellEnd"/>
      <w:r w:rsidRPr="00B54A85">
        <w:rPr>
          <w:rFonts w:ascii="Consolas" w:eastAsia="Times New Roman" w:hAnsi="Consolas" w:cs="Courier New"/>
          <w:color w:val="333333"/>
          <w:sz w:val="20"/>
          <w:szCs w:val="20"/>
        </w:rPr>
        <w:t xml:space="preserve">          4096 Apr  1 17:34</w:t>
      </w:r>
      <w:proofErr w:type="gramStart"/>
      <w:r w:rsidRPr="00B54A85">
        <w:rPr>
          <w:rFonts w:ascii="Consolas" w:eastAsia="Times New Roman" w:hAnsi="Consolas" w:cs="Courier New"/>
          <w:color w:val="333333"/>
          <w:sz w:val="20"/>
          <w:szCs w:val="20"/>
        </w:rPr>
        <w:t xml:space="preserve"> ..</w:t>
      </w:r>
      <w:proofErr w:type="gramEnd"/>
    </w:p>
    <w:p w14:paraId="33D25D81"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 xml:space="preserve">-r--.  1 operator1 </w:t>
      </w:r>
      <w:proofErr w:type="spellStart"/>
      <w:r w:rsidRPr="00B54A85">
        <w:rPr>
          <w:rFonts w:ascii="Consolas" w:eastAsia="Times New Roman" w:hAnsi="Consolas" w:cs="Courier New"/>
          <w:color w:val="333333"/>
          <w:sz w:val="20"/>
          <w:szCs w:val="20"/>
        </w:rPr>
        <w:t>operator1</w:t>
      </w:r>
      <w:proofErr w:type="spellEnd"/>
      <w:r w:rsidRPr="00B54A85">
        <w:rPr>
          <w:rFonts w:ascii="Consolas" w:eastAsia="Times New Roman" w:hAnsi="Consolas" w:cs="Courier New"/>
          <w:color w:val="333333"/>
          <w:sz w:val="20"/>
          <w:szCs w:val="20"/>
        </w:rPr>
        <w:t xml:space="preserve">     1024 Apr  4 11:02 lfile1</w:t>
      </w:r>
    </w:p>
    <w:p w14:paraId="2859F4DB"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  1 operator1 consultant1   3144 Apr  4 11:02 lfile2</w:t>
      </w:r>
    </w:p>
    <w:p w14:paraId="1E134AFB"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  1 database1 consultant1  10234 Apr  4 10:14 rfile1</w:t>
      </w:r>
    </w:p>
    <w:p w14:paraId="6530355B"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  1 database1 consultant1   2048 Apr  4 10:18 rfile2</w:t>
      </w:r>
    </w:p>
    <w:p w14:paraId="057BCA6A"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w:t>
      </w:r>
      <w:r w:rsidRPr="00B54A85">
        <w:rPr>
          <w:rFonts w:ascii="Consolas" w:eastAsia="Times New Roman" w:hAnsi="Consolas" w:cs="Courier New"/>
          <w:color w:val="212529"/>
          <w:sz w:val="21"/>
          <w:szCs w:val="21"/>
        </w:rPr>
        <w:t>-a</w:t>
      </w:r>
      <w:r w:rsidRPr="00B54A85">
        <w:rPr>
          <w:rFonts w:ascii="Open Sans" w:eastAsia="Times New Roman" w:hAnsi="Open Sans" w:cs="Open Sans"/>
          <w:color w:val="212529"/>
          <w:szCs w:val="24"/>
        </w:rPr>
        <w:t> option shows the permissions of hidden files, including the special files used to represent the directory and its parent. In this example, </w:t>
      </w:r>
      <w:r w:rsidRPr="00B54A85">
        <w:rPr>
          <w:rFonts w:ascii="Consolas" w:eastAsia="Times New Roman" w:hAnsi="Consolas" w:cs="Courier New"/>
          <w:color w:val="212529"/>
          <w:sz w:val="21"/>
          <w:szCs w:val="21"/>
        </w:rPr>
        <w:t>.</w:t>
      </w:r>
      <w:r w:rsidRPr="00B54A85">
        <w:rPr>
          <w:rFonts w:ascii="Open Sans" w:eastAsia="Times New Roman" w:hAnsi="Open Sans" w:cs="Open Sans"/>
          <w:color w:val="212529"/>
          <w:szCs w:val="24"/>
        </w:rPr>
        <w:t> reflects the permissions of </w:t>
      </w:r>
      <w:proofErr w:type="spellStart"/>
      <w:r w:rsidRPr="00B54A85">
        <w:rPr>
          <w:rFonts w:ascii="Consolas" w:eastAsia="Times New Roman" w:hAnsi="Consolas" w:cs="Courier New"/>
          <w:color w:val="212529"/>
          <w:sz w:val="21"/>
          <w:szCs w:val="21"/>
        </w:rPr>
        <w:t>dir</w:t>
      </w:r>
      <w:proofErr w:type="spellEnd"/>
      <w:r w:rsidRPr="00B54A85">
        <w:rPr>
          <w:rFonts w:ascii="Open Sans" w:eastAsia="Times New Roman" w:hAnsi="Open Sans" w:cs="Open Sans"/>
          <w:color w:val="212529"/>
          <w:szCs w:val="24"/>
        </w:rPr>
        <w:t> itself, and</w:t>
      </w:r>
      <w:proofErr w:type="gramStart"/>
      <w:r w:rsidRPr="00B54A85">
        <w:rPr>
          <w:rFonts w:ascii="Open Sans" w:eastAsia="Times New Roman" w:hAnsi="Open Sans" w:cs="Open Sans"/>
          <w:color w:val="212529"/>
          <w:szCs w:val="24"/>
        </w:rPr>
        <w:t> </w:t>
      </w:r>
      <w:r w:rsidRPr="00B54A85">
        <w:rPr>
          <w:rFonts w:ascii="Consolas" w:eastAsia="Times New Roman" w:hAnsi="Consolas" w:cs="Courier New"/>
          <w:color w:val="212529"/>
          <w:sz w:val="21"/>
          <w:szCs w:val="21"/>
        </w:rPr>
        <w:t>..</w:t>
      </w:r>
      <w:proofErr w:type="gramEnd"/>
      <w:r w:rsidRPr="00B54A85">
        <w:rPr>
          <w:rFonts w:ascii="Open Sans" w:eastAsia="Times New Roman" w:hAnsi="Open Sans" w:cs="Open Sans"/>
          <w:color w:val="212529"/>
          <w:szCs w:val="24"/>
        </w:rPr>
        <w:t> the permissions of its parent directory.</w:t>
      </w:r>
    </w:p>
    <w:p w14:paraId="7910FCA0"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lastRenderedPageBreak/>
        <w:t>What are the permissions of </w:t>
      </w:r>
      <w:r w:rsidRPr="00B54A85">
        <w:rPr>
          <w:rFonts w:ascii="Consolas" w:eastAsia="Times New Roman" w:hAnsi="Consolas" w:cs="Courier New"/>
          <w:color w:val="212529"/>
          <w:sz w:val="21"/>
          <w:szCs w:val="21"/>
        </w:rPr>
        <w:t>rfile1</w:t>
      </w:r>
      <w:r w:rsidRPr="00B54A85">
        <w:rPr>
          <w:rFonts w:ascii="Open Sans" w:eastAsia="Times New Roman" w:hAnsi="Open Sans" w:cs="Open Sans"/>
          <w:color w:val="212529"/>
          <w:szCs w:val="24"/>
        </w:rPr>
        <w:t>? The user that owns the file (</w:t>
      </w:r>
      <w:r w:rsidRPr="00B54A85">
        <w:rPr>
          <w:rFonts w:ascii="Consolas" w:eastAsia="Times New Roman" w:hAnsi="Consolas" w:cs="Courier New"/>
          <w:color w:val="212529"/>
          <w:sz w:val="21"/>
          <w:szCs w:val="21"/>
        </w:rPr>
        <w:t>database1</w:t>
      </w:r>
      <w:r w:rsidRPr="00B54A85">
        <w:rPr>
          <w:rFonts w:ascii="Open Sans" w:eastAsia="Times New Roman" w:hAnsi="Open Sans" w:cs="Open Sans"/>
          <w:color w:val="212529"/>
          <w:szCs w:val="24"/>
        </w:rPr>
        <w:t>) has read and write but not execute. The group that owns the file (</w:t>
      </w:r>
      <w:r w:rsidRPr="00B54A85">
        <w:rPr>
          <w:rFonts w:ascii="Consolas" w:eastAsia="Times New Roman" w:hAnsi="Consolas" w:cs="Courier New"/>
          <w:color w:val="212529"/>
          <w:sz w:val="21"/>
          <w:szCs w:val="21"/>
        </w:rPr>
        <w:t>consultant1</w:t>
      </w:r>
      <w:r w:rsidRPr="00B54A85">
        <w:rPr>
          <w:rFonts w:ascii="Open Sans" w:eastAsia="Times New Roman" w:hAnsi="Open Sans" w:cs="Open Sans"/>
          <w:color w:val="212529"/>
          <w:szCs w:val="24"/>
        </w:rPr>
        <w:t>) has read and write but not execute. All other users have read but not write or execute.</w:t>
      </w:r>
    </w:p>
    <w:p w14:paraId="1BB88834"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following table explores some of the effects of this set of permissions for these users: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64"/>
        <w:gridCol w:w="5820"/>
      </w:tblGrid>
      <w:tr w:rsidR="00B54A85" w:rsidRPr="00B54A85" w14:paraId="03695050" w14:textId="77777777" w:rsidTr="00B54A85">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4DF2F5" w14:textId="77777777" w:rsidR="00B54A85" w:rsidRPr="00B54A85" w:rsidRDefault="00B54A85" w:rsidP="00B54A85">
            <w:pPr>
              <w:jc w:val="center"/>
              <w:rPr>
                <w:rFonts w:eastAsia="Times New Roman" w:cs="Times New Roman"/>
                <w:b/>
                <w:bCs/>
                <w:szCs w:val="24"/>
              </w:rPr>
            </w:pPr>
            <w:r w:rsidRPr="00B54A85">
              <w:rPr>
                <w:rFonts w:eastAsia="Times New Roman" w:cs="Times New Roman"/>
                <w:b/>
                <w:bCs/>
                <w:szCs w:val="24"/>
              </w:rPr>
              <w:t>Effect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6E6017" w14:textId="77777777" w:rsidR="00B54A85" w:rsidRPr="00B54A85" w:rsidRDefault="00B54A85" w:rsidP="00B54A85">
            <w:pPr>
              <w:jc w:val="center"/>
              <w:rPr>
                <w:rFonts w:eastAsia="Times New Roman" w:cs="Times New Roman"/>
                <w:b/>
                <w:bCs/>
                <w:szCs w:val="24"/>
              </w:rPr>
            </w:pPr>
            <w:r w:rsidRPr="00B54A85">
              <w:rPr>
                <w:rFonts w:eastAsia="Times New Roman" w:cs="Times New Roman"/>
                <w:b/>
                <w:bCs/>
                <w:szCs w:val="24"/>
              </w:rPr>
              <w:t>Why is this true?</w:t>
            </w:r>
          </w:p>
        </w:tc>
      </w:tr>
      <w:tr w:rsidR="00B54A85" w:rsidRPr="00B54A85" w14:paraId="7AED9433"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3ACD93"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operator1</w:t>
            </w:r>
            <w:r w:rsidRPr="00B54A85">
              <w:rPr>
                <w:rFonts w:eastAsia="Times New Roman" w:cs="Times New Roman"/>
                <w:szCs w:val="24"/>
              </w:rPr>
              <w:t> can change the contents of </w:t>
            </w:r>
            <w:r w:rsidRPr="00B54A85">
              <w:rPr>
                <w:rFonts w:ascii="Consolas" w:eastAsia="Times New Roman" w:hAnsi="Consolas" w:cs="Courier New"/>
                <w:sz w:val="21"/>
                <w:szCs w:val="21"/>
              </w:rPr>
              <w:t>rfile1</w:t>
            </w:r>
            <w:r w:rsidRPr="00B54A85">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ED694D"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operator1</w:t>
            </w:r>
            <w:r w:rsidRPr="00B54A85">
              <w:rPr>
                <w:rFonts w:eastAsia="Times New Roman" w:cs="Times New Roman"/>
                <w:szCs w:val="24"/>
              </w:rPr>
              <w:t> is a member of the </w:t>
            </w:r>
            <w:r w:rsidRPr="00B54A85">
              <w:rPr>
                <w:rFonts w:ascii="Consolas" w:eastAsia="Times New Roman" w:hAnsi="Consolas" w:cs="Courier New"/>
                <w:sz w:val="21"/>
                <w:szCs w:val="21"/>
              </w:rPr>
              <w:t>consultant1</w:t>
            </w:r>
            <w:r w:rsidRPr="00B54A85">
              <w:rPr>
                <w:rFonts w:eastAsia="Times New Roman" w:cs="Times New Roman"/>
                <w:szCs w:val="24"/>
              </w:rPr>
              <w:t> group, and that group has both read and write permissions on </w:t>
            </w:r>
            <w:r w:rsidRPr="00B54A85">
              <w:rPr>
                <w:rFonts w:ascii="Consolas" w:eastAsia="Times New Roman" w:hAnsi="Consolas" w:cs="Courier New"/>
                <w:sz w:val="21"/>
                <w:szCs w:val="21"/>
              </w:rPr>
              <w:t>rfile1</w:t>
            </w:r>
            <w:r w:rsidRPr="00B54A85">
              <w:rPr>
                <w:rFonts w:eastAsia="Times New Roman" w:cs="Times New Roman"/>
                <w:szCs w:val="24"/>
              </w:rPr>
              <w:t>.</w:t>
            </w:r>
          </w:p>
        </w:tc>
      </w:tr>
      <w:tr w:rsidR="00B54A85" w:rsidRPr="00B54A85" w14:paraId="4878C639"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5B5195"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database1</w:t>
            </w:r>
            <w:r w:rsidRPr="00B54A85">
              <w:rPr>
                <w:rFonts w:eastAsia="Times New Roman" w:cs="Times New Roman"/>
                <w:szCs w:val="24"/>
              </w:rPr>
              <w:t> can view and modify the contents of </w:t>
            </w:r>
            <w:r w:rsidRPr="00B54A85">
              <w:rPr>
                <w:rFonts w:ascii="Consolas" w:eastAsia="Times New Roman" w:hAnsi="Consolas" w:cs="Courier New"/>
                <w:sz w:val="21"/>
                <w:szCs w:val="21"/>
              </w:rPr>
              <w:t>rfile2</w:t>
            </w:r>
            <w:r w:rsidRPr="00B54A85">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55567B7"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database1</w:t>
            </w:r>
            <w:r w:rsidRPr="00B54A85">
              <w:rPr>
                <w:rFonts w:eastAsia="Times New Roman" w:cs="Times New Roman"/>
                <w:szCs w:val="24"/>
              </w:rPr>
              <w:t> owns the file and has both read and write access to </w:t>
            </w:r>
            <w:r w:rsidRPr="00B54A85">
              <w:rPr>
                <w:rFonts w:ascii="Consolas" w:eastAsia="Times New Roman" w:hAnsi="Consolas" w:cs="Courier New"/>
                <w:sz w:val="21"/>
                <w:szCs w:val="21"/>
              </w:rPr>
              <w:t>rfile2</w:t>
            </w:r>
            <w:r w:rsidRPr="00B54A85">
              <w:rPr>
                <w:rFonts w:eastAsia="Times New Roman" w:cs="Times New Roman"/>
                <w:szCs w:val="24"/>
              </w:rPr>
              <w:t>.</w:t>
            </w:r>
          </w:p>
        </w:tc>
      </w:tr>
      <w:tr w:rsidR="00B54A85" w:rsidRPr="00B54A85" w14:paraId="21D22AC7"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596461"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operator1</w:t>
            </w:r>
            <w:r w:rsidRPr="00B54A85">
              <w:rPr>
                <w:rFonts w:eastAsia="Times New Roman" w:cs="Times New Roman"/>
                <w:szCs w:val="24"/>
              </w:rPr>
              <w:t> can view but not modify the contents of </w:t>
            </w:r>
            <w:r w:rsidRPr="00B54A85">
              <w:rPr>
                <w:rFonts w:ascii="Consolas" w:eastAsia="Times New Roman" w:hAnsi="Consolas" w:cs="Courier New"/>
                <w:sz w:val="21"/>
                <w:szCs w:val="21"/>
              </w:rPr>
              <w:t>rfile2</w:t>
            </w:r>
            <w:r w:rsidRPr="00B54A85">
              <w:rPr>
                <w:rFonts w:eastAsia="Times New Roman" w:cs="Times New Roman"/>
                <w:szCs w:val="24"/>
              </w:rPr>
              <w:t> (without deleting it and recreating it).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6CB7C0"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operator1</w:t>
            </w:r>
            <w:r w:rsidRPr="00B54A85">
              <w:rPr>
                <w:rFonts w:eastAsia="Times New Roman" w:cs="Times New Roman"/>
                <w:szCs w:val="24"/>
              </w:rPr>
              <w:t> is a member of the </w:t>
            </w:r>
            <w:r w:rsidRPr="00B54A85">
              <w:rPr>
                <w:rFonts w:ascii="Consolas" w:eastAsia="Times New Roman" w:hAnsi="Consolas" w:cs="Courier New"/>
                <w:sz w:val="21"/>
                <w:szCs w:val="21"/>
              </w:rPr>
              <w:t>consultant1</w:t>
            </w:r>
            <w:r w:rsidRPr="00B54A85">
              <w:rPr>
                <w:rFonts w:eastAsia="Times New Roman" w:cs="Times New Roman"/>
                <w:szCs w:val="24"/>
              </w:rPr>
              <w:t> group, and that group only has read access to </w:t>
            </w:r>
            <w:r w:rsidRPr="00B54A85">
              <w:rPr>
                <w:rFonts w:ascii="Consolas" w:eastAsia="Times New Roman" w:hAnsi="Consolas" w:cs="Courier New"/>
                <w:sz w:val="21"/>
                <w:szCs w:val="21"/>
              </w:rPr>
              <w:t>rfile2</w:t>
            </w:r>
            <w:r w:rsidRPr="00B54A85">
              <w:rPr>
                <w:rFonts w:eastAsia="Times New Roman" w:cs="Times New Roman"/>
                <w:szCs w:val="24"/>
              </w:rPr>
              <w:t>.</w:t>
            </w:r>
          </w:p>
        </w:tc>
      </w:tr>
      <w:tr w:rsidR="00B54A85" w:rsidRPr="00B54A85" w14:paraId="592CCE3D"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BFC8AC"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users </w:t>
            </w:r>
            <w:r w:rsidRPr="00B54A85">
              <w:rPr>
                <w:rFonts w:ascii="Consolas" w:eastAsia="Times New Roman" w:hAnsi="Consolas" w:cs="Courier New"/>
                <w:sz w:val="21"/>
                <w:szCs w:val="21"/>
              </w:rPr>
              <w:t>database2</w:t>
            </w:r>
            <w:r w:rsidRPr="00B54A85">
              <w:rPr>
                <w:rFonts w:eastAsia="Times New Roman" w:cs="Times New Roman"/>
                <w:szCs w:val="24"/>
              </w:rPr>
              <w:t> and </w:t>
            </w:r>
            <w:r w:rsidRPr="00B54A85">
              <w:rPr>
                <w:rFonts w:ascii="Consolas" w:eastAsia="Times New Roman" w:hAnsi="Consolas" w:cs="Courier New"/>
                <w:sz w:val="21"/>
                <w:szCs w:val="21"/>
              </w:rPr>
              <w:t>contractor1</w:t>
            </w:r>
            <w:r w:rsidRPr="00B54A85">
              <w:rPr>
                <w:rFonts w:eastAsia="Times New Roman" w:cs="Times New Roman"/>
                <w:szCs w:val="24"/>
              </w:rPr>
              <w:t> do not have any access to the contents of </w:t>
            </w:r>
            <w:r w:rsidRPr="00B54A85">
              <w:rPr>
                <w:rFonts w:ascii="Consolas" w:eastAsia="Times New Roman" w:hAnsi="Consolas" w:cs="Courier New"/>
                <w:sz w:val="21"/>
                <w:szCs w:val="21"/>
              </w:rPr>
              <w:t>rfile2</w:t>
            </w:r>
            <w:r w:rsidRPr="00B54A85">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8220AF" w14:textId="77777777" w:rsidR="00B54A85" w:rsidRPr="00B54A85" w:rsidRDefault="00B54A85" w:rsidP="00B54A85">
            <w:pPr>
              <w:spacing w:after="100" w:afterAutospacing="1"/>
              <w:rPr>
                <w:rFonts w:eastAsia="Times New Roman" w:cs="Times New Roman"/>
                <w:szCs w:val="24"/>
              </w:rPr>
            </w:pPr>
            <w:r w:rsidRPr="00B54A85">
              <w:rPr>
                <w:rFonts w:ascii="Consolas" w:eastAsia="Times New Roman" w:hAnsi="Consolas" w:cs="Courier New"/>
                <w:sz w:val="21"/>
                <w:szCs w:val="21"/>
              </w:rPr>
              <w:t>other</w:t>
            </w:r>
            <w:r w:rsidRPr="00B54A85">
              <w:rPr>
                <w:rFonts w:eastAsia="Times New Roman" w:cs="Times New Roman"/>
                <w:szCs w:val="24"/>
              </w:rPr>
              <w:t> permissions apply to users </w:t>
            </w:r>
            <w:r w:rsidRPr="00B54A85">
              <w:rPr>
                <w:rFonts w:ascii="Consolas" w:eastAsia="Times New Roman" w:hAnsi="Consolas" w:cs="Courier New"/>
                <w:sz w:val="21"/>
                <w:szCs w:val="21"/>
              </w:rPr>
              <w:t>database2</w:t>
            </w:r>
            <w:r w:rsidRPr="00B54A85">
              <w:rPr>
                <w:rFonts w:eastAsia="Times New Roman" w:cs="Times New Roman"/>
                <w:szCs w:val="24"/>
              </w:rPr>
              <w:t> and </w:t>
            </w:r>
            <w:r w:rsidRPr="00B54A85">
              <w:rPr>
                <w:rFonts w:ascii="Consolas" w:eastAsia="Times New Roman" w:hAnsi="Consolas" w:cs="Courier New"/>
                <w:sz w:val="21"/>
                <w:szCs w:val="21"/>
              </w:rPr>
              <w:t>contractor1</w:t>
            </w:r>
            <w:r w:rsidRPr="00B54A85">
              <w:rPr>
                <w:rFonts w:eastAsia="Times New Roman" w:cs="Times New Roman"/>
                <w:szCs w:val="24"/>
              </w:rPr>
              <w:t>, and those permissions do not include read or write permission.</w:t>
            </w:r>
          </w:p>
        </w:tc>
      </w:tr>
      <w:tr w:rsidR="00B54A85" w:rsidRPr="00B54A85" w14:paraId="754DB542"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6F0CCE2" w14:textId="77777777" w:rsidR="00B54A85" w:rsidRPr="00B54A85" w:rsidRDefault="00B54A85" w:rsidP="00B54A85">
            <w:pPr>
              <w:spacing w:after="100" w:afterAutospacing="1"/>
              <w:rPr>
                <w:rFonts w:eastAsia="Times New Roman" w:cs="Times New Roman"/>
                <w:szCs w:val="24"/>
              </w:rPr>
            </w:pPr>
            <w:r w:rsidRPr="00B54A85">
              <w:rPr>
                <w:rFonts w:ascii="Consolas" w:eastAsia="Times New Roman" w:hAnsi="Consolas" w:cs="Courier New"/>
                <w:sz w:val="21"/>
                <w:szCs w:val="21"/>
              </w:rPr>
              <w:t>operator1</w:t>
            </w:r>
            <w:r w:rsidRPr="00B54A85">
              <w:rPr>
                <w:rFonts w:eastAsia="Times New Roman" w:cs="Times New Roman"/>
                <w:szCs w:val="24"/>
              </w:rPr>
              <w:t> is the only user who can change the contents of </w:t>
            </w:r>
            <w:r w:rsidRPr="00B54A85">
              <w:rPr>
                <w:rFonts w:ascii="Consolas" w:eastAsia="Times New Roman" w:hAnsi="Consolas" w:cs="Courier New"/>
                <w:sz w:val="21"/>
                <w:szCs w:val="21"/>
              </w:rPr>
              <w:t>lfile1</w:t>
            </w:r>
            <w:r w:rsidRPr="00B54A85">
              <w:rPr>
                <w:rFonts w:eastAsia="Times New Roman" w:cs="Times New Roman"/>
                <w:szCs w:val="24"/>
              </w:rPr>
              <w:t> (without deleting it and recreating it).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F0C1F4"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and group </w:t>
            </w:r>
            <w:r w:rsidRPr="00B54A85">
              <w:rPr>
                <w:rFonts w:ascii="Consolas" w:eastAsia="Times New Roman" w:hAnsi="Consolas" w:cs="Courier New"/>
                <w:sz w:val="21"/>
                <w:szCs w:val="21"/>
              </w:rPr>
              <w:t>operator1</w:t>
            </w:r>
            <w:r w:rsidRPr="00B54A85">
              <w:rPr>
                <w:rFonts w:eastAsia="Times New Roman" w:cs="Times New Roman"/>
                <w:szCs w:val="24"/>
              </w:rPr>
              <w:t> have write permission on the file, other users do not. But the only member of group </w:t>
            </w:r>
            <w:r w:rsidRPr="00B54A85">
              <w:rPr>
                <w:rFonts w:ascii="Consolas" w:eastAsia="Times New Roman" w:hAnsi="Consolas" w:cs="Courier New"/>
                <w:sz w:val="21"/>
                <w:szCs w:val="21"/>
              </w:rPr>
              <w:t>operator1</w:t>
            </w:r>
            <w:r w:rsidRPr="00B54A85">
              <w:rPr>
                <w:rFonts w:eastAsia="Times New Roman" w:cs="Times New Roman"/>
                <w:szCs w:val="24"/>
              </w:rPr>
              <w:t> is user </w:t>
            </w:r>
            <w:r w:rsidRPr="00B54A85">
              <w:rPr>
                <w:rFonts w:ascii="Consolas" w:eastAsia="Times New Roman" w:hAnsi="Consolas" w:cs="Courier New"/>
                <w:sz w:val="21"/>
                <w:szCs w:val="21"/>
              </w:rPr>
              <w:t>operator1</w:t>
            </w:r>
            <w:r w:rsidRPr="00B54A85">
              <w:rPr>
                <w:rFonts w:eastAsia="Times New Roman" w:cs="Times New Roman"/>
                <w:szCs w:val="24"/>
              </w:rPr>
              <w:t>.</w:t>
            </w:r>
          </w:p>
        </w:tc>
      </w:tr>
      <w:tr w:rsidR="00B54A85" w:rsidRPr="00B54A85" w14:paraId="5C9D188B"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2F9C7D"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database2</w:t>
            </w:r>
            <w:r w:rsidRPr="00B54A85">
              <w:rPr>
                <w:rFonts w:eastAsia="Times New Roman" w:cs="Times New Roman"/>
                <w:szCs w:val="24"/>
              </w:rPr>
              <w:t> can change the contents of </w:t>
            </w:r>
            <w:r w:rsidRPr="00B54A85">
              <w:rPr>
                <w:rFonts w:ascii="Consolas" w:eastAsia="Times New Roman" w:hAnsi="Consolas" w:cs="Courier New"/>
                <w:sz w:val="21"/>
                <w:szCs w:val="21"/>
              </w:rPr>
              <w:t>lfile2</w:t>
            </w:r>
            <w:r w:rsidRPr="00B54A85">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933675"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database2</w:t>
            </w:r>
            <w:r w:rsidRPr="00B54A85">
              <w:rPr>
                <w:rFonts w:eastAsia="Times New Roman" w:cs="Times New Roman"/>
                <w:szCs w:val="24"/>
              </w:rPr>
              <w:t> is not the user that owns the file and is not in group </w:t>
            </w:r>
            <w:r w:rsidRPr="00B54A85">
              <w:rPr>
                <w:rFonts w:ascii="Consolas" w:eastAsia="Times New Roman" w:hAnsi="Consolas" w:cs="Courier New"/>
                <w:sz w:val="21"/>
                <w:szCs w:val="21"/>
              </w:rPr>
              <w:t>consultant1</w:t>
            </w:r>
            <w:r w:rsidRPr="00B54A85">
              <w:rPr>
                <w:rFonts w:eastAsia="Times New Roman" w:cs="Times New Roman"/>
                <w:szCs w:val="24"/>
              </w:rPr>
              <w:t>, so </w:t>
            </w:r>
            <w:r w:rsidRPr="00B54A85">
              <w:rPr>
                <w:rFonts w:ascii="Consolas" w:eastAsia="Times New Roman" w:hAnsi="Consolas" w:cs="Courier New"/>
                <w:sz w:val="21"/>
                <w:szCs w:val="21"/>
              </w:rPr>
              <w:t>other</w:t>
            </w:r>
            <w:r w:rsidRPr="00B54A85">
              <w:rPr>
                <w:rFonts w:eastAsia="Times New Roman" w:cs="Times New Roman"/>
                <w:szCs w:val="24"/>
              </w:rPr>
              <w:t xml:space="preserve"> permissions apply. </w:t>
            </w:r>
            <w:proofErr w:type="gramStart"/>
            <w:r w:rsidRPr="00B54A85">
              <w:rPr>
                <w:rFonts w:eastAsia="Times New Roman" w:cs="Times New Roman"/>
                <w:szCs w:val="24"/>
              </w:rPr>
              <w:t>Those grant</w:t>
            </w:r>
            <w:proofErr w:type="gramEnd"/>
            <w:r w:rsidRPr="00B54A85">
              <w:rPr>
                <w:rFonts w:eastAsia="Times New Roman" w:cs="Times New Roman"/>
                <w:szCs w:val="24"/>
              </w:rPr>
              <w:t xml:space="preserve"> write permission.</w:t>
            </w:r>
          </w:p>
        </w:tc>
      </w:tr>
      <w:tr w:rsidR="00B54A85" w:rsidRPr="00B54A85" w14:paraId="5F542ED0"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C377DF"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database1</w:t>
            </w:r>
            <w:r w:rsidRPr="00B54A85">
              <w:rPr>
                <w:rFonts w:eastAsia="Times New Roman" w:cs="Times New Roman"/>
                <w:szCs w:val="24"/>
              </w:rPr>
              <w:t> can view the contents of </w:t>
            </w:r>
            <w:r w:rsidRPr="00B54A85">
              <w:rPr>
                <w:rFonts w:ascii="Consolas" w:eastAsia="Times New Roman" w:hAnsi="Consolas" w:cs="Courier New"/>
                <w:sz w:val="21"/>
                <w:szCs w:val="21"/>
              </w:rPr>
              <w:t>lfile2</w:t>
            </w:r>
            <w:r w:rsidRPr="00B54A85">
              <w:rPr>
                <w:rFonts w:eastAsia="Times New Roman" w:cs="Times New Roman"/>
                <w:szCs w:val="24"/>
              </w:rPr>
              <w:t>, but cannot modify the contents of </w:t>
            </w:r>
            <w:r w:rsidRPr="00B54A85">
              <w:rPr>
                <w:rFonts w:ascii="Consolas" w:eastAsia="Times New Roman" w:hAnsi="Consolas" w:cs="Courier New"/>
                <w:sz w:val="21"/>
                <w:szCs w:val="21"/>
              </w:rPr>
              <w:t>lfile2</w:t>
            </w:r>
            <w:r w:rsidRPr="00B54A85">
              <w:rPr>
                <w:rFonts w:eastAsia="Times New Roman" w:cs="Times New Roman"/>
                <w:szCs w:val="24"/>
              </w:rPr>
              <w:t> (without deleting it and recreating it).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DA64A8"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database1</w:t>
            </w:r>
            <w:r w:rsidRPr="00B54A85">
              <w:rPr>
                <w:rFonts w:eastAsia="Times New Roman" w:cs="Times New Roman"/>
                <w:szCs w:val="24"/>
              </w:rPr>
              <w:t> is a member of the group </w:t>
            </w:r>
            <w:r w:rsidRPr="00B54A85">
              <w:rPr>
                <w:rFonts w:ascii="Consolas" w:eastAsia="Times New Roman" w:hAnsi="Consolas" w:cs="Courier New"/>
                <w:sz w:val="21"/>
                <w:szCs w:val="21"/>
              </w:rPr>
              <w:t>consultant1</w:t>
            </w:r>
            <w:r w:rsidRPr="00B54A85">
              <w:rPr>
                <w:rFonts w:eastAsia="Times New Roman" w:cs="Times New Roman"/>
                <w:szCs w:val="24"/>
              </w:rPr>
              <w:t>, and that group only has read permissions on </w:t>
            </w:r>
            <w:r w:rsidRPr="00B54A85">
              <w:rPr>
                <w:rFonts w:ascii="Consolas" w:eastAsia="Times New Roman" w:hAnsi="Consolas" w:cs="Courier New"/>
                <w:sz w:val="21"/>
                <w:szCs w:val="21"/>
              </w:rPr>
              <w:t>lfile2</w:t>
            </w:r>
            <w:r w:rsidRPr="00B54A85">
              <w:rPr>
                <w:rFonts w:eastAsia="Times New Roman" w:cs="Times New Roman"/>
                <w:szCs w:val="24"/>
              </w:rPr>
              <w:t>. Even though </w:t>
            </w:r>
            <w:r w:rsidRPr="00B54A85">
              <w:rPr>
                <w:rFonts w:ascii="Consolas" w:eastAsia="Times New Roman" w:hAnsi="Consolas" w:cs="Courier New"/>
                <w:sz w:val="21"/>
                <w:szCs w:val="21"/>
              </w:rPr>
              <w:t>other</w:t>
            </w:r>
            <w:r w:rsidRPr="00B54A85">
              <w:rPr>
                <w:rFonts w:eastAsia="Times New Roman" w:cs="Times New Roman"/>
                <w:szCs w:val="24"/>
              </w:rPr>
              <w:t> has write permission, the group permissions take precedence.</w:t>
            </w:r>
          </w:p>
        </w:tc>
      </w:tr>
      <w:tr w:rsidR="00B54A85" w:rsidRPr="00B54A85" w14:paraId="605602BA" w14:textId="77777777" w:rsidTr="00B54A8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94BABA"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The user </w:t>
            </w:r>
            <w:r w:rsidRPr="00B54A85">
              <w:rPr>
                <w:rFonts w:ascii="Consolas" w:eastAsia="Times New Roman" w:hAnsi="Consolas" w:cs="Courier New"/>
                <w:sz w:val="21"/>
                <w:szCs w:val="21"/>
              </w:rPr>
              <w:t>database1</w:t>
            </w:r>
            <w:r w:rsidRPr="00B54A85">
              <w:rPr>
                <w:rFonts w:eastAsia="Times New Roman" w:cs="Times New Roman"/>
                <w:szCs w:val="24"/>
              </w:rPr>
              <w:t> can delete </w:t>
            </w:r>
            <w:r w:rsidRPr="00B54A85">
              <w:rPr>
                <w:rFonts w:ascii="Consolas" w:eastAsia="Times New Roman" w:hAnsi="Consolas" w:cs="Courier New"/>
                <w:sz w:val="21"/>
                <w:szCs w:val="21"/>
              </w:rPr>
              <w:t>lfile1</w:t>
            </w:r>
            <w:r w:rsidRPr="00B54A85">
              <w:rPr>
                <w:rFonts w:eastAsia="Times New Roman" w:cs="Times New Roman"/>
                <w:szCs w:val="24"/>
              </w:rPr>
              <w:t> and </w:t>
            </w:r>
            <w:r w:rsidRPr="00B54A85">
              <w:rPr>
                <w:rFonts w:ascii="Consolas" w:eastAsia="Times New Roman" w:hAnsi="Consolas" w:cs="Courier New"/>
                <w:sz w:val="21"/>
                <w:szCs w:val="21"/>
              </w:rPr>
              <w:t>lfile2</w:t>
            </w:r>
            <w:r w:rsidRPr="00B54A85">
              <w:rPr>
                <w:rFonts w:eastAsia="Times New Roman" w:cs="Times New Roman"/>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CC5141" w14:textId="77777777" w:rsidR="00B54A85" w:rsidRPr="00B54A85" w:rsidRDefault="00B54A85" w:rsidP="00B54A85">
            <w:pPr>
              <w:spacing w:after="100" w:afterAutospacing="1"/>
              <w:rPr>
                <w:rFonts w:eastAsia="Times New Roman" w:cs="Times New Roman"/>
                <w:szCs w:val="24"/>
              </w:rPr>
            </w:pPr>
            <w:r w:rsidRPr="00B54A85">
              <w:rPr>
                <w:rFonts w:eastAsia="Times New Roman" w:cs="Times New Roman"/>
                <w:szCs w:val="24"/>
              </w:rPr>
              <w:t>User </w:t>
            </w:r>
            <w:r w:rsidRPr="00B54A85">
              <w:rPr>
                <w:rFonts w:ascii="Consolas" w:eastAsia="Times New Roman" w:hAnsi="Consolas" w:cs="Courier New"/>
                <w:sz w:val="21"/>
                <w:szCs w:val="21"/>
              </w:rPr>
              <w:t>database1</w:t>
            </w:r>
            <w:r w:rsidRPr="00B54A85">
              <w:rPr>
                <w:rFonts w:eastAsia="Times New Roman" w:cs="Times New Roman"/>
                <w:szCs w:val="24"/>
              </w:rPr>
              <w:t> has write permissions on the directory containing both files (shown by </w:t>
            </w:r>
            <w:r w:rsidRPr="00B54A85">
              <w:rPr>
                <w:rFonts w:ascii="Consolas" w:eastAsia="Times New Roman" w:hAnsi="Consolas" w:cs="Courier New"/>
                <w:sz w:val="21"/>
                <w:szCs w:val="21"/>
              </w:rPr>
              <w:t>.</w:t>
            </w:r>
            <w:r w:rsidRPr="00B54A85">
              <w:rPr>
                <w:rFonts w:eastAsia="Times New Roman" w:cs="Times New Roman"/>
                <w:szCs w:val="24"/>
              </w:rPr>
              <w:t>), and therefore can delete any file in that directory. This is true even if </w:t>
            </w:r>
            <w:r w:rsidRPr="00B54A85">
              <w:rPr>
                <w:rFonts w:ascii="Consolas" w:eastAsia="Times New Roman" w:hAnsi="Consolas" w:cs="Courier New"/>
                <w:sz w:val="21"/>
                <w:szCs w:val="21"/>
              </w:rPr>
              <w:t>database1</w:t>
            </w:r>
            <w:r w:rsidRPr="00B54A85">
              <w:rPr>
                <w:rFonts w:eastAsia="Times New Roman" w:cs="Times New Roman"/>
                <w:szCs w:val="24"/>
              </w:rPr>
              <w:t> does not have write permission on the file itself.</w:t>
            </w:r>
          </w:p>
        </w:tc>
      </w:tr>
    </w:tbl>
    <w:p w14:paraId="5EB38AC9" w14:textId="77777777" w:rsidR="00B54A85" w:rsidRPr="00B54A85" w:rsidRDefault="00B54A85" w:rsidP="00B54A85">
      <w:pPr>
        <w:shd w:val="clear" w:color="auto" w:fill="FFFFFF"/>
        <w:spacing w:after="100" w:afterAutospacing="1"/>
        <w:outlineLvl w:val="2"/>
        <w:rPr>
          <w:rFonts w:ascii="Open Sans" w:eastAsia="Times New Roman" w:hAnsi="Open Sans" w:cs="Open Sans"/>
          <w:color w:val="212529"/>
          <w:sz w:val="27"/>
          <w:szCs w:val="27"/>
        </w:rPr>
      </w:pPr>
      <w:r w:rsidRPr="00B54A85">
        <w:rPr>
          <w:rFonts w:ascii="Open Sans" w:eastAsia="Times New Roman" w:hAnsi="Open Sans" w:cs="Open Sans"/>
          <w:color w:val="212529"/>
          <w:sz w:val="27"/>
          <w:szCs w:val="27"/>
        </w:rPr>
        <w:t>References</w:t>
      </w:r>
    </w:p>
    <w:p w14:paraId="28E02C78"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b/>
          <w:bCs/>
          <w:color w:val="212529"/>
          <w:szCs w:val="24"/>
        </w:rPr>
        <w:t>ls</w:t>
      </w:r>
      <w:r w:rsidRPr="00B54A85">
        <w:rPr>
          <w:rFonts w:ascii="Open Sans" w:eastAsia="Times New Roman" w:hAnsi="Open Sans" w:cs="Open Sans"/>
          <w:color w:val="212529"/>
          <w:szCs w:val="24"/>
        </w:rPr>
        <w:t>(1) man page</w:t>
      </w:r>
    </w:p>
    <w:p w14:paraId="3B16BD34"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b/>
          <w:bCs/>
          <w:color w:val="212529"/>
          <w:szCs w:val="24"/>
        </w:rPr>
        <w:t xml:space="preserve">info </w:t>
      </w:r>
      <w:proofErr w:type="spellStart"/>
      <w:r w:rsidRPr="00B54A85">
        <w:rPr>
          <w:rFonts w:ascii="Open Sans" w:eastAsia="Times New Roman" w:hAnsi="Open Sans" w:cs="Open Sans"/>
          <w:b/>
          <w:bCs/>
          <w:color w:val="212529"/>
          <w:szCs w:val="24"/>
        </w:rPr>
        <w:t>coreutils</w:t>
      </w:r>
      <w:proofErr w:type="spellEnd"/>
      <w:r w:rsidRPr="00B54A85">
        <w:rPr>
          <w:rFonts w:ascii="Open Sans" w:eastAsia="Times New Roman" w:hAnsi="Open Sans" w:cs="Open Sans"/>
          <w:color w:val="212529"/>
          <w:szCs w:val="24"/>
        </w:rPr>
        <w:t> (</w:t>
      </w:r>
      <w:r w:rsidRPr="00B54A85">
        <w:rPr>
          <w:rFonts w:ascii="Open Sans" w:eastAsia="Times New Roman" w:hAnsi="Open Sans" w:cs="Open Sans"/>
          <w:i/>
          <w:iCs/>
          <w:color w:val="212529"/>
          <w:szCs w:val="24"/>
        </w:rPr>
        <w:t xml:space="preserve">GNU </w:t>
      </w:r>
      <w:proofErr w:type="spellStart"/>
      <w:r w:rsidRPr="00B54A85">
        <w:rPr>
          <w:rFonts w:ascii="Open Sans" w:eastAsia="Times New Roman" w:hAnsi="Open Sans" w:cs="Open Sans"/>
          <w:i/>
          <w:iCs/>
          <w:color w:val="212529"/>
          <w:szCs w:val="24"/>
        </w:rPr>
        <w:t>Coreutils</w:t>
      </w:r>
      <w:proofErr w:type="spellEnd"/>
      <w:r w:rsidRPr="00B54A85">
        <w:rPr>
          <w:rFonts w:ascii="Open Sans" w:eastAsia="Times New Roman" w:hAnsi="Open Sans" w:cs="Open Sans"/>
          <w:color w:val="212529"/>
          <w:szCs w:val="24"/>
        </w:rPr>
        <w:t>)</w:t>
      </w:r>
    </w:p>
    <w:p w14:paraId="726543E9" w14:textId="77777777" w:rsidR="00B54A85" w:rsidRPr="00B54A85" w:rsidRDefault="00B54A85" w:rsidP="00B54A85">
      <w:pPr>
        <w:numPr>
          <w:ilvl w:val="0"/>
          <w:numId w:val="34"/>
        </w:num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Section 13: Changing file attributes</w:t>
      </w:r>
    </w:p>
    <w:p w14:paraId="1820C046" w14:textId="77777777" w:rsidR="00464BE3" w:rsidRDefault="00464BE3" w:rsidP="00464BE3"/>
    <w:p w14:paraId="059F67C4" w14:textId="77777777" w:rsidR="00B54A85" w:rsidRPr="00B54A85" w:rsidRDefault="00B54A85" w:rsidP="00B54A85">
      <w:pPr>
        <w:shd w:val="clear" w:color="auto" w:fill="FFFFFF"/>
        <w:spacing w:after="100" w:afterAutospacing="1"/>
        <w:outlineLvl w:val="1"/>
        <w:rPr>
          <w:rFonts w:ascii="Open Sans" w:eastAsia="Times New Roman" w:hAnsi="Open Sans" w:cs="Open Sans"/>
          <w:color w:val="212529"/>
          <w:sz w:val="36"/>
          <w:szCs w:val="36"/>
        </w:rPr>
      </w:pPr>
      <w:r w:rsidRPr="00B54A85">
        <w:rPr>
          <w:rFonts w:ascii="Open Sans" w:eastAsia="Times New Roman" w:hAnsi="Open Sans" w:cs="Open Sans"/>
          <w:color w:val="212529"/>
          <w:sz w:val="36"/>
          <w:szCs w:val="36"/>
        </w:rPr>
        <w:t>Quiz: Interpreting Linux File System Permissions</w:t>
      </w:r>
    </w:p>
    <w:p w14:paraId="4F5C707E"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lastRenderedPageBreak/>
        <w:t>Review the following information and use it to answer the quiz questions.</w:t>
      </w:r>
    </w:p>
    <w:p w14:paraId="285464A5"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system has four users assigned to the following groups:</w:t>
      </w:r>
    </w:p>
    <w:p w14:paraId="48A5E3BC" w14:textId="77777777" w:rsidR="00B54A85" w:rsidRPr="00B54A85" w:rsidRDefault="00B54A85" w:rsidP="00B54A85">
      <w:pPr>
        <w:numPr>
          <w:ilvl w:val="0"/>
          <w:numId w:val="35"/>
        </w:numPr>
        <w:shd w:val="clear" w:color="auto" w:fill="FFFFFF"/>
        <w:spacing w:after="75"/>
        <w:rPr>
          <w:rFonts w:ascii="Open Sans" w:eastAsia="Times New Roman" w:hAnsi="Open Sans" w:cs="Open Sans"/>
          <w:color w:val="212529"/>
          <w:szCs w:val="24"/>
        </w:rPr>
      </w:pPr>
      <w:r w:rsidRPr="00B54A85">
        <w:rPr>
          <w:rFonts w:ascii="Open Sans" w:eastAsia="Times New Roman" w:hAnsi="Open Sans" w:cs="Open Sans"/>
          <w:color w:val="212529"/>
          <w:szCs w:val="24"/>
        </w:rPr>
        <w:t>User </w:t>
      </w:r>
      <w:r w:rsidRPr="00B54A85">
        <w:rPr>
          <w:rFonts w:ascii="Consolas" w:eastAsia="Times New Roman" w:hAnsi="Consolas" w:cs="Courier New"/>
          <w:color w:val="212529"/>
          <w:sz w:val="21"/>
          <w:szCs w:val="21"/>
        </w:rPr>
        <w:t>consultant1</w:t>
      </w:r>
      <w:r w:rsidRPr="00B54A85">
        <w:rPr>
          <w:rFonts w:ascii="Open Sans" w:eastAsia="Times New Roman" w:hAnsi="Open Sans" w:cs="Open Sans"/>
          <w:color w:val="212529"/>
          <w:szCs w:val="24"/>
        </w:rPr>
        <w:t> is in groups </w:t>
      </w:r>
      <w:r w:rsidRPr="00B54A85">
        <w:rPr>
          <w:rFonts w:ascii="Consolas" w:eastAsia="Times New Roman" w:hAnsi="Consolas" w:cs="Courier New"/>
          <w:color w:val="212529"/>
          <w:sz w:val="21"/>
          <w:szCs w:val="21"/>
        </w:rPr>
        <w:t>consultant1</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database1</w:t>
      </w:r>
    </w:p>
    <w:p w14:paraId="1F1E7C50" w14:textId="77777777" w:rsidR="00B54A85" w:rsidRPr="00B54A85" w:rsidRDefault="00B54A85" w:rsidP="00B54A85">
      <w:pPr>
        <w:numPr>
          <w:ilvl w:val="0"/>
          <w:numId w:val="35"/>
        </w:numPr>
        <w:shd w:val="clear" w:color="auto" w:fill="FFFFFF"/>
        <w:spacing w:after="75"/>
        <w:rPr>
          <w:rFonts w:ascii="Open Sans" w:eastAsia="Times New Roman" w:hAnsi="Open Sans" w:cs="Open Sans"/>
          <w:color w:val="212529"/>
          <w:szCs w:val="24"/>
        </w:rPr>
      </w:pPr>
      <w:r w:rsidRPr="00B54A85">
        <w:rPr>
          <w:rFonts w:ascii="Open Sans" w:eastAsia="Times New Roman" w:hAnsi="Open Sans" w:cs="Open Sans"/>
          <w:color w:val="212529"/>
          <w:szCs w:val="24"/>
        </w:rPr>
        <w:t>User </w:t>
      </w:r>
      <w:r w:rsidRPr="00B54A85">
        <w:rPr>
          <w:rFonts w:ascii="Consolas" w:eastAsia="Times New Roman" w:hAnsi="Consolas" w:cs="Courier New"/>
          <w:color w:val="212529"/>
          <w:sz w:val="21"/>
          <w:szCs w:val="21"/>
        </w:rPr>
        <w:t>operator1</w:t>
      </w:r>
      <w:r w:rsidRPr="00B54A85">
        <w:rPr>
          <w:rFonts w:ascii="Open Sans" w:eastAsia="Times New Roman" w:hAnsi="Open Sans" w:cs="Open Sans"/>
          <w:color w:val="212529"/>
          <w:szCs w:val="24"/>
        </w:rPr>
        <w:t> is in groups </w:t>
      </w:r>
      <w:r w:rsidRPr="00B54A85">
        <w:rPr>
          <w:rFonts w:ascii="Consolas" w:eastAsia="Times New Roman" w:hAnsi="Consolas" w:cs="Courier New"/>
          <w:color w:val="212529"/>
          <w:sz w:val="21"/>
          <w:szCs w:val="21"/>
        </w:rPr>
        <w:t>operator1</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database1</w:t>
      </w:r>
    </w:p>
    <w:p w14:paraId="6F93DACF" w14:textId="77777777" w:rsidR="00B54A85" w:rsidRPr="00B54A85" w:rsidRDefault="00B54A85" w:rsidP="00B54A85">
      <w:pPr>
        <w:numPr>
          <w:ilvl w:val="0"/>
          <w:numId w:val="35"/>
        </w:numPr>
        <w:shd w:val="clear" w:color="auto" w:fill="FFFFFF"/>
        <w:spacing w:after="75"/>
        <w:rPr>
          <w:rFonts w:ascii="Open Sans" w:eastAsia="Times New Roman" w:hAnsi="Open Sans" w:cs="Open Sans"/>
          <w:color w:val="212529"/>
          <w:szCs w:val="24"/>
        </w:rPr>
      </w:pPr>
      <w:r w:rsidRPr="00B54A85">
        <w:rPr>
          <w:rFonts w:ascii="Open Sans" w:eastAsia="Times New Roman" w:hAnsi="Open Sans" w:cs="Open Sans"/>
          <w:color w:val="212529"/>
          <w:szCs w:val="24"/>
        </w:rPr>
        <w:t>User </w:t>
      </w:r>
      <w:r w:rsidRPr="00B54A85">
        <w:rPr>
          <w:rFonts w:ascii="Consolas" w:eastAsia="Times New Roman" w:hAnsi="Consolas" w:cs="Courier New"/>
          <w:color w:val="212529"/>
          <w:sz w:val="21"/>
          <w:szCs w:val="21"/>
        </w:rPr>
        <w:t>contractor1</w:t>
      </w:r>
      <w:r w:rsidRPr="00B54A85">
        <w:rPr>
          <w:rFonts w:ascii="Open Sans" w:eastAsia="Times New Roman" w:hAnsi="Open Sans" w:cs="Open Sans"/>
          <w:color w:val="212529"/>
          <w:szCs w:val="24"/>
        </w:rPr>
        <w:t> is in groups </w:t>
      </w:r>
      <w:r w:rsidRPr="00B54A85">
        <w:rPr>
          <w:rFonts w:ascii="Consolas" w:eastAsia="Times New Roman" w:hAnsi="Consolas" w:cs="Courier New"/>
          <w:color w:val="212529"/>
          <w:sz w:val="21"/>
          <w:szCs w:val="21"/>
        </w:rPr>
        <w:t>contractor1</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contractor3</w:t>
      </w:r>
    </w:p>
    <w:p w14:paraId="163E178F" w14:textId="77777777" w:rsidR="00B54A85" w:rsidRPr="00B54A85" w:rsidRDefault="00B54A85" w:rsidP="00B54A85">
      <w:pPr>
        <w:numPr>
          <w:ilvl w:val="0"/>
          <w:numId w:val="35"/>
        </w:numPr>
        <w:shd w:val="clear" w:color="auto" w:fill="FFFFFF"/>
        <w:spacing w:after="75"/>
        <w:rPr>
          <w:rFonts w:ascii="Open Sans" w:eastAsia="Times New Roman" w:hAnsi="Open Sans" w:cs="Open Sans"/>
          <w:color w:val="212529"/>
          <w:szCs w:val="24"/>
        </w:rPr>
      </w:pPr>
      <w:r w:rsidRPr="00B54A85">
        <w:rPr>
          <w:rFonts w:ascii="Open Sans" w:eastAsia="Times New Roman" w:hAnsi="Open Sans" w:cs="Open Sans"/>
          <w:color w:val="212529"/>
          <w:szCs w:val="24"/>
        </w:rPr>
        <w:t>User </w:t>
      </w:r>
      <w:r w:rsidRPr="00B54A85">
        <w:rPr>
          <w:rFonts w:ascii="Consolas" w:eastAsia="Times New Roman" w:hAnsi="Consolas" w:cs="Courier New"/>
          <w:color w:val="212529"/>
          <w:sz w:val="21"/>
          <w:szCs w:val="21"/>
        </w:rPr>
        <w:t>operator2</w:t>
      </w:r>
      <w:r w:rsidRPr="00B54A85">
        <w:rPr>
          <w:rFonts w:ascii="Open Sans" w:eastAsia="Times New Roman" w:hAnsi="Open Sans" w:cs="Open Sans"/>
          <w:color w:val="212529"/>
          <w:szCs w:val="24"/>
        </w:rPr>
        <w:t> is in groups </w:t>
      </w:r>
      <w:r w:rsidRPr="00B54A85">
        <w:rPr>
          <w:rFonts w:ascii="Consolas" w:eastAsia="Times New Roman" w:hAnsi="Consolas" w:cs="Courier New"/>
          <w:color w:val="212529"/>
          <w:sz w:val="21"/>
          <w:szCs w:val="21"/>
        </w:rPr>
        <w:t>operator2</w:t>
      </w:r>
      <w:r w:rsidRPr="00B54A85">
        <w:rPr>
          <w:rFonts w:ascii="Open Sans" w:eastAsia="Times New Roman" w:hAnsi="Open Sans" w:cs="Open Sans"/>
          <w:color w:val="212529"/>
          <w:szCs w:val="24"/>
        </w:rPr>
        <w:t> and </w:t>
      </w:r>
      <w:r w:rsidRPr="00B54A85">
        <w:rPr>
          <w:rFonts w:ascii="Consolas" w:eastAsia="Times New Roman" w:hAnsi="Consolas" w:cs="Courier New"/>
          <w:color w:val="212529"/>
          <w:sz w:val="21"/>
          <w:szCs w:val="21"/>
        </w:rPr>
        <w:t>contractor3</w:t>
      </w:r>
    </w:p>
    <w:p w14:paraId="671A9333" w14:textId="77777777" w:rsidR="00B54A85" w:rsidRPr="00B54A85" w:rsidRDefault="00B54A85" w:rsidP="00B54A85">
      <w:pPr>
        <w:shd w:val="clear" w:color="auto" w:fill="FFFFFF"/>
        <w:spacing w:after="100" w:afterAutospacing="1"/>
        <w:rPr>
          <w:rFonts w:ascii="Open Sans" w:eastAsia="Times New Roman" w:hAnsi="Open Sans" w:cs="Open Sans"/>
          <w:color w:val="212529"/>
          <w:szCs w:val="24"/>
        </w:rPr>
      </w:pPr>
      <w:r w:rsidRPr="00B54A85">
        <w:rPr>
          <w:rFonts w:ascii="Open Sans" w:eastAsia="Times New Roman" w:hAnsi="Open Sans" w:cs="Open Sans"/>
          <w:color w:val="212529"/>
          <w:szCs w:val="24"/>
        </w:rPr>
        <w:t>The current directory (</w:t>
      </w:r>
      <w:r w:rsidRPr="00B54A85">
        <w:rPr>
          <w:rFonts w:ascii="Consolas" w:eastAsia="Times New Roman" w:hAnsi="Consolas" w:cs="Courier New"/>
          <w:color w:val="212529"/>
          <w:sz w:val="21"/>
          <w:szCs w:val="21"/>
        </w:rPr>
        <w:t>.</w:t>
      </w:r>
      <w:r w:rsidRPr="00B54A85">
        <w:rPr>
          <w:rFonts w:ascii="Open Sans" w:eastAsia="Times New Roman" w:hAnsi="Open Sans" w:cs="Open Sans"/>
          <w:color w:val="212529"/>
          <w:szCs w:val="24"/>
        </w:rPr>
        <w:t>) contains four files with the following permissions information:</w:t>
      </w:r>
    </w:p>
    <w:p w14:paraId="018E0BF5"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B54A85">
        <w:rPr>
          <w:rFonts w:ascii="Consolas" w:eastAsia="Times New Roman" w:hAnsi="Consolas" w:cs="Courier New"/>
          <w:color w:val="333333"/>
          <w:sz w:val="20"/>
          <w:szCs w:val="20"/>
        </w:rPr>
        <w:t>drwxrwxr</w:t>
      </w:r>
      <w:proofErr w:type="spellEnd"/>
      <w:r w:rsidRPr="00B54A85">
        <w:rPr>
          <w:rFonts w:ascii="Consolas" w:eastAsia="Times New Roman" w:hAnsi="Consolas" w:cs="Courier New"/>
          <w:color w:val="333333"/>
          <w:sz w:val="20"/>
          <w:szCs w:val="20"/>
        </w:rPr>
        <w:t>-x.   operator1     database1     .</w:t>
      </w:r>
    </w:p>
    <w:p w14:paraId="416D7638"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 xml:space="preserve">-r--.   consultant1   </w:t>
      </w:r>
      <w:proofErr w:type="spellStart"/>
      <w:r w:rsidRPr="00B54A85">
        <w:rPr>
          <w:rFonts w:ascii="Consolas" w:eastAsia="Times New Roman" w:hAnsi="Consolas" w:cs="Courier New"/>
          <w:color w:val="333333"/>
          <w:sz w:val="20"/>
          <w:szCs w:val="20"/>
        </w:rPr>
        <w:t>consultant1</w:t>
      </w:r>
      <w:proofErr w:type="spellEnd"/>
      <w:r w:rsidRPr="00B54A85">
        <w:rPr>
          <w:rFonts w:ascii="Consolas" w:eastAsia="Times New Roman" w:hAnsi="Consolas" w:cs="Courier New"/>
          <w:color w:val="333333"/>
          <w:sz w:val="20"/>
          <w:szCs w:val="20"/>
        </w:rPr>
        <w:t xml:space="preserve">   lfile1</w:t>
      </w:r>
    </w:p>
    <w:p w14:paraId="1F5D0F60"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   consultant1   database1     lfile2</w:t>
      </w:r>
    </w:p>
    <w:p w14:paraId="50238A53"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   operator1     database1     rfile1</w:t>
      </w:r>
    </w:p>
    <w:p w14:paraId="7E7E71AF" w14:textId="77777777" w:rsidR="00B54A85" w:rsidRPr="00B54A85" w:rsidRDefault="00B54A85" w:rsidP="00B54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B54A85">
        <w:rPr>
          <w:rFonts w:ascii="Consolas" w:eastAsia="Times New Roman" w:hAnsi="Consolas" w:cs="Courier New"/>
          <w:color w:val="333333"/>
          <w:sz w:val="20"/>
          <w:szCs w:val="20"/>
        </w:rPr>
        <w:t>-</w:t>
      </w:r>
      <w:proofErr w:type="spellStart"/>
      <w:r w:rsidRPr="00B54A85">
        <w:rPr>
          <w:rFonts w:ascii="Consolas" w:eastAsia="Times New Roman" w:hAnsi="Consolas" w:cs="Courier New"/>
          <w:color w:val="333333"/>
          <w:sz w:val="20"/>
          <w:szCs w:val="20"/>
        </w:rPr>
        <w:t>rw</w:t>
      </w:r>
      <w:proofErr w:type="spellEnd"/>
      <w:r w:rsidRPr="00B54A85">
        <w:rPr>
          <w:rFonts w:ascii="Consolas" w:eastAsia="Times New Roman" w:hAnsi="Consolas" w:cs="Courier New"/>
          <w:color w:val="333333"/>
          <w:sz w:val="20"/>
          <w:szCs w:val="20"/>
        </w:rPr>
        <w:t>-r-----.   operator1     database1     rfile2</w:t>
      </w:r>
    </w:p>
    <w:p w14:paraId="57220644" w14:textId="77777777" w:rsidR="00B54A85" w:rsidRDefault="00B54A85" w:rsidP="00B54A85"/>
    <w:p w14:paraId="6D0DB678" w14:textId="4AF90EA4" w:rsidR="00B54A85" w:rsidRDefault="00B54A85" w:rsidP="00B54A85">
      <w:r>
        <w:t>1.Which regular file is owned by operator1 and readable by all users?</w:t>
      </w:r>
    </w:p>
    <w:p w14:paraId="182B533F" w14:textId="77777777" w:rsidR="00B54A85" w:rsidRDefault="00B54A85" w:rsidP="00B54A85"/>
    <w:p w14:paraId="6B0E0A64" w14:textId="1879EAA4" w:rsidR="00B54A85" w:rsidRDefault="00B54A85" w:rsidP="00B54A85">
      <w:r>
        <w:t>A</w:t>
      </w:r>
      <w:r>
        <w:t xml:space="preserve">) </w:t>
      </w:r>
      <w:r>
        <w:t>lfile1</w:t>
      </w:r>
    </w:p>
    <w:p w14:paraId="2158DB8D" w14:textId="631846DA" w:rsidR="00B54A85" w:rsidRDefault="00B54A85" w:rsidP="00B54A85">
      <w:r>
        <w:t>B</w:t>
      </w:r>
      <w:r>
        <w:t xml:space="preserve">) </w:t>
      </w:r>
      <w:r>
        <w:t>lfile2</w:t>
      </w:r>
    </w:p>
    <w:p w14:paraId="76363C8B" w14:textId="028F5091" w:rsidR="00B54A85" w:rsidRPr="00B54A85" w:rsidRDefault="00B54A85" w:rsidP="00B54A85">
      <w:pPr>
        <w:rPr>
          <w:color w:val="FF0000"/>
        </w:rPr>
      </w:pPr>
      <w:r w:rsidRPr="00B54A85">
        <w:rPr>
          <w:color w:val="FF0000"/>
        </w:rPr>
        <w:t>C</w:t>
      </w:r>
      <w:r w:rsidRPr="00B54A85">
        <w:rPr>
          <w:color w:val="FF0000"/>
        </w:rPr>
        <w:t xml:space="preserve">) </w:t>
      </w:r>
      <w:r w:rsidRPr="00B54A85">
        <w:rPr>
          <w:color w:val="FF0000"/>
        </w:rPr>
        <w:t>rfile1</w:t>
      </w:r>
    </w:p>
    <w:p w14:paraId="097C4100" w14:textId="701F5278" w:rsidR="00B54A85" w:rsidRDefault="00B54A85" w:rsidP="00B54A85">
      <w:r>
        <w:t>D</w:t>
      </w:r>
      <w:r>
        <w:t xml:space="preserve">) </w:t>
      </w:r>
      <w:r>
        <w:t>rfile2</w:t>
      </w:r>
    </w:p>
    <w:p w14:paraId="7ED649BB" w14:textId="77777777" w:rsidR="00B54A85" w:rsidRDefault="00B54A85" w:rsidP="00B54A85"/>
    <w:p w14:paraId="4DC89481" w14:textId="2677C28A" w:rsidR="00B54A85" w:rsidRDefault="00B54A85" w:rsidP="00B54A85">
      <w:r>
        <w:t>2.</w:t>
      </w:r>
      <w:r>
        <w:t xml:space="preserve"> </w:t>
      </w:r>
      <w:r>
        <w:t>Which file can be modified by the contractor1 user?</w:t>
      </w:r>
    </w:p>
    <w:p w14:paraId="22F5EBD0" w14:textId="77777777" w:rsidR="00B54A85" w:rsidRDefault="00B54A85" w:rsidP="00B54A85"/>
    <w:p w14:paraId="541CF243" w14:textId="6C1B2DAE" w:rsidR="00B54A85" w:rsidRDefault="00B54A85" w:rsidP="00B54A85">
      <w:r>
        <w:t>A</w:t>
      </w:r>
      <w:r>
        <w:t xml:space="preserve">) </w:t>
      </w:r>
      <w:r>
        <w:t>lfile1</w:t>
      </w:r>
    </w:p>
    <w:p w14:paraId="7EE1CA53" w14:textId="3D348EA6" w:rsidR="00B54A85" w:rsidRPr="00B54A85" w:rsidRDefault="00B54A85" w:rsidP="00B54A85">
      <w:pPr>
        <w:rPr>
          <w:color w:val="FF0000"/>
        </w:rPr>
      </w:pPr>
      <w:r w:rsidRPr="00B54A85">
        <w:rPr>
          <w:color w:val="FF0000"/>
        </w:rPr>
        <w:t>B</w:t>
      </w:r>
      <w:r w:rsidRPr="00B54A85">
        <w:rPr>
          <w:color w:val="FF0000"/>
        </w:rPr>
        <w:t xml:space="preserve">) </w:t>
      </w:r>
      <w:r w:rsidRPr="00B54A85">
        <w:rPr>
          <w:color w:val="FF0000"/>
        </w:rPr>
        <w:t>lfile2</w:t>
      </w:r>
    </w:p>
    <w:p w14:paraId="5E03C22B" w14:textId="1E068B39" w:rsidR="00B54A85" w:rsidRDefault="00B54A85" w:rsidP="00B54A85">
      <w:r>
        <w:t>C</w:t>
      </w:r>
      <w:r>
        <w:t xml:space="preserve">) </w:t>
      </w:r>
      <w:r>
        <w:t>rfile1</w:t>
      </w:r>
    </w:p>
    <w:p w14:paraId="10BD3913" w14:textId="3F50C3F2" w:rsidR="00B54A85" w:rsidRDefault="00B54A85" w:rsidP="00B54A85">
      <w:r>
        <w:t>D</w:t>
      </w:r>
      <w:r>
        <w:t xml:space="preserve">) </w:t>
      </w:r>
      <w:r>
        <w:t>rfile2</w:t>
      </w:r>
    </w:p>
    <w:p w14:paraId="46433EE8" w14:textId="77777777" w:rsidR="00B54A85" w:rsidRDefault="00B54A85" w:rsidP="00B54A85"/>
    <w:p w14:paraId="1D32D8A5" w14:textId="4441FF50" w:rsidR="00B54A85" w:rsidRDefault="00B54A85" w:rsidP="00B54A85">
      <w:r>
        <w:t>3.</w:t>
      </w:r>
      <w:r>
        <w:t xml:space="preserve"> </w:t>
      </w:r>
      <w:r>
        <w:t>Which file cannot be read by the operator2 user?</w:t>
      </w:r>
    </w:p>
    <w:p w14:paraId="42ADF3CE" w14:textId="77777777" w:rsidR="00B54A85" w:rsidRDefault="00B54A85" w:rsidP="00B54A85"/>
    <w:p w14:paraId="096217E6" w14:textId="46B2131C" w:rsidR="00B54A85" w:rsidRDefault="00B54A85" w:rsidP="00B54A85">
      <w:r>
        <w:t>A</w:t>
      </w:r>
      <w:r>
        <w:t xml:space="preserve">) </w:t>
      </w:r>
      <w:r>
        <w:t>lfile1</w:t>
      </w:r>
    </w:p>
    <w:p w14:paraId="33401B1A" w14:textId="7215BAF4" w:rsidR="00B54A85" w:rsidRDefault="00B54A85" w:rsidP="00B54A85">
      <w:r>
        <w:t>B</w:t>
      </w:r>
      <w:r>
        <w:t xml:space="preserve">) </w:t>
      </w:r>
      <w:r>
        <w:t>lfile2</w:t>
      </w:r>
    </w:p>
    <w:p w14:paraId="706681AE" w14:textId="4B6ACC24" w:rsidR="00B54A85" w:rsidRDefault="00B54A85" w:rsidP="00B54A85">
      <w:r>
        <w:t>C</w:t>
      </w:r>
      <w:r>
        <w:t xml:space="preserve">) </w:t>
      </w:r>
      <w:r>
        <w:t>rfile1</w:t>
      </w:r>
    </w:p>
    <w:p w14:paraId="09ACBF8C" w14:textId="178FEC6E" w:rsidR="00B54A85" w:rsidRPr="00B54A85" w:rsidRDefault="00B54A85" w:rsidP="00B54A85">
      <w:pPr>
        <w:rPr>
          <w:color w:val="FF0000"/>
        </w:rPr>
      </w:pPr>
      <w:r w:rsidRPr="00B54A85">
        <w:rPr>
          <w:color w:val="FF0000"/>
        </w:rPr>
        <w:t>D</w:t>
      </w:r>
      <w:r w:rsidRPr="00B54A85">
        <w:rPr>
          <w:color w:val="FF0000"/>
        </w:rPr>
        <w:t xml:space="preserve">) </w:t>
      </w:r>
      <w:r w:rsidRPr="00B54A85">
        <w:rPr>
          <w:color w:val="FF0000"/>
        </w:rPr>
        <w:t>rfile2</w:t>
      </w:r>
    </w:p>
    <w:p w14:paraId="433D1AED" w14:textId="77777777" w:rsidR="00B54A85" w:rsidRDefault="00B54A85" w:rsidP="00B54A85"/>
    <w:p w14:paraId="76F29966" w14:textId="4FCFA5E5" w:rsidR="00B54A85" w:rsidRDefault="00B54A85" w:rsidP="00B54A85">
      <w:r>
        <w:t>4.</w:t>
      </w:r>
      <w:r>
        <w:t xml:space="preserve"> </w:t>
      </w:r>
      <w:r>
        <w:t>Which file has a group ownership of consultant1?</w:t>
      </w:r>
    </w:p>
    <w:p w14:paraId="53F3DC3C" w14:textId="77777777" w:rsidR="00B54A85" w:rsidRDefault="00B54A85" w:rsidP="00B54A85"/>
    <w:p w14:paraId="47359DA5" w14:textId="307638C7" w:rsidR="00B54A85" w:rsidRPr="00B54A85" w:rsidRDefault="00B54A85" w:rsidP="00B54A85">
      <w:pPr>
        <w:rPr>
          <w:color w:val="FF0000"/>
        </w:rPr>
      </w:pPr>
      <w:r w:rsidRPr="00B54A85">
        <w:rPr>
          <w:color w:val="FF0000"/>
        </w:rPr>
        <w:t>A</w:t>
      </w:r>
      <w:r w:rsidRPr="00B54A85">
        <w:rPr>
          <w:color w:val="FF0000"/>
        </w:rPr>
        <w:t xml:space="preserve">) </w:t>
      </w:r>
      <w:r w:rsidRPr="00B54A85">
        <w:rPr>
          <w:color w:val="FF0000"/>
        </w:rPr>
        <w:t>lfile1</w:t>
      </w:r>
    </w:p>
    <w:p w14:paraId="5D6C21A1" w14:textId="0234BBAC" w:rsidR="00B54A85" w:rsidRDefault="00B54A85" w:rsidP="00B54A85">
      <w:r>
        <w:t>B</w:t>
      </w:r>
      <w:r>
        <w:t xml:space="preserve">) </w:t>
      </w:r>
      <w:r>
        <w:t>lfile2</w:t>
      </w:r>
    </w:p>
    <w:p w14:paraId="2F16FF64" w14:textId="00FE8390" w:rsidR="00B54A85" w:rsidRDefault="00B54A85" w:rsidP="00B54A85">
      <w:r>
        <w:t>C</w:t>
      </w:r>
      <w:r>
        <w:t xml:space="preserve">) </w:t>
      </w:r>
      <w:r>
        <w:t>rfile1</w:t>
      </w:r>
    </w:p>
    <w:p w14:paraId="07DA6554" w14:textId="202E94CA" w:rsidR="00B54A85" w:rsidRDefault="00B54A85" w:rsidP="00B54A85">
      <w:r>
        <w:t>D</w:t>
      </w:r>
      <w:r>
        <w:t xml:space="preserve">) </w:t>
      </w:r>
      <w:r>
        <w:t>rfile2</w:t>
      </w:r>
    </w:p>
    <w:p w14:paraId="606DF3DF" w14:textId="77777777" w:rsidR="00B54A85" w:rsidRDefault="00B54A85" w:rsidP="00B54A85"/>
    <w:p w14:paraId="0BDCD8B2" w14:textId="15F0968E" w:rsidR="00B54A85" w:rsidRDefault="00B54A85" w:rsidP="00B54A85">
      <w:r>
        <w:t>5.</w:t>
      </w:r>
      <w:r>
        <w:t xml:space="preserve"> </w:t>
      </w:r>
      <w:r>
        <w:t>Which files can be deleted by the operator1 user?</w:t>
      </w:r>
    </w:p>
    <w:p w14:paraId="3271CF73" w14:textId="77777777" w:rsidR="00B54A85" w:rsidRDefault="00B54A85" w:rsidP="00B54A85"/>
    <w:p w14:paraId="7CBDD9D2" w14:textId="6DBFEF3B" w:rsidR="00B54A85" w:rsidRDefault="00B54A85" w:rsidP="00B54A85">
      <w:r>
        <w:lastRenderedPageBreak/>
        <w:t>A</w:t>
      </w:r>
      <w:r>
        <w:t xml:space="preserve">) </w:t>
      </w:r>
      <w:r>
        <w:t>rfile1</w:t>
      </w:r>
    </w:p>
    <w:p w14:paraId="699D2D2F" w14:textId="25CB25D8" w:rsidR="00B54A85" w:rsidRDefault="00B54A85" w:rsidP="00B54A85">
      <w:r>
        <w:t>B</w:t>
      </w:r>
      <w:r>
        <w:t xml:space="preserve">) </w:t>
      </w:r>
      <w:r>
        <w:t>rfile2</w:t>
      </w:r>
    </w:p>
    <w:p w14:paraId="2C6DF285" w14:textId="4698B2A5" w:rsidR="00B54A85" w:rsidRPr="00B54A85" w:rsidRDefault="00B54A85" w:rsidP="00B54A85">
      <w:pPr>
        <w:rPr>
          <w:color w:val="FF0000"/>
        </w:rPr>
      </w:pPr>
      <w:r w:rsidRPr="00B54A85">
        <w:rPr>
          <w:color w:val="FF0000"/>
        </w:rPr>
        <w:t>C</w:t>
      </w:r>
      <w:r w:rsidRPr="00B54A85">
        <w:rPr>
          <w:color w:val="FF0000"/>
        </w:rPr>
        <w:t xml:space="preserve">) </w:t>
      </w:r>
      <w:r w:rsidRPr="00B54A85">
        <w:rPr>
          <w:color w:val="FF0000"/>
        </w:rPr>
        <w:t>All of the above.</w:t>
      </w:r>
    </w:p>
    <w:p w14:paraId="1A600DA5" w14:textId="2E70D46D" w:rsidR="00B54A85" w:rsidRDefault="00B54A85" w:rsidP="00B54A85">
      <w:r>
        <w:t>D</w:t>
      </w:r>
      <w:r>
        <w:t xml:space="preserve">) </w:t>
      </w:r>
      <w:r>
        <w:t>None of the above.</w:t>
      </w:r>
    </w:p>
    <w:p w14:paraId="71F82D75" w14:textId="77777777" w:rsidR="00B54A85" w:rsidRDefault="00B54A85" w:rsidP="00B54A85"/>
    <w:p w14:paraId="44B7979C" w14:textId="79DB0F67" w:rsidR="00B54A85" w:rsidRDefault="00B54A85" w:rsidP="00B54A85">
      <w:r>
        <w:t>6.</w:t>
      </w:r>
      <w:r>
        <w:t xml:space="preserve"> </w:t>
      </w:r>
      <w:r>
        <w:t>Which files can be deleted by the operator2 user?</w:t>
      </w:r>
    </w:p>
    <w:p w14:paraId="524006C0" w14:textId="77777777" w:rsidR="00B54A85" w:rsidRDefault="00B54A85" w:rsidP="00B54A85"/>
    <w:p w14:paraId="7994AB44" w14:textId="2BACAF69" w:rsidR="00B54A85" w:rsidRDefault="00B54A85" w:rsidP="00B54A85">
      <w:r>
        <w:t>A</w:t>
      </w:r>
      <w:r>
        <w:t xml:space="preserve">) </w:t>
      </w:r>
      <w:r>
        <w:t>lfile1</w:t>
      </w:r>
    </w:p>
    <w:p w14:paraId="3DD77696" w14:textId="0E752E42" w:rsidR="00B54A85" w:rsidRDefault="00B54A85" w:rsidP="00B54A85">
      <w:r>
        <w:t>B</w:t>
      </w:r>
      <w:r>
        <w:t xml:space="preserve">) </w:t>
      </w:r>
      <w:r>
        <w:t>lfile2</w:t>
      </w:r>
    </w:p>
    <w:p w14:paraId="592DD502" w14:textId="0379E5E2" w:rsidR="00B54A85" w:rsidRDefault="00B54A85" w:rsidP="00B54A85">
      <w:r>
        <w:t>C</w:t>
      </w:r>
      <w:r>
        <w:t xml:space="preserve">) </w:t>
      </w:r>
      <w:r>
        <w:t>All of the above.</w:t>
      </w:r>
    </w:p>
    <w:p w14:paraId="182F5848" w14:textId="47DDF23E" w:rsidR="00B54A85" w:rsidRDefault="00B54A85" w:rsidP="00B54A85">
      <w:r w:rsidRPr="00B54A85">
        <w:rPr>
          <w:color w:val="FF0000"/>
        </w:rPr>
        <w:t>D</w:t>
      </w:r>
      <w:r w:rsidRPr="00B54A85">
        <w:rPr>
          <w:color w:val="FF0000"/>
        </w:rPr>
        <w:t xml:space="preserve">) </w:t>
      </w:r>
      <w:r w:rsidRPr="00B54A85">
        <w:rPr>
          <w:color w:val="FF0000"/>
        </w:rPr>
        <w:t>None of the above</w:t>
      </w:r>
    </w:p>
    <w:p w14:paraId="154AB65A" w14:textId="77777777" w:rsidR="00436080" w:rsidRDefault="00436080" w:rsidP="00B54A85"/>
    <w:p w14:paraId="70CB1FD2" w14:textId="77777777" w:rsidR="00436080" w:rsidRPr="00436080" w:rsidRDefault="00436080" w:rsidP="00436080">
      <w:pPr>
        <w:shd w:val="clear" w:color="auto" w:fill="FFFFFF"/>
        <w:spacing w:after="100" w:afterAutospacing="1"/>
        <w:outlineLvl w:val="1"/>
        <w:rPr>
          <w:rFonts w:ascii="Open Sans" w:eastAsia="Times New Roman" w:hAnsi="Open Sans" w:cs="Open Sans"/>
          <w:b/>
          <w:bCs/>
          <w:color w:val="212529"/>
          <w:sz w:val="36"/>
          <w:szCs w:val="36"/>
        </w:rPr>
      </w:pPr>
      <w:r w:rsidRPr="00436080">
        <w:rPr>
          <w:rFonts w:ascii="Open Sans" w:eastAsia="Times New Roman" w:hAnsi="Open Sans" w:cs="Open Sans"/>
          <w:b/>
          <w:bCs/>
          <w:color w:val="212529"/>
          <w:sz w:val="36"/>
          <w:szCs w:val="36"/>
        </w:rPr>
        <w:t>Managing File System Permissions from the Command Line</w:t>
      </w:r>
    </w:p>
    <w:p w14:paraId="3B90BFC3"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Objectives</w:t>
      </w:r>
    </w:p>
    <w:p w14:paraId="3B197B13"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After completing this section, you should be able to change the permissions and ownership of files using command-line tools.</w:t>
      </w:r>
    </w:p>
    <w:p w14:paraId="5B935C92"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Changing File and Directory Permissions</w:t>
      </w:r>
    </w:p>
    <w:p w14:paraId="3F53309E"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command used to change permissions from the command line is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which means "change mode" (permissions are also called the </w:t>
      </w:r>
      <w:r w:rsidRPr="00436080">
        <w:rPr>
          <w:rFonts w:ascii="Open Sans" w:eastAsia="Times New Roman" w:hAnsi="Open Sans" w:cs="Open Sans"/>
          <w:i/>
          <w:iCs/>
          <w:color w:val="212529"/>
          <w:szCs w:val="24"/>
        </w:rPr>
        <w:t>mode</w:t>
      </w:r>
      <w:r w:rsidRPr="00436080">
        <w:rPr>
          <w:rFonts w:ascii="Open Sans" w:eastAsia="Times New Roman" w:hAnsi="Open Sans" w:cs="Open Sans"/>
          <w:color w:val="212529"/>
          <w:szCs w:val="24"/>
        </w:rPr>
        <w:t> of a file). The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command takes a permission instruction followed by a list of files or directories to change. The permission instruction can be issued either symbolically (the symbolic method) or numerically (the numeric method).</w:t>
      </w:r>
    </w:p>
    <w:p w14:paraId="757D0698"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Changing Permissions with the Symbolic Method</w:t>
      </w:r>
    </w:p>
    <w:p w14:paraId="5872F65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i/>
          <w:iCs/>
          <w:color w:val="333333"/>
          <w:sz w:val="20"/>
          <w:szCs w:val="20"/>
        </w:rPr>
        <w:t>WhoWhatWhich</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i/>
          <w:iCs/>
          <w:color w:val="333333"/>
          <w:sz w:val="20"/>
          <w:szCs w:val="20"/>
        </w:rPr>
        <w:t>file|directory</w:t>
      </w:r>
      <w:proofErr w:type="spellEnd"/>
    </w:p>
    <w:p w14:paraId="4D60806E" w14:textId="77777777" w:rsidR="00436080" w:rsidRPr="00436080" w:rsidRDefault="00436080" w:rsidP="00436080">
      <w:pPr>
        <w:numPr>
          <w:ilvl w:val="0"/>
          <w:numId w:val="36"/>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i/>
          <w:iCs/>
          <w:color w:val="212529"/>
          <w:szCs w:val="24"/>
        </w:rPr>
        <w:t>Who</w:t>
      </w:r>
      <w:r w:rsidRPr="00436080">
        <w:rPr>
          <w:rFonts w:ascii="Open Sans" w:eastAsia="Times New Roman" w:hAnsi="Open Sans" w:cs="Open Sans"/>
          <w:color w:val="212529"/>
          <w:szCs w:val="24"/>
        </w:rPr>
        <w:t> is u, g, o, a </w:t>
      </w:r>
      <w:r w:rsidRPr="00436080">
        <w:rPr>
          <w:rFonts w:ascii="Open Sans" w:eastAsia="Times New Roman" w:hAnsi="Open Sans" w:cs="Open Sans"/>
          <w:i/>
          <w:iCs/>
          <w:color w:val="212529"/>
          <w:szCs w:val="24"/>
        </w:rPr>
        <w:t>(for user, group, other, all)</w:t>
      </w:r>
    </w:p>
    <w:p w14:paraId="0A2BD13C" w14:textId="77777777" w:rsidR="00436080" w:rsidRPr="00436080" w:rsidRDefault="00436080" w:rsidP="00436080">
      <w:pPr>
        <w:numPr>
          <w:ilvl w:val="0"/>
          <w:numId w:val="36"/>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i/>
          <w:iCs/>
          <w:color w:val="212529"/>
          <w:szCs w:val="24"/>
        </w:rPr>
        <w:t>What</w:t>
      </w:r>
      <w:r w:rsidRPr="00436080">
        <w:rPr>
          <w:rFonts w:ascii="Open Sans" w:eastAsia="Times New Roman" w:hAnsi="Open Sans" w:cs="Open Sans"/>
          <w:color w:val="212529"/>
          <w:szCs w:val="24"/>
        </w:rPr>
        <w:t> is +, -, = </w:t>
      </w:r>
      <w:r w:rsidRPr="00436080">
        <w:rPr>
          <w:rFonts w:ascii="Open Sans" w:eastAsia="Times New Roman" w:hAnsi="Open Sans" w:cs="Open Sans"/>
          <w:i/>
          <w:iCs/>
          <w:color w:val="212529"/>
          <w:szCs w:val="24"/>
        </w:rPr>
        <w:t>(for add, remove, set exactly)</w:t>
      </w:r>
    </w:p>
    <w:p w14:paraId="4E069308" w14:textId="77777777" w:rsidR="00436080" w:rsidRPr="00436080" w:rsidRDefault="00436080" w:rsidP="00436080">
      <w:pPr>
        <w:numPr>
          <w:ilvl w:val="0"/>
          <w:numId w:val="36"/>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i/>
          <w:iCs/>
          <w:color w:val="212529"/>
          <w:szCs w:val="24"/>
        </w:rPr>
        <w:t>Which</w:t>
      </w:r>
      <w:r w:rsidRPr="00436080">
        <w:rPr>
          <w:rFonts w:ascii="Open Sans" w:eastAsia="Times New Roman" w:hAnsi="Open Sans" w:cs="Open Sans"/>
          <w:color w:val="212529"/>
          <w:szCs w:val="24"/>
        </w:rPr>
        <w:t> is r, w, x </w:t>
      </w:r>
      <w:r w:rsidRPr="00436080">
        <w:rPr>
          <w:rFonts w:ascii="Open Sans" w:eastAsia="Times New Roman" w:hAnsi="Open Sans" w:cs="Open Sans"/>
          <w:i/>
          <w:iCs/>
          <w:color w:val="212529"/>
          <w:szCs w:val="24"/>
        </w:rPr>
        <w:t>(for read, write, execute)</w:t>
      </w:r>
    </w:p>
    <w:p w14:paraId="6D43887F"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r w:rsidRPr="00436080">
        <w:rPr>
          <w:rFonts w:ascii="Open Sans" w:eastAsia="Times New Roman" w:hAnsi="Open Sans" w:cs="Open Sans"/>
          <w:i/>
          <w:iCs/>
          <w:color w:val="212529"/>
          <w:szCs w:val="24"/>
        </w:rPr>
        <w:t>symbolic</w:t>
      </w:r>
      <w:r w:rsidRPr="00436080">
        <w:rPr>
          <w:rFonts w:ascii="Open Sans" w:eastAsia="Times New Roman" w:hAnsi="Open Sans" w:cs="Open Sans"/>
          <w:color w:val="212529"/>
          <w:szCs w:val="24"/>
        </w:rPr>
        <w:t> method of changing file permissions uses letters to represent the different groups of permissions: </w:t>
      </w:r>
      <w:r w:rsidRPr="00436080">
        <w:rPr>
          <w:rFonts w:ascii="Consolas" w:eastAsia="Times New Roman" w:hAnsi="Consolas" w:cs="Courier New"/>
          <w:color w:val="212529"/>
          <w:sz w:val="21"/>
          <w:szCs w:val="21"/>
        </w:rPr>
        <w:t>u</w:t>
      </w:r>
      <w:r w:rsidRPr="00436080">
        <w:rPr>
          <w:rFonts w:ascii="Open Sans" w:eastAsia="Times New Roman" w:hAnsi="Open Sans" w:cs="Open Sans"/>
          <w:color w:val="212529"/>
          <w:szCs w:val="24"/>
        </w:rPr>
        <w:t> for user, </w:t>
      </w:r>
      <w:r w:rsidRPr="00436080">
        <w:rPr>
          <w:rFonts w:ascii="Consolas" w:eastAsia="Times New Roman" w:hAnsi="Consolas" w:cs="Courier New"/>
          <w:color w:val="212529"/>
          <w:sz w:val="21"/>
          <w:szCs w:val="21"/>
        </w:rPr>
        <w:t>g</w:t>
      </w:r>
      <w:r w:rsidRPr="00436080">
        <w:rPr>
          <w:rFonts w:ascii="Open Sans" w:eastAsia="Times New Roman" w:hAnsi="Open Sans" w:cs="Open Sans"/>
          <w:color w:val="212529"/>
          <w:szCs w:val="24"/>
        </w:rPr>
        <w:t> for group, </w:t>
      </w:r>
      <w:r w:rsidRPr="00436080">
        <w:rPr>
          <w:rFonts w:ascii="Consolas" w:eastAsia="Times New Roman" w:hAnsi="Consolas" w:cs="Courier New"/>
          <w:color w:val="212529"/>
          <w:sz w:val="21"/>
          <w:szCs w:val="21"/>
        </w:rPr>
        <w:t>o</w:t>
      </w:r>
      <w:r w:rsidRPr="00436080">
        <w:rPr>
          <w:rFonts w:ascii="Open Sans" w:eastAsia="Times New Roman" w:hAnsi="Open Sans" w:cs="Open Sans"/>
          <w:color w:val="212529"/>
          <w:szCs w:val="24"/>
        </w:rPr>
        <w:t> for other, and </w:t>
      </w:r>
      <w:r w:rsidRPr="00436080">
        <w:rPr>
          <w:rFonts w:ascii="Consolas" w:eastAsia="Times New Roman" w:hAnsi="Consolas" w:cs="Courier New"/>
          <w:color w:val="212529"/>
          <w:sz w:val="21"/>
          <w:szCs w:val="21"/>
        </w:rPr>
        <w:t>a</w:t>
      </w:r>
      <w:r w:rsidRPr="00436080">
        <w:rPr>
          <w:rFonts w:ascii="Open Sans" w:eastAsia="Times New Roman" w:hAnsi="Open Sans" w:cs="Open Sans"/>
          <w:color w:val="212529"/>
          <w:szCs w:val="24"/>
        </w:rPr>
        <w:t> for all.</w:t>
      </w:r>
    </w:p>
    <w:p w14:paraId="52D8743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With the symbolic method, it is not necessary to set a </w:t>
      </w:r>
      <w:proofErr w:type="gramStart"/>
      <w:r w:rsidRPr="00436080">
        <w:rPr>
          <w:rFonts w:ascii="Open Sans" w:eastAsia="Times New Roman" w:hAnsi="Open Sans" w:cs="Open Sans"/>
          <w:color w:val="212529"/>
          <w:szCs w:val="24"/>
        </w:rPr>
        <w:t>complete</w:t>
      </w:r>
      <w:proofErr w:type="gramEnd"/>
      <w:r w:rsidRPr="00436080">
        <w:rPr>
          <w:rFonts w:ascii="Open Sans" w:eastAsia="Times New Roman" w:hAnsi="Open Sans" w:cs="Open Sans"/>
          <w:color w:val="212529"/>
          <w:szCs w:val="24"/>
        </w:rPr>
        <w:t xml:space="preserve"> new group of permissions. Instead, you can change one or more of the existing permissions. Use </w:t>
      </w:r>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or </w:t>
      </w:r>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to add or remove permissions, respectively, or use </w:t>
      </w:r>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to replace the entire set for a group of permissions.</w:t>
      </w:r>
    </w:p>
    <w:p w14:paraId="54F004A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permissions themselves are represented by a single letter: </w:t>
      </w:r>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 for read, </w:t>
      </w:r>
      <w:r w:rsidRPr="00436080">
        <w:rPr>
          <w:rFonts w:ascii="Consolas" w:eastAsia="Times New Roman" w:hAnsi="Consolas" w:cs="Courier New"/>
          <w:color w:val="212529"/>
          <w:sz w:val="21"/>
          <w:szCs w:val="21"/>
        </w:rPr>
        <w:t>w</w:t>
      </w:r>
      <w:r w:rsidRPr="00436080">
        <w:rPr>
          <w:rFonts w:ascii="Open Sans" w:eastAsia="Times New Roman" w:hAnsi="Open Sans" w:cs="Open Sans"/>
          <w:color w:val="212529"/>
          <w:szCs w:val="24"/>
        </w:rPr>
        <w:t> for write, and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for execute. When using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to change permissions with the symbolic method, using a capital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as the permission flag will add execute permission only if the file is a directory or already has execute set for user, group, or other.</w:t>
      </w:r>
    </w:p>
    <w:p w14:paraId="16EE5E5F"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lastRenderedPageBreak/>
        <w:t>Note</w:t>
      </w:r>
    </w:p>
    <w:p w14:paraId="51A719B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command supports the </w:t>
      </w:r>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 option to recursively set permissions on the files in an entire directory tree. When using the </w:t>
      </w:r>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 option, it can be useful to set permissions symbolically using the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option. This allows the execute (search) permission to be set on directories so that their contents can be accessed, without changing permissions on most files. Be cautious with the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option, however, because if a file has any execute permission set,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will set the specified execute permission on that file as well. For example, the following command recursively sets read and write access on </w:t>
      </w:r>
      <w:proofErr w:type="spellStart"/>
      <w:r w:rsidRPr="00436080">
        <w:rPr>
          <w:rFonts w:ascii="Consolas" w:eastAsia="Times New Roman" w:hAnsi="Consolas" w:cs="Courier New"/>
          <w:color w:val="212529"/>
          <w:sz w:val="21"/>
          <w:szCs w:val="21"/>
        </w:rPr>
        <w:t>demodir</w:t>
      </w:r>
      <w:proofErr w:type="spellEnd"/>
      <w:r w:rsidRPr="00436080">
        <w:rPr>
          <w:rFonts w:ascii="Open Sans" w:eastAsia="Times New Roman" w:hAnsi="Open Sans" w:cs="Open Sans"/>
          <w:color w:val="212529"/>
          <w:szCs w:val="24"/>
        </w:rPr>
        <w:t> and all its children for their group owner, but only applies group execute permissions to directories and files that already have execute set for user, group, or other.</w:t>
      </w:r>
    </w:p>
    <w:p w14:paraId="1293161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opt]#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-R </w:t>
      </w:r>
      <w:proofErr w:type="spellStart"/>
      <w:r w:rsidRPr="00436080">
        <w:rPr>
          <w:rFonts w:ascii="Consolas" w:eastAsia="Times New Roman" w:hAnsi="Consolas" w:cs="Courier New"/>
          <w:b/>
          <w:bCs/>
          <w:color w:val="333333"/>
          <w:sz w:val="20"/>
          <w:szCs w:val="20"/>
        </w:rPr>
        <w:t>g+rwX</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demodir</w:t>
      </w:r>
      <w:proofErr w:type="spellEnd"/>
    </w:p>
    <w:p w14:paraId="2FC4480E"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Examples</w:t>
      </w:r>
    </w:p>
    <w:p w14:paraId="180CFBAF" w14:textId="77777777" w:rsidR="00436080" w:rsidRPr="00436080" w:rsidRDefault="00436080" w:rsidP="00436080">
      <w:pPr>
        <w:numPr>
          <w:ilvl w:val="0"/>
          <w:numId w:val="37"/>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Remove read and write permission for group and other on </w:t>
      </w:r>
      <w:r w:rsidRPr="00436080">
        <w:rPr>
          <w:rFonts w:ascii="Consolas" w:eastAsia="Times New Roman" w:hAnsi="Consolas" w:cs="Courier New"/>
          <w:color w:val="212529"/>
          <w:sz w:val="21"/>
          <w:szCs w:val="21"/>
        </w:rPr>
        <w:t>file1</w:t>
      </w:r>
      <w:r w:rsidRPr="00436080">
        <w:rPr>
          <w:rFonts w:ascii="Open Sans" w:eastAsia="Times New Roman" w:hAnsi="Open Sans" w:cs="Open Sans"/>
          <w:color w:val="212529"/>
          <w:szCs w:val="24"/>
        </w:rPr>
        <w:t>:</w:t>
      </w:r>
    </w:p>
    <w:p w14:paraId="45201DB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go-</w:t>
      </w:r>
      <w:proofErr w:type="spellStart"/>
      <w:r w:rsidRPr="00436080">
        <w:rPr>
          <w:rFonts w:ascii="Consolas" w:eastAsia="Times New Roman" w:hAnsi="Consolas" w:cs="Courier New"/>
          <w:b/>
          <w:bCs/>
          <w:color w:val="333333"/>
          <w:sz w:val="20"/>
          <w:szCs w:val="20"/>
        </w:rPr>
        <w:t>rw</w:t>
      </w:r>
      <w:proofErr w:type="spellEnd"/>
      <w:r w:rsidRPr="00436080">
        <w:rPr>
          <w:rFonts w:ascii="Consolas" w:eastAsia="Times New Roman" w:hAnsi="Consolas" w:cs="Courier New"/>
          <w:b/>
          <w:bCs/>
          <w:color w:val="333333"/>
          <w:sz w:val="20"/>
          <w:szCs w:val="20"/>
        </w:rPr>
        <w:t xml:space="preserve"> file1</w:t>
      </w:r>
    </w:p>
    <w:p w14:paraId="7C202D8C" w14:textId="77777777" w:rsidR="00436080" w:rsidRPr="00436080" w:rsidRDefault="00436080" w:rsidP="00436080">
      <w:pPr>
        <w:numPr>
          <w:ilvl w:val="0"/>
          <w:numId w:val="37"/>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Add execute permission for everyone on </w:t>
      </w:r>
      <w:r w:rsidRPr="00436080">
        <w:rPr>
          <w:rFonts w:ascii="Consolas" w:eastAsia="Times New Roman" w:hAnsi="Consolas" w:cs="Courier New"/>
          <w:color w:val="212529"/>
          <w:sz w:val="21"/>
          <w:szCs w:val="21"/>
        </w:rPr>
        <w:t>file2</w:t>
      </w:r>
      <w:r w:rsidRPr="00436080">
        <w:rPr>
          <w:rFonts w:ascii="Open Sans" w:eastAsia="Times New Roman" w:hAnsi="Open Sans" w:cs="Open Sans"/>
          <w:color w:val="212529"/>
          <w:szCs w:val="24"/>
        </w:rPr>
        <w:t>:</w:t>
      </w:r>
    </w:p>
    <w:p w14:paraId="798045AC"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a+x</w:t>
      </w:r>
      <w:proofErr w:type="spellEnd"/>
      <w:r w:rsidRPr="00436080">
        <w:rPr>
          <w:rFonts w:ascii="Consolas" w:eastAsia="Times New Roman" w:hAnsi="Consolas" w:cs="Courier New"/>
          <w:b/>
          <w:bCs/>
          <w:color w:val="333333"/>
          <w:sz w:val="20"/>
          <w:szCs w:val="20"/>
        </w:rPr>
        <w:t xml:space="preserve"> file2</w:t>
      </w:r>
    </w:p>
    <w:p w14:paraId="48FDD464"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Changing Permissions with the Numeric Method</w:t>
      </w:r>
    </w:p>
    <w:p w14:paraId="4CC9D26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In the example below the </w:t>
      </w:r>
      <w:r w:rsidRPr="00436080">
        <w:rPr>
          <w:rFonts w:ascii="Open Sans" w:eastAsia="Times New Roman" w:hAnsi="Open Sans" w:cs="Open Sans"/>
          <w:b/>
          <w:bCs/>
          <w:color w:val="212529"/>
          <w:szCs w:val="24"/>
        </w:rPr>
        <w:t>#</w:t>
      </w:r>
      <w:r w:rsidRPr="00436080">
        <w:rPr>
          <w:rFonts w:ascii="Open Sans" w:eastAsia="Times New Roman" w:hAnsi="Open Sans" w:cs="Open Sans"/>
          <w:color w:val="212529"/>
          <w:szCs w:val="24"/>
        </w:rPr>
        <w:t> character represents a digit.</w:t>
      </w:r>
    </w:p>
    <w:p w14:paraId="759882B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w:t>
      </w:r>
      <w:r w:rsidRPr="00436080">
        <w:rPr>
          <w:rFonts w:ascii="Consolas" w:eastAsia="Times New Roman" w:hAnsi="Consolas" w:cs="Courier New"/>
          <w:b/>
          <w:bCs/>
          <w:i/>
          <w:iCs/>
          <w:color w:val="333333"/>
          <w:sz w:val="20"/>
          <w:szCs w:val="20"/>
        </w:rPr>
        <w:t>###</w:t>
      </w:r>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i/>
          <w:iCs/>
          <w:color w:val="333333"/>
          <w:sz w:val="20"/>
          <w:szCs w:val="20"/>
        </w:rPr>
        <w:t>file|directory</w:t>
      </w:r>
      <w:proofErr w:type="spellEnd"/>
    </w:p>
    <w:p w14:paraId="76DC9301" w14:textId="77777777" w:rsidR="00436080" w:rsidRPr="00436080" w:rsidRDefault="00436080" w:rsidP="00436080">
      <w:pPr>
        <w:numPr>
          <w:ilvl w:val="0"/>
          <w:numId w:val="38"/>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Each digit represents permissions for an access level: user, group, other.</w:t>
      </w:r>
    </w:p>
    <w:p w14:paraId="0700816E" w14:textId="77777777" w:rsidR="00436080" w:rsidRPr="00436080" w:rsidRDefault="00436080" w:rsidP="00436080">
      <w:pPr>
        <w:numPr>
          <w:ilvl w:val="0"/>
          <w:numId w:val="38"/>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digit is calculated by adding together numbers for each permission you want to add, 4 for read, 2 for write, and 1 for execute.</w:t>
      </w:r>
    </w:p>
    <w:p w14:paraId="39721A6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Using the </w:t>
      </w:r>
      <w:r w:rsidRPr="00436080">
        <w:rPr>
          <w:rFonts w:ascii="Open Sans" w:eastAsia="Times New Roman" w:hAnsi="Open Sans" w:cs="Open Sans"/>
          <w:i/>
          <w:iCs/>
          <w:color w:val="212529"/>
          <w:szCs w:val="24"/>
        </w:rPr>
        <w:t>numeric</w:t>
      </w:r>
      <w:r w:rsidRPr="00436080">
        <w:rPr>
          <w:rFonts w:ascii="Open Sans" w:eastAsia="Times New Roman" w:hAnsi="Open Sans" w:cs="Open Sans"/>
          <w:color w:val="212529"/>
          <w:szCs w:val="24"/>
        </w:rPr>
        <w:t> method, permissions are represented by a 3-digit (or 4-digit, when setting advanced permissions) </w:t>
      </w:r>
      <w:r w:rsidRPr="00436080">
        <w:rPr>
          <w:rFonts w:ascii="Open Sans" w:eastAsia="Times New Roman" w:hAnsi="Open Sans" w:cs="Open Sans"/>
          <w:i/>
          <w:iCs/>
          <w:color w:val="212529"/>
          <w:szCs w:val="24"/>
        </w:rPr>
        <w:t>octal</w:t>
      </w:r>
      <w:r w:rsidRPr="00436080">
        <w:rPr>
          <w:rFonts w:ascii="Open Sans" w:eastAsia="Times New Roman" w:hAnsi="Open Sans" w:cs="Open Sans"/>
          <w:color w:val="212529"/>
          <w:szCs w:val="24"/>
        </w:rPr>
        <w:t> number. A single octal digit can represent any single value from 0-7.</w:t>
      </w:r>
    </w:p>
    <w:p w14:paraId="696A9E4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In the 3-digit octal (numeric) representation of permissions, each digit stands for one access level, from left to right: user, group, and other. To determine each digit:</w:t>
      </w:r>
    </w:p>
    <w:p w14:paraId="3A47F07A" w14:textId="77777777" w:rsidR="00436080" w:rsidRPr="00436080" w:rsidRDefault="00436080" w:rsidP="00436080">
      <w:pPr>
        <w:numPr>
          <w:ilvl w:val="0"/>
          <w:numId w:val="39"/>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Start with 0.</w:t>
      </w:r>
    </w:p>
    <w:p w14:paraId="74E13F80" w14:textId="77777777" w:rsidR="00436080" w:rsidRPr="00436080" w:rsidRDefault="00436080" w:rsidP="00436080">
      <w:pPr>
        <w:numPr>
          <w:ilvl w:val="0"/>
          <w:numId w:val="39"/>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If the read permission should be present for this access level, add 4.</w:t>
      </w:r>
    </w:p>
    <w:p w14:paraId="004E00C6" w14:textId="77777777" w:rsidR="00436080" w:rsidRPr="00436080" w:rsidRDefault="00436080" w:rsidP="00436080">
      <w:pPr>
        <w:numPr>
          <w:ilvl w:val="0"/>
          <w:numId w:val="39"/>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If the write permission should be present, add 2.</w:t>
      </w:r>
    </w:p>
    <w:p w14:paraId="4B80555D" w14:textId="77777777" w:rsidR="00436080" w:rsidRPr="00436080" w:rsidRDefault="00436080" w:rsidP="00436080">
      <w:pPr>
        <w:numPr>
          <w:ilvl w:val="0"/>
          <w:numId w:val="39"/>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If the execute permission should be present, add 1.</w:t>
      </w:r>
    </w:p>
    <w:p w14:paraId="1557BBCA"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Examine the permissions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rwxr</w:t>
      </w:r>
      <w:proofErr w:type="spellEnd"/>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For the user, </w:t>
      </w:r>
      <w:proofErr w:type="spellStart"/>
      <w:r w:rsidRPr="00436080">
        <w:rPr>
          <w:rFonts w:ascii="Consolas" w:eastAsia="Times New Roman" w:hAnsi="Consolas" w:cs="Courier New"/>
          <w:color w:val="212529"/>
          <w:sz w:val="21"/>
          <w:szCs w:val="21"/>
        </w:rPr>
        <w:t>rwx</w:t>
      </w:r>
      <w:proofErr w:type="spellEnd"/>
      <w:r w:rsidRPr="00436080">
        <w:rPr>
          <w:rFonts w:ascii="Open Sans" w:eastAsia="Times New Roman" w:hAnsi="Open Sans" w:cs="Open Sans"/>
          <w:color w:val="212529"/>
          <w:szCs w:val="24"/>
        </w:rPr>
        <w:t> is calculated as 4+2+1=7. For the group, </w:t>
      </w:r>
      <w:r w:rsidRPr="00436080">
        <w:rPr>
          <w:rFonts w:ascii="Consolas" w:eastAsia="Times New Roman" w:hAnsi="Consolas" w:cs="Courier New"/>
          <w:color w:val="212529"/>
          <w:sz w:val="21"/>
          <w:szCs w:val="21"/>
        </w:rPr>
        <w:t>r-x</w:t>
      </w:r>
      <w:r w:rsidRPr="00436080">
        <w:rPr>
          <w:rFonts w:ascii="Open Sans" w:eastAsia="Times New Roman" w:hAnsi="Open Sans" w:cs="Open Sans"/>
          <w:color w:val="212529"/>
          <w:szCs w:val="24"/>
        </w:rPr>
        <w:t> is calculated as 4+0+1=5, and for other users, </w:t>
      </w:r>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is represented with 0. Putting these three together, the numeric representation of those permissions is 750.</w:t>
      </w:r>
    </w:p>
    <w:p w14:paraId="61CBDE91"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This calculation can also be performed in the opposite direction. Look at the permissions 640. For the user permissions, 6 represents read (4) and write (2), which displays as </w:t>
      </w:r>
      <w:proofErr w:type="spellStart"/>
      <w:r w:rsidRPr="00436080">
        <w:rPr>
          <w:rFonts w:ascii="Consolas" w:eastAsia="Times New Roman" w:hAnsi="Consolas" w:cs="Courier New"/>
          <w:color w:val="212529"/>
          <w:sz w:val="21"/>
          <w:szCs w:val="21"/>
        </w:rPr>
        <w:t>rw</w:t>
      </w:r>
      <w:proofErr w:type="spellEnd"/>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For the group part, 4 only includes read (4) and displays as </w:t>
      </w:r>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 The 0 for other provides no permissions (</w:t>
      </w:r>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and the final set of symbolic permissions for this file is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rw</w:t>
      </w:r>
      <w:proofErr w:type="spellEnd"/>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w:t>
      </w:r>
    </w:p>
    <w:p w14:paraId="652644A1"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Experienced administrators often use numeric permissions because they are shorter to type and pronounce, while still giving full control over all permissions.</w:t>
      </w:r>
    </w:p>
    <w:p w14:paraId="0823BA2B"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Examples</w:t>
      </w:r>
    </w:p>
    <w:p w14:paraId="5DA9C9C1" w14:textId="77777777" w:rsidR="00436080" w:rsidRPr="00436080" w:rsidRDefault="00436080" w:rsidP="00436080">
      <w:pPr>
        <w:numPr>
          <w:ilvl w:val="0"/>
          <w:numId w:val="40"/>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Set read and write permissions for user, read permission for group and other, on </w:t>
      </w:r>
      <w:proofErr w:type="spellStart"/>
      <w:r w:rsidRPr="00436080">
        <w:rPr>
          <w:rFonts w:ascii="Consolas" w:eastAsia="Times New Roman" w:hAnsi="Consolas" w:cs="Courier New"/>
          <w:color w:val="212529"/>
          <w:sz w:val="21"/>
          <w:szCs w:val="21"/>
        </w:rPr>
        <w:t>samplefile</w:t>
      </w:r>
      <w:proofErr w:type="spellEnd"/>
      <w:r w:rsidRPr="00436080">
        <w:rPr>
          <w:rFonts w:ascii="Open Sans" w:eastAsia="Times New Roman" w:hAnsi="Open Sans" w:cs="Open Sans"/>
          <w:color w:val="212529"/>
          <w:szCs w:val="24"/>
        </w:rPr>
        <w:t>:</w:t>
      </w:r>
    </w:p>
    <w:p w14:paraId="55ADCB8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644 </w:t>
      </w:r>
      <w:proofErr w:type="spellStart"/>
      <w:r w:rsidRPr="00436080">
        <w:rPr>
          <w:rFonts w:ascii="Consolas" w:eastAsia="Times New Roman" w:hAnsi="Consolas" w:cs="Courier New"/>
          <w:b/>
          <w:bCs/>
          <w:color w:val="333333"/>
          <w:sz w:val="20"/>
          <w:szCs w:val="20"/>
        </w:rPr>
        <w:t>samplefile</w:t>
      </w:r>
      <w:proofErr w:type="spellEnd"/>
    </w:p>
    <w:p w14:paraId="0766C348" w14:textId="77777777" w:rsidR="00436080" w:rsidRPr="00436080" w:rsidRDefault="00436080" w:rsidP="00436080">
      <w:pPr>
        <w:numPr>
          <w:ilvl w:val="0"/>
          <w:numId w:val="40"/>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Set read, write, and execute permissions for user, read and execute permissions for group, and no permission for other on </w:t>
      </w:r>
      <w:proofErr w:type="spellStart"/>
      <w:r w:rsidRPr="00436080">
        <w:rPr>
          <w:rFonts w:ascii="Consolas" w:eastAsia="Times New Roman" w:hAnsi="Consolas" w:cs="Courier New"/>
          <w:color w:val="212529"/>
          <w:sz w:val="21"/>
          <w:szCs w:val="21"/>
        </w:rPr>
        <w:t>sampledir</w:t>
      </w:r>
      <w:proofErr w:type="spellEnd"/>
      <w:r w:rsidRPr="00436080">
        <w:rPr>
          <w:rFonts w:ascii="Open Sans" w:eastAsia="Times New Roman" w:hAnsi="Open Sans" w:cs="Open Sans"/>
          <w:color w:val="212529"/>
          <w:szCs w:val="24"/>
        </w:rPr>
        <w:t>:</w:t>
      </w:r>
    </w:p>
    <w:p w14:paraId="0C5E599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750 </w:t>
      </w:r>
      <w:proofErr w:type="spellStart"/>
      <w:r w:rsidRPr="00436080">
        <w:rPr>
          <w:rFonts w:ascii="Consolas" w:eastAsia="Times New Roman" w:hAnsi="Consolas" w:cs="Courier New"/>
          <w:b/>
          <w:bCs/>
          <w:color w:val="333333"/>
          <w:sz w:val="20"/>
          <w:szCs w:val="20"/>
        </w:rPr>
        <w:t>sampledir</w:t>
      </w:r>
      <w:proofErr w:type="spellEnd"/>
    </w:p>
    <w:p w14:paraId="1A9F53FE"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Changing File and Directory User or Group Ownership</w:t>
      </w:r>
    </w:p>
    <w:p w14:paraId="6D65E6DA"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 newly created file is owned by the user who creates that file. By default, new files have a group ownership that is the primary group of the user creating the file. In Red Hat Enterprise Linux, a user's primary group is usually a private group with only that user as a member. To grant access to a file based on group membership, the group that owns the file may need to be changed.</w:t>
      </w:r>
    </w:p>
    <w:p w14:paraId="7956202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Only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can change the user that owns a file. Group ownership, however, can be set by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or by the file's owner.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can grant file ownership to any group, but regular users can make a group the owner of a file only if they are a member of that group.</w:t>
      </w:r>
    </w:p>
    <w:p w14:paraId="781C1B7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File ownership can be changed with 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(change owner) command. For example, to grant ownership of the </w:t>
      </w:r>
      <w:proofErr w:type="spellStart"/>
      <w:r w:rsidRPr="00436080">
        <w:rPr>
          <w:rFonts w:ascii="Consolas" w:eastAsia="Times New Roman" w:hAnsi="Consolas" w:cs="Courier New"/>
          <w:color w:val="212529"/>
          <w:sz w:val="21"/>
          <w:szCs w:val="21"/>
        </w:rPr>
        <w:t>test_file</w:t>
      </w:r>
      <w:proofErr w:type="spellEnd"/>
      <w:r w:rsidRPr="00436080">
        <w:rPr>
          <w:rFonts w:ascii="Open Sans" w:eastAsia="Times New Roman" w:hAnsi="Open Sans" w:cs="Open Sans"/>
          <w:color w:val="212529"/>
          <w:szCs w:val="24"/>
        </w:rPr>
        <w:t> file to the </w:t>
      </w:r>
      <w:r w:rsidRPr="00436080">
        <w:rPr>
          <w:rFonts w:ascii="Consolas" w:eastAsia="Times New Roman" w:hAnsi="Consolas" w:cs="Courier New"/>
          <w:color w:val="212529"/>
          <w:sz w:val="21"/>
          <w:szCs w:val="21"/>
        </w:rPr>
        <w:t>student</w:t>
      </w:r>
      <w:r w:rsidRPr="00436080">
        <w:rPr>
          <w:rFonts w:ascii="Open Sans" w:eastAsia="Times New Roman" w:hAnsi="Open Sans" w:cs="Open Sans"/>
          <w:color w:val="212529"/>
          <w:szCs w:val="24"/>
        </w:rPr>
        <w:t> user, use the following command:</w:t>
      </w:r>
    </w:p>
    <w:p w14:paraId="6956469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student </w:t>
      </w:r>
      <w:proofErr w:type="spellStart"/>
      <w:r w:rsidRPr="00436080">
        <w:rPr>
          <w:rFonts w:ascii="Consolas" w:eastAsia="Times New Roman" w:hAnsi="Consolas" w:cs="Courier New"/>
          <w:b/>
          <w:bCs/>
          <w:color w:val="333333"/>
          <w:sz w:val="20"/>
          <w:szCs w:val="20"/>
        </w:rPr>
        <w:t>test_file</w:t>
      </w:r>
      <w:proofErr w:type="spellEnd"/>
    </w:p>
    <w:p w14:paraId="2DE029F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can be used with the </w:t>
      </w:r>
      <w:r w:rsidRPr="00436080">
        <w:rPr>
          <w:rFonts w:ascii="Consolas" w:eastAsia="Times New Roman" w:hAnsi="Consolas" w:cs="Courier New"/>
          <w:color w:val="212529"/>
          <w:sz w:val="21"/>
          <w:szCs w:val="21"/>
        </w:rPr>
        <w:t>-R</w:t>
      </w:r>
      <w:r w:rsidRPr="00436080">
        <w:rPr>
          <w:rFonts w:ascii="Open Sans" w:eastAsia="Times New Roman" w:hAnsi="Open Sans" w:cs="Open Sans"/>
          <w:color w:val="212529"/>
          <w:szCs w:val="24"/>
        </w:rPr>
        <w:t> option to recursively change the ownership of an entire directory tree. The following command grants ownership of </w:t>
      </w:r>
      <w:proofErr w:type="spellStart"/>
      <w:r w:rsidRPr="00436080">
        <w:rPr>
          <w:rFonts w:ascii="Consolas" w:eastAsia="Times New Roman" w:hAnsi="Consolas" w:cs="Courier New"/>
          <w:color w:val="212529"/>
          <w:sz w:val="21"/>
          <w:szCs w:val="21"/>
        </w:rPr>
        <w:t>test_dir</w:t>
      </w:r>
      <w:proofErr w:type="spellEnd"/>
      <w:r w:rsidRPr="00436080">
        <w:rPr>
          <w:rFonts w:ascii="Open Sans" w:eastAsia="Times New Roman" w:hAnsi="Open Sans" w:cs="Open Sans"/>
          <w:color w:val="212529"/>
          <w:szCs w:val="24"/>
        </w:rPr>
        <w:t> and all files and subdirectories within it to </w:t>
      </w:r>
      <w:r w:rsidRPr="00436080">
        <w:rPr>
          <w:rFonts w:ascii="Consolas" w:eastAsia="Times New Roman" w:hAnsi="Consolas" w:cs="Courier New"/>
          <w:color w:val="212529"/>
          <w:sz w:val="21"/>
          <w:szCs w:val="21"/>
        </w:rPr>
        <w:t>student</w:t>
      </w:r>
      <w:r w:rsidRPr="00436080">
        <w:rPr>
          <w:rFonts w:ascii="Open Sans" w:eastAsia="Times New Roman" w:hAnsi="Open Sans" w:cs="Open Sans"/>
          <w:color w:val="212529"/>
          <w:szCs w:val="24"/>
        </w:rPr>
        <w:t>:</w:t>
      </w:r>
    </w:p>
    <w:p w14:paraId="0BB79BCA"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lastRenderedPageBreak/>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-R student </w:t>
      </w:r>
      <w:proofErr w:type="spellStart"/>
      <w:r w:rsidRPr="00436080">
        <w:rPr>
          <w:rFonts w:ascii="Consolas" w:eastAsia="Times New Roman" w:hAnsi="Consolas" w:cs="Courier New"/>
          <w:b/>
          <w:bCs/>
          <w:color w:val="333333"/>
          <w:sz w:val="20"/>
          <w:szCs w:val="20"/>
        </w:rPr>
        <w:t>test_dir</w:t>
      </w:r>
      <w:proofErr w:type="spellEnd"/>
    </w:p>
    <w:p w14:paraId="1DE055C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command can also be used to change group ownership of a file by preceding the group name with a colon (:). For example, the following command changes the group ownership of the </w:t>
      </w:r>
      <w:proofErr w:type="spellStart"/>
      <w:r w:rsidRPr="00436080">
        <w:rPr>
          <w:rFonts w:ascii="Consolas" w:eastAsia="Times New Roman" w:hAnsi="Consolas" w:cs="Courier New"/>
          <w:color w:val="212529"/>
          <w:sz w:val="21"/>
          <w:szCs w:val="21"/>
        </w:rPr>
        <w:t>test_dir</w:t>
      </w:r>
      <w:proofErr w:type="spellEnd"/>
      <w:r w:rsidRPr="00436080">
        <w:rPr>
          <w:rFonts w:ascii="Open Sans" w:eastAsia="Times New Roman" w:hAnsi="Open Sans" w:cs="Open Sans"/>
          <w:color w:val="212529"/>
          <w:szCs w:val="24"/>
        </w:rPr>
        <w:t> directory to </w:t>
      </w:r>
      <w:r w:rsidRPr="00436080">
        <w:rPr>
          <w:rFonts w:ascii="Consolas" w:eastAsia="Times New Roman" w:hAnsi="Consolas" w:cs="Courier New"/>
          <w:color w:val="212529"/>
          <w:sz w:val="21"/>
          <w:szCs w:val="21"/>
        </w:rPr>
        <w:t>admins</w:t>
      </w:r>
      <w:r w:rsidRPr="00436080">
        <w:rPr>
          <w:rFonts w:ascii="Open Sans" w:eastAsia="Times New Roman" w:hAnsi="Open Sans" w:cs="Open Sans"/>
          <w:color w:val="212529"/>
          <w:szCs w:val="24"/>
        </w:rPr>
        <w:t>:</w:t>
      </w:r>
    </w:p>
    <w:p w14:paraId="42483C8A"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:admins </w:t>
      </w:r>
      <w:proofErr w:type="spellStart"/>
      <w:r w:rsidRPr="00436080">
        <w:rPr>
          <w:rFonts w:ascii="Consolas" w:eastAsia="Times New Roman" w:hAnsi="Consolas" w:cs="Courier New"/>
          <w:b/>
          <w:bCs/>
          <w:color w:val="333333"/>
          <w:sz w:val="20"/>
          <w:szCs w:val="20"/>
        </w:rPr>
        <w:t>test_dir</w:t>
      </w:r>
      <w:proofErr w:type="spellEnd"/>
    </w:p>
    <w:p w14:paraId="6847544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command can also be used to change both owner and group at the same time by using the </w:t>
      </w:r>
      <w:proofErr w:type="spellStart"/>
      <w:r w:rsidRPr="00436080">
        <w:rPr>
          <w:rFonts w:ascii="Consolas" w:eastAsia="Times New Roman" w:hAnsi="Consolas" w:cs="Courier New"/>
          <w:i/>
          <w:iCs/>
          <w:color w:val="212529"/>
          <w:sz w:val="21"/>
          <w:szCs w:val="21"/>
        </w:rPr>
        <w:t>owner</w:t>
      </w:r>
      <w:r w:rsidRPr="00436080">
        <w:rPr>
          <w:rFonts w:ascii="Open Sans" w:eastAsia="Times New Roman" w:hAnsi="Open Sans" w:cs="Open Sans"/>
          <w:color w:val="212529"/>
          <w:szCs w:val="24"/>
        </w:rPr>
        <w:t>:</w:t>
      </w:r>
      <w:r w:rsidRPr="00436080">
        <w:rPr>
          <w:rFonts w:ascii="Consolas" w:eastAsia="Times New Roman" w:hAnsi="Consolas" w:cs="Courier New"/>
          <w:i/>
          <w:iCs/>
          <w:color w:val="212529"/>
          <w:sz w:val="21"/>
          <w:szCs w:val="21"/>
        </w:rPr>
        <w:t>group</w:t>
      </w:r>
      <w:proofErr w:type="spellEnd"/>
      <w:r w:rsidRPr="00436080">
        <w:rPr>
          <w:rFonts w:ascii="Open Sans" w:eastAsia="Times New Roman" w:hAnsi="Open Sans" w:cs="Open Sans"/>
          <w:color w:val="212529"/>
          <w:szCs w:val="24"/>
        </w:rPr>
        <w:t> syntax. For example, to change the ownership of </w:t>
      </w:r>
      <w:proofErr w:type="spellStart"/>
      <w:r w:rsidRPr="00436080">
        <w:rPr>
          <w:rFonts w:ascii="Consolas" w:eastAsia="Times New Roman" w:hAnsi="Consolas" w:cs="Courier New"/>
          <w:color w:val="212529"/>
          <w:sz w:val="21"/>
          <w:szCs w:val="21"/>
        </w:rPr>
        <w:t>test_dir</w:t>
      </w:r>
      <w:proofErr w:type="spellEnd"/>
      <w:r w:rsidRPr="00436080">
        <w:rPr>
          <w:rFonts w:ascii="Open Sans" w:eastAsia="Times New Roman" w:hAnsi="Open Sans" w:cs="Open Sans"/>
          <w:color w:val="212529"/>
          <w:szCs w:val="24"/>
        </w:rPr>
        <w:t> to </w:t>
      </w:r>
      <w:r w:rsidRPr="00436080">
        <w:rPr>
          <w:rFonts w:ascii="Consolas" w:eastAsia="Times New Roman" w:hAnsi="Consolas" w:cs="Courier New"/>
          <w:color w:val="212529"/>
          <w:sz w:val="21"/>
          <w:szCs w:val="21"/>
        </w:rPr>
        <w:t>visitor</w:t>
      </w:r>
      <w:r w:rsidRPr="00436080">
        <w:rPr>
          <w:rFonts w:ascii="Open Sans" w:eastAsia="Times New Roman" w:hAnsi="Open Sans" w:cs="Open Sans"/>
          <w:color w:val="212529"/>
          <w:szCs w:val="24"/>
        </w:rPr>
        <w:t> and the group to </w:t>
      </w:r>
      <w:r w:rsidRPr="00436080">
        <w:rPr>
          <w:rFonts w:ascii="Consolas" w:eastAsia="Times New Roman" w:hAnsi="Consolas" w:cs="Courier New"/>
          <w:color w:val="212529"/>
          <w:sz w:val="21"/>
          <w:szCs w:val="21"/>
        </w:rPr>
        <w:t>guests</w:t>
      </w:r>
      <w:r w:rsidRPr="00436080">
        <w:rPr>
          <w:rFonts w:ascii="Open Sans" w:eastAsia="Times New Roman" w:hAnsi="Open Sans" w:cs="Open Sans"/>
          <w:color w:val="212529"/>
          <w:szCs w:val="24"/>
        </w:rPr>
        <w:t>, use the following command:</w:t>
      </w:r>
    </w:p>
    <w:p w14:paraId="1378C89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visitor:guests</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test_dir</w:t>
      </w:r>
      <w:proofErr w:type="spellEnd"/>
    </w:p>
    <w:p w14:paraId="1BB4F7F1"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Instead of using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some users change the group ownership by using the </w:t>
      </w:r>
      <w:proofErr w:type="spellStart"/>
      <w:r w:rsidRPr="00436080">
        <w:rPr>
          <w:rFonts w:ascii="Open Sans" w:eastAsia="Times New Roman" w:hAnsi="Open Sans" w:cs="Open Sans"/>
          <w:b/>
          <w:bCs/>
          <w:color w:val="212529"/>
          <w:szCs w:val="24"/>
        </w:rPr>
        <w:t>chgrp</w:t>
      </w:r>
      <w:proofErr w:type="spellEnd"/>
      <w:r w:rsidRPr="00436080">
        <w:rPr>
          <w:rFonts w:ascii="Open Sans" w:eastAsia="Times New Roman" w:hAnsi="Open Sans" w:cs="Open Sans"/>
          <w:color w:val="212529"/>
          <w:szCs w:val="24"/>
        </w:rPr>
        <w:t> command. This command works just like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except that it is only used to change group ownership and the colon (:) before the group name is not required.</w:t>
      </w:r>
    </w:p>
    <w:p w14:paraId="0898A847"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Important</w:t>
      </w:r>
    </w:p>
    <w:p w14:paraId="637C697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You may encounter examples of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commands using an alternative syntax that separates owner and group with a period instead of a colon:</w:t>
      </w:r>
    </w:p>
    <w:p w14:paraId="36E69A2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i/>
          <w:iCs/>
          <w:color w:val="333333"/>
          <w:sz w:val="20"/>
          <w:szCs w:val="20"/>
        </w:rPr>
        <w:t>owner</w:t>
      </w:r>
      <w:r w:rsidRPr="00436080">
        <w:rPr>
          <w:rFonts w:ascii="Consolas" w:eastAsia="Times New Roman" w:hAnsi="Consolas" w:cs="Courier New"/>
          <w:b/>
          <w:bCs/>
          <w:color w:val="333333"/>
          <w:sz w:val="20"/>
          <w:szCs w:val="20"/>
        </w:rPr>
        <w:t>.</w:t>
      </w:r>
      <w:r w:rsidRPr="00436080">
        <w:rPr>
          <w:rFonts w:ascii="Consolas" w:eastAsia="Times New Roman" w:hAnsi="Consolas" w:cs="Courier New"/>
          <w:b/>
          <w:bCs/>
          <w:i/>
          <w:iCs/>
          <w:color w:val="333333"/>
          <w:sz w:val="20"/>
          <w:szCs w:val="20"/>
        </w:rPr>
        <w:t>group</w:t>
      </w:r>
      <w:proofErr w:type="spellEnd"/>
      <w:r w:rsidRPr="00436080">
        <w:rPr>
          <w:rFonts w:ascii="Consolas" w:eastAsia="Times New Roman" w:hAnsi="Consolas" w:cs="Courier New"/>
          <w:b/>
          <w:bCs/>
          <w:color w:val="333333"/>
          <w:sz w:val="20"/>
          <w:szCs w:val="20"/>
        </w:rPr>
        <w:t xml:space="preserve"> filename</w:t>
      </w:r>
    </w:p>
    <w:p w14:paraId="47B48C2E"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You should not use this syntax. Always use a colon.</w:t>
      </w:r>
    </w:p>
    <w:p w14:paraId="74729B8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 period is a valid character in a user name, but a colon is not. If the user </w:t>
      </w:r>
      <w:proofErr w:type="spellStart"/>
      <w:r w:rsidRPr="00436080">
        <w:rPr>
          <w:rFonts w:ascii="Consolas" w:eastAsia="Times New Roman" w:hAnsi="Consolas" w:cs="Courier New"/>
          <w:color w:val="212529"/>
          <w:sz w:val="21"/>
          <w:szCs w:val="21"/>
        </w:rPr>
        <w:t>enoch.root</w:t>
      </w:r>
      <w:proofErr w:type="spellEnd"/>
      <w:r w:rsidRPr="00436080">
        <w:rPr>
          <w:rFonts w:ascii="Open Sans" w:eastAsia="Times New Roman" w:hAnsi="Open Sans" w:cs="Open Sans"/>
          <w:color w:val="212529"/>
          <w:szCs w:val="24"/>
        </w:rPr>
        <w:t>, the user </w:t>
      </w:r>
      <w:proofErr w:type="spellStart"/>
      <w:r w:rsidRPr="00436080">
        <w:rPr>
          <w:rFonts w:ascii="Consolas" w:eastAsia="Times New Roman" w:hAnsi="Consolas" w:cs="Courier New"/>
          <w:color w:val="212529"/>
          <w:sz w:val="21"/>
          <w:szCs w:val="21"/>
        </w:rPr>
        <w:t>enoch</w:t>
      </w:r>
      <w:proofErr w:type="spellEnd"/>
      <w:r w:rsidRPr="00436080">
        <w:rPr>
          <w:rFonts w:ascii="Open Sans" w:eastAsia="Times New Roman" w:hAnsi="Open Sans" w:cs="Open Sans"/>
          <w:color w:val="212529"/>
          <w:szCs w:val="24"/>
        </w:rPr>
        <w:t>, and the group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exist on the system, the result of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b/>
          <w:bCs/>
          <w:color w:val="212529"/>
          <w:szCs w:val="24"/>
        </w:rPr>
        <w:t xml:space="preserve"> </w:t>
      </w:r>
      <w:proofErr w:type="spellStart"/>
      <w:r w:rsidRPr="00436080">
        <w:rPr>
          <w:rFonts w:ascii="Open Sans" w:eastAsia="Times New Roman" w:hAnsi="Open Sans" w:cs="Open Sans"/>
          <w:b/>
          <w:bCs/>
          <w:color w:val="212529"/>
          <w:szCs w:val="24"/>
        </w:rPr>
        <w:t>enoch.root</w:t>
      </w:r>
      <w:proofErr w:type="spellEnd"/>
      <w:r w:rsidRPr="00436080">
        <w:rPr>
          <w:rFonts w:ascii="Open Sans" w:eastAsia="Times New Roman" w:hAnsi="Open Sans" w:cs="Open Sans"/>
          <w:b/>
          <w:bCs/>
          <w:color w:val="212529"/>
          <w:szCs w:val="24"/>
        </w:rPr>
        <w:t xml:space="preserve"> filename</w:t>
      </w:r>
      <w:r w:rsidRPr="00436080">
        <w:rPr>
          <w:rFonts w:ascii="Open Sans" w:eastAsia="Times New Roman" w:hAnsi="Open Sans" w:cs="Open Sans"/>
          <w:color w:val="212529"/>
          <w:szCs w:val="24"/>
        </w:rPr>
        <w:t> will be to have </w:t>
      </w:r>
      <w:r w:rsidRPr="00436080">
        <w:rPr>
          <w:rFonts w:ascii="Consolas" w:eastAsia="Times New Roman" w:hAnsi="Consolas" w:cs="Courier New"/>
          <w:color w:val="212529"/>
          <w:sz w:val="21"/>
          <w:szCs w:val="21"/>
        </w:rPr>
        <w:t>filename</w:t>
      </w:r>
      <w:r w:rsidRPr="00436080">
        <w:rPr>
          <w:rFonts w:ascii="Open Sans" w:eastAsia="Times New Roman" w:hAnsi="Open Sans" w:cs="Open Sans"/>
          <w:color w:val="212529"/>
          <w:szCs w:val="24"/>
        </w:rPr>
        <w:t> owned by the user </w:t>
      </w:r>
      <w:proofErr w:type="spellStart"/>
      <w:r w:rsidRPr="00436080">
        <w:rPr>
          <w:rFonts w:ascii="Consolas" w:eastAsia="Times New Roman" w:hAnsi="Consolas" w:cs="Courier New"/>
          <w:color w:val="212529"/>
          <w:sz w:val="21"/>
          <w:szCs w:val="21"/>
        </w:rPr>
        <w:t>enoch.root</w:t>
      </w:r>
      <w:proofErr w:type="spellEnd"/>
      <w:r w:rsidRPr="00436080">
        <w:rPr>
          <w:rFonts w:ascii="Open Sans" w:eastAsia="Times New Roman" w:hAnsi="Open Sans" w:cs="Open Sans"/>
          <w:color w:val="212529"/>
          <w:szCs w:val="24"/>
        </w:rPr>
        <w:t>. You may have been trying to set the file ownership to the user </w:t>
      </w:r>
      <w:proofErr w:type="spellStart"/>
      <w:r w:rsidRPr="00436080">
        <w:rPr>
          <w:rFonts w:ascii="Consolas" w:eastAsia="Times New Roman" w:hAnsi="Consolas" w:cs="Courier New"/>
          <w:color w:val="212529"/>
          <w:sz w:val="21"/>
          <w:szCs w:val="21"/>
        </w:rPr>
        <w:t>enoch</w:t>
      </w:r>
      <w:proofErr w:type="spellEnd"/>
      <w:r w:rsidRPr="00436080">
        <w:rPr>
          <w:rFonts w:ascii="Open Sans" w:eastAsia="Times New Roman" w:hAnsi="Open Sans" w:cs="Open Sans"/>
          <w:color w:val="212529"/>
          <w:szCs w:val="24"/>
        </w:rPr>
        <w:t> and group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This can be confusing.</w:t>
      </w:r>
    </w:p>
    <w:p w14:paraId="6BC54336"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If you always use 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colon syntax when setting the user and group at the same time, the results are always easy to predict.</w:t>
      </w:r>
    </w:p>
    <w:p w14:paraId="09B05F3D"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References</w:t>
      </w:r>
    </w:p>
    <w:p w14:paraId="4E425AEF"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ls</w:t>
      </w:r>
      <w:r w:rsidRPr="00436080">
        <w:rPr>
          <w:rFonts w:ascii="Open Sans" w:eastAsia="Times New Roman" w:hAnsi="Open Sans" w:cs="Open Sans"/>
          <w:color w:val="212529"/>
          <w:szCs w:val="24"/>
        </w:rPr>
        <w:t>(1),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(1),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(1), and </w:t>
      </w:r>
      <w:proofErr w:type="spellStart"/>
      <w:r w:rsidRPr="00436080">
        <w:rPr>
          <w:rFonts w:ascii="Open Sans" w:eastAsia="Times New Roman" w:hAnsi="Open Sans" w:cs="Open Sans"/>
          <w:b/>
          <w:bCs/>
          <w:color w:val="212529"/>
          <w:szCs w:val="24"/>
        </w:rPr>
        <w:t>chgrp</w:t>
      </w:r>
      <w:proofErr w:type="spellEnd"/>
      <w:r w:rsidRPr="00436080">
        <w:rPr>
          <w:rFonts w:ascii="Open Sans" w:eastAsia="Times New Roman" w:hAnsi="Open Sans" w:cs="Open Sans"/>
          <w:color w:val="212529"/>
          <w:szCs w:val="24"/>
        </w:rPr>
        <w:t>(1) man pages</w:t>
      </w:r>
    </w:p>
    <w:p w14:paraId="13CEBD90" w14:textId="77777777" w:rsidR="00436080" w:rsidRPr="00436080" w:rsidRDefault="00436080" w:rsidP="00436080">
      <w:pPr>
        <w:shd w:val="clear" w:color="auto" w:fill="FFFFFF"/>
        <w:spacing w:after="100" w:afterAutospacing="1"/>
        <w:outlineLvl w:val="1"/>
        <w:rPr>
          <w:rFonts w:ascii="Open Sans" w:eastAsia="Times New Roman" w:hAnsi="Open Sans" w:cs="Open Sans"/>
          <w:color w:val="212529"/>
          <w:sz w:val="36"/>
          <w:szCs w:val="36"/>
        </w:rPr>
      </w:pPr>
      <w:r w:rsidRPr="00436080">
        <w:rPr>
          <w:rFonts w:ascii="Open Sans" w:eastAsia="Times New Roman" w:hAnsi="Open Sans" w:cs="Open Sans"/>
          <w:color w:val="212529"/>
          <w:sz w:val="36"/>
          <w:szCs w:val="36"/>
        </w:rPr>
        <w:t>Guided Exercise: Managing File System Permissions from the Command Line</w:t>
      </w:r>
    </w:p>
    <w:p w14:paraId="7D4AF056"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In this exercise, you will use file system permissions to create a directory in which all members of a particular group can add and delete files.</w:t>
      </w:r>
    </w:p>
    <w:p w14:paraId="3EF307D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Outcomes</w:t>
      </w:r>
    </w:p>
    <w:p w14:paraId="0C804223"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You should be able to create a collaborative directory that is accessible by all members of a particular group.</w:t>
      </w:r>
    </w:p>
    <w:p w14:paraId="2F75DE5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Log in to </w:t>
      </w:r>
      <w:r w:rsidRPr="00436080">
        <w:rPr>
          <w:rFonts w:ascii="Consolas" w:eastAsia="Times New Roman" w:hAnsi="Consolas" w:cs="Courier New"/>
          <w:color w:val="212529"/>
          <w:sz w:val="21"/>
          <w:szCs w:val="21"/>
        </w:rPr>
        <w:t>workstation</w:t>
      </w:r>
      <w:r w:rsidRPr="00436080">
        <w:rPr>
          <w:rFonts w:ascii="Open Sans" w:eastAsia="Times New Roman" w:hAnsi="Open Sans" w:cs="Open Sans"/>
          <w:color w:val="212529"/>
          <w:szCs w:val="24"/>
        </w:rPr>
        <w:t> as </w:t>
      </w:r>
      <w:r w:rsidRPr="00436080">
        <w:rPr>
          <w:rFonts w:ascii="Consolas" w:eastAsia="Times New Roman" w:hAnsi="Consolas" w:cs="Courier New"/>
          <w:color w:val="212529"/>
          <w:sz w:val="21"/>
          <w:szCs w:val="21"/>
        </w:rPr>
        <w:t>student</w:t>
      </w:r>
      <w:r w:rsidRPr="00436080">
        <w:rPr>
          <w:rFonts w:ascii="Open Sans" w:eastAsia="Times New Roman" w:hAnsi="Open Sans" w:cs="Open Sans"/>
          <w:color w:val="212529"/>
          <w:szCs w:val="24"/>
        </w:rPr>
        <w:t> using </w:t>
      </w:r>
      <w:r w:rsidRPr="00436080">
        <w:rPr>
          <w:rFonts w:ascii="Consolas" w:eastAsia="Times New Roman" w:hAnsi="Consolas" w:cs="Courier New"/>
          <w:color w:val="212529"/>
          <w:sz w:val="21"/>
          <w:szCs w:val="21"/>
        </w:rPr>
        <w:t>student</w:t>
      </w:r>
      <w:r w:rsidRPr="00436080">
        <w:rPr>
          <w:rFonts w:ascii="Open Sans" w:eastAsia="Times New Roman" w:hAnsi="Open Sans" w:cs="Open Sans"/>
          <w:color w:val="212529"/>
          <w:szCs w:val="24"/>
        </w:rPr>
        <w:t> as the password.</w:t>
      </w:r>
    </w:p>
    <w:p w14:paraId="57DF1D66"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On </w:t>
      </w:r>
      <w:r w:rsidRPr="00436080">
        <w:rPr>
          <w:rFonts w:ascii="Consolas" w:eastAsia="Times New Roman" w:hAnsi="Consolas" w:cs="Courier New"/>
          <w:color w:val="212529"/>
          <w:sz w:val="21"/>
          <w:szCs w:val="21"/>
        </w:rPr>
        <w:t>workstation</w:t>
      </w:r>
      <w:r w:rsidRPr="00436080">
        <w:rPr>
          <w:rFonts w:ascii="Open Sans" w:eastAsia="Times New Roman" w:hAnsi="Open Sans" w:cs="Open Sans"/>
          <w:color w:val="212529"/>
          <w:szCs w:val="24"/>
        </w:rPr>
        <w:t>, run the </w:t>
      </w:r>
      <w:r w:rsidRPr="00436080">
        <w:rPr>
          <w:rFonts w:ascii="Open Sans" w:eastAsia="Times New Roman" w:hAnsi="Open Sans" w:cs="Open Sans"/>
          <w:b/>
          <w:bCs/>
          <w:color w:val="212529"/>
          <w:szCs w:val="24"/>
        </w:rPr>
        <w:t>lab perms-cli start</w:t>
      </w:r>
      <w:r w:rsidRPr="00436080">
        <w:rPr>
          <w:rFonts w:ascii="Open Sans" w:eastAsia="Times New Roman" w:hAnsi="Open Sans" w:cs="Open Sans"/>
          <w:color w:val="212529"/>
          <w:szCs w:val="24"/>
        </w:rPr>
        <w:t> command. The start script creates a group called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 and two users called </w:t>
      </w:r>
      <w:r w:rsidRPr="00436080">
        <w:rPr>
          <w:rFonts w:ascii="Consolas" w:eastAsia="Times New Roman" w:hAnsi="Consolas" w:cs="Courier New"/>
          <w:color w:val="212529"/>
          <w:sz w:val="21"/>
          <w:szCs w:val="21"/>
        </w:rPr>
        <w:t>consultant1</w:t>
      </w:r>
      <w:r w:rsidRPr="00436080">
        <w:rPr>
          <w:rFonts w:ascii="Open Sans" w:eastAsia="Times New Roman" w:hAnsi="Open Sans" w:cs="Open Sans"/>
          <w:color w:val="212529"/>
          <w:szCs w:val="24"/>
        </w:rPr>
        <w:t> and </w:t>
      </w:r>
      <w:r w:rsidRPr="00436080">
        <w:rPr>
          <w:rFonts w:ascii="Consolas" w:eastAsia="Times New Roman" w:hAnsi="Consolas" w:cs="Courier New"/>
          <w:color w:val="212529"/>
          <w:sz w:val="21"/>
          <w:szCs w:val="21"/>
        </w:rPr>
        <w:t>consultant2</w:t>
      </w:r>
      <w:r w:rsidRPr="00436080">
        <w:rPr>
          <w:rFonts w:ascii="Open Sans" w:eastAsia="Times New Roman" w:hAnsi="Open Sans" w:cs="Open Sans"/>
          <w:color w:val="212529"/>
          <w:szCs w:val="24"/>
        </w:rPr>
        <w:t>.</w:t>
      </w:r>
    </w:p>
    <w:p w14:paraId="2577A69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student@workstation</w:t>
      </w:r>
      <w:proofErr w:type="spellEnd"/>
      <w:r w:rsidRPr="00436080">
        <w:rPr>
          <w:rFonts w:ascii="Consolas" w:eastAsia="Times New Roman" w:hAnsi="Consolas" w:cs="Courier New"/>
          <w:b/>
          <w:bCs/>
          <w:color w:val="333333"/>
          <w:sz w:val="20"/>
          <w:szCs w:val="20"/>
        </w:rPr>
        <w:t xml:space="preserve"> ~]$ lab perms-cli start</w:t>
      </w:r>
    </w:p>
    <w:p w14:paraId="7A3E2B0B"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From </w:t>
      </w:r>
      <w:r w:rsidRPr="00436080">
        <w:rPr>
          <w:rFonts w:ascii="Consolas" w:eastAsia="Times New Roman" w:hAnsi="Consolas" w:cs="Courier New"/>
          <w:color w:val="212529"/>
          <w:sz w:val="21"/>
          <w:szCs w:val="21"/>
        </w:rPr>
        <w:t>workstation</w:t>
      </w:r>
      <w:r w:rsidRPr="00436080">
        <w:rPr>
          <w:rFonts w:ascii="Open Sans" w:eastAsia="Times New Roman" w:hAnsi="Open Sans" w:cs="Open Sans"/>
          <w:color w:val="212529"/>
          <w:szCs w:val="24"/>
        </w:rPr>
        <w:t>, use the </w:t>
      </w:r>
      <w:proofErr w:type="spellStart"/>
      <w:r w:rsidRPr="00436080">
        <w:rPr>
          <w:rFonts w:ascii="Open Sans" w:eastAsia="Times New Roman" w:hAnsi="Open Sans" w:cs="Open Sans"/>
          <w:b/>
          <w:bCs/>
          <w:color w:val="212529"/>
          <w:szCs w:val="24"/>
        </w:rPr>
        <w:t>ssh</w:t>
      </w:r>
      <w:proofErr w:type="spellEnd"/>
      <w:r w:rsidRPr="00436080">
        <w:rPr>
          <w:rFonts w:ascii="Open Sans" w:eastAsia="Times New Roman" w:hAnsi="Open Sans" w:cs="Open Sans"/>
          <w:color w:val="212529"/>
          <w:szCs w:val="24"/>
        </w:rPr>
        <w:t> command to log in to </w:t>
      </w:r>
      <w:proofErr w:type="spellStart"/>
      <w:r w:rsidRPr="00436080">
        <w:rPr>
          <w:rFonts w:ascii="Consolas" w:eastAsia="Times New Roman" w:hAnsi="Consolas" w:cs="Courier New"/>
          <w:color w:val="212529"/>
          <w:sz w:val="21"/>
          <w:szCs w:val="21"/>
        </w:rPr>
        <w:t>servera</w:t>
      </w:r>
      <w:proofErr w:type="spellEnd"/>
      <w:r w:rsidRPr="00436080">
        <w:rPr>
          <w:rFonts w:ascii="Open Sans" w:eastAsia="Times New Roman" w:hAnsi="Open Sans" w:cs="Open Sans"/>
          <w:color w:val="212529"/>
          <w:szCs w:val="24"/>
        </w:rPr>
        <w:t> as the </w:t>
      </w:r>
      <w:r w:rsidRPr="00436080">
        <w:rPr>
          <w:rFonts w:ascii="Consolas" w:eastAsia="Times New Roman" w:hAnsi="Consolas" w:cs="Courier New"/>
          <w:color w:val="212529"/>
          <w:sz w:val="21"/>
          <w:szCs w:val="21"/>
        </w:rPr>
        <w:t>student</w:t>
      </w:r>
      <w:r w:rsidRPr="00436080">
        <w:rPr>
          <w:rFonts w:ascii="Open Sans" w:eastAsia="Times New Roman" w:hAnsi="Open Sans" w:cs="Open Sans"/>
          <w:color w:val="212529"/>
          <w:szCs w:val="24"/>
        </w:rPr>
        <w:t> user.</w:t>
      </w:r>
    </w:p>
    <w:p w14:paraId="3E06367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student@workstation</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ssh</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student@servera</w:t>
      </w:r>
      <w:proofErr w:type="spellEnd"/>
    </w:p>
    <w:p w14:paraId="0F6340D4"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i/>
          <w:iCs/>
          <w:color w:val="333333"/>
          <w:sz w:val="20"/>
          <w:szCs w:val="20"/>
        </w:rPr>
        <w:t>...output omitted...</w:t>
      </w:r>
    </w:p>
    <w:p w14:paraId="6DBACC3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
    <w:p w14:paraId="3238896F"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Switch to the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user using </w:t>
      </w:r>
      <w:proofErr w:type="spellStart"/>
      <w:r w:rsidRPr="00436080">
        <w:rPr>
          <w:rFonts w:ascii="Consolas" w:eastAsia="Times New Roman" w:hAnsi="Consolas" w:cs="Courier New"/>
          <w:color w:val="212529"/>
          <w:sz w:val="21"/>
          <w:szCs w:val="21"/>
        </w:rPr>
        <w:t>redhat</w:t>
      </w:r>
      <w:proofErr w:type="spellEnd"/>
      <w:r w:rsidRPr="00436080">
        <w:rPr>
          <w:rFonts w:ascii="Open Sans" w:eastAsia="Times New Roman" w:hAnsi="Open Sans" w:cs="Open Sans"/>
          <w:color w:val="212529"/>
          <w:szCs w:val="24"/>
        </w:rPr>
        <w:t> as the password.</w:t>
      </w:r>
    </w:p>
    <w:p w14:paraId="3DFD372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su</w:t>
      </w:r>
      <w:proofErr w:type="spellEnd"/>
      <w:r w:rsidRPr="00436080">
        <w:rPr>
          <w:rFonts w:ascii="Consolas" w:eastAsia="Times New Roman" w:hAnsi="Consolas" w:cs="Courier New"/>
          <w:b/>
          <w:bCs/>
          <w:color w:val="333333"/>
          <w:sz w:val="20"/>
          <w:szCs w:val="20"/>
        </w:rPr>
        <w:t xml:space="preserve"> -</w:t>
      </w:r>
    </w:p>
    <w:p w14:paraId="36388B4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Password: </w:t>
      </w:r>
      <w:proofErr w:type="spellStart"/>
      <w:r w:rsidRPr="00436080">
        <w:rPr>
          <w:rFonts w:ascii="Consolas" w:eastAsia="Times New Roman" w:hAnsi="Consolas" w:cs="Courier New"/>
          <w:b/>
          <w:bCs/>
          <w:color w:val="333333"/>
          <w:sz w:val="20"/>
          <w:szCs w:val="20"/>
        </w:rPr>
        <w:t>redhat</w:t>
      </w:r>
      <w:proofErr w:type="spellEnd"/>
    </w:p>
    <w:p w14:paraId="32434B81"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w:t>
      </w:r>
    </w:p>
    <w:p w14:paraId="5AB45640"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mkdir</w:t>
      </w:r>
      <w:proofErr w:type="spellEnd"/>
      <w:r w:rsidRPr="00436080">
        <w:rPr>
          <w:rFonts w:ascii="Open Sans" w:eastAsia="Times New Roman" w:hAnsi="Open Sans" w:cs="Open Sans"/>
          <w:color w:val="212529"/>
          <w:szCs w:val="24"/>
        </w:rPr>
        <w:t> command to create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w:t>
      </w:r>
    </w:p>
    <w:p w14:paraId="535DAC8A"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mkdir</w:t>
      </w:r>
      <w:proofErr w:type="spellEnd"/>
      <w:r w:rsidRPr="00436080">
        <w:rPr>
          <w:rFonts w:ascii="Consolas" w:eastAsia="Times New Roman" w:hAnsi="Consolas" w:cs="Courier New"/>
          <w:b/>
          <w:bCs/>
          <w:color w:val="333333"/>
          <w:sz w:val="20"/>
          <w:szCs w:val="20"/>
        </w:rPr>
        <w:t xml:space="preserve"> /home/consultants</w:t>
      </w:r>
    </w:p>
    <w:p w14:paraId="4BB11B6D"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command to change the group ownership of the </w:t>
      </w:r>
      <w:proofErr w:type="gramStart"/>
      <w:r w:rsidRPr="00436080">
        <w:rPr>
          <w:rFonts w:ascii="Consolas" w:eastAsia="Times New Roman" w:hAnsi="Consolas" w:cs="Courier New"/>
          <w:color w:val="212529"/>
          <w:sz w:val="21"/>
          <w:szCs w:val="21"/>
        </w:rPr>
        <w:t>consultants</w:t>
      </w:r>
      <w:proofErr w:type="gramEnd"/>
      <w:r w:rsidRPr="00436080">
        <w:rPr>
          <w:rFonts w:ascii="Open Sans" w:eastAsia="Times New Roman" w:hAnsi="Open Sans" w:cs="Open Sans"/>
          <w:color w:val="212529"/>
          <w:szCs w:val="24"/>
        </w:rPr>
        <w:t> directory to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w:t>
      </w:r>
    </w:p>
    <w:p w14:paraId="6475F0A6"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:consultants /home/consultants</w:t>
      </w:r>
    </w:p>
    <w:p w14:paraId="1B9DF828"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Ensure that the permissions of the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 group allow its group members to create files in, and delete files from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 The permissions should forbid others from accessing the files.</w:t>
      </w:r>
    </w:p>
    <w:p w14:paraId="1645E6EF"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ls</w:t>
      </w:r>
      <w:r w:rsidRPr="00436080">
        <w:rPr>
          <w:rFonts w:ascii="Open Sans" w:eastAsia="Times New Roman" w:hAnsi="Open Sans" w:cs="Open Sans"/>
          <w:color w:val="212529"/>
          <w:szCs w:val="24"/>
        </w:rPr>
        <w:t> command to confirm that the permissions of the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 group allow its group members to create files in, and delete files from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w:t>
      </w:r>
    </w:p>
    <w:p w14:paraId="12B90E7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lastRenderedPageBreak/>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/home/consultants</w:t>
      </w:r>
    </w:p>
    <w:p w14:paraId="606D4C3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xr</w:t>
      </w:r>
      <w:proofErr w:type="spellEnd"/>
      <w:r w:rsidRPr="00436080">
        <w:rPr>
          <w:rFonts w:ascii="Consolas" w:eastAsia="Times New Roman" w:hAnsi="Consolas" w:cs="Courier New"/>
          <w:color w:val="333333"/>
          <w:sz w:val="20"/>
          <w:szCs w:val="20"/>
        </w:rPr>
        <w:t>-x.  2 root    consultants       6 Feb  1 12:08 /home/consultants</w:t>
      </w:r>
    </w:p>
    <w:p w14:paraId="5C12ABE8" w14:textId="77777777" w:rsidR="00436080" w:rsidRPr="00436080" w:rsidRDefault="00436080" w:rsidP="00436080">
      <w:pPr>
        <w:shd w:val="clear" w:color="auto" w:fill="FFFFFF"/>
        <w:spacing w:after="100" w:afterAutospacing="1"/>
        <w:ind w:left="1440"/>
        <w:rPr>
          <w:rFonts w:ascii="Open Sans" w:eastAsia="Times New Roman" w:hAnsi="Open Sans" w:cs="Open Sans"/>
          <w:color w:val="212529"/>
          <w:szCs w:val="24"/>
        </w:rPr>
      </w:pPr>
      <w:r w:rsidRPr="00436080">
        <w:rPr>
          <w:rFonts w:ascii="Open Sans" w:eastAsia="Times New Roman" w:hAnsi="Open Sans" w:cs="Open Sans"/>
          <w:color w:val="212529"/>
          <w:szCs w:val="24"/>
        </w:rPr>
        <w:t>Note that the </w:t>
      </w:r>
      <w:proofErr w:type="gramStart"/>
      <w:r w:rsidRPr="00436080">
        <w:rPr>
          <w:rFonts w:ascii="Consolas" w:eastAsia="Times New Roman" w:hAnsi="Consolas" w:cs="Courier New"/>
          <w:color w:val="212529"/>
          <w:sz w:val="21"/>
          <w:szCs w:val="21"/>
        </w:rPr>
        <w:t>consultants</w:t>
      </w:r>
      <w:proofErr w:type="gramEnd"/>
      <w:r w:rsidRPr="00436080">
        <w:rPr>
          <w:rFonts w:ascii="Open Sans" w:eastAsia="Times New Roman" w:hAnsi="Open Sans" w:cs="Open Sans"/>
          <w:color w:val="212529"/>
          <w:szCs w:val="24"/>
        </w:rPr>
        <w:t> group currently does not have write permission.</w:t>
      </w:r>
    </w:p>
    <w:p w14:paraId="5359C4C3"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command to add write permission to the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 group.</w:t>
      </w:r>
    </w:p>
    <w:p w14:paraId="35DE52B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g+w</w:t>
      </w:r>
      <w:proofErr w:type="spellEnd"/>
      <w:r w:rsidRPr="00436080">
        <w:rPr>
          <w:rFonts w:ascii="Consolas" w:eastAsia="Times New Roman" w:hAnsi="Consolas" w:cs="Courier New"/>
          <w:b/>
          <w:bCs/>
          <w:color w:val="333333"/>
          <w:sz w:val="20"/>
          <w:szCs w:val="20"/>
        </w:rPr>
        <w:t xml:space="preserve"> /home/consultants</w:t>
      </w:r>
    </w:p>
    <w:p w14:paraId="2D191E1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/home/consultants</w:t>
      </w:r>
    </w:p>
    <w:p w14:paraId="37A319E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drwxrwxr</w:t>
      </w:r>
      <w:proofErr w:type="spellEnd"/>
      <w:r w:rsidRPr="00436080">
        <w:rPr>
          <w:rFonts w:ascii="Consolas" w:eastAsia="Times New Roman" w:hAnsi="Consolas" w:cs="Courier New"/>
          <w:color w:val="333333"/>
          <w:sz w:val="20"/>
          <w:szCs w:val="20"/>
        </w:rPr>
        <w:t xml:space="preserve">-x. 2 root consultants 6 Feb  1 13:21 /home/consultants </w:t>
      </w:r>
    </w:p>
    <w:p w14:paraId="0724FDA6"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 command to forbid others from accessing files in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w:t>
      </w:r>
    </w:p>
    <w:p w14:paraId="3123772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770 /home/consultants</w:t>
      </w:r>
    </w:p>
    <w:p w14:paraId="389F400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/home/consultants</w:t>
      </w:r>
    </w:p>
    <w:p w14:paraId="5068281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drwxrwx</w:t>
      </w:r>
      <w:proofErr w:type="spellEnd"/>
      <w:r w:rsidRPr="00436080">
        <w:rPr>
          <w:rFonts w:ascii="Consolas" w:eastAsia="Times New Roman" w:hAnsi="Consolas" w:cs="Courier New"/>
          <w:color w:val="333333"/>
          <w:sz w:val="20"/>
          <w:szCs w:val="20"/>
        </w:rPr>
        <w:t>---. 2 root consultants 6 Feb  1 12:08 /home/consultants/</w:t>
      </w:r>
    </w:p>
    <w:p w14:paraId="46D76C4C"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Exit the root shell and switch to the </w:t>
      </w:r>
      <w:r w:rsidRPr="00436080">
        <w:rPr>
          <w:rFonts w:ascii="Consolas" w:eastAsia="Times New Roman" w:hAnsi="Consolas" w:cs="Courier New"/>
          <w:color w:val="212529"/>
          <w:sz w:val="21"/>
          <w:szCs w:val="21"/>
        </w:rPr>
        <w:t>consultant1</w:t>
      </w:r>
      <w:r w:rsidRPr="00436080">
        <w:rPr>
          <w:rFonts w:ascii="Open Sans" w:eastAsia="Times New Roman" w:hAnsi="Open Sans" w:cs="Open Sans"/>
          <w:color w:val="212529"/>
          <w:szCs w:val="24"/>
        </w:rPr>
        <w:t> user. The password is </w:t>
      </w:r>
      <w:proofErr w:type="spellStart"/>
      <w:r w:rsidRPr="00436080">
        <w:rPr>
          <w:rFonts w:ascii="Consolas" w:eastAsia="Times New Roman" w:hAnsi="Consolas" w:cs="Courier New"/>
          <w:color w:val="212529"/>
          <w:sz w:val="21"/>
          <w:szCs w:val="21"/>
        </w:rPr>
        <w:t>redhat</w:t>
      </w:r>
      <w:proofErr w:type="spellEnd"/>
      <w:r w:rsidRPr="00436080">
        <w:rPr>
          <w:rFonts w:ascii="Open Sans" w:eastAsia="Times New Roman" w:hAnsi="Open Sans" w:cs="Open Sans"/>
          <w:color w:val="212529"/>
          <w:szCs w:val="24"/>
        </w:rPr>
        <w:t>.</w:t>
      </w:r>
    </w:p>
    <w:p w14:paraId="51628D4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16"/>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root@servera</w:t>
      </w:r>
      <w:proofErr w:type="spellEnd"/>
      <w:r w:rsidRPr="00436080">
        <w:rPr>
          <w:rFonts w:ascii="Consolas" w:eastAsia="Times New Roman" w:hAnsi="Consolas" w:cs="Courier New"/>
          <w:b/>
          <w:bCs/>
          <w:color w:val="333333"/>
          <w:sz w:val="20"/>
          <w:szCs w:val="20"/>
        </w:rPr>
        <w:t xml:space="preserve"> ~]# exit</w:t>
      </w:r>
    </w:p>
    <w:p w14:paraId="4CD3C02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16"/>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logout</w:t>
      </w:r>
    </w:p>
    <w:p w14:paraId="72806C31"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16"/>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
    <w:p w14:paraId="43C37894"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16"/>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su</w:t>
      </w:r>
      <w:proofErr w:type="spellEnd"/>
      <w:r w:rsidRPr="00436080">
        <w:rPr>
          <w:rFonts w:ascii="Consolas" w:eastAsia="Times New Roman" w:hAnsi="Consolas" w:cs="Courier New"/>
          <w:b/>
          <w:bCs/>
          <w:color w:val="333333"/>
          <w:sz w:val="20"/>
          <w:szCs w:val="20"/>
        </w:rPr>
        <w:t xml:space="preserve"> - consultant1</w:t>
      </w:r>
    </w:p>
    <w:p w14:paraId="3CF5AB7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16"/>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Password: </w:t>
      </w:r>
      <w:proofErr w:type="spellStart"/>
      <w:r w:rsidRPr="00436080">
        <w:rPr>
          <w:rFonts w:ascii="Consolas" w:eastAsia="Times New Roman" w:hAnsi="Consolas" w:cs="Courier New"/>
          <w:b/>
          <w:bCs/>
          <w:color w:val="333333"/>
          <w:sz w:val="20"/>
          <w:szCs w:val="20"/>
        </w:rPr>
        <w:t>redhat</w:t>
      </w:r>
      <w:proofErr w:type="spellEnd"/>
    </w:p>
    <w:p w14:paraId="37BEFA8C"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Navigate to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 and create a file called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w:t>
      </w:r>
    </w:p>
    <w:p w14:paraId="349EA74D"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cd</w:t>
      </w:r>
      <w:r w:rsidRPr="00436080">
        <w:rPr>
          <w:rFonts w:ascii="Open Sans" w:eastAsia="Times New Roman" w:hAnsi="Open Sans" w:cs="Open Sans"/>
          <w:color w:val="212529"/>
          <w:szCs w:val="24"/>
        </w:rPr>
        <w:t> command to change to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w:t>
      </w:r>
    </w:p>
    <w:p w14:paraId="4584F1AA"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[consultant1@servera ~]$ cd /home/consultants</w:t>
      </w:r>
    </w:p>
    <w:p w14:paraId="1837E58B"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touch</w:t>
      </w:r>
      <w:r w:rsidRPr="00436080">
        <w:rPr>
          <w:rFonts w:ascii="Open Sans" w:eastAsia="Times New Roman" w:hAnsi="Open Sans" w:cs="Open Sans"/>
          <w:color w:val="212529"/>
          <w:szCs w:val="24"/>
        </w:rPr>
        <w:t> command to create an empty file called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w:t>
      </w:r>
    </w:p>
    <w:p w14:paraId="336DD6B8"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[consultant1@servera consultants]$ touch consultant1.txt</w:t>
      </w:r>
    </w:p>
    <w:p w14:paraId="17D326CA"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ls -l</w:t>
      </w:r>
      <w:r w:rsidRPr="00436080">
        <w:rPr>
          <w:rFonts w:ascii="Open Sans" w:eastAsia="Times New Roman" w:hAnsi="Open Sans" w:cs="Open Sans"/>
          <w:color w:val="212529"/>
          <w:szCs w:val="24"/>
        </w:rPr>
        <w:t> command to list the default user and group ownership of the new file and its permissions.</w:t>
      </w:r>
    </w:p>
    <w:p w14:paraId="1A83D3F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[consultant1@servera consultants]$ ls -l consultant1.txt</w:t>
      </w:r>
    </w:p>
    <w:p w14:paraId="4E67C0F6"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 xml:space="preserve">-r--. 1 consultant1 </w:t>
      </w:r>
      <w:proofErr w:type="spellStart"/>
      <w:r w:rsidRPr="00436080">
        <w:rPr>
          <w:rFonts w:ascii="Consolas" w:eastAsia="Times New Roman" w:hAnsi="Consolas" w:cs="Courier New"/>
          <w:color w:val="333333"/>
          <w:sz w:val="20"/>
          <w:szCs w:val="20"/>
        </w:rPr>
        <w:t>consultant1</w:t>
      </w:r>
      <w:proofErr w:type="spellEnd"/>
      <w:r w:rsidRPr="00436080">
        <w:rPr>
          <w:rFonts w:ascii="Consolas" w:eastAsia="Times New Roman" w:hAnsi="Consolas" w:cs="Courier New"/>
          <w:color w:val="333333"/>
          <w:sz w:val="20"/>
          <w:szCs w:val="20"/>
        </w:rPr>
        <w:t xml:space="preserve"> 0 Feb  1 12:53 consultant1.txt</w:t>
      </w:r>
    </w:p>
    <w:p w14:paraId="7D627E79"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Ensure that all members of the </w:t>
      </w:r>
      <w:proofErr w:type="gramStart"/>
      <w:r w:rsidRPr="00436080">
        <w:rPr>
          <w:rFonts w:ascii="Consolas" w:eastAsia="Times New Roman" w:hAnsi="Consolas" w:cs="Courier New"/>
          <w:color w:val="212529"/>
          <w:sz w:val="21"/>
          <w:szCs w:val="21"/>
        </w:rPr>
        <w:t>consultants</w:t>
      </w:r>
      <w:proofErr w:type="gramEnd"/>
      <w:r w:rsidRPr="00436080">
        <w:rPr>
          <w:rFonts w:ascii="Open Sans" w:eastAsia="Times New Roman" w:hAnsi="Open Sans" w:cs="Open Sans"/>
          <w:color w:val="212529"/>
          <w:szCs w:val="24"/>
        </w:rPr>
        <w:t> group can edit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 Change the group ownership of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 to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w:t>
      </w:r>
    </w:p>
    <w:p w14:paraId="469AD162"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chown</w:t>
      </w:r>
      <w:proofErr w:type="spellEnd"/>
      <w:r w:rsidRPr="00436080">
        <w:rPr>
          <w:rFonts w:ascii="Open Sans" w:eastAsia="Times New Roman" w:hAnsi="Open Sans" w:cs="Open Sans"/>
          <w:color w:val="212529"/>
          <w:szCs w:val="24"/>
        </w:rPr>
        <w:t> command to change the group ownership of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 to </w:t>
      </w:r>
      <w:r w:rsidRPr="00436080">
        <w:rPr>
          <w:rFonts w:ascii="Consolas" w:eastAsia="Times New Roman" w:hAnsi="Consolas" w:cs="Courier New"/>
          <w:color w:val="212529"/>
          <w:sz w:val="21"/>
          <w:szCs w:val="21"/>
        </w:rPr>
        <w:t>consultants</w:t>
      </w:r>
      <w:r w:rsidRPr="00436080">
        <w:rPr>
          <w:rFonts w:ascii="Open Sans" w:eastAsia="Times New Roman" w:hAnsi="Open Sans" w:cs="Open Sans"/>
          <w:color w:val="212529"/>
          <w:szCs w:val="24"/>
        </w:rPr>
        <w:t>.</w:t>
      </w:r>
    </w:p>
    <w:p w14:paraId="3C5F65F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[consultant1@servera consultants]$ </w:t>
      </w:r>
      <w:proofErr w:type="spellStart"/>
      <w:r w:rsidRPr="00436080">
        <w:rPr>
          <w:rFonts w:ascii="Consolas" w:eastAsia="Times New Roman" w:hAnsi="Consolas" w:cs="Courier New"/>
          <w:b/>
          <w:bCs/>
          <w:color w:val="333333"/>
          <w:sz w:val="20"/>
          <w:szCs w:val="20"/>
        </w:rPr>
        <w:t>chown</w:t>
      </w:r>
      <w:proofErr w:type="spellEnd"/>
      <w:r w:rsidRPr="00436080">
        <w:rPr>
          <w:rFonts w:ascii="Consolas" w:eastAsia="Times New Roman" w:hAnsi="Consolas" w:cs="Courier New"/>
          <w:b/>
          <w:bCs/>
          <w:color w:val="333333"/>
          <w:sz w:val="20"/>
          <w:szCs w:val="20"/>
        </w:rPr>
        <w:t xml:space="preserve"> :consultants consultant1.txt</w:t>
      </w:r>
    </w:p>
    <w:p w14:paraId="32D73B2D"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ls</w:t>
      </w:r>
      <w:r w:rsidRPr="00436080">
        <w:rPr>
          <w:rFonts w:ascii="Open Sans" w:eastAsia="Times New Roman" w:hAnsi="Open Sans" w:cs="Open Sans"/>
          <w:color w:val="212529"/>
          <w:szCs w:val="24"/>
        </w:rPr>
        <w:t> command with the </w:t>
      </w:r>
      <w:r w:rsidRPr="00436080">
        <w:rPr>
          <w:rFonts w:ascii="Consolas" w:eastAsia="Times New Roman" w:hAnsi="Consolas" w:cs="Courier New"/>
          <w:color w:val="212529"/>
          <w:sz w:val="21"/>
          <w:szCs w:val="21"/>
        </w:rPr>
        <w:t>-l</w:t>
      </w:r>
      <w:r w:rsidRPr="00436080">
        <w:rPr>
          <w:rFonts w:ascii="Open Sans" w:eastAsia="Times New Roman" w:hAnsi="Open Sans" w:cs="Open Sans"/>
          <w:color w:val="212529"/>
          <w:szCs w:val="24"/>
        </w:rPr>
        <w:t> option to list the new ownership of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w:t>
      </w:r>
    </w:p>
    <w:p w14:paraId="0605F8A8"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[consultant1@servera consultants]$ ls -l consultant1.txt</w:t>
      </w:r>
    </w:p>
    <w:p w14:paraId="2E20E73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-r--. 1 consultant1 consultants 0 Feb  1 12:53 consultant1.txt</w:t>
      </w:r>
    </w:p>
    <w:p w14:paraId="3F5262C6"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Exit the shell and switch to the </w:t>
      </w:r>
      <w:r w:rsidRPr="00436080">
        <w:rPr>
          <w:rFonts w:ascii="Consolas" w:eastAsia="Times New Roman" w:hAnsi="Consolas" w:cs="Courier New"/>
          <w:color w:val="212529"/>
          <w:sz w:val="21"/>
          <w:szCs w:val="21"/>
        </w:rPr>
        <w:t>consultant2</w:t>
      </w:r>
      <w:r w:rsidRPr="00436080">
        <w:rPr>
          <w:rFonts w:ascii="Open Sans" w:eastAsia="Times New Roman" w:hAnsi="Open Sans" w:cs="Open Sans"/>
          <w:color w:val="212529"/>
          <w:szCs w:val="24"/>
        </w:rPr>
        <w:t> user. The password is </w:t>
      </w:r>
      <w:proofErr w:type="spellStart"/>
      <w:r w:rsidRPr="00436080">
        <w:rPr>
          <w:rFonts w:ascii="Consolas" w:eastAsia="Times New Roman" w:hAnsi="Consolas" w:cs="Courier New"/>
          <w:color w:val="212529"/>
          <w:sz w:val="21"/>
          <w:szCs w:val="21"/>
        </w:rPr>
        <w:t>redhat</w:t>
      </w:r>
      <w:proofErr w:type="spellEnd"/>
      <w:r w:rsidRPr="00436080">
        <w:rPr>
          <w:rFonts w:ascii="Open Sans" w:eastAsia="Times New Roman" w:hAnsi="Open Sans" w:cs="Open Sans"/>
          <w:color w:val="212529"/>
          <w:szCs w:val="24"/>
        </w:rPr>
        <w:t>.</w:t>
      </w:r>
    </w:p>
    <w:p w14:paraId="56A4183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[consultant1@servera consultants]$ exit</w:t>
      </w:r>
    </w:p>
    <w:p w14:paraId="7041474C"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logout</w:t>
      </w:r>
    </w:p>
    <w:p w14:paraId="13592898"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su</w:t>
      </w:r>
      <w:proofErr w:type="spellEnd"/>
      <w:r w:rsidRPr="00436080">
        <w:rPr>
          <w:rFonts w:ascii="Consolas" w:eastAsia="Times New Roman" w:hAnsi="Consolas" w:cs="Courier New"/>
          <w:b/>
          <w:bCs/>
          <w:color w:val="333333"/>
          <w:sz w:val="20"/>
          <w:szCs w:val="20"/>
        </w:rPr>
        <w:t xml:space="preserve"> - consultant2</w:t>
      </w:r>
    </w:p>
    <w:p w14:paraId="5E771DF8"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Password: </w:t>
      </w:r>
      <w:proofErr w:type="spellStart"/>
      <w:r w:rsidRPr="00436080">
        <w:rPr>
          <w:rFonts w:ascii="Consolas" w:eastAsia="Times New Roman" w:hAnsi="Consolas" w:cs="Courier New"/>
          <w:b/>
          <w:bCs/>
          <w:color w:val="333333"/>
          <w:sz w:val="20"/>
          <w:szCs w:val="20"/>
        </w:rPr>
        <w:t>redhat</w:t>
      </w:r>
      <w:proofErr w:type="spellEnd"/>
    </w:p>
    <w:p w14:paraId="1AC58944"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[consultant2@servera ~]$ </w:t>
      </w:r>
    </w:p>
    <w:p w14:paraId="272FA4D6"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Navigate to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 Ensure that the </w:t>
      </w:r>
      <w:r w:rsidRPr="00436080">
        <w:rPr>
          <w:rFonts w:ascii="Consolas" w:eastAsia="Times New Roman" w:hAnsi="Consolas" w:cs="Courier New"/>
          <w:color w:val="212529"/>
          <w:sz w:val="21"/>
          <w:szCs w:val="21"/>
        </w:rPr>
        <w:t>consultant2</w:t>
      </w:r>
      <w:r w:rsidRPr="00436080">
        <w:rPr>
          <w:rFonts w:ascii="Open Sans" w:eastAsia="Times New Roman" w:hAnsi="Open Sans" w:cs="Open Sans"/>
          <w:color w:val="212529"/>
          <w:szCs w:val="24"/>
        </w:rPr>
        <w:t> user can add content to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 Exit from the shell.</w:t>
      </w:r>
    </w:p>
    <w:p w14:paraId="69D362E2"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cd</w:t>
      </w:r>
      <w:r w:rsidRPr="00436080">
        <w:rPr>
          <w:rFonts w:ascii="Open Sans" w:eastAsia="Times New Roman" w:hAnsi="Open Sans" w:cs="Open Sans"/>
          <w:color w:val="212529"/>
          <w:szCs w:val="24"/>
        </w:rPr>
        <w:t> command to change to the </w:t>
      </w:r>
      <w:r w:rsidRPr="00436080">
        <w:rPr>
          <w:rFonts w:ascii="Consolas" w:eastAsia="Times New Roman" w:hAnsi="Consolas" w:cs="Courier New"/>
          <w:color w:val="212529"/>
          <w:sz w:val="21"/>
          <w:szCs w:val="21"/>
        </w:rPr>
        <w:t>/home/consultants</w:t>
      </w:r>
      <w:r w:rsidRPr="00436080">
        <w:rPr>
          <w:rFonts w:ascii="Open Sans" w:eastAsia="Times New Roman" w:hAnsi="Open Sans" w:cs="Open Sans"/>
          <w:color w:val="212529"/>
          <w:szCs w:val="24"/>
        </w:rPr>
        <w:t> directory. Use the </w:t>
      </w:r>
      <w:r w:rsidRPr="00436080">
        <w:rPr>
          <w:rFonts w:ascii="Open Sans" w:eastAsia="Times New Roman" w:hAnsi="Open Sans" w:cs="Open Sans"/>
          <w:b/>
          <w:bCs/>
          <w:color w:val="212529"/>
          <w:szCs w:val="24"/>
        </w:rPr>
        <w:t>echo</w:t>
      </w:r>
      <w:r w:rsidRPr="00436080">
        <w:rPr>
          <w:rFonts w:ascii="Open Sans" w:eastAsia="Times New Roman" w:hAnsi="Open Sans" w:cs="Open Sans"/>
          <w:color w:val="212529"/>
          <w:szCs w:val="24"/>
        </w:rPr>
        <w:t> command to add </w:t>
      </w:r>
      <w:r w:rsidRPr="00436080">
        <w:rPr>
          <w:rFonts w:ascii="Consolas" w:eastAsia="Times New Roman" w:hAnsi="Consolas" w:cs="Courier New"/>
          <w:color w:val="212529"/>
          <w:sz w:val="21"/>
          <w:szCs w:val="21"/>
        </w:rPr>
        <w:t>text</w:t>
      </w:r>
      <w:r w:rsidRPr="00436080">
        <w:rPr>
          <w:rFonts w:ascii="Open Sans" w:eastAsia="Times New Roman" w:hAnsi="Open Sans" w:cs="Open Sans"/>
          <w:color w:val="212529"/>
          <w:szCs w:val="24"/>
        </w:rPr>
        <w:t> to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w:t>
      </w:r>
    </w:p>
    <w:p w14:paraId="6D855A5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[consultant2@servera ~]$ cd /home/consultants/</w:t>
      </w:r>
    </w:p>
    <w:p w14:paraId="2FE74DB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[consultant2@servera consultants]$ echo "text" &gt;&gt; consultant1.txt</w:t>
      </w:r>
    </w:p>
    <w:p w14:paraId="579E240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[consultant2@servera consultants]$ </w:t>
      </w:r>
    </w:p>
    <w:p w14:paraId="68D7F3C2"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r w:rsidRPr="00436080">
        <w:rPr>
          <w:rFonts w:ascii="Open Sans" w:eastAsia="Times New Roman" w:hAnsi="Open Sans" w:cs="Open Sans"/>
          <w:b/>
          <w:bCs/>
          <w:color w:val="212529"/>
          <w:szCs w:val="24"/>
        </w:rPr>
        <w:t>cat</w:t>
      </w:r>
      <w:r w:rsidRPr="00436080">
        <w:rPr>
          <w:rFonts w:ascii="Open Sans" w:eastAsia="Times New Roman" w:hAnsi="Open Sans" w:cs="Open Sans"/>
          <w:color w:val="212529"/>
          <w:szCs w:val="24"/>
        </w:rPr>
        <w:t> command to verify that the text was added to the </w:t>
      </w:r>
      <w:r w:rsidRPr="00436080">
        <w:rPr>
          <w:rFonts w:ascii="Consolas" w:eastAsia="Times New Roman" w:hAnsi="Consolas" w:cs="Courier New"/>
          <w:color w:val="212529"/>
          <w:sz w:val="21"/>
          <w:szCs w:val="21"/>
        </w:rPr>
        <w:t>consultant1.txt</w:t>
      </w:r>
      <w:r w:rsidRPr="00436080">
        <w:rPr>
          <w:rFonts w:ascii="Open Sans" w:eastAsia="Times New Roman" w:hAnsi="Open Sans" w:cs="Open Sans"/>
          <w:color w:val="212529"/>
          <w:szCs w:val="24"/>
        </w:rPr>
        <w:t> file.</w:t>
      </w:r>
    </w:p>
    <w:p w14:paraId="3FAF389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[consultant2@servera consultants]$ cat consultant1.txt</w:t>
      </w:r>
    </w:p>
    <w:p w14:paraId="4019B30C"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text</w:t>
      </w:r>
    </w:p>
    <w:p w14:paraId="34F698D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 xml:space="preserve">[consultant2@servera consultants]$ </w:t>
      </w:r>
    </w:p>
    <w:p w14:paraId="7351725F" w14:textId="77777777" w:rsidR="00436080" w:rsidRPr="00436080" w:rsidRDefault="00436080" w:rsidP="00436080">
      <w:pPr>
        <w:numPr>
          <w:ilvl w:val="1"/>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Exit the shell.</w:t>
      </w:r>
    </w:p>
    <w:p w14:paraId="169DAEA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[consultant2@servera consultants]$ exit</w:t>
      </w:r>
    </w:p>
    <w:p w14:paraId="3A423E8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logout</w:t>
      </w:r>
    </w:p>
    <w:p w14:paraId="1A6545D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w:t>
      </w:r>
    </w:p>
    <w:p w14:paraId="3A35148F" w14:textId="77777777" w:rsidR="00436080" w:rsidRPr="00436080" w:rsidRDefault="00436080" w:rsidP="00436080">
      <w:pPr>
        <w:numPr>
          <w:ilvl w:val="0"/>
          <w:numId w:val="41"/>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Log off from </w:t>
      </w:r>
      <w:proofErr w:type="spellStart"/>
      <w:r w:rsidRPr="00436080">
        <w:rPr>
          <w:rFonts w:ascii="Consolas" w:eastAsia="Times New Roman" w:hAnsi="Consolas" w:cs="Courier New"/>
          <w:color w:val="212529"/>
          <w:sz w:val="21"/>
          <w:szCs w:val="21"/>
        </w:rPr>
        <w:t>servera</w:t>
      </w:r>
      <w:proofErr w:type="spellEnd"/>
      <w:r w:rsidRPr="00436080">
        <w:rPr>
          <w:rFonts w:ascii="Open Sans" w:eastAsia="Times New Roman" w:hAnsi="Open Sans" w:cs="Open Sans"/>
          <w:color w:val="212529"/>
          <w:szCs w:val="24"/>
        </w:rPr>
        <w:t>.</w:t>
      </w:r>
    </w:p>
    <w:p w14:paraId="2162886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student@servera</w:t>
      </w:r>
      <w:proofErr w:type="spellEnd"/>
      <w:r w:rsidRPr="00436080">
        <w:rPr>
          <w:rFonts w:ascii="Consolas" w:eastAsia="Times New Roman" w:hAnsi="Consolas" w:cs="Courier New"/>
          <w:b/>
          <w:bCs/>
          <w:color w:val="333333"/>
          <w:sz w:val="20"/>
          <w:szCs w:val="20"/>
        </w:rPr>
        <w:t xml:space="preserve"> ~]$ exit</w:t>
      </w:r>
    </w:p>
    <w:p w14:paraId="5C183BD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logout</w:t>
      </w:r>
    </w:p>
    <w:p w14:paraId="28BDD366"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Connection to </w:t>
      </w:r>
      <w:proofErr w:type="spellStart"/>
      <w:r w:rsidRPr="00436080">
        <w:rPr>
          <w:rFonts w:ascii="Consolas" w:eastAsia="Times New Roman" w:hAnsi="Consolas" w:cs="Courier New"/>
          <w:color w:val="333333"/>
          <w:sz w:val="20"/>
          <w:szCs w:val="20"/>
        </w:rPr>
        <w:t>servera</w:t>
      </w:r>
      <w:proofErr w:type="spellEnd"/>
      <w:r w:rsidRPr="00436080">
        <w:rPr>
          <w:rFonts w:ascii="Consolas" w:eastAsia="Times New Roman" w:hAnsi="Consolas" w:cs="Courier New"/>
          <w:color w:val="333333"/>
          <w:sz w:val="20"/>
          <w:szCs w:val="20"/>
        </w:rPr>
        <w:t xml:space="preserve"> closed.</w:t>
      </w:r>
    </w:p>
    <w:p w14:paraId="1563AD6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student@workstation</w:t>
      </w:r>
      <w:proofErr w:type="spellEnd"/>
      <w:r w:rsidRPr="00436080">
        <w:rPr>
          <w:rFonts w:ascii="Consolas" w:eastAsia="Times New Roman" w:hAnsi="Consolas" w:cs="Courier New"/>
          <w:b/>
          <w:bCs/>
          <w:color w:val="333333"/>
          <w:sz w:val="20"/>
          <w:szCs w:val="20"/>
        </w:rPr>
        <w:t xml:space="preserve"> ~]$ </w:t>
      </w:r>
    </w:p>
    <w:p w14:paraId="2C00D902"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Finish</w:t>
      </w:r>
    </w:p>
    <w:p w14:paraId="3791F439"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On </w:t>
      </w:r>
      <w:r w:rsidRPr="00436080">
        <w:rPr>
          <w:rFonts w:ascii="Consolas" w:eastAsia="Times New Roman" w:hAnsi="Consolas" w:cs="Courier New"/>
          <w:color w:val="212529"/>
          <w:sz w:val="21"/>
          <w:szCs w:val="21"/>
        </w:rPr>
        <w:t>workstation</w:t>
      </w:r>
      <w:r w:rsidRPr="00436080">
        <w:rPr>
          <w:rFonts w:ascii="Open Sans" w:eastAsia="Times New Roman" w:hAnsi="Open Sans" w:cs="Open Sans"/>
          <w:color w:val="212529"/>
          <w:szCs w:val="24"/>
        </w:rPr>
        <w:t>, run the </w:t>
      </w:r>
      <w:r w:rsidRPr="00436080">
        <w:rPr>
          <w:rFonts w:ascii="Open Sans" w:eastAsia="Times New Roman" w:hAnsi="Open Sans" w:cs="Open Sans"/>
          <w:b/>
          <w:bCs/>
          <w:color w:val="212529"/>
          <w:szCs w:val="24"/>
        </w:rPr>
        <w:t>lab perms-cli finish</w:t>
      </w:r>
      <w:r w:rsidRPr="00436080">
        <w:rPr>
          <w:rFonts w:ascii="Open Sans" w:eastAsia="Times New Roman" w:hAnsi="Open Sans" w:cs="Open Sans"/>
          <w:color w:val="212529"/>
          <w:szCs w:val="24"/>
        </w:rPr>
        <w:t> script to complete this exercise.</w:t>
      </w:r>
    </w:p>
    <w:p w14:paraId="7553080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student@workstation</w:t>
      </w:r>
      <w:proofErr w:type="spellEnd"/>
      <w:r w:rsidRPr="00436080">
        <w:rPr>
          <w:rFonts w:ascii="Consolas" w:eastAsia="Times New Roman" w:hAnsi="Consolas" w:cs="Courier New"/>
          <w:b/>
          <w:bCs/>
          <w:color w:val="333333"/>
          <w:sz w:val="20"/>
          <w:szCs w:val="20"/>
        </w:rPr>
        <w:t xml:space="preserve"> ~]$ lab perms-cli finish</w:t>
      </w:r>
    </w:p>
    <w:p w14:paraId="0D679571"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This concludes the guided exercise.</w:t>
      </w:r>
    </w:p>
    <w:p w14:paraId="44BAEBFE" w14:textId="77777777" w:rsidR="00436080" w:rsidRPr="00436080" w:rsidRDefault="00436080" w:rsidP="00436080">
      <w:pPr>
        <w:shd w:val="clear" w:color="auto" w:fill="FFFFFF"/>
        <w:spacing w:after="100" w:afterAutospacing="1"/>
        <w:outlineLvl w:val="1"/>
        <w:rPr>
          <w:rFonts w:ascii="Open Sans" w:eastAsia="Times New Roman" w:hAnsi="Open Sans" w:cs="Open Sans"/>
          <w:color w:val="212529"/>
          <w:sz w:val="36"/>
          <w:szCs w:val="36"/>
        </w:rPr>
      </w:pPr>
      <w:r w:rsidRPr="00436080">
        <w:rPr>
          <w:rFonts w:ascii="Open Sans" w:eastAsia="Times New Roman" w:hAnsi="Open Sans" w:cs="Open Sans"/>
          <w:color w:val="212529"/>
          <w:sz w:val="36"/>
          <w:szCs w:val="36"/>
        </w:rPr>
        <w:t>Managing Default Permissions and File Access</w:t>
      </w:r>
    </w:p>
    <w:p w14:paraId="51FC570C"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Objectives</w:t>
      </w:r>
    </w:p>
    <w:p w14:paraId="58A45727"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After completing this section, students should be able to:</w:t>
      </w:r>
    </w:p>
    <w:p w14:paraId="33B04D4F" w14:textId="77777777" w:rsidR="00436080" w:rsidRPr="00436080" w:rsidRDefault="00436080" w:rsidP="00436080">
      <w:pPr>
        <w:numPr>
          <w:ilvl w:val="0"/>
          <w:numId w:val="44"/>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Control the default permissions of new files created by users.</w:t>
      </w:r>
    </w:p>
    <w:p w14:paraId="0D9296E2" w14:textId="77777777" w:rsidR="00436080" w:rsidRPr="00436080" w:rsidRDefault="00436080" w:rsidP="00436080">
      <w:pPr>
        <w:numPr>
          <w:ilvl w:val="0"/>
          <w:numId w:val="44"/>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Explain the effect of special permissions.</w:t>
      </w:r>
    </w:p>
    <w:p w14:paraId="4BB32502" w14:textId="77777777" w:rsidR="00436080" w:rsidRPr="00436080" w:rsidRDefault="00436080" w:rsidP="00436080">
      <w:pPr>
        <w:numPr>
          <w:ilvl w:val="0"/>
          <w:numId w:val="44"/>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special permissions and default permissions to set the group owner of files created in a particular directory.</w:t>
      </w:r>
    </w:p>
    <w:p w14:paraId="329F8D74"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Special Permissions</w:t>
      </w:r>
    </w:p>
    <w:p w14:paraId="2E0258CF"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i/>
          <w:iCs/>
          <w:color w:val="212529"/>
          <w:szCs w:val="24"/>
        </w:rPr>
        <w:t>Special permissions</w:t>
      </w:r>
      <w:r w:rsidRPr="00436080">
        <w:rPr>
          <w:rFonts w:ascii="Open Sans" w:eastAsia="Times New Roman" w:hAnsi="Open Sans" w:cs="Open Sans"/>
          <w:color w:val="212529"/>
          <w:szCs w:val="24"/>
        </w:rPr>
        <w:t> constitute a fourth permission type in addition to the basic user, group, and other types. As the name implies, these permissions provide additional access-related features over and above what the basic permission types allow. This section details the impact of special permissions, summarized in the table below.</w:t>
      </w:r>
    </w:p>
    <w:p w14:paraId="2B15C37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Table 7.2. Effects of Special Permissions on Files and Directories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ffects of Special Permissions on Files and Directories"/>
      </w:tblPr>
      <w:tblGrid>
        <w:gridCol w:w="1476"/>
        <w:gridCol w:w="3247"/>
        <w:gridCol w:w="6061"/>
      </w:tblGrid>
      <w:tr w:rsidR="00436080" w:rsidRPr="00436080" w14:paraId="2AF250A1" w14:textId="77777777" w:rsidTr="00436080">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7CF92E0E" w14:textId="77777777" w:rsidR="00436080" w:rsidRPr="00436080" w:rsidRDefault="00436080" w:rsidP="00436080">
            <w:pPr>
              <w:spacing w:after="100" w:afterAutospacing="1"/>
              <w:jc w:val="center"/>
              <w:rPr>
                <w:rFonts w:eastAsia="Times New Roman" w:cs="Times New Roman"/>
                <w:b/>
                <w:bCs/>
                <w:szCs w:val="24"/>
              </w:rPr>
            </w:pPr>
            <w:r w:rsidRPr="00436080">
              <w:rPr>
                <w:rFonts w:eastAsia="Times New Roman" w:cs="Times New Roman"/>
                <w:b/>
                <w:bCs/>
                <w:szCs w:val="24"/>
              </w:rPr>
              <w:t>Special permission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7E68D042" w14:textId="77777777" w:rsidR="00436080" w:rsidRPr="00436080" w:rsidRDefault="00436080" w:rsidP="00436080">
            <w:pPr>
              <w:spacing w:after="100" w:afterAutospacing="1"/>
              <w:jc w:val="center"/>
              <w:rPr>
                <w:rFonts w:eastAsia="Times New Roman" w:cs="Times New Roman"/>
                <w:b/>
                <w:bCs/>
                <w:szCs w:val="24"/>
              </w:rPr>
            </w:pPr>
            <w:r w:rsidRPr="00436080">
              <w:rPr>
                <w:rFonts w:eastAsia="Times New Roman" w:cs="Times New Roman"/>
                <w:b/>
                <w:bCs/>
                <w:szCs w:val="24"/>
              </w:rPr>
              <w:t>Effect on files</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160A79E0" w14:textId="77777777" w:rsidR="00436080" w:rsidRPr="00436080" w:rsidRDefault="00436080" w:rsidP="00436080">
            <w:pPr>
              <w:spacing w:after="100" w:afterAutospacing="1"/>
              <w:jc w:val="center"/>
              <w:rPr>
                <w:rFonts w:eastAsia="Times New Roman" w:cs="Times New Roman"/>
                <w:b/>
                <w:bCs/>
                <w:szCs w:val="24"/>
              </w:rPr>
            </w:pPr>
            <w:r w:rsidRPr="00436080">
              <w:rPr>
                <w:rFonts w:eastAsia="Times New Roman" w:cs="Times New Roman"/>
                <w:b/>
                <w:bCs/>
                <w:szCs w:val="24"/>
              </w:rPr>
              <w:t>Effect on directories</w:t>
            </w:r>
          </w:p>
        </w:tc>
      </w:tr>
      <w:tr w:rsidR="00436080" w:rsidRPr="00436080" w14:paraId="1C9BFFDA" w14:textId="77777777" w:rsidTr="00436080">
        <w:tc>
          <w:tcPr>
            <w:tcW w:w="0" w:type="auto"/>
            <w:tcBorders>
              <w:top w:val="single" w:sz="6" w:space="0" w:color="090808"/>
              <w:left w:val="outset" w:sz="6" w:space="0" w:color="auto"/>
              <w:bottom w:val="outset" w:sz="6" w:space="0" w:color="auto"/>
              <w:right w:val="outset" w:sz="6" w:space="0" w:color="auto"/>
            </w:tcBorders>
            <w:hideMark/>
          </w:tcPr>
          <w:p w14:paraId="2D0C0A8E" w14:textId="77777777" w:rsidR="00436080" w:rsidRPr="00436080" w:rsidRDefault="00436080" w:rsidP="00436080">
            <w:pPr>
              <w:spacing w:after="100" w:afterAutospacing="1"/>
              <w:rPr>
                <w:rFonts w:eastAsia="Times New Roman" w:cs="Times New Roman"/>
                <w:szCs w:val="24"/>
              </w:rPr>
            </w:pPr>
            <w:proofErr w:type="spellStart"/>
            <w:r w:rsidRPr="00436080">
              <w:rPr>
                <w:rFonts w:ascii="Consolas" w:eastAsia="Times New Roman" w:hAnsi="Consolas" w:cs="Courier New"/>
                <w:sz w:val="21"/>
                <w:szCs w:val="21"/>
              </w:rPr>
              <w:t>u+s</w:t>
            </w:r>
            <w:proofErr w:type="spellEnd"/>
            <w:r w:rsidRPr="00436080">
              <w:rPr>
                <w:rFonts w:eastAsia="Times New Roman" w:cs="Times New Roman"/>
                <w:szCs w:val="24"/>
              </w:rPr>
              <w:t> (</w:t>
            </w:r>
            <w:proofErr w:type="spellStart"/>
            <w:r w:rsidRPr="00436080">
              <w:rPr>
                <w:rFonts w:eastAsia="Times New Roman" w:cs="Times New Roman"/>
                <w:szCs w:val="24"/>
              </w:rPr>
              <w:t>suid</w:t>
            </w:r>
            <w:proofErr w:type="spellEnd"/>
            <w:r w:rsidRPr="00436080">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41FDA9CD"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File executes as the user that owns the file, not the user that ran the file.</w:t>
            </w:r>
          </w:p>
        </w:tc>
        <w:tc>
          <w:tcPr>
            <w:tcW w:w="0" w:type="auto"/>
            <w:tcBorders>
              <w:top w:val="single" w:sz="6" w:space="0" w:color="090808"/>
              <w:left w:val="outset" w:sz="6" w:space="0" w:color="auto"/>
              <w:bottom w:val="outset" w:sz="6" w:space="0" w:color="auto"/>
              <w:right w:val="outset" w:sz="6" w:space="0" w:color="auto"/>
            </w:tcBorders>
            <w:hideMark/>
          </w:tcPr>
          <w:p w14:paraId="3B67EA80"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No effect.</w:t>
            </w:r>
          </w:p>
        </w:tc>
      </w:tr>
      <w:tr w:rsidR="00436080" w:rsidRPr="00436080" w14:paraId="424BF911" w14:textId="77777777" w:rsidTr="00436080">
        <w:tc>
          <w:tcPr>
            <w:tcW w:w="0" w:type="auto"/>
            <w:tcBorders>
              <w:top w:val="single" w:sz="6" w:space="0" w:color="090808"/>
              <w:left w:val="outset" w:sz="6" w:space="0" w:color="auto"/>
              <w:bottom w:val="outset" w:sz="6" w:space="0" w:color="auto"/>
              <w:right w:val="outset" w:sz="6" w:space="0" w:color="auto"/>
            </w:tcBorders>
            <w:hideMark/>
          </w:tcPr>
          <w:p w14:paraId="27B30F62" w14:textId="77777777" w:rsidR="00436080" w:rsidRPr="00436080" w:rsidRDefault="00436080" w:rsidP="00436080">
            <w:pPr>
              <w:spacing w:after="100" w:afterAutospacing="1"/>
              <w:rPr>
                <w:rFonts w:eastAsia="Times New Roman" w:cs="Times New Roman"/>
                <w:szCs w:val="24"/>
              </w:rPr>
            </w:pPr>
            <w:proofErr w:type="spellStart"/>
            <w:r w:rsidRPr="00436080">
              <w:rPr>
                <w:rFonts w:ascii="Consolas" w:eastAsia="Times New Roman" w:hAnsi="Consolas" w:cs="Courier New"/>
                <w:sz w:val="21"/>
                <w:szCs w:val="21"/>
              </w:rPr>
              <w:t>g+s</w:t>
            </w:r>
            <w:proofErr w:type="spellEnd"/>
            <w:r w:rsidRPr="00436080">
              <w:rPr>
                <w:rFonts w:eastAsia="Times New Roman" w:cs="Times New Roman"/>
                <w:szCs w:val="24"/>
              </w:rPr>
              <w:t> (</w:t>
            </w:r>
            <w:proofErr w:type="spellStart"/>
            <w:r w:rsidRPr="00436080">
              <w:rPr>
                <w:rFonts w:eastAsia="Times New Roman" w:cs="Times New Roman"/>
                <w:szCs w:val="24"/>
              </w:rPr>
              <w:t>sgid</w:t>
            </w:r>
            <w:proofErr w:type="spellEnd"/>
            <w:r w:rsidRPr="00436080">
              <w:rPr>
                <w:rFonts w:eastAsia="Times New Roman" w:cs="Times New Roman"/>
                <w:szCs w:val="24"/>
              </w:rPr>
              <w:t>)</w:t>
            </w:r>
          </w:p>
        </w:tc>
        <w:tc>
          <w:tcPr>
            <w:tcW w:w="0" w:type="auto"/>
            <w:tcBorders>
              <w:top w:val="single" w:sz="6" w:space="0" w:color="090808"/>
              <w:left w:val="outset" w:sz="6" w:space="0" w:color="auto"/>
              <w:bottom w:val="outset" w:sz="6" w:space="0" w:color="auto"/>
              <w:right w:val="outset" w:sz="6" w:space="0" w:color="auto"/>
            </w:tcBorders>
            <w:hideMark/>
          </w:tcPr>
          <w:p w14:paraId="1B61FD7E"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File executes as the group that owns the file.</w:t>
            </w:r>
          </w:p>
        </w:tc>
        <w:tc>
          <w:tcPr>
            <w:tcW w:w="0" w:type="auto"/>
            <w:tcBorders>
              <w:top w:val="single" w:sz="6" w:space="0" w:color="090808"/>
              <w:left w:val="outset" w:sz="6" w:space="0" w:color="auto"/>
              <w:bottom w:val="outset" w:sz="6" w:space="0" w:color="auto"/>
              <w:right w:val="outset" w:sz="6" w:space="0" w:color="auto"/>
            </w:tcBorders>
            <w:hideMark/>
          </w:tcPr>
          <w:p w14:paraId="19468AEA"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Files newly created in the directory have their group owner set to match the group owner of the directory.</w:t>
            </w:r>
          </w:p>
        </w:tc>
      </w:tr>
      <w:tr w:rsidR="00436080" w:rsidRPr="00436080" w14:paraId="635AE150" w14:textId="77777777" w:rsidTr="00436080">
        <w:tc>
          <w:tcPr>
            <w:tcW w:w="0" w:type="auto"/>
            <w:tcBorders>
              <w:top w:val="single" w:sz="6" w:space="0" w:color="090808"/>
              <w:left w:val="outset" w:sz="6" w:space="0" w:color="auto"/>
              <w:bottom w:val="outset" w:sz="6" w:space="0" w:color="auto"/>
              <w:right w:val="outset" w:sz="6" w:space="0" w:color="auto"/>
            </w:tcBorders>
            <w:hideMark/>
          </w:tcPr>
          <w:p w14:paraId="779ED4A5" w14:textId="77777777" w:rsidR="00436080" w:rsidRPr="00436080" w:rsidRDefault="00436080" w:rsidP="00436080">
            <w:pPr>
              <w:spacing w:after="100" w:afterAutospacing="1"/>
              <w:rPr>
                <w:rFonts w:eastAsia="Times New Roman" w:cs="Times New Roman"/>
                <w:szCs w:val="24"/>
              </w:rPr>
            </w:pPr>
            <w:proofErr w:type="spellStart"/>
            <w:r w:rsidRPr="00436080">
              <w:rPr>
                <w:rFonts w:ascii="Consolas" w:eastAsia="Times New Roman" w:hAnsi="Consolas" w:cs="Courier New"/>
                <w:sz w:val="21"/>
                <w:szCs w:val="21"/>
              </w:rPr>
              <w:t>o+t</w:t>
            </w:r>
            <w:proofErr w:type="spellEnd"/>
            <w:r w:rsidRPr="00436080">
              <w:rPr>
                <w:rFonts w:eastAsia="Times New Roman" w:cs="Times New Roman"/>
                <w:szCs w:val="24"/>
              </w:rPr>
              <w:t> (sticky)</w:t>
            </w:r>
          </w:p>
        </w:tc>
        <w:tc>
          <w:tcPr>
            <w:tcW w:w="0" w:type="auto"/>
            <w:tcBorders>
              <w:top w:val="single" w:sz="6" w:space="0" w:color="090808"/>
              <w:left w:val="outset" w:sz="6" w:space="0" w:color="auto"/>
              <w:bottom w:val="outset" w:sz="6" w:space="0" w:color="auto"/>
              <w:right w:val="outset" w:sz="6" w:space="0" w:color="auto"/>
            </w:tcBorders>
            <w:hideMark/>
          </w:tcPr>
          <w:p w14:paraId="2350A51F"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No effect.</w:t>
            </w:r>
          </w:p>
        </w:tc>
        <w:tc>
          <w:tcPr>
            <w:tcW w:w="0" w:type="auto"/>
            <w:tcBorders>
              <w:top w:val="single" w:sz="6" w:space="0" w:color="090808"/>
              <w:left w:val="outset" w:sz="6" w:space="0" w:color="auto"/>
              <w:bottom w:val="outset" w:sz="6" w:space="0" w:color="auto"/>
              <w:right w:val="outset" w:sz="6" w:space="0" w:color="auto"/>
            </w:tcBorders>
            <w:hideMark/>
          </w:tcPr>
          <w:p w14:paraId="67DB4E62" w14:textId="77777777" w:rsidR="00436080" w:rsidRPr="00436080" w:rsidRDefault="00436080" w:rsidP="00436080">
            <w:pPr>
              <w:spacing w:after="100" w:afterAutospacing="1"/>
              <w:rPr>
                <w:rFonts w:eastAsia="Times New Roman" w:cs="Times New Roman"/>
                <w:szCs w:val="24"/>
              </w:rPr>
            </w:pPr>
            <w:r w:rsidRPr="00436080">
              <w:rPr>
                <w:rFonts w:eastAsia="Times New Roman" w:cs="Times New Roman"/>
                <w:szCs w:val="24"/>
              </w:rPr>
              <w:t>Users with write access to the directory can only remove files that they own; they cannot remove or force saves to files owned by other users.</w:t>
            </w:r>
          </w:p>
        </w:tc>
      </w:tr>
    </w:tbl>
    <w:p w14:paraId="3082A07E" w14:textId="77777777" w:rsidR="00436080" w:rsidRPr="00436080" w:rsidRDefault="00436080" w:rsidP="00436080">
      <w:pPr>
        <w:rPr>
          <w:rFonts w:eastAsia="Times New Roman" w:cs="Times New Roman"/>
          <w:szCs w:val="24"/>
        </w:rPr>
      </w:pPr>
      <w:r w:rsidRPr="00436080">
        <w:rPr>
          <w:rFonts w:ascii="Open Sans" w:eastAsia="Times New Roman" w:hAnsi="Open Sans" w:cs="Open Sans"/>
          <w:color w:val="212529"/>
          <w:szCs w:val="24"/>
        </w:rPr>
        <w:lastRenderedPageBreak/>
        <w:br/>
      </w:r>
    </w:p>
    <w:p w14:paraId="1E53C0DE"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proofErr w:type="spellStart"/>
      <w:r w:rsidRPr="00436080">
        <w:rPr>
          <w:rFonts w:ascii="Open Sans" w:eastAsia="Times New Roman" w:hAnsi="Open Sans" w:cs="Open Sans"/>
          <w:i/>
          <w:iCs/>
          <w:color w:val="212529"/>
          <w:szCs w:val="24"/>
        </w:rPr>
        <w:t>setuid</w:t>
      </w:r>
      <w:proofErr w:type="spellEnd"/>
      <w:r w:rsidRPr="00436080">
        <w:rPr>
          <w:rFonts w:ascii="Open Sans" w:eastAsia="Times New Roman" w:hAnsi="Open Sans" w:cs="Open Sans"/>
          <w:color w:val="212529"/>
          <w:szCs w:val="24"/>
        </w:rPr>
        <w:t> permission on an executable file means that commands run as the user owning the file, not as the user that ran the command. One example is the </w:t>
      </w:r>
      <w:r w:rsidRPr="00436080">
        <w:rPr>
          <w:rFonts w:ascii="Open Sans" w:eastAsia="Times New Roman" w:hAnsi="Open Sans" w:cs="Open Sans"/>
          <w:b/>
          <w:bCs/>
          <w:color w:val="212529"/>
          <w:szCs w:val="24"/>
        </w:rPr>
        <w:t>passwd</w:t>
      </w:r>
      <w:r w:rsidRPr="00436080">
        <w:rPr>
          <w:rFonts w:ascii="Open Sans" w:eastAsia="Times New Roman" w:hAnsi="Open Sans" w:cs="Open Sans"/>
          <w:color w:val="212529"/>
          <w:szCs w:val="24"/>
        </w:rPr>
        <w:t> command:</w:t>
      </w:r>
    </w:p>
    <w:p w14:paraId="0E1AB5E1"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-l /</w:t>
      </w:r>
      <w:proofErr w:type="spellStart"/>
      <w:r w:rsidRPr="00436080">
        <w:rPr>
          <w:rFonts w:ascii="Consolas" w:eastAsia="Times New Roman" w:hAnsi="Consolas" w:cs="Courier New"/>
          <w:b/>
          <w:bCs/>
          <w:color w:val="333333"/>
          <w:sz w:val="20"/>
          <w:szCs w:val="20"/>
        </w:rPr>
        <w:t>usr</w:t>
      </w:r>
      <w:proofErr w:type="spellEnd"/>
      <w:r w:rsidRPr="00436080">
        <w:rPr>
          <w:rFonts w:ascii="Consolas" w:eastAsia="Times New Roman" w:hAnsi="Consolas" w:cs="Courier New"/>
          <w:b/>
          <w:bCs/>
          <w:color w:val="333333"/>
          <w:sz w:val="20"/>
          <w:szCs w:val="20"/>
        </w:rPr>
        <w:t>/bin/passwd</w:t>
      </w:r>
    </w:p>
    <w:p w14:paraId="31C0392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r w:rsidRPr="00436080">
        <w:rPr>
          <w:rFonts w:ascii="Consolas" w:eastAsia="Times New Roman" w:hAnsi="Consolas" w:cs="Courier New"/>
          <w:b/>
          <w:bCs/>
          <w:color w:val="333333"/>
          <w:sz w:val="20"/>
          <w:szCs w:val="20"/>
        </w:rPr>
        <w:t>s</w:t>
      </w:r>
      <w:r w:rsidRPr="00436080">
        <w:rPr>
          <w:rFonts w:ascii="Consolas" w:eastAsia="Times New Roman" w:hAnsi="Consolas" w:cs="Courier New"/>
          <w:color w:val="333333"/>
          <w:sz w:val="20"/>
          <w:szCs w:val="20"/>
        </w:rPr>
        <w:t>r</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xr</w:t>
      </w:r>
      <w:proofErr w:type="spellEnd"/>
      <w:r w:rsidRPr="00436080">
        <w:rPr>
          <w:rFonts w:ascii="Consolas" w:eastAsia="Times New Roman" w:hAnsi="Consolas" w:cs="Courier New"/>
          <w:color w:val="333333"/>
          <w:sz w:val="20"/>
          <w:szCs w:val="20"/>
        </w:rPr>
        <w:t xml:space="preserve">-x. 1 root </w:t>
      </w:r>
      <w:proofErr w:type="spellStart"/>
      <w:r w:rsidRPr="00436080">
        <w:rPr>
          <w:rFonts w:ascii="Consolas" w:eastAsia="Times New Roman" w:hAnsi="Consolas" w:cs="Courier New"/>
          <w:color w:val="333333"/>
          <w:sz w:val="20"/>
          <w:szCs w:val="20"/>
        </w:rPr>
        <w:t>root</w:t>
      </w:r>
      <w:proofErr w:type="spellEnd"/>
      <w:r w:rsidRPr="00436080">
        <w:rPr>
          <w:rFonts w:ascii="Consolas" w:eastAsia="Times New Roman" w:hAnsi="Consolas" w:cs="Courier New"/>
          <w:color w:val="333333"/>
          <w:sz w:val="20"/>
          <w:szCs w:val="20"/>
        </w:rPr>
        <w:t xml:space="preserve"> 35504 Jul 16  2010 /</w:t>
      </w:r>
      <w:proofErr w:type="spellStart"/>
      <w:r w:rsidRPr="00436080">
        <w:rPr>
          <w:rFonts w:ascii="Consolas" w:eastAsia="Times New Roman" w:hAnsi="Consolas" w:cs="Courier New"/>
          <w:color w:val="333333"/>
          <w:sz w:val="20"/>
          <w:szCs w:val="20"/>
        </w:rPr>
        <w:t>usr</w:t>
      </w:r>
      <w:proofErr w:type="spellEnd"/>
      <w:r w:rsidRPr="00436080">
        <w:rPr>
          <w:rFonts w:ascii="Consolas" w:eastAsia="Times New Roman" w:hAnsi="Consolas" w:cs="Courier New"/>
          <w:color w:val="333333"/>
          <w:sz w:val="20"/>
          <w:szCs w:val="20"/>
        </w:rPr>
        <w:t>/bin/passwd</w:t>
      </w:r>
    </w:p>
    <w:p w14:paraId="365E5548"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In a long listing, you can identify the </w:t>
      </w:r>
      <w:proofErr w:type="spellStart"/>
      <w:r w:rsidRPr="00436080">
        <w:rPr>
          <w:rFonts w:ascii="Open Sans" w:eastAsia="Times New Roman" w:hAnsi="Open Sans" w:cs="Open Sans"/>
          <w:color w:val="212529"/>
          <w:szCs w:val="24"/>
        </w:rPr>
        <w:t>setuid</w:t>
      </w:r>
      <w:proofErr w:type="spellEnd"/>
      <w:r w:rsidRPr="00436080">
        <w:rPr>
          <w:rFonts w:ascii="Open Sans" w:eastAsia="Times New Roman" w:hAnsi="Open Sans" w:cs="Open Sans"/>
          <w:color w:val="212529"/>
          <w:szCs w:val="24"/>
        </w:rPr>
        <w:t xml:space="preserve"> permissions by a lowercase </w:t>
      </w:r>
      <w:r w:rsidRPr="00436080">
        <w:rPr>
          <w:rFonts w:ascii="Consolas" w:eastAsia="Times New Roman" w:hAnsi="Consolas" w:cs="Courier New"/>
          <w:color w:val="212529"/>
          <w:sz w:val="21"/>
          <w:szCs w:val="21"/>
        </w:rPr>
        <w:t>s</w:t>
      </w:r>
      <w:r w:rsidRPr="00436080">
        <w:rPr>
          <w:rFonts w:ascii="Open Sans" w:eastAsia="Times New Roman" w:hAnsi="Open Sans" w:cs="Open Sans"/>
          <w:color w:val="212529"/>
          <w:szCs w:val="24"/>
        </w:rPr>
        <w:t> where you would normally expect the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(owner execute permissions) to be. If the owner does not have execute permissions, this is replaced by an uppercase </w:t>
      </w:r>
      <w:r w:rsidRPr="00436080">
        <w:rPr>
          <w:rFonts w:ascii="Consolas" w:eastAsia="Times New Roman" w:hAnsi="Consolas" w:cs="Courier New"/>
          <w:color w:val="212529"/>
          <w:sz w:val="21"/>
          <w:szCs w:val="21"/>
        </w:rPr>
        <w:t>S</w:t>
      </w:r>
      <w:r w:rsidRPr="00436080">
        <w:rPr>
          <w:rFonts w:ascii="Open Sans" w:eastAsia="Times New Roman" w:hAnsi="Open Sans" w:cs="Open Sans"/>
          <w:color w:val="212529"/>
          <w:szCs w:val="24"/>
        </w:rPr>
        <w:t>.</w:t>
      </w:r>
    </w:p>
    <w:p w14:paraId="5BFA6E24"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special permission </w:t>
      </w:r>
      <w:proofErr w:type="spellStart"/>
      <w:r w:rsidRPr="00436080">
        <w:rPr>
          <w:rFonts w:ascii="Open Sans" w:eastAsia="Times New Roman" w:hAnsi="Open Sans" w:cs="Open Sans"/>
          <w:i/>
          <w:iCs/>
          <w:color w:val="212529"/>
          <w:szCs w:val="24"/>
        </w:rPr>
        <w:t>setgid</w:t>
      </w:r>
      <w:proofErr w:type="spellEnd"/>
      <w:r w:rsidRPr="00436080">
        <w:rPr>
          <w:rFonts w:ascii="Open Sans" w:eastAsia="Times New Roman" w:hAnsi="Open Sans" w:cs="Open Sans"/>
          <w:color w:val="212529"/>
          <w:szCs w:val="24"/>
        </w:rPr>
        <w:t> on a directory means that files created in the directory inherit their group ownership from the directory, rather than inheriting it from the creating user. This is commonly used on group collaborative directories to automatically change a file from the default private group to the shared group, or if files in a directory should be always owned by a specific group. An example of this is the </w:t>
      </w:r>
      <w:r w:rsidRPr="00436080">
        <w:rPr>
          <w:rFonts w:ascii="Consolas" w:eastAsia="Times New Roman" w:hAnsi="Consolas" w:cs="Courier New"/>
          <w:color w:val="212529"/>
          <w:sz w:val="21"/>
          <w:szCs w:val="21"/>
        </w:rPr>
        <w:t>/run/log/journal</w:t>
      </w:r>
      <w:r w:rsidRPr="00436080">
        <w:rPr>
          <w:rFonts w:ascii="Open Sans" w:eastAsia="Times New Roman" w:hAnsi="Open Sans" w:cs="Open Sans"/>
          <w:color w:val="212529"/>
          <w:szCs w:val="24"/>
        </w:rPr>
        <w:t> directory:</w:t>
      </w:r>
    </w:p>
    <w:p w14:paraId="316043C1"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/run/log/journal</w:t>
      </w:r>
    </w:p>
    <w:p w14:paraId="5514136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b/>
          <w:bCs/>
          <w:color w:val="333333"/>
          <w:sz w:val="20"/>
          <w:szCs w:val="20"/>
        </w:rPr>
        <w:t>s</w:t>
      </w:r>
      <w:r w:rsidRPr="00436080">
        <w:rPr>
          <w:rFonts w:ascii="Consolas" w:eastAsia="Times New Roman" w:hAnsi="Consolas" w:cs="Courier New"/>
          <w:color w:val="333333"/>
          <w:sz w:val="20"/>
          <w:szCs w:val="20"/>
        </w:rPr>
        <w:t>r</w:t>
      </w:r>
      <w:proofErr w:type="spellEnd"/>
      <w:r w:rsidRPr="00436080">
        <w:rPr>
          <w:rFonts w:ascii="Consolas" w:eastAsia="Times New Roman" w:hAnsi="Consolas" w:cs="Courier New"/>
          <w:color w:val="333333"/>
          <w:sz w:val="20"/>
          <w:szCs w:val="20"/>
        </w:rPr>
        <w:t xml:space="preserve">-x. 3 root </w:t>
      </w:r>
      <w:proofErr w:type="spellStart"/>
      <w:r w:rsidRPr="00436080">
        <w:rPr>
          <w:rFonts w:ascii="Consolas" w:eastAsia="Times New Roman" w:hAnsi="Consolas" w:cs="Courier New"/>
          <w:color w:val="333333"/>
          <w:sz w:val="20"/>
          <w:szCs w:val="20"/>
        </w:rPr>
        <w:t>systemd</w:t>
      </w:r>
      <w:proofErr w:type="spellEnd"/>
      <w:r w:rsidRPr="00436080">
        <w:rPr>
          <w:rFonts w:ascii="Consolas" w:eastAsia="Times New Roman" w:hAnsi="Consolas" w:cs="Courier New"/>
          <w:color w:val="333333"/>
          <w:sz w:val="20"/>
          <w:szCs w:val="20"/>
        </w:rPr>
        <w:t>-journal 60 May 18 09:15 /run/log/journal</w:t>
      </w:r>
    </w:p>
    <w:p w14:paraId="7E3A7EB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If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is set on an executable file, commands run as the group that owns that file, not as the user that ran the command, in a similar way to </w:t>
      </w:r>
      <w:proofErr w:type="spellStart"/>
      <w:r w:rsidRPr="00436080">
        <w:rPr>
          <w:rFonts w:ascii="Open Sans" w:eastAsia="Times New Roman" w:hAnsi="Open Sans" w:cs="Open Sans"/>
          <w:color w:val="212529"/>
          <w:szCs w:val="24"/>
        </w:rPr>
        <w:t>setuid</w:t>
      </w:r>
      <w:proofErr w:type="spellEnd"/>
      <w:r w:rsidRPr="00436080">
        <w:rPr>
          <w:rFonts w:ascii="Open Sans" w:eastAsia="Times New Roman" w:hAnsi="Open Sans" w:cs="Open Sans"/>
          <w:color w:val="212529"/>
          <w:szCs w:val="24"/>
        </w:rPr>
        <w:t xml:space="preserve"> works. One example is the </w:t>
      </w:r>
      <w:r w:rsidRPr="00436080">
        <w:rPr>
          <w:rFonts w:ascii="Open Sans" w:eastAsia="Times New Roman" w:hAnsi="Open Sans" w:cs="Open Sans"/>
          <w:b/>
          <w:bCs/>
          <w:color w:val="212529"/>
          <w:szCs w:val="24"/>
        </w:rPr>
        <w:t>locate</w:t>
      </w:r>
      <w:r w:rsidRPr="00436080">
        <w:rPr>
          <w:rFonts w:ascii="Open Sans" w:eastAsia="Times New Roman" w:hAnsi="Open Sans" w:cs="Open Sans"/>
          <w:color w:val="212529"/>
          <w:szCs w:val="24"/>
        </w:rPr>
        <w:t> command:</w:t>
      </w:r>
    </w:p>
    <w:p w14:paraId="251CE45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usr</w:t>
      </w:r>
      <w:proofErr w:type="spellEnd"/>
      <w:r w:rsidRPr="00436080">
        <w:rPr>
          <w:rFonts w:ascii="Consolas" w:eastAsia="Times New Roman" w:hAnsi="Consolas" w:cs="Courier New"/>
          <w:b/>
          <w:bCs/>
          <w:color w:val="333333"/>
          <w:sz w:val="20"/>
          <w:szCs w:val="20"/>
        </w:rPr>
        <w:t>/bin/locate</w:t>
      </w:r>
    </w:p>
    <w:p w14:paraId="6070A2C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rwx</w:t>
      </w:r>
      <w:proofErr w:type="spellEnd"/>
      <w:r w:rsidRPr="00436080">
        <w:rPr>
          <w:rFonts w:ascii="Consolas" w:eastAsia="Times New Roman" w:hAnsi="Consolas" w:cs="Courier New"/>
          <w:color w:val="333333"/>
          <w:sz w:val="20"/>
          <w:szCs w:val="20"/>
        </w:rPr>
        <w:t xml:space="preserve">--s--x. 1 root </w:t>
      </w:r>
      <w:proofErr w:type="spellStart"/>
      <w:r w:rsidRPr="00436080">
        <w:rPr>
          <w:rFonts w:ascii="Consolas" w:eastAsia="Times New Roman" w:hAnsi="Consolas" w:cs="Courier New"/>
          <w:color w:val="333333"/>
          <w:sz w:val="20"/>
          <w:szCs w:val="20"/>
        </w:rPr>
        <w:t>slocate</w:t>
      </w:r>
      <w:proofErr w:type="spellEnd"/>
      <w:r w:rsidRPr="00436080">
        <w:rPr>
          <w:rFonts w:ascii="Consolas" w:eastAsia="Times New Roman" w:hAnsi="Consolas" w:cs="Courier New"/>
          <w:color w:val="333333"/>
          <w:sz w:val="20"/>
          <w:szCs w:val="20"/>
        </w:rPr>
        <w:t xml:space="preserve"> 47128 Aug 12 17:17 /</w:t>
      </w:r>
      <w:proofErr w:type="spellStart"/>
      <w:r w:rsidRPr="00436080">
        <w:rPr>
          <w:rFonts w:ascii="Consolas" w:eastAsia="Times New Roman" w:hAnsi="Consolas" w:cs="Courier New"/>
          <w:color w:val="333333"/>
          <w:sz w:val="20"/>
          <w:szCs w:val="20"/>
        </w:rPr>
        <w:t>usr</w:t>
      </w:r>
      <w:proofErr w:type="spellEnd"/>
      <w:r w:rsidRPr="00436080">
        <w:rPr>
          <w:rFonts w:ascii="Consolas" w:eastAsia="Times New Roman" w:hAnsi="Consolas" w:cs="Courier New"/>
          <w:color w:val="333333"/>
          <w:sz w:val="20"/>
          <w:szCs w:val="20"/>
        </w:rPr>
        <w:t>/bin/locate</w:t>
      </w:r>
    </w:p>
    <w:p w14:paraId="5C2105C7"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In a long listing, you can identify the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permissions by a lowercase </w:t>
      </w:r>
      <w:r w:rsidRPr="00436080">
        <w:rPr>
          <w:rFonts w:ascii="Consolas" w:eastAsia="Times New Roman" w:hAnsi="Consolas" w:cs="Courier New"/>
          <w:color w:val="212529"/>
          <w:sz w:val="21"/>
          <w:szCs w:val="21"/>
        </w:rPr>
        <w:t>s</w:t>
      </w:r>
      <w:r w:rsidRPr="00436080">
        <w:rPr>
          <w:rFonts w:ascii="Open Sans" w:eastAsia="Times New Roman" w:hAnsi="Open Sans" w:cs="Open Sans"/>
          <w:color w:val="212529"/>
          <w:szCs w:val="24"/>
        </w:rPr>
        <w:t> where you would normally expect the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(group execute permissions) to be. If the group does not have execute permissions, this is replaced by an uppercase </w:t>
      </w:r>
      <w:r w:rsidRPr="00436080">
        <w:rPr>
          <w:rFonts w:ascii="Consolas" w:eastAsia="Times New Roman" w:hAnsi="Consolas" w:cs="Courier New"/>
          <w:color w:val="212529"/>
          <w:sz w:val="21"/>
          <w:szCs w:val="21"/>
        </w:rPr>
        <w:t>S</w:t>
      </w:r>
      <w:r w:rsidRPr="00436080">
        <w:rPr>
          <w:rFonts w:ascii="Open Sans" w:eastAsia="Times New Roman" w:hAnsi="Open Sans" w:cs="Open Sans"/>
          <w:color w:val="212529"/>
          <w:szCs w:val="24"/>
        </w:rPr>
        <w:t>.</w:t>
      </w:r>
    </w:p>
    <w:p w14:paraId="79E7958E"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Lastly, the </w:t>
      </w:r>
      <w:r w:rsidRPr="00436080">
        <w:rPr>
          <w:rFonts w:ascii="Open Sans" w:eastAsia="Times New Roman" w:hAnsi="Open Sans" w:cs="Open Sans"/>
          <w:i/>
          <w:iCs/>
          <w:color w:val="212529"/>
          <w:szCs w:val="24"/>
        </w:rPr>
        <w:t>sticky bit</w:t>
      </w:r>
      <w:r w:rsidRPr="00436080">
        <w:rPr>
          <w:rFonts w:ascii="Open Sans" w:eastAsia="Times New Roman" w:hAnsi="Open Sans" w:cs="Open Sans"/>
          <w:color w:val="212529"/>
          <w:szCs w:val="24"/>
        </w:rPr>
        <w:t> for a directory sets a special restriction on deletion of files. Only the owner of the file (and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can delete files within the directory. An example is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tmp</w:t>
      </w:r>
      <w:proofErr w:type="spellEnd"/>
      <w:r w:rsidRPr="00436080">
        <w:rPr>
          <w:rFonts w:ascii="Open Sans" w:eastAsia="Times New Roman" w:hAnsi="Open Sans" w:cs="Open Sans"/>
          <w:color w:val="212529"/>
          <w:szCs w:val="24"/>
        </w:rPr>
        <w:t>:</w:t>
      </w:r>
    </w:p>
    <w:p w14:paraId="446168D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tmp</w:t>
      </w:r>
      <w:proofErr w:type="spellEnd"/>
    </w:p>
    <w:p w14:paraId="6800BEEC"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drwxrwxrw</w:t>
      </w:r>
      <w:r w:rsidRPr="00436080">
        <w:rPr>
          <w:rFonts w:ascii="Consolas" w:eastAsia="Times New Roman" w:hAnsi="Consolas" w:cs="Courier New"/>
          <w:b/>
          <w:bCs/>
          <w:color w:val="333333"/>
          <w:sz w:val="20"/>
          <w:szCs w:val="20"/>
        </w:rPr>
        <w:t>t</w:t>
      </w:r>
      <w:proofErr w:type="spellEnd"/>
      <w:r w:rsidRPr="00436080">
        <w:rPr>
          <w:rFonts w:ascii="Consolas" w:eastAsia="Times New Roman" w:hAnsi="Consolas" w:cs="Courier New"/>
          <w:color w:val="333333"/>
          <w:sz w:val="20"/>
          <w:szCs w:val="20"/>
        </w:rPr>
        <w:t xml:space="preserve">. 39 root </w:t>
      </w:r>
      <w:proofErr w:type="spellStart"/>
      <w:r w:rsidRPr="00436080">
        <w:rPr>
          <w:rFonts w:ascii="Consolas" w:eastAsia="Times New Roman" w:hAnsi="Consolas" w:cs="Courier New"/>
          <w:color w:val="333333"/>
          <w:sz w:val="20"/>
          <w:szCs w:val="20"/>
        </w:rPr>
        <w:t>root</w:t>
      </w:r>
      <w:proofErr w:type="spellEnd"/>
      <w:r w:rsidRPr="00436080">
        <w:rPr>
          <w:rFonts w:ascii="Consolas" w:eastAsia="Times New Roman" w:hAnsi="Consolas" w:cs="Courier New"/>
          <w:color w:val="333333"/>
          <w:sz w:val="20"/>
          <w:szCs w:val="20"/>
        </w:rPr>
        <w:t xml:space="preserve"> 4096 Feb  8 20:52 /</w:t>
      </w:r>
      <w:proofErr w:type="spellStart"/>
      <w:r w:rsidRPr="00436080">
        <w:rPr>
          <w:rFonts w:ascii="Consolas" w:eastAsia="Times New Roman" w:hAnsi="Consolas" w:cs="Courier New"/>
          <w:color w:val="333333"/>
          <w:sz w:val="20"/>
          <w:szCs w:val="20"/>
        </w:rPr>
        <w:t>tmp</w:t>
      </w:r>
      <w:proofErr w:type="spellEnd"/>
    </w:p>
    <w:p w14:paraId="7FA95F5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In a long listing, you can identify the sticky permissions by a lowercase </w:t>
      </w:r>
      <w:r w:rsidRPr="00436080">
        <w:rPr>
          <w:rFonts w:ascii="Consolas" w:eastAsia="Times New Roman" w:hAnsi="Consolas" w:cs="Courier New"/>
          <w:color w:val="212529"/>
          <w:sz w:val="21"/>
          <w:szCs w:val="21"/>
        </w:rPr>
        <w:t>t</w:t>
      </w:r>
      <w:r w:rsidRPr="00436080">
        <w:rPr>
          <w:rFonts w:ascii="Open Sans" w:eastAsia="Times New Roman" w:hAnsi="Open Sans" w:cs="Open Sans"/>
          <w:color w:val="212529"/>
          <w:szCs w:val="24"/>
        </w:rPr>
        <w:t> where you would normally expect the </w:t>
      </w:r>
      <w:r w:rsidRPr="00436080">
        <w:rPr>
          <w:rFonts w:ascii="Consolas" w:eastAsia="Times New Roman" w:hAnsi="Consolas" w:cs="Courier New"/>
          <w:color w:val="212529"/>
          <w:sz w:val="21"/>
          <w:szCs w:val="21"/>
        </w:rPr>
        <w:t>x</w:t>
      </w:r>
      <w:r w:rsidRPr="00436080">
        <w:rPr>
          <w:rFonts w:ascii="Open Sans" w:eastAsia="Times New Roman" w:hAnsi="Open Sans" w:cs="Open Sans"/>
          <w:color w:val="212529"/>
          <w:szCs w:val="24"/>
        </w:rPr>
        <w:t> (other execute permissions) to be. If other does not have execute permissions, this is replaced by an uppercase </w:t>
      </w:r>
      <w:r w:rsidRPr="00436080">
        <w:rPr>
          <w:rFonts w:ascii="Consolas" w:eastAsia="Times New Roman" w:hAnsi="Consolas" w:cs="Courier New"/>
          <w:color w:val="212529"/>
          <w:sz w:val="21"/>
          <w:szCs w:val="21"/>
        </w:rPr>
        <w:t>T</w:t>
      </w:r>
      <w:r w:rsidRPr="00436080">
        <w:rPr>
          <w:rFonts w:ascii="Open Sans" w:eastAsia="Times New Roman" w:hAnsi="Open Sans" w:cs="Open Sans"/>
          <w:color w:val="212529"/>
          <w:szCs w:val="24"/>
        </w:rPr>
        <w:t>.</w:t>
      </w:r>
    </w:p>
    <w:p w14:paraId="1FBC67C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Setting Special Permissions</w:t>
      </w:r>
    </w:p>
    <w:p w14:paraId="19E4F90F" w14:textId="77777777" w:rsidR="00436080" w:rsidRPr="00436080" w:rsidRDefault="00436080" w:rsidP="00436080">
      <w:pPr>
        <w:numPr>
          <w:ilvl w:val="0"/>
          <w:numId w:val="45"/>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 xml:space="preserve">Symbolically: </w:t>
      </w:r>
      <w:proofErr w:type="spellStart"/>
      <w:r w:rsidRPr="00436080">
        <w:rPr>
          <w:rFonts w:ascii="Open Sans" w:eastAsia="Times New Roman" w:hAnsi="Open Sans" w:cs="Open Sans"/>
          <w:color w:val="212529"/>
          <w:szCs w:val="24"/>
        </w:rPr>
        <w:t>setuid</w:t>
      </w:r>
      <w:proofErr w:type="spellEnd"/>
      <w:r w:rsidRPr="00436080">
        <w:rPr>
          <w:rFonts w:ascii="Open Sans" w:eastAsia="Times New Roman" w:hAnsi="Open Sans" w:cs="Open Sans"/>
          <w:color w:val="212529"/>
          <w:szCs w:val="24"/>
        </w:rPr>
        <w:t xml:space="preserve"> = </w:t>
      </w:r>
      <w:proofErr w:type="spellStart"/>
      <w:r w:rsidRPr="00436080">
        <w:rPr>
          <w:rFonts w:ascii="Consolas" w:eastAsia="Times New Roman" w:hAnsi="Consolas" w:cs="Courier New"/>
          <w:color w:val="212529"/>
          <w:sz w:val="21"/>
          <w:szCs w:val="21"/>
        </w:rPr>
        <w:t>u+s</w:t>
      </w:r>
      <w:proofErr w:type="spellEnd"/>
      <w:r w:rsidRPr="00436080">
        <w:rPr>
          <w:rFonts w:ascii="Open Sans" w:eastAsia="Times New Roman" w:hAnsi="Open Sans" w:cs="Open Sans"/>
          <w:color w:val="212529"/>
          <w:szCs w:val="24"/>
        </w:rPr>
        <w:t xml:space="preserve">;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 </w:t>
      </w:r>
      <w:proofErr w:type="spellStart"/>
      <w:r w:rsidRPr="00436080">
        <w:rPr>
          <w:rFonts w:ascii="Consolas" w:eastAsia="Times New Roman" w:hAnsi="Consolas" w:cs="Courier New"/>
          <w:color w:val="212529"/>
          <w:sz w:val="21"/>
          <w:szCs w:val="21"/>
        </w:rPr>
        <w:t>g+s</w:t>
      </w:r>
      <w:proofErr w:type="spellEnd"/>
      <w:r w:rsidRPr="00436080">
        <w:rPr>
          <w:rFonts w:ascii="Open Sans" w:eastAsia="Times New Roman" w:hAnsi="Open Sans" w:cs="Open Sans"/>
          <w:color w:val="212529"/>
          <w:szCs w:val="24"/>
        </w:rPr>
        <w:t>; sticky = </w:t>
      </w:r>
      <w:proofErr w:type="spellStart"/>
      <w:r w:rsidRPr="00436080">
        <w:rPr>
          <w:rFonts w:ascii="Consolas" w:eastAsia="Times New Roman" w:hAnsi="Consolas" w:cs="Courier New"/>
          <w:color w:val="212529"/>
          <w:sz w:val="21"/>
          <w:szCs w:val="21"/>
        </w:rPr>
        <w:t>o+t</w:t>
      </w:r>
      <w:proofErr w:type="spellEnd"/>
    </w:p>
    <w:p w14:paraId="003372CB" w14:textId="77777777" w:rsidR="00436080" w:rsidRPr="00436080" w:rsidRDefault="00436080" w:rsidP="00436080">
      <w:pPr>
        <w:numPr>
          <w:ilvl w:val="0"/>
          <w:numId w:val="45"/>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Numerically (fourth preceding digit): </w:t>
      </w:r>
      <w:proofErr w:type="spellStart"/>
      <w:r w:rsidRPr="00436080">
        <w:rPr>
          <w:rFonts w:ascii="Open Sans" w:eastAsia="Times New Roman" w:hAnsi="Open Sans" w:cs="Open Sans"/>
          <w:color w:val="212529"/>
          <w:szCs w:val="24"/>
        </w:rPr>
        <w:t>setuid</w:t>
      </w:r>
      <w:proofErr w:type="spellEnd"/>
      <w:r w:rsidRPr="00436080">
        <w:rPr>
          <w:rFonts w:ascii="Open Sans" w:eastAsia="Times New Roman" w:hAnsi="Open Sans" w:cs="Open Sans"/>
          <w:color w:val="212529"/>
          <w:szCs w:val="24"/>
        </w:rPr>
        <w:t xml:space="preserve"> = 4;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 2; sticky = 1</w:t>
      </w:r>
    </w:p>
    <w:p w14:paraId="50C78E04"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t>Examples</w:t>
      </w:r>
    </w:p>
    <w:p w14:paraId="12A0191B" w14:textId="77777777" w:rsidR="00436080" w:rsidRPr="00436080" w:rsidRDefault="00436080" w:rsidP="00436080">
      <w:pPr>
        <w:numPr>
          <w:ilvl w:val="0"/>
          <w:numId w:val="46"/>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Add the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bit on </w:t>
      </w:r>
      <w:r w:rsidRPr="00436080">
        <w:rPr>
          <w:rFonts w:ascii="Consolas" w:eastAsia="Times New Roman" w:hAnsi="Consolas" w:cs="Courier New"/>
          <w:color w:val="212529"/>
          <w:sz w:val="21"/>
          <w:szCs w:val="21"/>
        </w:rPr>
        <w:t>directory</w:t>
      </w:r>
      <w:r w:rsidRPr="00436080">
        <w:rPr>
          <w:rFonts w:ascii="Open Sans" w:eastAsia="Times New Roman" w:hAnsi="Open Sans" w:cs="Open Sans"/>
          <w:color w:val="212529"/>
          <w:szCs w:val="24"/>
        </w:rPr>
        <w:t>:</w:t>
      </w:r>
    </w:p>
    <w:p w14:paraId="22EFE70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w:t>
      </w:r>
      <w:proofErr w:type="spellStart"/>
      <w:r w:rsidRPr="00436080">
        <w:rPr>
          <w:rFonts w:ascii="Consolas" w:eastAsia="Times New Roman" w:hAnsi="Consolas" w:cs="Courier New"/>
          <w:b/>
          <w:bCs/>
          <w:color w:val="333333"/>
          <w:sz w:val="20"/>
          <w:szCs w:val="20"/>
        </w:rPr>
        <w:t>g+s</w:t>
      </w:r>
      <w:proofErr w:type="spellEnd"/>
      <w:r w:rsidRPr="00436080">
        <w:rPr>
          <w:rFonts w:ascii="Consolas" w:eastAsia="Times New Roman" w:hAnsi="Consolas" w:cs="Courier New"/>
          <w:b/>
          <w:bCs/>
          <w:color w:val="333333"/>
          <w:sz w:val="20"/>
          <w:szCs w:val="20"/>
        </w:rPr>
        <w:t xml:space="preserve"> directory</w:t>
      </w:r>
    </w:p>
    <w:p w14:paraId="687E65DC" w14:textId="77777777" w:rsidR="00436080" w:rsidRPr="00436080" w:rsidRDefault="00436080" w:rsidP="00436080">
      <w:pPr>
        <w:numPr>
          <w:ilvl w:val="0"/>
          <w:numId w:val="46"/>
        </w:num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Set the </w:t>
      </w:r>
      <w:proofErr w:type="spellStart"/>
      <w:r w:rsidRPr="00436080">
        <w:rPr>
          <w:rFonts w:ascii="Open Sans" w:eastAsia="Times New Roman" w:hAnsi="Open Sans" w:cs="Open Sans"/>
          <w:color w:val="212529"/>
          <w:szCs w:val="24"/>
        </w:rPr>
        <w:t>setgid</w:t>
      </w:r>
      <w:proofErr w:type="spellEnd"/>
      <w:r w:rsidRPr="00436080">
        <w:rPr>
          <w:rFonts w:ascii="Open Sans" w:eastAsia="Times New Roman" w:hAnsi="Open Sans" w:cs="Open Sans"/>
          <w:color w:val="212529"/>
          <w:szCs w:val="24"/>
        </w:rPr>
        <w:t xml:space="preserve"> bit and add read/write/execute permissions for user and group, with no access for others, on </w:t>
      </w:r>
      <w:r w:rsidRPr="00436080">
        <w:rPr>
          <w:rFonts w:ascii="Consolas" w:eastAsia="Times New Roman" w:hAnsi="Consolas" w:cs="Courier New"/>
          <w:color w:val="212529"/>
          <w:sz w:val="21"/>
          <w:szCs w:val="21"/>
        </w:rPr>
        <w:t>directory</w:t>
      </w:r>
      <w:r w:rsidRPr="00436080">
        <w:rPr>
          <w:rFonts w:ascii="Open Sans" w:eastAsia="Times New Roman" w:hAnsi="Open Sans" w:cs="Open Sans"/>
          <w:color w:val="212529"/>
          <w:szCs w:val="24"/>
        </w:rPr>
        <w:t>:</w:t>
      </w:r>
    </w:p>
    <w:p w14:paraId="541687D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chmod</w:t>
      </w:r>
      <w:proofErr w:type="spellEnd"/>
      <w:r w:rsidRPr="00436080">
        <w:rPr>
          <w:rFonts w:ascii="Consolas" w:eastAsia="Times New Roman" w:hAnsi="Consolas" w:cs="Courier New"/>
          <w:b/>
          <w:bCs/>
          <w:color w:val="333333"/>
          <w:sz w:val="20"/>
          <w:szCs w:val="20"/>
        </w:rPr>
        <w:t xml:space="preserve"> 2770 directory</w:t>
      </w:r>
    </w:p>
    <w:p w14:paraId="7F66BBB7"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Default File Permissions</w:t>
      </w:r>
    </w:p>
    <w:p w14:paraId="233C4F8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When you create a new file or directory, it is assigned initial permissions. There are two things that affect these initial permissions. The first is whether you are creating a regular file or a directory. The second is the current </w:t>
      </w:r>
      <w:proofErr w:type="spellStart"/>
      <w:r w:rsidRPr="00436080">
        <w:rPr>
          <w:rFonts w:ascii="Open Sans" w:eastAsia="Times New Roman" w:hAnsi="Open Sans" w:cs="Open Sans"/>
          <w:i/>
          <w:iCs/>
          <w:color w:val="212529"/>
          <w:szCs w:val="24"/>
        </w:rPr>
        <w:t>umask</w:t>
      </w:r>
      <w:proofErr w:type="spellEnd"/>
      <w:r w:rsidRPr="00436080">
        <w:rPr>
          <w:rFonts w:ascii="Open Sans" w:eastAsia="Times New Roman" w:hAnsi="Open Sans" w:cs="Open Sans"/>
          <w:color w:val="212529"/>
          <w:szCs w:val="24"/>
        </w:rPr>
        <w:t>.</w:t>
      </w:r>
    </w:p>
    <w:p w14:paraId="5BC46F4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If you create a new directory, the operating system starts by assigning it octal permissions 0777 (</w:t>
      </w:r>
      <w:proofErr w:type="spellStart"/>
      <w:r w:rsidRPr="00436080">
        <w:rPr>
          <w:rFonts w:ascii="Consolas" w:eastAsia="Times New Roman" w:hAnsi="Consolas" w:cs="Courier New"/>
          <w:color w:val="212529"/>
          <w:sz w:val="21"/>
          <w:szCs w:val="21"/>
        </w:rPr>
        <w:t>drwxrwxrwx</w:t>
      </w:r>
      <w:proofErr w:type="spellEnd"/>
      <w:r w:rsidRPr="00436080">
        <w:rPr>
          <w:rFonts w:ascii="Open Sans" w:eastAsia="Times New Roman" w:hAnsi="Open Sans" w:cs="Open Sans"/>
          <w:color w:val="212529"/>
          <w:szCs w:val="24"/>
        </w:rPr>
        <w:t xml:space="preserve">). If you create a new regular file, the operating system </w:t>
      </w:r>
      <w:proofErr w:type="spellStart"/>
      <w:r w:rsidRPr="00436080">
        <w:rPr>
          <w:rFonts w:ascii="Open Sans" w:eastAsia="Times New Roman" w:hAnsi="Open Sans" w:cs="Open Sans"/>
          <w:color w:val="212529"/>
          <w:szCs w:val="24"/>
        </w:rPr>
        <w:t>assignes</w:t>
      </w:r>
      <w:proofErr w:type="spellEnd"/>
      <w:r w:rsidRPr="00436080">
        <w:rPr>
          <w:rFonts w:ascii="Open Sans" w:eastAsia="Times New Roman" w:hAnsi="Open Sans" w:cs="Open Sans"/>
          <w:color w:val="212529"/>
          <w:szCs w:val="24"/>
        </w:rPr>
        <w:t xml:space="preserve"> </w:t>
      </w:r>
      <w:proofErr w:type="gramStart"/>
      <w:r w:rsidRPr="00436080">
        <w:rPr>
          <w:rFonts w:ascii="Open Sans" w:eastAsia="Times New Roman" w:hAnsi="Open Sans" w:cs="Open Sans"/>
          <w:color w:val="212529"/>
          <w:szCs w:val="24"/>
        </w:rPr>
        <w:t>it</w:t>
      </w:r>
      <w:proofErr w:type="gramEnd"/>
      <w:r w:rsidRPr="00436080">
        <w:rPr>
          <w:rFonts w:ascii="Open Sans" w:eastAsia="Times New Roman" w:hAnsi="Open Sans" w:cs="Open Sans"/>
          <w:color w:val="212529"/>
          <w:szCs w:val="24"/>
        </w:rPr>
        <w:t xml:space="preserve"> octal permissions 0666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rw-rw-rw</w:t>
      </w:r>
      <w:proofErr w:type="spellEnd"/>
      <w:r w:rsidRPr="00436080">
        <w:rPr>
          <w:rFonts w:ascii="Consolas" w:eastAsia="Times New Roman" w:hAnsi="Consolas" w:cs="Courier New"/>
          <w:color w:val="212529"/>
          <w:sz w:val="21"/>
          <w:szCs w:val="21"/>
        </w:rPr>
        <w:t>-</w:t>
      </w:r>
      <w:r w:rsidRPr="00436080">
        <w:rPr>
          <w:rFonts w:ascii="Open Sans" w:eastAsia="Times New Roman" w:hAnsi="Open Sans" w:cs="Open Sans"/>
          <w:color w:val="212529"/>
          <w:szCs w:val="24"/>
        </w:rPr>
        <w:t>). You always have to explicitly add execute permission to a regular file. This makes it harder for an attacker to compromise a network service so that it creates a new file and immediately executes it as a program.</w:t>
      </w:r>
    </w:p>
    <w:p w14:paraId="19ED99D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However, the shell session will also set a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to further restrict the permissions that are initially set. This is an octal bitmask used to clear the permissions of new files and directories created by a process. If a bit is set in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then the corresponding permission is cleared on new files. For example,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0002 clears the write bit for other users. The leading zeros indicate the special, user, and group permissions are not cleared. A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of 0077 clears all the group and other permissions of newly created files.</w:t>
      </w:r>
    </w:p>
    <w:p w14:paraId="4B34670F"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The </w:t>
      </w:r>
      <w:proofErr w:type="spellStart"/>
      <w:r w:rsidRPr="00436080">
        <w:rPr>
          <w:rFonts w:ascii="Open Sans" w:eastAsia="Times New Roman" w:hAnsi="Open Sans" w:cs="Open Sans"/>
          <w:b/>
          <w:bCs/>
          <w:color w:val="212529"/>
          <w:szCs w:val="24"/>
        </w:rPr>
        <w:t>umask</w:t>
      </w:r>
      <w:proofErr w:type="spellEnd"/>
      <w:r w:rsidRPr="00436080">
        <w:rPr>
          <w:rFonts w:ascii="Open Sans" w:eastAsia="Times New Roman" w:hAnsi="Open Sans" w:cs="Open Sans"/>
          <w:color w:val="212529"/>
          <w:szCs w:val="24"/>
        </w:rPr>
        <w:t xml:space="preserve"> command without arguments will display the current value of the shell's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w:t>
      </w:r>
    </w:p>
    <w:p w14:paraId="346297F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umask</w:t>
      </w:r>
      <w:proofErr w:type="spellEnd"/>
    </w:p>
    <w:p w14:paraId="456DDA8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0002</w:t>
      </w:r>
    </w:p>
    <w:p w14:paraId="2265D639"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Use the </w:t>
      </w:r>
      <w:proofErr w:type="spellStart"/>
      <w:r w:rsidRPr="00436080">
        <w:rPr>
          <w:rFonts w:ascii="Open Sans" w:eastAsia="Times New Roman" w:hAnsi="Open Sans" w:cs="Open Sans"/>
          <w:b/>
          <w:bCs/>
          <w:color w:val="212529"/>
          <w:szCs w:val="24"/>
        </w:rPr>
        <w:t>umask</w:t>
      </w:r>
      <w:proofErr w:type="spellEnd"/>
      <w:r w:rsidRPr="00436080">
        <w:rPr>
          <w:rFonts w:ascii="Open Sans" w:eastAsia="Times New Roman" w:hAnsi="Open Sans" w:cs="Open Sans"/>
          <w:color w:val="212529"/>
          <w:szCs w:val="24"/>
        </w:rPr>
        <w:t xml:space="preserve"> command with a single numeric argument to change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of the current shell. The numeric argument should be an octal value corresponding to the new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value. You can omit any leading zeros in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w:t>
      </w:r>
    </w:p>
    <w:p w14:paraId="37D8066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lastRenderedPageBreak/>
        <w:t xml:space="preserve">The system's default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values for Bash shell users are defined in the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etc</w:t>
      </w:r>
      <w:proofErr w:type="spellEnd"/>
      <w:r w:rsidRPr="00436080">
        <w:rPr>
          <w:rFonts w:ascii="Consolas" w:eastAsia="Times New Roman" w:hAnsi="Consolas" w:cs="Courier New"/>
          <w:color w:val="212529"/>
          <w:sz w:val="21"/>
          <w:szCs w:val="21"/>
        </w:rPr>
        <w:t>/profile</w:t>
      </w:r>
      <w:r w:rsidRPr="00436080">
        <w:rPr>
          <w:rFonts w:ascii="Open Sans" w:eastAsia="Times New Roman" w:hAnsi="Open Sans" w:cs="Open Sans"/>
          <w:color w:val="212529"/>
          <w:szCs w:val="24"/>
        </w:rPr>
        <w:t> and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etc</w:t>
      </w:r>
      <w:proofErr w:type="spellEnd"/>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bashrc</w:t>
      </w:r>
      <w:proofErr w:type="spellEnd"/>
      <w:r w:rsidRPr="00436080">
        <w:rPr>
          <w:rFonts w:ascii="Open Sans" w:eastAsia="Times New Roman" w:hAnsi="Open Sans" w:cs="Open Sans"/>
          <w:color w:val="212529"/>
          <w:szCs w:val="24"/>
        </w:rPr>
        <w:t> files. Users can override the system defaults in the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bash_profile</w:t>
      </w:r>
      <w:proofErr w:type="spellEnd"/>
      <w:r w:rsidRPr="00436080">
        <w:rPr>
          <w:rFonts w:ascii="Open Sans" w:eastAsia="Times New Roman" w:hAnsi="Open Sans" w:cs="Open Sans"/>
          <w:color w:val="212529"/>
          <w:szCs w:val="24"/>
        </w:rPr>
        <w:t> and </w:t>
      </w:r>
      <w:r w:rsidRPr="00436080">
        <w:rPr>
          <w:rFonts w:ascii="Consolas" w:eastAsia="Times New Roman" w:hAnsi="Consolas" w:cs="Courier New"/>
          <w:color w:val="212529"/>
          <w:sz w:val="21"/>
          <w:szCs w:val="21"/>
        </w:rPr>
        <w:t>.</w:t>
      </w:r>
      <w:proofErr w:type="spellStart"/>
      <w:r w:rsidRPr="00436080">
        <w:rPr>
          <w:rFonts w:ascii="Consolas" w:eastAsia="Times New Roman" w:hAnsi="Consolas" w:cs="Courier New"/>
          <w:color w:val="212529"/>
          <w:sz w:val="21"/>
          <w:szCs w:val="21"/>
        </w:rPr>
        <w:t>bashrc</w:t>
      </w:r>
      <w:proofErr w:type="spellEnd"/>
      <w:r w:rsidRPr="00436080">
        <w:rPr>
          <w:rFonts w:ascii="Open Sans" w:eastAsia="Times New Roman" w:hAnsi="Open Sans" w:cs="Open Sans"/>
          <w:color w:val="212529"/>
          <w:szCs w:val="24"/>
        </w:rPr>
        <w:t> files in their home directories.</w:t>
      </w:r>
    </w:p>
    <w:p w14:paraId="75795728"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proofErr w:type="spellStart"/>
      <w:r w:rsidRPr="00436080">
        <w:rPr>
          <w:rFonts w:ascii="Open Sans" w:eastAsia="Times New Roman" w:hAnsi="Open Sans" w:cs="Open Sans"/>
          <w:b/>
          <w:bCs/>
          <w:color w:val="212529"/>
          <w:szCs w:val="24"/>
        </w:rPr>
        <w:t>umask</w:t>
      </w:r>
      <w:proofErr w:type="spellEnd"/>
      <w:r w:rsidRPr="00436080">
        <w:rPr>
          <w:rFonts w:ascii="Open Sans" w:eastAsia="Times New Roman" w:hAnsi="Open Sans" w:cs="Open Sans"/>
          <w:b/>
          <w:bCs/>
          <w:color w:val="212529"/>
          <w:szCs w:val="24"/>
        </w:rPr>
        <w:t xml:space="preserve"> Example</w:t>
      </w:r>
    </w:p>
    <w:p w14:paraId="4B1181E8"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The following example explains how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affects the permissions of files and directories. Look at the default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permissions for both files and directories in the current shell. The owner and group both have read and write permission on files, and other is set to read. The owner and group both have read, write, and execute permissions on directories. The only permission for other is read.</w:t>
      </w:r>
    </w:p>
    <w:p w14:paraId="79B17C2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umask</w:t>
      </w:r>
      <w:proofErr w:type="spellEnd"/>
    </w:p>
    <w:p w14:paraId="28F56420"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0002</w:t>
      </w:r>
    </w:p>
    <w:p w14:paraId="690EE5A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touch default</w:t>
      </w:r>
    </w:p>
    <w:p w14:paraId="7B8E3E0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-l default.txt</w:t>
      </w:r>
    </w:p>
    <w:p w14:paraId="1AEF132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 xml:space="preserve">-r--. 1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default.txt</w:t>
      </w:r>
    </w:p>
    <w:p w14:paraId="60BF5D78"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mkdir</w:t>
      </w:r>
      <w:proofErr w:type="spellEnd"/>
      <w:r w:rsidRPr="00436080">
        <w:rPr>
          <w:rFonts w:ascii="Consolas" w:eastAsia="Times New Roman" w:hAnsi="Consolas" w:cs="Courier New"/>
          <w:b/>
          <w:bCs/>
          <w:color w:val="333333"/>
          <w:sz w:val="20"/>
          <w:szCs w:val="20"/>
        </w:rPr>
        <w:t xml:space="preserve"> default</w:t>
      </w:r>
    </w:p>
    <w:p w14:paraId="2871A04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default</w:t>
      </w:r>
    </w:p>
    <w:p w14:paraId="2A1FB6C4"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drwxrwxr</w:t>
      </w:r>
      <w:proofErr w:type="spellEnd"/>
      <w:r w:rsidRPr="00436080">
        <w:rPr>
          <w:rFonts w:ascii="Consolas" w:eastAsia="Times New Roman" w:hAnsi="Consolas" w:cs="Courier New"/>
          <w:color w:val="333333"/>
          <w:sz w:val="20"/>
          <w:szCs w:val="20"/>
        </w:rPr>
        <w:t xml:space="preserve">-x. 2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default </w:t>
      </w:r>
    </w:p>
    <w:p w14:paraId="1DB33C4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By setting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value to 0, the file permissions for other change from read to read and write. The directory permissions for other changes from read and execute to read, write, and execute.</w:t>
      </w:r>
    </w:p>
    <w:p w14:paraId="001CE0D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umask</w:t>
      </w:r>
      <w:proofErr w:type="spellEnd"/>
      <w:r w:rsidRPr="00436080">
        <w:rPr>
          <w:rFonts w:ascii="Consolas" w:eastAsia="Times New Roman" w:hAnsi="Consolas" w:cs="Courier New"/>
          <w:b/>
          <w:bCs/>
          <w:color w:val="333333"/>
          <w:sz w:val="20"/>
          <w:szCs w:val="20"/>
        </w:rPr>
        <w:t xml:space="preserve"> 0</w:t>
      </w:r>
    </w:p>
    <w:p w14:paraId="6EEA588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touch zero.txt</w:t>
      </w:r>
    </w:p>
    <w:p w14:paraId="2F53AE6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-l zero.txt</w:t>
      </w:r>
    </w:p>
    <w:p w14:paraId="3857836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 xml:space="preserve">-. 1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zero.txt</w:t>
      </w:r>
    </w:p>
    <w:p w14:paraId="105917A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mkdir</w:t>
      </w:r>
      <w:proofErr w:type="spellEnd"/>
      <w:r w:rsidRPr="00436080">
        <w:rPr>
          <w:rFonts w:ascii="Consolas" w:eastAsia="Times New Roman" w:hAnsi="Consolas" w:cs="Courier New"/>
          <w:b/>
          <w:bCs/>
          <w:color w:val="333333"/>
          <w:sz w:val="20"/>
          <w:szCs w:val="20"/>
        </w:rPr>
        <w:t xml:space="preserve"> zero</w:t>
      </w:r>
    </w:p>
    <w:p w14:paraId="44EC5614"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zero</w:t>
      </w:r>
    </w:p>
    <w:p w14:paraId="39AF07E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drwxrwxrwx</w:t>
      </w:r>
      <w:proofErr w:type="spellEnd"/>
      <w:r w:rsidRPr="00436080">
        <w:rPr>
          <w:rFonts w:ascii="Consolas" w:eastAsia="Times New Roman" w:hAnsi="Consolas" w:cs="Courier New"/>
          <w:color w:val="333333"/>
          <w:sz w:val="20"/>
          <w:szCs w:val="20"/>
        </w:rPr>
        <w:t xml:space="preserve">. 2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zero </w:t>
      </w:r>
    </w:p>
    <w:p w14:paraId="0ACEB2B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To mask all file and directory permissions for other, set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value to 007.</w:t>
      </w:r>
    </w:p>
    <w:p w14:paraId="36ABA84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umask</w:t>
      </w:r>
      <w:proofErr w:type="spellEnd"/>
      <w:r w:rsidRPr="00436080">
        <w:rPr>
          <w:rFonts w:ascii="Consolas" w:eastAsia="Times New Roman" w:hAnsi="Consolas" w:cs="Courier New"/>
          <w:b/>
          <w:bCs/>
          <w:color w:val="333333"/>
          <w:sz w:val="20"/>
          <w:szCs w:val="20"/>
        </w:rPr>
        <w:t xml:space="preserve"> 007</w:t>
      </w:r>
    </w:p>
    <w:p w14:paraId="72632DF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touch seven.txt</w:t>
      </w:r>
    </w:p>
    <w:p w14:paraId="61E740D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-l seven.txt</w:t>
      </w:r>
    </w:p>
    <w:p w14:paraId="7FAF1EF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rw-rw</w:t>
      </w:r>
      <w:proofErr w:type="spellEnd"/>
      <w:r w:rsidRPr="00436080">
        <w:rPr>
          <w:rFonts w:ascii="Consolas" w:eastAsia="Times New Roman" w:hAnsi="Consolas" w:cs="Courier New"/>
          <w:color w:val="333333"/>
          <w:sz w:val="20"/>
          <w:szCs w:val="20"/>
        </w:rPr>
        <w:t xml:space="preserve">----. 1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01:55 seven.txt</w:t>
      </w:r>
    </w:p>
    <w:p w14:paraId="7C44DA86"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mkdir</w:t>
      </w:r>
      <w:proofErr w:type="spellEnd"/>
      <w:r w:rsidRPr="00436080">
        <w:rPr>
          <w:rFonts w:ascii="Consolas" w:eastAsia="Times New Roman" w:hAnsi="Consolas" w:cs="Courier New"/>
          <w:b/>
          <w:bCs/>
          <w:color w:val="333333"/>
          <w:sz w:val="20"/>
          <w:szCs w:val="20"/>
        </w:rPr>
        <w:t xml:space="preserve"> seven</w:t>
      </w:r>
    </w:p>
    <w:p w14:paraId="78804861"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seven</w:t>
      </w:r>
    </w:p>
    <w:p w14:paraId="6C659B4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lastRenderedPageBreak/>
        <w:t>drwxrwx</w:t>
      </w:r>
      <w:proofErr w:type="spellEnd"/>
      <w:r w:rsidRPr="00436080">
        <w:rPr>
          <w:rFonts w:ascii="Consolas" w:eastAsia="Times New Roman" w:hAnsi="Consolas" w:cs="Courier New"/>
          <w:color w:val="333333"/>
          <w:sz w:val="20"/>
          <w:szCs w:val="20"/>
        </w:rPr>
        <w:t xml:space="preserve">---. 2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seven</w:t>
      </w:r>
    </w:p>
    <w:p w14:paraId="11023415"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A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of 027 ensures that new files have read and write permissions for user and read permission for group. New directories have read and write access for group and no permissions for other.</w:t>
      </w:r>
    </w:p>
    <w:p w14:paraId="1C94BBE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umask</w:t>
      </w:r>
      <w:proofErr w:type="spellEnd"/>
      <w:r w:rsidRPr="00436080">
        <w:rPr>
          <w:rFonts w:ascii="Consolas" w:eastAsia="Times New Roman" w:hAnsi="Consolas" w:cs="Courier New"/>
          <w:b/>
          <w:bCs/>
          <w:color w:val="333333"/>
          <w:sz w:val="20"/>
          <w:szCs w:val="20"/>
        </w:rPr>
        <w:t xml:space="preserve"> 027</w:t>
      </w:r>
    </w:p>
    <w:p w14:paraId="10F9888E"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touch two-seven.txt</w:t>
      </w:r>
    </w:p>
    <w:p w14:paraId="4FF857D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-l two-seven.txt</w:t>
      </w:r>
    </w:p>
    <w:p w14:paraId="054E01E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w:t>
      </w:r>
      <w:proofErr w:type="spellStart"/>
      <w:r w:rsidRPr="00436080">
        <w:rPr>
          <w:rFonts w:ascii="Consolas" w:eastAsia="Times New Roman" w:hAnsi="Consolas" w:cs="Courier New"/>
          <w:color w:val="333333"/>
          <w:sz w:val="20"/>
          <w:szCs w:val="20"/>
        </w:rPr>
        <w:t>rw</w:t>
      </w:r>
      <w:proofErr w:type="spellEnd"/>
      <w:r w:rsidRPr="00436080">
        <w:rPr>
          <w:rFonts w:ascii="Consolas" w:eastAsia="Times New Roman" w:hAnsi="Consolas" w:cs="Courier New"/>
          <w:color w:val="333333"/>
          <w:sz w:val="20"/>
          <w:szCs w:val="20"/>
        </w:rPr>
        <w:t xml:space="preserve">-r-----. 1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01:55 two-seven.txt</w:t>
      </w:r>
    </w:p>
    <w:p w14:paraId="1CAB18D7"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w:t>
      </w:r>
      <w:proofErr w:type="spellStart"/>
      <w:r w:rsidRPr="00436080">
        <w:rPr>
          <w:rFonts w:ascii="Consolas" w:eastAsia="Times New Roman" w:hAnsi="Consolas" w:cs="Courier New"/>
          <w:b/>
          <w:bCs/>
          <w:color w:val="333333"/>
          <w:sz w:val="20"/>
          <w:szCs w:val="20"/>
        </w:rPr>
        <w:t>mkdir</w:t>
      </w:r>
      <w:proofErr w:type="spellEnd"/>
      <w:r w:rsidRPr="00436080">
        <w:rPr>
          <w:rFonts w:ascii="Consolas" w:eastAsia="Times New Roman" w:hAnsi="Consolas" w:cs="Courier New"/>
          <w:b/>
          <w:bCs/>
          <w:color w:val="333333"/>
          <w:sz w:val="20"/>
          <w:szCs w:val="20"/>
        </w:rPr>
        <w:t xml:space="preserve"> two-seven</w:t>
      </w:r>
    </w:p>
    <w:p w14:paraId="6AE4AC7F"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user@host</w:t>
      </w:r>
      <w:proofErr w:type="spellEnd"/>
      <w:r w:rsidRPr="00436080">
        <w:rPr>
          <w:rFonts w:ascii="Consolas" w:eastAsia="Times New Roman" w:hAnsi="Consolas" w:cs="Courier New"/>
          <w:b/>
          <w:bCs/>
          <w:color w:val="333333"/>
          <w:sz w:val="20"/>
          <w:szCs w:val="20"/>
        </w:rPr>
        <w:t xml:space="preserve"> ~]$ ls -</w:t>
      </w:r>
      <w:proofErr w:type="spellStart"/>
      <w:r w:rsidRPr="00436080">
        <w:rPr>
          <w:rFonts w:ascii="Consolas" w:eastAsia="Times New Roman" w:hAnsi="Consolas" w:cs="Courier New"/>
          <w:b/>
          <w:bCs/>
          <w:color w:val="333333"/>
          <w:sz w:val="20"/>
          <w:szCs w:val="20"/>
        </w:rPr>
        <w:t>ld</w:t>
      </w:r>
      <w:proofErr w:type="spellEnd"/>
      <w:r w:rsidRPr="00436080">
        <w:rPr>
          <w:rFonts w:ascii="Consolas" w:eastAsia="Times New Roman" w:hAnsi="Consolas" w:cs="Courier New"/>
          <w:b/>
          <w:bCs/>
          <w:color w:val="333333"/>
          <w:sz w:val="20"/>
          <w:szCs w:val="20"/>
        </w:rPr>
        <w:t xml:space="preserve"> two-seven</w:t>
      </w:r>
    </w:p>
    <w:p w14:paraId="61BA6D69"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drwxr</w:t>
      </w:r>
      <w:proofErr w:type="spellEnd"/>
      <w:r w:rsidRPr="00436080">
        <w:rPr>
          <w:rFonts w:ascii="Consolas" w:eastAsia="Times New Roman" w:hAnsi="Consolas" w:cs="Courier New"/>
          <w:color w:val="333333"/>
          <w:sz w:val="20"/>
          <w:szCs w:val="20"/>
        </w:rPr>
        <w:t xml:space="preserve">-x---. 2 user </w:t>
      </w:r>
      <w:proofErr w:type="spellStart"/>
      <w:r w:rsidRPr="00436080">
        <w:rPr>
          <w:rFonts w:ascii="Consolas" w:eastAsia="Times New Roman" w:hAnsi="Consolas" w:cs="Courier New"/>
          <w:color w:val="333333"/>
          <w:sz w:val="20"/>
          <w:szCs w:val="20"/>
        </w:rPr>
        <w:t>user</w:t>
      </w:r>
      <w:proofErr w:type="spellEnd"/>
      <w:r w:rsidRPr="00436080">
        <w:rPr>
          <w:rFonts w:ascii="Consolas" w:eastAsia="Times New Roman" w:hAnsi="Consolas" w:cs="Courier New"/>
          <w:color w:val="333333"/>
          <w:sz w:val="20"/>
          <w:szCs w:val="20"/>
        </w:rPr>
        <w:t xml:space="preserve"> 0 May  9 01:54 two-seven </w:t>
      </w:r>
    </w:p>
    <w:p w14:paraId="480436E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The default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for users is set by the shell startup scripts. By default, if your account's UID is 200 or more and your username and primary group name are the same, you will be assigned a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of 002. Otherwise, your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will be 022.</w:t>
      </w:r>
    </w:p>
    <w:p w14:paraId="64BBFD82"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As </w:t>
      </w:r>
      <w:r w:rsidRPr="00436080">
        <w:rPr>
          <w:rFonts w:ascii="Consolas" w:eastAsia="Times New Roman" w:hAnsi="Consolas" w:cs="Courier New"/>
          <w:color w:val="212529"/>
          <w:sz w:val="21"/>
          <w:szCs w:val="21"/>
        </w:rPr>
        <w:t>root</w:t>
      </w:r>
      <w:r w:rsidRPr="00436080">
        <w:rPr>
          <w:rFonts w:ascii="Open Sans" w:eastAsia="Times New Roman" w:hAnsi="Open Sans" w:cs="Open Sans"/>
          <w:color w:val="212529"/>
          <w:szCs w:val="24"/>
        </w:rPr>
        <w:t>, you can change this by adding a shell startup script named </w:t>
      </w:r>
      <w:r w:rsidRPr="00436080">
        <w:rPr>
          <w:rFonts w:ascii="Consolas" w:eastAsia="Times New Roman" w:hAnsi="Consolas" w:cs="Courier New"/>
          <w:color w:val="212529"/>
          <w:sz w:val="21"/>
          <w:szCs w:val="21"/>
        </w:rPr>
        <w:t>/etc/profile.d/local-umask.sh</w:t>
      </w:r>
      <w:r w:rsidRPr="00436080">
        <w:rPr>
          <w:rFonts w:ascii="Open Sans" w:eastAsia="Times New Roman" w:hAnsi="Open Sans" w:cs="Open Sans"/>
          <w:color w:val="212529"/>
          <w:szCs w:val="24"/>
        </w:rPr>
        <w:t> that looks something like the output in this example:</w:t>
      </w:r>
    </w:p>
    <w:p w14:paraId="1AF9552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b/>
          <w:bCs/>
          <w:color w:val="333333"/>
          <w:sz w:val="20"/>
          <w:szCs w:val="20"/>
        </w:rPr>
        <w:t>[</w:t>
      </w:r>
      <w:proofErr w:type="spellStart"/>
      <w:r w:rsidRPr="00436080">
        <w:rPr>
          <w:rFonts w:ascii="Consolas" w:eastAsia="Times New Roman" w:hAnsi="Consolas" w:cs="Courier New"/>
          <w:b/>
          <w:bCs/>
          <w:color w:val="333333"/>
          <w:sz w:val="20"/>
          <w:szCs w:val="20"/>
        </w:rPr>
        <w:t>root@host</w:t>
      </w:r>
      <w:proofErr w:type="spellEnd"/>
      <w:r w:rsidRPr="00436080">
        <w:rPr>
          <w:rFonts w:ascii="Consolas" w:eastAsia="Times New Roman" w:hAnsi="Consolas" w:cs="Courier New"/>
          <w:b/>
          <w:bCs/>
          <w:color w:val="333333"/>
          <w:sz w:val="20"/>
          <w:szCs w:val="20"/>
        </w:rPr>
        <w:t xml:space="preserve"> ~]# cat /etc/profile.d/local-umask.sh</w:t>
      </w:r>
    </w:p>
    <w:p w14:paraId="6A443C0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 Overrides default </w:t>
      </w:r>
      <w:proofErr w:type="spellStart"/>
      <w:r w:rsidRPr="00436080">
        <w:rPr>
          <w:rFonts w:ascii="Consolas" w:eastAsia="Times New Roman" w:hAnsi="Consolas" w:cs="Courier New"/>
          <w:color w:val="333333"/>
          <w:sz w:val="20"/>
          <w:szCs w:val="20"/>
        </w:rPr>
        <w:t>umask</w:t>
      </w:r>
      <w:proofErr w:type="spellEnd"/>
      <w:r w:rsidRPr="00436080">
        <w:rPr>
          <w:rFonts w:ascii="Consolas" w:eastAsia="Times New Roman" w:hAnsi="Consolas" w:cs="Courier New"/>
          <w:color w:val="333333"/>
          <w:sz w:val="20"/>
          <w:szCs w:val="20"/>
        </w:rPr>
        <w:t xml:space="preserve"> configuration</w:t>
      </w:r>
    </w:p>
    <w:p w14:paraId="56BF3B8B"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if [ $UID -</w:t>
      </w:r>
      <w:proofErr w:type="spellStart"/>
      <w:r w:rsidRPr="00436080">
        <w:rPr>
          <w:rFonts w:ascii="Consolas" w:eastAsia="Times New Roman" w:hAnsi="Consolas" w:cs="Courier New"/>
          <w:color w:val="333333"/>
          <w:sz w:val="20"/>
          <w:szCs w:val="20"/>
        </w:rPr>
        <w:t>gt</w:t>
      </w:r>
      <w:proofErr w:type="spellEnd"/>
      <w:r w:rsidRPr="00436080">
        <w:rPr>
          <w:rFonts w:ascii="Consolas" w:eastAsia="Times New Roman" w:hAnsi="Consolas" w:cs="Courier New"/>
          <w:color w:val="333333"/>
          <w:sz w:val="20"/>
          <w:szCs w:val="20"/>
        </w:rPr>
        <w:t xml:space="preserve"> 199 ] &amp;&amp; [ "`id -</w:t>
      </w:r>
      <w:proofErr w:type="spellStart"/>
      <w:r w:rsidRPr="00436080">
        <w:rPr>
          <w:rFonts w:ascii="Consolas" w:eastAsia="Times New Roman" w:hAnsi="Consolas" w:cs="Courier New"/>
          <w:color w:val="333333"/>
          <w:sz w:val="20"/>
          <w:szCs w:val="20"/>
        </w:rPr>
        <w:t>gn</w:t>
      </w:r>
      <w:proofErr w:type="spellEnd"/>
      <w:r w:rsidRPr="00436080">
        <w:rPr>
          <w:rFonts w:ascii="Consolas" w:eastAsia="Times New Roman" w:hAnsi="Consolas" w:cs="Courier New"/>
          <w:color w:val="333333"/>
          <w:sz w:val="20"/>
          <w:szCs w:val="20"/>
        </w:rPr>
        <w:t>`" = "`id -un`" ]; then</w:t>
      </w:r>
    </w:p>
    <w:p w14:paraId="015C3863"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    </w:t>
      </w:r>
      <w:proofErr w:type="spellStart"/>
      <w:r w:rsidRPr="00436080">
        <w:rPr>
          <w:rFonts w:ascii="Consolas" w:eastAsia="Times New Roman" w:hAnsi="Consolas" w:cs="Courier New"/>
          <w:color w:val="333333"/>
          <w:sz w:val="20"/>
          <w:szCs w:val="20"/>
        </w:rPr>
        <w:t>umask</w:t>
      </w:r>
      <w:proofErr w:type="spellEnd"/>
      <w:r w:rsidRPr="00436080">
        <w:rPr>
          <w:rFonts w:ascii="Consolas" w:eastAsia="Times New Roman" w:hAnsi="Consolas" w:cs="Courier New"/>
          <w:color w:val="333333"/>
          <w:sz w:val="20"/>
          <w:szCs w:val="20"/>
        </w:rPr>
        <w:t xml:space="preserve"> 007</w:t>
      </w:r>
    </w:p>
    <w:p w14:paraId="49EBEF3A"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else</w:t>
      </w:r>
    </w:p>
    <w:p w14:paraId="7B4565E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    </w:t>
      </w:r>
      <w:proofErr w:type="spellStart"/>
      <w:r w:rsidRPr="00436080">
        <w:rPr>
          <w:rFonts w:ascii="Consolas" w:eastAsia="Times New Roman" w:hAnsi="Consolas" w:cs="Courier New"/>
          <w:color w:val="333333"/>
          <w:sz w:val="20"/>
          <w:szCs w:val="20"/>
        </w:rPr>
        <w:t>umask</w:t>
      </w:r>
      <w:proofErr w:type="spellEnd"/>
      <w:r w:rsidRPr="00436080">
        <w:rPr>
          <w:rFonts w:ascii="Consolas" w:eastAsia="Times New Roman" w:hAnsi="Consolas" w:cs="Courier New"/>
          <w:color w:val="333333"/>
          <w:sz w:val="20"/>
          <w:szCs w:val="20"/>
        </w:rPr>
        <w:t xml:space="preserve"> 022</w:t>
      </w:r>
    </w:p>
    <w:p w14:paraId="306422F2"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fi</w:t>
      </w:r>
    </w:p>
    <w:p w14:paraId="0C9D5C7C"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The preceding example will set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to 007 for users with a UID greater than 199 and with a username and primary group name that match, and to 022 for everyone else. If you just wanted to set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for everyone to 022, you could create that file with just the following content:</w:t>
      </w:r>
    </w:p>
    <w:p w14:paraId="0BF1A7DD"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36080">
        <w:rPr>
          <w:rFonts w:ascii="Consolas" w:eastAsia="Times New Roman" w:hAnsi="Consolas" w:cs="Courier New"/>
          <w:color w:val="333333"/>
          <w:sz w:val="20"/>
          <w:szCs w:val="20"/>
        </w:rPr>
        <w:t xml:space="preserve"># Overrides default </w:t>
      </w:r>
      <w:proofErr w:type="spellStart"/>
      <w:r w:rsidRPr="00436080">
        <w:rPr>
          <w:rFonts w:ascii="Consolas" w:eastAsia="Times New Roman" w:hAnsi="Consolas" w:cs="Courier New"/>
          <w:color w:val="333333"/>
          <w:sz w:val="20"/>
          <w:szCs w:val="20"/>
        </w:rPr>
        <w:t>umask</w:t>
      </w:r>
      <w:proofErr w:type="spellEnd"/>
      <w:r w:rsidRPr="00436080">
        <w:rPr>
          <w:rFonts w:ascii="Consolas" w:eastAsia="Times New Roman" w:hAnsi="Consolas" w:cs="Courier New"/>
          <w:color w:val="333333"/>
          <w:sz w:val="20"/>
          <w:szCs w:val="20"/>
        </w:rPr>
        <w:t xml:space="preserve"> configuration</w:t>
      </w:r>
    </w:p>
    <w:p w14:paraId="50C18035" w14:textId="77777777" w:rsidR="00436080" w:rsidRPr="00436080" w:rsidRDefault="00436080" w:rsidP="004360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36080">
        <w:rPr>
          <w:rFonts w:ascii="Consolas" w:eastAsia="Times New Roman" w:hAnsi="Consolas" w:cs="Courier New"/>
          <w:color w:val="333333"/>
          <w:sz w:val="20"/>
          <w:szCs w:val="20"/>
        </w:rPr>
        <w:t>umask</w:t>
      </w:r>
      <w:proofErr w:type="spellEnd"/>
      <w:r w:rsidRPr="00436080">
        <w:rPr>
          <w:rFonts w:ascii="Consolas" w:eastAsia="Times New Roman" w:hAnsi="Consolas" w:cs="Courier New"/>
          <w:color w:val="333333"/>
          <w:sz w:val="20"/>
          <w:szCs w:val="20"/>
        </w:rPr>
        <w:t xml:space="preserve"> 022</w:t>
      </w:r>
    </w:p>
    <w:p w14:paraId="2A605090"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color w:val="212529"/>
          <w:szCs w:val="24"/>
        </w:rPr>
        <w:t xml:space="preserve">To ensure that global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changes take effect you must log out of the shell and log back in. Until that time the </w:t>
      </w:r>
      <w:proofErr w:type="spellStart"/>
      <w:r w:rsidRPr="00436080">
        <w:rPr>
          <w:rFonts w:ascii="Open Sans" w:eastAsia="Times New Roman" w:hAnsi="Open Sans" w:cs="Open Sans"/>
          <w:color w:val="212529"/>
          <w:szCs w:val="24"/>
        </w:rPr>
        <w:t>umask</w:t>
      </w:r>
      <w:proofErr w:type="spellEnd"/>
      <w:r w:rsidRPr="00436080">
        <w:rPr>
          <w:rFonts w:ascii="Open Sans" w:eastAsia="Times New Roman" w:hAnsi="Open Sans" w:cs="Open Sans"/>
          <w:color w:val="212529"/>
          <w:szCs w:val="24"/>
        </w:rPr>
        <w:t xml:space="preserve"> configured in the current shell is still in effect.</w:t>
      </w:r>
    </w:p>
    <w:p w14:paraId="4BFF7FF3" w14:textId="77777777" w:rsidR="00436080" w:rsidRPr="00436080" w:rsidRDefault="00436080" w:rsidP="00436080">
      <w:pPr>
        <w:shd w:val="clear" w:color="auto" w:fill="FFFFFF"/>
        <w:spacing w:after="100" w:afterAutospacing="1"/>
        <w:outlineLvl w:val="2"/>
        <w:rPr>
          <w:rFonts w:ascii="Open Sans" w:eastAsia="Times New Roman" w:hAnsi="Open Sans" w:cs="Open Sans"/>
          <w:color w:val="212529"/>
          <w:sz w:val="27"/>
          <w:szCs w:val="27"/>
        </w:rPr>
      </w:pPr>
      <w:r w:rsidRPr="00436080">
        <w:rPr>
          <w:rFonts w:ascii="Open Sans" w:eastAsia="Times New Roman" w:hAnsi="Open Sans" w:cs="Open Sans"/>
          <w:color w:val="212529"/>
          <w:sz w:val="27"/>
          <w:szCs w:val="27"/>
        </w:rPr>
        <w:t>References</w:t>
      </w:r>
    </w:p>
    <w:p w14:paraId="23DC6CBD" w14:textId="77777777" w:rsidR="00436080" w:rsidRPr="00436080" w:rsidRDefault="00436080" w:rsidP="00436080">
      <w:pPr>
        <w:shd w:val="clear" w:color="auto" w:fill="FFFFFF"/>
        <w:spacing w:after="100" w:afterAutospacing="1"/>
        <w:rPr>
          <w:rFonts w:ascii="Open Sans" w:eastAsia="Times New Roman" w:hAnsi="Open Sans" w:cs="Open Sans"/>
          <w:color w:val="212529"/>
          <w:szCs w:val="24"/>
        </w:rPr>
      </w:pPr>
      <w:r w:rsidRPr="00436080">
        <w:rPr>
          <w:rFonts w:ascii="Open Sans" w:eastAsia="Times New Roman" w:hAnsi="Open Sans" w:cs="Open Sans"/>
          <w:b/>
          <w:bCs/>
          <w:color w:val="212529"/>
          <w:szCs w:val="24"/>
        </w:rPr>
        <w:lastRenderedPageBreak/>
        <w:t>bash</w:t>
      </w:r>
      <w:r w:rsidRPr="00436080">
        <w:rPr>
          <w:rFonts w:ascii="Open Sans" w:eastAsia="Times New Roman" w:hAnsi="Open Sans" w:cs="Open Sans"/>
          <w:color w:val="212529"/>
          <w:szCs w:val="24"/>
        </w:rPr>
        <w:t>(1), </w:t>
      </w:r>
      <w:r w:rsidRPr="00436080">
        <w:rPr>
          <w:rFonts w:ascii="Open Sans" w:eastAsia="Times New Roman" w:hAnsi="Open Sans" w:cs="Open Sans"/>
          <w:b/>
          <w:bCs/>
          <w:color w:val="212529"/>
          <w:szCs w:val="24"/>
        </w:rPr>
        <w:t>ls</w:t>
      </w:r>
      <w:r w:rsidRPr="00436080">
        <w:rPr>
          <w:rFonts w:ascii="Open Sans" w:eastAsia="Times New Roman" w:hAnsi="Open Sans" w:cs="Open Sans"/>
          <w:color w:val="212529"/>
          <w:szCs w:val="24"/>
        </w:rPr>
        <w:t>(1), </w:t>
      </w:r>
      <w:proofErr w:type="spellStart"/>
      <w:r w:rsidRPr="00436080">
        <w:rPr>
          <w:rFonts w:ascii="Open Sans" w:eastAsia="Times New Roman" w:hAnsi="Open Sans" w:cs="Open Sans"/>
          <w:b/>
          <w:bCs/>
          <w:color w:val="212529"/>
          <w:szCs w:val="24"/>
        </w:rPr>
        <w:t>chmod</w:t>
      </w:r>
      <w:proofErr w:type="spellEnd"/>
      <w:r w:rsidRPr="00436080">
        <w:rPr>
          <w:rFonts w:ascii="Open Sans" w:eastAsia="Times New Roman" w:hAnsi="Open Sans" w:cs="Open Sans"/>
          <w:color w:val="212529"/>
          <w:szCs w:val="24"/>
        </w:rPr>
        <w:t>(1), and </w:t>
      </w:r>
      <w:proofErr w:type="spellStart"/>
      <w:r w:rsidRPr="00436080">
        <w:rPr>
          <w:rFonts w:ascii="Open Sans" w:eastAsia="Times New Roman" w:hAnsi="Open Sans" w:cs="Open Sans"/>
          <w:b/>
          <w:bCs/>
          <w:color w:val="212529"/>
          <w:szCs w:val="24"/>
        </w:rPr>
        <w:t>umask</w:t>
      </w:r>
      <w:proofErr w:type="spellEnd"/>
      <w:r w:rsidRPr="00436080">
        <w:rPr>
          <w:rFonts w:ascii="Open Sans" w:eastAsia="Times New Roman" w:hAnsi="Open Sans" w:cs="Open Sans"/>
          <w:color w:val="212529"/>
          <w:szCs w:val="24"/>
        </w:rPr>
        <w:t>(1) man pages</w:t>
      </w:r>
    </w:p>
    <w:p w14:paraId="17DBB923" w14:textId="77777777" w:rsidR="00444E62" w:rsidRPr="00444E62" w:rsidRDefault="00444E62" w:rsidP="00444E62">
      <w:pPr>
        <w:shd w:val="clear" w:color="auto" w:fill="FFFFFF"/>
        <w:spacing w:after="100" w:afterAutospacing="1"/>
        <w:outlineLvl w:val="1"/>
        <w:rPr>
          <w:rFonts w:ascii="Open Sans" w:eastAsia="Times New Roman" w:hAnsi="Open Sans" w:cs="Open Sans"/>
          <w:color w:val="212529"/>
          <w:sz w:val="36"/>
          <w:szCs w:val="36"/>
        </w:rPr>
      </w:pPr>
      <w:r w:rsidRPr="00444E62">
        <w:rPr>
          <w:rFonts w:ascii="Open Sans" w:eastAsia="Times New Roman" w:hAnsi="Open Sans" w:cs="Open Sans"/>
          <w:color w:val="212529"/>
          <w:sz w:val="36"/>
          <w:szCs w:val="36"/>
        </w:rPr>
        <w:t>Guided Exercise: Managing Default Permissions and File Access</w:t>
      </w:r>
    </w:p>
    <w:p w14:paraId="635A3EB7"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 xml:space="preserve">In this exercise, you will control the permissions on new files created in a directory by using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settings and the </w:t>
      </w:r>
      <w:proofErr w:type="spellStart"/>
      <w:r w:rsidRPr="00444E62">
        <w:rPr>
          <w:rFonts w:ascii="Open Sans" w:eastAsia="Times New Roman" w:hAnsi="Open Sans" w:cs="Open Sans"/>
          <w:color w:val="212529"/>
          <w:szCs w:val="24"/>
        </w:rPr>
        <w:t>setgid</w:t>
      </w:r>
      <w:proofErr w:type="spellEnd"/>
      <w:r w:rsidRPr="00444E62">
        <w:rPr>
          <w:rFonts w:ascii="Open Sans" w:eastAsia="Times New Roman" w:hAnsi="Open Sans" w:cs="Open Sans"/>
          <w:color w:val="212529"/>
          <w:szCs w:val="24"/>
        </w:rPr>
        <w:t xml:space="preserve"> permission.</w:t>
      </w:r>
    </w:p>
    <w:p w14:paraId="1824EBDE"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b/>
          <w:bCs/>
          <w:color w:val="212529"/>
          <w:szCs w:val="24"/>
        </w:rPr>
        <w:t>Outcomes</w:t>
      </w:r>
    </w:p>
    <w:p w14:paraId="5B796103"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You should be able to:</w:t>
      </w:r>
    </w:p>
    <w:p w14:paraId="5A8BA739" w14:textId="77777777" w:rsidR="00444E62" w:rsidRPr="00444E62" w:rsidRDefault="00444E62" w:rsidP="00444E62">
      <w:pPr>
        <w:numPr>
          <w:ilvl w:val="0"/>
          <w:numId w:val="47"/>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Create a shared directory where new files are automatically owned by the </w:t>
      </w:r>
      <w:r w:rsidRPr="00444E62">
        <w:rPr>
          <w:rFonts w:ascii="Consolas" w:eastAsia="Times New Roman" w:hAnsi="Consolas" w:cs="Courier New"/>
          <w:color w:val="212529"/>
          <w:sz w:val="21"/>
          <w:szCs w:val="21"/>
        </w:rPr>
        <w:t>operators</w:t>
      </w:r>
      <w:r w:rsidRPr="00444E62">
        <w:rPr>
          <w:rFonts w:ascii="Open Sans" w:eastAsia="Times New Roman" w:hAnsi="Open Sans" w:cs="Open Sans"/>
          <w:color w:val="212529"/>
          <w:szCs w:val="24"/>
        </w:rPr>
        <w:t> group.</w:t>
      </w:r>
    </w:p>
    <w:p w14:paraId="3A9B2E91" w14:textId="77777777" w:rsidR="00444E62" w:rsidRPr="00444E62" w:rsidRDefault="00444E62" w:rsidP="00444E62">
      <w:pPr>
        <w:numPr>
          <w:ilvl w:val="0"/>
          <w:numId w:val="47"/>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 xml:space="preserve">Experiment with various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settings.</w:t>
      </w:r>
    </w:p>
    <w:p w14:paraId="6E5649FD" w14:textId="77777777" w:rsidR="00444E62" w:rsidRPr="00444E62" w:rsidRDefault="00444E62" w:rsidP="00444E62">
      <w:pPr>
        <w:numPr>
          <w:ilvl w:val="0"/>
          <w:numId w:val="47"/>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Adjust default permissions for specific users.</w:t>
      </w:r>
    </w:p>
    <w:p w14:paraId="7F615C87" w14:textId="77777777" w:rsidR="00444E62" w:rsidRPr="00444E62" w:rsidRDefault="00444E62" w:rsidP="00444E62">
      <w:pPr>
        <w:numPr>
          <w:ilvl w:val="0"/>
          <w:numId w:val="47"/>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Confirm your adjustment is correct.</w:t>
      </w:r>
    </w:p>
    <w:p w14:paraId="55279D5B"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Log in to </w:t>
      </w:r>
      <w:r w:rsidRPr="00444E62">
        <w:rPr>
          <w:rFonts w:ascii="Consolas" w:eastAsia="Times New Roman" w:hAnsi="Consolas" w:cs="Courier New"/>
          <w:color w:val="212529"/>
          <w:sz w:val="21"/>
          <w:szCs w:val="21"/>
        </w:rPr>
        <w:t>workstation</w:t>
      </w:r>
      <w:r w:rsidRPr="00444E62">
        <w:rPr>
          <w:rFonts w:ascii="Open Sans" w:eastAsia="Times New Roman" w:hAnsi="Open Sans" w:cs="Open Sans"/>
          <w:color w:val="212529"/>
          <w:szCs w:val="24"/>
        </w:rPr>
        <w:t> as </w:t>
      </w:r>
      <w:r w:rsidRPr="00444E62">
        <w:rPr>
          <w:rFonts w:ascii="Consolas" w:eastAsia="Times New Roman" w:hAnsi="Consolas" w:cs="Courier New"/>
          <w:color w:val="212529"/>
          <w:sz w:val="21"/>
          <w:szCs w:val="21"/>
        </w:rPr>
        <w:t>student</w:t>
      </w:r>
      <w:r w:rsidRPr="00444E62">
        <w:rPr>
          <w:rFonts w:ascii="Open Sans" w:eastAsia="Times New Roman" w:hAnsi="Open Sans" w:cs="Open Sans"/>
          <w:color w:val="212529"/>
          <w:szCs w:val="24"/>
        </w:rPr>
        <w:t> using </w:t>
      </w:r>
      <w:r w:rsidRPr="00444E62">
        <w:rPr>
          <w:rFonts w:ascii="Consolas" w:eastAsia="Times New Roman" w:hAnsi="Consolas" w:cs="Courier New"/>
          <w:color w:val="212529"/>
          <w:sz w:val="21"/>
          <w:szCs w:val="21"/>
        </w:rPr>
        <w:t>student</w:t>
      </w:r>
      <w:r w:rsidRPr="00444E62">
        <w:rPr>
          <w:rFonts w:ascii="Open Sans" w:eastAsia="Times New Roman" w:hAnsi="Open Sans" w:cs="Open Sans"/>
          <w:color w:val="212529"/>
          <w:szCs w:val="24"/>
        </w:rPr>
        <w:t> as the password.</w:t>
      </w:r>
    </w:p>
    <w:p w14:paraId="6BCC7EB4"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On </w:t>
      </w:r>
      <w:r w:rsidRPr="00444E62">
        <w:rPr>
          <w:rFonts w:ascii="Consolas" w:eastAsia="Times New Roman" w:hAnsi="Consolas" w:cs="Courier New"/>
          <w:color w:val="212529"/>
          <w:sz w:val="21"/>
          <w:szCs w:val="21"/>
        </w:rPr>
        <w:t>workstation</w:t>
      </w:r>
      <w:r w:rsidRPr="00444E62">
        <w:rPr>
          <w:rFonts w:ascii="Open Sans" w:eastAsia="Times New Roman" w:hAnsi="Open Sans" w:cs="Open Sans"/>
          <w:color w:val="212529"/>
          <w:szCs w:val="24"/>
        </w:rPr>
        <w:t>, run the </w:t>
      </w:r>
      <w:r w:rsidRPr="00444E62">
        <w:rPr>
          <w:rFonts w:ascii="Open Sans" w:eastAsia="Times New Roman" w:hAnsi="Open Sans" w:cs="Open Sans"/>
          <w:b/>
          <w:bCs/>
          <w:color w:val="212529"/>
          <w:szCs w:val="24"/>
        </w:rPr>
        <w:t>lab perms-default start</w:t>
      </w:r>
      <w:r w:rsidRPr="00444E62">
        <w:rPr>
          <w:rFonts w:ascii="Open Sans" w:eastAsia="Times New Roman" w:hAnsi="Open Sans" w:cs="Open Sans"/>
          <w:color w:val="212529"/>
          <w:szCs w:val="24"/>
        </w:rPr>
        <w:t> command. The command runs a start script that determines if </w:t>
      </w:r>
      <w:proofErr w:type="spellStart"/>
      <w:r w:rsidRPr="00444E62">
        <w:rPr>
          <w:rFonts w:ascii="Consolas" w:eastAsia="Times New Roman" w:hAnsi="Consolas" w:cs="Courier New"/>
          <w:color w:val="212529"/>
          <w:sz w:val="21"/>
          <w:szCs w:val="21"/>
        </w:rPr>
        <w:t>servera</w:t>
      </w:r>
      <w:proofErr w:type="spellEnd"/>
      <w:r w:rsidRPr="00444E62">
        <w:rPr>
          <w:rFonts w:ascii="Open Sans" w:eastAsia="Times New Roman" w:hAnsi="Open Sans" w:cs="Open Sans"/>
          <w:color w:val="212529"/>
          <w:szCs w:val="24"/>
        </w:rPr>
        <w:t> is reachable on the network. The script also creates the </w:t>
      </w:r>
      <w:proofErr w:type="gramStart"/>
      <w:r w:rsidRPr="00444E62">
        <w:rPr>
          <w:rFonts w:ascii="Consolas" w:eastAsia="Times New Roman" w:hAnsi="Consolas" w:cs="Courier New"/>
          <w:color w:val="212529"/>
          <w:sz w:val="21"/>
          <w:szCs w:val="21"/>
        </w:rPr>
        <w:t>operators</w:t>
      </w:r>
      <w:proofErr w:type="gramEnd"/>
      <w:r w:rsidRPr="00444E62">
        <w:rPr>
          <w:rFonts w:ascii="Open Sans" w:eastAsia="Times New Roman" w:hAnsi="Open Sans" w:cs="Open Sans"/>
          <w:color w:val="212529"/>
          <w:szCs w:val="24"/>
        </w:rPr>
        <w:t> group and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user on </w:t>
      </w:r>
      <w:proofErr w:type="spellStart"/>
      <w:r w:rsidRPr="00444E62">
        <w:rPr>
          <w:rFonts w:ascii="Consolas" w:eastAsia="Times New Roman" w:hAnsi="Consolas" w:cs="Courier New"/>
          <w:color w:val="212529"/>
          <w:sz w:val="21"/>
          <w:szCs w:val="21"/>
        </w:rPr>
        <w:t>servera</w:t>
      </w:r>
      <w:proofErr w:type="spellEnd"/>
      <w:r w:rsidRPr="00444E62">
        <w:rPr>
          <w:rFonts w:ascii="Open Sans" w:eastAsia="Times New Roman" w:hAnsi="Open Sans" w:cs="Open Sans"/>
          <w:color w:val="212529"/>
          <w:szCs w:val="24"/>
        </w:rPr>
        <w:t>.</w:t>
      </w:r>
    </w:p>
    <w:p w14:paraId="1F25A6A5"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lab perms-default start</w:t>
      </w:r>
    </w:p>
    <w:p w14:paraId="0276C71C"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ssh</w:t>
      </w:r>
      <w:proofErr w:type="spellEnd"/>
      <w:r w:rsidRPr="00444E62">
        <w:rPr>
          <w:rFonts w:ascii="Open Sans" w:eastAsia="Times New Roman" w:hAnsi="Open Sans" w:cs="Open Sans"/>
          <w:color w:val="212529"/>
          <w:szCs w:val="24"/>
        </w:rPr>
        <w:t> command to log in to </w:t>
      </w:r>
      <w:proofErr w:type="spellStart"/>
      <w:r w:rsidRPr="00444E62">
        <w:rPr>
          <w:rFonts w:ascii="Consolas" w:eastAsia="Times New Roman" w:hAnsi="Consolas" w:cs="Courier New"/>
          <w:color w:val="212529"/>
          <w:sz w:val="21"/>
          <w:szCs w:val="21"/>
        </w:rPr>
        <w:t>servera</w:t>
      </w:r>
      <w:proofErr w:type="spellEnd"/>
      <w:r w:rsidRPr="00444E62">
        <w:rPr>
          <w:rFonts w:ascii="Open Sans" w:eastAsia="Times New Roman" w:hAnsi="Open Sans" w:cs="Open Sans"/>
          <w:color w:val="212529"/>
          <w:szCs w:val="24"/>
        </w:rPr>
        <w:t> as the </w:t>
      </w:r>
      <w:r w:rsidRPr="00444E62">
        <w:rPr>
          <w:rFonts w:ascii="Consolas" w:eastAsia="Times New Roman" w:hAnsi="Consolas" w:cs="Courier New"/>
          <w:color w:val="212529"/>
          <w:sz w:val="21"/>
          <w:szCs w:val="21"/>
        </w:rPr>
        <w:t>student</w:t>
      </w:r>
      <w:r w:rsidRPr="00444E62">
        <w:rPr>
          <w:rFonts w:ascii="Open Sans" w:eastAsia="Times New Roman" w:hAnsi="Open Sans" w:cs="Open Sans"/>
          <w:color w:val="212529"/>
          <w:szCs w:val="24"/>
        </w:rPr>
        <w:t> user.</w:t>
      </w:r>
    </w:p>
    <w:p w14:paraId="21C1355F"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w:t>
      </w:r>
      <w:proofErr w:type="spellStart"/>
      <w:r w:rsidRPr="00444E62">
        <w:rPr>
          <w:rFonts w:ascii="Consolas" w:eastAsia="Times New Roman" w:hAnsi="Consolas" w:cs="Courier New"/>
          <w:b/>
          <w:bCs/>
          <w:color w:val="333333"/>
          <w:sz w:val="20"/>
          <w:szCs w:val="20"/>
        </w:rPr>
        <w:t>ssh</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student@servera</w:t>
      </w:r>
      <w:proofErr w:type="spellEnd"/>
    </w:p>
    <w:p w14:paraId="0C2939D6"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i/>
          <w:iCs/>
          <w:color w:val="333333"/>
          <w:sz w:val="20"/>
          <w:szCs w:val="20"/>
        </w:rPr>
        <w:t>...output omitted...</w:t>
      </w:r>
    </w:p>
    <w:p w14:paraId="249C735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student@servera</w:t>
      </w:r>
      <w:proofErr w:type="spellEnd"/>
      <w:r w:rsidRPr="00444E62">
        <w:rPr>
          <w:rFonts w:ascii="Consolas" w:eastAsia="Times New Roman" w:hAnsi="Consolas" w:cs="Courier New"/>
          <w:b/>
          <w:bCs/>
          <w:color w:val="333333"/>
          <w:sz w:val="20"/>
          <w:szCs w:val="20"/>
        </w:rPr>
        <w:t xml:space="preserve"> ~]$ </w:t>
      </w:r>
    </w:p>
    <w:p w14:paraId="210113EA"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su</w:t>
      </w:r>
      <w:proofErr w:type="spellEnd"/>
      <w:r w:rsidRPr="00444E62">
        <w:rPr>
          <w:rFonts w:ascii="Open Sans" w:eastAsia="Times New Roman" w:hAnsi="Open Sans" w:cs="Open Sans"/>
          <w:color w:val="212529"/>
          <w:szCs w:val="24"/>
        </w:rPr>
        <w:t> command to switch to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user using </w:t>
      </w:r>
      <w:proofErr w:type="spellStart"/>
      <w:r w:rsidRPr="00444E62">
        <w:rPr>
          <w:rFonts w:ascii="Consolas" w:eastAsia="Times New Roman" w:hAnsi="Consolas" w:cs="Courier New"/>
          <w:color w:val="212529"/>
          <w:sz w:val="21"/>
          <w:szCs w:val="21"/>
        </w:rPr>
        <w:t>redhat</w:t>
      </w:r>
      <w:proofErr w:type="spellEnd"/>
      <w:r w:rsidRPr="00444E62">
        <w:rPr>
          <w:rFonts w:ascii="Open Sans" w:eastAsia="Times New Roman" w:hAnsi="Open Sans" w:cs="Open Sans"/>
          <w:color w:val="212529"/>
          <w:szCs w:val="24"/>
        </w:rPr>
        <w:t> as the password.</w:t>
      </w:r>
    </w:p>
    <w:p w14:paraId="4165CCE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student@servera</w:t>
      </w:r>
      <w:proofErr w:type="spellEnd"/>
      <w:r w:rsidRPr="00444E62">
        <w:rPr>
          <w:rFonts w:ascii="Consolas" w:eastAsia="Times New Roman" w:hAnsi="Consolas" w:cs="Courier New"/>
          <w:b/>
          <w:bCs/>
          <w:color w:val="333333"/>
          <w:sz w:val="20"/>
          <w:szCs w:val="20"/>
        </w:rPr>
        <w:t xml:space="preserve"> ~]$ </w:t>
      </w:r>
      <w:proofErr w:type="spellStart"/>
      <w:r w:rsidRPr="00444E62">
        <w:rPr>
          <w:rFonts w:ascii="Consolas" w:eastAsia="Times New Roman" w:hAnsi="Consolas" w:cs="Courier New"/>
          <w:b/>
          <w:bCs/>
          <w:color w:val="333333"/>
          <w:sz w:val="20"/>
          <w:szCs w:val="20"/>
        </w:rPr>
        <w:t>su</w:t>
      </w:r>
      <w:proofErr w:type="spellEnd"/>
      <w:r w:rsidRPr="00444E62">
        <w:rPr>
          <w:rFonts w:ascii="Consolas" w:eastAsia="Times New Roman" w:hAnsi="Consolas" w:cs="Courier New"/>
          <w:b/>
          <w:bCs/>
          <w:color w:val="333333"/>
          <w:sz w:val="20"/>
          <w:szCs w:val="20"/>
        </w:rPr>
        <w:t xml:space="preserve"> - operator1</w:t>
      </w:r>
    </w:p>
    <w:p w14:paraId="79728C09"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xml:space="preserve">Password: </w:t>
      </w:r>
      <w:proofErr w:type="spellStart"/>
      <w:r w:rsidRPr="00444E62">
        <w:rPr>
          <w:rFonts w:ascii="Consolas" w:eastAsia="Times New Roman" w:hAnsi="Consolas" w:cs="Courier New"/>
          <w:b/>
          <w:bCs/>
          <w:color w:val="333333"/>
          <w:sz w:val="20"/>
          <w:szCs w:val="20"/>
        </w:rPr>
        <w:t>redhat</w:t>
      </w:r>
      <w:proofErr w:type="spellEnd"/>
    </w:p>
    <w:p w14:paraId="3A73387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
    <w:p w14:paraId="714A2F87"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umask</w:t>
      </w:r>
      <w:proofErr w:type="spellEnd"/>
      <w:r w:rsidRPr="00444E62">
        <w:rPr>
          <w:rFonts w:ascii="Open Sans" w:eastAsia="Times New Roman" w:hAnsi="Open Sans" w:cs="Open Sans"/>
          <w:color w:val="212529"/>
          <w:szCs w:val="24"/>
        </w:rPr>
        <w:t> command to list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xml:space="preserve"> user's default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value.</w:t>
      </w:r>
    </w:p>
    <w:p w14:paraId="460E496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umask</w:t>
      </w:r>
      <w:proofErr w:type="spellEnd"/>
    </w:p>
    <w:p w14:paraId="2D21C11E"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0002</w:t>
      </w:r>
    </w:p>
    <w:p w14:paraId="02FA5C31"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lastRenderedPageBreak/>
        <w:t>Create a new directory named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create a file named </w:t>
      </w:r>
      <w:r w:rsidRPr="00444E62">
        <w:rPr>
          <w:rFonts w:ascii="Consolas" w:eastAsia="Times New Roman" w:hAnsi="Consolas" w:cs="Courier New"/>
          <w:color w:val="212529"/>
          <w:sz w:val="21"/>
          <w:szCs w:val="21"/>
        </w:rPr>
        <w:t>defaults</w:t>
      </w:r>
      <w:r w:rsidRPr="00444E62">
        <w:rPr>
          <w:rFonts w:ascii="Open Sans" w:eastAsia="Times New Roman" w:hAnsi="Open Sans" w:cs="Open Sans"/>
          <w:color w:val="212529"/>
          <w:szCs w:val="24"/>
        </w:rPr>
        <w:t>. Look at the default permissions.</w:t>
      </w:r>
    </w:p>
    <w:p w14:paraId="59AF716E"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mkdir</w:t>
      </w:r>
      <w:proofErr w:type="spellEnd"/>
      <w:r w:rsidRPr="00444E62">
        <w:rPr>
          <w:rFonts w:ascii="Open Sans" w:eastAsia="Times New Roman" w:hAnsi="Open Sans" w:cs="Open Sans"/>
          <w:color w:val="212529"/>
          <w:szCs w:val="24"/>
        </w:rPr>
        <w:t> command to create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Use the </w:t>
      </w:r>
      <w:r w:rsidRPr="00444E62">
        <w:rPr>
          <w:rFonts w:ascii="Open Sans" w:eastAsia="Times New Roman" w:hAnsi="Open Sans" w:cs="Open Sans"/>
          <w:b/>
          <w:bCs/>
          <w:color w:val="212529"/>
          <w:szCs w:val="24"/>
        </w:rPr>
        <w:t>ls -</w:t>
      </w:r>
      <w:proofErr w:type="spellStart"/>
      <w:r w:rsidRPr="00444E62">
        <w:rPr>
          <w:rFonts w:ascii="Open Sans" w:eastAsia="Times New Roman" w:hAnsi="Open Sans" w:cs="Open Sans"/>
          <w:b/>
          <w:bCs/>
          <w:color w:val="212529"/>
          <w:szCs w:val="24"/>
        </w:rPr>
        <w:t>ld</w:t>
      </w:r>
      <w:proofErr w:type="spellEnd"/>
      <w:r w:rsidRPr="00444E62">
        <w:rPr>
          <w:rFonts w:ascii="Open Sans" w:eastAsia="Times New Roman" w:hAnsi="Open Sans" w:cs="Open Sans"/>
          <w:color w:val="212529"/>
          <w:szCs w:val="24"/>
        </w:rPr>
        <w:t> command to list the permissions of the new directory.</w:t>
      </w:r>
    </w:p>
    <w:p w14:paraId="3A9F7A8E"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mkdir</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w:t>
      </w:r>
    </w:p>
    <w:p w14:paraId="132D722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w:t>
      </w:r>
      <w:proofErr w:type="spellStart"/>
      <w:r w:rsidRPr="00444E62">
        <w:rPr>
          <w:rFonts w:ascii="Consolas" w:eastAsia="Times New Roman" w:hAnsi="Consolas" w:cs="Courier New"/>
          <w:b/>
          <w:bCs/>
          <w:color w:val="333333"/>
          <w:sz w:val="20"/>
          <w:szCs w:val="20"/>
        </w:rPr>
        <w:t>ld</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w:t>
      </w:r>
    </w:p>
    <w:p w14:paraId="5181107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44E62">
        <w:rPr>
          <w:rFonts w:ascii="Consolas" w:eastAsia="Times New Roman" w:hAnsi="Consolas" w:cs="Courier New"/>
          <w:color w:val="333333"/>
          <w:sz w:val="20"/>
          <w:szCs w:val="20"/>
        </w:rPr>
        <w:t>drwxrwxr</w:t>
      </w:r>
      <w:proofErr w:type="spellEnd"/>
      <w:r w:rsidRPr="00444E62">
        <w:rPr>
          <w:rFonts w:ascii="Consolas" w:eastAsia="Times New Roman" w:hAnsi="Consolas" w:cs="Courier New"/>
          <w:color w:val="333333"/>
          <w:sz w:val="20"/>
          <w:szCs w:val="20"/>
        </w:rPr>
        <w:t xml:space="preserve">-x. 2 operator1 </w:t>
      </w:r>
      <w:proofErr w:type="spellStart"/>
      <w:r w:rsidRPr="00444E62">
        <w:rPr>
          <w:rFonts w:ascii="Consolas" w:eastAsia="Times New Roman" w:hAnsi="Consolas" w:cs="Courier New"/>
          <w:color w:val="333333"/>
          <w:sz w:val="20"/>
          <w:szCs w:val="20"/>
        </w:rPr>
        <w:t>operator1</w:t>
      </w:r>
      <w:proofErr w:type="spellEnd"/>
      <w:r w:rsidRPr="00444E62">
        <w:rPr>
          <w:rFonts w:ascii="Consolas" w:eastAsia="Times New Roman" w:hAnsi="Consolas" w:cs="Courier New"/>
          <w:color w:val="333333"/>
          <w:sz w:val="20"/>
          <w:szCs w:val="20"/>
        </w:rPr>
        <w:t xml:space="preserve"> 6 Feb  4 14:06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/shared</w:t>
      </w:r>
    </w:p>
    <w:p w14:paraId="5F619E50"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touch</w:t>
      </w:r>
      <w:r w:rsidRPr="00444E62">
        <w:rPr>
          <w:rFonts w:ascii="Open Sans" w:eastAsia="Times New Roman" w:hAnsi="Open Sans" w:cs="Open Sans"/>
          <w:color w:val="212529"/>
          <w:szCs w:val="24"/>
        </w:rPr>
        <w:t> command to create a file named </w:t>
      </w:r>
      <w:r w:rsidRPr="00444E62">
        <w:rPr>
          <w:rFonts w:ascii="Consolas" w:eastAsia="Times New Roman" w:hAnsi="Consolas" w:cs="Courier New"/>
          <w:color w:val="212529"/>
          <w:sz w:val="21"/>
          <w:szCs w:val="21"/>
        </w:rPr>
        <w:t>defaults</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w:t>
      </w:r>
    </w:p>
    <w:p w14:paraId="3F03514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touch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/shared/defaults</w:t>
      </w:r>
    </w:p>
    <w:p w14:paraId="7D521869"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ls -l</w:t>
      </w:r>
      <w:r w:rsidRPr="00444E62">
        <w:rPr>
          <w:rFonts w:ascii="Open Sans" w:eastAsia="Times New Roman" w:hAnsi="Open Sans" w:cs="Open Sans"/>
          <w:color w:val="212529"/>
          <w:szCs w:val="24"/>
        </w:rPr>
        <w:t> command to list the permissions of the new file.</w:t>
      </w:r>
    </w:p>
    <w:p w14:paraId="517F6B81"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-l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/shared/defaults</w:t>
      </w:r>
    </w:p>
    <w:p w14:paraId="204C1B5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 xml:space="preserve">-r--. 1 operator1 </w:t>
      </w:r>
      <w:proofErr w:type="spellStart"/>
      <w:r w:rsidRPr="00444E62">
        <w:rPr>
          <w:rFonts w:ascii="Consolas" w:eastAsia="Times New Roman" w:hAnsi="Consolas" w:cs="Courier New"/>
          <w:color w:val="333333"/>
          <w:sz w:val="20"/>
          <w:szCs w:val="20"/>
        </w:rPr>
        <w:t>operator1</w:t>
      </w:r>
      <w:proofErr w:type="spellEnd"/>
      <w:r w:rsidRPr="00444E62">
        <w:rPr>
          <w:rFonts w:ascii="Consolas" w:eastAsia="Times New Roman" w:hAnsi="Consolas" w:cs="Courier New"/>
          <w:color w:val="333333"/>
          <w:sz w:val="20"/>
          <w:szCs w:val="20"/>
        </w:rPr>
        <w:t xml:space="preserve"> 0 Feb  4 14:09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/shared/defaults</w:t>
      </w:r>
    </w:p>
    <w:p w14:paraId="22C1AC87"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Change the group ownership of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to </w:t>
      </w:r>
      <w:r w:rsidRPr="00444E62">
        <w:rPr>
          <w:rFonts w:ascii="Consolas" w:eastAsia="Times New Roman" w:hAnsi="Consolas" w:cs="Courier New"/>
          <w:color w:val="212529"/>
          <w:sz w:val="21"/>
          <w:szCs w:val="21"/>
        </w:rPr>
        <w:t>operators</w:t>
      </w:r>
      <w:r w:rsidRPr="00444E62">
        <w:rPr>
          <w:rFonts w:ascii="Open Sans" w:eastAsia="Times New Roman" w:hAnsi="Open Sans" w:cs="Open Sans"/>
          <w:color w:val="212529"/>
          <w:szCs w:val="24"/>
        </w:rPr>
        <w:t>. Confirm the new ownership and permissions.</w:t>
      </w:r>
    </w:p>
    <w:p w14:paraId="7B047B4D"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chown</w:t>
      </w:r>
      <w:proofErr w:type="spellEnd"/>
      <w:r w:rsidRPr="00444E62">
        <w:rPr>
          <w:rFonts w:ascii="Open Sans" w:eastAsia="Times New Roman" w:hAnsi="Open Sans" w:cs="Open Sans"/>
          <w:color w:val="212529"/>
          <w:szCs w:val="24"/>
        </w:rPr>
        <w:t> command to change the group ownership of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to </w:t>
      </w:r>
      <w:r w:rsidRPr="00444E62">
        <w:rPr>
          <w:rFonts w:ascii="Consolas" w:eastAsia="Times New Roman" w:hAnsi="Consolas" w:cs="Courier New"/>
          <w:color w:val="212529"/>
          <w:sz w:val="21"/>
          <w:szCs w:val="21"/>
        </w:rPr>
        <w:t>operators</w:t>
      </w:r>
      <w:r w:rsidRPr="00444E62">
        <w:rPr>
          <w:rFonts w:ascii="Open Sans" w:eastAsia="Times New Roman" w:hAnsi="Open Sans" w:cs="Open Sans"/>
          <w:color w:val="212529"/>
          <w:szCs w:val="24"/>
        </w:rPr>
        <w:t>.</w:t>
      </w:r>
    </w:p>
    <w:p w14:paraId="75FB250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chown</w:t>
      </w:r>
      <w:proofErr w:type="spellEnd"/>
      <w:r w:rsidRPr="00444E62">
        <w:rPr>
          <w:rFonts w:ascii="Consolas" w:eastAsia="Times New Roman" w:hAnsi="Consolas" w:cs="Courier New"/>
          <w:b/>
          <w:bCs/>
          <w:color w:val="333333"/>
          <w:sz w:val="20"/>
          <w:szCs w:val="20"/>
        </w:rPr>
        <w:t xml:space="preserve"> :operators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w:t>
      </w:r>
    </w:p>
    <w:p w14:paraId="3EC807F5"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ls -</w:t>
      </w:r>
      <w:proofErr w:type="spellStart"/>
      <w:r w:rsidRPr="00444E62">
        <w:rPr>
          <w:rFonts w:ascii="Open Sans" w:eastAsia="Times New Roman" w:hAnsi="Open Sans" w:cs="Open Sans"/>
          <w:b/>
          <w:bCs/>
          <w:color w:val="212529"/>
          <w:szCs w:val="24"/>
        </w:rPr>
        <w:t>ld</w:t>
      </w:r>
      <w:proofErr w:type="spellEnd"/>
      <w:r w:rsidRPr="00444E62">
        <w:rPr>
          <w:rFonts w:ascii="Open Sans" w:eastAsia="Times New Roman" w:hAnsi="Open Sans" w:cs="Open Sans"/>
          <w:color w:val="212529"/>
          <w:szCs w:val="24"/>
        </w:rPr>
        <w:t> command to list the permissions of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w:t>
      </w:r>
    </w:p>
    <w:p w14:paraId="1AE6257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w:t>
      </w:r>
      <w:proofErr w:type="spellStart"/>
      <w:r w:rsidRPr="00444E62">
        <w:rPr>
          <w:rFonts w:ascii="Consolas" w:eastAsia="Times New Roman" w:hAnsi="Consolas" w:cs="Courier New"/>
          <w:b/>
          <w:bCs/>
          <w:color w:val="333333"/>
          <w:sz w:val="20"/>
          <w:szCs w:val="20"/>
        </w:rPr>
        <w:t>ld</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w:t>
      </w:r>
    </w:p>
    <w:p w14:paraId="0A36EE9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44E62">
        <w:rPr>
          <w:rFonts w:ascii="Consolas" w:eastAsia="Times New Roman" w:hAnsi="Consolas" w:cs="Courier New"/>
          <w:color w:val="333333"/>
          <w:sz w:val="20"/>
          <w:szCs w:val="20"/>
        </w:rPr>
        <w:t>drwxrwxr</w:t>
      </w:r>
      <w:proofErr w:type="spellEnd"/>
      <w:r w:rsidRPr="00444E62">
        <w:rPr>
          <w:rFonts w:ascii="Consolas" w:eastAsia="Times New Roman" w:hAnsi="Consolas" w:cs="Courier New"/>
          <w:color w:val="333333"/>
          <w:sz w:val="20"/>
          <w:szCs w:val="20"/>
        </w:rPr>
        <w:t>-x. 2 operator1 operators 22 Feb  4 14:09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 xml:space="preserve">/shared </w:t>
      </w:r>
    </w:p>
    <w:p w14:paraId="786BD378"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touch</w:t>
      </w:r>
      <w:r w:rsidRPr="00444E62">
        <w:rPr>
          <w:rFonts w:ascii="Open Sans" w:eastAsia="Times New Roman" w:hAnsi="Open Sans" w:cs="Open Sans"/>
          <w:color w:val="212529"/>
          <w:szCs w:val="24"/>
        </w:rPr>
        <w:t> command to create a file named </w:t>
      </w:r>
      <w:r w:rsidRPr="00444E62">
        <w:rPr>
          <w:rFonts w:ascii="Consolas" w:eastAsia="Times New Roman" w:hAnsi="Consolas" w:cs="Courier New"/>
          <w:color w:val="212529"/>
          <w:sz w:val="21"/>
          <w:szCs w:val="21"/>
        </w:rPr>
        <w:t>group</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Use the </w:t>
      </w:r>
      <w:r w:rsidRPr="00444E62">
        <w:rPr>
          <w:rFonts w:ascii="Open Sans" w:eastAsia="Times New Roman" w:hAnsi="Open Sans" w:cs="Open Sans"/>
          <w:b/>
          <w:bCs/>
          <w:color w:val="212529"/>
          <w:szCs w:val="24"/>
        </w:rPr>
        <w:t>ls -l</w:t>
      </w:r>
      <w:r w:rsidRPr="00444E62">
        <w:rPr>
          <w:rFonts w:ascii="Open Sans" w:eastAsia="Times New Roman" w:hAnsi="Open Sans" w:cs="Open Sans"/>
          <w:color w:val="212529"/>
          <w:szCs w:val="24"/>
        </w:rPr>
        <w:t> command to list the file permissions.</w:t>
      </w:r>
    </w:p>
    <w:p w14:paraId="5B9CA0C6"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touch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/shared/group</w:t>
      </w:r>
    </w:p>
    <w:p w14:paraId="22D0A146"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-l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/shared/group</w:t>
      </w:r>
    </w:p>
    <w:p w14:paraId="38C7D00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 xml:space="preserve">-r--. 1 operator1 </w:t>
      </w:r>
      <w:proofErr w:type="spellStart"/>
      <w:r w:rsidRPr="00444E62">
        <w:rPr>
          <w:rFonts w:ascii="Consolas" w:eastAsia="Times New Roman" w:hAnsi="Consolas" w:cs="Courier New"/>
          <w:color w:val="333333"/>
          <w:sz w:val="20"/>
          <w:szCs w:val="20"/>
        </w:rPr>
        <w:t>operator1</w:t>
      </w:r>
      <w:proofErr w:type="spellEnd"/>
      <w:r w:rsidRPr="00444E62">
        <w:rPr>
          <w:rFonts w:ascii="Consolas" w:eastAsia="Times New Roman" w:hAnsi="Consolas" w:cs="Courier New"/>
          <w:color w:val="333333"/>
          <w:sz w:val="20"/>
          <w:szCs w:val="20"/>
        </w:rPr>
        <w:t xml:space="preserve"> 0 Feb  4 17:00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/shared/group</w:t>
      </w:r>
    </w:p>
    <w:p w14:paraId="6483541C" w14:textId="77777777" w:rsidR="00444E62" w:rsidRPr="00444E62" w:rsidRDefault="00444E62" w:rsidP="00444E62">
      <w:pPr>
        <w:shd w:val="clear" w:color="auto" w:fill="FFFFFF"/>
        <w:spacing w:after="100" w:afterAutospacing="1"/>
        <w:ind w:left="2160"/>
        <w:outlineLvl w:val="2"/>
        <w:rPr>
          <w:rFonts w:ascii="Open Sans" w:eastAsia="Times New Roman" w:hAnsi="Open Sans" w:cs="Open Sans"/>
          <w:color w:val="212529"/>
          <w:sz w:val="27"/>
          <w:szCs w:val="27"/>
        </w:rPr>
      </w:pPr>
      <w:r w:rsidRPr="00444E62">
        <w:rPr>
          <w:rFonts w:ascii="Open Sans" w:eastAsia="Times New Roman" w:hAnsi="Open Sans" w:cs="Open Sans"/>
          <w:color w:val="212529"/>
          <w:sz w:val="27"/>
          <w:szCs w:val="27"/>
        </w:rPr>
        <w:t>Note</w:t>
      </w:r>
    </w:p>
    <w:p w14:paraId="1D3E9449" w14:textId="77777777" w:rsidR="00444E62" w:rsidRPr="00444E62" w:rsidRDefault="00444E62" w:rsidP="00444E62">
      <w:pPr>
        <w:shd w:val="clear" w:color="auto" w:fill="FFFFFF"/>
        <w:spacing w:after="100" w:afterAutospacing="1"/>
        <w:ind w:left="2160"/>
        <w:rPr>
          <w:rFonts w:ascii="Open Sans" w:eastAsia="Times New Roman" w:hAnsi="Open Sans" w:cs="Open Sans"/>
          <w:color w:val="212529"/>
          <w:szCs w:val="24"/>
        </w:rPr>
      </w:pPr>
      <w:r w:rsidRPr="00444E62">
        <w:rPr>
          <w:rFonts w:ascii="Open Sans" w:eastAsia="Times New Roman" w:hAnsi="Open Sans" w:cs="Open Sans"/>
          <w:color w:val="212529"/>
          <w:szCs w:val="24"/>
        </w:rPr>
        <w:t>The group owner of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/shared/group</w:t>
      </w:r>
      <w:r w:rsidRPr="00444E62">
        <w:rPr>
          <w:rFonts w:ascii="Open Sans" w:eastAsia="Times New Roman" w:hAnsi="Open Sans" w:cs="Open Sans"/>
          <w:color w:val="212529"/>
          <w:szCs w:val="24"/>
        </w:rPr>
        <w:t> file is not </w:t>
      </w:r>
      <w:r w:rsidRPr="00444E62">
        <w:rPr>
          <w:rFonts w:ascii="Consolas" w:eastAsia="Times New Roman" w:hAnsi="Consolas" w:cs="Courier New"/>
          <w:color w:val="212529"/>
          <w:sz w:val="21"/>
          <w:szCs w:val="21"/>
        </w:rPr>
        <w:t>operators</w:t>
      </w:r>
      <w:r w:rsidRPr="00444E62">
        <w:rPr>
          <w:rFonts w:ascii="Open Sans" w:eastAsia="Times New Roman" w:hAnsi="Open Sans" w:cs="Open Sans"/>
          <w:color w:val="212529"/>
          <w:szCs w:val="24"/>
        </w:rPr>
        <w:t> but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w:t>
      </w:r>
    </w:p>
    <w:p w14:paraId="04CB6D65"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Ensure that files created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are owned by the </w:t>
      </w:r>
      <w:r w:rsidRPr="00444E62">
        <w:rPr>
          <w:rFonts w:ascii="Consolas" w:eastAsia="Times New Roman" w:hAnsi="Consolas" w:cs="Courier New"/>
          <w:color w:val="212529"/>
          <w:sz w:val="21"/>
          <w:szCs w:val="21"/>
        </w:rPr>
        <w:t>operators</w:t>
      </w:r>
      <w:r w:rsidRPr="00444E62">
        <w:rPr>
          <w:rFonts w:ascii="Open Sans" w:eastAsia="Times New Roman" w:hAnsi="Open Sans" w:cs="Open Sans"/>
          <w:color w:val="212529"/>
          <w:szCs w:val="24"/>
        </w:rPr>
        <w:t> group.</w:t>
      </w:r>
    </w:p>
    <w:p w14:paraId="0B306A00"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lastRenderedPageBreak/>
        <w:t>Use the </w:t>
      </w:r>
      <w:proofErr w:type="spellStart"/>
      <w:r w:rsidRPr="00444E62">
        <w:rPr>
          <w:rFonts w:ascii="Open Sans" w:eastAsia="Times New Roman" w:hAnsi="Open Sans" w:cs="Open Sans"/>
          <w:b/>
          <w:bCs/>
          <w:color w:val="212529"/>
          <w:szCs w:val="24"/>
        </w:rPr>
        <w:t>chmod</w:t>
      </w:r>
      <w:proofErr w:type="spellEnd"/>
      <w:r w:rsidRPr="00444E62">
        <w:rPr>
          <w:rFonts w:ascii="Open Sans" w:eastAsia="Times New Roman" w:hAnsi="Open Sans" w:cs="Open Sans"/>
          <w:color w:val="212529"/>
          <w:szCs w:val="24"/>
        </w:rPr>
        <w:t> command to set the group ID to the </w:t>
      </w:r>
      <w:proofErr w:type="gramStart"/>
      <w:r w:rsidRPr="00444E62">
        <w:rPr>
          <w:rFonts w:ascii="Consolas" w:eastAsia="Times New Roman" w:hAnsi="Consolas" w:cs="Courier New"/>
          <w:color w:val="212529"/>
          <w:sz w:val="21"/>
          <w:szCs w:val="21"/>
        </w:rPr>
        <w:t>operators</w:t>
      </w:r>
      <w:proofErr w:type="gramEnd"/>
      <w:r w:rsidRPr="00444E62">
        <w:rPr>
          <w:rFonts w:ascii="Open Sans" w:eastAsia="Times New Roman" w:hAnsi="Open Sans" w:cs="Open Sans"/>
          <w:color w:val="212529"/>
          <w:szCs w:val="24"/>
        </w:rPr>
        <w:t> group for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w:t>
      </w:r>
    </w:p>
    <w:p w14:paraId="5B5F3F3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chmod</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g+s</w:t>
      </w:r>
      <w:proofErr w:type="spellEnd"/>
      <w:r w:rsidRPr="00444E62">
        <w:rPr>
          <w:rFonts w:ascii="Consolas" w:eastAsia="Times New Roman" w:hAnsi="Consolas" w:cs="Courier New"/>
          <w:b/>
          <w:bCs/>
          <w:color w:val="333333"/>
          <w:sz w:val="20"/>
          <w:szCs w:val="20"/>
        </w:rPr>
        <w:t xml:space="preserve">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w:t>
      </w:r>
    </w:p>
    <w:p w14:paraId="70090A2D"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touch</w:t>
      </w:r>
      <w:r w:rsidRPr="00444E62">
        <w:rPr>
          <w:rFonts w:ascii="Open Sans" w:eastAsia="Times New Roman" w:hAnsi="Open Sans" w:cs="Open Sans"/>
          <w:color w:val="212529"/>
          <w:szCs w:val="24"/>
        </w:rPr>
        <w:t> command to create a new file named </w:t>
      </w:r>
      <w:r w:rsidRPr="00444E62">
        <w:rPr>
          <w:rFonts w:ascii="Consolas" w:eastAsia="Times New Roman" w:hAnsi="Consolas" w:cs="Courier New"/>
          <w:color w:val="212529"/>
          <w:sz w:val="21"/>
          <w:szCs w:val="21"/>
        </w:rPr>
        <w:t>operations_database.txt</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w:t>
      </w:r>
    </w:p>
    <w:p w14:paraId="25D86173"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touch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/shared/operations_database.txt</w:t>
      </w:r>
    </w:p>
    <w:p w14:paraId="791F516A"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ls -l</w:t>
      </w:r>
      <w:r w:rsidRPr="00444E62">
        <w:rPr>
          <w:rFonts w:ascii="Open Sans" w:eastAsia="Times New Roman" w:hAnsi="Open Sans" w:cs="Open Sans"/>
          <w:color w:val="212529"/>
          <w:szCs w:val="24"/>
        </w:rPr>
        <w:t> command to verify that the </w:t>
      </w:r>
      <w:proofErr w:type="gramStart"/>
      <w:r w:rsidRPr="00444E62">
        <w:rPr>
          <w:rFonts w:ascii="Consolas" w:eastAsia="Times New Roman" w:hAnsi="Consolas" w:cs="Courier New"/>
          <w:color w:val="212529"/>
          <w:sz w:val="21"/>
          <w:szCs w:val="21"/>
        </w:rPr>
        <w:t>operators</w:t>
      </w:r>
      <w:proofErr w:type="gramEnd"/>
      <w:r w:rsidRPr="00444E62">
        <w:rPr>
          <w:rFonts w:ascii="Open Sans" w:eastAsia="Times New Roman" w:hAnsi="Open Sans" w:cs="Open Sans"/>
          <w:color w:val="212529"/>
          <w:szCs w:val="24"/>
        </w:rPr>
        <w:t> group is the group owner for the new file.</w:t>
      </w:r>
    </w:p>
    <w:p w14:paraId="41834B2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-l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/shared/operations_database.txt</w:t>
      </w:r>
    </w:p>
    <w:p w14:paraId="64E672D3"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-r--. 1 operator1 operators 0 Feb  4 16:11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 xml:space="preserve">/shared/operations_database.txt </w:t>
      </w:r>
    </w:p>
    <w:p w14:paraId="77D0052E"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Create a new file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named </w:t>
      </w:r>
      <w:r w:rsidRPr="00444E62">
        <w:rPr>
          <w:rFonts w:ascii="Consolas" w:eastAsia="Times New Roman" w:hAnsi="Consolas" w:cs="Courier New"/>
          <w:color w:val="212529"/>
          <w:sz w:val="21"/>
          <w:szCs w:val="21"/>
        </w:rPr>
        <w:t>operations_network.txt</w:t>
      </w:r>
      <w:r w:rsidRPr="00444E62">
        <w:rPr>
          <w:rFonts w:ascii="Open Sans" w:eastAsia="Times New Roman" w:hAnsi="Open Sans" w:cs="Open Sans"/>
          <w:color w:val="212529"/>
          <w:szCs w:val="24"/>
        </w:rPr>
        <w:t>. Record the ownership and permissions. Change the </w:t>
      </w:r>
      <w:proofErr w:type="spellStart"/>
      <w:r w:rsidRPr="00444E62">
        <w:rPr>
          <w:rFonts w:ascii="Consolas" w:eastAsia="Times New Roman" w:hAnsi="Consolas" w:cs="Courier New"/>
          <w:color w:val="212529"/>
          <w:sz w:val="21"/>
          <w:szCs w:val="21"/>
        </w:rPr>
        <w:t>umask</w:t>
      </w:r>
      <w:proofErr w:type="spellEnd"/>
      <w:r w:rsidRPr="00444E62">
        <w:rPr>
          <w:rFonts w:ascii="Open Sans" w:eastAsia="Times New Roman" w:hAnsi="Open Sans" w:cs="Open Sans"/>
          <w:color w:val="212529"/>
          <w:szCs w:val="24"/>
        </w:rPr>
        <w:t> for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Create a new file called </w:t>
      </w:r>
      <w:r w:rsidRPr="00444E62">
        <w:rPr>
          <w:rFonts w:ascii="Consolas" w:eastAsia="Times New Roman" w:hAnsi="Consolas" w:cs="Courier New"/>
          <w:color w:val="212529"/>
          <w:sz w:val="21"/>
          <w:szCs w:val="21"/>
        </w:rPr>
        <w:t>operations_production.txt</w:t>
      </w:r>
      <w:r w:rsidRPr="00444E62">
        <w:rPr>
          <w:rFonts w:ascii="Open Sans" w:eastAsia="Times New Roman" w:hAnsi="Open Sans" w:cs="Open Sans"/>
          <w:color w:val="212529"/>
          <w:szCs w:val="24"/>
        </w:rPr>
        <w:t>. Record the ownership and permissions of the </w:t>
      </w:r>
      <w:r w:rsidRPr="00444E62">
        <w:rPr>
          <w:rFonts w:ascii="Consolas" w:eastAsia="Times New Roman" w:hAnsi="Consolas" w:cs="Courier New"/>
          <w:color w:val="212529"/>
          <w:sz w:val="21"/>
          <w:szCs w:val="21"/>
        </w:rPr>
        <w:t>operations_production.txt</w:t>
      </w:r>
      <w:r w:rsidRPr="00444E62">
        <w:rPr>
          <w:rFonts w:ascii="Open Sans" w:eastAsia="Times New Roman" w:hAnsi="Open Sans" w:cs="Open Sans"/>
          <w:color w:val="212529"/>
          <w:szCs w:val="24"/>
        </w:rPr>
        <w:t> file.</w:t>
      </w:r>
    </w:p>
    <w:p w14:paraId="0263B192"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touch</w:t>
      </w:r>
      <w:r w:rsidRPr="00444E62">
        <w:rPr>
          <w:rFonts w:ascii="Open Sans" w:eastAsia="Times New Roman" w:hAnsi="Open Sans" w:cs="Open Sans"/>
          <w:color w:val="212529"/>
          <w:szCs w:val="24"/>
        </w:rPr>
        <w:t> command to create a file called </w:t>
      </w:r>
      <w:r w:rsidRPr="00444E62">
        <w:rPr>
          <w:rFonts w:ascii="Consolas" w:eastAsia="Times New Roman" w:hAnsi="Consolas" w:cs="Courier New"/>
          <w:color w:val="212529"/>
          <w:sz w:val="21"/>
          <w:szCs w:val="21"/>
        </w:rPr>
        <w:t>operations_network.txt</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w:t>
      </w:r>
    </w:p>
    <w:p w14:paraId="459FEB41"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touch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/shared/operations_network.txt</w:t>
      </w:r>
    </w:p>
    <w:p w14:paraId="231105D1"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ls -l</w:t>
      </w:r>
      <w:r w:rsidRPr="00444E62">
        <w:rPr>
          <w:rFonts w:ascii="Open Sans" w:eastAsia="Times New Roman" w:hAnsi="Open Sans" w:cs="Open Sans"/>
          <w:color w:val="212529"/>
          <w:szCs w:val="24"/>
        </w:rPr>
        <w:t> command to list the permissions of the </w:t>
      </w:r>
      <w:r w:rsidRPr="00444E62">
        <w:rPr>
          <w:rFonts w:ascii="Consolas" w:eastAsia="Times New Roman" w:hAnsi="Consolas" w:cs="Courier New"/>
          <w:color w:val="212529"/>
          <w:sz w:val="21"/>
          <w:szCs w:val="21"/>
        </w:rPr>
        <w:t>operations_network.txt</w:t>
      </w:r>
      <w:r w:rsidRPr="00444E62">
        <w:rPr>
          <w:rFonts w:ascii="Open Sans" w:eastAsia="Times New Roman" w:hAnsi="Open Sans" w:cs="Open Sans"/>
          <w:color w:val="212529"/>
          <w:szCs w:val="24"/>
        </w:rPr>
        <w:t> file.</w:t>
      </w:r>
    </w:p>
    <w:p w14:paraId="5F18EE4D"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ls -l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/shared/operations_network.txt</w:t>
      </w:r>
    </w:p>
    <w:p w14:paraId="5A7AF5D5"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-r--. 1 operator1 operators 5 Feb  0 15:43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 xml:space="preserve">/shared/operations_network.txt </w:t>
      </w:r>
    </w:p>
    <w:p w14:paraId="3A35E1DE"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proofErr w:type="spellStart"/>
      <w:r w:rsidRPr="00444E62">
        <w:rPr>
          <w:rFonts w:ascii="Open Sans" w:eastAsia="Times New Roman" w:hAnsi="Open Sans" w:cs="Open Sans"/>
          <w:b/>
          <w:bCs/>
          <w:color w:val="212529"/>
          <w:szCs w:val="24"/>
        </w:rPr>
        <w:t>umask</w:t>
      </w:r>
      <w:proofErr w:type="spellEnd"/>
      <w:r w:rsidRPr="00444E62">
        <w:rPr>
          <w:rFonts w:ascii="Open Sans" w:eastAsia="Times New Roman" w:hAnsi="Open Sans" w:cs="Open Sans"/>
          <w:color w:val="212529"/>
          <w:szCs w:val="24"/>
        </w:rPr>
        <w:t xml:space="preserve"> command to change the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for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user to 027. Use the </w:t>
      </w:r>
      <w:proofErr w:type="spellStart"/>
      <w:r w:rsidRPr="00444E62">
        <w:rPr>
          <w:rFonts w:ascii="Open Sans" w:eastAsia="Times New Roman" w:hAnsi="Open Sans" w:cs="Open Sans"/>
          <w:b/>
          <w:bCs/>
          <w:color w:val="212529"/>
          <w:szCs w:val="24"/>
        </w:rPr>
        <w:t>umask</w:t>
      </w:r>
      <w:proofErr w:type="spellEnd"/>
      <w:r w:rsidRPr="00444E62">
        <w:rPr>
          <w:rFonts w:ascii="Open Sans" w:eastAsia="Times New Roman" w:hAnsi="Open Sans" w:cs="Open Sans"/>
          <w:color w:val="212529"/>
          <w:szCs w:val="24"/>
        </w:rPr>
        <w:t> command to confirm the change.</w:t>
      </w:r>
    </w:p>
    <w:p w14:paraId="4026D44B"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umask</w:t>
      </w:r>
      <w:proofErr w:type="spellEnd"/>
      <w:r w:rsidRPr="00444E62">
        <w:rPr>
          <w:rFonts w:ascii="Consolas" w:eastAsia="Times New Roman" w:hAnsi="Consolas" w:cs="Courier New"/>
          <w:b/>
          <w:bCs/>
          <w:color w:val="333333"/>
          <w:sz w:val="20"/>
          <w:szCs w:val="20"/>
        </w:rPr>
        <w:t xml:space="preserve"> 027</w:t>
      </w:r>
    </w:p>
    <w:p w14:paraId="2CAB288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umask</w:t>
      </w:r>
      <w:proofErr w:type="spellEnd"/>
    </w:p>
    <w:p w14:paraId="3D3D758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0027</w:t>
      </w:r>
    </w:p>
    <w:p w14:paraId="79D21993"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touch</w:t>
      </w:r>
      <w:r w:rsidRPr="00444E62">
        <w:rPr>
          <w:rFonts w:ascii="Open Sans" w:eastAsia="Times New Roman" w:hAnsi="Open Sans" w:cs="Open Sans"/>
          <w:color w:val="212529"/>
          <w:szCs w:val="24"/>
        </w:rPr>
        <w:t> command to create a new file named </w:t>
      </w:r>
      <w:r w:rsidRPr="00444E62">
        <w:rPr>
          <w:rFonts w:ascii="Consolas" w:eastAsia="Times New Roman" w:hAnsi="Consolas" w:cs="Courier New"/>
          <w:color w:val="212529"/>
          <w:sz w:val="21"/>
          <w:szCs w:val="21"/>
        </w:rPr>
        <w:t>operations_production.txt</w:t>
      </w:r>
      <w:r w:rsidRPr="00444E62">
        <w:rPr>
          <w:rFonts w:ascii="Open Sans" w:eastAsia="Times New Roman" w:hAnsi="Open Sans" w:cs="Open Sans"/>
          <w:color w:val="212529"/>
          <w:szCs w:val="24"/>
        </w:rPr>
        <w:t>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tmp</w:t>
      </w:r>
      <w:proofErr w:type="spellEnd"/>
      <w:r w:rsidRPr="00444E62">
        <w:rPr>
          <w:rFonts w:ascii="Consolas" w:eastAsia="Times New Roman" w:hAnsi="Consolas" w:cs="Courier New"/>
          <w:color w:val="212529"/>
          <w:sz w:val="21"/>
          <w:szCs w:val="21"/>
        </w:rPr>
        <w:t>/shared/</w:t>
      </w:r>
      <w:r w:rsidRPr="00444E62">
        <w:rPr>
          <w:rFonts w:ascii="Open Sans" w:eastAsia="Times New Roman" w:hAnsi="Open Sans" w:cs="Open Sans"/>
          <w:color w:val="212529"/>
          <w:szCs w:val="24"/>
        </w:rPr>
        <w:t> directory. Use the </w:t>
      </w:r>
      <w:r w:rsidRPr="00444E62">
        <w:rPr>
          <w:rFonts w:ascii="Open Sans" w:eastAsia="Times New Roman" w:hAnsi="Open Sans" w:cs="Open Sans"/>
          <w:b/>
          <w:bCs/>
          <w:color w:val="212529"/>
          <w:szCs w:val="24"/>
        </w:rPr>
        <w:t>ls -l</w:t>
      </w:r>
      <w:r w:rsidRPr="00444E62">
        <w:rPr>
          <w:rFonts w:ascii="Open Sans" w:eastAsia="Times New Roman" w:hAnsi="Open Sans" w:cs="Open Sans"/>
          <w:color w:val="212529"/>
          <w:szCs w:val="24"/>
        </w:rPr>
        <w:t> command to ensure that newly created files are created with read-only access for the </w:t>
      </w:r>
      <w:proofErr w:type="gramStart"/>
      <w:r w:rsidRPr="00444E62">
        <w:rPr>
          <w:rFonts w:ascii="Consolas" w:eastAsia="Times New Roman" w:hAnsi="Consolas" w:cs="Courier New"/>
          <w:color w:val="212529"/>
          <w:sz w:val="21"/>
          <w:szCs w:val="21"/>
        </w:rPr>
        <w:t>operators</w:t>
      </w:r>
      <w:proofErr w:type="gramEnd"/>
      <w:r w:rsidRPr="00444E62">
        <w:rPr>
          <w:rFonts w:ascii="Open Sans" w:eastAsia="Times New Roman" w:hAnsi="Open Sans" w:cs="Open Sans"/>
          <w:color w:val="212529"/>
          <w:szCs w:val="24"/>
        </w:rPr>
        <w:t> group and no access for other users.</w:t>
      </w:r>
    </w:p>
    <w:p w14:paraId="0C2C075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touch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/shared/operations_production.txt</w:t>
      </w:r>
    </w:p>
    <w:p w14:paraId="1021DCCA"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lastRenderedPageBreak/>
        <w:t>[operator1@servera ~]$ ls -l /</w:t>
      </w:r>
      <w:proofErr w:type="spellStart"/>
      <w:r w:rsidRPr="00444E62">
        <w:rPr>
          <w:rFonts w:ascii="Consolas" w:eastAsia="Times New Roman" w:hAnsi="Consolas" w:cs="Courier New"/>
          <w:b/>
          <w:bCs/>
          <w:color w:val="333333"/>
          <w:sz w:val="20"/>
          <w:szCs w:val="20"/>
        </w:rPr>
        <w:t>tmp</w:t>
      </w:r>
      <w:proofErr w:type="spellEnd"/>
      <w:r w:rsidRPr="00444E62">
        <w:rPr>
          <w:rFonts w:ascii="Consolas" w:eastAsia="Times New Roman" w:hAnsi="Consolas" w:cs="Courier New"/>
          <w:b/>
          <w:bCs/>
          <w:color w:val="333333"/>
          <w:sz w:val="20"/>
          <w:szCs w:val="20"/>
        </w:rPr>
        <w:t>/shared/operations_production.txt</w:t>
      </w:r>
    </w:p>
    <w:p w14:paraId="7E1FD87E"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rw</w:t>
      </w:r>
      <w:proofErr w:type="spellEnd"/>
      <w:r w:rsidRPr="00444E62">
        <w:rPr>
          <w:rFonts w:ascii="Consolas" w:eastAsia="Times New Roman" w:hAnsi="Consolas" w:cs="Courier New"/>
          <w:color w:val="333333"/>
          <w:sz w:val="20"/>
          <w:szCs w:val="20"/>
        </w:rPr>
        <w:t>-r-----. 1 operator1 operators 0 Feb  0 15:56 /</w:t>
      </w:r>
      <w:proofErr w:type="spellStart"/>
      <w:r w:rsidRPr="00444E62">
        <w:rPr>
          <w:rFonts w:ascii="Consolas" w:eastAsia="Times New Roman" w:hAnsi="Consolas" w:cs="Courier New"/>
          <w:color w:val="333333"/>
          <w:sz w:val="20"/>
          <w:szCs w:val="20"/>
        </w:rPr>
        <w:t>tmp</w:t>
      </w:r>
      <w:proofErr w:type="spellEnd"/>
      <w:r w:rsidRPr="00444E62">
        <w:rPr>
          <w:rFonts w:ascii="Consolas" w:eastAsia="Times New Roman" w:hAnsi="Consolas" w:cs="Courier New"/>
          <w:color w:val="333333"/>
          <w:sz w:val="20"/>
          <w:szCs w:val="20"/>
        </w:rPr>
        <w:t xml:space="preserve">/shared/operations_production.txt </w:t>
      </w:r>
    </w:p>
    <w:p w14:paraId="26C152EF"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Open a new terminal window and log in to </w:t>
      </w:r>
      <w:proofErr w:type="spellStart"/>
      <w:r w:rsidRPr="00444E62">
        <w:rPr>
          <w:rFonts w:ascii="Consolas" w:eastAsia="Times New Roman" w:hAnsi="Consolas" w:cs="Courier New"/>
          <w:color w:val="212529"/>
          <w:sz w:val="21"/>
          <w:szCs w:val="21"/>
        </w:rPr>
        <w:t>servera</w:t>
      </w:r>
      <w:proofErr w:type="spellEnd"/>
      <w:r w:rsidRPr="00444E62">
        <w:rPr>
          <w:rFonts w:ascii="Open Sans" w:eastAsia="Times New Roman" w:hAnsi="Open Sans" w:cs="Open Sans"/>
          <w:color w:val="212529"/>
          <w:szCs w:val="24"/>
        </w:rPr>
        <w:t> as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w:t>
      </w:r>
    </w:p>
    <w:p w14:paraId="619769B9"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w:t>
      </w:r>
      <w:proofErr w:type="spellStart"/>
      <w:r w:rsidRPr="00444E62">
        <w:rPr>
          <w:rFonts w:ascii="Consolas" w:eastAsia="Times New Roman" w:hAnsi="Consolas" w:cs="Courier New"/>
          <w:b/>
          <w:bCs/>
          <w:color w:val="333333"/>
          <w:sz w:val="20"/>
          <w:szCs w:val="20"/>
        </w:rPr>
        <w:t>ssh</w:t>
      </w:r>
      <w:proofErr w:type="spellEnd"/>
      <w:r w:rsidRPr="00444E62">
        <w:rPr>
          <w:rFonts w:ascii="Consolas" w:eastAsia="Times New Roman" w:hAnsi="Consolas" w:cs="Courier New"/>
          <w:b/>
          <w:bCs/>
          <w:color w:val="333333"/>
          <w:sz w:val="20"/>
          <w:szCs w:val="20"/>
        </w:rPr>
        <w:t xml:space="preserve"> operator1@servera</w:t>
      </w:r>
    </w:p>
    <w:p w14:paraId="08BFC251"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i/>
          <w:iCs/>
          <w:color w:val="333333"/>
          <w:sz w:val="20"/>
          <w:szCs w:val="20"/>
        </w:rPr>
        <w:t>...output omitted...</w:t>
      </w:r>
    </w:p>
    <w:p w14:paraId="3F8E445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
    <w:p w14:paraId="4FDF9551"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 xml:space="preserve">List the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value for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w:t>
      </w:r>
    </w:p>
    <w:p w14:paraId="4F701F9D"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umask</w:t>
      </w:r>
      <w:proofErr w:type="spellEnd"/>
    </w:p>
    <w:p w14:paraId="1B79A60D"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xml:space="preserve">0002 </w:t>
      </w:r>
    </w:p>
    <w:p w14:paraId="24E3F64C"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 xml:space="preserve">Change the default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for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xml:space="preserve"> user. The new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prohibits all access for users not in their group. Confirm that the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has been changed.</w:t>
      </w:r>
    </w:p>
    <w:p w14:paraId="586C9694"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Use the </w:t>
      </w:r>
      <w:r w:rsidRPr="00444E62">
        <w:rPr>
          <w:rFonts w:ascii="Open Sans" w:eastAsia="Times New Roman" w:hAnsi="Open Sans" w:cs="Open Sans"/>
          <w:b/>
          <w:bCs/>
          <w:color w:val="212529"/>
          <w:szCs w:val="24"/>
        </w:rPr>
        <w:t>echo</w:t>
      </w:r>
      <w:r w:rsidRPr="00444E62">
        <w:rPr>
          <w:rFonts w:ascii="Open Sans" w:eastAsia="Times New Roman" w:hAnsi="Open Sans" w:cs="Open Sans"/>
          <w:color w:val="212529"/>
          <w:szCs w:val="24"/>
        </w:rPr>
        <w:t xml:space="preserve"> command to change the default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for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user to 007.</w:t>
      </w:r>
    </w:p>
    <w:p w14:paraId="58D984DB"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echo "</w:t>
      </w:r>
      <w:proofErr w:type="spellStart"/>
      <w:r w:rsidRPr="00444E62">
        <w:rPr>
          <w:rFonts w:ascii="Consolas" w:eastAsia="Times New Roman" w:hAnsi="Consolas" w:cs="Courier New"/>
          <w:b/>
          <w:bCs/>
          <w:color w:val="333333"/>
          <w:sz w:val="20"/>
          <w:szCs w:val="20"/>
        </w:rPr>
        <w:t>umask</w:t>
      </w:r>
      <w:proofErr w:type="spellEnd"/>
      <w:r w:rsidRPr="00444E62">
        <w:rPr>
          <w:rFonts w:ascii="Consolas" w:eastAsia="Times New Roman" w:hAnsi="Consolas" w:cs="Courier New"/>
          <w:b/>
          <w:bCs/>
          <w:color w:val="333333"/>
          <w:sz w:val="20"/>
          <w:szCs w:val="20"/>
        </w:rPr>
        <w:t xml:space="preserve"> 007" &gt;&gt; ~/.</w:t>
      </w:r>
      <w:proofErr w:type="spellStart"/>
      <w:r w:rsidRPr="00444E62">
        <w:rPr>
          <w:rFonts w:ascii="Consolas" w:eastAsia="Times New Roman" w:hAnsi="Consolas" w:cs="Courier New"/>
          <w:b/>
          <w:bCs/>
          <w:color w:val="333333"/>
          <w:sz w:val="20"/>
          <w:szCs w:val="20"/>
        </w:rPr>
        <w:t>bashrc</w:t>
      </w:r>
      <w:proofErr w:type="spellEnd"/>
    </w:p>
    <w:p w14:paraId="2BCA9E46"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cat ~/.</w:t>
      </w:r>
      <w:proofErr w:type="spellStart"/>
      <w:r w:rsidRPr="00444E62">
        <w:rPr>
          <w:rFonts w:ascii="Consolas" w:eastAsia="Times New Roman" w:hAnsi="Consolas" w:cs="Courier New"/>
          <w:b/>
          <w:bCs/>
          <w:color w:val="333333"/>
          <w:sz w:val="20"/>
          <w:szCs w:val="20"/>
        </w:rPr>
        <w:t>bashrc</w:t>
      </w:r>
      <w:proofErr w:type="spellEnd"/>
    </w:p>
    <w:p w14:paraId="1726BFAB"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w:t>
      </w:r>
      <w:proofErr w:type="spellStart"/>
      <w:r w:rsidRPr="00444E62">
        <w:rPr>
          <w:rFonts w:ascii="Consolas" w:eastAsia="Times New Roman" w:hAnsi="Consolas" w:cs="Courier New"/>
          <w:color w:val="333333"/>
          <w:sz w:val="20"/>
          <w:szCs w:val="20"/>
        </w:rPr>
        <w:t>bashrc</w:t>
      </w:r>
      <w:proofErr w:type="spellEnd"/>
    </w:p>
    <w:p w14:paraId="4493CD9A"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
    <w:p w14:paraId="7543558C"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Source global definitions</w:t>
      </w:r>
    </w:p>
    <w:p w14:paraId="3335DC7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if [ -f /</w:t>
      </w:r>
      <w:proofErr w:type="spellStart"/>
      <w:r w:rsidRPr="00444E62">
        <w:rPr>
          <w:rFonts w:ascii="Consolas" w:eastAsia="Times New Roman" w:hAnsi="Consolas" w:cs="Courier New"/>
          <w:color w:val="333333"/>
          <w:sz w:val="20"/>
          <w:szCs w:val="20"/>
        </w:rPr>
        <w:t>etc</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bashrc</w:t>
      </w:r>
      <w:proofErr w:type="spellEnd"/>
      <w:r w:rsidRPr="00444E62">
        <w:rPr>
          <w:rFonts w:ascii="Consolas" w:eastAsia="Times New Roman" w:hAnsi="Consolas" w:cs="Courier New"/>
          <w:color w:val="333333"/>
          <w:sz w:val="20"/>
          <w:szCs w:val="20"/>
        </w:rPr>
        <w:t xml:space="preserve"> ]; then</w:t>
      </w:r>
    </w:p>
    <w:p w14:paraId="345682D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ab/>
        <w:t>. /</w:t>
      </w:r>
      <w:proofErr w:type="spellStart"/>
      <w:r w:rsidRPr="00444E62">
        <w:rPr>
          <w:rFonts w:ascii="Consolas" w:eastAsia="Times New Roman" w:hAnsi="Consolas" w:cs="Courier New"/>
          <w:color w:val="333333"/>
          <w:sz w:val="20"/>
          <w:szCs w:val="20"/>
        </w:rPr>
        <w:t>etc</w:t>
      </w:r>
      <w:proofErr w:type="spellEnd"/>
      <w:r w:rsidRPr="00444E62">
        <w:rPr>
          <w:rFonts w:ascii="Consolas" w:eastAsia="Times New Roman" w:hAnsi="Consolas" w:cs="Courier New"/>
          <w:color w:val="333333"/>
          <w:sz w:val="20"/>
          <w:szCs w:val="20"/>
        </w:rPr>
        <w:t>/</w:t>
      </w:r>
      <w:proofErr w:type="spellStart"/>
      <w:r w:rsidRPr="00444E62">
        <w:rPr>
          <w:rFonts w:ascii="Consolas" w:eastAsia="Times New Roman" w:hAnsi="Consolas" w:cs="Courier New"/>
          <w:color w:val="333333"/>
          <w:sz w:val="20"/>
          <w:szCs w:val="20"/>
        </w:rPr>
        <w:t>bashrc</w:t>
      </w:r>
      <w:proofErr w:type="spellEnd"/>
    </w:p>
    <w:p w14:paraId="75E636E3"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fi</w:t>
      </w:r>
    </w:p>
    <w:p w14:paraId="1BD498EE"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
    <w:p w14:paraId="45FB9CAE"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xml:space="preserve"># Uncomment the following line if you don't like </w:t>
      </w:r>
      <w:proofErr w:type="spellStart"/>
      <w:r w:rsidRPr="00444E62">
        <w:rPr>
          <w:rFonts w:ascii="Consolas" w:eastAsia="Times New Roman" w:hAnsi="Consolas" w:cs="Courier New"/>
          <w:color w:val="333333"/>
          <w:sz w:val="20"/>
          <w:szCs w:val="20"/>
        </w:rPr>
        <w:t>systemctl's</w:t>
      </w:r>
      <w:proofErr w:type="spellEnd"/>
      <w:r w:rsidRPr="00444E62">
        <w:rPr>
          <w:rFonts w:ascii="Consolas" w:eastAsia="Times New Roman" w:hAnsi="Consolas" w:cs="Courier New"/>
          <w:color w:val="333333"/>
          <w:sz w:val="20"/>
          <w:szCs w:val="20"/>
        </w:rPr>
        <w:t xml:space="preserve"> auto-paging feature:</w:t>
      </w:r>
    </w:p>
    <w:p w14:paraId="60B69E3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export SYSTEMD_PAGER=</w:t>
      </w:r>
    </w:p>
    <w:p w14:paraId="58E0B07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
    <w:p w14:paraId="3EDEDB89"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User specific aliases and functions</w:t>
      </w:r>
    </w:p>
    <w:p w14:paraId="0698FED9"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44E62">
        <w:rPr>
          <w:rFonts w:ascii="Consolas" w:eastAsia="Times New Roman" w:hAnsi="Consolas" w:cs="Courier New"/>
          <w:b/>
          <w:bCs/>
          <w:color w:val="333333"/>
          <w:sz w:val="20"/>
          <w:szCs w:val="20"/>
        </w:rPr>
        <w:t>umask</w:t>
      </w:r>
      <w:proofErr w:type="spellEnd"/>
      <w:r w:rsidRPr="00444E62">
        <w:rPr>
          <w:rFonts w:ascii="Consolas" w:eastAsia="Times New Roman" w:hAnsi="Consolas" w:cs="Courier New"/>
          <w:b/>
          <w:bCs/>
          <w:color w:val="333333"/>
          <w:sz w:val="20"/>
          <w:szCs w:val="20"/>
        </w:rPr>
        <w:t xml:space="preserve"> 007</w:t>
      </w:r>
    </w:p>
    <w:p w14:paraId="367589C6" w14:textId="77777777" w:rsidR="00444E62" w:rsidRPr="00444E62" w:rsidRDefault="00444E62" w:rsidP="00444E62">
      <w:pPr>
        <w:numPr>
          <w:ilvl w:val="1"/>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Log out and log in again as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user. Use the </w:t>
      </w:r>
      <w:proofErr w:type="spellStart"/>
      <w:r w:rsidRPr="00444E62">
        <w:rPr>
          <w:rFonts w:ascii="Open Sans" w:eastAsia="Times New Roman" w:hAnsi="Open Sans" w:cs="Open Sans"/>
          <w:b/>
          <w:bCs/>
          <w:color w:val="212529"/>
          <w:szCs w:val="24"/>
        </w:rPr>
        <w:t>umask</w:t>
      </w:r>
      <w:proofErr w:type="spellEnd"/>
      <w:r w:rsidRPr="00444E62">
        <w:rPr>
          <w:rFonts w:ascii="Open Sans" w:eastAsia="Times New Roman" w:hAnsi="Open Sans" w:cs="Open Sans"/>
          <w:color w:val="212529"/>
          <w:szCs w:val="24"/>
        </w:rPr>
        <w:t> command to confirm that the change is permanent.</w:t>
      </w:r>
    </w:p>
    <w:p w14:paraId="56333A95"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exit</w:t>
      </w:r>
    </w:p>
    <w:p w14:paraId="065B552D"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logout</w:t>
      </w:r>
    </w:p>
    <w:p w14:paraId="78DF5A2A"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xml:space="preserve">Connection to </w:t>
      </w:r>
      <w:proofErr w:type="spellStart"/>
      <w:r w:rsidRPr="00444E62">
        <w:rPr>
          <w:rFonts w:ascii="Consolas" w:eastAsia="Times New Roman" w:hAnsi="Consolas" w:cs="Courier New"/>
          <w:color w:val="333333"/>
          <w:sz w:val="20"/>
          <w:szCs w:val="20"/>
        </w:rPr>
        <w:t>servera</w:t>
      </w:r>
      <w:proofErr w:type="spellEnd"/>
      <w:r w:rsidRPr="00444E62">
        <w:rPr>
          <w:rFonts w:ascii="Consolas" w:eastAsia="Times New Roman" w:hAnsi="Consolas" w:cs="Courier New"/>
          <w:color w:val="333333"/>
          <w:sz w:val="20"/>
          <w:szCs w:val="20"/>
        </w:rPr>
        <w:t xml:space="preserve"> closed.</w:t>
      </w:r>
    </w:p>
    <w:p w14:paraId="2B92EDA7"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w:t>
      </w:r>
      <w:proofErr w:type="spellStart"/>
      <w:r w:rsidRPr="00444E62">
        <w:rPr>
          <w:rFonts w:ascii="Consolas" w:eastAsia="Times New Roman" w:hAnsi="Consolas" w:cs="Courier New"/>
          <w:b/>
          <w:bCs/>
          <w:color w:val="333333"/>
          <w:sz w:val="20"/>
          <w:szCs w:val="20"/>
        </w:rPr>
        <w:t>ssh</w:t>
      </w:r>
      <w:proofErr w:type="spellEnd"/>
      <w:r w:rsidRPr="00444E62">
        <w:rPr>
          <w:rFonts w:ascii="Consolas" w:eastAsia="Times New Roman" w:hAnsi="Consolas" w:cs="Courier New"/>
          <w:b/>
          <w:bCs/>
          <w:color w:val="333333"/>
          <w:sz w:val="20"/>
          <w:szCs w:val="20"/>
        </w:rPr>
        <w:t xml:space="preserve"> operator1@servera</w:t>
      </w:r>
    </w:p>
    <w:p w14:paraId="3EB3E4D4"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i/>
          <w:iCs/>
          <w:color w:val="333333"/>
          <w:sz w:val="20"/>
          <w:szCs w:val="20"/>
        </w:rPr>
        <w:lastRenderedPageBreak/>
        <w:t>...output omitted...</w:t>
      </w:r>
    </w:p>
    <w:p w14:paraId="165E6598"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 xml:space="preserve">[operator1@servera ~]$ </w:t>
      </w:r>
      <w:proofErr w:type="spellStart"/>
      <w:r w:rsidRPr="00444E62">
        <w:rPr>
          <w:rFonts w:ascii="Consolas" w:eastAsia="Times New Roman" w:hAnsi="Consolas" w:cs="Courier New"/>
          <w:b/>
          <w:bCs/>
          <w:color w:val="333333"/>
          <w:sz w:val="20"/>
          <w:szCs w:val="20"/>
        </w:rPr>
        <w:t>umask</w:t>
      </w:r>
      <w:proofErr w:type="spellEnd"/>
    </w:p>
    <w:p w14:paraId="3E6C441F"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0007</w:t>
      </w:r>
    </w:p>
    <w:p w14:paraId="5A7E332D" w14:textId="77777777" w:rsidR="00444E62" w:rsidRPr="00444E62" w:rsidRDefault="00444E62" w:rsidP="00444E62">
      <w:pPr>
        <w:numPr>
          <w:ilvl w:val="0"/>
          <w:numId w:val="48"/>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On </w:t>
      </w:r>
      <w:proofErr w:type="spellStart"/>
      <w:r w:rsidRPr="00444E62">
        <w:rPr>
          <w:rFonts w:ascii="Consolas" w:eastAsia="Times New Roman" w:hAnsi="Consolas" w:cs="Courier New"/>
          <w:color w:val="212529"/>
          <w:sz w:val="21"/>
          <w:szCs w:val="21"/>
        </w:rPr>
        <w:t>servera</w:t>
      </w:r>
      <w:proofErr w:type="spellEnd"/>
      <w:r w:rsidRPr="00444E62">
        <w:rPr>
          <w:rFonts w:ascii="Open Sans" w:eastAsia="Times New Roman" w:hAnsi="Open Sans" w:cs="Open Sans"/>
          <w:color w:val="212529"/>
          <w:szCs w:val="24"/>
        </w:rPr>
        <w:t>, exit from all the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and the </w:t>
      </w:r>
      <w:r w:rsidRPr="00444E62">
        <w:rPr>
          <w:rFonts w:ascii="Consolas" w:eastAsia="Times New Roman" w:hAnsi="Consolas" w:cs="Courier New"/>
          <w:color w:val="212529"/>
          <w:sz w:val="21"/>
          <w:szCs w:val="21"/>
        </w:rPr>
        <w:t>student</w:t>
      </w:r>
      <w:r w:rsidRPr="00444E62">
        <w:rPr>
          <w:rFonts w:ascii="Open Sans" w:eastAsia="Times New Roman" w:hAnsi="Open Sans" w:cs="Open Sans"/>
          <w:color w:val="212529"/>
          <w:szCs w:val="24"/>
        </w:rPr>
        <w:t> user shells.</w:t>
      </w:r>
    </w:p>
    <w:p w14:paraId="367E1DFD" w14:textId="77777777" w:rsidR="00444E62" w:rsidRPr="00444E62" w:rsidRDefault="00444E62" w:rsidP="00444E62">
      <w:pPr>
        <w:shd w:val="clear" w:color="auto" w:fill="FFFFFF"/>
        <w:spacing w:after="100" w:afterAutospacing="1"/>
        <w:ind w:left="1440"/>
        <w:outlineLvl w:val="2"/>
        <w:rPr>
          <w:rFonts w:ascii="Open Sans" w:eastAsia="Times New Roman" w:hAnsi="Open Sans" w:cs="Open Sans"/>
          <w:color w:val="212529"/>
          <w:sz w:val="27"/>
          <w:szCs w:val="27"/>
        </w:rPr>
      </w:pPr>
      <w:r w:rsidRPr="00444E62">
        <w:rPr>
          <w:rFonts w:ascii="Open Sans" w:eastAsia="Times New Roman" w:hAnsi="Open Sans" w:cs="Open Sans"/>
          <w:color w:val="212529"/>
          <w:sz w:val="27"/>
          <w:szCs w:val="27"/>
        </w:rPr>
        <w:t>Warning</w:t>
      </w:r>
    </w:p>
    <w:p w14:paraId="1F51482E" w14:textId="77777777" w:rsidR="00444E62" w:rsidRPr="00444E62" w:rsidRDefault="00444E62" w:rsidP="00444E62">
      <w:pPr>
        <w:shd w:val="clear" w:color="auto" w:fill="FFFFFF"/>
        <w:spacing w:after="100" w:afterAutospacing="1"/>
        <w:ind w:left="1440"/>
        <w:rPr>
          <w:rFonts w:ascii="Open Sans" w:eastAsia="Times New Roman" w:hAnsi="Open Sans" w:cs="Open Sans"/>
          <w:color w:val="212529"/>
          <w:szCs w:val="24"/>
        </w:rPr>
      </w:pPr>
      <w:r w:rsidRPr="00444E62">
        <w:rPr>
          <w:rFonts w:ascii="Open Sans" w:eastAsia="Times New Roman" w:hAnsi="Open Sans" w:cs="Open Sans"/>
          <w:color w:val="212529"/>
          <w:szCs w:val="24"/>
        </w:rPr>
        <w:t>Exit from all shells opened by </w:t>
      </w:r>
      <w:r w:rsidRPr="00444E62">
        <w:rPr>
          <w:rFonts w:ascii="Consolas" w:eastAsia="Times New Roman" w:hAnsi="Consolas" w:cs="Courier New"/>
          <w:color w:val="212529"/>
          <w:sz w:val="21"/>
          <w:szCs w:val="21"/>
        </w:rPr>
        <w:t>operator1</w:t>
      </w:r>
      <w:r w:rsidRPr="00444E62">
        <w:rPr>
          <w:rFonts w:ascii="Open Sans" w:eastAsia="Times New Roman" w:hAnsi="Open Sans" w:cs="Open Sans"/>
          <w:color w:val="212529"/>
          <w:szCs w:val="24"/>
        </w:rPr>
        <w:t>. Failure to exit from all shells will cause the finish script to fail.</w:t>
      </w:r>
    </w:p>
    <w:p w14:paraId="0C4ADB5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[operator1@servera ~]$ exit</w:t>
      </w:r>
    </w:p>
    <w:p w14:paraId="2ECC544B"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logout</w:t>
      </w:r>
    </w:p>
    <w:p w14:paraId="6FCA9EFB"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44E62">
        <w:rPr>
          <w:rFonts w:ascii="Consolas" w:eastAsia="Times New Roman" w:hAnsi="Consolas" w:cs="Courier New"/>
          <w:color w:val="333333"/>
          <w:sz w:val="20"/>
          <w:szCs w:val="20"/>
        </w:rPr>
        <w:t xml:space="preserve">Connection to </w:t>
      </w:r>
      <w:proofErr w:type="spellStart"/>
      <w:r w:rsidRPr="00444E62">
        <w:rPr>
          <w:rFonts w:ascii="Consolas" w:eastAsia="Times New Roman" w:hAnsi="Consolas" w:cs="Courier New"/>
          <w:color w:val="333333"/>
          <w:sz w:val="20"/>
          <w:szCs w:val="20"/>
        </w:rPr>
        <w:t>servera</w:t>
      </w:r>
      <w:proofErr w:type="spellEnd"/>
      <w:r w:rsidRPr="00444E62">
        <w:rPr>
          <w:rFonts w:ascii="Consolas" w:eastAsia="Times New Roman" w:hAnsi="Consolas" w:cs="Courier New"/>
          <w:color w:val="333333"/>
          <w:sz w:val="20"/>
          <w:szCs w:val="20"/>
        </w:rPr>
        <w:t xml:space="preserve"> closed.</w:t>
      </w:r>
    </w:p>
    <w:p w14:paraId="4B41E5F0"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w:t>
      </w:r>
    </w:p>
    <w:p w14:paraId="3A1F119D"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b/>
          <w:bCs/>
          <w:color w:val="212529"/>
          <w:szCs w:val="24"/>
        </w:rPr>
        <w:t>Finish</w:t>
      </w:r>
    </w:p>
    <w:p w14:paraId="54F37D50"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On </w:t>
      </w:r>
      <w:r w:rsidRPr="00444E62">
        <w:rPr>
          <w:rFonts w:ascii="Consolas" w:eastAsia="Times New Roman" w:hAnsi="Consolas" w:cs="Courier New"/>
          <w:color w:val="212529"/>
          <w:sz w:val="21"/>
          <w:szCs w:val="21"/>
        </w:rPr>
        <w:t>workstation</w:t>
      </w:r>
      <w:r w:rsidRPr="00444E62">
        <w:rPr>
          <w:rFonts w:ascii="Open Sans" w:eastAsia="Times New Roman" w:hAnsi="Open Sans" w:cs="Open Sans"/>
          <w:color w:val="212529"/>
          <w:szCs w:val="24"/>
        </w:rPr>
        <w:t>, run the </w:t>
      </w:r>
      <w:r w:rsidRPr="00444E62">
        <w:rPr>
          <w:rFonts w:ascii="Open Sans" w:eastAsia="Times New Roman" w:hAnsi="Open Sans" w:cs="Open Sans"/>
          <w:b/>
          <w:bCs/>
          <w:color w:val="212529"/>
          <w:szCs w:val="24"/>
        </w:rPr>
        <w:t>lab perms-default finish</w:t>
      </w:r>
      <w:r w:rsidRPr="00444E62">
        <w:rPr>
          <w:rFonts w:ascii="Open Sans" w:eastAsia="Times New Roman" w:hAnsi="Open Sans" w:cs="Open Sans"/>
          <w:color w:val="212529"/>
          <w:szCs w:val="24"/>
        </w:rPr>
        <w:t> script to complete this exercise.</w:t>
      </w:r>
    </w:p>
    <w:p w14:paraId="1C1B58A1" w14:textId="77777777" w:rsidR="00444E62" w:rsidRPr="00444E62" w:rsidRDefault="00444E62" w:rsidP="00444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44E62">
        <w:rPr>
          <w:rFonts w:ascii="Consolas" w:eastAsia="Times New Roman" w:hAnsi="Consolas" w:cs="Courier New"/>
          <w:b/>
          <w:bCs/>
          <w:color w:val="333333"/>
          <w:sz w:val="20"/>
          <w:szCs w:val="20"/>
        </w:rPr>
        <w:t>[</w:t>
      </w:r>
      <w:proofErr w:type="spellStart"/>
      <w:r w:rsidRPr="00444E62">
        <w:rPr>
          <w:rFonts w:ascii="Consolas" w:eastAsia="Times New Roman" w:hAnsi="Consolas" w:cs="Courier New"/>
          <w:b/>
          <w:bCs/>
          <w:color w:val="333333"/>
          <w:sz w:val="20"/>
          <w:szCs w:val="20"/>
        </w:rPr>
        <w:t>student@workstation</w:t>
      </w:r>
      <w:proofErr w:type="spellEnd"/>
      <w:r w:rsidRPr="00444E62">
        <w:rPr>
          <w:rFonts w:ascii="Consolas" w:eastAsia="Times New Roman" w:hAnsi="Consolas" w:cs="Courier New"/>
          <w:b/>
          <w:bCs/>
          <w:color w:val="333333"/>
          <w:sz w:val="20"/>
          <w:szCs w:val="20"/>
        </w:rPr>
        <w:t xml:space="preserve"> ~]$ lab perms-default finish</w:t>
      </w:r>
    </w:p>
    <w:p w14:paraId="6023E7E9"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This concludes the guided exercise.</w:t>
      </w:r>
    </w:p>
    <w:p w14:paraId="60CF4612" w14:textId="77777777" w:rsidR="00444E62" w:rsidRPr="00444E62" w:rsidRDefault="00444E62" w:rsidP="00444E62">
      <w:pPr>
        <w:shd w:val="clear" w:color="auto" w:fill="FFFFFF"/>
        <w:spacing w:after="100" w:afterAutospacing="1"/>
        <w:outlineLvl w:val="1"/>
        <w:rPr>
          <w:rFonts w:ascii="Open Sans" w:eastAsia="Times New Roman" w:hAnsi="Open Sans" w:cs="Open Sans"/>
          <w:color w:val="212529"/>
          <w:sz w:val="36"/>
          <w:szCs w:val="36"/>
        </w:rPr>
      </w:pPr>
      <w:r w:rsidRPr="00444E62">
        <w:rPr>
          <w:rFonts w:ascii="Open Sans" w:eastAsia="Times New Roman" w:hAnsi="Open Sans" w:cs="Open Sans"/>
          <w:color w:val="212529"/>
          <w:sz w:val="36"/>
          <w:szCs w:val="36"/>
        </w:rPr>
        <w:t>Summary</w:t>
      </w:r>
    </w:p>
    <w:p w14:paraId="0AC010C9" w14:textId="77777777" w:rsidR="00444E62" w:rsidRPr="00444E62" w:rsidRDefault="00444E62" w:rsidP="00444E62">
      <w:p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In this chapter, you learned:</w:t>
      </w:r>
    </w:p>
    <w:p w14:paraId="0550A63F" w14:textId="77777777" w:rsidR="00444E62" w:rsidRPr="00444E62" w:rsidRDefault="00444E62" w:rsidP="00444E62">
      <w:pPr>
        <w:numPr>
          <w:ilvl w:val="0"/>
          <w:numId w:val="49"/>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Files have three categories to which permissions apply. A file is owned by a user, a single group, and other users. The most specific permission applies. User permissions override group permissions and group permissions override other permissions.</w:t>
      </w:r>
    </w:p>
    <w:p w14:paraId="02066D59" w14:textId="77777777" w:rsidR="00444E62" w:rsidRPr="00444E62" w:rsidRDefault="00444E62" w:rsidP="00444E62">
      <w:pPr>
        <w:numPr>
          <w:ilvl w:val="0"/>
          <w:numId w:val="49"/>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The </w:t>
      </w:r>
      <w:r w:rsidRPr="00444E62">
        <w:rPr>
          <w:rFonts w:ascii="Open Sans" w:eastAsia="Times New Roman" w:hAnsi="Open Sans" w:cs="Open Sans"/>
          <w:b/>
          <w:bCs/>
          <w:color w:val="212529"/>
          <w:szCs w:val="24"/>
        </w:rPr>
        <w:t>ls</w:t>
      </w:r>
      <w:r w:rsidRPr="00444E62">
        <w:rPr>
          <w:rFonts w:ascii="Open Sans" w:eastAsia="Times New Roman" w:hAnsi="Open Sans" w:cs="Open Sans"/>
          <w:color w:val="212529"/>
          <w:szCs w:val="24"/>
        </w:rPr>
        <w:t> command with the </w:t>
      </w:r>
      <w:r w:rsidRPr="00444E62">
        <w:rPr>
          <w:rFonts w:ascii="Consolas" w:eastAsia="Times New Roman" w:hAnsi="Consolas" w:cs="Courier New"/>
          <w:color w:val="212529"/>
          <w:sz w:val="21"/>
          <w:szCs w:val="21"/>
        </w:rPr>
        <w:t>-l</w:t>
      </w:r>
      <w:r w:rsidRPr="00444E62">
        <w:rPr>
          <w:rFonts w:ascii="Open Sans" w:eastAsia="Times New Roman" w:hAnsi="Open Sans" w:cs="Open Sans"/>
          <w:color w:val="212529"/>
          <w:szCs w:val="24"/>
        </w:rPr>
        <w:t> option expands the file listing to include both the file permissions and ownership.</w:t>
      </w:r>
    </w:p>
    <w:p w14:paraId="4B9D941F" w14:textId="77777777" w:rsidR="00444E62" w:rsidRPr="00444E62" w:rsidRDefault="00444E62" w:rsidP="00444E62">
      <w:pPr>
        <w:numPr>
          <w:ilvl w:val="0"/>
          <w:numId w:val="49"/>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The </w:t>
      </w:r>
      <w:proofErr w:type="spellStart"/>
      <w:r w:rsidRPr="00444E62">
        <w:rPr>
          <w:rFonts w:ascii="Open Sans" w:eastAsia="Times New Roman" w:hAnsi="Open Sans" w:cs="Open Sans"/>
          <w:b/>
          <w:bCs/>
          <w:color w:val="212529"/>
          <w:szCs w:val="24"/>
        </w:rPr>
        <w:t>chmod</w:t>
      </w:r>
      <w:proofErr w:type="spellEnd"/>
      <w:r w:rsidRPr="00444E62">
        <w:rPr>
          <w:rFonts w:ascii="Open Sans" w:eastAsia="Times New Roman" w:hAnsi="Open Sans" w:cs="Open Sans"/>
          <w:color w:val="212529"/>
          <w:szCs w:val="24"/>
        </w:rPr>
        <w:t> command changes file permissions from the command line. There are two methods to represent permissions, symbolic (letters) and numeric (digits).</w:t>
      </w:r>
    </w:p>
    <w:p w14:paraId="77484A38" w14:textId="77777777" w:rsidR="00444E62" w:rsidRPr="00444E62" w:rsidRDefault="00444E62" w:rsidP="00444E62">
      <w:pPr>
        <w:numPr>
          <w:ilvl w:val="0"/>
          <w:numId w:val="49"/>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The </w:t>
      </w:r>
      <w:proofErr w:type="spellStart"/>
      <w:r w:rsidRPr="00444E62">
        <w:rPr>
          <w:rFonts w:ascii="Open Sans" w:eastAsia="Times New Roman" w:hAnsi="Open Sans" w:cs="Open Sans"/>
          <w:b/>
          <w:bCs/>
          <w:color w:val="212529"/>
          <w:szCs w:val="24"/>
        </w:rPr>
        <w:t>chown</w:t>
      </w:r>
      <w:proofErr w:type="spellEnd"/>
      <w:r w:rsidRPr="00444E62">
        <w:rPr>
          <w:rFonts w:ascii="Open Sans" w:eastAsia="Times New Roman" w:hAnsi="Open Sans" w:cs="Open Sans"/>
          <w:color w:val="212529"/>
          <w:szCs w:val="24"/>
        </w:rPr>
        <w:t> command changes file ownership. The </w:t>
      </w:r>
      <w:r w:rsidRPr="00444E62">
        <w:rPr>
          <w:rFonts w:ascii="Consolas" w:eastAsia="Times New Roman" w:hAnsi="Consolas" w:cs="Courier New"/>
          <w:color w:val="212529"/>
          <w:sz w:val="21"/>
          <w:szCs w:val="21"/>
        </w:rPr>
        <w:t>-R</w:t>
      </w:r>
      <w:r w:rsidRPr="00444E62">
        <w:rPr>
          <w:rFonts w:ascii="Open Sans" w:eastAsia="Times New Roman" w:hAnsi="Open Sans" w:cs="Open Sans"/>
          <w:color w:val="212529"/>
          <w:szCs w:val="24"/>
        </w:rPr>
        <w:t> option recursively changes the ownership of a directory tree.</w:t>
      </w:r>
    </w:p>
    <w:p w14:paraId="2B5438D6" w14:textId="77777777" w:rsidR="00444E62" w:rsidRPr="00444E62" w:rsidRDefault="00444E62" w:rsidP="00444E62">
      <w:pPr>
        <w:numPr>
          <w:ilvl w:val="0"/>
          <w:numId w:val="49"/>
        </w:numPr>
        <w:shd w:val="clear" w:color="auto" w:fill="FFFFFF"/>
        <w:spacing w:after="100" w:afterAutospacing="1"/>
        <w:rPr>
          <w:rFonts w:ascii="Open Sans" w:eastAsia="Times New Roman" w:hAnsi="Open Sans" w:cs="Open Sans"/>
          <w:color w:val="212529"/>
          <w:szCs w:val="24"/>
        </w:rPr>
      </w:pPr>
      <w:r w:rsidRPr="00444E62">
        <w:rPr>
          <w:rFonts w:ascii="Open Sans" w:eastAsia="Times New Roman" w:hAnsi="Open Sans" w:cs="Open Sans"/>
          <w:color w:val="212529"/>
          <w:szCs w:val="24"/>
        </w:rPr>
        <w:t>The </w:t>
      </w:r>
      <w:proofErr w:type="spellStart"/>
      <w:r w:rsidRPr="00444E62">
        <w:rPr>
          <w:rFonts w:ascii="Open Sans" w:eastAsia="Times New Roman" w:hAnsi="Open Sans" w:cs="Open Sans"/>
          <w:b/>
          <w:bCs/>
          <w:color w:val="212529"/>
          <w:szCs w:val="24"/>
        </w:rPr>
        <w:t>umask</w:t>
      </w:r>
      <w:proofErr w:type="spellEnd"/>
      <w:r w:rsidRPr="00444E62">
        <w:rPr>
          <w:rFonts w:ascii="Open Sans" w:eastAsia="Times New Roman" w:hAnsi="Open Sans" w:cs="Open Sans"/>
          <w:color w:val="212529"/>
          <w:szCs w:val="24"/>
        </w:rPr>
        <w:t xml:space="preserve"> command without arguments displays the current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value of the shell. Every process on the system has a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The default </w:t>
      </w:r>
      <w:proofErr w:type="spellStart"/>
      <w:r w:rsidRPr="00444E62">
        <w:rPr>
          <w:rFonts w:ascii="Open Sans" w:eastAsia="Times New Roman" w:hAnsi="Open Sans" w:cs="Open Sans"/>
          <w:color w:val="212529"/>
          <w:szCs w:val="24"/>
        </w:rPr>
        <w:t>umask</w:t>
      </w:r>
      <w:proofErr w:type="spellEnd"/>
      <w:r w:rsidRPr="00444E62">
        <w:rPr>
          <w:rFonts w:ascii="Open Sans" w:eastAsia="Times New Roman" w:hAnsi="Open Sans" w:cs="Open Sans"/>
          <w:color w:val="212529"/>
          <w:szCs w:val="24"/>
        </w:rPr>
        <w:t xml:space="preserve"> values for Bash are defined in the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etc</w:t>
      </w:r>
      <w:proofErr w:type="spellEnd"/>
      <w:r w:rsidRPr="00444E62">
        <w:rPr>
          <w:rFonts w:ascii="Consolas" w:eastAsia="Times New Roman" w:hAnsi="Consolas" w:cs="Courier New"/>
          <w:color w:val="212529"/>
          <w:sz w:val="21"/>
          <w:szCs w:val="21"/>
        </w:rPr>
        <w:t>/profile</w:t>
      </w:r>
      <w:r w:rsidRPr="00444E62">
        <w:rPr>
          <w:rFonts w:ascii="Open Sans" w:eastAsia="Times New Roman" w:hAnsi="Open Sans" w:cs="Open Sans"/>
          <w:color w:val="212529"/>
          <w:szCs w:val="24"/>
        </w:rPr>
        <w:t> and </w:t>
      </w:r>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etc</w:t>
      </w:r>
      <w:proofErr w:type="spellEnd"/>
      <w:r w:rsidRPr="00444E62">
        <w:rPr>
          <w:rFonts w:ascii="Consolas" w:eastAsia="Times New Roman" w:hAnsi="Consolas" w:cs="Courier New"/>
          <w:color w:val="212529"/>
          <w:sz w:val="21"/>
          <w:szCs w:val="21"/>
        </w:rPr>
        <w:t>/</w:t>
      </w:r>
      <w:proofErr w:type="spellStart"/>
      <w:r w:rsidRPr="00444E62">
        <w:rPr>
          <w:rFonts w:ascii="Consolas" w:eastAsia="Times New Roman" w:hAnsi="Consolas" w:cs="Courier New"/>
          <w:color w:val="212529"/>
          <w:sz w:val="21"/>
          <w:szCs w:val="21"/>
        </w:rPr>
        <w:t>bashrc</w:t>
      </w:r>
      <w:proofErr w:type="spellEnd"/>
      <w:r w:rsidRPr="00444E62">
        <w:rPr>
          <w:rFonts w:ascii="Open Sans" w:eastAsia="Times New Roman" w:hAnsi="Open Sans" w:cs="Open Sans"/>
          <w:color w:val="212529"/>
          <w:szCs w:val="24"/>
        </w:rPr>
        <w:t> files.</w:t>
      </w:r>
    </w:p>
    <w:p w14:paraId="038C5F54" w14:textId="77777777" w:rsidR="00436080" w:rsidRPr="00464BE3" w:rsidRDefault="00436080" w:rsidP="00B54A85"/>
    <w:sectPr w:rsidR="00436080" w:rsidRPr="00464BE3" w:rsidSect="000B2A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D17"/>
    <w:multiLevelType w:val="hybridMultilevel"/>
    <w:tmpl w:val="0528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18E1"/>
    <w:multiLevelType w:val="multilevel"/>
    <w:tmpl w:val="693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2A37"/>
    <w:multiLevelType w:val="multilevel"/>
    <w:tmpl w:val="5BF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A0ADE"/>
    <w:multiLevelType w:val="hybridMultilevel"/>
    <w:tmpl w:val="18A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56591"/>
    <w:multiLevelType w:val="multilevel"/>
    <w:tmpl w:val="7BE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95DAC"/>
    <w:multiLevelType w:val="multilevel"/>
    <w:tmpl w:val="AAA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D65CE"/>
    <w:multiLevelType w:val="hybridMultilevel"/>
    <w:tmpl w:val="CC1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F24A5"/>
    <w:multiLevelType w:val="multilevel"/>
    <w:tmpl w:val="FBC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3734A"/>
    <w:multiLevelType w:val="multilevel"/>
    <w:tmpl w:val="7C5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4448B"/>
    <w:multiLevelType w:val="multilevel"/>
    <w:tmpl w:val="957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044906"/>
    <w:multiLevelType w:val="multilevel"/>
    <w:tmpl w:val="7A7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752E1"/>
    <w:multiLevelType w:val="multilevel"/>
    <w:tmpl w:val="9646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8664A"/>
    <w:multiLevelType w:val="multilevel"/>
    <w:tmpl w:val="CDB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2C3B8F"/>
    <w:multiLevelType w:val="multilevel"/>
    <w:tmpl w:val="220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240E2"/>
    <w:multiLevelType w:val="multilevel"/>
    <w:tmpl w:val="A9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CB3FB1"/>
    <w:multiLevelType w:val="hybridMultilevel"/>
    <w:tmpl w:val="DC4843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85B5A49"/>
    <w:multiLevelType w:val="hybridMultilevel"/>
    <w:tmpl w:val="EAFC6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A4DE4"/>
    <w:multiLevelType w:val="multilevel"/>
    <w:tmpl w:val="F7E0D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77208"/>
    <w:multiLevelType w:val="multilevel"/>
    <w:tmpl w:val="DA80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6779F"/>
    <w:multiLevelType w:val="multilevel"/>
    <w:tmpl w:val="BDF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E96228"/>
    <w:multiLevelType w:val="multilevel"/>
    <w:tmpl w:val="AFF84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DA"/>
    <w:multiLevelType w:val="multilevel"/>
    <w:tmpl w:val="5AF6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D4CB8"/>
    <w:multiLevelType w:val="multilevel"/>
    <w:tmpl w:val="CA9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3D3259"/>
    <w:multiLevelType w:val="multilevel"/>
    <w:tmpl w:val="6884E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0488B"/>
    <w:multiLevelType w:val="multilevel"/>
    <w:tmpl w:val="657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894A4C"/>
    <w:multiLevelType w:val="multilevel"/>
    <w:tmpl w:val="2C3C5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FD5FA4"/>
    <w:multiLevelType w:val="multilevel"/>
    <w:tmpl w:val="BA4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075393"/>
    <w:multiLevelType w:val="hybridMultilevel"/>
    <w:tmpl w:val="F1F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D03F7"/>
    <w:multiLevelType w:val="multilevel"/>
    <w:tmpl w:val="7B7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2B38D0"/>
    <w:multiLevelType w:val="hybridMultilevel"/>
    <w:tmpl w:val="6314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E0EFF"/>
    <w:multiLevelType w:val="hybridMultilevel"/>
    <w:tmpl w:val="DD0A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25EAD"/>
    <w:multiLevelType w:val="multilevel"/>
    <w:tmpl w:val="DC9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53176"/>
    <w:multiLevelType w:val="multilevel"/>
    <w:tmpl w:val="8AE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374A0A"/>
    <w:multiLevelType w:val="hybridMultilevel"/>
    <w:tmpl w:val="467C5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0109C"/>
    <w:multiLevelType w:val="multilevel"/>
    <w:tmpl w:val="AD400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6607C"/>
    <w:multiLevelType w:val="hybridMultilevel"/>
    <w:tmpl w:val="DC48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F39D0"/>
    <w:multiLevelType w:val="hybridMultilevel"/>
    <w:tmpl w:val="1DA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4C7D6D"/>
    <w:multiLevelType w:val="multilevel"/>
    <w:tmpl w:val="32E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E54F55"/>
    <w:multiLevelType w:val="hybridMultilevel"/>
    <w:tmpl w:val="76B0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53BA6"/>
    <w:multiLevelType w:val="multilevel"/>
    <w:tmpl w:val="2BF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8811D4"/>
    <w:multiLevelType w:val="multilevel"/>
    <w:tmpl w:val="6CB4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B73106"/>
    <w:multiLevelType w:val="multilevel"/>
    <w:tmpl w:val="DB8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295940"/>
    <w:multiLevelType w:val="multilevel"/>
    <w:tmpl w:val="8C2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2D569C"/>
    <w:multiLevelType w:val="multilevel"/>
    <w:tmpl w:val="D60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B04F5D"/>
    <w:multiLevelType w:val="multilevel"/>
    <w:tmpl w:val="E90AE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74A9A"/>
    <w:multiLevelType w:val="multilevel"/>
    <w:tmpl w:val="99A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7A0734"/>
    <w:multiLevelType w:val="multilevel"/>
    <w:tmpl w:val="EC8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35673F"/>
    <w:multiLevelType w:val="multilevel"/>
    <w:tmpl w:val="578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8144D7"/>
    <w:multiLevelType w:val="multilevel"/>
    <w:tmpl w:val="686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8374">
    <w:abstractNumId w:val="26"/>
  </w:num>
  <w:num w:numId="2" w16cid:durableId="547379247">
    <w:abstractNumId w:val="48"/>
  </w:num>
  <w:num w:numId="3" w16cid:durableId="1517420632">
    <w:abstractNumId w:val="21"/>
  </w:num>
  <w:num w:numId="4" w16cid:durableId="1467041850">
    <w:abstractNumId w:val="42"/>
  </w:num>
  <w:num w:numId="5" w16cid:durableId="641815842">
    <w:abstractNumId w:val="29"/>
  </w:num>
  <w:num w:numId="6" w16cid:durableId="169566851">
    <w:abstractNumId w:val="3"/>
  </w:num>
  <w:num w:numId="7" w16cid:durableId="1547062263">
    <w:abstractNumId w:val="6"/>
  </w:num>
  <w:num w:numId="8" w16cid:durableId="532500554">
    <w:abstractNumId w:val="38"/>
  </w:num>
  <w:num w:numId="9" w16cid:durableId="581840107">
    <w:abstractNumId w:val="36"/>
  </w:num>
  <w:num w:numId="10" w16cid:durableId="90249115">
    <w:abstractNumId w:val="27"/>
  </w:num>
  <w:num w:numId="11" w16cid:durableId="775174439">
    <w:abstractNumId w:val="30"/>
  </w:num>
  <w:num w:numId="12" w16cid:durableId="1099368851">
    <w:abstractNumId w:val="19"/>
  </w:num>
  <w:num w:numId="13" w16cid:durableId="1272736820">
    <w:abstractNumId w:val="10"/>
  </w:num>
  <w:num w:numId="14" w16cid:durableId="1232961019">
    <w:abstractNumId w:val="23"/>
  </w:num>
  <w:num w:numId="15" w16cid:durableId="985889456">
    <w:abstractNumId w:val="22"/>
  </w:num>
  <w:num w:numId="16" w16cid:durableId="402222695">
    <w:abstractNumId w:val="32"/>
  </w:num>
  <w:num w:numId="17" w16cid:durableId="804195770">
    <w:abstractNumId w:val="41"/>
  </w:num>
  <w:num w:numId="18" w16cid:durableId="1188526905">
    <w:abstractNumId w:val="1"/>
  </w:num>
  <w:num w:numId="19" w16cid:durableId="386801861">
    <w:abstractNumId w:val="24"/>
  </w:num>
  <w:num w:numId="20" w16cid:durableId="1714236226">
    <w:abstractNumId w:val="34"/>
  </w:num>
  <w:num w:numId="21" w16cid:durableId="291054843">
    <w:abstractNumId w:val="5"/>
  </w:num>
  <w:num w:numId="22" w16cid:durableId="2034840959">
    <w:abstractNumId w:val="39"/>
  </w:num>
  <w:num w:numId="23" w16cid:durableId="146477307">
    <w:abstractNumId w:val="7"/>
  </w:num>
  <w:num w:numId="24" w16cid:durableId="663823813">
    <w:abstractNumId w:val="45"/>
  </w:num>
  <w:num w:numId="25" w16cid:durableId="1701512687">
    <w:abstractNumId w:val="43"/>
  </w:num>
  <w:num w:numId="26" w16cid:durableId="1249197243">
    <w:abstractNumId w:val="25"/>
  </w:num>
  <w:num w:numId="27" w16cid:durableId="547105299">
    <w:abstractNumId w:val="35"/>
  </w:num>
  <w:num w:numId="28" w16cid:durableId="747582102">
    <w:abstractNumId w:val="15"/>
  </w:num>
  <w:num w:numId="29" w16cid:durableId="840391714">
    <w:abstractNumId w:val="4"/>
  </w:num>
  <w:num w:numId="30" w16cid:durableId="1389961996">
    <w:abstractNumId w:val="44"/>
  </w:num>
  <w:num w:numId="31" w16cid:durableId="1959678746">
    <w:abstractNumId w:val="31"/>
  </w:num>
  <w:num w:numId="32" w16cid:durableId="1345862943">
    <w:abstractNumId w:val="0"/>
  </w:num>
  <w:num w:numId="33" w16cid:durableId="316879684">
    <w:abstractNumId w:val="47"/>
  </w:num>
  <w:num w:numId="34" w16cid:durableId="2107191050">
    <w:abstractNumId w:val="12"/>
  </w:num>
  <w:num w:numId="35" w16cid:durableId="1573157357">
    <w:abstractNumId w:val="28"/>
  </w:num>
  <w:num w:numId="36" w16cid:durableId="1308164276">
    <w:abstractNumId w:val="11"/>
  </w:num>
  <w:num w:numId="37" w16cid:durableId="647977960">
    <w:abstractNumId w:val="14"/>
  </w:num>
  <w:num w:numId="38" w16cid:durableId="544485275">
    <w:abstractNumId w:val="13"/>
  </w:num>
  <w:num w:numId="39" w16cid:durableId="2057006427">
    <w:abstractNumId w:val="18"/>
  </w:num>
  <w:num w:numId="40" w16cid:durableId="497767828">
    <w:abstractNumId w:val="37"/>
  </w:num>
  <w:num w:numId="41" w16cid:durableId="416247556">
    <w:abstractNumId w:val="17"/>
  </w:num>
  <w:num w:numId="42" w16cid:durableId="790974604">
    <w:abstractNumId w:val="33"/>
  </w:num>
  <w:num w:numId="43" w16cid:durableId="1975214230">
    <w:abstractNumId w:val="16"/>
  </w:num>
  <w:num w:numId="44" w16cid:durableId="1656302933">
    <w:abstractNumId w:val="8"/>
  </w:num>
  <w:num w:numId="45" w16cid:durableId="1137651835">
    <w:abstractNumId w:val="40"/>
  </w:num>
  <w:num w:numId="46" w16cid:durableId="411394016">
    <w:abstractNumId w:val="2"/>
  </w:num>
  <w:num w:numId="47" w16cid:durableId="72702723">
    <w:abstractNumId w:val="46"/>
  </w:num>
  <w:num w:numId="48" w16cid:durableId="1032267985">
    <w:abstractNumId w:val="20"/>
  </w:num>
  <w:num w:numId="49" w16cid:durableId="673193005">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jW1NDI2MrE0sLRQ0lEKTi0uzszPAykwqgUALI6LAywAAAA="/>
  </w:docVars>
  <w:rsids>
    <w:rsidRoot w:val="000B2AF4"/>
    <w:rsid w:val="000B2AF4"/>
    <w:rsid w:val="001A15D7"/>
    <w:rsid w:val="001E11CC"/>
    <w:rsid w:val="00294FC3"/>
    <w:rsid w:val="002D436F"/>
    <w:rsid w:val="00436080"/>
    <w:rsid w:val="00444E62"/>
    <w:rsid w:val="00464BE3"/>
    <w:rsid w:val="005140CF"/>
    <w:rsid w:val="00635F04"/>
    <w:rsid w:val="00645252"/>
    <w:rsid w:val="00673213"/>
    <w:rsid w:val="006D3D74"/>
    <w:rsid w:val="0083569A"/>
    <w:rsid w:val="00855F32"/>
    <w:rsid w:val="008E1AE9"/>
    <w:rsid w:val="00A9204E"/>
    <w:rsid w:val="00B54A85"/>
    <w:rsid w:val="00BA47FC"/>
    <w:rsid w:val="00F2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278"/>
  <w15:chartTrackingRefBased/>
  <w15:docId w15:val="{AC098DA2-52C8-4773-80E8-5DD178B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139">
      <w:bodyDiv w:val="1"/>
      <w:marLeft w:val="0"/>
      <w:marRight w:val="0"/>
      <w:marTop w:val="0"/>
      <w:marBottom w:val="0"/>
      <w:divBdr>
        <w:top w:val="none" w:sz="0" w:space="0" w:color="auto"/>
        <w:left w:val="none" w:sz="0" w:space="0" w:color="auto"/>
        <w:bottom w:val="none" w:sz="0" w:space="0" w:color="auto"/>
        <w:right w:val="none" w:sz="0" w:space="0" w:color="auto"/>
      </w:divBdr>
      <w:divsChild>
        <w:div w:id="1400329658">
          <w:marLeft w:val="0"/>
          <w:marRight w:val="0"/>
          <w:marTop w:val="0"/>
          <w:marBottom w:val="0"/>
          <w:divBdr>
            <w:top w:val="none" w:sz="0" w:space="0" w:color="auto"/>
            <w:left w:val="none" w:sz="0" w:space="0" w:color="auto"/>
            <w:bottom w:val="none" w:sz="0" w:space="0" w:color="auto"/>
            <w:right w:val="none" w:sz="0" w:space="0" w:color="auto"/>
          </w:divBdr>
          <w:divsChild>
            <w:div w:id="60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1187">
      <w:bodyDiv w:val="1"/>
      <w:marLeft w:val="0"/>
      <w:marRight w:val="0"/>
      <w:marTop w:val="0"/>
      <w:marBottom w:val="0"/>
      <w:divBdr>
        <w:top w:val="none" w:sz="0" w:space="0" w:color="auto"/>
        <w:left w:val="none" w:sz="0" w:space="0" w:color="auto"/>
        <w:bottom w:val="none" w:sz="0" w:space="0" w:color="auto"/>
        <w:right w:val="none" w:sz="0" w:space="0" w:color="auto"/>
      </w:divBdr>
      <w:divsChild>
        <w:div w:id="1480610352">
          <w:marLeft w:val="0"/>
          <w:marRight w:val="0"/>
          <w:marTop w:val="0"/>
          <w:marBottom w:val="0"/>
          <w:divBdr>
            <w:top w:val="none" w:sz="0" w:space="0" w:color="auto"/>
            <w:left w:val="none" w:sz="0" w:space="0" w:color="auto"/>
            <w:bottom w:val="none" w:sz="0" w:space="0" w:color="auto"/>
            <w:right w:val="none" w:sz="0" w:space="0" w:color="auto"/>
          </w:divBdr>
          <w:divsChild>
            <w:div w:id="1225019783">
              <w:marLeft w:val="0"/>
              <w:marRight w:val="0"/>
              <w:marTop w:val="0"/>
              <w:marBottom w:val="0"/>
              <w:divBdr>
                <w:top w:val="none" w:sz="0" w:space="0" w:color="auto"/>
                <w:left w:val="none" w:sz="0" w:space="0" w:color="auto"/>
                <w:bottom w:val="none" w:sz="0" w:space="0" w:color="auto"/>
                <w:right w:val="none" w:sz="0" w:space="0" w:color="auto"/>
              </w:divBdr>
            </w:div>
          </w:divsChild>
        </w:div>
        <w:div w:id="1135562424">
          <w:marLeft w:val="0"/>
          <w:marRight w:val="0"/>
          <w:marTop w:val="0"/>
          <w:marBottom w:val="0"/>
          <w:divBdr>
            <w:top w:val="none" w:sz="0" w:space="0" w:color="auto"/>
            <w:left w:val="none" w:sz="0" w:space="0" w:color="auto"/>
            <w:bottom w:val="none" w:sz="0" w:space="0" w:color="auto"/>
            <w:right w:val="none" w:sz="0" w:space="0" w:color="auto"/>
          </w:divBdr>
          <w:divsChild>
            <w:div w:id="1411272671">
              <w:marLeft w:val="0"/>
              <w:marRight w:val="0"/>
              <w:marTop w:val="0"/>
              <w:marBottom w:val="0"/>
              <w:divBdr>
                <w:top w:val="none" w:sz="0" w:space="0" w:color="auto"/>
                <w:left w:val="none" w:sz="0" w:space="0" w:color="auto"/>
                <w:bottom w:val="none" w:sz="0" w:space="0" w:color="auto"/>
                <w:right w:val="none" w:sz="0" w:space="0" w:color="auto"/>
              </w:divBdr>
            </w:div>
          </w:divsChild>
        </w:div>
        <w:div w:id="2005355929">
          <w:marLeft w:val="0"/>
          <w:marRight w:val="0"/>
          <w:marTop w:val="0"/>
          <w:marBottom w:val="0"/>
          <w:divBdr>
            <w:top w:val="none" w:sz="0" w:space="0" w:color="auto"/>
            <w:left w:val="none" w:sz="0" w:space="0" w:color="auto"/>
            <w:bottom w:val="none" w:sz="0" w:space="0" w:color="auto"/>
            <w:right w:val="none" w:sz="0" w:space="0" w:color="auto"/>
          </w:divBdr>
        </w:div>
        <w:div w:id="311640169">
          <w:marLeft w:val="0"/>
          <w:marRight w:val="0"/>
          <w:marTop w:val="0"/>
          <w:marBottom w:val="0"/>
          <w:divBdr>
            <w:top w:val="none" w:sz="0" w:space="0" w:color="auto"/>
            <w:left w:val="none" w:sz="0" w:space="0" w:color="auto"/>
            <w:bottom w:val="none" w:sz="0" w:space="0" w:color="auto"/>
            <w:right w:val="none" w:sz="0" w:space="0" w:color="auto"/>
          </w:divBdr>
          <w:divsChild>
            <w:div w:id="499850312">
              <w:marLeft w:val="720"/>
              <w:marRight w:val="720"/>
              <w:marTop w:val="0"/>
              <w:marBottom w:val="0"/>
              <w:divBdr>
                <w:top w:val="none" w:sz="0" w:space="0" w:color="auto"/>
                <w:left w:val="none" w:sz="0" w:space="0" w:color="auto"/>
                <w:bottom w:val="none" w:sz="0" w:space="0" w:color="auto"/>
                <w:right w:val="none" w:sz="0" w:space="0" w:color="auto"/>
              </w:divBdr>
            </w:div>
          </w:divsChild>
        </w:div>
        <w:div w:id="705521888">
          <w:marLeft w:val="0"/>
          <w:marRight w:val="0"/>
          <w:marTop w:val="0"/>
          <w:marBottom w:val="0"/>
          <w:divBdr>
            <w:top w:val="none" w:sz="0" w:space="0" w:color="auto"/>
            <w:left w:val="none" w:sz="0" w:space="0" w:color="auto"/>
            <w:bottom w:val="none" w:sz="0" w:space="0" w:color="auto"/>
            <w:right w:val="none" w:sz="0" w:space="0" w:color="auto"/>
          </w:divBdr>
        </w:div>
      </w:divsChild>
    </w:div>
    <w:div w:id="471364302">
      <w:bodyDiv w:val="1"/>
      <w:marLeft w:val="0"/>
      <w:marRight w:val="0"/>
      <w:marTop w:val="0"/>
      <w:marBottom w:val="0"/>
      <w:divBdr>
        <w:top w:val="none" w:sz="0" w:space="0" w:color="auto"/>
        <w:left w:val="none" w:sz="0" w:space="0" w:color="auto"/>
        <w:bottom w:val="none" w:sz="0" w:space="0" w:color="auto"/>
        <w:right w:val="none" w:sz="0" w:space="0" w:color="auto"/>
      </w:divBdr>
      <w:divsChild>
        <w:div w:id="1235510606">
          <w:marLeft w:val="0"/>
          <w:marRight w:val="0"/>
          <w:marTop w:val="0"/>
          <w:marBottom w:val="0"/>
          <w:divBdr>
            <w:top w:val="none" w:sz="0" w:space="0" w:color="auto"/>
            <w:left w:val="none" w:sz="0" w:space="0" w:color="auto"/>
            <w:bottom w:val="none" w:sz="0" w:space="0" w:color="auto"/>
            <w:right w:val="none" w:sz="0" w:space="0" w:color="auto"/>
          </w:divBdr>
          <w:divsChild>
            <w:div w:id="131869080">
              <w:marLeft w:val="0"/>
              <w:marRight w:val="0"/>
              <w:marTop w:val="0"/>
              <w:marBottom w:val="0"/>
              <w:divBdr>
                <w:top w:val="none" w:sz="0" w:space="0" w:color="auto"/>
                <w:left w:val="none" w:sz="0" w:space="0" w:color="auto"/>
                <w:bottom w:val="none" w:sz="0" w:space="0" w:color="auto"/>
                <w:right w:val="none" w:sz="0" w:space="0" w:color="auto"/>
              </w:divBdr>
            </w:div>
          </w:divsChild>
        </w:div>
        <w:div w:id="1181897099">
          <w:marLeft w:val="720"/>
          <w:marRight w:val="720"/>
          <w:marTop w:val="0"/>
          <w:marBottom w:val="0"/>
          <w:divBdr>
            <w:top w:val="none" w:sz="0" w:space="0" w:color="auto"/>
            <w:left w:val="none" w:sz="0" w:space="0" w:color="auto"/>
            <w:bottom w:val="none" w:sz="0" w:space="0" w:color="auto"/>
            <w:right w:val="none" w:sz="0" w:space="0" w:color="auto"/>
          </w:divBdr>
        </w:div>
        <w:div w:id="671182448">
          <w:marLeft w:val="720"/>
          <w:marRight w:val="720"/>
          <w:marTop w:val="0"/>
          <w:marBottom w:val="0"/>
          <w:divBdr>
            <w:top w:val="none" w:sz="0" w:space="0" w:color="auto"/>
            <w:left w:val="none" w:sz="0" w:space="0" w:color="auto"/>
            <w:bottom w:val="none" w:sz="0" w:space="0" w:color="auto"/>
            <w:right w:val="none" w:sz="0" w:space="0" w:color="auto"/>
          </w:divBdr>
        </w:div>
        <w:div w:id="784301826">
          <w:marLeft w:val="720"/>
          <w:marRight w:val="720"/>
          <w:marTop w:val="0"/>
          <w:marBottom w:val="0"/>
          <w:divBdr>
            <w:top w:val="none" w:sz="0" w:space="0" w:color="auto"/>
            <w:left w:val="none" w:sz="0" w:space="0" w:color="auto"/>
            <w:bottom w:val="none" w:sz="0" w:space="0" w:color="auto"/>
            <w:right w:val="none" w:sz="0" w:space="0" w:color="auto"/>
          </w:divBdr>
        </w:div>
      </w:divsChild>
    </w:div>
    <w:div w:id="574436676">
      <w:bodyDiv w:val="1"/>
      <w:marLeft w:val="0"/>
      <w:marRight w:val="0"/>
      <w:marTop w:val="0"/>
      <w:marBottom w:val="0"/>
      <w:divBdr>
        <w:top w:val="none" w:sz="0" w:space="0" w:color="auto"/>
        <w:left w:val="none" w:sz="0" w:space="0" w:color="auto"/>
        <w:bottom w:val="none" w:sz="0" w:space="0" w:color="auto"/>
        <w:right w:val="none" w:sz="0" w:space="0" w:color="auto"/>
      </w:divBdr>
      <w:divsChild>
        <w:div w:id="2050952296">
          <w:marLeft w:val="0"/>
          <w:marRight w:val="0"/>
          <w:marTop w:val="0"/>
          <w:marBottom w:val="0"/>
          <w:divBdr>
            <w:top w:val="none" w:sz="0" w:space="0" w:color="auto"/>
            <w:left w:val="none" w:sz="0" w:space="0" w:color="auto"/>
            <w:bottom w:val="none" w:sz="0" w:space="0" w:color="auto"/>
            <w:right w:val="none" w:sz="0" w:space="0" w:color="auto"/>
          </w:divBdr>
          <w:divsChild>
            <w:div w:id="517159389">
              <w:marLeft w:val="0"/>
              <w:marRight w:val="0"/>
              <w:marTop w:val="0"/>
              <w:marBottom w:val="0"/>
              <w:divBdr>
                <w:top w:val="none" w:sz="0" w:space="0" w:color="auto"/>
                <w:left w:val="none" w:sz="0" w:space="0" w:color="auto"/>
                <w:bottom w:val="none" w:sz="0" w:space="0" w:color="auto"/>
                <w:right w:val="none" w:sz="0" w:space="0" w:color="auto"/>
              </w:divBdr>
            </w:div>
          </w:divsChild>
        </w:div>
        <w:div w:id="1855920838">
          <w:marLeft w:val="720"/>
          <w:marRight w:val="720"/>
          <w:marTop w:val="0"/>
          <w:marBottom w:val="0"/>
          <w:divBdr>
            <w:top w:val="none" w:sz="0" w:space="0" w:color="auto"/>
            <w:left w:val="none" w:sz="0" w:space="0" w:color="auto"/>
            <w:bottom w:val="none" w:sz="0" w:space="0" w:color="auto"/>
            <w:right w:val="none" w:sz="0" w:space="0" w:color="auto"/>
          </w:divBdr>
        </w:div>
        <w:div w:id="977076841">
          <w:marLeft w:val="720"/>
          <w:marRight w:val="720"/>
          <w:marTop w:val="0"/>
          <w:marBottom w:val="0"/>
          <w:divBdr>
            <w:top w:val="none" w:sz="0" w:space="0" w:color="auto"/>
            <w:left w:val="none" w:sz="0" w:space="0" w:color="auto"/>
            <w:bottom w:val="none" w:sz="0" w:space="0" w:color="auto"/>
            <w:right w:val="none" w:sz="0" w:space="0" w:color="auto"/>
          </w:divBdr>
        </w:div>
        <w:div w:id="1875342175">
          <w:marLeft w:val="720"/>
          <w:marRight w:val="720"/>
          <w:marTop w:val="0"/>
          <w:marBottom w:val="0"/>
          <w:divBdr>
            <w:top w:val="none" w:sz="0" w:space="0" w:color="auto"/>
            <w:left w:val="none" w:sz="0" w:space="0" w:color="auto"/>
            <w:bottom w:val="none" w:sz="0" w:space="0" w:color="auto"/>
            <w:right w:val="none" w:sz="0" w:space="0" w:color="auto"/>
          </w:divBdr>
        </w:div>
        <w:div w:id="806823958">
          <w:marLeft w:val="720"/>
          <w:marRight w:val="720"/>
          <w:marTop w:val="0"/>
          <w:marBottom w:val="0"/>
          <w:divBdr>
            <w:top w:val="none" w:sz="0" w:space="0" w:color="auto"/>
            <w:left w:val="none" w:sz="0" w:space="0" w:color="auto"/>
            <w:bottom w:val="none" w:sz="0" w:space="0" w:color="auto"/>
            <w:right w:val="none" w:sz="0" w:space="0" w:color="auto"/>
          </w:divBdr>
        </w:div>
        <w:div w:id="1638990919">
          <w:marLeft w:val="720"/>
          <w:marRight w:val="720"/>
          <w:marTop w:val="0"/>
          <w:marBottom w:val="0"/>
          <w:divBdr>
            <w:top w:val="none" w:sz="0" w:space="0" w:color="auto"/>
            <w:left w:val="none" w:sz="0" w:space="0" w:color="auto"/>
            <w:bottom w:val="none" w:sz="0" w:space="0" w:color="auto"/>
            <w:right w:val="none" w:sz="0" w:space="0" w:color="auto"/>
          </w:divBdr>
        </w:div>
        <w:div w:id="904030049">
          <w:marLeft w:val="0"/>
          <w:marRight w:val="0"/>
          <w:marTop w:val="0"/>
          <w:marBottom w:val="0"/>
          <w:divBdr>
            <w:top w:val="none" w:sz="0" w:space="0" w:color="auto"/>
            <w:left w:val="none" w:sz="0" w:space="0" w:color="auto"/>
            <w:bottom w:val="none" w:sz="0" w:space="0" w:color="auto"/>
            <w:right w:val="none" w:sz="0" w:space="0" w:color="auto"/>
          </w:divBdr>
        </w:div>
      </w:divsChild>
    </w:div>
    <w:div w:id="581838589">
      <w:bodyDiv w:val="1"/>
      <w:marLeft w:val="0"/>
      <w:marRight w:val="0"/>
      <w:marTop w:val="0"/>
      <w:marBottom w:val="0"/>
      <w:divBdr>
        <w:top w:val="none" w:sz="0" w:space="0" w:color="auto"/>
        <w:left w:val="none" w:sz="0" w:space="0" w:color="auto"/>
        <w:bottom w:val="none" w:sz="0" w:space="0" w:color="auto"/>
        <w:right w:val="none" w:sz="0" w:space="0" w:color="auto"/>
      </w:divBdr>
      <w:divsChild>
        <w:div w:id="2131511008">
          <w:marLeft w:val="0"/>
          <w:marRight w:val="0"/>
          <w:marTop w:val="0"/>
          <w:marBottom w:val="0"/>
          <w:divBdr>
            <w:top w:val="none" w:sz="0" w:space="0" w:color="auto"/>
            <w:left w:val="none" w:sz="0" w:space="0" w:color="auto"/>
            <w:bottom w:val="none" w:sz="0" w:space="0" w:color="auto"/>
            <w:right w:val="none" w:sz="0" w:space="0" w:color="auto"/>
          </w:divBdr>
          <w:divsChild>
            <w:div w:id="1922829102">
              <w:marLeft w:val="0"/>
              <w:marRight w:val="0"/>
              <w:marTop w:val="0"/>
              <w:marBottom w:val="0"/>
              <w:divBdr>
                <w:top w:val="none" w:sz="0" w:space="0" w:color="auto"/>
                <w:left w:val="none" w:sz="0" w:space="0" w:color="auto"/>
                <w:bottom w:val="none" w:sz="0" w:space="0" w:color="auto"/>
                <w:right w:val="none" w:sz="0" w:space="0" w:color="auto"/>
              </w:divBdr>
            </w:div>
          </w:divsChild>
        </w:div>
        <w:div w:id="214782666">
          <w:marLeft w:val="0"/>
          <w:marRight w:val="0"/>
          <w:marTop w:val="0"/>
          <w:marBottom w:val="0"/>
          <w:divBdr>
            <w:top w:val="none" w:sz="0" w:space="0" w:color="auto"/>
            <w:left w:val="none" w:sz="0" w:space="0" w:color="auto"/>
            <w:bottom w:val="none" w:sz="0" w:space="0" w:color="auto"/>
            <w:right w:val="none" w:sz="0" w:space="0" w:color="auto"/>
          </w:divBdr>
        </w:div>
      </w:divsChild>
    </w:div>
    <w:div w:id="7965270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358">
          <w:marLeft w:val="0"/>
          <w:marRight w:val="0"/>
          <w:marTop w:val="0"/>
          <w:marBottom w:val="0"/>
          <w:divBdr>
            <w:top w:val="none" w:sz="0" w:space="0" w:color="auto"/>
            <w:left w:val="none" w:sz="0" w:space="0" w:color="auto"/>
            <w:bottom w:val="none" w:sz="0" w:space="0" w:color="auto"/>
            <w:right w:val="none" w:sz="0" w:space="0" w:color="auto"/>
          </w:divBdr>
          <w:divsChild>
            <w:div w:id="593705057">
              <w:marLeft w:val="0"/>
              <w:marRight w:val="0"/>
              <w:marTop w:val="0"/>
              <w:marBottom w:val="0"/>
              <w:divBdr>
                <w:top w:val="none" w:sz="0" w:space="0" w:color="auto"/>
                <w:left w:val="none" w:sz="0" w:space="0" w:color="auto"/>
                <w:bottom w:val="none" w:sz="0" w:space="0" w:color="auto"/>
                <w:right w:val="none" w:sz="0" w:space="0" w:color="auto"/>
              </w:divBdr>
            </w:div>
          </w:divsChild>
        </w:div>
        <w:div w:id="1480611826">
          <w:marLeft w:val="0"/>
          <w:marRight w:val="0"/>
          <w:marTop w:val="0"/>
          <w:marBottom w:val="0"/>
          <w:divBdr>
            <w:top w:val="none" w:sz="0" w:space="0" w:color="auto"/>
            <w:left w:val="none" w:sz="0" w:space="0" w:color="auto"/>
            <w:bottom w:val="none" w:sz="0" w:space="0" w:color="auto"/>
            <w:right w:val="none" w:sz="0" w:space="0" w:color="auto"/>
          </w:divBdr>
        </w:div>
        <w:div w:id="1846557359">
          <w:marLeft w:val="0"/>
          <w:marRight w:val="0"/>
          <w:marTop w:val="0"/>
          <w:marBottom w:val="0"/>
          <w:divBdr>
            <w:top w:val="none" w:sz="0" w:space="0" w:color="auto"/>
            <w:left w:val="none" w:sz="0" w:space="0" w:color="auto"/>
            <w:bottom w:val="none" w:sz="0" w:space="0" w:color="auto"/>
            <w:right w:val="none" w:sz="0" w:space="0" w:color="auto"/>
          </w:divBdr>
        </w:div>
        <w:div w:id="1736316275">
          <w:marLeft w:val="0"/>
          <w:marRight w:val="0"/>
          <w:marTop w:val="0"/>
          <w:marBottom w:val="0"/>
          <w:divBdr>
            <w:top w:val="none" w:sz="0" w:space="0" w:color="auto"/>
            <w:left w:val="none" w:sz="0" w:space="0" w:color="auto"/>
            <w:bottom w:val="none" w:sz="0" w:space="0" w:color="auto"/>
            <w:right w:val="none" w:sz="0" w:space="0" w:color="auto"/>
          </w:divBdr>
        </w:div>
        <w:div w:id="1935436862">
          <w:marLeft w:val="0"/>
          <w:marRight w:val="0"/>
          <w:marTop w:val="0"/>
          <w:marBottom w:val="0"/>
          <w:divBdr>
            <w:top w:val="none" w:sz="0" w:space="0" w:color="auto"/>
            <w:left w:val="none" w:sz="0" w:space="0" w:color="auto"/>
            <w:bottom w:val="none" w:sz="0" w:space="0" w:color="auto"/>
            <w:right w:val="none" w:sz="0" w:space="0" w:color="auto"/>
          </w:divBdr>
        </w:div>
      </w:divsChild>
    </w:div>
    <w:div w:id="826939619">
      <w:bodyDiv w:val="1"/>
      <w:marLeft w:val="0"/>
      <w:marRight w:val="0"/>
      <w:marTop w:val="0"/>
      <w:marBottom w:val="0"/>
      <w:divBdr>
        <w:top w:val="none" w:sz="0" w:space="0" w:color="auto"/>
        <w:left w:val="none" w:sz="0" w:space="0" w:color="auto"/>
        <w:bottom w:val="none" w:sz="0" w:space="0" w:color="auto"/>
        <w:right w:val="none" w:sz="0" w:space="0" w:color="auto"/>
      </w:divBdr>
      <w:divsChild>
        <w:div w:id="1560094576">
          <w:marLeft w:val="0"/>
          <w:marRight w:val="0"/>
          <w:marTop w:val="0"/>
          <w:marBottom w:val="0"/>
          <w:divBdr>
            <w:top w:val="none" w:sz="0" w:space="0" w:color="auto"/>
            <w:left w:val="none" w:sz="0" w:space="0" w:color="auto"/>
            <w:bottom w:val="none" w:sz="0" w:space="0" w:color="auto"/>
            <w:right w:val="none" w:sz="0" w:space="0" w:color="auto"/>
          </w:divBdr>
          <w:divsChild>
            <w:div w:id="798186812">
              <w:marLeft w:val="0"/>
              <w:marRight w:val="0"/>
              <w:marTop w:val="0"/>
              <w:marBottom w:val="0"/>
              <w:divBdr>
                <w:top w:val="none" w:sz="0" w:space="0" w:color="auto"/>
                <w:left w:val="none" w:sz="0" w:space="0" w:color="auto"/>
                <w:bottom w:val="none" w:sz="0" w:space="0" w:color="auto"/>
                <w:right w:val="none" w:sz="0" w:space="0" w:color="auto"/>
              </w:divBdr>
            </w:div>
          </w:divsChild>
        </w:div>
        <w:div w:id="145245279">
          <w:marLeft w:val="0"/>
          <w:marRight w:val="0"/>
          <w:marTop w:val="0"/>
          <w:marBottom w:val="0"/>
          <w:divBdr>
            <w:top w:val="none" w:sz="0" w:space="0" w:color="auto"/>
            <w:left w:val="none" w:sz="0" w:space="0" w:color="auto"/>
            <w:bottom w:val="none" w:sz="0" w:space="0" w:color="auto"/>
            <w:right w:val="none" w:sz="0" w:space="0" w:color="auto"/>
          </w:divBdr>
          <w:divsChild>
            <w:div w:id="100537659">
              <w:marLeft w:val="0"/>
              <w:marRight w:val="0"/>
              <w:marTop w:val="0"/>
              <w:marBottom w:val="0"/>
              <w:divBdr>
                <w:top w:val="none" w:sz="0" w:space="0" w:color="auto"/>
                <w:left w:val="none" w:sz="0" w:space="0" w:color="auto"/>
                <w:bottom w:val="none" w:sz="0" w:space="0" w:color="auto"/>
                <w:right w:val="none" w:sz="0" w:space="0" w:color="auto"/>
              </w:divBdr>
            </w:div>
          </w:divsChild>
        </w:div>
        <w:div w:id="2121992584">
          <w:marLeft w:val="0"/>
          <w:marRight w:val="0"/>
          <w:marTop w:val="0"/>
          <w:marBottom w:val="0"/>
          <w:divBdr>
            <w:top w:val="none" w:sz="0" w:space="0" w:color="auto"/>
            <w:left w:val="none" w:sz="0" w:space="0" w:color="auto"/>
            <w:bottom w:val="none" w:sz="0" w:space="0" w:color="auto"/>
            <w:right w:val="none" w:sz="0" w:space="0" w:color="auto"/>
          </w:divBdr>
        </w:div>
        <w:div w:id="437988038">
          <w:marLeft w:val="0"/>
          <w:marRight w:val="0"/>
          <w:marTop w:val="0"/>
          <w:marBottom w:val="0"/>
          <w:divBdr>
            <w:top w:val="none" w:sz="0" w:space="0" w:color="auto"/>
            <w:left w:val="none" w:sz="0" w:space="0" w:color="auto"/>
            <w:bottom w:val="none" w:sz="0" w:space="0" w:color="auto"/>
            <w:right w:val="none" w:sz="0" w:space="0" w:color="auto"/>
          </w:divBdr>
          <w:divsChild>
            <w:div w:id="213391311">
              <w:marLeft w:val="720"/>
              <w:marRight w:val="720"/>
              <w:marTop w:val="0"/>
              <w:marBottom w:val="0"/>
              <w:divBdr>
                <w:top w:val="none" w:sz="0" w:space="0" w:color="auto"/>
                <w:left w:val="none" w:sz="0" w:space="0" w:color="auto"/>
                <w:bottom w:val="none" w:sz="0" w:space="0" w:color="auto"/>
                <w:right w:val="none" w:sz="0" w:space="0" w:color="auto"/>
              </w:divBdr>
            </w:div>
            <w:div w:id="1687054107">
              <w:marLeft w:val="720"/>
              <w:marRight w:val="720"/>
              <w:marTop w:val="0"/>
              <w:marBottom w:val="0"/>
              <w:divBdr>
                <w:top w:val="none" w:sz="0" w:space="0" w:color="auto"/>
                <w:left w:val="none" w:sz="0" w:space="0" w:color="auto"/>
                <w:bottom w:val="none" w:sz="0" w:space="0" w:color="auto"/>
                <w:right w:val="none" w:sz="0" w:space="0" w:color="auto"/>
              </w:divBdr>
            </w:div>
          </w:divsChild>
        </w:div>
        <w:div w:id="2124809714">
          <w:marLeft w:val="0"/>
          <w:marRight w:val="0"/>
          <w:marTop w:val="0"/>
          <w:marBottom w:val="0"/>
          <w:divBdr>
            <w:top w:val="none" w:sz="0" w:space="0" w:color="auto"/>
            <w:left w:val="none" w:sz="0" w:space="0" w:color="auto"/>
            <w:bottom w:val="none" w:sz="0" w:space="0" w:color="auto"/>
            <w:right w:val="none" w:sz="0" w:space="0" w:color="auto"/>
          </w:divBdr>
        </w:div>
      </w:divsChild>
    </w:div>
    <w:div w:id="887182419">
      <w:bodyDiv w:val="1"/>
      <w:marLeft w:val="0"/>
      <w:marRight w:val="0"/>
      <w:marTop w:val="0"/>
      <w:marBottom w:val="0"/>
      <w:divBdr>
        <w:top w:val="none" w:sz="0" w:space="0" w:color="auto"/>
        <w:left w:val="none" w:sz="0" w:space="0" w:color="auto"/>
        <w:bottom w:val="none" w:sz="0" w:space="0" w:color="auto"/>
        <w:right w:val="none" w:sz="0" w:space="0" w:color="auto"/>
      </w:divBdr>
      <w:divsChild>
        <w:div w:id="240482686">
          <w:marLeft w:val="0"/>
          <w:marRight w:val="0"/>
          <w:marTop w:val="0"/>
          <w:marBottom w:val="0"/>
          <w:divBdr>
            <w:top w:val="none" w:sz="0" w:space="0" w:color="auto"/>
            <w:left w:val="none" w:sz="0" w:space="0" w:color="auto"/>
            <w:bottom w:val="none" w:sz="0" w:space="0" w:color="auto"/>
            <w:right w:val="none" w:sz="0" w:space="0" w:color="auto"/>
          </w:divBdr>
          <w:divsChild>
            <w:div w:id="503710867">
              <w:marLeft w:val="0"/>
              <w:marRight w:val="0"/>
              <w:marTop w:val="0"/>
              <w:marBottom w:val="0"/>
              <w:divBdr>
                <w:top w:val="none" w:sz="0" w:space="0" w:color="auto"/>
                <w:left w:val="none" w:sz="0" w:space="0" w:color="auto"/>
                <w:bottom w:val="none" w:sz="0" w:space="0" w:color="auto"/>
                <w:right w:val="none" w:sz="0" w:space="0" w:color="auto"/>
              </w:divBdr>
            </w:div>
          </w:divsChild>
        </w:div>
        <w:div w:id="1870021919">
          <w:marLeft w:val="0"/>
          <w:marRight w:val="0"/>
          <w:marTop w:val="0"/>
          <w:marBottom w:val="0"/>
          <w:divBdr>
            <w:top w:val="none" w:sz="0" w:space="0" w:color="auto"/>
            <w:left w:val="none" w:sz="0" w:space="0" w:color="auto"/>
            <w:bottom w:val="none" w:sz="0" w:space="0" w:color="auto"/>
            <w:right w:val="none" w:sz="0" w:space="0" w:color="auto"/>
          </w:divBdr>
        </w:div>
        <w:div w:id="2005427716">
          <w:marLeft w:val="0"/>
          <w:marRight w:val="0"/>
          <w:marTop w:val="0"/>
          <w:marBottom w:val="0"/>
          <w:divBdr>
            <w:top w:val="none" w:sz="0" w:space="0" w:color="auto"/>
            <w:left w:val="none" w:sz="0" w:space="0" w:color="auto"/>
            <w:bottom w:val="none" w:sz="0" w:space="0" w:color="auto"/>
            <w:right w:val="none" w:sz="0" w:space="0" w:color="auto"/>
          </w:divBdr>
        </w:div>
        <w:div w:id="1461414416">
          <w:marLeft w:val="720"/>
          <w:marRight w:val="720"/>
          <w:marTop w:val="0"/>
          <w:marBottom w:val="0"/>
          <w:divBdr>
            <w:top w:val="none" w:sz="0" w:space="0" w:color="auto"/>
            <w:left w:val="none" w:sz="0" w:space="0" w:color="auto"/>
            <w:bottom w:val="none" w:sz="0" w:space="0" w:color="auto"/>
            <w:right w:val="none" w:sz="0" w:space="0" w:color="auto"/>
          </w:divBdr>
        </w:div>
        <w:div w:id="936063408">
          <w:marLeft w:val="0"/>
          <w:marRight w:val="0"/>
          <w:marTop w:val="0"/>
          <w:marBottom w:val="0"/>
          <w:divBdr>
            <w:top w:val="none" w:sz="0" w:space="0" w:color="auto"/>
            <w:left w:val="none" w:sz="0" w:space="0" w:color="auto"/>
            <w:bottom w:val="none" w:sz="0" w:space="0" w:color="auto"/>
            <w:right w:val="none" w:sz="0" w:space="0" w:color="auto"/>
          </w:divBdr>
        </w:div>
      </w:divsChild>
    </w:div>
    <w:div w:id="10586250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962">
          <w:marLeft w:val="0"/>
          <w:marRight w:val="0"/>
          <w:marTop w:val="0"/>
          <w:marBottom w:val="0"/>
          <w:divBdr>
            <w:top w:val="none" w:sz="0" w:space="0" w:color="auto"/>
            <w:left w:val="none" w:sz="0" w:space="0" w:color="auto"/>
            <w:bottom w:val="none" w:sz="0" w:space="0" w:color="auto"/>
            <w:right w:val="none" w:sz="0" w:space="0" w:color="auto"/>
          </w:divBdr>
          <w:divsChild>
            <w:div w:id="1313681626">
              <w:marLeft w:val="0"/>
              <w:marRight w:val="0"/>
              <w:marTop w:val="0"/>
              <w:marBottom w:val="0"/>
              <w:divBdr>
                <w:top w:val="none" w:sz="0" w:space="0" w:color="auto"/>
                <w:left w:val="none" w:sz="0" w:space="0" w:color="auto"/>
                <w:bottom w:val="none" w:sz="0" w:space="0" w:color="auto"/>
                <w:right w:val="none" w:sz="0" w:space="0" w:color="auto"/>
              </w:divBdr>
            </w:div>
          </w:divsChild>
        </w:div>
        <w:div w:id="1949241669">
          <w:marLeft w:val="0"/>
          <w:marRight w:val="0"/>
          <w:marTop w:val="0"/>
          <w:marBottom w:val="0"/>
          <w:divBdr>
            <w:top w:val="none" w:sz="0" w:space="0" w:color="auto"/>
            <w:left w:val="none" w:sz="0" w:space="0" w:color="auto"/>
            <w:bottom w:val="none" w:sz="0" w:space="0" w:color="auto"/>
            <w:right w:val="none" w:sz="0" w:space="0" w:color="auto"/>
          </w:divBdr>
          <w:divsChild>
            <w:div w:id="465972277">
              <w:marLeft w:val="0"/>
              <w:marRight w:val="0"/>
              <w:marTop w:val="0"/>
              <w:marBottom w:val="0"/>
              <w:divBdr>
                <w:top w:val="none" w:sz="0" w:space="0" w:color="auto"/>
                <w:left w:val="none" w:sz="0" w:space="0" w:color="auto"/>
                <w:bottom w:val="none" w:sz="0" w:space="0" w:color="auto"/>
                <w:right w:val="none" w:sz="0" w:space="0" w:color="auto"/>
              </w:divBdr>
            </w:div>
          </w:divsChild>
        </w:div>
        <w:div w:id="450586696">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758093524">
          <w:marLeft w:val="0"/>
          <w:marRight w:val="0"/>
          <w:marTop w:val="0"/>
          <w:marBottom w:val="0"/>
          <w:divBdr>
            <w:top w:val="none" w:sz="0" w:space="0" w:color="auto"/>
            <w:left w:val="none" w:sz="0" w:space="0" w:color="auto"/>
            <w:bottom w:val="none" w:sz="0" w:space="0" w:color="auto"/>
            <w:right w:val="none" w:sz="0" w:space="0" w:color="auto"/>
          </w:divBdr>
        </w:div>
      </w:divsChild>
    </w:div>
    <w:div w:id="1129319941">
      <w:bodyDiv w:val="1"/>
      <w:marLeft w:val="0"/>
      <w:marRight w:val="0"/>
      <w:marTop w:val="0"/>
      <w:marBottom w:val="0"/>
      <w:divBdr>
        <w:top w:val="none" w:sz="0" w:space="0" w:color="auto"/>
        <w:left w:val="none" w:sz="0" w:space="0" w:color="auto"/>
        <w:bottom w:val="none" w:sz="0" w:space="0" w:color="auto"/>
        <w:right w:val="none" w:sz="0" w:space="0" w:color="auto"/>
      </w:divBdr>
      <w:divsChild>
        <w:div w:id="1547985695">
          <w:marLeft w:val="0"/>
          <w:marRight w:val="0"/>
          <w:marTop w:val="0"/>
          <w:marBottom w:val="0"/>
          <w:divBdr>
            <w:top w:val="none" w:sz="0" w:space="0" w:color="auto"/>
            <w:left w:val="none" w:sz="0" w:space="0" w:color="auto"/>
            <w:bottom w:val="none" w:sz="0" w:space="0" w:color="auto"/>
            <w:right w:val="none" w:sz="0" w:space="0" w:color="auto"/>
          </w:divBdr>
          <w:divsChild>
            <w:div w:id="622032159">
              <w:marLeft w:val="0"/>
              <w:marRight w:val="0"/>
              <w:marTop w:val="0"/>
              <w:marBottom w:val="0"/>
              <w:divBdr>
                <w:top w:val="none" w:sz="0" w:space="0" w:color="auto"/>
                <w:left w:val="none" w:sz="0" w:space="0" w:color="auto"/>
                <w:bottom w:val="none" w:sz="0" w:space="0" w:color="auto"/>
                <w:right w:val="none" w:sz="0" w:space="0" w:color="auto"/>
              </w:divBdr>
            </w:div>
          </w:divsChild>
        </w:div>
        <w:div w:id="1973099070">
          <w:marLeft w:val="0"/>
          <w:marRight w:val="0"/>
          <w:marTop w:val="0"/>
          <w:marBottom w:val="0"/>
          <w:divBdr>
            <w:top w:val="none" w:sz="0" w:space="0" w:color="auto"/>
            <w:left w:val="none" w:sz="0" w:space="0" w:color="auto"/>
            <w:bottom w:val="none" w:sz="0" w:space="0" w:color="auto"/>
            <w:right w:val="none" w:sz="0" w:space="0" w:color="auto"/>
          </w:divBdr>
          <w:divsChild>
            <w:div w:id="1594705334">
              <w:marLeft w:val="0"/>
              <w:marRight w:val="0"/>
              <w:marTop w:val="0"/>
              <w:marBottom w:val="0"/>
              <w:divBdr>
                <w:top w:val="none" w:sz="0" w:space="0" w:color="auto"/>
                <w:left w:val="none" w:sz="0" w:space="0" w:color="auto"/>
                <w:bottom w:val="none" w:sz="0" w:space="0" w:color="auto"/>
                <w:right w:val="none" w:sz="0" w:space="0" w:color="auto"/>
              </w:divBdr>
            </w:div>
          </w:divsChild>
        </w:div>
        <w:div w:id="385110727">
          <w:marLeft w:val="0"/>
          <w:marRight w:val="0"/>
          <w:marTop w:val="0"/>
          <w:marBottom w:val="0"/>
          <w:divBdr>
            <w:top w:val="none" w:sz="0" w:space="0" w:color="auto"/>
            <w:left w:val="none" w:sz="0" w:space="0" w:color="auto"/>
            <w:bottom w:val="none" w:sz="0" w:space="0" w:color="auto"/>
            <w:right w:val="none" w:sz="0" w:space="0" w:color="auto"/>
          </w:divBdr>
          <w:divsChild>
            <w:div w:id="1862626590">
              <w:marLeft w:val="0"/>
              <w:marRight w:val="0"/>
              <w:marTop w:val="225"/>
              <w:marBottom w:val="0"/>
              <w:divBdr>
                <w:top w:val="none" w:sz="0" w:space="0" w:color="auto"/>
                <w:left w:val="none" w:sz="0" w:space="0" w:color="auto"/>
                <w:bottom w:val="none" w:sz="0" w:space="0" w:color="auto"/>
                <w:right w:val="none" w:sz="0" w:space="0" w:color="auto"/>
              </w:divBdr>
            </w:div>
            <w:div w:id="528958855">
              <w:marLeft w:val="0"/>
              <w:marRight w:val="0"/>
              <w:marTop w:val="225"/>
              <w:marBottom w:val="0"/>
              <w:divBdr>
                <w:top w:val="none" w:sz="0" w:space="0" w:color="auto"/>
                <w:left w:val="none" w:sz="0" w:space="0" w:color="auto"/>
                <w:bottom w:val="none" w:sz="0" w:space="0" w:color="auto"/>
                <w:right w:val="none" w:sz="0" w:space="0" w:color="auto"/>
              </w:divBdr>
            </w:div>
            <w:div w:id="182520354">
              <w:marLeft w:val="0"/>
              <w:marRight w:val="0"/>
              <w:marTop w:val="225"/>
              <w:marBottom w:val="0"/>
              <w:divBdr>
                <w:top w:val="none" w:sz="0" w:space="0" w:color="auto"/>
                <w:left w:val="none" w:sz="0" w:space="0" w:color="auto"/>
                <w:bottom w:val="none" w:sz="0" w:space="0" w:color="auto"/>
                <w:right w:val="none" w:sz="0" w:space="0" w:color="auto"/>
              </w:divBdr>
            </w:div>
            <w:div w:id="38748634">
              <w:marLeft w:val="0"/>
              <w:marRight w:val="0"/>
              <w:marTop w:val="225"/>
              <w:marBottom w:val="0"/>
              <w:divBdr>
                <w:top w:val="none" w:sz="0" w:space="0" w:color="auto"/>
                <w:left w:val="none" w:sz="0" w:space="0" w:color="auto"/>
                <w:bottom w:val="none" w:sz="0" w:space="0" w:color="auto"/>
                <w:right w:val="none" w:sz="0" w:space="0" w:color="auto"/>
              </w:divBdr>
            </w:div>
            <w:div w:id="2101095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07066596">
      <w:bodyDiv w:val="1"/>
      <w:marLeft w:val="0"/>
      <w:marRight w:val="0"/>
      <w:marTop w:val="0"/>
      <w:marBottom w:val="0"/>
      <w:divBdr>
        <w:top w:val="none" w:sz="0" w:space="0" w:color="auto"/>
        <w:left w:val="none" w:sz="0" w:space="0" w:color="auto"/>
        <w:bottom w:val="none" w:sz="0" w:space="0" w:color="auto"/>
        <w:right w:val="none" w:sz="0" w:space="0" w:color="auto"/>
      </w:divBdr>
      <w:divsChild>
        <w:div w:id="944923944">
          <w:marLeft w:val="0"/>
          <w:marRight w:val="0"/>
          <w:marTop w:val="0"/>
          <w:marBottom w:val="0"/>
          <w:divBdr>
            <w:top w:val="none" w:sz="0" w:space="0" w:color="auto"/>
            <w:left w:val="none" w:sz="0" w:space="0" w:color="auto"/>
            <w:bottom w:val="none" w:sz="0" w:space="0" w:color="auto"/>
            <w:right w:val="none" w:sz="0" w:space="0" w:color="auto"/>
          </w:divBdr>
          <w:divsChild>
            <w:div w:id="1883439422">
              <w:marLeft w:val="0"/>
              <w:marRight w:val="0"/>
              <w:marTop w:val="0"/>
              <w:marBottom w:val="0"/>
              <w:divBdr>
                <w:top w:val="none" w:sz="0" w:space="0" w:color="auto"/>
                <w:left w:val="none" w:sz="0" w:space="0" w:color="auto"/>
                <w:bottom w:val="none" w:sz="0" w:space="0" w:color="auto"/>
                <w:right w:val="none" w:sz="0" w:space="0" w:color="auto"/>
              </w:divBdr>
            </w:div>
          </w:divsChild>
        </w:div>
        <w:div w:id="37450042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
            <w:div w:id="676227781">
              <w:marLeft w:val="0"/>
              <w:marRight w:val="0"/>
              <w:marTop w:val="0"/>
              <w:marBottom w:val="0"/>
              <w:divBdr>
                <w:top w:val="none" w:sz="0" w:space="0" w:color="auto"/>
                <w:left w:val="none" w:sz="0" w:space="0" w:color="auto"/>
                <w:bottom w:val="none" w:sz="0" w:space="0" w:color="auto"/>
                <w:right w:val="none" w:sz="0" w:space="0" w:color="auto"/>
              </w:divBdr>
            </w:div>
          </w:divsChild>
        </w:div>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61">
          <w:marLeft w:val="0"/>
          <w:marRight w:val="0"/>
          <w:marTop w:val="0"/>
          <w:marBottom w:val="0"/>
          <w:divBdr>
            <w:top w:val="none" w:sz="0" w:space="0" w:color="auto"/>
            <w:left w:val="none" w:sz="0" w:space="0" w:color="auto"/>
            <w:bottom w:val="none" w:sz="0" w:space="0" w:color="auto"/>
            <w:right w:val="none" w:sz="0" w:space="0" w:color="auto"/>
          </w:divBdr>
        </w:div>
        <w:div w:id="1315181249">
          <w:marLeft w:val="0"/>
          <w:marRight w:val="0"/>
          <w:marTop w:val="0"/>
          <w:marBottom w:val="0"/>
          <w:divBdr>
            <w:top w:val="none" w:sz="0" w:space="0" w:color="auto"/>
            <w:left w:val="none" w:sz="0" w:space="0" w:color="auto"/>
            <w:bottom w:val="none" w:sz="0" w:space="0" w:color="auto"/>
            <w:right w:val="none" w:sz="0" w:space="0" w:color="auto"/>
          </w:divBdr>
        </w:div>
        <w:div w:id="97256097">
          <w:marLeft w:val="0"/>
          <w:marRight w:val="0"/>
          <w:marTop w:val="0"/>
          <w:marBottom w:val="0"/>
          <w:divBdr>
            <w:top w:val="none" w:sz="0" w:space="0" w:color="auto"/>
            <w:left w:val="none" w:sz="0" w:space="0" w:color="auto"/>
            <w:bottom w:val="none" w:sz="0" w:space="0" w:color="auto"/>
            <w:right w:val="none" w:sz="0" w:space="0" w:color="auto"/>
          </w:divBdr>
        </w:div>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408">
      <w:bodyDiv w:val="1"/>
      <w:marLeft w:val="0"/>
      <w:marRight w:val="0"/>
      <w:marTop w:val="0"/>
      <w:marBottom w:val="0"/>
      <w:divBdr>
        <w:top w:val="none" w:sz="0" w:space="0" w:color="auto"/>
        <w:left w:val="none" w:sz="0" w:space="0" w:color="auto"/>
        <w:bottom w:val="none" w:sz="0" w:space="0" w:color="auto"/>
        <w:right w:val="none" w:sz="0" w:space="0" w:color="auto"/>
      </w:divBdr>
      <w:divsChild>
        <w:div w:id="1700659528">
          <w:marLeft w:val="0"/>
          <w:marRight w:val="0"/>
          <w:marTop w:val="0"/>
          <w:marBottom w:val="0"/>
          <w:divBdr>
            <w:top w:val="none" w:sz="0" w:space="0" w:color="auto"/>
            <w:left w:val="none" w:sz="0" w:space="0" w:color="auto"/>
            <w:bottom w:val="none" w:sz="0" w:space="0" w:color="auto"/>
            <w:right w:val="none" w:sz="0" w:space="0" w:color="auto"/>
          </w:divBdr>
          <w:divsChild>
            <w:div w:id="1365710382">
              <w:marLeft w:val="0"/>
              <w:marRight w:val="0"/>
              <w:marTop w:val="0"/>
              <w:marBottom w:val="0"/>
              <w:divBdr>
                <w:top w:val="none" w:sz="0" w:space="0" w:color="auto"/>
                <w:left w:val="none" w:sz="0" w:space="0" w:color="auto"/>
                <w:bottom w:val="none" w:sz="0" w:space="0" w:color="auto"/>
                <w:right w:val="none" w:sz="0" w:space="0" w:color="auto"/>
              </w:divBdr>
            </w:div>
          </w:divsChild>
        </w:div>
        <w:div w:id="961109336">
          <w:marLeft w:val="720"/>
          <w:marRight w:val="720"/>
          <w:marTop w:val="0"/>
          <w:marBottom w:val="0"/>
          <w:divBdr>
            <w:top w:val="none" w:sz="0" w:space="0" w:color="auto"/>
            <w:left w:val="none" w:sz="0" w:space="0" w:color="auto"/>
            <w:bottom w:val="none" w:sz="0" w:space="0" w:color="auto"/>
            <w:right w:val="none" w:sz="0" w:space="0" w:color="auto"/>
          </w:divBdr>
        </w:div>
        <w:div w:id="1943293876">
          <w:marLeft w:val="720"/>
          <w:marRight w:val="720"/>
          <w:marTop w:val="0"/>
          <w:marBottom w:val="0"/>
          <w:divBdr>
            <w:top w:val="none" w:sz="0" w:space="0" w:color="auto"/>
            <w:left w:val="none" w:sz="0" w:space="0" w:color="auto"/>
            <w:bottom w:val="none" w:sz="0" w:space="0" w:color="auto"/>
            <w:right w:val="none" w:sz="0" w:space="0" w:color="auto"/>
          </w:divBdr>
        </w:div>
      </w:divsChild>
    </w:div>
    <w:div w:id="1300185208">
      <w:bodyDiv w:val="1"/>
      <w:marLeft w:val="0"/>
      <w:marRight w:val="0"/>
      <w:marTop w:val="0"/>
      <w:marBottom w:val="0"/>
      <w:divBdr>
        <w:top w:val="none" w:sz="0" w:space="0" w:color="auto"/>
        <w:left w:val="none" w:sz="0" w:space="0" w:color="auto"/>
        <w:bottom w:val="none" w:sz="0" w:space="0" w:color="auto"/>
        <w:right w:val="none" w:sz="0" w:space="0" w:color="auto"/>
      </w:divBdr>
      <w:divsChild>
        <w:div w:id="26948944">
          <w:marLeft w:val="0"/>
          <w:marRight w:val="0"/>
          <w:marTop w:val="0"/>
          <w:marBottom w:val="0"/>
          <w:divBdr>
            <w:top w:val="none" w:sz="0" w:space="0" w:color="auto"/>
            <w:left w:val="none" w:sz="0" w:space="0" w:color="auto"/>
            <w:bottom w:val="none" w:sz="0" w:space="0" w:color="auto"/>
            <w:right w:val="none" w:sz="0" w:space="0" w:color="auto"/>
          </w:divBdr>
          <w:divsChild>
            <w:div w:id="127163702">
              <w:marLeft w:val="0"/>
              <w:marRight w:val="0"/>
              <w:marTop w:val="0"/>
              <w:marBottom w:val="0"/>
              <w:divBdr>
                <w:top w:val="none" w:sz="0" w:space="0" w:color="auto"/>
                <w:left w:val="none" w:sz="0" w:space="0" w:color="auto"/>
                <w:bottom w:val="none" w:sz="0" w:space="0" w:color="auto"/>
                <w:right w:val="none" w:sz="0" w:space="0" w:color="auto"/>
              </w:divBdr>
            </w:div>
          </w:divsChild>
        </w:div>
        <w:div w:id="1715159181">
          <w:marLeft w:val="0"/>
          <w:marRight w:val="0"/>
          <w:marTop w:val="0"/>
          <w:marBottom w:val="0"/>
          <w:divBdr>
            <w:top w:val="none" w:sz="0" w:space="0" w:color="auto"/>
            <w:left w:val="none" w:sz="0" w:space="0" w:color="auto"/>
            <w:bottom w:val="none" w:sz="0" w:space="0" w:color="auto"/>
            <w:right w:val="none" w:sz="0" w:space="0" w:color="auto"/>
          </w:divBdr>
        </w:div>
        <w:div w:id="2090149338">
          <w:marLeft w:val="0"/>
          <w:marRight w:val="0"/>
          <w:marTop w:val="0"/>
          <w:marBottom w:val="0"/>
          <w:divBdr>
            <w:top w:val="none" w:sz="0" w:space="0" w:color="auto"/>
            <w:left w:val="none" w:sz="0" w:space="0" w:color="auto"/>
            <w:bottom w:val="none" w:sz="0" w:space="0" w:color="auto"/>
            <w:right w:val="none" w:sz="0" w:space="0" w:color="auto"/>
          </w:divBdr>
        </w:div>
        <w:div w:id="861013369">
          <w:marLeft w:val="0"/>
          <w:marRight w:val="0"/>
          <w:marTop w:val="0"/>
          <w:marBottom w:val="0"/>
          <w:divBdr>
            <w:top w:val="none" w:sz="0" w:space="0" w:color="auto"/>
            <w:left w:val="none" w:sz="0" w:space="0" w:color="auto"/>
            <w:bottom w:val="none" w:sz="0" w:space="0" w:color="auto"/>
            <w:right w:val="none" w:sz="0" w:space="0" w:color="auto"/>
          </w:divBdr>
        </w:div>
        <w:div w:id="2093309043">
          <w:marLeft w:val="0"/>
          <w:marRight w:val="0"/>
          <w:marTop w:val="0"/>
          <w:marBottom w:val="0"/>
          <w:divBdr>
            <w:top w:val="none" w:sz="0" w:space="0" w:color="auto"/>
            <w:left w:val="none" w:sz="0" w:space="0" w:color="auto"/>
            <w:bottom w:val="none" w:sz="0" w:space="0" w:color="auto"/>
            <w:right w:val="none" w:sz="0" w:space="0" w:color="auto"/>
          </w:divBdr>
        </w:div>
      </w:divsChild>
    </w:div>
    <w:div w:id="1616062260">
      <w:bodyDiv w:val="1"/>
      <w:marLeft w:val="0"/>
      <w:marRight w:val="0"/>
      <w:marTop w:val="0"/>
      <w:marBottom w:val="0"/>
      <w:divBdr>
        <w:top w:val="none" w:sz="0" w:space="0" w:color="auto"/>
        <w:left w:val="none" w:sz="0" w:space="0" w:color="auto"/>
        <w:bottom w:val="none" w:sz="0" w:space="0" w:color="auto"/>
        <w:right w:val="none" w:sz="0" w:space="0" w:color="auto"/>
      </w:divBdr>
      <w:divsChild>
        <w:div w:id="1782257566">
          <w:marLeft w:val="0"/>
          <w:marRight w:val="0"/>
          <w:marTop w:val="0"/>
          <w:marBottom w:val="0"/>
          <w:divBdr>
            <w:top w:val="none" w:sz="0" w:space="0" w:color="auto"/>
            <w:left w:val="none" w:sz="0" w:space="0" w:color="auto"/>
            <w:bottom w:val="none" w:sz="0" w:space="0" w:color="auto"/>
            <w:right w:val="none" w:sz="0" w:space="0" w:color="auto"/>
          </w:divBdr>
          <w:divsChild>
            <w:div w:id="1201435315">
              <w:marLeft w:val="0"/>
              <w:marRight w:val="0"/>
              <w:marTop w:val="0"/>
              <w:marBottom w:val="0"/>
              <w:divBdr>
                <w:top w:val="none" w:sz="0" w:space="0" w:color="auto"/>
                <w:left w:val="none" w:sz="0" w:space="0" w:color="auto"/>
                <w:bottom w:val="none" w:sz="0" w:space="0" w:color="auto"/>
                <w:right w:val="none" w:sz="0" w:space="0" w:color="auto"/>
              </w:divBdr>
            </w:div>
          </w:divsChild>
        </w:div>
        <w:div w:id="439491226">
          <w:marLeft w:val="0"/>
          <w:marRight w:val="0"/>
          <w:marTop w:val="0"/>
          <w:marBottom w:val="0"/>
          <w:divBdr>
            <w:top w:val="none" w:sz="0" w:space="0" w:color="auto"/>
            <w:left w:val="none" w:sz="0" w:space="0" w:color="auto"/>
            <w:bottom w:val="none" w:sz="0" w:space="0" w:color="auto"/>
            <w:right w:val="none" w:sz="0" w:space="0" w:color="auto"/>
          </w:divBdr>
          <w:divsChild>
            <w:div w:id="1372652054">
              <w:marLeft w:val="0"/>
              <w:marRight w:val="0"/>
              <w:marTop w:val="0"/>
              <w:marBottom w:val="0"/>
              <w:divBdr>
                <w:top w:val="none" w:sz="0" w:space="0" w:color="auto"/>
                <w:left w:val="none" w:sz="0" w:space="0" w:color="auto"/>
                <w:bottom w:val="none" w:sz="0" w:space="0" w:color="auto"/>
                <w:right w:val="none" w:sz="0" w:space="0" w:color="auto"/>
              </w:divBdr>
            </w:div>
          </w:divsChild>
        </w:div>
        <w:div w:id="48723771">
          <w:marLeft w:val="0"/>
          <w:marRight w:val="0"/>
          <w:marTop w:val="0"/>
          <w:marBottom w:val="0"/>
          <w:divBdr>
            <w:top w:val="none" w:sz="0" w:space="0" w:color="auto"/>
            <w:left w:val="none" w:sz="0" w:space="0" w:color="auto"/>
            <w:bottom w:val="none" w:sz="0" w:space="0" w:color="auto"/>
            <w:right w:val="none" w:sz="0" w:space="0" w:color="auto"/>
          </w:divBdr>
        </w:div>
        <w:div w:id="716005098">
          <w:marLeft w:val="0"/>
          <w:marRight w:val="0"/>
          <w:marTop w:val="0"/>
          <w:marBottom w:val="0"/>
          <w:divBdr>
            <w:top w:val="none" w:sz="0" w:space="0" w:color="auto"/>
            <w:left w:val="none" w:sz="0" w:space="0" w:color="auto"/>
            <w:bottom w:val="none" w:sz="0" w:space="0" w:color="auto"/>
            <w:right w:val="none" w:sz="0" w:space="0" w:color="auto"/>
          </w:divBdr>
          <w:divsChild>
            <w:div w:id="1952128507">
              <w:marLeft w:val="720"/>
              <w:marRight w:val="720"/>
              <w:marTop w:val="0"/>
              <w:marBottom w:val="0"/>
              <w:divBdr>
                <w:top w:val="none" w:sz="0" w:space="0" w:color="auto"/>
                <w:left w:val="none" w:sz="0" w:space="0" w:color="auto"/>
                <w:bottom w:val="none" w:sz="0" w:space="0" w:color="auto"/>
                <w:right w:val="none" w:sz="0" w:space="0" w:color="auto"/>
              </w:divBdr>
            </w:div>
          </w:divsChild>
        </w:div>
        <w:div w:id="1402633931">
          <w:marLeft w:val="0"/>
          <w:marRight w:val="0"/>
          <w:marTop w:val="0"/>
          <w:marBottom w:val="0"/>
          <w:divBdr>
            <w:top w:val="none" w:sz="0" w:space="0" w:color="auto"/>
            <w:left w:val="none" w:sz="0" w:space="0" w:color="auto"/>
            <w:bottom w:val="none" w:sz="0" w:space="0" w:color="auto"/>
            <w:right w:val="none" w:sz="0" w:space="0" w:color="auto"/>
          </w:divBdr>
        </w:div>
      </w:divsChild>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sChild>
        <w:div w:id="1681661484">
          <w:marLeft w:val="0"/>
          <w:marRight w:val="0"/>
          <w:marTop w:val="0"/>
          <w:marBottom w:val="0"/>
          <w:divBdr>
            <w:top w:val="none" w:sz="0" w:space="0" w:color="auto"/>
            <w:left w:val="none" w:sz="0" w:space="0" w:color="auto"/>
            <w:bottom w:val="none" w:sz="0" w:space="0" w:color="auto"/>
            <w:right w:val="none" w:sz="0" w:space="0" w:color="auto"/>
          </w:divBdr>
          <w:divsChild>
            <w:div w:id="303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692">
      <w:bodyDiv w:val="1"/>
      <w:marLeft w:val="0"/>
      <w:marRight w:val="0"/>
      <w:marTop w:val="0"/>
      <w:marBottom w:val="0"/>
      <w:divBdr>
        <w:top w:val="none" w:sz="0" w:space="0" w:color="auto"/>
        <w:left w:val="none" w:sz="0" w:space="0" w:color="auto"/>
        <w:bottom w:val="none" w:sz="0" w:space="0" w:color="auto"/>
        <w:right w:val="none" w:sz="0" w:space="0" w:color="auto"/>
      </w:divBdr>
      <w:divsChild>
        <w:div w:id="813058415">
          <w:marLeft w:val="0"/>
          <w:marRight w:val="0"/>
          <w:marTop w:val="0"/>
          <w:marBottom w:val="0"/>
          <w:divBdr>
            <w:top w:val="none" w:sz="0" w:space="0" w:color="auto"/>
            <w:left w:val="none" w:sz="0" w:space="0" w:color="auto"/>
            <w:bottom w:val="none" w:sz="0" w:space="0" w:color="auto"/>
            <w:right w:val="none" w:sz="0" w:space="0" w:color="auto"/>
          </w:divBdr>
          <w:divsChild>
            <w:div w:id="992568528">
              <w:marLeft w:val="0"/>
              <w:marRight w:val="0"/>
              <w:marTop w:val="0"/>
              <w:marBottom w:val="0"/>
              <w:divBdr>
                <w:top w:val="none" w:sz="0" w:space="0" w:color="auto"/>
                <w:left w:val="none" w:sz="0" w:space="0" w:color="auto"/>
                <w:bottom w:val="none" w:sz="0" w:space="0" w:color="auto"/>
                <w:right w:val="none" w:sz="0" w:space="0" w:color="auto"/>
              </w:divBdr>
            </w:div>
          </w:divsChild>
        </w:div>
        <w:div w:id="2104497593">
          <w:marLeft w:val="0"/>
          <w:marRight w:val="0"/>
          <w:marTop w:val="0"/>
          <w:marBottom w:val="0"/>
          <w:divBdr>
            <w:top w:val="none" w:sz="0" w:space="0" w:color="auto"/>
            <w:left w:val="none" w:sz="0" w:space="0" w:color="auto"/>
            <w:bottom w:val="none" w:sz="0" w:space="0" w:color="auto"/>
            <w:right w:val="none" w:sz="0" w:space="0" w:color="auto"/>
          </w:divBdr>
          <w:divsChild>
            <w:div w:id="2072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094">
      <w:bodyDiv w:val="1"/>
      <w:marLeft w:val="0"/>
      <w:marRight w:val="0"/>
      <w:marTop w:val="0"/>
      <w:marBottom w:val="0"/>
      <w:divBdr>
        <w:top w:val="none" w:sz="0" w:space="0" w:color="auto"/>
        <w:left w:val="none" w:sz="0" w:space="0" w:color="auto"/>
        <w:bottom w:val="none" w:sz="0" w:space="0" w:color="auto"/>
        <w:right w:val="none" w:sz="0" w:space="0" w:color="auto"/>
      </w:divBdr>
      <w:divsChild>
        <w:div w:id="380985443">
          <w:marLeft w:val="0"/>
          <w:marRight w:val="0"/>
          <w:marTop w:val="0"/>
          <w:marBottom w:val="0"/>
          <w:divBdr>
            <w:top w:val="none" w:sz="0" w:space="0" w:color="auto"/>
            <w:left w:val="none" w:sz="0" w:space="0" w:color="auto"/>
            <w:bottom w:val="none" w:sz="0" w:space="0" w:color="auto"/>
            <w:right w:val="none" w:sz="0" w:space="0" w:color="auto"/>
          </w:divBdr>
          <w:divsChild>
            <w:div w:id="1000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724">
      <w:bodyDiv w:val="1"/>
      <w:marLeft w:val="0"/>
      <w:marRight w:val="0"/>
      <w:marTop w:val="0"/>
      <w:marBottom w:val="0"/>
      <w:divBdr>
        <w:top w:val="none" w:sz="0" w:space="0" w:color="auto"/>
        <w:left w:val="none" w:sz="0" w:space="0" w:color="auto"/>
        <w:bottom w:val="none" w:sz="0" w:space="0" w:color="auto"/>
        <w:right w:val="none" w:sz="0" w:space="0" w:color="auto"/>
      </w:divBdr>
      <w:divsChild>
        <w:div w:id="356548528">
          <w:marLeft w:val="0"/>
          <w:marRight w:val="0"/>
          <w:marTop w:val="0"/>
          <w:marBottom w:val="0"/>
          <w:divBdr>
            <w:top w:val="none" w:sz="0" w:space="0" w:color="auto"/>
            <w:left w:val="none" w:sz="0" w:space="0" w:color="auto"/>
            <w:bottom w:val="none" w:sz="0" w:space="0" w:color="auto"/>
            <w:right w:val="none" w:sz="0" w:space="0" w:color="auto"/>
          </w:divBdr>
          <w:divsChild>
            <w:div w:id="1721126631">
              <w:marLeft w:val="0"/>
              <w:marRight w:val="0"/>
              <w:marTop w:val="0"/>
              <w:marBottom w:val="0"/>
              <w:divBdr>
                <w:top w:val="none" w:sz="0" w:space="0" w:color="auto"/>
                <w:left w:val="none" w:sz="0" w:space="0" w:color="auto"/>
                <w:bottom w:val="none" w:sz="0" w:space="0" w:color="auto"/>
                <w:right w:val="none" w:sz="0" w:space="0" w:color="auto"/>
              </w:divBdr>
            </w:div>
          </w:divsChild>
        </w:div>
        <w:div w:id="1332947810">
          <w:marLeft w:val="0"/>
          <w:marRight w:val="0"/>
          <w:marTop w:val="0"/>
          <w:marBottom w:val="0"/>
          <w:divBdr>
            <w:top w:val="none" w:sz="0" w:space="0" w:color="auto"/>
            <w:left w:val="none" w:sz="0" w:space="0" w:color="auto"/>
            <w:bottom w:val="none" w:sz="0" w:space="0" w:color="auto"/>
            <w:right w:val="none" w:sz="0" w:space="0" w:color="auto"/>
          </w:divBdr>
        </w:div>
        <w:div w:id="274139847">
          <w:marLeft w:val="720"/>
          <w:marRight w:val="720"/>
          <w:marTop w:val="0"/>
          <w:marBottom w:val="0"/>
          <w:divBdr>
            <w:top w:val="none" w:sz="0" w:space="0" w:color="auto"/>
            <w:left w:val="none" w:sz="0" w:space="0" w:color="auto"/>
            <w:bottom w:val="none" w:sz="0" w:space="0" w:color="auto"/>
            <w:right w:val="none" w:sz="0" w:space="0" w:color="auto"/>
          </w:divBdr>
        </w:div>
        <w:div w:id="1892231974">
          <w:marLeft w:val="720"/>
          <w:marRight w:val="720"/>
          <w:marTop w:val="0"/>
          <w:marBottom w:val="0"/>
          <w:divBdr>
            <w:top w:val="none" w:sz="0" w:space="0" w:color="auto"/>
            <w:left w:val="none" w:sz="0" w:space="0" w:color="auto"/>
            <w:bottom w:val="none" w:sz="0" w:space="0" w:color="auto"/>
            <w:right w:val="none" w:sz="0" w:space="0" w:color="auto"/>
          </w:divBdr>
        </w:div>
      </w:divsChild>
    </w:div>
    <w:div w:id="1994523024">
      <w:bodyDiv w:val="1"/>
      <w:marLeft w:val="0"/>
      <w:marRight w:val="0"/>
      <w:marTop w:val="0"/>
      <w:marBottom w:val="0"/>
      <w:divBdr>
        <w:top w:val="none" w:sz="0" w:space="0" w:color="auto"/>
        <w:left w:val="none" w:sz="0" w:space="0" w:color="auto"/>
        <w:bottom w:val="none" w:sz="0" w:space="0" w:color="auto"/>
        <w:right w:val="none" w:sz="0" w:space="0" w:color="auto"/>
      </w:divBdr>
      <w:divsChild>
        <w:div w:id="651905294">
          <w:marLeft w:val="0"/>
          <w:marRight w:val="0"/>
          <w:marTop w:val="0"/>
          <w:marBottom w:val="0"/>
          <w:divBdr>
            <w:top w:val="none" w:sz="0" w:space="0" w:color="auto"/>
            <w:left w:val="none" w:sz="0" w:space="0" w:color="auto"/>
            <w:bottom w:val="none" w:sz="0" w:space="0" w:color="auto"/>
            <w:right w:val="none" w:sz="0" w:space="0" w:color="auto"/>
          </w:divBdr>
          <w:divsChild>
            <w:div w:id="25259407">
              <w:marLeft w:val="0"/>
              <w:marRight w:val="0"/>
              <w:marTop w:val="0"/>
              <w:marBottom w:val="0"/>
              <w:divBdr>
                <w:top w:val="none" w:sz="0" w:space="0" w:color="auto"/>
                <w:left w:val="none" w:sz="0" w:space="0" w:color="auto"/>
                <w:bottom w:val="none" w:sz="0" w:space="0" w:color="auto"/>
                <w:right w:val="none" w:sz="0" w:space="0" w:color="auto"/>
              </w:divBdr>
            </w:div>
          </w:divsChild>
        </w:div>
        <w:div w:id="55591688">
          <w:marLeft w:val="720"/>
          <w:marRight w:val="720"/>
          <w:marTop w:val="0"/>
          <w:marBottom w:val="0"/>
          <w:divBdr>
            <w:top w:val="none" w:sz="0" w:space="0" w:color="auto"/>
            <w:left w:val="none" w:sz="0" w:space="0" w:color="auto"/>
            <w:bottom w:val="none" w:sz="0" w:space="0" w:color="auto"/>
            <w:right w:val="none" w:sz="0" w:space="0" w:color="auto"/>
          </w:divBdr>
        </w:div>
        <w:div w:id="541138442">
          <w:marLeft w:val="720"/>
          <w:marRight w:val="720"/>
          <w:marTop w:val="0"/>
          <w:marBottom w:val="0"/>
          <w:divBdr>
            <w:top w:val="none" w:sz="0" w:space="0" w:color="auto"/>
            <w:left w:val="none" w:sz="0" w:space="0" w:color="auto"/>
            <w:bottom w:val="none" w:sz="0" w:space="0" w:color="auto"/>
            <w:right w:val="none" w:sz="0" w:space="0" w:color="auto"/>
          </w:divBdr>
        </w:div>
      </w:divsChild>
    </w:div>
    <w:div w:id="2045905343">
      <w:bodyDiv w:val="1"/>
      <w:marLeft w:val="0"/>
      <w:marRight w:val="0"/>
      <w:marTop w:val="0"/>
      <w:marBottom w:val="0"/>
      <w:divBdr>
        <w:top w:val="none" w:sz="0" w:space="0" w:color="auto"/>
        <w:left w:val="none" w:sz="0" w:space="0" w:color="auto"/>
        <w:bottom w:val="none" w:sz="0" w:space="0" w:color="auto"/>
        <w:right w:val="none" w:sz="0" w:space="0" w:color="auto"/>
      </w:divBdr>
      <w:divsChild>
        <w:div w:id="783885585">
          <w:marLeft w:val="0"/>
          <w:marRight w:val="0"/>
          <w:marTop w:val="0"/>
          <w:marBottom w:val="0"/>
          <w:divBdr>
            <w:top w:val="none" w:sz="0" w:space="0" w:color="auto"/>
            <w:left w:val="none" w:sz="0" w:space="0" w:color="auto"/>
            <w:bottom w:val="none" w:sz="0" w:space="0" w:color="auto"/>
            <w:right w:val="none" w:sz="0" w:space="0" w:color="auto"/>
          </w:divBdr>
          <w:divsChild>
            <w:div w:id="346176744">
              <w:marLeft w:val="0"/>
              <w:marRight w:val="0"/>
              <w:marTop w:val="0"/>
              <w:marBottom w:val="0"/>
              <w:divBdr>
                <w:top w:val="none" w:sz="0" w:space="0" w:color="auto"/>
                <w:left w:val="none" w:sz="0" w:space="0" w:color="auto"/>
                <w:bottom w:val="none" w:sz="0" w:space="0" w:color="auto"/>
                <w:right w:val="none" w:sz="0" w:space="0" w:color="auto"/>
              </w:divBdr>
            </w:div>
          </w:divsChild>
        </w:div>
        <w:div w:id="1328555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rh124-8.2/pages/ch07/9a2ef70f-4e72-42df-a498-b694b274af27" TargetMode="External"/><Relationship Id="rId13" Type="http://schemas.openxmlformats.org/officeDocument/2006/relationships/hyperlink" Target="https://rha.ole.redhat.com/rha/app/courses/rh124-8.2/pages/ch07s06/9a2ef70f-4e72-42df-a498-b694b274af2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ha.ole.redhat.com/rha/app/courses/rh124-8.2/pages/ch07s05/9a2ef70f-4e72-42df-a498-b694b274af27"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rha.ole.redhat.com/rha/app/courses/rh124-8.2/pages/ch07/9a2ef70f-4e72-42df-a498-b694b274af2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ha.ole.redhat.com/rha/app/courses/rh124-8.2/pages/ch07s04/9a2ef70f-4e72-42df-a498-b694b274af27" TargetMode="External"/><Relationship Id="rId5" Type="http://schemas.openxmlformats.org/officeDocument/2006/relationships/styles" Target="styles.xml"/><Relationship Id="rId15" Type="http://schemas.openxmlformats.org/officeDocument/2006/relationships/hyperlink" Target="https://rha.ole.redhat.com/rha/app/courses/rh124-8.2/pages/ch07s08/9a2ef70f-4e72-42df-a498-b694b274af27" TargetMode="External"/><Relationship Id="rId10" Type="http://schemas.openxmlformats.org/officeDocument/2006/relationships/hyperlink" Target="https://rha.ole.redhat.com/rha/app/courses/rh124-8.2/pages/ch07s03/9a2ef70f-4e72-42df-a498-b694b274af27"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rha.ole.redhat.com/rha/app/courses/rh124-8.2/pages/ch07s02/9a2ef70f-4e72-42df-a498-b694b274af27" TargetMode="External"/><Relationship Id="rId14" Type="http://schemas.openxmlformats.org/officeDocument/2006/relationships/hyperlink" Target="https://rha.ole.redhat.com/rha/app/courses/rh124-8.2/pages/ch07s07/9a2ef70f-4e72-42df-a498-b694b274af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258</TotalTime>
  <Pages>23</Pages>
  <Words>6014</Words>
  <Characters>34285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17</cp:revision>
  <dcterms:created xsi:type="dcterms:W3CDTF">2023-06-12T06:39:00Z</dcterms:created>
  <dcterms:modified xsi:type="dcterms:W3CDTF">2023-06-23T10:21:00Z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