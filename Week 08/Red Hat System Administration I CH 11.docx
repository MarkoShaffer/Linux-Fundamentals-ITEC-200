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FC0C" w14:textId="7B6E6A3F" w:rsidR="00061E67" w:rsidRPr="00061E67" w:rsidRDefault="00061E67" w:rsidP="00061E67">
      <w:pPr>
        <w:pStyle w:val="Heading1"/>
      </w:pPr>
      <w:r w:rsidRPr="00061E67">
        <w:t>Chapter 11</w:t>
      </w:r>
      <w:r>
        <w:t>:</w:t>
      </w:r>
      <w:r w:rsidRPr="00061E67">
        <w:t xml:space="preserve"> Analyzing and Storing Logs</w:t>
      </w:r>
      <w:r>
        <w:t>:</w:t>
      </w:r>
    </w:p>
    <w:p w14:paraId="76E9A698" w14:textId="77777777" w:rsidR="00061E67" w:rsidRPr="00061E67" w:rsidRDefault="00061E67" w:rsidP="00061E67">
      <w:pPr>
        <w:shd w:val="clear" w:color="auto" w:fill="FFFFFF"/>
        <w:rPr>
          <w:rFonts w:eastAsia="Times New Roman" w:cs="Times New Roman"/>
          <w:b/>
          <w:bCs/>
          <w:color w:val="212529"/>
          <w:sz w:val="28"/>
          <w:szCs w:val="28"/>
        </w:rPr>
      </w:pPr>
      <w:hyperlink r:id="rId8" w:history="1">
        <w:r w:rsidRPr="00061E67">
          <w:rPr>
            <w:rFonts w:eastAsia="Times New Roman" w:cs="Times New Roman"/>
            <w:b/>
            <w:bCs/>
            <w:color w:val="CC0000"/>
            <w:sz w:val="28"/>
            <w:szCs w:val="28"/>
            <w:u w:val="single"/>
          </w:rPr>
          <w:t>Describing System Log Architecture</w:t>
        </w:r>
      </w:hyperlink>
    </w:p>
    <w:p w14:paraId="7CA91BF0" w14:textId="77777777" w:rsidR="00061E67" w:rsidRPr="00061E67" w:rsidRDefault="00061E67" w:rsidP="00061E67">
      <w:pPr>
        <w:shd w:val="clear" w:color="auto" w:fill="FFFFFF"/>
        <w:rPr>
          <w:rFonts w:eastAsia="Times New Roman" w:cs="Times New Roman"/>
          <w:b/>
          <w:bCs/>
          <w:color w:val="212529"/>
          <w:sz w:val="28"/>
          <w:szCs w:val="28"/>
        </w:rPr>
      </w:pPr>
      <w:hyperlink r:id="rId9" w:history="1">
        <w:r w:rsidRPr="00061E67">
          <w:rPr>
            <w:rFonts w:eastAsia="Times New Roman" w:cs="Times New Roman"/>
            <w:b/>
            <w:bCs/>
            <w:color w:val="CC0000"/>
            <w:sz w:val="28"/>
            <w:szCs w:val="28"/>
            <w:u w:val="single"/>
          </w:rPr>
          <w:t>Quiz: Describing System Log Architecture</w:t>
        </w:r>
      </w:hyperlink>
    </w:p>
    <w:p w14:paraId="7EA1B6CD" w14:textId="77777777" w:rsidR="00061E67" w:rsidRPr="00061E67" w:rsidRDefault="00061E67" w:rsidP="00061E67">
      <w:pPr>
        <w:shd w:val="clear" w:color="auto" w:fill="FFFFFF"/>
        <w:rPr>
          <w:rFonts w:eastAsia="Times New Roman" w:cs="Times New Roman"/>
          <w:b/>
          <w:bCs/>
          <w:color w:val="212529"/>
          <w:sz w:val="28"/>
          <w:szCs w:val="28"/>
        </w:rPr>
      </w:pPr>
      <w:hyperlink r:id="rId10" w:history="1">
        <w:r w:rsidRPr="00061E67">
          <w:rPr>
            <w:rFonts w:eastAsia="Times New Roman" w:cs="Times New Roman"/>
            <w:b/>
            <w:bCs/>
            <w:color w:val="CC0000"/>
            <w:sz w:val="28"/>
            <w:szCs w:val="28"/>
            <w:u w:val="single"/>
          </w:rPr>
          <w:t>Reviewing Syslog Files</w:t>
        </w:r>
      </w:hyperlink>
    </w:p>
    <w:p w14:paraId="1CEED6FA" w14:textId="77777777" w:rsidR="00061E67" w:rsidRPr="00061E67" w:rsidRDefault="00061E67" w:rsidP="00061E67">
      <w:pPr>
        <w:shd w:val="clear" w:color="auto" w:fill="FFFFFF"/>
        <w:rPr>
          <w:rFonts w:eastAsia="Times New Roman" w:cs="Times New Roman"/>
          <w:b/>
          <w:bCs/>
          <w:color w:val="212529"/>
          <w:sz w:val="28"/>
          <w:szCs w:val="28"/>
        </w:rPr>
      </w:pPr>
      <w:hyperlink r:id="rId11" w:history="1">
        <w:r w:rsidRPr="00061E67">
          <w:rPr>
            <w:rFonts w:eastAsia="Times New Roman" w:cs="Times New Roman"/>
            <w:b/>
            <w:bCs/>
            <w:color w:val="CC0000"/>
            <w:sz w:val="28"/>
            <w:szCs w:val="28"/>
            <w:u w:val="single"/>
          </w:rPr>
          <w:t>Guided Exercise: Reviewing Syslog Files</w:t>
        </w:r>
      </w:hyperlink>
    </w:p>
    <w:p w14:paraId="11B9FC15" w14:textId="77777777" w:rsidR="00061E67" w:rsidRPr="00061E67" w:rsidRDefault="00061E67" w:rsidP="00061E67">
      <w:pPr>
        <w:shd w:val="clear" w:color="auto" w:fill="FFFFFF"/>
        <w:rPr>
          <w:rFonts w:eastAsia="Times New Roman" w:cs="Times New Roman"/>
          <w:b/>
          <w:bCs/>
          <w:color w:val="212529"/>
          <w:sz w:val="28"/>
          <w:szCs w:val="28"/>
        </w:rPr>
      </w:pPr>
      <w:hyperlink r:id="rId12" w:history="1">
        <w:r w:rsidRPr="00061E67">
          <w:rPr>
            <w:rFonts w:eastAsia="Times New Roman" w:cs="Times New Roman"/>
            <w:b/>
            <w:bCs/>
            <w:color w:val="CC0000"/>
            <w:sz w:val="28"/>
            <w:szCs w:val="28"/>
            <w:u w:val="single"/>
          </w:rPr>
          <w:t>Reviewing System Journal Entries</w:t>
        </w:r>
      </w:hyperlink>
    </w:p>
    <w:p w14:paraId="27085B24" w14:textId="77777777" w:rsidR="00061E67" w:rsidRPr="00061E67" w:rsidRDefault="00061E67" w:rsidP="00061E67">
      <w:pPr>
        <w:shd w:val="clear" w:color="auto" w:fill="FFFFFF"/>
        <w:rPr>
          <w:rFonts w:eastAsia="Times New Roman" w:cs="Times New Roman"/>
          <w:b/>
          <w:bCs/>
          <w:color w:val="212529"/>
          <w:sz w:val="28"/>
          <w:szCs w:val="28"/>
        </w:rPr>
      </w:pPr>
      <w:hyperlink r:id="rId13" w:history="1">
        <w:r w:rsidRPr="00061E67">
          <w:rPr>
            <w:rFonts w:eastAsia="Times New Roman" w:cs="Times New Roman"/>
            <w:b/>
            <w:bCs/>
            <w:color w:val="800000"/>
            <w:sz w:val="28"/>
            <w:szCs w:val="28"/>
            <w:u w:val="single"/>
          </w:rPr>
          <w:t>Guided Exercise: Reviewing System Journal Entries</w:t>
        </w:r>
      </w:hyperlink>
    </w:p>
    <w:p w14:paraId="069D3FAF" w14:textId="77777777" w:rsidR="00061E67" w:rsidRPr="00061E67" w:rsidRDefault="00061E67" w:rsidP="00061E67">
      <w:pPr>
        <w:shd w:val="clear" w:color="auto" w:fill="FFFFFF"/>
        <w:rPr>
          <w:rFonts w:eastAsia="Times New Roman" w:cs="Times New Roman"/>
          <w:b/>
          <w:bCs/>
          <w:color w:val="212529"/>
          <w:sz w:val="28"/>
          <w:szCs w:val="28"/>
        </w:rPr>
      </w:pPr>
      <w:hyperlink r:id="rId14" w:history="1">
        <w:r w:rsidRPr="00061E67">
          <w:rPr>
            <w:rFonts w:eastAsia="Times New Roman" w:cs="Times New Roman"/>
            <w:b/>
            <w:bCs/>
            <w:color w:val="CC0000"/>
            <w:sz w:val="28"/>
            <w:szCs w:val="28"/>
            <w:u w:val="single"/>
          </w:rPr>
          <w:t>Preserving the System Journal</w:t>
        </w:r>
      </w:hyperlink>
    </w:p>
    <w:p w14:paraId="59A0DA9D" w14:textId="77777777" w:rsidR="00061E67" w:rsidRPr="00061E67" w:rsidRDefault="00061E67" w:rsidP="00061E67">
      <w:pPr>
        <w:shd w:val="clear" w:color="auto" w:fill="FFFFFF"/>
        <w:rPr>
          <w:rFonts w:eastAsia="Times New Roman" w:cs="Times New Roman"/>
          <w:b/>
          <w:bCs/>
          <w:color w:val="212529"/>
          <w:sz w:val="28"/>
          <w:szCs w:val="28"/>
        </w:rPr>
      </w:pPr>
      <w:hyperlink r:id="rId15" w:history="1">
        <w:r w:rsidRPr="00061E67">
          <w:rPr>
            <w:rFonts w:eastAsia="Times New Roman" w:cs="Times New Roman"/>
            <w:b/>
            <w:bCs/>
            <w:color w:val="CC0000"/>
            <w:sz w:val="28"/>
            <w:szCs w:val="28"/>
            <w:u w:val="single"/>
          </w:rPr>
          <w:t>Guided Exercise: Preserving the System Journal</w:t>
        </w:r>
      </w:hyperlink>
    </w:p>
    <w:p w14:paraId="0AEFA22A" w14:textId="77777777" w:rsidR="00061E67" w:rsidRPr="00061E67" w:rsidRDefault="00061E67" w:rsidP="00061E67">
      <w:pPr>
        <w:shd w:val="clear" w:color="auto" w:fill="FFFFFF"/>
        <w:rPr>
          <w:rFonts w:eastAsia="Times New Roman" w:cs="Times New Roman"/>
          <w:b/>
          <w:bCs/>
          <w:color w:val="212529"/>
          <w:sz w:val="28"/>
          <w:szCs w:val="28"/>
        </w:rPr>
      </w:pPr>
      <w:hyperlink r:id="rId16" w:history="1">
        <w:r w:rsidRPr="00061E67">
          <w:rPr>
            <w:rFonts w:eastAsia="Times New Roman" w:cs="Times New Roman"/>
            <w:b/>
            <w:bCs/>
            <w:color w:val="CC0000"/>
            <w:sz w:val="28"/>
            <w:szCs w:val="28"/>
            <w:u w:val="single"/>
          </w:rPr>
          <w:t>Maintaining Accurate Time</w:t>
        </w:r>
      </w:hyperlink>
    </w:p>
    <w:p w14:paraId="262CD2AB" w14:textId="77777777" w:rsidR="00061E67" w:rsidRPr="00061E67" w:rsidRDefault="00061E67" w:rsidP="00061E67">
      <w:pPr>
        <w:shd w:val="clear" w:color="auto" w:fill="FFFFFF"/>
        <w:rPr>
          <w:rFonts w:eastAsia="Times New Roman" w:cs="Times New Roman"/>
          <w:b/>
          <w:bCs/>
          <w:color w:val="212529"/>
          <w:sz w:val="28"/>
          <w:szCs w:val="28"/>
        </w:rPr>
      </w:pPr>
      <w:hyperlink r:id="rId17" w:history="1">
        <w:r w:rsidRPr="00061E67">
          <w:rPr>
            <w:rFonts w:eastAsia="Times New Roman" w:cs="Times New Roman"/>
            <w:b/>
            <w:bCs/>
            <w:color w:val="CC0000"/>
            <w:sz w:val="28"/>
            <w:szCs w:val="28"/>
            <w:u w:val="single"/>
          </w:rPr>
          <w:t>Guided Exercise: Maintaining Accurate Time</w:t>
        </w:r>
      </w:hyperlink>
    </w:p>
    <w:p w14:paraId="209AA072" w14:textId="77777777" w:rsidR="00061E67" w:rsidRPr="00061E67" w:rsidRDefault="00061E67" w:rsidP="00061E67">
      <w:pPr>
        <w:shd w:val="clear" w:color="auto" w:fill="FFFFFF"/>
        <w:rPr>
          <w:rFonts w:eastAsia="Times New Roman" w:cs="Times New Roman"/>
          <w:b/>
          <w:bCs/>
          <w:color w:val="212529"/>
          <w:sz w:val="28"/>
          <w:szCs w:val="28"/>
        </w:rPr>
      </w:pPr>
      <w:hyperlink r:id="rId18" w:history="1">
        <w:r w:rsidRPr="00061E67">
          <w:rPr>
            <w:rFonts w:eastAsia="Times New Roman" w:cs="Times New Roman"/>
            <w:b/>
            <w:bCs/>
            <w:color w:val="CC0000"/>
            <w:sz w:val="28"/>
            <w:szCs w:val="28"/>
            <w:u w:val="single"/>
          </w:rPr>
          <w:t>Lab: Analyzing and Storing Logs</w:t>
        </w:r>
      </w:hyperlink>
    </w:p>
    <w:p w14:paraId="670A0356" w14:textId="77777777" w:rsidR="00061E67" w:rsidRPr="00061E67" w:rsidRDefault="00061E67" w:rsidP="00061E67">
      <w:pPr>
        <w:shd w:val="clear" w:color="auto" w:fill="FFFFFF"/>
        <w:rPr>
          <w:rFonts w:eastAsia="Times New Roman" w:cs="Times New Roman"/>
          <w:b/>
          <w:bCs/>
          <w:color w:val="212529"/>
          <w:sz w:val="28"/>
          <w:szCs w:val="28"/>
        </w:rPr>
      </w:pPr>
      <w:hyperlink r:id="rId19" w:history="1">
        <w:r w:rsidRPr="00061E67">
          <w:rPr>
            <w:rFonts w:eastAsia="Times New Roman" w:cs="Times New Roman"/>
            <w:b/>
            <w:bCs/>
            <w:color w:val="CC0000"/>
            <w:sz w:val="28"/>
            <w:szCs w:val="28"/>
            <w:u w:val="single"/>
          </w:rPr>
          <w:t>Summary</w:t>
        </w:r>
      </w:hyperlink>
    </w:p>
    <w:p w14:paraId="38579C75" w14:textId="43DC1351" w:rsidR="00B54A85" w:rsidRPr="00091CF4" w:rsidRDefault="00091CF4" w:rsidP="00E9774C">
      <w:pPr>
        <w:pStyle w:val="Heading1"/>
      </w:pPr>
      <w:r w:rsidRPr="00091CF4">
        <w:rPr>
          <w:rFonts w:eastAsiaTheme="majorEastAsia"/>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9554"/>
      </w:tblGrid>
      <w:tr w:rsidR="000B2AF4" w:rsidRPr="000B2AF4" w14:paraId="5E3C1459"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7065BD" w14:textId="77777777" w:rsidR="000B2AF4" w:rsidRPr="000B2AF4" w:rsidRDefault="000B2AF4" w:rsidP="000B2AF4">
            <w:pPr>
              <w:rPr>
                <w:rFonts w:eastAsia="Times New Roman" w:cs="Times New Roman"/>
                <w:szCs w:val="24"/>
              </w:rPr>
            </w:pPr>
            <w:r w:rsidRPr="000B2AF4">
              <w:rPr>
                <w:rFonts w:eastAsia="Times New Roman" w:cs="Times New Roman"/>
                <w:b/>
                <w:bCs/>
                <w:szCs w:val="24"/>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FBE990" w14:textId="6DE7654F" w:rsidR="000B2AF4" w:rsidRPr="00E9774C" w:rsidRDefault="00062530" w:rsidP="001F055C">
            <w:pPr>
              <w:pStyle w:val="ListParagraph"/>
              <w:numPr>
                <w:ilvl w:val="0"/>
                <w:numId w:val="4"/>
              </w:numPr>
              <w:spacing w:line="276" w:lineRule="auto"/>
              <w:rPr>
                <w:rFonts w:eastAsia="Times New Roman" w:cs="Times New Roman"/>
                <w:szCs w:val="24"/>
              </w:rPr>
            </w:pPr>
            <w:r w:rsidRPr="00062530">
              <w:rPr>
                <w:rFonts w:eastAsia="Times New Roman" w:cs="Times New Roman"/>
                <w:szCs w:val="24"/>
              </w:rPr>
              <w:t>Locate and accurately interpret logs of system events for troubleshooting purposes.</w:t>
            </w:r>
          </w:p>
        </w:tc>
      </w:tr>
      <w:tr w:rsidR="000B2AF4" w:rsidRPr="000B2AF4" w14:paraId="10880145"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E58EC5" w14:textId="77777777" w:rsidR="000B2AF4" w:rsidRPr="000B2AF4" w:rsidRDefault="000B2AF4" w:rsidP="000B2AF4">
            <w:pPr>
              <w:rPr>
                <w:rFonts w:eastAsia="Times New Roman" w:cs="Times New Roman"/>
                <w:szCs w:val="24"/>
              </w:rPr>
            </w:pPr>
            <w:r w:rsidRPr="000B2AF4">
              <w:rPr>
                <w:rFonts w:eastAsia="Times New Roman" w:cs="Times New Roman"/>
                <w:b/>
                <w:bCs/>
                <w:szCs w:val="24"/>
              </w:rPr>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BD9735" w14:textId="77777777" w:rsidR="00062530" w:rsidRPr="00062530" w:rsidRDefault="00062530" w:rsidP="00062530">
            <w:pPr>
              <w:numPr>
                <w:ilvl w:val="0"/>
                <w:numId w:val="1"/>
              </w:numPr>
              <w:spacing w:line="360" w:lineRule="auto"/>
              <w:rPr>
                <w:rFonts w:eastAsia="Times New Roman" w:cs="Times New Roman"/>
                <w:szCs w:val="24"/>
              </w:rPr>
            </w:pPr>
            <w:r w:rsidRPr="00062530">
              <w:rPr>
                <w:rFonts w:eastAsia="Times New Roman" w:cs="Times New Roman"/>
                <w:szCs w:val="24"/>
              </w:rPr>
              <w:t>Describe the basic logging architecture used by Red Hat Enterprise Linux to record events.</w:t>
            </w:r>
          </w:p>
          <w:p w14:paraId="6D3B68AB" w14:textId="77777777" w:rsidR="00062530" w:rsidRPr="00062530" w:rsidRDefault="00062530" w:rsidP="00062530">
            <w:pPr>
              <w:numPr>
                <w:ilvl w:val="0"/>
                <w:numId w:val="1"/>
              </w:numPr>
              <w:spacing w:line="360" w:lineRule="auto"/>
              <w:rPr>
                <w:rFonts w:eastAsia="Times New Roman" w:cs="Times New Roman"/>
                <w:szCs w:val="24"/>
              </w:rPr>
            </w:pPr>
            <w:r w:rsidRPr="00062530">
              <w:rPr>
                <w:rFonts w:eastAsia="Times New Roman" w:cs="Times New Roman"/>
                <w:szCs w:val="24"/>
              </w:rPr>
              <w:t>Interpret events in relevant syslog files to troubleshoot problems or review system status.</w:t>
            </w:r>
          </w:p>
          <w:p w14:paraId="6790D50A" w14:textId="77777777" w:rsidR="00062530" w:rsidRPr="00062530" w:rsidRDefault="00062530" w:rsidP="00062530">
            <w:pPr>
              <w:numPr>
                <w:ilvl w:val="0"/>
                <w:numId w:val="1"/>
              </w:numPr>
              <w:spacing w:line="360" w:lineRule="auto"/>
              <w:rPr>
                <w:rFonts w:eastAsia="Times New Roman" w:cs="Times New Roman"/>
                <w:szCs w:val="24"/>
              </w:rPr>
            </w:pPr>
            <w:r w:rsidRPr="00062530">
              <w:rPr>
                <w:rFonts w:eastAsia="Times New Roman" w:cs="Times New Roman"/>
                <w:szCs w:val="24"/>
              </w:rPr>
              <w:t>Find and interpret entries in the system journal to troubleshoot problems or review system status.</w:t>
            </w:r>
          </w:p>
          <w:p w14:paraId="3A389D7B" w14:textId="77777777" w:rsidR="00062530" w:rsidRPr="00062530" w:rsidRDefault="00062530" w:rsidP="00062530">
            <w:pPr>
              <w:numPr>
                <w:ilvl w:val="0"/>
                <w:numId w:val="1"/>
              </w:numPr>
              <w:spacing w:line="360" w:lineRule="auto"/>
              <w:rPr>
                <w:rFonts w:eastAsia="Times New Roman" w:cs="Times New Roman"/>
                <w:szCs w:val="24"/>
              </w:rPr>
            </w:pPr>
            <w:r w:rsidRPr="00062530">
              <w:rPr>
                <w:rFonts w:eastAsia="Times New Roman" w:cs="Times New Roman"/>
                <w:szCs w:val="24"/>
              </w:rPr>
              <w:t>Configure the system journal to preserve the record of events when a server is rebooted.</w:t>
            </w:r>
          </w:p>
          <w:p w14:paraId="67D27965" w14:textId="40CF24BD" w:rsidR="000B2AF4" w:rsidRPr="000B2AF4" w:rsidRDefault="00062530" w:rsidP="00062530">
            <w:pPr>
              <w:numPr>
                <w:ilvl w:val="0"/>
                <w:numId w:val="1"/>
              </w:numPr>
              <w:spacing w:line="360" w:lineRule="auto"/>
              <w:rPr>
                <w:rFonts w:eastAsia="Times New Roman" w:cs="Times New Roman"/>
                <w:szCs w:val="24"/>
              </w:rPr>
            </w:pPr>
            <w:r w:rsidRPr="00062530">
              <w:rPr>
                <w:rFonts w:eastAsia="Times New Roman" w:cs="Times New Roman"/>
                <w:szCs w:val="24"/>
              </w:rPr>
              <w:t>Maintain accurate time synchronization using NTP and configure the time zone to ensure correct time stamps for events recorded by the system journal and logs.</w:t>
            </w:r>
          </w:p>
        </w:tc>
      </w:tr>
      <w:tr w:rsidR="000B2AF4" w:rsidRPr="000B2AF4" w14:paraId="67A22861"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CA564EB" w14:textId="77777777" w:rsidR="000B2AF4" w:rsidRPr="000B2AF4" w:rsidRDefault="000B2AF4" w:rsidP="000B2AF4">
            <w:pPr>
              <w:rPr>
                <w:rFonts w:eastAsia="Times New Roman" w:cs="Times New Roman"/>
                <w:szCs w:val="24"/>
              </w:rPr>
            </w:pPr>
            <w:r w:rsidRPr="000B2AF4">
              <w:rPr>
                <w:rFonts w:eastAsia="Times New Roman" w:cs="Times New Roman"/>
                <w:b/>
                <w:bCs/>
                <w:szCs w:val="24"/>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CC6CDE0" w14:textId="77777777" w:rsidR="00062530" w:rsidRPr="00062530" w:rsidRDefault="00062530" w:rsidP="00062530">
            <w:pPr>
              <w:numPr>
                <w:ilvl w:val="0"/>
                <w:numId w:val="2"/>
              </w:numPr>
              <w:spacing w:line="360" w:lineRule="auto"/>
              <w:rPr>
                <w:rFonts w:eastAsia="Times New Roman" w:cs="Times New Roman"/>
                <w:szCs w:val="24"/>
              </w:rPr>
            </w:pPr>
            <w:r w:rsidRPr="00062530">
              <w:rPr>
                <w:rFonts w:eastAsia="Times New Roman" w:cs="Times New Roman"/>
                <w:szCs w:val="24"/>
              </w:rPr>
              <w:t>Describing System Log Architecture (and Quiz)</w:t>
            </w:r>
          </w:p>
          <w:p w14:paraId="2CBD20C1" w14:textId="77777777" w:rsidR="00062530" w:rsidRPr="00062530" w:rsidRDefault="00062530" w:rsidP="00062530">
            <w:pPr>
              <w:numPr>
                <w:ilvl w:val="0"/>
                <w:numId w:val="2"/>
              </w:numPr>
              <w:spacing w:line="360" w:lineRule="auto"/>
              <w:rPr>
                <w:rFonts w:eastAsia="Times New Roman" w:cs="Times New Roman"/>
                <w:szCs w:val="24"/>
              </w:rPr>
            </w:pPr>
            <w:r w:rsidRPr="00062530">
              <w:rPr>
                <w:rFonts w:eastAsia="Times New Roman" w:cs="Times New Roman"/>
                <w:szCs w:val="24"/>
              </w:rPr>
              <w:t>Reviewing Syslog Files (and Guided Exercise)</w:t>
            </w:r>
          </w:p>
          <w:p w14:paraId="48E32B0D" w14:textId="77777777" w:rsidR="00062530" w:rsidRPr="00062530" w:rsidRDefault="00062530" w:rsidP="00062530">
            <w:pPr>
              <w:numPr>
                <w:ilvl w:val="0"/>
                <w:numId w:val="2"/>
              </w:numPr>
              <w:spacing w:line="360" w:lineRule="auto"/>
              <w:rPr>
                <w:rFonts w:eastAsia="Times New Roman" w:cs="Times New Roman"/>
                <w:szCs w:val="24"/>
              </w:rPr>
            </w:pPr>
            <w:r w:rsidRPr="00062530">
              <w:rPr>
                <w:rFonts w:eastAsia="Times New Roman" w:cs="Times New Roman"/>
                <w:szCs w:val="24"/>
              </w:rPr>
              <w:t>Reviewing System Journal Entries (and Guided Exercise)</w:t>
            </w:r>
          </w:p>
          <w:p w14:paraId="298FB1D9" w14:textId="77777777" w:rsidR="00062530" w:rsidRPr="00062530" w:rsidRDefault="00062530" w:rsidP="00062530">
            <w:pPr>
              <w:numPr>
                <w:ilvl w:val="0"/>
                <w:numId w:val="2"/>
              </w:numPr>
              <w:spacing w:line="360" w:lineRule="auto"/>
              <w:rPr>
                <w:rFonts w:eastAsia="Times New Roman" w:cs="Times New Roman"/>
                <w:szCs w:val="24"/>
              </w:rPr>
            </w:pPr>
            <w:r w:rsidRPr="00062530">
              <w:rPr>
                <w:rFonts w:eastAsia="Times New Roman" w:cs="Times New Roman"/>
                <w:szCs w:val="24"/>
              </w:rPr>
              <w:t>Preserving the System Journal (and Guided Exercise)</w:t>
            </w:r>
          </w:p>
          <w:p w14:paraId="122D1C44" w14:textId="77D9336B" w:rsidR="000B2AF4" w:rsidRPr="000B2AF4" w:rsidRDefault="00062530" w:rsidP="00062530">
            <w:pPr>
              <w:numPr>
                <w:ilvl w:val="0"/>
                <w:numId w:val="2"/>
              </w:numPr>
              <w:spacing w:line="360" w:lineRule="auto"/>
              <w:rPr>
                <w:rFonts w:eastAsia="Times New Roman" w:cs="Times New Roman"/>
                <w:szCs w:val="24"/>
              </w:rPr>
            </w:pPr>
            <w:r w:rsidRPr="00062530">
              <w:rPr>
                <w:rFonts w:eastAsia="Times New Roman" w:cs="Times New Roman"/>
                <w:szCs w:val="24"/>
              </w:rPr>
              <w:t>Maintaining Accurate Time (and Guided Exercise)</w:t>
            </w:r>
          </w:p>
        </w:tc>
      </w:tr>
      <w:tr w:rsidR="000B2AF4" w:rsidRPr="000B2AF4" w14:paraId="202EADFF"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F3FC9C" w14:textId="77777777" w:rsidR="000B2AF4" w:rsidRPr="000B2AF4" w:rsidRDefault="000B2AF4" w:rsidP="000B2AF4">
            <w:pPr>
              <w:rPr>
                <w:rFonts w:eastAsia="Times New Roman" w:cs="Times New Roman"/>
                <w:szCs w:val="24"/>
              </w:rPr>
            </w:pPr>
            <w:r w:rsidRPr="000B2AF4">
              <w:rPr>
                <w:rFonts w:eastAsia="Times New Roman" w:cs="Times New Roman"/>
                <w:b/>
                <w:bCs/>
                <w:szCs w:val="24"/>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52ED1AC" w14:textId="7F3B4F08" w:rsidR="000B2AF4" w:rsidRPr="00E9774C" w:rsidRDefault="00062530" w:rsidP="001F055C">
            <w:pPr>
              <w:pStyle w:val="ListParagraph"/>
              <w:numPr>
                <w:ilvl w:val="0"/>
                <w:numId w:val="3"/>
              </w:numPr>
              <w:spacing w:line="276" w:lineRule="auto"/>
              <w:rPr>
                <w:rFonts w:eastAsia="Times New Roman" w:cs="Times New Roman"/>
                <w:szCs w:val="24"/>
              </w:rPr>
            </w:pPr>
            <w:r w:rsidRPr="00062530">
              <w:rPr>
                <w:rFonts w:eastAsia="Times New Roman" w:cs="Times New Roman"/>
                <w:szCs w:val="24"/>
              </w:rPr>
              <w:t>Analyzing and Storing Logs</w:t>
            </w:r>
          </w:p>
        </w:tc>
      </w:tr>
    </w:tbl>
    <w:p w14:paraId="58CECB76" w14:textId="3AC0A163" w:rsidR="00E9774C" w:rsidRDefault="00062530" w:rsidP="00017F3B">
      <w:pPr>
        <w:pStyle w:val="Heading1"/>
      </w:pPr>
      <w:r w:rsidRPr="00062530">
        <w:t>Describing System Log Architecture</w:t>
      </w:r>
    </w:p>
    <w:p w14:paraId="3996D0A5" w14:textId="77777777" w:rsidR="00062530" w:rsidRPr="00062530" w:rsidRDefault="00062530" w:rsidP="00062530">
      <w:pPr>
        <w:shd w:val="clear" w:color="auto" w:fill="FFFFFF"/>
        <w:spacing w:after="100" w:afterAutospacing="1"/>
        <w:ind w:left="360"/>
        <w:outlineLvl w:val="2"/>
        <w:rPr>
          <w:rFonts w:eastAsia="Times New Roman" w:cs="Times New Roman"/>
          <w:b/>
          <w:bCs/>
          <w:color w:val="212529"/>
          <w:sz w:val="28"/>
          <w:szCs w:val="28"/>
        </w:rPr>
      </w:pPr>
      <w:r w:rsidRPr="00062530">
        <w:rPr>
          <w:rFonts w:eastAsia="Times New Roman" w:cs="Times New Roman"/>
          <w:b/>
          <w:bCs/>
          <w:color w:val="212529"/>
          <w:sz w:val="28"/>
          <w:szCs w:val="28"/>
        </w:rPr>
        <w:t>Objectives</w:t>
      </w:r>
    </w:p>
    <w:p w14:paraId="69CF1086"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lastRenderedPageBreak/>
        <w:t>After completing this section, you should be able to describe the basic logging architecture used by Red Hat Enterprise Linux to record events.</w:t>
      </w:r>
    </w:p>
    <w:p w14:paraId="47B9C291" w14:textId="77777777" w:rsidR="00062530" w:rsidRPr="00062530" w:rsidRDefault="00062530" w:rsidP="00062530">
      <w:pPr>
        <w:shd w:val="clear" w:color="auto" w:fill="FFFFFF"/>
        <w:spacing w:after="100" w:afterAutospacing="1"/>
        <w:ind w:left="360"/>
        <w:outlineLvl w:val="2"/>
        <w:rPr>
          <w:rFonts w:eastAsia="Times New Roman" w:cs="Times New Roman"/>
          <w:b/>
          <w:bCs/>
          <w:color w:val="212529"/>
          <w:sz w:val="28"/>
          <w:szCs w:val="28"/>
        </w:rPr>
      </w:pPr>
      <w:r w:rsidRPr="00062530">
        <w:rPr>
          <w:rFonts w:eastAsia="Times New Roman" w:cs="Times New Roman"/>
          <w:b/>
          <w:bCs/>
          <w:color w:val="212529"/>
          <w:sz w:val="28"/>
          <w:szCs w:val="28"/>
        </w:rPr>
        <w:t>System Logging</w:t>
      </w:r>
    </w:p>
    <w:p w14:paraId="3C69FF01"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t>Processes and the operating system kernel record a log of events that happen. These logs are used to audit the system and troubleshoot problems.</w:t>
      </w:r>
    </w:p>
    <w:p w14:paraId="4968AA65"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t>Many systems record logs of events in text files which are kept in the /var/log directory. These logs can be inspected using normal text utilities such as </w:t>
      </w:r>
      <w:r w:rsidRPr="00062530">
        <w:rPr>
          <w:rFonts w:eastAsia="Times New Roman" w:cs="Times New Roman"/>
          <w:b/>
          <w:bCs/>
          <w:color w:val="212529"/>
          <w:sz w:val="28"/>
          <w:szCs w:val="28"/>
        </w:rPr>
        <w:t>less</w:t>
      </w:r>
      <w:r w:rsidRPr="00062530">
        <w:rPr>
          <w:rFonts w:eastAsia="Times New Roman" w:cs="Times New Roman"/>
          <w:color w:val="212529"/>
          <w:sz w:val="28"/>
          <w:szCs w:val="28"/>
        </w:rPr>
        <w:t> and </w:t>
      </w:r>
      <w:r w:rsidRPr="00062530">
        <w:rPr>
          <w:rFonts w:eastAsia="Times New Roman" w:cs="Times New Roman"/>
          <w:b/>
          <w:bCs/>
          <w:color w:val="212529"/>
          <w:sz w:val="28"/>
          <w:szCs w:val="28"/>
        </w:rPr>
        <w:t>tail</w:t>
      </w:r>
      <w:r w:rsidRPr="00062530">
        <w:rPr>
          <w:rFonts w:eastAsia="Times New Roman" w:cs="Times New Roman"/>
          <w:color w:val="212529"/>
          <w:sz w:val="28"/>
          <w:szCs w:val="28"/>
        </w:rPr>
        <w:t>.</w:t>
      </w:r>
    </w:p>
    <w:p w14:paraId="4F5DC726"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t>A standard logging system based on the </w:t>
      </w:r>
      <w:r w:rsidRPr="00062530">
        <w:rPr>
          <w:rFonts w:eastAsia="Times New Roman" w:cs="Times New Roman"/>
          <w:i/>
          <w:iCs/>
          <w:color w:val="212529"/>
          <w:sz w:val="28"/>
          <w:szCs w:val="28"/>
        </w:rPr>
        <w:t>Syslog</w:t>
      </w:r>
      <w:r w:rsidRPr="00062530">
        <w:rPr>
          <w:rFonts w:eastAsia="Times New Roman" w:cs="Times New Roman"/>
          <w:color w:val="212529"/>
          <w:sz w:val="28"/>
          <w:szCs w:val="28"/>
        </w:rPr>
        <w:t> protocol is built into Red Hat Enterprise Linux. Many programs use this system to record events and organize them into log files. The </w:t>
      </w:r>
      <w:proofErr w:type="spellStart"/>
      <w:r w:rsidRPr="00062530">
        <w:rPr>
          <w:rFonts w:eastAsia="Times New Roman" w:cs="Times New Roman"/>
          <w:color w:val="212529"/>
          <w:sz w:val="28"/>
          <w:szCs w:val="28"/>
        </w:rPr>
        <w:t>systemd-journald</w:t>
      </w:r>
      <w:proofErr w:type="spellEnd"/>
      <w:r w:rsidRPr="00062530">
        <w:rPr>
          <w:rFonts w:eastAsia="Times New Roman" w:cs="Times New Roman"/>
          <w:color w:val="212529"/>
          <w:sz w:val="28"/>
          <w:szCs w:val="28"/>
        </w:rPr>
        <w:t> and </w:t>
      </w:r>
      <w:proofErr w:type="spellStart"/>
      <w:r w:rsidRPr="00062530">
        <w:rPr>
          <w:rFonts w:eastAsia="Times New Roman" w:cs="Times New Roman"/>
          <w:color w:val="212529"/>
          <w:sz w:val="28"/>
          <w:szCs w:val="28"/>
        </w:rPr>
        <w:t>rsyslog</w:t>
      </w:r>
      <w:proofErr w:type="spellEnd"/>
      <w:r w:rsidRPr="00062530">
        <w:rPr>
          <w:rFonts w:eastAsia="Times New Roman" w:cs="Times New Roman"/>
          <w:color w:val="212529"/>
          <w:sz w:val="28"/>
          <w:szCs w:val="28"/>
        </w:rPr>
        <w:t> services handle the syslog messages in Red Hat Enterprise Linux 8.</w:t>
      </w:r>
    </w:p>
    <w:p w14:paraId="5BADCA34"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t>The </w:t>
      </w:r>
      <w:proofErr w:type="spellStart"/>
      <w:r w:rsidRPr="00062530">
        <w:rPr>
          <w:rFonts w:eastAsia="Times New Roman" w:cs="Times New Roman"/>
          <w:color w:val="212529"/>
          <w:sz w:val="28"/>
          <w:szCs w:val="28"/>
        </w:rPr>
        <w:t>systemd-journald</w:t>
      </w:r>
      <w:proofErr w:type="spellEnd"/>
      <w:r w:rsidRPr="00062530">
        <w:rPr>
          <w:rFonts w:eastAsia="Times New Roman" w:cs="Times New Roman"/>
          <w:color w:val="212529"/>
          <w:sz w:val="28"/>
          <w:szCs w:val="28"/>
        </w:rPr>
        <w:t> service is at the heart of the operating system event logging architecture. It collects event messages from many sources including the kernel, output from the early stages of the boot process, standard output and standard error from daemons as they start up and run, and syslog events. It then restructures them into a standard format, and writes them into a structured, indexed system journal. By default, this journal is stored on a file system that does not persist across reboots.</w:t>
      </w:r>
    </w:p>
    <w:p w14:paraId="35331F15"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t>However, the </w:t>
      </w:r>
      <w:proofErr w:type="spellStart"/>
      <w:r w:rsidRPr="00062530">
        <w:rPr>
          <w:rFonts w:eastAsia="Times New Roman" w:cs="Times New Roman"/>
          <w:color w:val="212529"/>
          <w:sz w:val="28"/>
          <w:szCs w:val="28"/>
        </w:rPr>
        <w:t>rsyslog</w:t>
      </w:r>
      <w:proofErr w:type="spellEnd"/>
      <w:r w:rsidRPr="00062530">
        <w:rPr>
          <w:rFonts w:eastAsia="Times New Roman" w:cs="Times New Roman"/>
          <w:color w:val="212529"/>
          <w:sz w:val="28"/>
          <w:szCs w:val="28"/>
        </w:rPr>
        <w:t> service reads syslog messages received by </w:t>
      </w:r>
      <w:proofErr w:type="spellStart"/>
      <w:r w:rsidRPr="00062530">
        <w:rPr>
          <w:rFonts w:eastAsia="Times New Roman" w:cs="Times New Roman"/>
          <w:color w:val="212529"/>
          <w:sz w:val="28"/>
          <w:szCs w:val="28"/>
        </w:rPr>
        <w:t>systemd-journald</w:t>
      </w:r>
      <w:proofErr w:type="spellEnd"/>
      <w:r w:rsidRPr="00062530">
        <w:rPr>
          <w:rFonts w:eastAsia="Times New Roman" w:cs="Times New Roman"/>
          <w:color w:val="212529"/>
          <w:sz w:val="28"/>
          <w:szCs w:val="28"/>
        </w:rPr>
        <w:t> from the journal as they arrive. It then processes the syslog events, recording them to its log files or forwarding them to other services according to its own configuration.</w:t>
      </w:r>
    </w:p>
    <w:p w14:paraId="053C3B94"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t>The </w:t>
      </w:r>
      <w:proofErr w:type="spellStart"/>
      <w:r w:rsidRPr="00062530">
        <w:rPr>
          <w:rFonts w:eastAsia="Times New Roman" w:cs="Times New Roman"/>
          <w:color w:val="212529"/>
          <w:sz w:val="28"/>
          <w:szCs w:val="28"/>
        </w:rPr>
        <w:t>rsyslog</w:t>
      </w:r>
      <w:proofErr w:type="spellEnd"/>
      <w:r w:rsidRPr="00062530">
        <w:rPr>
          <w:rFonts w:eastAsia="Times New Roman" w:cs="Times New Roman"/>
          <w:color w:val="212529"/>
          <w:sz w:val="28"/>
          <w:szCs w:val="28"/>
        </w:rPr>
        <w:t> service sorts and writes syslog messages to the log files that do persist across reboots in /var/log. The </w:t>
      </w:r>
      <w:proofErr w:type="spellStart"/>
      <w:r w:rsidRPr="00062530">
        <w:rPr>
          <w:rFonts w:eastAsia="Times New Roman" w:cs="Times New Roman"/>
          <w:color w:val="212529"/>
          <w:sz w:val="28"/>
          <w:szCs w:val="28"/>
        </w:rPr>
        <w:t>rsyslog</w:t>
      </w:r>
      <w:proofErr w:type="spellEnd"/>
      <w:r w:rsidRPr="00062530">
        <w:rPr>
          <w:rFonts w:eastAsia="Times New Roman" w:cs="Times New Roman"/>
          <w:color w:val="212529"/>
          <w:sz w:val="28"/>
          <w:szCs w:val="28"/>
        </w:rPr>
        <w:t> service sorts the log messages to specific log files based on the type of program that sent each message, or </w:t>
      </w:r>
      <w:r w:rsidRPr="00062530">
        <w:rPr>
          <w:rFonts w:eastAsia="Times New Roman" w:cs="Times New Roman"/>
          <w:i/>
          <w:iCs/>
          <w:color w:val="212529"/>
          <w:sz w:val="28"/>
          <w:szCs w:val="28"/>
        </w:rPr>
        <w:t>facility</w:t>
      </w:r>
      <w:r w:rsidRPr="00062530">
        <w:rPr>
          <w:rFonts w:eastAsia="Times New Roman" w:cs="Times New Roman"/>
          <w:color w:val="212529"/>
          <w:sz w:val="28"/>
          <w:szCs w:val="28"/>
        </w:rPr>
        <w:t>, and the priority of each syslog message.</w:t>
      </w:r>
    </w:p>
    <w:p w14:paraId="72C65329"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t>In addition to syslog message files, the /var/log directory contains log files from other services on the system. The following table lists some useful files in the /var/log directory.</w:t>
      </w:r>
    </w:p>
    <w:p w14:paraId="3D714727"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b/>
          <w:bCs/>
          <w:color w:val="212529"/>
          <w:sz w:val="28"/>
          <w:szCs w:val="28"/>
        </w:rPr>
        <w:t>Table 11.1. Selected System Log Files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elected System Log Files"/>
      </w:tblPr>
      <w:tblGrid>
        <w:gridCol w:w="2397"/>
        <w:gridCol w:w="8387"/>
      </w:tblGrid>
      <w:tr w:rsidR="00062530" w:rsidRPr="00062530" w14:paraId="060BFC9A" w14:textId="77777777" w:rsidTr="00062530">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3DC3755D" w14:textId="77777777" w:rsidR="00062530" w:rsidRPr="00062530" w:rsidRDefault="00062530" w:rsidP="00062530">
            <w:pPr>
              <w:ind w:left="360"/>
              <w:jc w:val="center"/>
              <w:rPr>
                <w:rFonts w:eastAsia="Times New Roman" w:cs="Times New Roman"/>
                <w:b/>
                <w:bCs/>
                <w:sz w:val="28"/>
                <w:szCs w:val="28"/>
              </w:rPr>
            </w:pPr>
            <w:r w:rsidRPr="00062530">
              <w:rPr>
                <w:rFonts w:eastAsia="Times New Roman" w:cs="Times New Roman"/>
                <w:b/>
                <w:bCs/>
                <w:sz w:val="28"/>
                <w:szCs w:val="28"/>
              </w:rPr>
              <w:t>Log file</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0E7A5498" w14:textId="77777777" w:rsidR="00062530" w:rsidRPr="00062530" w:rsidRDefault="00062530" w:rsidP="00062530">
            <w:pPr>
              <w:ind w:left="360"/>
              <w:jc w:val="center"/>
              <w:rPr>
                <w:rFonts w:eastAsia="Times New Roman" w:cs="Times New Roman"/>
                <w:b/>
                <w:bCs/>
                <w:sz w:val="28"/>
                <w:szCs w:val="28"/>
              </w:rPr>
            </w:pPr>
            <w:r w:rsidRPr="00062530">
              <w:rPr>
                <w:rFonts w:eastAsia="Times New Roman" w:cs="Times New Roman"/>
                <w:b/>
                <w:bCs/>
                <w:sz w:val="28"/>
                <w:szCs w:val="28"/>
              </w:rPr>
              <w:t>Type of Messages Stored</w:t>
            </w:r>
          </w:p>
        </w:tc>
      </w:tr>
      <w:tr w:rsidR="00062530" w:rsidRPr="00062530" w14:paraId="3BC17F66" w14:textId="77777777" w:rsidTr="00062530">
        <w:tc>
          <w:tcPr>
            <w:tcW w:w="0" w:type="auto"/>
            <w:tcBorders>
              <w:top w:val="single" w:sz="6" w:space="0" w:color="090808"/>
              <w:left w:val="outset" w:sz="6" w:space="0" w:color="auto"/>
              <w:bottom w:val="outset" w:sz="6" w:space="0" w:color="auto"/>
              <w:right w:val="outset" w:sz="6" w:space="0" w:color="auto"/>
            </w:tcBorders>
            <w:hideMark/>
          </w:tcPr>
          <w:p w14:paraId="14E647F6"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/var/log/messages</w:t>
            </w:r>
          </w:p>
        </w:tc>
        <w:tc>
          <w:tcPr>
            <w:tcW w:w="0" w:type="auto"/>
            <w:tcBorders>
              <w:top w:val="single" w:sz="6" w:space="0" w:color="090808"/>
              <w:left w:val="outset" w:sz="6" w:space="0" w:color="auto"/>
              <w:bottom w:val="outset" w:sz="6" w:space="0" w:color="auto"/>
              <w:right w:val="outset" w:sz="6" w:space="0" w:color="auto"/>
            </w:tcBorders>
            <w:hideMark/>
          </w:tcPr>
          <w:p w14:paraId="61635BB1"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Most syslog messages are logged here. Exceptions include messages related to authentication and email processing, scheduled job execution, and those which are purely debugging-related.</w:t>
            </w:r>
          </w:p>
        </w:tc>
      </w:tr>
      <w:tr w:rsidR="00062530" w:rsidRPr="00062530" w14:paraId="3624834E" w14:textId="77777777" w:rsidTr="00062530">
        <w:tc>
          <w:tcPr>
            <w:tcW w:w="0" w:type="auto"/>
            <w:tcBorders>
              <w:top w:val="single" w:sz="6" w:space="0" w:color="090808"/>
              <w:left w:val="outset" w:sz="6" w:space="0" w:color="auto"/>
              <w:bottom w:val="outset" w:sz="6" w:space="0" w:color="auto"/>
              <w:right w:val="outset" w:sz="6" w:space="0" w:color="auto"/>
            </w:tcBorders>
            <w:hideMark/>
          </w:tcPr>
          <w:p w14:paraId="09414DB1"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/var/log/secure</w:t>
            </w:r>
          </w:p>
        </w:tc>
        <w:tc>
          <w:tcPr>
            <w:tcW w:w="0" w:type="auto"/>
            <w:tcBorders>
              <w:top w:val="single" w:sz="6" w:space="0" w:color="090808"/>
              <w:left w:val="outset" w:sz="6" w:space="0" w:color="auto"/>
              <w:bottom w:val="outset" w:sz="6" w:space="0" w:color="auto"/>
              <w:right w:val="outset" w:sz="6" w:space="0" w:color="auto"/>
            </w:tcBorders>
            <w:hideMark/>
          </w:tcPr>
          <w:p w14:paraId="294E266A"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Syslog messages related to security and authentication events.</w:t>
            </w:r>
          </w:p>
        </w:tc>
      </w:tr>
      <w:tr w:rsidR="00062530" w:rsidRPr="00062530" w14:paraId="6E4F0447" w14:textId="77777777" w:rsidTr="00062530">
        <w:tc>
          <w:tcPr>
            <w:tcW w:w="0" w:type="auto"/>
            <w:tcBorders>
              <w:top w:val="single" w:sz="6" w:space="0" w:color="090808"/>
              <w:left w:val="outset" w:sz="6" w:space="0" w:color="auto"/>
              <w:bottom w:val="outset" w:sz="6" w:space="0" w:color="auto"/>
              <w:right w:val="outset" w:sz="6" w:space="0" w:color="auto"/>
            </w:tcBorders>
            <w:hideMark/>
          </w:tcPr>
          <w:p w14:paraId="31CE1629"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/var/log/</w:t>
            </w:r>
            <w:proofErr w:type="spellStart"/>
            <w:r w:rsidRPr="00062530">
              <w:rPr>
                <w:rFonts w:eastAsia="Times New Roman" w:cs="Times New Roman"/>
                <w:sz w:val="28"/>
                <w:szCs w:val="28"/>
              </w:rPr>
              <w:t>maillog</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4A350008"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Syslog messages related to the mail server.</w:t>
            </w:r>
          </w:p>
        </w:tc>
      </w:tr>
      <w:tr w:rsidR="00062530" w:rsidRPr="00062530" w14:paraId="406E2C4A" w14:textId="77777777" w:rsidTr="00062530">
        <w:tc>
          <w:tcPr>
            <w:tcW w:w="0" w:type="auto"/>
            <w:tcBorders>
              <w:top w:val="single" w:sz="6" w:space="0" w:color="090808"/>
              <w:left w:val="outset" w:sz="6" w:space="0" w:color="auto"/>
              <w:bottom w:val="outset" w:sz="6" w:space="0" w:color="auto"/>
              <w:right w:val="outset" w:sz="6" w:space="0" w:color="auto"/>
            </w:tcBorders>
            <w:hideMark/>
          </w:tcPr>
          <w:p w14:paraId="6863FBAC"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/var/log/</w:t>
            </w:r>
            <w:proofErr w:type="spellStart"/>
            <w:r w:rsidRPr="00062530">
              <w:rPr>
                <w:rFonts w:eastAsia="Times New Roman" w:cs="Times New Roman"/>
                <w:sz w:val="28"/>
                <w:szCs w:val="28"/>
              </w:rPr>
              <w:t>cron</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5EBAD444"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Syslog messages related to scheduled job execution.</w:t>
            </w:r>
          </w:p>
        </w:tc>
      </w:tr>
      <w:tr w:rsidR="00062530" w:rsidRPr="00062530" w14:paraId="31997CD1" w14:textId="77777777" w:rsidTr="00062530">
        <w:tc>
          <w:tcPr>
            <w:tcW w:w="0" w:type="auto"/>
            <w:tcBorders>
              <w:top w:val="single" w:sz="6" w:space="0" w:color="090808"/>
              <w:left w:val="outset" w:sz="6" w:space="0" w:color="auto"/>
              <w:bottom w:val="outset" w:sz="6" w:space="0" w:color="auto"/>
              <w:right w:val="outset" w:sz="6" w:space="0" w:color="auto"/>
            </w:tcBorders>
            <w:hideMark/>
          </w:tcPr>
          <w:p w14:paraId="5DA5E8D3"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/var/log/boot.log</w:t>
            </w:r>
          </w:p>
        </w:tc>
        <w:tc>
          <w:tcPr>
            <w:tcW w:w="0" w:type="auto"/>
            <w:tcBorders>
              <w:top w:val="single" w:sz="6" w:space="0" w:color="090808"/>
              <w:left w:val="outset" w:sz="6" w:space="0" w:color="auto"/>
              <w:bottom w:val="outset" w:sz="6" w:space="0" w:color="auto"/>
              <w:right w:val="outset" w:sz="6" w:space="0" w:color="auto"/>
            </w:tcBorders>
            <w:hideMark/>
          </w:tcPr>
          <w:p w14:paraId="40E1CD9B" w14:textId="77777777" w:rsidR="00062530" w:rsidRPr="00062530" w:rsidRDefault="00062530" w:rsidP="00062530">
            <w:pPr>
              <w:spacing w:after="100" w:afterAutospacing="1"/>
              <w:ind w:left="360"/>
              <w:rPr>
                <w:rFonts w:eastAsia="Times New Roman" w:cs="Times New Roman"/>
                <w:sz w:val="28"/>
                <w:szCs w:val="28"/>
              </w:rPr>
            </w:pPr>
            <w:r w:rsidRPr="00062530">
              <w:rPr>
                <w:rFonts w:eastAsia="Times New Roman" w:cs="Times New Roman"/>
                <w:sz w:val="28"/>
                <w:szCs w:val="28"/>
              </w:rPr>
              <w:t>Non-syslog console messages related to system startup.</w:t>
            </w:r>
          </w:p>
        </w:tc>
      </w:tr>
    </w:tbl>
    <w:p w14:paraId="685618AB" w14:textId="77777777" w:rsidR="00062530" w:rsidRPr="00062530" w:rsidRDefault="00062530" w:rsidP="00062530">
      <w:pPr>
        <w:rPr>
          <w:rFonts w:eastAsia="Times New Roman" w:cs="Times New Roman"/>
          <w:sz w:val="28"/>
          <w:szCs w:val="28"/>
        </w:rPr>
      </w:pPr>
    </w:p>
    <w:p w14:paraId="49FD418B" w14:textId="77777777" w:rsidR="00062530" w:rsidRPr="00062530" w:rsidRDefault="00062530" w:rsidP="00062530">
      <w:pPr>
        <w:shd w:val="clear" w:color="auto" w:fill="FFFFFF"/>
        <w:spacing w:after="100" w:afterAutospacing="1"/>
        <w:ind w:left="360"/>
        <w:outlineLvl w:val="2"/>
        <w:rPr>
          <w:rFonts w:eastAsia="Times New Roman" w:cs="Times New Roman"/>
          <w:color w:val="212529"/>
          <w:sz w:val="28"/>
          <w:szCs w:val="28"/>
        </w:rPr>
      </w:pPr>
      <w:r w:rsidRPr="00062530">
        <w:rPr>
          <w:rFonts w:eastAsia="Times New Roman" w:cs="Times New Roman"/>
          <w:color w:val="212529"/>
          <w:sz w:val="28"/>
          <w:szCs w:val="28"/>
        </w:rPr>
        <w:t>Note</w:t>
      </w:r>
    </w:p>
    <w:p w14:paraId="13C86124"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t xml:space="preserve">Some applications do not use syslog to manage their log messages, although typically, they do place their log files in a subdirectory of /var/log. For example, the Apache Web Server saves log messages to files in a </w:t>
      </w:r>
      <w:proofErr w:type="spellStart"/>
      <w:r w:rsidRPr="00062530">
        <w:rPr>
          <w:rFonts w:eastAsia="Times New Roman" w:cs="Times New Roman"/>
          <w:color w:val="212529"/>
          <w:sz w:val="28"/>
          <w:szCs w:val="28"/>
        </w:rPr>
        <w:t>subddirectory</w:t>
      </w:r>
      <w:proofErr w:type="spellEnd"/>
      <w:r w:rsidRPr="00062530">
        <w:rPr>
          <w:rFonts w:eastAsia="Times New Roman" w:cs="Times New Roman"/>
          <w:color w:val="212529"/>
          <w:sz w:val="28"/>
          <w:szCs w:val="28"/>
        </w:rPr>
        <w:t xml:space="preserve"> of the /var/log directory.</w:t>
      </w:r>
    </w:p>
    <w:p w14:paraId="09436E49" w14:textId="77777777" w:rsidR="00062530" w:rsidRPr="00062530" w:rsidRDefault="00062530" w:rsidP="00062530">
      <w:pPr>
        <w:shd w:val="clear" w:color="auto" w:fill="FFFFFF"/>
        <w:spacing w:after="100" w:afterAutospacing="1"/>
        <w:ind w:left="360"/>
        <w:outlineLvl w:val="2"/>
        <w:rPr>
          <w:rFonts w:eastAsia="Times New Roman" w:cs="Times New Roman"/>
          <w:color w:val="212529"/>
          <w:sz w:val="28"/>
          <w:szCs w:val="28"/>
        </w:rPr>
      </w:pPr>
      <w:r w:rsidRPr="00062530">
        <w:rPr>
          <w:rFonts w:eastAsia="Times New Roman" w:cs="Times New Roman"/>
          <w:color w:val="212529"/>
          <w:sz w:val="28"/>
          <w:szCs w:val="28"/>
        </w:rPr>
        <w:t>References</w:t>
      </w:r>
    </w:p>
    <w:p w14:paraId="7AEA8F94"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proofErr w:type="spellStart"/>
      <w:r w:rsidRPr="00062530">
        <w:rPr>
          <w:rFonts w:eastAsia="Times New Roman" w:cs="Times New Roman"/>
          <w:color w:val="212529"/>
          <w:sz w:val="28"/>
          <w:szCs w:val="28"/>
        </w:rPr>
        <w:t>systemd-journald.service</w:t>
      </w:r>
      <w:proofErr w:type="spellEnd"/>
      <w:r w:rsidRPr="00062530">
        <w:rPr>
          <w:rFonts w:eastAsia="Times New Roman" w:cs="Times New Roman"/>
          <w:color w:val="212529"/>
          <w:sz w:val="28"/>
          <w:szCs w:val="28"/>
        </w:rPr>
        <w:t>(8), </w:t>
      </w:r>
      <w:proofErr w:type="spellStart"/>
      <w:r w:rsidRPr="00062530">
        <w:rPr>
          <w:rFonts w:eastAsia="Times New Roman" w:cs="Times New Roman"/>
          <w:color w:val="212529"/>
          <w:sz w:val="28"/>
          <w:szCs w:val="28"/>
        </w:rPr>
        <w:t>rsyslogd</w:t>
      </w:r>
      <w:proofErr w:type="spellEnd"/>
      <w:r w:rsidRPr="00062530">
        <w:rPr>
          <w:rFonts w:eastAsia="Times New Roman" w:cs="Times New Roman"/>
          <w:color w:val="212529"/>
          <w:sz w:val="28"/>
          <w:szCs w:val="28"/>
        </w:rPr>
        <w:t>(8), and </w:t>
      </w:r>
      <w:proofErr w:type="spellStart"/>
      <w:r w:rsidRPr="00062530">
        <w:rPr>
          <w:rFonts w:eastAsia="Times New Roman" w:cs="Times New Roman"/>
          <w:color w:val="212529"/>
          <w:sz w:val="28"/>
          <w:szCs w:val="28"/>
        </w:rPr>
        <w:t>rsyslog.conf</w:t>
      </w:r>
      <w:proofErr w:type="spellEnd"/>
      <w:r w:rsidRPr="00062530">
        <w:rPr>
          <w:rFonts w:eastAsia="Times New Roman" w:cs="Times New Roman"/>
          <w:color w:val="212529"/>
          <w:sz w:val="28"/>
          <w:szCs w:val="28"/>
        </w:rPr>
        <w:t>(5) man pages</w:t>
      </w:r>
    </w:p>
    <w:p w14:paraId="13930F4A" w14:textId="77777777" w:rsidR="00062530" w:rsidRPr="00062530" w:rsidRDefault="00062530" w:rsidP="00062530">
      <w:pPr>
        <w:shd w:val="clear" w:color="auto" w:fill="FFFFFF"/>
        <w:spacing w:after="100" w:afterAutospacing="1"/>
        <w:ind w:left="360"/>
        <w:rPr>
          <w:rFonts w:eastAsia="Times New Roman" w:cs="Times New Roman"/>
          <w:color w:val="212529"/>
          <w:sz w:val="28"/>
          <w:szCs w:val="28"/>
        </w:rPr>
      </w:pPr>
      <w:r w:rsidRPr="00062530">
        <w:rPr>
          <w:rFonts w:eastAsia="Times New Roman" w:cs="Times New Roman"/>
          <w:color w:val="212529"/>
          <w:sz w:val="28"/>
          <w:szCs w:val="28"/>
        </w:rPr>
        <w:t>For more information refer to the </w:t>
      </w:r>
      <w:r w:rsidRPr="00062530">
        <w:rPr>
          <w:rFonts w:eastAsia="Times New Roman" w:cs="Times New Roman"/>
          <w:i/>
          <w:iCs/>
          <w:color w:val="212529"/>
          <w:sz w:val="28"/>
          <w:szCs w:val="28"/>
        </w:rPr>
        <w:t>Troubleshooting problems using log files</w:t>
      </w:r>
      <w:r w:rsidRPr="00062530">
        <w:rPr>
          <w:rFonts w:eastAsia="Times New Roman" w:cs="Times New Roman"/>
          <w:color w:val="212529"/>
          <w:sz w:val="28"/>
          <w:szCs w:val="28"/>
        </w:rPr>
        <w:t> section in the </w:t>
      </w:r>
      <w:r w:rsidRPr="00062530">
        <w:rPr>
          <w:rFonts w:eastAsia="Times New Roman" w:cs="Times New Roman"/>
          <w:i/>
          <w:iCs/>
          <w:color w:val="212529"/>
          <w:sz w:val="28"/>
          <w:szCs w:val="28"/>
        </w:rPr>
        <w:t>Red Hat Enterprise Linux 8 Configuring basic system settings Guide</w:t>
      </w:r>
      <w:r w:rsidRPr="00062530">
        <w:rPr>
          <w:rFonts w:eastAsia="Times New Roman" w:cs="Times New Roman"/>
          <w:color w:val="212529"/>
          <w:sz w:val="28"/>
          <w:szCs w:val="28"/>
        </w:rPr>
        <w:t> at </w:t>
      </w:r>
      <w:hyperlink r:id="rId20" w:anchor="troubleshooting-problems-using-log-files_getting-started-with-system-administration" w:tgtFrame="_top" w:history="1">
        <w:r w:rsidRPr="00062530">
          <w:rPr>
            <w:rFonts w:eastAsia="Times New Roman" w:cs="Times New Roman"/>
            <w:color w:val="08C0FC"/>
            <w:sz w:val="28"/>
            <w:szCs w:val="28"/>
            <w:u w:val="single"/>
          </w:rPr>
          <w:t>https://access.redhat.com/documentation/en-us/red_hat_enterprise_linux/8/html-single/configuring_basic_system_settings/index#troubleshooting-problems-using-log-files_getting-started-with-system-administration</w:t>
        </w:r>
      </w:hyperlink>
    </w:p>
    <w:p w14:paraId="513D166C" w14:textId="00977B37" w:rsidR="00017F3B" w:rsidRDefault="00192DE0" w:rsidP="00017F3B">
      <w:pPr>
        <w:pStyle w:val="Heading1"/>
      </w:pPr>
      <w:r w:rsidRPr="00192DE0">
        <w:t>Quiz: Describing System Log Architecture</w:t>
      </w:r>
    </w:p>
    <w:p w14:paraId="46055FFA" w14:textId="77777777" w:rsidR="00192DE0" w:rsidRPr="00192DE0" w:rsidRDefault="00192DE0" w:rsidP="00192DE0">
      <w:pPr>
        <w:rPr>
          <w:sz w:val="28"/>
          <w:szCs w:val="28"/>
        </w:rPr>
      </w:pPr>
      <w:r w:rsidRPr="00192DE0">
        <w:rPr>
          <w:sz w:val="28"/>
          <w:szCs w:val="28"/>
        </w:rPr>
        <w:t>Choose the correct answer to the following questions:</w:t>
      </w:r>
    </w:p>
    <w:p w14:paraId="573FDE73" w14:textId="77777777" w:rsidR="00192DE0" w:rsidRPr="00192DE0" w:rsidRDefault="00192DE0" w:rsidP="00192DE0">
      <w:pPr>
        <w:rPr>
          <w:sz w:val="28"/>
          <w:szCs w:val="28"/>
        </w:rPr>
      </w:pPr>
    </w:p>
    <w:p w14:paraId="35E811D2" w14:textId="56A1E2E1" w:rsidR="00192DE0" w:rsidRPr="00192DE0" w:rsidRDefault="00192DE0" w:rsidP="00192DE0">
      <w:pPr>
        <w:rPr>
          <w:sz w:val="28"/>
          <w:szCs w:val="28"/>
        </w:rPr>
      </w:pPr>
      <w:r w:rsidRPr="00192DE0">
        <w:rPr>
          <w:sz w:val="28"/>
          <w:szCs w:val="28"/>
        </w:rPr>
        <w:t>1.</w:t>
      </w:r>
      <w:r w:rsidRPr="00192DE0">
        <w:rPr>
          <w:sz w:val="28"/>
          <w:szCs w:val="28"/>
        </w:rPr>
        <w:t xml:space="preserve"> </w:t>
      </w:r>
      <w:r w:rsidRPr="00192DE0">
        <w:rPr>
          <w:sz w:val="28"/>
          <w:szCs w:val="28"/>
        </w:rPr>
        <w:t>Which of these log files stores most syslog messages, with the exception of those that are related to authentication, mail, scheduled jobs, and debugging?</w:t>
      </w:r>
    </w:p>
    <w:p w14:paraId="2300831A" w14:textId="77777777" w:rsidR="00192DE0" w:rsidRPr="00192DE0" w:rsidRDefault="00192DE0" w:rsidP="00192DE0">
      <w:pPr>
        <w:rPr>
          <w:sz w:val="28"/>
          <w:szCs w:val="28"/>
        </w:rPr>
      </w:pPr>
    </w:p>
    <w:p w14:paraId="1123A1EB" w14:textId="5B0626E0" w:rsidR="00192DE0" w:rsidRPr="00192DE0" w:rsidRDefault="00192DE0" w:rsidP="00192DE0">
      <w:pPr>
        <w:rPr>
          <w:sz w:val="28"/>
          <w:szCs w:val="28"/>
        </w:rPr>
      </w:pPr>
      <w:r w:rsidRPr="00192DE0">
        <w:rPr>
          <w:sz w:val="28"/>
          <w:szCs w:val="28"/>
        </w:rPr>
        <w:t>C</w:t>
      </w:r>
      <w:r w:rsidRPr="00192DE0">
        <w:rPr>
          <w:sz w:val="28"/>
          <w:szCs w:val="28"/>
        </w:rPr>
        <w:t xml:space="preserve"> </w:t>
      </w:r>
      <w:r w:rsidRPr="00192DE0">
        <w:rPr>
          <w:sz w:val="28"/>
          <w:szCs w:val="28"/>
        </w:rPr>
        <w:t>/var/log/messages</w:t>
      </w:r>
    </w:p>
    <w:p w14:paraId="1F0772A4" w14:textId="77777777" w:rsidR="00192DE0" w:rsidRPr="00192DE0" w:rsidRDefault="00192DE0" w:rsidP="00192DE0">
      <w:pPr>
        <w:rPr>
          <w:sz w:val="28"/>
          <w:szCs w:val="28"/>
        </w:rPr>
      </w:pPr>
    </w:p>
    <w:p w14:paraId="57AC70EE" w14:textId="57002512" w:rsidR="00192DE0" w:rsidRPr="00192DE0" w:rsidRDefault="00192DE0" w:rsidP="00192DE0">
      <w:pPr>
        <w:rPr>
          <w:sz w:val="28"/>
          <w:szCs w:val="28"/>
        </w:rPr>
      </w:pPr>
      <w:r w:rsidRPr="00192DE0">
        <w:rPr>
          <w:sz w:val="28"/>
          <w:szCs w:val="28"/>
        </w:rPr>
        <w:t>2.</w:t>
      </w:r>
      <w:r w:rsidRPr="00192DE0">
        <w:rPr>
          <w:sz w:val="28"/>
          <w:szCs w:val="28"/>
        </w:rPr>
        <w:t xml:space="preserve"> </w:t>
      </w:r>
      <w:r w:rsidRPr="00192DE0">
        <w:rPr>
          <w:sz w:val="28"/>
          <w:szCs w:val="28"/>
        </w:rPr>
        <w:t>Which log file stores syslog messages related to security and authentication operations in the system?</w:t>
      </w:r>
    </w:p>
    <w:p w14:paraId="49832E1D" w14:textId="77777777" w:rsidR="00192DE0" w:rsidRPr="00192DE0" w:rsidRDefault="00192DE0" w:rsidP="00192DE0">
      <w:pPr>
        <w:rPr>
          <w:sz w:val="28"/>
          <w:szCs w:val="28"/>
        </w:rPr>
      </w:pPr>
    </w:p>
    <w:p w14:paraId="3AC42402" w14:textId="4FC66365" w:rsidR="00192DE0" w:rsidRPr="00192DE0" w:rsidRDefault="00192DE0" w:rsidP="00192DE0">
      <w:pPr>
        <w:rPr>
          <w:sz w:val="28"/>
          <w:szCs w:val="28"/>
        </w:rPr>
      </w:pPr>
      <w:r w:rsidRPr="00192DE0">
        <w:rPr>
          <w:sz w:val="28"/>
          <w:szCs w:val="28"/>
        </w:rPr>
        <w:t>D</w:t>
      </w:r>
      <w:r w:rsidRPr="00192DE0">
        <w:rPr>
          <w:sz w:val="28"/>
          <w:szCs w:val="28"/>
        </w:rPr>
        <w:t xml:space="preserve"> </w:t>
      </w:r>
      <w:r w:rsidRPr="00192DE0">
        <w:rPr>
          <w:sz w:val="28"/>
          <w:szCs w:val="28"/>
        </w:rPr>
        <w:t>/var/log/secure</w:t>
      </w:r>
    </w:p>
    <w:p w14:paraId="1F217A0B" w14:textId="77777777" w:rsidR="00192DE0" w:rsidRPr="00192DE0" w:rsidRDefault="00192DE0" w:rsidP="00192DE0">
      <w:pPr>
        <w:rPr>
          <w:sz w:val="28"/>
          <w:szCs w:val="28"/>
        </w:rPr>
      </w:pPr>
    </w:p>
    <w:p w14:paraId="32D748BA" w14:textId="64DA2099" w:rsidR="00192DE0" w:rsidRPr="00192DE0" w:rsidRDefault="00192DE0" w:rsidP="00192DE0">
      <w:pPr>
        <w:rPr>
          <w:sz w:val="28"/>
          <w:szCs w:val="28"/>
        </w:rPr>
      </w:pPr>
      <w:r w:rsidRPr="00192DE0">
        <w:rPr>
          <w:sz w:val="28"/>
          <w:szCs w:val="28"/>
        </w:rPr>
        <w:t>3.</w:t>
      </w:r>
      <w:r w:rsidRPr="00192DE0">
        <w:rPr>
          <w:sz w:val="28"/>
          <w:szCs w:val="28"/>
        </w:rPr>
        <w:t xml:space="preserve"> </w:t>
      </w:r>
      <w:r w:rsidRPr="00192DE0">
        <w:rPr>
          <w:sz w:val="28"/>
          <w:szCs w:val="28"/>
        </w:rPr>
        <w:t>Which service sorts and organizes syslog messages into files in /var/log?</w:t>
      </w:r>
    </w:p>
    <w:p w14:paraId="080DE72F" w14:textId="77777777" w:rsidR="00192DE0" w:rsidRPr="00192DE0" w:rsidRDefault="00192DE0" w:rsidP="00192DE0">
      <w:pPr>
        <w:rPr>
          <w:sz w:val="28"/>
          <w:szCs w:val="28"/>
        </w:rPr>
      </w:pPr>
    </w:p>
    <w:p w14:paraId="214D499B" w14:textId="6C3118F6" w:rsidR="00192DE0" w:rsidRPr="00192DE0" w:rsidRDefault="00192DE0" w:rsidP="00192DE0">
      <w:pPr>
        <w:rPr>
          <w:sz w:val="28"/>
          <w:szCs w:val="28"/>
        </w:rPr>
      </w:pPr>
      <w:r w:rsidRPr="00192DE0">
        <w:rPr>
          <w:sz w:val="28"/>
          <w:szCs w:val="28"/>
        </w:rPr>
        <w:t>A</w:t>
      </w:r>
      <w:r w:rsidRPr="00192DE0">
        <w:rPr>
          <w:sz w:val="28"/>
          <w:szCs w:val="28"/>
        </w:rPr>
        <w:t xml:space="preserve"> </w:t>
      </w:r>
      <w:proofErr w:type="spellStart"/>
      <w:r w:rsidRPr="00192DE0">
        <w:rPr>
          <w:sz w:val="28"/>
          <w:szCs w:val="28"/>
        </w:rPr>
        <w:t>rsyslog</w:t>
      </w:r>
      <w:proofErr w:type="spellEnd"/>
    </w:p>
    <w:p w14:paraId="0A990DDB" w14:textId="77777777" w:rsidR="00192DE0" w:rsidRPr="00192DE0" w:rsidRDefault="00192DE0" w:rsidP="00192DE0">
      <w:pPr>
        <w:rPr>
          <w:sz w:val="28"/>
          <w:szCs w:val="28"/>
        </w:rPr>
      </w:pPr>
    </w:p>
    <w:p w14:paraId="42547303" w14:textId="24CBB25D" w:rsidR="00192DE0" w:rsidRPr="00192DE0" w:rsidRDefault="00192DE0" w:rsidP="00192DE0">
      <w:pPr>
        <w:rPr>
          <w:sz w:val="28"/>
          <w:szCs w:val="28"/>
        </w:rPr>
      </w:pPr>
      <w:r w:rsidRPr="00192DE0">
        <w:rPr>
          <w:sz w:val="28"/>
          <w:szCs w:val="28"/>
        </w:rPr>
        <w:t>4.</w:t>
      </w:r>
      <w:r w:rsidRPr="00192DE0">
        <w:rPr>
          <w:sz w:val="28"/>
          <w:szCs w:val="28"/>
        </w:rPr>
        <w:t xml:space="preserve"> </w:t>
      </w:r>
      <w:r w:rsidRPr="00192DE0">
        <w:rPr>
          <w:sz w:val="28"/>
          <w:szCs w:val="28"/>
        </w:rPr>
        <w:t>Which directory accommodates the human-readable syslog files?</w:t>
      </w:r>
    </w:p>
    <w:p w14:paraId="610BBF3B" w14:textId="77777777" w:rsidR="00192DE0" w:rsidRPr="00192DE0" w:rsidRDefault="00192DE0" w:rsidP="00192DE0">
      <w:pPr>
        <w:rPr>
          <w:sz w:val="28"/>
          <w:szCs w:val="28"/>
        </w:rPr>
      </w:pPr>
    </w:p>
    <w:p w14:paraId="4255B735" w14:textId="3C9790AA" w:rsidR="00192DE0" w:rsidRPr="00192DE0" w:rsidRDefault="00192DE0" w:rsidP="00192DE0">
      <w:pPr>
        <w:rPr>
          <w:sz w:val="28"/>
          <w:szCs w:val="28"/>
        </w:rPr>
      </w:pPr>
      <w:r w:rsidRPr="00192DE0">
        <w:rPr>
          <w:sz w:val="28"/>
          <w:szCs w:val="28"/>
        </w:rPr>
        <w:t>D</w:t>
      </w:r>
      <w:r w:rsidRPr="00192DE0">
        <w:rPr>
          <w:sz w:val="28"/>
          <w:szCs w:val="28"/>
        </w:rPr>
        <w:t xml:space="preserve"> </w:t>
      </w:r>
      <w:r w:rsidRPr="00192DE0">
        <w:rPr>
          <w:sz w:val="28"/>
          <w:szCs w:val="28"/>
        </w:rPr>
        <w:t>/var/log</w:t>
      </w:r>
    </w:p>
    <w:p w14:paraId="01313CC2" w14:textId="77777777" w:rsidR="00192DE0" w:rsidRPr="00192DE0" w:rsidRDefault="00192DE0" w:rsidP="00192DE0">
      <w:pPr>
        <w:rPr>
          <w:sz w:val="28"/>
          <w:szCs w:val="28"/>
        </w:rPr>
      </w:pPr>
    </w:p>
    <w:p w14:paraId="64EE9DE9" w14:textId="354665C5" w:rsidR="00192DE0" w:rsidRPr="00192DE0" w:rsidRDefault="00192DE0" w:rsidP="00192DE0">
      <w:pPr>
        <w:rPr>
          <w:sz w:val="28"/>
          <w:szCs w:val="28"/>
        </w:rPr>
      </w:pPr>
      <w:r w:rsidRPr="00192DE0">
        <w:rPr>
          <w:sz w:val="28"/>
          <w:szCs w:val="28"/>
        </w:rPr>
        <w:t>5.</w:t>
      </w:r>
      <w:r w:rsidRPr="00192DE0">
        <w:rPr>
          <w:sz w:val="28"/>
          <w:szCs w:val="28"/>
        </w:rPr>
        <w:t xml:space="preserve"> </w:t>
      </w:r>
      <w:r w:rsidRPr="00192DE0">
        <w:rPr>
          <w:sz w:val="28"/>
          <w:szCs w:val="28"/>
        </w:rPr>
        <w:t>Which file stores syslog messages related to the mail server?</w:t>
      </w:r>
    </w:p>
    <w:p w14:paraId="11F58799" w14:textId="77777777" w:rsidR="00192DE0" w:rsidRPr="00192DE0" w:rsidRDefault="00192DE0" w:rsidP="00192DE0">
      <w:pPr>
        <w:rPr>
          <w:sz w:val="28"/>
          <w:szCs w:val="28"/>
        </w:rPr>
      </w:pPr>
    </w:p>
    <w:p w14:paraId="3B0E5E1D" w14:textId="6730D5B4" w:rsidR="00192DE0" w:rsidRPr="00192DE0" w:rsidRDefault="00192DE0" w:rsidP="00192DE0">
      <w:pPr>
        <w:rPr>
          <w:sz w:val="28"/>
          <w:szCs w:val="28"/>
        </w:rPr>
      </w:pPr>
      <w:r w:rsidRPr="00192DE0">
        <w:rPr>
          <w:sz w:val="28"/>
          <w:szCs w:val="28"/>
        </w:rPr>
        <w:t>B</w:t>
      </w:r>
      <w:r w:rsidRPr="00192DE0">
        <w:rPr>
          <w:sz w:val="28"/>
          <w:szCs w:val="28"/>
        </w:rPr>
        <w:t xml:space="preserve"> </w:t>
      </w:r>
      <w:r w:rsidRPr="00192DE0">
        <w:rPr>
          <w:sz w:val="28"/>
          <w:szCs w:val="28"/>
        </w:rPr>
        <w:t>/var/log/</w:t>
      </w:r>
      <w:proofErr w:type="spellStart"/>
      <w:r w:rsidRPr="00192DE0">
        <w:rPr>
          <w:sz w:val="28"/>
          <w:szCs w:val="28"/>
        </w:rPr>
        <w:t>maillog</w:t>
      </w:r>
      <w:proofErr w:type="spellEnd"/>
    </w:p>
    <w:p w14:paraId="6223AE53" w14:textId="77777777" w:rsidR="00192DE0" w:rsidRPr="00192DE0" w:rsidRDefault="00192DE0" w:rsidP="00192DE0">
      <w:pPr>
        <w:rPr>
          <w:sz w:val="28"/>
          <w:szCs w:val="28"/>
        </w:rPr>
      </w:pPr>
    </w:p>
    <w:p w14:paraId="45018BFF" w14:textId="08528CFF" w:rsidR="00192DE0" w:rsidRPr="00192DE0" w:rsidRDefault="00192DE0" w:rsidP="00192DE0">
      <w:pPr>
        <w:rPr>
          <w:sz w:val="28"/>
          <w:szCs w:val="28"/>
        </w:rPr>
      </w:pPr>
      <w:r w:rsidRPr="00192DE0">
        <w:rPr>
          <w:sz w:val="28"/>
          <w:szCs w:val="28"/>
        </w:rPr>
        <w:t>6.</w:t>
      </w:r>
      <w:r w:rsidRPr="00192DE0">
        <w:rPr>
          <w:sz w:val="28"/>
          <w:szCs w:val="28"/>
        </w:rPr>
        <w:t xml:space="preserve"> </w:t>
      </w:r>
      <w:r w:rsidRPr="00192DE0">
        <w:rPr>
          <w:sz w:val="28"/>
          <w:szCs w:val="28"/>
        </w:rPr>
        <w:t>Which file stores syslog messages related to the scheduled jobs?</w:t>
      </w:r>
    </w:p>
    <w:p w14:paraId="676490E6" w14:textId="77777777" w:rsidR="00192DE0" w:rsidRPr="00192DE0" w:rsidRDefault="00192DE0" w:rsidP="00192DE0">
      <w:pPr>
        <w:rPr>
          <w:sz w:val="28"/>
          <w:szCs w:val="28"/>
        </w:rPr>
      </w:pPr>
    </w:p>
    <w:p w14:paraId="6E1EE902" w14:textId="5E246E18" w:rsidR="00192DE0" w:rsidRPr="00192DE0" w:rsidRDefault="00192DE0" w:rsidP="00192DE0">
      <w:pPr>
        <w:rPr>
          <w:sz w:val="28"/>
          <w:szCs w:val="28"/>
        </w:rPr>
      </w:pPr>
      <w:r w:rsidRPr="00192DE0">
        <w:rPr>
          <w:sz w:val="28"/>
          <w:szCs w:val="28"/>
        </w:rPr>
        <w:lastRenderedPageBreak/>
        <w:t>A</w:t>
      </w:r>
      <w:r w:rsidRPr="00192DE0">
        <w:rPr>
          <w:sz w:val="28"/>
          <w:szCs w:val="28"/>
        </w:rPr>
        <w:t xml:space="preserve"> </w:t>
      </w:r>
      <w:r w:rsidRPr="00192DE0">
        <w:rPr>
          <w:sz w:val="28"/>
          <w:szCs w:val="28"/>
        </w:rPr>
        <w:t>/var/log/</w:t>
      </w:r>
      <w:proofErr w:type="spellStart"/>
      <w:r w:rsidRPr="00192DE0">
        <w:rPr>
          <w:sz w:val="28"/>
          <w:szCs w:val="28"/>
        </w:rPr>
        <w:t>cron</w:t>
      </w:r>
      <w:proofErr w:type="spellEnd"/>
    </w:p>
    <w:p w14:paraId="799A96A7" w14:textId="77777777" w:rsidR="00192DE0" w:rsidRPr="00192DE0" w:rsidRDefault="00192DE0" w:rsidP="00192DE0">
      <w:pPr>
        <w:rPr>
          <w:sz w:val="28"/>
          <w:szCs w:val="28"/>
        </w:rPr>
      </w:pPr>
    </w:p>
    <w:p w14:paraId="6DC44FC0" w14:textId="1DD5ECC9" w:rsidR="00192DE0" w:rsidRPr="00192DE0" w:rsidRDefault="00192DE0" w:rsidP="00192DE0">
      <w:pPr>
        <w:rPr>
          <w:sz w:val="28"/>
          <w:szCs w:val="28"/>
        </w:rPr>
      </w:pPr>
      <w:r w:rsidRPr="00192DE0">
        <w:rPr>
          <w:sz w:val="28"/>
          <w:szCs w:val="28"/>
        </w:rPr>
        <w:t>7.</w:t>
      </w:r>
      <w:r w:rsidRPr="00192DE0">
        <w:rPr>
          <w:sz w:val="28"/>
          <w:szCs w:val="28"/>
        </w:rPr>
        <w:t xml:space="preserve"> </w:t>
      </w:r>
      <w:r w:rsidRPr="00192DE0">
        <w:rPr>
          <w:sz w:val="28"/>
          <w:szCs w:val="28"/>
        </w:rPr>
        <w:t>What file stores console messages related to system startup?</w:t>
      </w:r>
    </w:p>
    <w:p w14:paraId="1F3472BC" w14:textId="77777777" w:rsidR="00192DE0" w:rsidRPr="00192DE0" w:rsidRDefault="00192DE0" w:rsidP="00192DE0">
      <w:pPr>
        <w:rPr>
          <w:sz w:val="28"/>
          <w:szCs w:val="28"/>
        </w:rPr>
      </w:pPr>
    </w:p>
    <w:p w14:paraId="204584AD" w14:textId="7874CF95" w:rsidR="00192DE0" w:rsidRPr="00192DE0" w:rsidRDefault="00192DE0" w:rsidP="00192DE0">
      <w:pPr>
        <w:rPr>
          <w:sz w:val="28"/>
          <w:szCs w:val="28"/>
        </w:rPr>
      </w:pPr>
      <w:r w:rsidRPr="00192DE0">
        <w:rPr>
          <w:sz w:val="28"/>
          <w:szCs w:val="28"/>
        </w:rPr>
        <w:t>C</w:t>
      </w:r>
      <w:r w:rsidRPr="00192DE0">
        <w:rPr>
          <w:sz w:val="28"/>
          <w:szCs w:val="28"/>
        </w:rPr>
        <w:t xml:space="preserve"> </w:t>
      </w:r>
      <w:r w:rsidRPr="00192DE0">
        <w:rPr>
          <w:sz w:val="28"/>
          <w:szCs w:val="28"/>
        </w:rPr>
        <w:t>/var/log/boot.log</w:t>
      </w:r>
    </w:p>
    <w:p w14:paraId="55AFB865" w14:textId="0BBF0BA4" w:rsidR="00017F3B" w:rsidRPr="00017F3B" w:rsidRDefault="00192DE0" w:rsidP="00017F3B">
      <w:pPr>
        <w:pStyle w:val="Heading1"/>
        <w:rPr>
          <w:rFonts w:eastAsiaTheme="minorHAnsi"/>
        </w:rPr>
      </w:pPr>
      <w:r w:rsidRPr="00192DE0">
        <w:rPr>
          <w:rFonts w:eastAsiaTheme="minorHAnsi"/>
        </w:rPr>
        <w:t>Reviewing Syslog Files</w:t>
      </w:r>
    </w:p>
    <w:p w14:paraId="3ABA667C" w14:textId="77777777" w:rsidR="00192DE0" w:rsidRPr="00192DE0" w:rsidRDefault="00192DE0" w:rsidP="00192DE0">
      <w:pPr>
        <w:shd w:val="clear" w:color="auto" w:fill="FFFFFF"/>
        <w:spacing w:after="100" w:afterAutospacing="1"/>
        <w:ind w:left="360"/>
        <w:outlineLvl w:val="2"/>
        <w:rPr>
          <w:rFonts w:eastAsia="Times New Roman" w:cs="Times New Roman"/>
          <w:b/>
          <w:bCs/>
          <w:color w:val="212529"/>
          <w:sz w:val="28"/>
          <w:szCs w:val="28"/>
        </w:rPr>
      </w:pPr>
      <w:r w:rsidRPr="00192DE0">
        <w:rPr>
          <w:rFonts w:eastAsia="Times New Roman" w:cs="Times New Roman"/>
          <w:b/>
          <w:bCs/>
          <w:color w:val="212529"/>
          <w:sz w:val="28"/>
          <w:szCs w:val="28"/>
        </w:rPr>
        <w:t>Objectives</w:t>
      </w:r>
    </w:p>
    <w:p w14:paraId="1BFA78D8"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After completing this section, you should be able to interpret events in relevant syslog files to troubleshoot problems or review system status.</w:t>
      </w:r>
    </w:p>
    <w:p w14:paraId="72FAA91E" w14:textId="77777777" w:rsidR="00192DE0" w:rsidRPr="00192DE0" w:rsidRDefault="00192DE0" w:rsidP="00192DE0">
      <w:pPr>
        <w:shd w:val="clear" w:color="auto" w:fill="FFFFFF"/>
        <w:spacing w:after="100" w:afterAutospacing="1"/>
        <w:ind w:left="360"/>
        <w:outlineLvl w:val="2"/>
        <w:rPr>
          <w:rFonts w:eastAsia="Times New Roman" w:cs="Times New Roman"/>
          <w:b/>
          <w:bCs/>
          <w:color w:val="212529"/>
          <w:sz w:val="28"/>
          <w:szCs w:val="28"/>
        </w:rPr>
      </w:pPr>
      <w:r w:rsidRPr="00192DE0">
        <w:rPr>
          <w:rFonts w:eastAsia="Times New Roman" w:cs="Times New Roman"/>
          <w:b/>
          <w:bCs/>
          <w:color w:val="212529"/>
          <w:sz w:val="28"/>
          <w:szCs w:val="28"/>
        </w:rPr>
        <w:t>Logging Events to the System</w:t>
      </w:r>
    </w:p>
    <w:p w14:paraId="1536DC03"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Many programs use the syslog protocol to log events to the system. Each log message is categorized by a facility (the type of message) and a priority (the severity of the message). Available facilities are documented in the </w:t>
      </w:r>
      <w:proofErr w:type="spellStart"/>
      <w:r w:rsidRPr="00192DE0">
        <w:rPr>
          <w:rFonts w:eastAsia="Times New Roman" w:cs="Times New Roman"/>
          <w:color w:val="212529"/>
          <w:sz w:val="28"/>
          <w:szCs w:val="28"/>
        </w:rPr>
        <w:t>rsyslog.conf</w:t>
      </w:r>
      <w:proofErr w:type="spellEnd"/>
      <w:r w:rsidRPr="00192DE0">
        <w:rPr>
          <w:rFonts w:eastAsia="Times New Roman" w:cs="Times New Roman"/>
          <w:color w:val="212529"/>
          <w:sz w:val="28"/>
          <w:szCs w:val="28"/>
        </w:rPr>
        <w:t>(5) man page.</w:t>
      </w:r>
    </w:p>
    <w:p w14:paraId="74A31928"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The following table lists the standard eight syslog priorities from highest to lowest.</w:t>
      </w:r>
    </w:p>
    <w:p w14:paraId="30090AF8"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b/>
          <w:bCs/>
          <w:color w:val="212529"/>
          <w:sz w:val="28"/>
          <w:szCs w:val="28"/>
        </w:rPr>
        <w:t>Table 11.2. Overview of Syslog Priorities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Overview of Syslog Priorities"/>
      </w:tblPr>
      <w:tblGrid>
        <w:gridCol w:w="1013"/>
        <w:gridCol w:w="1339"/>
        <w:gridCol w:w="4247"/>
      </w:tblGrid>
      <w:tr w:rsidR="00192DE0" w:rsidRPr="00192DE0" w14:paraId="7344416A" w14:textId="77777777" w:rsidTr="008F2321">
        <w:trPr>
          <w:tblHeader/>
          <w:jc w:val="center"/>
        </w:trPr>
        <w:tc>
          <w:tcPr>
            <w:tcW w:w="0" w:type="auto"/>
            <w:tcBorders>
              <w:top w:val="single" w:sz="6" w:space="0" w:color="090808"/>
              <w:left w:val="outset" w:sz="6" w:space="0" w:color="auto"/>
              <w:bottom w:val="single" w:sz="12" w:space="0" w:color="090808"/>
              <w:right w:val="outset" w:sz="6" w:space="0" w:color="auto"/>
            </w:tcBorders>
            <w:vAlign w:val="bottom"/>
            <w:hideMark/>
          </w:tcPr>
          <w:p w14:paraId="65F6943F" w14:textId="77777777" w:rsidR="00192DE0" w:rsidRPr="00192DE0" w:rsidRDefault="00192DE0" w:rsidP="00192DE0">
            <w:pPr>
              <w:ind w:left="360"/>
              <w:jc w:val="center"/>
              <w:rPr>
                <w:rFonts w:eastAsia="Times New Roman" w:cs="Times New Roman"/>
                <w:b/>
                <w:bCs/>
                <w:sz w:val="28"/>
                <w:szCs w:val="28"/>
              </w:rPr>
            </w:pPr>
            <w:r w:rsidRPr="00192DE0">
              <w:rPr>
                <w:rFonts w:eastAsia="Times New Roman" w:cs="Times New Roman"/>
                <w:b/>
                <w:bCs/>
                <w:sz w:val="28"/>
                <w:szCs w:val="28"/>
              </w:rPr>
              <w:t>Code</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3FA23204" w14:textId="77777777" w:rsidR="00192DE0" w:rsidRPr="00192DE0" w:rsidRDefault="00192DE0" w:rsidP="00192DE0">
            <w:pPr>
              <w:ind w:left="360"/>
              <w:jc w:val="center"/>
              <w:rPr>
                <w:rFonts w:eastAsia="Times New Roman" w:cs="Times New Roman"/>
                <w:b/>
                <w:bCs/>
                <w:sz w:val="28"/>
                <w:szCs w:val="28"/>
              </w:rPr>
            </w:pPr>
            <w:r w:rsidRPr="00192DE0">
              <w:rPr>
                <w:rFonts w:eastAsia="Times New Roman" w:cs="Times New Roman"/>
                <w:b/>
                <w:bCs/>
                <w:sz w:val="28"/>
                <w:szCs w:val="28"/>
              </w:rPr>
              <w:t>Priority</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4C65AA54" w14:textId="77777777" w:rsidR="00192DE0" w:rsidRPr="00192DE0" w:rsidRDefault="00192DE0" w:rsidP="00192DE0">
            <w:pPr>
              <w:ind w:left="360"/>
              <w:jc w:val="center"/>
              <w:rPr>
                <w:rFonts w:eastAsia="Times New Roman" w:cs="Times New Roman"/>
                <w:b/>
                <w:bCs/>
                <w:sz w:val="28"/>
                <w:szCs w:val="28"/>
              </w:rPr>
            </w:pPr>
            <w:r w:rsidRPr="00192DE0">
              <w:rPr>
                <w:rFonts w:eastAsia="Times New Roman" w:cs="Times New Roman"/>
                <w:b/>
                <w:bCs/>
                <w:sz w:val="28"/>
                <w:szCs w:val="28"/>
              </w:rPr>
              <w:t>Severity</w:t>
            </w:r>
          </w:p>
        </w:tc>
      </w:tr>
      <w:tr w:rsidR="00192DE0" w:rsidRPr="00192DE0" w14:paraId="4EB38B0D" w14:textId="77777777" w:rsidTr="008F2321">
        <w:trPr>
          <w:jc w:val="center"/>
        </w:trPr>
        <w:tc>
          <w:tcPr>
            <w:tcW w:w="0" w:type="auto"/>
            <w:tcBorders>
              <w:top w:val="single" w:sz="6" w:space="0" w:color="090808"/>
              <w:left w:val="outset" w:sz="6" w:space="0" w:color="auto"/>
              <w:bottom w:val="outset" w:sz="6" w:space="0" w:color="auto"/>
              <w:right w:val="outset" w:sz="6" w:space="0" w:color="auto"/>
            </w:tcBorders>
            <w:hideMark/>
          </w:tcPr>
          <w:p w14:paraId="1C8E64BD"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0</w:t>
            </w:r>
          </w:p>
        </w:tc>
        <w:tc>
          <w:tcPr>
            <w:tcW w:w="0" w:type="auto"/>
            <w:tcBorders>
              <w:top w:val="single" w:sz="6" w:space="0" w:color="090808"/>
              <w:left w:val="outset" w:sz="6" w:space="0" w:color="auto"/>
              <w:bottom w:val="outset" w:sz="6" w:space="0" w:color="auto"/>
              <w:right w:val="outset" w:sz="6" w:space="0" w:color="auto"/>
            </w:tcBorders>
            <w:hideMark/>
          </w:tcPr>
          <w:p w14:paraId="1DBB696C" w14:textId="77777777" w:rsidR="00192DE0" w:rsidRPr="00192DE0" w:rsidRDefault="00192DE0" w:rsidP="00192DE0">
            <w:pPr>
              <w:spacing w:after="100" w:afterAutospacing="1"/>
              <w:ind w:left="360"/>
              <w:rPr>
                <w:rFonts w:eastAsia="Times New Roman" w:cs="Times New Roman"/>
                <w:sz w:val="28"/>
                <w:szCs w:val="28"/>
              </w:rPr>
            </w:pPr>
            <w:proofErr w:type="spellStart"/>
            <w:r w:rsidRPr="00192DE0">
              <w:rPr>
                <w:rFonts w:eastAsia="Times New Roman" w:cs="Times New Roman"/>
                <w:sz w:val="28"/>
                <w:szCs w:val="28"/>
              </w:rPr>
              <w:t>emerg</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39C82801"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System is unusable</w:t>
            </w:r>
          </w:p>
        </w:tc>
      </w:tr>
      <w:tr w:rsidR="00192DE0" w:rsidRPr="00192DE0" w14:paraId="1913652D" w14:textId="77777777" w:rsidTr="008F2321">
        <w:trPr>
          <w:jc w:val="center"/>
        </w:trPr>
        <w:tc>
          <w:tcPr>
            <w:tcW w:w="0" w:type="auto"/>
            <w:tcBorders>
              <w:top w:val="single" w:sz="6" w:space="0" w:color="090808"/>
              <w:left w:val="outset" w:sz="6" w:space="0" w:color="auto"/>
              <w:bottom w:val="outset" w:sz="6" w:space="0" w:color="auto"/>
              <w:right w:val="outset" w:sz="6" w:space="0" w:color="auto"/>
            </w:tcBorders>
            <w:hideMark/>
          </w:tcPr>
          <w:p w14:paraId="58EA3FA6"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1</w:t>
            </w:r>
          </w:p>
        </w:tc>
        <w:tc>
          <w:tcPr>
            <w:tcW w:w="0" w:type="auto"/>
            <w:tcBorders>
              <w:top w:val="single" w:sz="6" w:space="0" w:color="090808"/>
              <w:left w:val="outset" w:sz="6" w:space="0" w:color="auto"/>
              <w:bottom w:val="outset" w:sz="6" w:space="0" w:color="auto"/>
              <w:right w:val="outset" w:sz="6" w:space="0" w:color="auto"/>
            </w:tcBorders>
            <w:hideMark/>
          </w:tcPr>
          <w:p w14:paraId="2D98998C"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alert</w:t>
            </w:r>
          </w:p>
        </w:tc>
        <w:tc>
          <w:tcPr>
            <w:tcW w:w="0" w:type="auto"/>
            <w:tcBorders>
              <w:top w:val="single" w:sz="6" w:space="0" w:color="090808"/>
              <w:left w:val="outset" w:sz="6" w:space="0" w:color="auto"/>
              <w:bottom w:val="outset" w:sz="6" w:space="0" w:color="auto"/>
              <w:right w:val="outset" w:sz="6" w:space="0" w:color="auto"/>
            </w:tcBorders>
            <w:hideMark/>
          </w:tcPr>
          <w:p w14:paraId="52476C52"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Action must be taken immediately</w:t>
            </w:r>
          </w:p>
        </w:tc>
      </w:tr>
      <w:tr w:rsidR="00192DE0" w:rsidRPr="00192DE0" w14:paraId="2BBD6972" w14:textId="77777777" w:rsidTr="008F2321">
        <w:trPr>
          <w:jc w:val="center"/>
        </w:trPr>
        <w:tc>
          <w:tcPr>
            <w:tcW w:w="0" w:type="auto"/>
            <w:tcBorders>
              <w:top w:val="single" w:sz="6" w:space="0" w:color="090808"/>
              <w:left w:val="outset" w:sz="6" w:space="0" w:color="auto"/>
              <w:bottom w:val="outset" w:sz="6" w:space="0" w:color="auto"/>
              <w:right w:val="outset" w:sz="6" w:space="0" w:color="auto"/>
            </w:tcBorders>
            <w:hideMark/>
          </w:tcPr>
          <w:p w14:paraId="181D2B98"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2</w:t>
            </w:r>
          </w:p>
        </w:tc>
        <w:tc>
          <w:tcPr>
            <w:tcW w:w="0" w:type="auto"/>
            <w:tcBorders>
              <w:top w:val="single" w:sz="6" w:space="0" w:color="090808"/>
              <w:left w:val="outset" w:sz="6" w:space="0" w:color="auto"/>
              <w:bottom w:val="outset" w:sz="6" w:space="0" w:color="auto"/>
              <w:right w:val="outset" w:sz="6" w:space="0" w:color="auto"/>
            </w:tcBorders>
            <w:hideMark/>
          </w:tcPr>
          <w:p w14:paraId="321E1B32"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crit</w:t>
            </w:r>
          </w:p>
        </w:tc>
        <w:tc>
          <w:tcPr>
            <w:tcW w:w="0" w:type="auto"/>
            <w:tcBorders>
              <w:top w:val="single" w:sz="6" w:space="0" w:color="090808"/>
              <w:left w:val="outset" w:sz="6" w:space="0" w:color="auto"/>
              <w:bottom w:val="outset" w:sz="6" w:space="0" w:color="auto"/>
              <w:right w:val="outset" w:sz="6" w:space="0" w:color="auto"/>
            </w:tcBorders>
            <w:hideMark/>
          </w:tcPr>
          <w:p w14:paraId="480610C0"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Critical condition</w:t>
            </w:r>
          </w:p>
        </w:tc>
      </w:tr>
      <w:tr w:rsidR="00192DE0" w:rsidRPr="00192DE0" w14:paraId="54BD2DDE" w14:textId="77777777" w:rsidTr="008F2321">
        <w:trPr>
          <w:jc w:val="center"/>
        </w:trPr>
        <w:tc>
          <w:tcPr>
            <w:tcW w:w="0" w:type="auto"/>
            <w:tcBorders>
              <w:top w:val="single" w:sz="6" w:space="0" w:color="090808"/>
              <w:left w:val="outset" w:sz="6" w:space="0" w:color="auto"/>
              <w:bottom w:val="outset" w:sz="6" w:space="0" w:color="auto"/>
              <w:right w:val="outset" w:sz="6" w:space="0" w:color="auto"/>
            </w:tcBorders>
            <w:hideMark/>
          </w:tcPr>
          <w:p w14:paraId="1C831022"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3</w:t>
            </w:r>
          </w:p>
        </w:tc>
        <w:tc>
          <w:tcPr>
            <w:tcW w:w="0" w:type="auto"/>
            <w:tcBorders>
              <w:top w:val="single" w:sz="6" w:space="0" w:color="090808"/>
              <w:left w:val="outset" w:sz="6" w:space="0" w:color="auto"/>
              <w:bottom w:val="outset" w:sz="6" w:space="0" w:color="auto"/>
              <w:right w:val="outset" w:sz="6" w:space="0" w:color="auto"/>
            </w:tcBorders>
            <w:hideMark/>
          </w:tcPr>
          <w:p w14:paraId="6B0EBA65"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err</w:t>
            </w:r>
          </w:p>
        </w:tc>
        <w:tc>
          <w:tcPr>
            <w:tcW w:w="0" w:type="auto"/>
            <w:tcBorders>
              <w:top w:val="single" w:sz="6" w:space="0" w:color="090808"/>
              <w:left w:val="outset" w:sz="6" w:space="0" w:color="auto"/>
              <w:bottom w:val="outset" w:sz="6" w:space="0" w:color="auto"/>
              <w:right w:val="outset" w:sz="6" w:space="0" w:color="auto"/>
            </w:tcBorders>
            <w:hideMark/>
          </w:tcPr>
          <w:p w14:paraId="2F11B0ED"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Non-critical error condition</w:t>
            </w:r>
          </w:p>
        </w:tc>
      </w:tr>
      <w:tr w:rsidR="00192DE0" w:rsidRPr="00192DE0" w14:paraId="1A574D94" w14:textId="77777777" w:rsidTr="008F2321">
        <w:trPr>
          <w:jc w:val="center"/>
        </w:trPr>
        <w:tc>
          <w:tcPr>
            <w:tcW w:w="0" w:type="auto"/>
            <w:tcBorders>
              <w:top w:val="single" w:sz="6" w:space="0" w:color="090808"/>
              <w:left w:val="outset" w:sz="6" w:space="0" w:color="auto"/>
              <w:bottom w:val="outset" w:sz="6" w:space="0" w:color="auto"/>
              <w:right w:val="outset" w:sz="6" w:space="0" w:color="auto"/>
            </w:tcBorders>
            <w:hideMark/>
          </w:tcPr>
          <w:p w14:paraId="78957935"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4</w:t>
            </w:r>
          </w:p>
        </w:tc>
        <w:tc>
          <w:tcPr>
            <w:tcW w:w="0" w:type="auto"/>
            <w:tcBorders>
              <w:top w:val="single" w:sz="6" w:space="0" w:color="090808"/>
              <w:left w:val="outset" w:sz="6" w:space="0" w:color="auto"/>
              <w:bottom w:val="outset" w:sz="6" w:space="0" w:color="auto"/>
              <w:right w:val="outset" w:sz="6" w:space="0" w:color="auto"/>
            </w:tcBorders>
            <w:hideMark/>
          </w:tcPr>
          <w:p w14:paraId="1957E51C"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warning</w:t>
            </w:r>
          </w:p>
        </w:tc>
        <w:tc>
          <w:tcPr>
            <w:tcW w:w="0" w:type="auto"/>
            <w:tcBorders>
              <w:top w:val="single" w:sz="6" w:space="0" w:color="090808"/>
              <w:left w:val="outset" w:sz="6" w:space="0" w:color="auto"/>
              <w:bottom w:val="outset" w:sz="6" w:space="0" w:color="auto"/>
              <w:right w:val="outset" w:sz="6" w:space="0" w:color="auto"/>
            </w:tcBorders>
            <w:hideMark/>
          </w:tcPr>
          <w:p w14:paraId="5BFD2A94"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Warning condition</w:t>
            </w:r>
          </w:p>
        </w:tc>
      </w:tr>
      <w:tr w:rsidR="00192DE0" w:rsidRPr="00192DE0" w14:paraId="286159CD" w14:textId="77777777" w:rsidTr="008F2321">
        <w:trPr>
          <w:jc w:val="center"/>
        </w:trPr>
        <w:tc>
          <w:tcPr>
            <w:tcW w:w="0" w:type="auto"/>
            <w:tcBorders>
              <w:top w:val="single" w:sz="6" w:space="0" w:color="090808"/>
              <w:left w:val="outset" w:sz="6" w:space="0" w:color="auto"/>
              <w:bottom w:val="outset" w:sz="6" w:space="0" w:color="auto"/>
              <w:right w:val="outset" w:sz="6" w:space="0" w:color="auto"/>
            </w:tcBorders>
            <w:hideMark/>
          </w:tcPr>
          <w:p w14:paraId="2247EA21"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5</w:t>
            </w:r>
          </w:p>
        </w:tc>
        <w:tc>
          <w:tcPr>
            <w:tcW w:w="0" w:type="auto"/>
            <w:tcBorders>
              <w:top w:val="single" w:sz="6" w:space="0" w:color="090808"/>
              <w:left w:val="outset" w:sz="6" w:space="0" w:color="auto"/>
              <w:bottom w:val="outset" w:sz="6" w:space="0" w:color="auto"/>
              <w:right w:val="outset" w:sz="6" w:space="0" w:color="auto"/>
            </w:tcBorders>
            <w:hideMark/>
          </w:tcPr>
          <w:p w14:paraId="3BEDB2C7"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notice</w:t>
            </w:r>
          </w:p>
        </w:tc>
        <w:tc>
          <w:tcPr>
            <w:tcW w:w="0" w:type="auto"/>
            <w:tcBorders>
              <w:top w:val="single" w:sz="6" w:space="0" w:color="090808"/>
              <w:left w:val="outset" w:sz="6" w:space="0" w:color="auto"/>
              <w:bottom w:val="outset" w:sz="6" w:space="0" w:color="auto"/>
              <w:right w:val="outset" w:sz="6" w:space="0" w:color="auto"/>
            </w:tcBorders>
            <w:hideMark/>
          </w:tcPr>
          <w:p w14:paraId="28F05E60"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Normal but significant event</w:t>
            </w:r>
          </w:p>
        </w:tc>
      </w:tr>
      <w:tr w:rsidR="00192DE0" w:rsidRPr="00192DE0" w14:paraId="0C296A31" w14:textId="77777777" w:rsidTr="008F2321">
        <w:trPr>
          <w:jc w:val="center"/>
        </w:trPr>
        <w:tc>
          <w:tcPr>
            <w:tcW w:w="0" w:type="auto"/>
            <w:tcBorders>
              <w:top w:val="single" w:sz="6" w:space="0" w:color="090808"/>
              <w:left w:val="outset" w:sz="6" w:space="0" w:color="auto"/>
              <w:bottom w:val="outset" w:sz="6" w:space="0" w:color="auto"/>
              <w:right w:val="outset" w:sz="6" w:space="0" w:color="auto"/>
            </w:tcBorders>
            <w:hideMark/>
          </w:tcPr>
          <w:p w14:paraId="39BEC78B"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6</w:t>
            </w:r>
          </w:p>
        </w:tc>
        <w:tc>
          <w:tcPr>
            <w:tcW w:w="0" w:type="auto"/>
            <w:tcBorders>
              <w:top w:val="single" w:sz="6" w:space="0" w:color="090808"/>
              <w:left w:val="outset" w:sz="6" w:space="0" w:color="auto"/>
              <w:bottom w:val="outset" w:sz="6" w:space="0" w:color="auto"/>
              <w:right w:val="outset" w:sz="6" w:space="0" w:color="auto"/>
            </w:tcBorders>
            <w:hideMark/>
          </w:tcPr>
          <w:p w14:paraId="66F9F091"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info</w:t>
            </w:r>
          </w:p>
        </w:tc>
        <w:tc>
          <w:tcPr>
            <w:tcW w:w="0" w:type="auto"/>
            <w:tcBorders>
              <w:top w:val="single" w:sz="6" w:space="0" w:color="090808"/>
              <w:left w:val="outset" w:sz="6" w:space="0" w:color="auto"/>
              <w:bottom w:val="outset" w:sz="6" w:space="0" w:color="auto"/>
              <w:right w:val="outset" w:sz="6" w:space="0" w:color="auto"/>
            </w:tcBorders>
            <w:hideMark/>
          </w:tcPr>
          <w:p w14:paraId="1D8ED90C"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Informational event</w:t>
            </w:r>
          </w:p>
        </w:tc>
      </w:tr>
      <w:tr w:rsidR="00192DE0" w:rsidRPr="00192DE0" w14:paraId="26046F93" w14:textId="77777777" w:rsidTr="008F2321">
        <w:trPr>
          <w:jc w:val="center"/>
        </w:trPr>
        <w:tc>
          <w:tcPr>
            <w:tcW w:w="0" w:type="auto"/>
            <w:tcBorders>
              <w:top w:val="single" w:sz="6" w:space="0" w:color="090808"/>
              <w:left w:val="outset" w:sz="6" w:space="0" w:color="auto"/>
              <w:bottom w:val="outset" w:sz="6" w:space="0" w:color="auto"/>
              <w:right w:val="outset" w:sz="6" w:space="0" w:color="auto"/>
            </w:tcBorders>
            <w:hideMark/>
          </w:tcPr>
          <w:p w14:paraId="2BDBA28F"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7</w:t>
            </w:r>
          </w:p>
        </w:tc>
        <w:tc>
          <w:tcPr>
            <w:tcW w:w="0" w:type="auto"/>
            <w:tcBorders>
              <w:top w:val="single" w:sz="6" w:space="0" w:color="090808"/>
              <w:left w:val="outset" w:sz="6" w:space="0" w:color="auto"/>
              <w:bottom w:val="outset" w:sz="6" w:space="0" w:color="auto"/>
              <w:right w:val="outset" w:sz="6" w:space="0" w:color="auto"/>
            </w:tcBorders>
            <w:hideMark/>
          </w:tcPr>
          <w:p w14:paraId="23F809BD"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debug</w:t>
            </w:r>
          </w:p>
        </w:tc>
        <w:tc>
          <w:tcPr>
            <w:tcW w:w="0" w:type="auto"/>
            <w:tcBorders>
              <w:top w:val="single" w:sz="6" w:space="0" w:color="090808"/>
              <w:left w:val="outset" w:sz="6" w:space="0" w:color="auto"/>
              <w:bottom w:val="outset" w:sz="6" w:space="0" w:color="auto"/>
              <w:right w:val="outset" w:sz="6" w:space="0" w:color="auto"/>
            </w:tcBorders>
            <w:hideMark/>
          </w:tcPr>
          <w:p w14:paraId="7D9A5D91"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Debugging-level message</w:t>
            </w:r>
          </w:p>
        </w:tc>
      </w:tr>
    </w:tbl>
    <w:p w14:paraId="13392376" w14:textId="77777777" w:rsidR="00192DE0" w:rsidRPr="00192DE0" w:rsidRDefault="00192DE0" w:rsidP="00192DE0">
      <w:pPr>
        <w:ind w:left="360"/>
        <w:rPr>
          <w:rFonts w:eastAsia="Times New Roman" w:cs="Times New Roman"/>
          <w:sz w:val="28"/>
          <w:szCs w:val="28"/>
        </w:rPr>
      </w:pPr>
      <w:r w:rsidRPr="00192DE0">
        <w:rPr>
          <w:rFonts w:eastAsia="Times New Roman" w:cs="Times New Roman"/>
          <w:color w:val="212529"/>
          <w:sz w:val="28"/>
          <w:szCs w:val="28"/>
        </w:rPr>
        <w:br/>
      </w:r>
    </w:p>
    <w:p w14:paraId="12121D2B"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The </w:t>
      </w:r>
      <w:proofErr w:type="spellStart"/>
      <w:r w:rsidRPr="00192DE0">
        <w:rPr>
          <w:rFonts w:eastAsia="Times New Roman" w:cs="Times New Roman"/>
          <w:color w:val="212529"/>
          <w:sz w:val="28"/>
          <w:szCs w:val="28"/>
        </w:rPr>
        <w:t>rsyslog</w:t>
      </w:r>
      <w:proofErr w:type="spellEnd"/>
      <w:r w:rsidRPr="00192DE0">
        <w:rPr>
          <w:rFonts w:eastAsia="Times New Roman" w:cs="Times New Roman"/>
          <w:color w:val="212529"/>
          <w:sz w:val="28"/>
          <w:szCs w:val="28"/>
        </w:rPr>
        <w:t> service uses the facility and priority of log messages to determine how to handle them. This is configured by rules in the /</w:t>
      </w:r>
      <w:proofErr w:type="spellStart"/>
      <w:r w:rsidRPr="00192DE0">
        <w:rPr>
          <w:rFonts w:eastAsia="Times New Roman" w:cs="Times New Roman"/>
          <w:color w:val="212529"/>
          <w:sz w:val="28"/>
          <w:szCs w:val="28"/>
        </w:rPr>
        <w:t>etc</w:t>
      </w:r>
      <w:proofErr w:type="spellEnd"/>
      <w:r w:rsidRPr="00192DE0">
        <w:rPr>
          <w:rFonts w:eastAsia="Times New Roman" w:cs="Times New Roman"/>
          <w:color w:val="212529"/>
          <w:sz w:val="28"/>
          <w:szCs w:val="28"/>
        </w:rPr>
        <w:t>/</w:t>
      </w:r>
      <w:proofErr w:type="spellStart"/>
      <w:r w:rsidRPr="00192DE0">
        <w:rPr>
          <w:rFonts w:eastAsia="Times New Roman" w:cs="Times New Roman"/>
          <w:color w:val="212529"/>
          <w:sz w:val="28"/>
          <w:szCs w:val="28"/>
        </w:rPr>
        <w:t>rsyslog.conf</w:t>
      </w:r>
      <w:proofErr w:type="spellEnd"/>
      <w:r w:rsidRPr="00192DE0">
        <w:rPr>
          <w:rFonts w:eastAsia="Times New Roman" w:cs="Times New Roman"/>
          <w:color w:val="212529"/>
          <w:sz w:val="28"/>
          <w:szCs w:val="28"/>
        </w:rPr>
        <w:t> file and any file in the /</w:t>
      </w:r>
      <w:proofErr w:type="spellStart"/>
      <w:r w:rsidRPr="00192DE0">
        <w:rPr>
          <w:rFonts w:eastAsia="Times New Roman" w:cs="Times New Roman"/>
          <w:color w:val="212529"/>
          <w:sz w:val="28"/>
          <w:szCs w:val="28"/>
        </w:rPr>
        <w:t>etc</w:t>
      </w:r>
      <w:proofErr w:type="spellEnd"/>
      <w:r w:rsidRPr="00192DE0">
        <w:rPr>
          <w:rFonts w:eastAsia="Times New Roman" w:cs="Times New Roman"/>
          <w:color w:val="212529"/>
          <w:sz w:val="28"/>
          <w:szCs w:val="28"/>
        </w:rPr>
        <w:t>/</w:t>
      </w:r>
      <w:proofErr w:type="spellStart"/>
      <w:r w:rsidRPr="00192DE0">
        <w:rPr>
          <w:rFonts w:eastAsia="Times New Roman" w:cs="Times New Roman"/>
          <w:color w:val="212529"/>
          <w:sz w:val="28"/>
          <w:szCs w:val="28"/>
        </w:rPr>
        <w:t>rsyslog.d</w:t>
      </w:r>
      <w:proofErr w:type="spellEnd"/>
      <w:r w:rsidRPr="00192DE0">
        <w:rPr>
          <w:rFonts w:eastAsia="Times New Roman" w:cs="Times New Roman"/>
          <w:color w:val="212529"/>
          <w:sz w:val="28"/>
          <w:szCs w:val="28"/>
        </w:rPr>
        <w:t> directory that has a file name extension of .conf. Software packages can easily add rules by installing an appropriate file in the /</w:t>
      </w:r>
      <w:proofErr w:type="spellStart"/>
      <w:r w:rsidRPr="00192DE0">
        <w:rPr>
          <w:rFonts w:eastAsia="Times New Roman" w:cs="Times New Roman"/>
          <w:color w:val="212529"/>
          <w:sz w:val="28"/>
          <w:szCs w:val="28"/>
        </w:rPr>
        <w:t>etc</w:t>
      </w:r>
      <w:proofErr w:type="spellEnd"/>
      <w:r w:rsidRPr="00192DE0">
        <w:rPr>
          <w:rFonts w:eastAsia="Times New Roman" w:cs="Times New Roman"/>
          <w:color w:val="212529"/>
          <w:sz w:val="28"/>
          <w:szCs w:val="28"/>
        </w:rPr>
        <w:t>/</w:t>
      </w:r>
      <w:proofErr w:type="spellStart"/>
      <w:r w:rsidRPr="00192DE0">
        <w:rPr>
          <w:rFonts w:eastAsia="Times New Roman" w:cs="Times New Roman"/>
          <w:color w:val="212529"/>
          <w:sz w:val="28"/>
          <w:szCs w:val="28"/>
        </w:rPr>
        <w:t>rsyslog.d</w:t>
      </w:r>
      <w:proofErr w:type="spellEnd"/>
      <w:r w:rsidRPr="00192DE0">
        <w:rPr>
          <w:rFonts w:eastAsia="Times New Roman" w:cs="Times New Roman"/>
          <w:color w:val="212529"/>
          <w:sz w:val="28"/>
          <w:szCs w:val="28"/>
        </w:rPr>
        <w:t> directory.</w:t>
      </w:r>
    </w:p>
    <w:p w14:paraId="5BF5B00B"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Each rule that controls how to sort syslog messages is a line in one of the configuration files. The left side of each line indicates the facility and severity of the syslog messages the rule matches. The right side of each line indicates what file to save the log message in (or where else to deliver the message). An asterisk (*) is a wildcard that matches all values.</w:t>
      </w:r>
    </w:p>
    <w:p w14:paraId="7B6F8363"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lastRenderedPageBreak/>
        <w:t>For example, the following line would record messages sent to the </w:t>
      </w:r>
      <w:proofErr w:type="spellStart"/>
      <w:r w:rsidRPr="00192DE0">
        <w:rPr>
          <w:rFonts w:eastAsia="Times New Roman" w:cs="Times New Roman"/>
          <w:color w:val="212529"/>
          <w:sz w:val="28"/>
          <w:szCs w:val="28"/>
        </w:rPr>
        <w:t>authpriv</w:t>
      </w:r>
      <w:proofErr w:type="spellEnd"/>
      <w:r w:rsidRPr="00192DE0">
        <w:rPr>
          <w:rFonts w:eastAsia="Times New Roman" w:cs="Times New Roman"/>
          <w:color w:val="212529"/>
          <w:sz w:val="28"/>
          <w:szCs w:val="28"/>
        </w:rPr>
        <w:t> facility at any priority to the file /var/log/secure:</w:t>
      </w:r>
    </w:p>
    <w:p w14:paraId="001074AA"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authpriv.*                  /var/log/secure</w:t>
      </w:r>
    </w:p>
    <w:p w14:paraId="12584F70"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Log messages sometimes match more than one rule in </w:t>
      </w:r>
      <w:proofErr w:type="spellStart"/>
      <w:r w:rsidRPr="00192DE0">
        <w:rPr>
          <w:rFonts w:eastAsia="Times New Roman" w:cs="Times New Roman"/>
          <w:color w:val="212529"/>
          <w:sz w:val="28"/>
          <w:szCs w:val="28"/>
        </w:rPr>
        <w:t>rsyslog.conf</w:t>
      </w:r>
      <w:proofErr w:type="spellEnd"/>
      <w:r w:rsidRPr="00192DE0">
        <w:rPr>
          <w:rFonts w:eastAsia="Times New Roman" w:cs="Times New Roman"/>
          <w:color w:val="212529"/>
          <w:sz w:val="28"/>
          <w:szCs w:val="28"/>
        </w:rPr>
        <w:t>. In such cases, one message is stored in more than one log file. To limit messages stored, the key word none in the priority field indicates that no messages for the indicated facility should be stored in the given file.</w:t>
      </w:r>
    </w:p>
    <w:p w14:paraId="60EC3F92"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Instead of logging syslog messages to a file, they can also be printed to the terminals of all logged-in users. The </w:t>
      </w:r>
      <w:proofErr w:type="spellStart"/>
      <w:r w:rsidRPr="00192DE0">
        <w:rPr>
          <w:rFonts w:eastAsia="Times New Roman" w:cs="Times New Roman"/>
          <w:color w:val="212529"/>
          <w:sz w:val="28"/>
          <w:szCs w:val="28"/>
        </w:rPr>
        <w:t>rsyslog.conf</w:t>
      </w:r>
      <w:proofErr w:type="spellEnd"/>
      <w:r w:rsidRPr="00192DE0">
        <w:rPr>
          <w:rFonts w:eastAsia="Times New Roman" w:cs="Times New Roman"/>
          <w:color w:val="212529"/>
          <w:sz w:val="28"/>
          <w:szCs w:val="28"/>
        </w:rPr>
        <w:t> file has a setting to print all the syslog messages with the </w:t>
      </w:r>
      <w:proofErr w:type="spellStart"/>
      <w:r w:rsidRPr="00192DE0">
        <w:rPr>
          <w:rFonts w:eastAsia="Times New Roman" w:cs="Times New Roman"/>
          <w:color w:val="212529"/>
          <w:sz w:val="28"/>
          <w:szCs w:val="28"/>
        </w:rPr>
        <w:t>emerg</w:t>
      </w:r>
      <w:proofErr w:type="spellEnd"/>
      <w:r w:rsidRPr="00192DE0">
        <w:rPr>
          <w:rFonts w:eastAsia="Times New Roman" w:cs="Times New Roman"/>
          <w:color w:val="212529"/>
          <w:sz w:val="28"/>
          <w:szCs w:val="28"/>
        </w:rPr>
        <w:t> priority to the terminals of all logged-in users.</w:t>
      </w:r>
    </w:p>
    <w:p w14:paraId="624FC143" w14:textId="77777777" w:rsidR="00192DE0" w:rsidRPr="00192DE0" w:rsidRDefault="00192DE0" w:rsidP="00192DE0">
      <w:pPr>
        <w:shd w:val="clear" w:color="auto" w:fill="FFFFFF"/>
        <w:spacing w:after="100" w:afterAutospacing="1"/>
        <w:ind w:left="360"/>
        <w:outlineLvl w:val="2"/>
        <w:rPr>
          <w:rFonts w:eastAsia="Times New Roman" w:cs="Times New Roman"/>
          <w:color w:val="212529"/>
          <w:sz w:val="28"/>
          <w:szCs w:val="28"/>
        </w:rPr>
      </w:pPr>
      <w:r w:rsidRPr="00192DE0">
        <w:rPr>
          <w:rFonts w:eastAsia="Times New Roman" w:cs="Times New Roman"/>
          <w:color w:val="212529"/>
          <w:sz w:val="28"/>
          <w:szCs w:val="28"/>
        </w:rPr>
        <w:t xml:space="preserve">Sample Rules of </w:t>
      </w:r>
      <w:proofErr w:type="spellStart"/>
      <w:r w:rsidRPr="00192DE0">
        <w:rPr>
          <w:rFonts w:eastAsia="Times New Roman" w:cs="Times New Roman"/>
          <w:color w:val="212529"/>
          <w:sz w:val="28"/>
          <w:szCs w:val="28"/>
        </w:rPr>
        <w:t>Rsyslog</w:t>
      </w:r>
      <w:proofErr w:type="spellEnd"/>
    </w:p>
    <w:p w14:paraId="28B60D52"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RULES ####</w:t>
      </w:r>
    </w:p>
    <w:p w14:paraId="6B29BE6E" w14:textId="77777777" w:rsidR="00192DE0" w:rsidRPr="00192DE0" w:rsidRDefault="00192DE0"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
    <w:p w14:paraId="3B7B7247"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Log all kernel messages to the console.</w:t>
      </w:r>
    </w:p>
    <w:p w14:paraId="09DBF26D"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Logging much else clutters up the screen.</w:t>
      </w:r>
    </w:p>
    <w:p w14:paraId="55EFF0E6"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#kern.*                                                 /dev/console</w:t>
      </w:r>
    </w:p>
    <w:p w14:paraId="70F99552" w14:textId="77777777" w:rsidR="00192DE0" w:rsidRPr="00192DE0" w:rsidRDefault="00192DE0"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
    <w:p w14:paraId="31E26EF7"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Log anything (except mail) of level info or higher.</w:t>
      </w:r>
    </w:p>
    <w:p w14:paraId="56C7BD17"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Don't log private authentication messages!</w:t>
      </w:r>
    </w:p>
    <w:p w14:paraId="47AE0082"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w:t>
      </w:r>
      <w:proofErr w:type="spellStart"/>
      <w:r w:rsidRPr="00192DE0">
        <w:rPr>
          <w:rFonts w:eastAsia="Times New Roman" w:cs="Times New Roman"/>
          <w:color w:val="333333"/>
          <w:sz w:val="28"/>
          <w:szCs w:val="28"/>
        </w:rPr>
        <w:t>info;mail.none;authpriv.none;cron.none</w:t>
      </w:r>
      <w:proofErr w:type="spellEnd"/>
      <w:r w:rsidRPr="00192DE0">
        <w:rPr>
          <w:rFonts w:eastAsia="Times New Roman" w:cs="Times New Roman"/>
          <w:color w:val="333333"/>
          <w:sz w:val="28"/>
          <w:szCs w:val="28"/>
        </w:rPr>
        <w:t xml:space="preserve">                /var/log/messages</w:t>
      </w:r>
    </w:p>
    <w:p w14:paraId="79565D4E" w14:textId="77777777" w:rsidR="00192DE0" w:rsidRPr="00192DE0" w:rsidRDefault="00192DE0"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
    <w:p w14:paraId="014670A0"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xml:space="preserve"># The </w:t>
      </w:r>
      <w:proofErr w:type="spellStart"/>
      <w:r w:rsidRPr="00192DE0">
        <w:rPr>
          <w:rFonts w:eastAsia="Times New Roman" w:cs="Times New Roman"/>
          <w:color w:val="333333"/>
          <w:sz w:val="28"/>
          <w:szCs w:val="28"/>
        </w:rPr>
        <w:t>authpriv</w:t>
      </w:r>
      <w:proofErr w:type="spellEnd"/>
      <w:r w:rsidRPr="00192DE0">
        <w:rPr>
          <w:rFonts w:eastAsia="Times New Roman" w:cs="Times New Roman"/>
          <w:color w:val="333333"/>
          <w:sz w:val="28"/>
          <w:szCs w:val="28"/>
        </w:rPr>
        <w:t xml:space="preserve"> file has restricted access.</w:t>
      </w:r>
    </w:p>
    <w:p w14:paraId="065B6433"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authpriv.*                                              /var/log/secure</w:t>
      </w:r>
    </w:p>
    <w:p w14:paraId="7B1FA33C" w14:textId="77777777" w:rsidR="00192DE0" w:rsidRPr="00192DE0" w:rsidRDefault="00192DE0"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
    <w:p w14:paraId="07C62EAB"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Log all the mail messages in one place.</w:t>
      </w:r>
    </w:p>
    <w:p w14:paraId="58F8FFB5"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mail.*                                                  -/var/log/</w:t>
      </w:r>
      <w:proofErr w:type="spellStart"/>
      <w:r w:rsidRPr="00192DE0">
        <w:rPr>
          <w:rFonts w:eastAsia="Times New Roman" w:cs="Times New Roman"/>
          <w:color w:val="333333"/>
          <w:sz w:val="28"/>
          <w:szCs w:val="28"/>
        </w:rPr>
        <w:t>maillog</w:t>
      </w:r>
      <w:proofErr w:type="spellEnd"/>
    </w:p>
    <w:p w14:paraId="63769553" w14:textId="77777777" w:rsidR="00192DE0" w:rsidRPr="00192DE0" w:rsidRDefault="00192DE0"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
    <w:p w14:paraId="574B716F" w14:textId="77777777" w:rsidR="00192DE0" w:rsidRPr="00192DE0" w:rsidRDefault="00192DE0"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
    <w:p w14:paraId="044B98D4"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xml:space="preserve"># Log </w:t>
      </w:r>
      <w:proofErr w:type="spellStart"/>
      <w:r w:rsidRPr="00192DE0">
        <w:rPr>
          <w:rFonts w:eastAsia="Times New Roman" w:cs="Times New Roman"/>
          <w:color w:val="333333"/>
          <w:sz w:val="28"/>
          <w:szCs w:val="28"/>
        </w:rPr>
        <w:t>cron</w:t>
      </w:r>
      <w:proofErr w:type="spellEnd"/>
      <w:r w:rsidRPr="00192DE0">
        <w:rPr>
          <w:rFonts w:eastAsia="Times New Roman" w:cs="Times New Roman"/>
          <w:color w:val="333333"/>
          <w:sz w:val="28"/>
          <w:szCs w:val="28"/>
        </w:rPr>
        <w:t xml:space="preserve"> stuff</w:t>
      </w:r>
    </w:p>
    <w:p w14:paraId="6332A6E6"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cron.*                                                  /var/log/</w:t>
      </w:r>
      <w:proofErr w:type="spellStart"/>
      <w:r w:rsidRPr="00192DE0">
        <w:rPr>
          <w:rFonts w:eastAsia="Times New Roman" w:cs="Times New Roman"/>
          <w:color w:val="333333"/>
          <w:sz w:val="28"/>
          <w:szCs w:val="28"/>
        </w:rPr>
        <w:t>cron</w:t>
      </w:r>
      <w:proofErr w:type="spellEnd"/>
    </w:p>
    <w:p w14:paraId="2939B400" w14:textId="77777777" w:rsidR="00192DE0" w:rsidRPr="00192DE0" w:rsidRDefault="00192DE0"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
    <w:p w14:paraId="25BB33CD"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Everybody gets emergency messages</w:t>
      </w:r>
    </w:p>
    <w:p w14:paraId="19BF041C"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w:t>
      </w:r>
      <w:proofErr w:type="spellStart"/>
      <w:r w:rsidRPr="00192DE0">
        <w:rPr>
          <w:rFonts w:eastAsia="Times New Roman" w:cs="Times New Roman"/>
          <w:color w:val="333333"/>
          <w:sz w:val="28"/>
          <w:szCs w:val="28"/>
        </w:rPr>
        <w:t>emerg</w:t>
      </w:r>
      <w:proofErr w:type="spellEnd"/>
      <w:r w:rsidRPr="00192DE0">
        <w:rPr>
          <w:rFonts w:eastAsia="Times New Roman" w:cs="Times New Roman"/>
          <w:color w:val="333333"/>
          <w:sz w:val="28"/>
          <w:szCs w:val="28"/>
        </w:rPr>
        <w:t xml:space="preserve">                                                 :</w:t>
      </w:r>
      <w:proofErr w:type="spellStart"/>
      <w:r w:rsidRPr="00192DE0">
        <w:rPr>
          <w:rFonts w:eastAsia="Times New Roman" w:cs="Times New Roman"/>
          <w:color w:val="333333"/>
          <w:sz w:val="28"/>
          <w:szCs w:val="28"/>
        </w:rPr>
        <w:t>omusrmsg</w:t>
      </w:r>
      <w:proofErr w:type="spellEnd"/>
      <w:r w:rsidRPr="00192DE0">
        <w:rPr>
          <w:rFonts w:eastAsia="Times New Roman" w:cs="Times New Roman"/>
          <w:color w:val="333333"/>
          <w:sz w:val="28"/>
          <w:szCs w:val="28"/>
        </w:rPr>
        <w:t>:*</w:t>
      </w:r>
    </w:p>
    <w:p w14:paraId="500D6855" w14:textId="77777777" w:rsidR="00192DE0" w:rsidRPr="00192DE0" w:rsidRDefault="00192DE0"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
    <w:p w14:paraId="2D686DA1"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Save news errors of level crit and higher in a special file.</w:t>
      </w:r>
    </w:p>
    <w:p w14:paraId="1A4290C8"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roofErr w:type="spellStart"/>
      <w:r w:rsidRPr="00192DE0">
        <w:rPr>
          <w:rFonts w:eastAsia="Times New Roman" w:cs="Times New Roman"/>
          <w:color w:val="333333"/>
          <w:sz w:val="28"/>
          <w:szCs w:val="28"/>
        </w:rPr>
        <w:t>uucp,news.crit</w:t>
      </w:r>
      <w:proofErr w:type="spellEnd"/>
      <w:r w:rsidRPr="00192DE0">
        <w:rPr>
          <w:rFonts w:eastAsia="Times New Roman" w:cs="Times New Roman"/>
          <w:color w:val="333333"/>
          <w:sz w:val="28"/>
          <w:szCs w:val="28"/>
        </w:rPr>
        <w:t xml:space="preserve">                                          /var/log/spooler</w:t>
      </w:r>
    </w:p>
    <w:p w14:paraId="06B91397" w14:textId="77777777" w:rsidR="00192DE0" w:rsidRPr="00192DE0" w:rsidRDefault="00192DE0"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
    <w:p w14:paraId="05312D8C"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Save boot messages also to boot.log</w:t>
      </w:r>
    </w:p>
    <w:p w14:paraId="4AAD1559"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local7.*                                                /var/log/boot.log</w:t>
      </w:r>
    </w:p>
    <w:p w14:paraId="6D18C7BA" w14:textId="77777777" w:rsidR="00192DE0" w:rsidRPr="00192DE0" w:rsidRDefault="00192DE0" w:rsidP="00192DE0">
      <w:pPr>
        <w:shd w:val="clear" w:color="auto" w:fill="FFFFFF"/>
        <w:spacing w:after="100" w:afterAutospacing="1"/>
        <w:ind w:left="360"/>
        <w:outlineLvl w:val="2"/>
        <w:rPr>
          <w:rFonts w:eastAsia="Times New Roman" w:cs="Times New Roman"/>
          <w:color w:val="212529"/>
          <w:sz w:val="28"/>
          <w:szCs w:val="28"/>
        </w:rPr>
      </w:pPr>
      <w:r w:rsidRPr="00192DE0">
        <w:rPr>
          <w:rFonts w:eastAsia="Times New Roman" w:cs="Times New Roman"/>
          <w:color w:val="212529"/>
          <w:sz w:val="28"/>
          <w:szCs w:val="28"/>
        </w:rPr>
        <w:t>Note</w:t>
      </w:r>
    </w:p>
    <w:p w14:paraId="6AB326F3"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The syslog subsystem has many more features beyond the scope of this course. For those who wish to explore further, consult the </w:t>
      </w:r>
      <w:proofErr w:type="spellStart"/>
      <w:r w:rsidRPr="00192DE0">
        <w:rPr>
          <w:rFonts w:eastAsia="Times New Roman" w:cs="Times New Roman"/>
          <w:color w:val="212529"/>
          <w:sz w:val="28"/>
          <w:szCs w:val="28"/>
        </w:rPr>
        <w:t>rsyslog.conf</w:t>
      </w:r>
      <w:proofErr w:type="spellEnd"/>
      <w:r w:rsidRPr="00192DE0">
        <w:rPr>
          <w:rFonts w:eastAsia="Times New Roman" w:cs="Times New Roman"/>
          <w:color w:val="212529"/>
          <w:sz w:val="28"/>
          <w:szCs w:val="28"/>
        </w:rPr>
        <w:t>(5) man page and the extensive HTML documentation in /</w:t>
      </w:r>
      <w:proofErr w:type="spellStart"/>
      <w:r w:rsidRPr="00192DE0">
        <w:rPr>
          <w:rFonts w:eastAsia="Times New Roman" w:cs="Times New Roman"/>
          <w:color w:val="212529"/>
          <w:sz w:val="28"/>
          <w:szCs w:val="28"/>
        </w:rPr>
        <w:t>usr</w:t>
      </w:r>
      <w:proofErr w:type="spellEnd"/>
      <w:r w:rsidRPr="00192DE0">
        <w:rPr>
          <w:rFonts w:eastAsia="Times New Roman" w:cs="Times New Roman"/>
          <w:color w:val="212529"/>
          <w:sz w:val="28"/>
          <w:szCs w:val="28"/>
        </w:rPr>
        <w:t>/share/doc/</w:t>
      </w:r>
      <w:proofErr w:type="spellStart"/>
      <w:r w:rsidRPr="00192DE0">
        <w:rPr>
          <w:rFonts w:eastAsia="Times New Roman" w:cs="Times New Roman"/>
          <w:color w:val="212529"/>
          <w:sz w:val="28"/>
          <w:szCs w:val="28"/>
        </w:rPr>
        <w:t>rsyslog</w:t>
      </w:r>
      <w:proofErr w:type="spellEnd"/>
      <w:r w:rsidRPr="00192DE0">
        <w:rPr>
          <w:rFonts w:eastAsia="Times New Roman" w:cs="Times New Roman"/>
          <w:color w:val="212529"/>
          <w:sz w:val="28"/>
          <w:szCs w:val="28"/>
        </w:rPr>
        <w:t>/html/index.html contained in the </w:t>
      </w:r>
      <w:proofErr w:type="spellStart"/>
      <w:r w:rsidRPr="00192DE0">
        <w:rPr>
          <w:rFonts w:eastAsia="Times New Roman" w:cs="Times New Roman"/>
          <w:color w:val="212529"/>
          <w:sz w:val="28"/>
          <w:szCs w:val="28"/>
        </w:rPr>
        <w:t>rsyslog</w:t>
      </w:r>
      <w:proofErr w:type="spellEnd"/>
      <w:r w:rsidRPr="00192DE0">
        <w:rPr>
          <w:rFonts w:eastAsia="Times New Roman" w:cs="Times New Roman"/>
          <w:color w:val="212529"/>
          <w:sz w:val="28"/>
          <w:szCs w:val="28"/>
        </w:rPr>
        <w:t xml:space="preserve">-doc package, available from the </w:t>
      </w:r>
      <w:proofErr w:type="spellStart"/>
      <w:r w:rsidRPr="00192DE0">
        <w:rPr>
          <w:rFonts w:eastAsia="Times New Roman" w:cs="Times New Roman"/>
          <w:color w:val="212529"/>
          <w:sz w:val="28"/>
          <w:szCs w:val="28"/>
        </w:rPr>
        <w:t>AppStream</w:t>
      </w:r>
      <w:proofErr w:type="spellEnd"/>
      <w:r w:rsidRPr="00192DE0">
        <w:rPr>
          <w:rFonts w:eastAsia="Times New Roman" w:cs="Times New Roman"/>
          <w:color w:val="212529"/>
          <w:sz w:val="28"/>
          <w:szCs w:val="28"/>
        </w:rPr>
        <w:t xml:space="preserve"> repository in Red Hat Enterprise Linux 8.</w:t>
      </w:r>
    </w:p>
    <w:p w14:paraId="75EA2632" w14:textId="77777777" w:rsidR="00192DE0" w:rsidRPr="00192DE0" w:rsidRDefault="00192DE0" w:rsidP="00192DE0">
      <w:pPr>
        <w:shd w:val="clear" w:color="auto" w:fill="FFFFFF"/>
        <w:spacing w:after="100" w:afterAutospacing="1"/>
        <w:ind w:left="360"/>
        <w:outlineLvl w:val="2"/>
        <w:rPr>
          <w:rFonts w:eastAsia="Times New Roman" w:cs="Times New Roman"/>
          <w:b/>
          <w:bCs/>
          <w:color w:val="212529"/>
          <w:sz w:val="28"/>
          <w:szCs w:val="28"/>
        </w:rPr>
      </w:pPr>
      <w:r w:rsidRPr="00192DE0">
        <w:rPr>
          <w:rFonts w:eastAsia="Times New Roman" w:cs="Times New Roman"/>
          <w:b/>
          <w:bCs/>
          <w:color w:val="212529"/>
          <w:sz w:val="28"/>
          <w:szCs w:val="28"/>
        </w:rPr>
        <w:t>Log File Rotation</w:t>
      </w:r>
    </w:p>
    <w:p w14:paraId="32C837E9"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The </w:t>
      </w:r>
      <w:proofErr w:type="spellStart"/>
      <w:r w:rsidRPr="00192DE0">
        <w:rPr>
          <w:rFonts w:eastAsia="Times New Roman" w:cs="Times New Roman"/>
          <w:b/>
          <w:bCs/>
          <w:color w:val="212529"/>
          <w:sz w:val="28"/>
          <w:szCs w:val="28"/>
        </w:rPr>
        <w:t>logrotate</w:t>
      </w:r>
      <w:proofErr w:type="spellEnd"/>
      <w:r w:rsidRPr="00192DE0">
        <w:rPr>
          <w:rFonts w:eastAsia="Times New Roman" w:cs="Times New Roman"/>
          <w:color w:val="212529"/>
          <w:sz w:val="28"/>
          <w:szCs w:val="28"/>
        </w:rPr>
        <w:t> tool rotates log files to keep them from taking up too much space in the file system containing the /var/log directory. When a log file is rotated, it is renamed with an extension indicating the date it was rotated. For example, the old /var/log/messages file may become /var/log/messages-20190130 if it is rotated on 2019-01-30. Once the old log file is rotated, a new log file is created and the service that writes to it is notified.</w:t>
      </w:r>
    </w:p>
    <w:p w14:paraId="4615C747"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After a certain number of rotations, typically after four weeks, the oldest log file is discarded to free disk space. A scheduled job runs the </w:t>
      </w:r>
      <w:proofErr w:type="spellStart"/>
      <w:r w:rsidRPr="00192DE0">
        <w:rPr>
          <w:rFonts w:eastAsia="Times New Roman" w:cs="Times New Roman"/>
          <w:b/>
          <w:bCs/>
          <w:color w:val="212529"/>
          <w:sz w:val="28"/>
          <w:szCs w:val="28"/>
        </w:rPr>
        <w:t>logrotate</w:t>
      </w:r>
      <w:proofErr w:type="spellEnd"/>
      <w:r w:rsidRPr="00192DE0">
        <w:rPr>
          <w:rFonts w:eastAsia="Times New Roman" w:cs="Times New Roman"/>
          <w:color w:val="212529"/>
          <w:sz w:val="28"/>
          <w:szCs w:val="28"/>
        </w:rPr>
        <w:t> program daily to see if any logs need to be rotated. Most log files are rotated weekly, but </w:t>
      </w:r>
      <w:proofErr w:type="spellStart"/>
      <w:r w:rsidRPr="00192DE0">
        <w:rPr>
          <w:rFonts w:eastAsia="Times New Roman" w:cs="Times New Roman"/>
          <w:b/>
          <w:bCs/>
          <w:color w:val="212529"/>
          <w:sz w:val="28"/>
          <w:szCs w:val="28"/>
        </w:rPr>
        <w:t>logrotate</w:t>
      </w:r>
      <w:proofErr w:type="spellEnd"/>
      <w:r w:rsidRPr="00192DE0">
        <w:rPr>
          <w:rFonts w:eastAsia="Times New Roman" w:cs="Times New Roman"/>
          <w:color w:val="212529"/>
          <w:sz w:val="28"/>
          <w:szCs w:val="28"/>
        </w:rPr>
        <w:t> rotates some faster, or slower, or when they reach a certain size.</w:t>
      </w:r>
    </w:p>
    <w:p w14:paraId="4C8ABC45"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Configuration of </w:t>
      </w:r>
      <w:proofErr w:type="spellStart"/>
      <w:r w:rsidRPr="00192DE0">
        <w:rPr>
          <w:rFonts w:eastAsia="Times New Roman" w:cs="Times New Roman"/>
          <w:b/>
          <w:bCs/>
          <w:color w:val="212529"/>
          <w:sz w:val="28"/>
          <w:szCs w:val="28"/>
        </w:rPr>
        <w:t>logrotate</w:t>
      </w:r>
      <w:proofErr w:type="spellEnd"/>
      <w:r w:rsidRPr="00192DE0">
        <w:rPr>
          <w:rFonts w:eastAsia="Times New Roman" w:cs="Times New Roman"/>
          <w:color w:val="212529"/>
          <w:sz w:val="28"/>
          <w:szCs w:val="28"/>
        </w:rPr>
        <w:t> is not covered in this course. For more information, see the </w:t>
      </w:r>
      <w:proofErr w:type="spellStart"/>
      <w:r w:rsidRPr="00192DE0">
        <w:rPr>
          <w:rFonts w:eastAsia="Times New Roman" w:cs="Times New Roman"/>
          <w:b/>
          <w:bCs/>
          <w:color w:val="212529"/>
          <w:sz w:val="28"/>
          <w:szCs w:val="28"/>
        </w:rPr>
        <w:t>logrotate</w:t>
      </w:r>
      <w:proofErr w:type="spellEnd"/>
      <w:r w:rsidRPr="00192DE0">
        <w:rPr>
          <w:rFonts w:eastAsia="Times New Roman" w:cs="Times New Roman"/>
          <w:color w:val="212529"/>
          <w:sz w:val="28"/>
          <w:szCs w:val="28"/>
        </w:rPr>
        <w:t>(8) man page.</w:t>
      </w:r>
    </w:p>
    <w:p w14:paraId="016575DE" w14:textId="77777777" w:rsidR="00192DE0" w:rsidRPr="00192DE0" w:rsidRDefault="00192DE0" w:rsidP="00192DE0">
      <w:pPr>
        <w:shd w:val="clear" w:color="auto" w:fill="FFFFFF"/>
        <w:spacing w:after="100" w:afterAutospacing="1"/>
        <w:ind w:left="360"/>
        <w:outlineLvl w:val="2"/>
        <w:rPr>
          <w:rFonts w:eastAsia="Times New Roman" w:cs="Times New Roman"/>
          <w:b/>
          <w:bCs/>
          <w:color w:val="212529"/>
          <w:sz w:val="28"/>
          <w:szCs w:val="28"/>
        </w:rPr>
      </w:pPr>
      <w:r w:rsidRPr="00192DE0">
        <w:rPr>
          <w:rFonts w:eastAsia="Times New Roman" w:cs="Times New Roman"/>
          <w:b/>
          <w:bCs/>
          <w:color w:val="212529"/>
          <w:sz w:val="28"/>
          <w:szCs w:val="28"/>
        </w:rPr>
        <w:t>Analyzing a Syslog Entry</w:t>
      </w:r>
    </w:p>
    <w:p w14:paraId="2C676E1C"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Log messages start with the oldest message on top and the newest message at the end of the log file. The </w:t>
      </w:r>
      <w:proofErr w:type="spellStart"/>
      <w:r w:rsidRPr="00192DE0">
        <w:rPr>
          <w:rFonts w:eastAsia="Times New Roman" w:cs="Times New Roman"/>
          <w:color w:val="212529"/>
          <w:sz w:val="28"/>
          <w:szCs w:val="28"/>
        </w:rPr>
        <w:t>rsyslog</w:t>
      </w:r>
      <w:proofErr w:type="spellEnd"/>
      <w:r w:rsidRPr="00192DE0">
        <w:rPr>
          <w:rFonts w:eastAsia="Times New Roman" w:cs="Times New Roman"/>
          <w:color w:val="212529"/>
          <w:sz w:val="28"/>
          <w:szCs w:val="28"/>
        </w:rPr>
        <w:t> service uses a standard format while recording entries in log files. The following example explains the anatomy of a log message in the /var/log/secure log file.</w:t>
      </w:r>
    </w:p>
    <w:p w14:paraId="16F80550"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cs="Times New Roman"/>
          <w:noProof/>
          <w:sz w:val="28"/>
          <w:szCs w:val="28"/>
        </w:rPr>
        <w:lastRenderedPageBreak/>
        <mc:AlternateContent>
          <mc:Choice Requires="wps">
            <w:drawing>
              <wp:inline distT="0" distB="0" distL="0" distR="0" wp14:anchorId="04953997" wp14:editId="6BCEFD0A">
                <wp:extent cx="304800" cy="304800"/>
                <wp:effectExtent l="0" t="0" r="0" b="0"/>
                <wp:docPr id="1262124033" name="AutoShape 1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D91A1" id="AutoShape 1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2DE0">
        <w:rPr>
          <w:rFonts w:eastAsia="Times New Roman" w:cs="Times New Roman"/>
          <w:color w:val="333333"/>
          <w:sz w:val="28"/>
          <w:szCs w:val="28"/>
        </w:rPr>
        <w:t xml:space="preserve">Feb 11 20:11:48 </w:t>
      </w:r>
      <w:r w:rsidRPr="00192DE0">
        <w:rPr>
          <w:rFonts w:cs="Times New Roman"/>
          <w:noProof/>
          <w:sz w:val="28"/>
          <w:szCs w:val="28"/>
        </w:rPr>
        <mc:AlternateContent>
          <mc:Choice Requires="wps">
            <w:drawing>
              <wp:inline distT="0" distB="0" distL="0" distR="0" wp14:anchorId="7ECE68C2" wp14:editId="4F95CBB1">
                <wp:extent cx="304800" cy="304800"/>
                <wp:effectExtent l="0" t="0" r="0" b="0"/>
                <wp:docPr id="205631551" name="AutoShape 15"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A2071" id="AutoShape 15"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2DE0">
        <w:rPr>
          <w:rFonts w:eastAsia="Times New Roman" w:cs="Times New Roman"/>
          <w:color w:val="333333"/>
          <w:sz w:val="28"/>
          <w:szCs w:val="28"/>
        </w:rPr>
        <w:t xml:space="preserve">localhost </w:t>
      </w:r>
      <w:r w:rsidRPr="00192DE0">
        <w:rPr>
          <w:rFonts w:cs="Times New Roman"/>
          <w:noProof/>
          <w:sz w:val="28"/>
          <w:szCs w:val="28"/>
        </w:rPr>
        <mc:AlternateContent>
          <mc:Choice Requires="wps">
            <w:drawing>
              <wp:inline distT="0" distB="0" distL="0" distR="0" wp14:anchorId="40B430D3" wp14:editId="5BC1DB3A">
                <wp:extent cx="304800" cy="304800"/>
                <wp:effectExtent l="0" t="0" r="0" b="0"/>
                <wp:docPr id="1581770881" name="AutoShape 16"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6FE25" id="AutoShape 16"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192DE0">
        <w:rPr>
          <w:rFonts w:eastAsia="Times New Roman" w:cs="Times New Roman"/>
          <w:color w:val="333333"/>
          <w:sz w:val="28"/>
          <w:szCs w:val="28"/>
        </w:rPr>
        <w:t>sshd</w:t>
      </w:r>
      <w:proofErr w:type="spellEnd"/>
      <w:r w:rsidRPr="00192DE0">
        <w:rPr>
          <w:rFonts w:eastAsia="Times New Roman" w:cs="Times New Roman"/>
          <w:color w:val="333333"/>
          <w:sz w:val="28"/>
          <w:szCs w:val="28"/>
        </w:rPr>
        <w:t xml:space="preserve">[1433]: </w:t>
      </w:r>
      <w:r w:rsidRPr="00192DE0">
        <w:rPr>
          <w:rFonts w:cs="Times New Roman"/>
          <w:noProof/>
          <w:sz w:val="28"/>
          <w:szCs w:val="28"/>
        </w:rPr>
        <mc:AlternateContent>
          <mc:Choice Requires="wps">
            <w:drawing>
              <wp:inline distT="0" distB="0" distL="0" distR="0" wp14:anchorId="37043256" wp14:editId="370BE728">
                <wp:extent cx="304800" cy="304800"/>
                <wp:effectExtent l="0" t="0" r="0" b="0"/>
                <wp:docPr id="830364111" name="AutoShape 17"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21C91" id="AutoShape 17"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2DE0">
        <w:rPr>
          <w:rFonts w:eastAsia="Times New Roman" w:cs="Times New Roman"/>
          <w:color w:val="333333"/>
          <w:sz w:val="28"/>
          <w:szCs w:val="28"/>
        </w:rPr>
        <w:t>Failed password for student from 172.25.0.10 port 59344 ssh2</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870"/>
        <w:gridCol w:w="9930"/>
      </w:tblGrid>
      <w:tr w:rsidR="00192DE0" w:rsidRPr="00192DE0" w14:paraId="0766E4D7" w14:textId="77777777" w:rsidTr="00192DE0">
        <w:tc>
          <w:tcPr>
            <w:tcW w:w="250" w:type="pct"/>
            <w:hideMark/>
          </w:tcPr>
          <w:p w14:paraId="43F08493" w14:textId="77777777" w:rsidR="00192DE0" w:rsidRPr="00192DE0" w:rsidRDefault="00192DE0" w:rsidP="00192DE0">
            <w:pPr>
              <w:spacing w:after="100" w:afterAutospacing="1"/>
              <w:ind w:left="360"/>
              <w:rPr>
                <w:rFonts w:eastAsia="Times New Roman" w:cs="Times New Roman"/>
                <w:sz w:val="28"/>
                <w:szCs w:val="28"/>
              </w:rPr>
            </w:pPr>
            <w:r w:rsidRPr="00192DE0">
              <w:rPr>
                <w:rFonts w:cs="Times New Roman"/>
                <w:noProof/>
                <w:sz w:val="28"/>
                <w:szCs w:val="28"/>
              </w:rPr>
              <mc:AlternateContent>
                <mc:Choice Requires="wps">
                  <w:drawing>
                    <wp:inline distT="0" distB="0" distL="0" distR="0" wp14:anchorId="5EAFC22B" wp14:editId="17B8E741">
                      <wp:extent cx="304800" cy="304800"/>
                      <wp:effectExtent l="0" t="0" r="0" b="0"/>
                      <wp:docPr id="739980436" name="AutoShape 18"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20DD9" id="AutoShape 18"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7D1AC790"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The time stamp when the log entry was recorded</w:t>
            </w:r>
          </w:p>
        </w:tc>
      </w:tr>
      <w:tr w:rsidR="00192DE0" w:rsidRPr="00192DE0" w14:paraId="0A51CB5C" w14:textId="77777777" w:rsidTr="00192DE0">
        <w:tc>
          <w:tcPr>
            <w:tcW w:w="250" w:type="pct"/>
            <w:hideMark/>
          </w:tcPr>
          <w:p w14:paraId="1165B399" w14:textId="77777777" w:rsidR="00192DE0" w:rsidRPr="00192DE0" w:rsidRDefault="00192DE0" w:rsidP="00192DE0">
            <w:pPr>
              <w:spacing w:after="100" w:afterAutospacing="1"/>
              <w:ind w:left="360"/>
              <w:rPr>
                <w:rFonts w:eastAsia="Times New Roman" w:cs="Times New Roman"/>
                <w:sz w:val="28"/>
                <w:szCs w:val="28"/>
              </w:rPr>
            </w:pPr>
            <w:r w:rsidRPr="00192DE0">
              <w:rPr>
                <w:rFonts w:cs="Times New Roman"/>
                <w:noProof/>
                <w:sz w:val="28"/>
                <w:szCs w:val="28"/>
              </w:rPr>
              <mc:AlternateContent>
                <mc:Choice Requires="wps">
                  <w:drawing>
                    <wp:inline distT="0" distB="0" distL="0" distR="0" wp14:anchorId="2B8C7737" wp14:editId="46C64136">
                      <wp:extent cx="304800" cy="304800"/>
                      <wp:effectExtent l="0" t="0" r="0" b="0"/>
                      <wp:docPr id="1444092642" name="AutoShape 1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868B7" id="AutoShape 19"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05A79D7F"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The host from which the log message was sent</w:t>
            </w:r>
          </w:p>
        </w:tc>
      </w:tr>
      <w:tr w:rsidR="00192DE0" w:rsidRPr="00192DE0" w14:paraId="7D9BECFD" w14:textId="77777777" w:rsidTr="00192DE0">
        <w:tc>
          <w:tcPr>
            <w:tcW w:w="250" w:type="pct"/>
            <w:hideMark/>
          </w:tcPr>
          <w:p w14:paraId="7EF34110" w14:textId="77777777" w:rsidR="00192DE0" w:rsidRPr="00192DE0" w:rsidRDefault="00192DE0" w:rsidP="00192DE0">
            <w:pPr>
              <w:spacing w:after="100" w:afterAutospacing="1"/>
              <w:ind w:left="360"/>
              <w:rPr>
                <w:rFonts w:eastAsia="Times New Roman" w:cs="Times New Roman"/>
                <w:sz w:val="28"/>
                <w:szCs w:val="28"/>
              </w:rPr>
            </w:pPr>
            <w:r w:rsidRPr="00192DE0">
              <w:rPr>
                <w:rFonts w:cs="Times New Roman"/>
                <w:noProof/>
                <w:sz w:val="28"/>
                <w:szCs w:val="28"/>
              </w:rPr>
              <mc:AlternateContent>
                <mc:Choice Requires="wps">
                  <w:drawing>
                    <wp:inline distT="0" distB="0" distL="0" distR="0" wp14:anchorId="3EC0925A" wp14:editId="7CBB6973">
                      <wp:extent cx="304800" cy="304800"/>
                      <wp:effectExtent l="0" t="0" r="0" b="0"/>
                      <wp:docPr id="866746363" name="AutoShape 20"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3F502" id="AutoShape 20"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55140F4D"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The program or process name and PID number that sent the log message</w:t>
            </w:r>
          </w:p>
        </w:tc>
      </w:tr>
      <w:tr w:rsidR="00192DE0" w:rsidRPr="00192DE0" w14:paraId="27BD696D" w14:textId="77777777" w:rsidTr="00192DE0">
        <w:tc>
          <w:tcPr>
            <w:tcW w:w="250" w:type="pct"/>
            <w:hideMark/>
          </w:tcPr>
          <w:p w14:paraId="61DF94F4" w14:textId="77777777" w:rsidR="00192DE0" w:rsidRPr="00192DE0" w:rsidRDefault="00192DE0" w:rsidP="00192DE0">
            <w:pPr>
              <w:spacing w:after="100" w:afterAutospacing="1"/>
              <w:ind w:left="360"/>
              <w:rPr>
                <w:rFonts w:eastAsia="Times New Roman" w:cs="Times New Roman"/>
                <w:sz w:val="28"/>
                <w:szCs w:val="28"/>
              </w:rPr>
            </w:pPr>
            <w:r w:rsidRPr="00192DE0">
              <w:rPr>
                <w:rFonts w:cs="Times New Roman"/>
                <w:noProof/>
                <w:sz w:val="28"/>
                <w:szCs w:val="28"/>
              </w:rPr>
              <mc:AlternateContent>
                <mc:Choice Requires="wps">
                  <w:drawing>
                    <wp:inline distT="0" distB="0" distL="0" distR="0" wp14:anchorId="3CC94A0D" wp14:editId="112AB682">
                      <wp:extent cx="304800" cy="304800"/>
                      <wp:effectExtent l="0" t="0" r="0" b="0"/>
                      <wp:docPr id="1780148762" name="AutoShape 21"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E606A" id="AutoShape 21"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596235F9" w14:textId="77777777" w:rsidR="00192DE0" w:rsidRPr="00192DE0" w:rsidRDefault="00192DE0" w:rsidP="00192DE0">
            <w:pPr>
              <w:spacing w:after="100" w:afterAutospacing="1"/>
              <w:ind w:left="360"/>
              <w:rPr>
                <w:rFonts w:eastAsia="Times New Roman" w:cs="Times New Roman"/>
                <w:sz w:val="28"/>
                <w:szCs w:val="28"/>
              </w:rPr>
            </w:pPr>
            <w:r w:rsidRPr="00192DE0">
              <w:rPr>
                <w:rFonts w:eastAsia="Times New Roman" w:cs="Times New Roman"/>
                <w:sz w:val="28"/>
                <w:szCs w:val="28"/>
              </w:rPr>
              <w:t>The actual message sent</w:t>
            </w:r>
          </w:p>
        </w:tc>
      </w:tr>
    </w:tbl>
    <w:p w14:paraId="28823784" w14:textId="77777777" w:rsidR="00192DE0" w:rsidRPr="00192DE0" w:rsidRDefault="00192DE0" w:rsidP="00192DE0">
      <w:pPr>
        <w:shd w:val="clear" w:color="auto" w:fill="FFFFFF"/>
        <w:spacing w:after="100" w:afterAutospacing="1"/>
        <w:ind w:left="360"/>
        <w:outlineLvl w:val="2"/>
        <w:rPr>
          <w:rFonts w:eastAsia="Times New Roman" w:cs="Times New Roman"/>
          <w:b/>
          <w:bCs/>
          <w:color w:val="212529"/>
          <w:sz w:val="28"/>
          <w:szCs w:val="28"/>
        </w:rPr>
      </w:pPr>
      <w:r w:rsidRPr="00192DE0">
        <w:rPr>
          <w:rFonts w:eastAsia="Times New Roman" w:cs="Times New Roman"/>
          <w:b/>
          <w:bCs/>
          <w:color w:val="212529"/>
          <w:sz w:val="28"/>
          <w:szCs w:val="28"/>
        </w:rPr>
        <w:t>Monitoring Logs</w:t>
      </w:r>
    </w:p>
    <w:p w14:paraId="26989048"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Monitoring one or more log files for events is helpful to reproduce problems and issues. The </w:t>
      </w:r>
      <w:r w:rsidRPr="00192DE0">
        <w:rPr>
          <w:rFonts w:eastAsia="Times New Roman" w:cs="Times New Roman"/>
          <w:b/>
          <w:bCs/>
          <w:color w:val="212529"/>
          <w:sz w:val="28"/>
          <w:szCs w:val="28"/>
        </w:rPr>
        <w:t>tail -f </w:t>
      </w:r>
      <w:r w:rsidRPr="00192DE0">
        <w:rPr>
          <w:rFonts w:eastAsia="Times New Roman" w:cs="Times New Roman"/>
          <w:b/>
          <w:bCs/>
          <w:i/>
          <w:iCs/>
          <w:color w:val="212529"/>
          <w:sz w:val="28"/>
          <w:szCs w:val="28"/>
        </w:rPr>
        <w:t>/path/to/file</w:t>
      </w:r>
      <w:r w:rsidRPr="00192DE0">
        <w:rPr>
          <w:rFonts w:eastAsia="Times New Roman" w:cs="Times New Roman"/>
          <w:color w:val="212529"/>
          <w:sz w:val="28"/>
          <w:szCs w:val="28"/>
        </w:rPr>
        <w:t> command outputs the last 10 lines of the file specified and continues to output new lines in the file as they get written.</w:t>
      </w:r>
    </w:p>
    <w:p w14:paraId="45E3DF04"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For example, to monitor for failed login attempts, run the </w:t>
      </w:r>
      <w:r w:rsidRPr="00192DE0">
        <w:rPr>
          <w:rFonts w:eastAsia="Times New Roman" w:cs="Times New Roman"/>
          <w:b/>
          <w:bCs/>
          <w:color w:val="212529"/>
          <w:sz w:val="28"/>
          <w:szCs w:val="28"/>
        </w:rPr>
        <w:t>tail</w:t>
      </w:r>
      <w:r w:rsidRPr="00192DE0">
        <w:rPr>
          <w:rFonts w:eastAsia="Times New Roman" w:cs="Times New Roman"/>
          <w:color w:val="212529"/>
          <w:sz w:val="28"/>
          <w:szCs w:val="28"/>
        </w:rPr>
        <w:t> command in one terminal and then in another terminal, run the </w:t>
      </w:r>
      <w:proofErr w:type="spellStart"/>
      <w:r w:rsidRPr="00192DE0">
        <w:rPr>
          <w:rFonts w:eastAsia="Times New Roman" w:cs="Times New Roman"/>
          <w:b/>
          <w:bCs/>
          <w:color w:val="212529"/>
          <w:sz w:val="28"/>
          <w:szCs w:val="28"/>
        </w:rPr>
        <w:t>ssh</w:t>
      </w:r>
      <w:proofErr w:type="spellEnd"/>
      <w:r w:rsidRPr="00192DE0">
        <w:rPr>
          <w:rFonts w:eastAsia="Times New Roman" w:cs="Times New Roman"/>
          <w:color w:val="212529"/>
          <w:sz w:val="28"/>
          <w:szCs w:val="28"/>
        </w:rPr>
        <w:t> command as the root user while a user tries to log in to the system.</w:t>
      </w:r>
    </w:p>
    <w:p w14:paraId="51EF7385"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In the first terminal, run the following </w:t>
      </w:r>
      <w:r w:rsidRPr="00192DE0">
        <w:rPr>
          <w:rFonts w:eastAsia="Times New Roman" w:cs="Times New Roman"/>
          <w:b/>
          <w:bCs/>
          <w:color w:val="212529"/>
          <w:sz w:val="28"/>
          <w:szCs w:val="28"/>
        </w:rPr>
        <w:t>tail</w:t>
      </w:r>
      <w:r w:rsidRPr="00192DE0">
        <w:rPr>
          <w:rFonts w:eastAsia="Times New Roman" w:cs="Times New Roman"/>
          <w:color w:val="212529"/>
          <w:sz w:val="28"/>
          <w:szCs w:val="28"/>
        </w:rPr>
        <w:t> command:</w:t>
      </w:r>
    </w:p>
    <w:p w14:paraId="6A2F91B3"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b/>
          <w:bCs/>
          <w:color w:val="333333"/>
          <w:sz w:val="28"/>
          <w:szCs w:val="28"/>
        </w:rPr>
        <w:t>[</w:t>
      </w:r>
      <w:proofErr w:type="spellStart"/>
      <w:r w:rsidRPr="00192DE0">
        <w:rPr>
          <w:rFonts w:eastAsia="Times New Roman" w:cs="Times New Roman"/>
          <w:b/>
          <w:bCs/>
          <w:color w:val="333333"/>
          <w:sz w:val="28"/>
          <w:szCs w:val="28"/>
        </w:rPr>
        <w:t>root@host</w:t>
      </w:r>
      <w:proofErr w:type="spellEnd"/>
      <w:r w:rsidRPr="00192DE0">
        <w:rPr>
          <w:rFonts w:eastAsia="Times New Roman" w:cs="Times New Roman"/>
          <w:b/>
          <w:bCs/>
          <w:color w:val="333333"/>
          <w:sz w:val="28"/>
          <w:szCs w:val="28"/>
        </w:rPr>
        <w:t xml:space="preserve"> ~]# tail -f /var/log/secure</w:t>
      </w:r>
    </w:p>
    <w:p w14:paraId="3DF57ECE"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In the second terminal, run the following </w:t>
      </w:r>
      <w:proofErr w:type="spellStart"/>
      <w:r w:rsidRPr="00192DE0">
        <w:rPr>
          <w:rFonts w:eastAsia="Times New Roman" w:cs="Times New Roman"/>
          <w:b/>
          <w:bCs/>
          <w:color w:val="212529"/>
          <w:sz w:val="28"/>
          <w:szCs w:val="28"/>
        </w:rPr>
        <w:t>ssh</w:t>
      </w:r>
      <w:proofErr w:type="spellEnd"/>
      <w:r w:rsidRPr="00192DE0">
        <w:rPr>
          <w:rFonts w:eastAsia="Times New Roman" w:cs="Times New Roman"/>
          <w:color w:val="212529"/>
          <w:sz w:val="28"/>
          <w:szCs w:val="28"/>
        </w:rPr>
        <w:t> command:</w:t>
      </w:r>
    </w:p>
    <w:p w14:paraId="0E0E8B91"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b/>
          <w:bCs/>
          <w:color w:val="333333"/>
          <w:sz w:val="28"/>
          <w:szCs w:val="28"/>
        </w:rPr>
        <w:t>[</w:t>
      </w:r>
      <w:proofErr w:type="spellStart"/>
      <w:r w:rsidRPr="00192DE0">
        <w:rPr>
          <w:rFonts w:eastAsia="Times New Roman" w:cs="Times New Roman"/>
          <w:b/>
          <w:bCs/>
          <w:color w:val="333333"/>
          <w:sz w:val="28"/>
          <w:szCs w:val="28"/>
        </w:rPr>
        <w:t>root@host</w:t>
      </w:r>
      <w:proofErr w:type="spellEnd"/>
      <w:r w:rsidRPr="00192DE0">
        <w:rPr>
          <w:rFonts w:eastAsia="Times New Roman" w:cs="Times New Roman"/>
          <w:b/>
          <w:bCs/>
          <w:color w:val="333333"/>
          <w:sz w:val="28"/>
          <w:szCs w:val="28"/>
        </w:rPr>
        <w:t xml:space="preserve"> ~]# </w:t>
      </w:r>
      <w:proofErr w:type="spellStart"/>
      <w:r w:rsidRPr="00192DE0">
        <w:rPr>
          <w:rFonts w:eastAsia="Times New Roman" w:cs="Times New Roman"/>
          <w:b/>
          <w:bCs/>
          <w:color w:val="333333"/>
          <w:sz w:val="28"/>
          <w:szCs w:val="28"/>
        </w:rPr>
        <w:t>ssh</w:t>
      </w:r>
      <w:proofErr w:type="spellEnd"/>
      <w:r w:rsidRPr="00192DE0">
        <w:rPr>
          <w:rFonts w:eastAsia="Times New Roman" w:cs="Times New Roman"/>
          <w:b/>
          <w:bCs/>
          <w:color w:val="333333"/>
          <w:sz w:val="28"/>
          <w:szCs w:val="28"/>
        </w:rPr>
        <w:t xml:space="preserve"> </w:t>
      </w:r>
      <w:proofErr w:type="spellStart"/>
      <w:r w:rsidRPr="00192DE0">
        <w:rPr>
          <w:rFonts w:eastAsia="Times New Roman" w:cs="Times New Roman"/>
          <w:b/>
          <w:bCs/>
          <w:color w:val="333333"/>
          <w:sz w:val="28"/>
          <w:szCs w:val="28"/>
        </w:rPr>
        <w:t>root@localhost</w:t>
      </w:r>
      <w:proofErr w:type="spellEnd"/>
    </w:p>
    <w:p w14:paraId="5F0CEE46"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roofErr w:type="spellStart"/>
      <w:r w:rsidRPr="00192DE0">
        <w:rPr>
          <w:rFonts w:eastAsia="Times New Roman" w:cs="Times New Roman"/>
          <w:b/>
          <w:bCs/>
          <w:color w:val="333333"/>
          <w:sz w:val="28"/>
          <w:szCs w:val="28"/>
        </w:rPr>
        <w:t>root@localhost's</w:t>
      </w:r>
      <w:proofErr w:type="spellEnd"/>
      <w:r w:rsidRPr="00192DE0">
        <w:rPr>
          <w:rFonts w:eastAsia="Times New Roman" w:cs="Times New Roman"/>
          <w:b/>
          <w:bCs/>
          <w:color w:val="333333"/>
          <w:sz w:val="28"/>
          <w:szCs w:val="28"/>
        </w:rPr>
        <w:t xml:space="preserve"> password: </w:t>
      </w:r>
      <w:proofErr w:type="spellStart"/>
      <w:r w:rsidRPr="00192DE0">
        <w:rPr>
          <w:rFonts w:eastAsia="Times New Roman" w:cs="Times New Roman"/>
          <w:b/>
          <w:bCs/>
          <w:i/>
          <w:iCs/>
          <w:color w:val="333333"/>
          <w:sz w:val="28"/>
          <w:szCs w:val="28"/>
        </w:rPr>
        <w:t>redhat</w:t>
      </w:r>
      <w:proofErr w:type="spellEnd"/>
    </w:p>
    <w:p w14:paraId="0E1DE0E7"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i/>
          <w:iCs/>
          <w:color w:val="333333"/>
          <w:sz w:val="28"/>
          <w:szCs w:val="28"/>
        </w:rPr>
        <w:t>...output omitted...</w:t>
      </w:r>
    </w:p>
    <w:p w14:paraId="2B49BFDB"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b/>
          <w:bCs/>
          <w:color w:val="333333"/>
          <w:sz w:val="28"/>
          <w:szCs w:val="28"/>
        </w:rPr>
        <w:t>[</w:t>
      </w:r>
      <w:proofErr w:type="spellStart"/>
      <w:r w:rsidRPr="00192DE0">
        <w:rPr>
          <w:rFonts w:eastAsia="Times New Roman" w:cs="Times New Roman"/>
          <w:b/>
          <w:bCs/>
          <w:color w:val="333333"/>
          <w:sz w:val="28"/>
          <w:szCs w:val="28"/>
        </w:rPr>
        <w:t>root@host</w:t>
      </w:r>
      <w:proofErr w:type="spellEnd"/>
      <w:r w:rsidRPr="00192DE0">
        <w:rPr>
          <w:rFonts w:eastAsia="Times New Roman" w:cs="Times New Roman"/>
          <w:b/>
          <w:bCs/>
          <w:color w:val="333333"/>
          <w:sz w:val="28"/>
          <w:szCs w:val="28"/>
        </w:rPr>
        <w:t xml:space="preserve"> ~]# </w:t>
      </w:r>
    </w:p>
    <w:p w14:paraId="47520867"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Return to the first terminal and view the logs.</w:t>
      </w:r>
    </w:p>
    <w:p w14:paraId="31193B13"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i/>
          <w:iCs/>
          <w:color w:val="333333"/>
          <w:sz w:val="28"/>
          <w:szCs w:val="28"/>
        </w:rPr>
        <w:t>...output omitted...</w:t>
      </w:r>
    </w:p>
    <w:p w14:paraId="2FFC11B5"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xml:space="preserve">Feb 10 09:01:13 host </w:t>
      </w:r>
      <w:proofErr w:type="spellStart"/>
      <w:r w:rsidRPr="00192DE0">
        <w:rPr>
          <w:rFonts w:eastAsia="Times New Roman" w:cs="Times New Roman"/>
          <w:color w:val="333333"/>
          <w:sz w:val="28"/>
          <w:szCs w:val="28"/>
        </w:rPr>
        <w:t>sshd</w:t>
      </w:r>
      <w:proofErr w:type="spellEnd"/>
      <w:r w:rsidRPr="00192DE0">
        <w:rPr>
          <w:rFonts w:eastAsia="Times New Roman" w:cs="Times New Roman"/>
          <w:color w:val="333333"/>
          <w:sz w:val="28"/>
          <w:szCs w:val="28"/>
        </w:rPr>
        <w:t>[2712]: Accepted password for root from 172.25.254.254 port 56801 ssh2</w:t>
      </w:r>
    </w:p>
    <w:p w14:paraId="7440235E"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color w:val="333333"/>
          <w:sz w:val="28"/>
          <w:szCs w:val="28"/>
        </w:rPr>
        <w:t xml:space="preserve">Feb 10 09:01:13 host </w:t>
      </w:r>
      <w:proofErr w:type="spellStart"/>
      <w:r w:rsidRPr="00192DE0">
        <w:rPr>
          <w:rFonts w:eastAsia="Times New Roman" w:cs="Times New Roman"/>
          <w:color w:val="333333"/>
          <w:sz w:val="28"/>
          <w:szCs w:val="28"/>
        </w:rPr>
        <w:t>sshd</w:t>
      </w:r>
      <w:proofErr w:type="spellEnd"/>
      <w:r w:rsidRPr="00192DE0">
        <w:rPr>
          <w:rFonts w:eastAsia="Times New Roman" w:cs="Times New Roman"/>
          <w:color w:val="333333"/>
          <w:sz w:val="28"/>
          <w:szCs w:val="28"/>
        </w:rPr>
        <w:t xml:space="preserve">[2712]: </w:t>
      </w:r>
      <w:proofErr w:type="spellStart"/>
      <w:r w:rsidRPr="00192DE0">
        <w:rPr>
          <w:rFonts w:eastAsia="Times New Roman" w:cs="Times New Roman"/>
          <w:color w:val="333333"/>
          <w:sz w:val="28"/>
          <w:szCs w:val="28"/>
        </w:rPr>
        <w:t>pam_unix</w:t>
      </w:r>
      <w:proofErr w:type="spellEnd"/>
      <w:r w:rsidRPr="00192DE0">
        <w:rPr>
          <w:rFonts w:eastAsia="Times New Roman" w:cs="Times New Roman"/>
          <w:color w:val="333333"/>
          <w:sz w:val="28"/>
          <w:szCs w:val="28"/>
        </w:rPr>
        <w:t>(</w:t>
      </w:r>
      <w:proofErr w:type="spellStart"/>
      <w:r w:rsidRPr="00192DE0">
        <w:rPr>
          <w:rFonts w:eastAsia="Times New Roman" w:cs="Times New Roman"/>
          <w:color w:val="333333"/>
          <w:sz w:val="28"/>
          <w:szCs w:val="28"/>
        </w:rPr>
        <w:t>sshd:session</w:t>
      </w:r>
      <w:proofErr w:type="spellEnd"/>
      <w:r w:rsidRPr="00192DE0">
        <w:rPr>
          <w:rFonts w:eastAsia="Times New Roman" w:cs="Times New Roman"/>
          <w:color w:val="333333"/>
          <w:sz w:val="28"/>
          <w:szCs w:val="28"/>
        </w:rPr>
        <w:t>): session opened for user root by (</w:t>
      </w:r>
      <w:proofErr w:type="spellStart"/>
      <w:r w:rsidRPr="00192DE0">
        <w:rPr>
          <w:rFonts w:eastAsia="Times New Roman" w:cs="Times New Roman"/>
          <w:color w:val="333333"/>
          <w:sz w:val="28"/>
          <w:szCs w:val="28"/>
        </w:rPr>
        <w:t>uid</w:t>
      </w:r>
      <w:proofErr w:type="spellEnd"/>
      <w:r w:rsidRPr="00192DE0">
        <w:rPr>
          <w:rFonts w:eastAsia="Times New Roman" w:cs="Times New Roman"/>
          <w:color w:val="333333"/>
          <w:sz w:val="28"/>
          <w:szCs w:val="28"/>
        </w:rPr>
        <w:t>=0)</w:t>
      </w:r>
    </w:p>
    <w:p w14:paraId="5B99CC73" w14:textId="77777777" w:rsidR="00192DE0" w:rsidRPr="00192DE0" w:rsidRDefault="00192DE0" w:rsidP="00192DE0">
      <w:pPr>
        <w:shd w:val="clear" w:color="auto" w:fill="FFFFFF"/>
        <w:spacing w:after="100" w:afterAutospacing="1"/>
        <w:ind w:left="360"/>
        <w:outlineLvl w:val="2"/>
        <w:rPr>
          <w:rFonts w:eastAsia="Times New Roman" w:cs="Times New Roman"/>
          <w:color w:val="212529"/>
          <w:sz w:val="28"/>
          <w:szCs w:val="28"/>
        </w:rPr>
      </w:pPr>
      <w:r w:rsidRPr="00192DE0">
        <w:rPr>
          <w:rFonts w:eastAsia="Times New Roman" w:cs="Times New Roman"/>
          <w:color w:val="212529"/>
          <w:sz w:val="28"/>
          <w:szCs w:val="28"/>
        </w:rPr>
        <w:t>Sending Syslog Messages Manually</w:t>
      </w:r>
    </w:p>
    <w:p w14:paraId="364548FF"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lastRenderedPageBreak/>
        <w:t>The </w:t>
      </w:r>
      <w:r w:rsidRPr="00192DE0">
        <w:rPr>
          <w:rFonts w:eastAsia="Times New Roman" w:cs="Times New Roman"/>
          <w:b/>
          <w:bCs/>
          <w:color w:val="212529"/>
          <w:sz w:val="28"/>
          <w:szCs w:val="28"/>
        </w:rPr>
        <w:t>logger</w:t>
      </w:r>
      <w:r w:rsidRPr="00192DE0">
        <w:rPr>
          <w:rFonts w:eastAsia="Times New Roman" w:cs="Times New Roman"/>
          <w:color w:val="212529"/>
          <w:sz w:val="28"/>
          <w:szCs w:val="28"/>
        </w:rPr>
        <w:t> command can send messages to the </w:t>
      </w:r>
      <w:proofErr w:type="spellStart"/>
      <w:r w:rsidRPr="00192DE0">
        <w:rPr>
          <w:rFonts w:eastAsia="Times New Roman" w:cs="Times New Roman"/>
          <w:b/>
          <w:bCs/>
          <w:color w:val="212529"/>
          <w:sz w:val="28"/>
          <w:szCs w:val="28"/>
        </w:rPr>
        <w:t>rsyslog</w:t>
      </w:r>
      <w:proofErr w:type="spellEnd"/>
      <w:r w:rsidRPr="00192DE0">
        <w:rPr>
          <w:rFonts w:eastAsia="Times New Roman" w:cs="Times New Roman"/>
          <w:color w:val="212529"/>
          <w:sz w:val="28"/>
          <w:szCs w:val="28"/>
        </w:rPr>
        <w:t> service. By default, it sends the message to the user facility with the notice priority (</w:t>
      </w:r>
      <w:proofErr w:type="spellStart"/>
      <w:r w:rsidRPr="00192DE0">
        <w:rPr>
          <w:rFonts w:eastAsia="Times New Roman" w:cs="Times New Roman"/>
          <w:color w:val="212529"/>
          <w:sz w:val="28"/>
          <w:szCs w:val="28"/>
        </w:rPr>
        <w:t>user.notice</w:t>
      </w:r>
      <w:proofErr w:type="spellEnd"/>
      <w:r w:rsidRPr="00192DE0">
        <w:rPr>
          <w:rFonts w:eastAsia="Times New Roman" w:cs="Times New Roman"/>
          <w:color w:val="212529"/>
          <w:sz w:val="28"/>
          <w:szCs w:val="28"/>
        </w:rPr>
        <w:t>) unless specified otherwise with the -p option. It is useful to test any change to the </w:t>
      </w:r>
      <w:proofErr w:type="spellStart"/>
      <w:r w:rsidRPr="00192DE0">
        <w:rPr>
          <w:rFonts w:eastAsia="Times New Roman" w:cs="Times New Roman"/>
          <w:color w:val="212529"/>
          <w:sz w:val="28"/>
          <w:szCs w:val="28"/>
        </w:rPr>
        <w:t>rsyslog</w:t>
      </w:r>
      <w:proofErr w:type="spellEnd"/>
      <w:r w:rsidRPr="00192DE0">
        <w:rPr>
          <w:rFonts w:eastAsia="Times New Roman" w:cs="Times New Roman"/>
          <w:color w:val="212529"/>
          <w:sz w:val="28"/>
          <w:szCs w:val="28"/>
        </w:rPr>
        <w:t> service configuration.</w:t>
      </w:r>
    </w:p>
    <w:p w14:paraId="1B0E23B9"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To send a message to the </w:t>
      </w:r>
      <w:proofErr w:type="spellStart"/>
      <w:r w:rsidRPr="00192DE0">
        <w:rPr>
          <w:rFonts w:eastAsia="Times New Roman" w:cs="Times New Roman"/>
          <w:b/>
          <w:bCs/>
          <w:color w:val="212529"/>
          <w:sz w:val="28"/>
          <w:szCs w:val="28"/>
        </w:rPr>
        <w:t>rsyslog</w:t>
      </w:r>
      <w:proofErr w:type="spellEnd"/>
      <w:r w:rsidRPr="00192DE0">
        <w:rPr>
          <w:rFonts w:eastAsia="Times New Roman" w:cs="Times New Roman"/>
          <w:color w:val="212529"/>
          <w:sz w:val="28"/>
          <w:szCs w:val="28"/>
        </w:rPr>
        <w:t> service that gets recorded in the /var/log/boot.log log file, execute the following </w:t>
      </w:r>
      <w:r w:rsidRPr="00192DE0">
        <w:rPr>
          <w:rFonts w:eastAsia="Times New Roman" w:cs="Times New Roman"/>
          <w:b/>
          <w:bCs/>
          <w:color w:val="212529"/>
          <w:sz w:val="28"/>
          <w:szCs w:val="28"/>
        </w:rPr>
        <w:t>logger</w:t>
      </w:r>
      <w:r w:rsidRPr="00192DE0">
        <w:rPr>
          <w:rFonts w:eastAsia="Times New Roman" w:cs="Times New Roman"/>
          <w:color w:val="212529"/>
          <w:sz w:val="28"/>
          <w:szCs w:val="28"/>
        </w:rPr>
        <w:t> command:</w:t>
      </w:r>
    </w:p>
    <w:p w14:paraId="087D35D2" w14:textId="77777777" w:rsidR="00192DE0" w:rsidRPr="00192DE0" w:rsidRDefault="00192DE0" w:rsidP="00192D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192DE0">
        <w:rPr>
          <w:rFonts w:eastAsia="Times New Roman" w:cs="Times New Roman"/>
          <w:b/>
          <w:bCs/>
          <w:color w:val="333333"/>
          <w:sz w:val="28"/>
          <w:szCs w:val="28"/>
        </w:rPr>
        <w:t>[</w:t>
      </w:r>
      <w:proofErr w:type="spellStart"/>
      <w:r w:rsidRPr="00192DE0">
        <w:rPr>
          <w:rFonts w:eastAsia="Times New Roman" w:cs="Times New Roman"/>
          <w:b/>
          <w:bCs/>
          <w:color w:val="333333"/>
          <w:sz w:val="28"/>
          <w:szCs w:val="28"/>
        </w:rPr>
        <w:t>root@host</w:t>
      </w:r>
      <w:proofErr w:type="spellEnd"/>
      <w:r w:rsidRPr="00192DE0">
        <w:rPr>
          <w:rFonts w:eastAsia="Times New Roman" w:cs="Times New Roman"/>
          <w:b/>
          <w:bCs/>
          <w:color w:val="333333"/>
          <w:sz w:val="28"/>
          <w:szCs w:val="28"/>
        </w:rPr>
        <w:t xml:space="preserve"> ~]# logger -p local7.notice "Log entry created on host"</w:t>
      </w:r>
    </w:p>
    <w:p w14:paraId="468662F3" w14:textId="77777777" w:rsidR="00192DE0" w:rsidRPr="00192DE0" w:rsidRDefault="00192DE0" w:rsidP="00192DE0">
      <w:pPr>
        <w:shd w:val="clear" w:color="auto" w:fill="FFFFFF"/>
        <w:spacing w:after="100" w:afterAutospacing="1"/>
        <w:ind w:left="360"/>
        <w:outlineLvl w:val="2"/>
        <w:rPr>
          <w:rFonts w:eastAsia="Times New Roman" w:cs="Times New Roman"/>
          <w:color w:val="212529"/>
          <w:sz w:val="28"/>
          <w:szCs w:val="28"/>
        </w:rPr>
      </w:pPr>
      <w:r w:rsidRPr="00192DE0">
        <w:rPr>
          <w:rFonts w:eastAsia="Times New Roman" w:cs="Times New Roman"/>
          <w:color w:val="212529"/>
          <w:sz w:val="28"/>
          <w:szCs w:val="28"/>
        </w:rPr>
        <w:t>References</w:t>
      </w:r>
    </w:p>
    <w:p w14:paraId="2C8EDDD1"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logger(1), tail(1), </w:t>
      </w:r>
      <w:proofErr w:type="spellStart"/>
      <w:r w:rsidRPr="00192DE0">
        <w:rPr>
          <w:rFonts w:eastAsia="Times New Roman" w:cs="Times New Roman"/>
          <w:color w:val="212529"/>
          <w:sz w:val="28"/>
          <w:szCs w:val="28"/>
        </w:rPr>
        <w:t>rsyslog.conf</w:t>
      </w:r>
      <w:proofErr w:type="spellEnd"/>
      <w:r w:rsidRPr="00192DE0">
        <w:rPr>
          <w:rFonts w:eastAsia="Times New Roman" w:cs="Times New Roman"/>
          <w:color w:val="212529"/>
          <w:sz w:val="28"/>
          <w:szCs w:val="28"/>
        </w:rPr>
        <w:t>(5), and </w:t>
      </w:r>
      <w:proofErr w:type="spellStart"/>
      <w:r w:rsidRPr="00192DE0">
        <w:rPr>
          <w:rFonts w:eastAsia="Times New Roman" w:cs="Times New Roman"/>
          <w:color w:val="212529"/>
          <w:sz w:val="28"/>
          <w:szCs w:val="28"/>
        </w:rPr>
        <w:t>logrotate</w:t>
      </w:r>
      <w:proofErr w:type="spellEnd"/>
      <w:r w:rsidRPr="00192DE0">
        <w:rPr>
          <w:rFonts w:eastAsia="Times New Roman" w:cs="Times New Roman"/>
          <w:color w:val="212529"/>
          <w:sz w:val="28"/>
          <w:szCs w:val="28"/>
        </w:rPr>
        <w:t>(8) man pages</w:t>
      </w:r>
    </w:p>
    <w:p w14:paraId="7FE07716"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proofErr w:type="spellStart"/>
      <w:r w:rsidRPr="00192DE0">
        <w:rPr>
          <w:rFonts w:eastAsia="Times New Roman" w:cs="Times New Roman"/>
          <w:color w:val="212529"/>
          <w:sz w:val="28"/>
          <w:szCs w:val="28"/>
        </w:rPr>
        <w:t>rsyslog</w:t>
      </w:r>
      <w:proofErr w:type="spellEnd"/>
      <w:r w:rsidRPr="00192DE0">
        <w:rPr>
          <w:rFonts w:eastAsia="Times New Roman" w:cs="Times New Roman"/>
          <w:color w:val="212529"/>
          <w:sz w:val="28"/>
          <w:szCs w:val="28"/>
        </w:rPr>
        <w:t> Manual</w:t>
      </w:r>
    </w:p>
    <w:p w14:paraId="614570DD" w14:textId="77777777" w:rsidR="00192DE0" w:rsidRPr="00192DE0" w:rsidRDefault="00192DE0" w:rsidP="00192DE0">
      <w:pPr>
        <w:shd w:val="clear" w:color="auto" w:fill="FFFFFF"/>
        <w:spacing w:after="100" w:afterAutospacing="1"/>
        <w:ind w:left="360"/>
        <w:rPr>
          <w:rFonts w:eastAsia="Times New Roman" w:cs="Times New Roman"/>
          <w:color w:val="212529"/>
          <w:sz w:val="28"/>
          <w:szCs w:val="28"/>
        </w:rPr>
      </w:pPr>
      <w:r w:rsidRPr="00192DE0">
        <w:rPr>
          <w:rFonts w:eastAsia="Times New Roman" w:cs="Times New Roman"/>
          <w:color w:val="212529"/>
          <w:sz w:val="28"/>
          <w:szCs w:val="28"/>
        </w:rPr>
        <w:t>/</w:t>
      </w:r>
      <w:proofErr w:type="spellStart"/>
      <w:r w:rsidRPr="00192DE0">
        <w:rPr>
          <w:rFonts w:eastAsia="Times New Roman" w:cs="Times New Roman"/>
          <w:color w:val="212529"/>
          <w:sz w:val="28"/>
          <w:szCs w:val="28"/>
        </w:rPr>
        <w:t>usr</w:t>
      </w:r>
      <w:proofErr w:type="spellEnd"/>
      <w:r w:rsidRPr="00192DE0">
        <w:rPr>
          <w:rFonts w:eastAsia="Times New Roman" w:cs="Times New Roman"/>
          <w:color w:val="212529"/>
          <w:sz w:val="28"/>
          <w:szCs w:val="28"/>
        </w:rPr>
        <w:t>/share/doc/</w:t>
      </w:r>
      <w:proofErr w:type="spellStart"/>
      <w:r w:rsidRPr="00192DE0">
        <w:rPr>
          <w:rFonts w:eastAsia="Times New Roman" w:cs="Times New Roman"/>
          <w:color w:val="212529"/>
          <w:sz w:val="28"/>
          <w:szCs w:val="28"/>
        </w:rPr>
        <w:t>rsyslog</w:t>
      </w:r>
      <w:proofErr w:type="spellEnd"/>
      <w:r w:rsidRPr="00192DE0">
        <w:rPr>
          <w:rFonts w:eastAsia="Times New Roman" w:cs="Times New Roman"/>
          <w:color w:val="212529"/>
          <w:sz w:val="28"/>
          <w:szCs w:val="28"/>
        </w:rPr>
        <w:t>/html/index.html provided by the </w:t>
      </w:r>
      <w:proofErr w:type="spellStart"/>
      <w:r w:rsidRPr="00192DE0">
        <w:rPr>
          <w:rFonts w:eastAsia="Times New Roman" w:cs="Times New Roman"/>
          <w:color w:val="212529"/>
          <w:sz w:val="28"/>
          <w:szCs w:val="28"/>
        </w:rPr>
        <w:t>rsyslog</w:t>
      </w:r>
      <w:proofErr w:type="spellEnd"/>
      <w:r w:rsidRPr="00192DE0">
        <w:rPr>
          <w:rFonts w:eastAsia="Times New Roman" w:cs="Times New Roman"/>
          <w:color w:val="212529"/>
          <w:sz w:val="28"/>
          <w:szCs w:val="28"/>
        </w:rPr>
        <w:t>-doc package</w:t>
      </w:r>
    </w:p>
    <w:p w14:paraId="4007C173" w14:textId="77777777" w:rsidR="00192DE0" w:rsidRPr="00192DE0" w:rsidRDefault="00192DE0" w:rsidP="00192DE0">
      <w:pPr>
        <w:shd w:val="clear" w:color="auto" w:fill="FFFFFF"/>
        <w:spacing w:after="100" w:afterAutospacing="1"/>
        <w:ind w:left="360"/>
        <w:rPr>
          <w:rFonts w:ascii="Open Sans" w:eastAsia="Times New Roman" w:hAnsi="Open Sans" w:cs="Open Sans"/>
          <w:color w:val="212529"/>
          <w:sz w:val="36"/>
          <w:szCs w:val="36"/>
        </w:rPr>
      </w:pPr>
      <w:r w:rsidRPr="00192DE0">
        <w:rPr>
          <w:rFonts w:eastAsia="Times New Roman" w:cs="Times New Roman"/>
          <w:color w:val="212529"/>
          <w:sz w:val="28"/>
          <w:szCs w:val="28"/>
        </w:rPr>
        <w:t>For more information refer to the </w:t>
      </w:r>
      <w:r w:rsidRPr="00192DE0">
        <w:rPr>
          <w:rFonts w:eastAsia="Times New Roman" w:cs="Times New Roman"/>
          <w:i/>
          <w:iCs/>
          <w:color w:val="212529"/>
          <w:sz w:val="28"/>
          <w:szCs w:val="28"/>
        </w:rPr>
        <w:t>Troubleshooting problems using log files</w:t>
      </w:r>
      <w:r w:rsidRPr="00192DE0">
        <w:rPr>
          <w:rFonts w:eastAsia="Times New Roman" w:cs="Times New Roman"/>
          <w:color w:val="212529"/>
          <w:sz w:val="28"/>
          <w:szCs w:val="28"/>
        </w:rPr>
        <w:t> section in the </w:t>
      </w:r>
      <w:r w:rsidRPr="00192DE0">
        <w:rPr>
          <w:rFonts w:eastAsia="Times New Roman" w:cs="Times New Roman"/>
          <w:i/>
          <w:iCs/>
          <w:color w:val="212529"/>
          <w:sz w:val="28"/>
          <w:szCs w:val="28"/>
        </w:rPr>
        <w:t>Red Hat Enterprise Linux 8 Configuring basic system settings Guide</w:t>
      </w:r>
      <w:r w:rsidRPr="00192DE0">
        <w:rPr>
          <w:rFonts w:eastAsia="Times New Roman" w:cs="Times New Roman"/>
          <w:color w:val="212529"/>
          <w:sz w:val="28"/>
          <w:szCs w:val="28"/>
        </w:rPr>
        <w:t> at </w:t>
      </w:r>
      <w:hyperlink r:id="rId21" w:anchor="troubleshooting-problems-using-log-files_getting-started-with-system-administration" w:tgtFrame="_top" w:history="1">
        <w:r w:rsidRPr="00192DE0">
          <w:rPr>
            <w:rFonts w:eastAsia="Times New Roman" w:cs="Times New Roman"/>
            <w:color w:val="08C0FC"/>
            <w:sz w:val="28"/>
            <w:szCs w:val="28"/>
            <w:u w:val="single"/>
          </w:rPr>
          <w:t>https://access.redhat.com/documentation/en-us/red_hat_enterprise_linux/8/html-single/configuring_basic_system_settings/index#troubleshooting-problems-using-log-files_getting-started-with-system-administration</w:t>
        </w:r>
      </w:hyperlink>
    </w:p>
    <w:p w14:paraId="1CE60950" w14:textId="05FC2374" w:rsidR="00E31F89" w:rsidRPr="00E31F89" w:rsidRDefault="008F2321" w:rsidP="00893EDD">
      <w:pPr>
        <w:pStyle w:val="Heading1"/>
      </w:pPr>
      <w:r w:rsidRPr="008F2321">
        <w:t>Guided Exercise: Reviewing Syslog Files</w:t>
      </w:r>
    </w:p>
    <w:p w14:paraId="0486AC98"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In this exercise, you will reconfigure </w:t>
      </w:r>
      <w:proofErr w:type="spellStart"/>
      <w:r w:rsidRPr="008F2321">
        <w:rPr>
          <w:rFonts w:eastAsia="Times New Roman" w:cs="Times New Roman"/>
          <w:color w:val="212529"/>
          <w:sz w:val="28"/>
          <w:szCs w:val="28"/>
        </w:rPr>
        <w:t>rsyslog</w:t>
      </w:r>
      <w:proofErr w:type="spellEnd"/>
      <w:r w:rsidRPr="008F2321">
        <w:rPr>
          <w:rFonts w:eastAsia="Times New Roman" w:cs="Times New Roman"/>
          <w:color w:val="212529"/>
          <w:sz w:val="28"/>
          <w:szCs w:val="28"/>
        </w:rPr>
        <w:t> to write specific log messages to a new file.</w:t>
      </w:r>
    </w:p>
    <w:p w14:paraId="3D97FB7E"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b/>
          <w:bCs/>
          <w:color w:val="212529"/>
          <w:sz w:val="28"/>
          <w:szCs w:val="28"/>
        </w:rPr>
        <w:t>Outcomes</w:t>
      </w:r>
    </w:p>
    <w:p w14:paraId="0A97D410"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You should be able to configure the </w:t>
      </w:r>
      <w:proofErr w:type="spellStart"/>
      <w:r w:rsidRPr="008F2321">
        <w:rPr>
          <w:rFonts w:eastAsia="Times New Roman" w:cs="Times New Roman"/>
          <w:color w:val="212529"/>
          <w:sz w:val="28"/>
          <w:szCs w:val="28"/>
        </w:rPr>
        <w:t>rsyslog</w:t>
      </w:r>
      <w:proofErr w:type="spellEnd"/>
      <w:r w:rsidRPr="008F2321">
        <w:rPr>
          <w:rFonts w:eastAsia="Times New Roman" w:cs="Times New Roman"/>
          <w:color w:val="212529"/>
          <w:sz w:val="28"/>
          <w:szCs w:val="28"/>
        </w:rPr>
        <w:t> service to write all log messages with the debug priority to the /var/log/messages-debug log file.</w:t>
      </w:r>
    </w:p>
    <w:p w14:paraId="7DAF21A1"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Log in to workstation as student using student as the password.</w:t>
      </w:r>
    </w:p>
    <w:p w14:paraId="42AA2A0E"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On workstation, run </w:t>
      </w:r>
      <w:r w:rsidRPr="008F2321">
        <w:rPr>
          <w:rFonts w:eastAsia="Times New Roman" w:cs="Times New Roman"/>
          <w:b/>
          <w:bCs/>
          <w:color w:val="212529"/>
          <w:sz w:val="28"/>
          <w:szCs w:val="28"/>
        </w:rPr>
        <w:t>lab log-configure start</w:t>
      </w:r>
      <w:r w:rsidRPr="008F2321">
        <w:rPr>
          <w:rFonts w:eastAsia="Times New Roman" w:cs="Times New Roman"/>
          <w:color w:val="212529"/>
          <w:sz w:val="28"/>
          <w:szCs w:val="28"/>
        </w:rPr>
        <w:t> to start the exercise. This script ensures that the environment is setup correctly.</w:t>
      </w:r>
    </w:p>
    <w:p w14:paraId="151C2BA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student@workstation</w:t>
      </w:r>
      <w:proofErr w:type="spellEnd"/>
      <w:r w:rsidRPr="008F2321">
        <w:rPr>
          <w:rFonts w:eastAsia="Times New Roman" w:cs="Times New Roman"/>
          <w:b/>
          <w:bCs/>
          <w:color w:val="333333"/>
          <w:sz w:val="28"/>
          <w:szCs w:val="28"/>
        </w:rPr>
        <w:t xml:space="preserve"> ~]$ lab log-configure start</w:t>
      </w:r>
    </w:p>
    <w:p w14:paraId="74C2C9CE"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From workstation, open an SSH session to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as student.</w:t>
      </w:r>
    </w:p>
    <w:p w14:paraId="6FC4C98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student@workstation</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ssh</w:t>
      </w:r>
      <w:proofErr w:type="spellEnd"/>
      <w:r w:rsidRPr="008F2321">
        <w:rPr>
          <w:rFonts w:eastAsia="Times New Roman" w:cs="Times New Roman"/>
          <w:b/>
          <w:bCs/>
          <w:color w:val="333333"/>
          <w:sz w:val="28"/>
          <w:szCs w:val="28"/>
        </w:rPr>
        <w:t xml:space="preserve"> </w:t>
      </w:r>
      <w:proofErr w:type="spellStart"/>
      <w:r w:rsidRPr="008F2321">
        <w:rPr>
          <w:rFonts w:eastAsia="Times New Roman" w:cs="Times New Roman"/>
          <w:b/>
          <w:bCs/>
          <w:color w:val="333333"/>
          <w:sz w:val="28"/>
          <w:szCs w:val="28"/>
        </w:rPr>
        <w:t>student@servera</w:t>
      </w:r>
      <w:proofErr w:type="spellEnd"/>
    </w:p>
    <w:p w14:paraId="6B73932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4BE16D6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lastRenderedPageBreak/>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
    <w:p w14:paraId="222DE1DB"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Configure </w:t>
      </w:r>
      <w:proofErr w:type="spellStart"/>
      <w:r w:rsidRPr="008F2321">
        <w:rPr>
          <w:rFonts w:eastAsia="Times New Roman" w:cs="Times New Roman"/>
          <w:color w:val="212529"/>
          <w:sz w:val="28"/>
          <w:szCs w:val="28"/>
        </w:rPr>
        <w:t>rsyslog</w:t>
      </w:r>
      <w:proofErr w:type="spellEnd"/>
      <w:r w:rsidRPr="008F2321">
        <w:rPr>
          <w:rFonts w:eastAsia="Times New Roman" w:cs="Times New Roman"/>
          <w:color w:val="212529"/>
          <w:sz w:val="28"/>
          <w:szCs w:val="28"/>
        </w:rPr>
        <w:t> on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to log all messages with the debug priority, or higher, for any service into the new /var/log/messages-debug log file by adding the </w:t>
      </w:r>
      <w:proofErr w:type="spellStart"/>
      <w:r w:rsidRPr="008F2321">
        <w:rPr>
          <w:rFonts w:eastAsia="Times New Roman" w:cs="Times New Roman"/>
          <w:color w:val="212529"/>
          <w:sz w:val="28"/>
          <w:szCs w:val="28"/>
        </w:rPr>
        <w:t>rsyslog</w:t>
      </w:r>
      <w:proofErr w:type="spellEnd"/>
      <w:r w:rsidRPr="008F2321">
        <w:rPr>
          <w:rFonts w:eastAsia="Times New Roman" w:cs="Times New Roman"/>
          <w:color w:val="212529"/>
          <w:sz w:val="28"/>
          <w:szCs w:val="28"/>
        </w:rPr>
        <w:t> configuration file /</w:t>
      </w:r>
      <w:proofErr w:type="spellStart"/>
      <w:r w:rsidRPr="008F2321">
        <w:rPr>
          <w:rFonts w:eastAsia="Times New Roman" w:cs="Times New Roman"/>
          <w:color w:val="212529"/>
          <w:sz w:val="28"/>
          <w:szCs w:val="28"/>
        </w:rPr>
        <w:t>etc</w:t>
      </w:r>
      <w:proofErr w:type="spellEnd"/>
      <w:r w:rsidRPr="008F2321">
        <w:rPr>
          <w:rFonts w:eastAsia="Times New Roman" w:cs="Times New Roman"/>
          <w:color w:val="212529"/>
          <w:sz w:val="28"/>
          <w:szCs w:val="28"/>
        </w:rPr>
        <w:t>/</w:t>
      </w:r>
      <w:proofErr w:type="spellStart"/>
      <w:r w:rsidRPr="008F2321">
        <w:rPr>
          <w:rFonts w:eastAsia="Times New Roman" w:cs="Times New Roman"/>
          <w:color w:val="212529"/>
          <w:sz w:val="28"/>
          <w:szCs w:val="28"/>
        </w:rPr>
        <w:t>rsyslog.d</w:t>
      </w:r>
      <w:proofErr w:type="spellEnd"/>
      <w:r w:rsidRPr="008F2321">
        <w:rPr>
          <w:rFonts w:eastAsia="Times New Roman" w:cs="Times New Roman"/>
          <w:color w:val="212529"/>
          <w:sz w:val="28"/>
          <w:szCs w:val="28"/>
        </w:rPr>
        <w:t>/</w:t>
      </w:r>
      <w:proofErr w:type="spellStart"/>
      <w:r w:rsidRPr="008F2321">
        <w:rPr>
          <w:rFonts w:eastAsia="Times New Roman" w:cs="Times New Roman"/>
          <w:color w:val="212529"/>
          <w:sz w:val="28"/>
          <w:szCs w:val="28"/>
        </w:rPr>
        <w:t>debug.conf</w:t>
      </w:r>
      <w:proofErr w:type="spellEnd"/>
      <w:r w:rsidRPr="008F2321">
        <w:rPr>
          <w:rFonts w:eastAsia="Times New Roman" w:cs="Times New Roman"/>
          <w:color w:val="212529"/>
          <w:sz w:val="28"/>
          <w:szCs w:val="28"/>
        </w:rPr>
        <w:t>.</w:t>
      </w:r>
    </w:p>
    <w:p w14:paraId="553E4A33" w14:textId="77777777" w:rsidR="008F2321" w:rsidRPr="008F2321" w:rsidRDefault="008F2321" w:rsidP="008F2321">
      <w:pPr>
        <w:shd w:val="clear" w:color="auto" w:fill="FFFFFF"/>
        <w:spacing w:after="100" w:afterAutospacing="1"/>
        <w:ind w:left="1080"/>
        <w:rPr>
          <w:rFonts w:eastAsia="Times New Roman" w:cs="Times New Roman"/>
          <w:color w:val="212529"/>
          <w:sz w:val="28"/>
          <w:szCs w:val="28"/>
        </w:rPr>
      </w:pPr>
      <w:r w:rsidRPr="008F2321">
        <w:rPr>
          <w:rFonts w:eastAsia="Times New Roman" w:cs="Times New Roman"/>
          <w:color w:val="212529"/>
          <w:sz w:val="28"/>
          <w:szCs w:val="28"/>
        </w:rPr>
        <w:t>Use the </w:t>
      </w:r>
      <w:proofErr w:type="spellStart"/>
      <w:r w:rsidRPr="008F2321">
        <w:rPr>
          <w:rFonts w:eastAsia="Times New Roman" w:cs="Times New Roman"/>
          <w:b/>
          <w:bCs/>
          <w:color w:val="212529"/>
          <w:sz w:val="28"/>
          <w:szCs w:val="28"/>
        </w:rPr>
        <w:t>sudo</w:t>
      </w:r>
      <w:proofErr w:type="spellEnd"/>
      <w:r w:rsidRPr="008F2321">
        <w:rPr>
          <w:rFonts w:eastAsia="Times New Roman" w:cs="Times New Roman"/>
          <w:b/>
          <w:bCs/>
          <w:color w:val="212529"/>
          <w:sz w:val="28"/>
          <w:szCs w:val="28"/>
        </w:rPr>
        <w:t xml:space="preserve"> -</w:t>
      </w:r>
      <w:proofErr w:type="spellStart"/>
      <w:r w:rsidRPr="008F2321">
        <w:rPr>
          <w:rFonts w:eastAsia="Times New Roman" w:cs="Times New Roman"/>
          <w:b/>
          <w:bCs/>
          <w:color w:val="212529"/>
          <w:sz w:val="28"/>
          <w:szCs w:val="28"/>
        </w:rPr>
        <w:t>i</w:t>
      </w:r>
      <w:proofErr w:type="spellEnd"/>
      <w:r w:rsidRPr="008F2321">
        <w:rPr>
          <w:rFonts w:eastAsia="Times New Roman" w:cs="Times New Roman"/>
          <w:color w:val="212529"/>
          <w:sz w:val="28"/>
          <w:szCs w:val="28"/>
        </w:rPr>
        <w:t> command to switch to the root user. Specify student as the password for the student user if asked while running the </w:t>
      </w:r>
      <w:proofErr w:type="spellStart"/>
      <w:r w:rsidRPr="008F2321">
        <w:rPr>
          <w:rFonts w:eastAsia="Times New Roman" w:cs="Times New Roman"/>
          <w:b/>
          <w:bCs/>
          <w:color w:val="212529"/>
          <w:sz w:val="28"/>
          <w:szCs w:val="28"/>
        </w:rPr>
        <w:t>sudo</w:t>
      </w:r>
      <w:proofErr w:type="spellEnd"/>
      <w:r w:rsidRPr="008F2321">
        <w:rPr>
          <w:rFonts w:eastAsia="Times New Roman" w:cs="Times New Roman"/>
          <w:b/>
          <w:bCs/>
          <w:color w:val="212529"/>
          <w:sz w:val="28"/>
          <w:szCs w:val="28"/>
        </w:rPr>
        <w:t xml:space="preserve"> -</w:t>
      </w:r>
      <w:proofErr w:type="spellStart"/>
      <w:r w:rsidRPr="008F2321">
        <w:rPr>
          <w:rFonts w:eastAsia="Times New Roman" w:cs="Times New Roman"/>
          <w:b/>
          <w:bCs/>
          <w:color w:val="212529"/>
          <w:sz w:val="28"/>
          <w:szCs w:val="28"/>
        </w:rPr>
        <w:t>i</w:t>
      </w:r>
      <w:proofErr w:type="spellEnd"/>
      <w:r w:rsidRPr="008F2321">
        <w:rPr>
          <w:rFonts w:eastAsia="Times New Roman" w:cs="Times New Roman"/>
          <w:color w:val="212529"/>
          <w:sz w:val="28"/>
          <w:szCs w:val="28"/>
        </w:rPr>
        <w:t> command.</w:t>
      </w:r>
    </w:p>
    <w:p w14:paraId="51B176D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sudo</w:t>
      </w:r>
      <w:proofErr w:type="spellEnd"/>
      <w:r w:rsidRPr="008F2321">
        <w:rPr>
          <w:rFonts w:eastAsia="Times New Roman" w:cs="Times New Roman"/>
          <w:b/>
          <w:bCs/>
          <w:color w:val="333333"/>
          <w:sz w:val="28"/>
          <w:szCs w:val="28"/>
        </w:rPr>
        <w:t xml:space="preserve"> -</w:t>
      </w:r>
      <w:proofErr w:type="spellStart"/>
      <w:r w:rsidRPr="008F2321">
        <w:rPr>
          <w:rFonts w:eastAsia="Times New Roman" w:cs="Times New Roman"/>
          <w:b/>
          <w:bCs/>
          <w:color w:val="333333"/>
          <w:sz w:val="28"/>
          <w:szCs w:val="28"/>
        </w:rPr>
        <w:t>i</w:t>
      </w:r>
      <w:proofErr w:type="spellEnd"/>
    </w:p>
    <w:p w14:paraId="20292106"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sudo</w:t>
      </w:r>
      <w:proofErr w:type="spellEnd"/>
      <w:r w:rsidRPr="008F2321">
        <w:rPr>
          <w:rFonts w:eastAsia="Times New Roman" w:cs="Times New Roman"/>
          <w:b/>
          <w:bCs/>
          <w:color w:val="333333"/>
          <w:sz w:val="28"/>
          <w:szCs w:val="28"/>
        </w:rPr>
        <w:t>] password for student: student</w:t>
      </w:r>
    </w:p>
    <w:p w14:paraId="64E4B3E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root@servera</w:t>
      </w:r>
      <w:proofErr w:type="spellEnd"/>
      <w:r w:rsidRPr="008F2321">
        <w:rPr>
          <w:rFonts w:eastAsia="Times New Roman" w:cs="Times New Roman"/>
          <w:b/>
          <w:bCs/>
          <w:color w:val="333333"/>
          <w:sz w:val="28"/>
          <w:szCs w:val="28"/>
        </w:rPr>
        <w:t xml:space="preserve"> ~]# </w:t>
      </w:r>
    </w:p>
    <w:p w14:paraId="34D58A44" w14:textId="77777777" w:rsidR="008F2321" w:rsidRPr="008F2321" w:rsidRDefault="008F2321" w:rsidP="008F2321">
      <w:pPr>
        <w:shd w:val="clear" w:color="auto" w:fill="FFFFFF"/>
        <w:spacing w:after="100" w:afterAutospacing="1"/>
        <w:ind w:left="1080"/>
        <w:rPr>
          <w:rFonts w:eastAsia="Times New Roman" w:cs="Times New Roman"/>
          <w:color w:val="212529"/>
          <w:sz w:val="28"/>
          <w:szCs w:val="28"/>
        </w:rPr>
      </w:pPr>
      <w:r w:rsidRPr="008F2321">
        <w:rPr>
          <w:rFonts w:eastAsia="Times New Roman" w:cs="Times New Roman"/>
          <w:color w:val="212529"/>
          <w:sz w:val="28"/>
          <w:szCs w:val="28"/>
        </w:rPr>
        <w:t>Create the /</w:t>
      </w:r>
      <w:proofErr w:type="spellStart"/>
      <w:r w:rsidRPr="008F2321">
        <w:rPr>
          <w:rFonts w:eastAsia="Times New Roman" w:cs="Times New Roman"/>
          <w:color w:val="212529"/>
          <w:sz w:val="28"/>
          <w:szCs w:val="28"/>
        </w:rPr>
        <w:t>etc</w:t>
      </w:r>
      <w:proofErr w:type="spellEnd"/>
      <w:r w:rsidRPr="008F2321">
        <w:rPr>
          <w:rFonts w:eastAsia="Times New Roman" w:cs="Times New Roman"/>
          <w:color w:val="212529"/>
          <w:sz w:val="28"/>
          <w:szCs w:val="28"/>
        </w:rPr>
        <w:t>/</w:t>
      </w:r>
      <w:proofErr w:type="spellStart"/>
      <w:r w:rsidRPr="008F2321">
        <w:rPr>
          <w:rFonts w:eastAsia="Times New Roman" w:cs="Times New Roman"/>
          <w:color w:val="212529"/>
          <w:sz w:val="28"/>
          <w:szCs w:val="28"/>
        </w:rPr>
        <w:t>rsyslog.d</w:t>
      </w:r>
      <w:proofErr w:type="spellEnd"/>
      <w:r w:rsidRPr="008F2321">
        <w:rPr>
          <w:rFonts w:eastAsia="Times New Roman" w:cs="Times New Roman"/>
          <w:color w:val="212529"/>
          <w:sz w:val="28"/>
          <w:szCs w:val="28"/>
        </w:rPr>
        <w:t>/</w:t>
      </w:r>
      <w:proofErr w:type="spellStart"/>
      <w:r w:rsidRPr="008F2321">
        <w:rPr>
          <w:rFonts w:eastAsia="Times New Roman" w:cs="Times New Roman"/>
          <w:color w:val="212529"/>
          <w:sz w:val="28"/>
          <w:szCs w:val="28"/>
        </w:rPr>
        <w:t>debug.conf</w:t>
      </w:r>
      <w:proofErr w:type="spellEnd"/>
      <w:r w:rsidRPr="008F2321">
        <w:rPr>
          <w:rFonts w:eastAsia="Times New Roman" w:cs="Times New Roman"/>
          <w:color w:val="212529"/>
          <w:sz w:val="28"/>
          <w:szCs w:val="28"/>
        </w:rPr>
        <w:t> file with the necessary entries to redirect all log messages having the debug priority to /var/log/messages-debug. You may use the </w:t>
      </w:r>
      <w:r w:rsidRPr="008F2321">
        <w:rPr>
          <w:rFonts w:eastAsia="Times New Roman" w:cs="Times New Roman"/>
          <w:b/>
          <w:bCs/>
          <w:color w:val="212529"/>
          <w:sz w:val="28"/>
          <w:szCs w:val="28"/>
        </w:rPr>
        <w:t>vim /</w:t>
      </w:r>
      <w:proofErr w:type="spellStart"/>
      <w:r w:rsidRPr="008F2321">
        <w:rPr>
          <w:rFonts w:eastAsia="Times New Roman" w:cs="Times New Roman"/>
          <w:b/>
          <w:bCs/>
          <w:color w:val="212529"/>
          <w:sz w:val="28"/>
          <w:szCs w:val="28"/>
        </w:rPr>
        <w:t>etc</w:t>
      </w:r>
      <w:proofErr w:type="spellEnd"/>
      <w:r w:rsidRPr="008F2321">
        <w:rPr>
          <w:rFonts w:eastAsia="Times New Roman" w:cs="Times New Roman"/>
          <w:b/>
          <w:bCs/>
          <w:color w:val="212529"/>
          <w:sz w:val="28"/>
          <w:szCs w:val="28"/>
        </w:rPr>
        <w:t>/</w:t>
      </w:r>
      <w:proofErr w:type="spellStart"/>
      <w:r w:rsidRPr="008F2321">
        <w:rPr>
          <w:rFonts w:eastAsia="Times New Roman" w:cs="Times New Roman"/>
          <w:b/>
          <w:bCs/>
          <w:color w:val="212529"/>
          <w:sz w:val="28"/>
          <w:szCs w:val="28"/>
        </w:rPr>
        <w:t>rsyslog.d</w:t>
      </w:r>
      <w:proofErr w:type="spellEnd"/>
      <w:r w:rsidRPr="008F2321">
        <w:rPr>
          <w:rFonts w:eastAsia="Times New Roman" w:cs="Times New Roman"/>
          <w:b/>
          <w:bCs/>
          <w:color w:val="212529"/>
          <w:sz w:val="28"/>
          <w:szCs w:val="28"/>
        </w:rPr>
        <w:t>/</w:t>
      </w:r>
      <w:proofErr w:type="spellStart"/>
      <w:r w:rsidRPr="008F2321">
        <w:rPr>
          <w:rFonts w:eastAsia="Times New Roman" w:cs="Times New Roman"/>
          <w:b/>
          <w:bCs/>
          <w:color w:val="212529"/>
          <w:sz w:val="28"/>
          <w:szCs w:val="28"/>
        </w:rPr>
        <w:t>debug.conf</w:t>
      </w:r>
      <w:proofErr w:type="spellEnd"/>
      <w:r w:rsidRPr="008F2321">
        <w:rPr>
          <w:rFonts w:eastAsia="Times New Roman" w:cs="Times New Roman"/>
          <w:color w:val="212529"/>
          <w:sz w:val="28"/>
          <w:szCs w:val="28"/>
        </w:rPr>
        <w:t> command to create the file with the following content.</w:t>
      </w:r>
    </w:p>
    <w:p w14:paraId="7F26302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980"/>
        <w:rPr>
          <w:rFonts w:eastAsia="Times New Roman" w:cs="Times New Roman"/>
          <w:color w:val="333333"/>
          <w:sz w:val="28"/>
          <w:szCs w:val="28"/>
        </w:rPr>
      </w:pPr>
      <w:r w:rsidRPr="008F2321">
        <w:rPr>
          <w:rFonts w:eastAsia="Times New Roman" w:cs="Times New Roman"/>
          <w:color w:val="333333"/>
          <w:sz w:val="28"/>
          <w:szCs w:val="28"/>
        </w:rPr>
        <w:t>*.debug /var/log/messages-debug</w:t>
      </w:r>
    </w:p>
    <w:p w14:paraId="77119BF5" w14:textId="77777777" w:rsidR="008F2321" w:rsidRPr="008F2321" w:rsidRDefault="008F2321" w:rsidP="008F2321">
      <w:pPr>
        <w:shd w:val="clear" w:color="auto" w:fill="FFFFFF"/>
        <w:spacing w:after="100" w:afterAutospacing="1"/>
        <w:ind w:left="1980"/>
        <w:rPr>
          <w:rFonts w:eastAsia="Times New Roman" w:cs="Times New Roman"/>
          <w:color w:val="212529"/>
          <w:sz w:val="28"/>
          <w:szCs w:val="28"/>
        </w:rPr>
      </w:pPr>
      <w:r w:rsidRPr="008F2321">
        <w:rPr>
          <w:rFonts w:eastAsia="Times New Roman" w:cs="Times New Roman"/>
          <w:color w:val="212529"/>
          <w:sz w:val="28"/>
          <w:szCs w:val="28"/>
        </w:rPr>
        <w:t>This configuration line catches syslog messages with any facility and a debug or above priority level. The </w:t>
      </w:r>
      <w:proofErr w:type="spellStart"/>
      <w:r w:rsidRPr="008F2321">
        <w:rPr>
          <w:rFonts w:eastAsia="Times New Roman" w:cs="Times New Roman"/>
          <w:color w:val="212529"/>
          <w:sz w:val="28"/>
          <w:szCs w:val="28"/>
        </w:rPr>
        <w:t>rsyslog</w:t>
      </w:r>
      <w:proofErr w:type="spellEnd"/>
      <w:r w:rsidRPr="008F2321">
        <w:rPr>
          <w:rFonts w:eastAsia="Times New Roman" w:cs="Times New Roman"/>
          <w:color w:val="212529"/>
          <w:sz w:val="28"/>
          <w:szCs w:val="28"/>
        </w:rPr>
        <w:t> service will write the matching messages to the /var/log/messages-debug file. The wildcard (</w:t>
      </w:r>
      <w:r w:rsidRPr="008F2321">
        <w:rPr>
          <w:rFonts w:eastAsia="Times New Roman" w:cs="Times New Roman"/>
          <w:b/>
          <w:bCs/>
          <w:color w:val="212529"/>
          <w:sz w:val="28"/>
          <w:szCs w:val="28"/>
        </w:rPr>
        <w:t>*</w:t>
      </w:r>
      <w:r w:rsidRPr="008F2321">
        <w:rPr>
          <w:rFonts w:eastAsia="Times New Roman" w:cs="Times New Roman"/>
          <w:color w:val="212529"/>
          <w:sz w:val="28"/>
          <w:szCs w:val="28"/>
        </w:rPr>
        <w:t>) in the facility or priority fields of the configuration line indicates any facility or priority.</w:t>
      </w:r>
    </w:p>
    <w:p w14:paraId="7998FFE9" w14:textId="77777777" w:rsidR="008F2321" w:rsidRPr="008F2321" w:rsidRDefault="008F2321" w:rsidP="008F2321">
      <w:pPr>
        <w:shd w:val="clear" w:color="auto" w:fill="FFFFFF"/>
        <w:spacing w:after="100" w:afterAutospacing="1"/>
        <w:ind w:left="1080"/>
        <w:rPr>
          <w:rFonts w:eastAsia="Times New Roman" w:cs="Times New Roman"/>
          <w:color w:val="212529"/>
          <w:sz w:val="28"/>
          <w:szCs w:val="28"/>
        </w:rPr>
      </w:pPr>
      <w:r w:rsidRPr="008F2321">
        <w:rPr>
          <w:rFonts w:eastAsia="Times New Roman" w:cs="Times New Roman"/>
          <w:color w:val="212529"/>
          <w:sz w:val="28"/>
          <w:szCs w:val="28"/>
        </w:rPr>
        <w:t>Restart the </w:t>
      </w:r>
      <w:proofErr w:type="spellStart"/>
      <w:r w:rsidRPr="008F2321">
        <w:rPr>
          <w:rFonts w:eastAsia="Times New Roman" w:cs="Times New Roman"/>
          <w:color w:val="212529"/>
          <w:sz w:val="28"/>
          <w:szCs w:val="28"/>
        </w:rPr>
        <w:t>rsyslog</w:t>
      </w:r>
      <w:proofErr w:type="spellEnd"/>
      <w:r w:rsidRPr="008F2321">
        <w:rPr>
          <w:rFonts w:eastAsia="Times New Roman" w:cs="Times New Roman"/>
          <w:color w:val="212529"/>
          <w:sz w:val="28"/>
          <w:szCs w:val="28"/>
        </w:rPr>
        <w:t> service.</w:t>
      </w:r>
    </w:p>
    <w:p w14:paraId="7D9E7BD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9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root@servera</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systemctl</w:t>
      </w:r>
      <w:proofErr w:type="spellEnd"/>
      <w:r w:rsidRPr="008F2321">
        <w:rPr>
          <w:rFonts w:eastAsia="Times New Roman" w:cs="Times New Roman"/>
          <w:b/>
          <w:bCs/>
          <w:color w:val="333333"/>
          <w:sz w:val="28"/>
          <w:szCs w:val="28"/>
        </w:rPr>
        <w:t xml:space="preserve"> restart </w:t>
      </w:r>
      <w:proofErr w:type="spellStart"/>
      <w:r w:rsidRPr="008F2321">
        <w:rPr>
          <w:rFonts w:eastAsia="Times New Roman" w:cs="Times New Roman"/>
          <w:b/>
          <w:bCs/>
          <w:color w:val="333333"/>
          <w:sz w:val="28"/>
          <w:szCs w:val="28"/>
        </w:rPr>
        <w:t>rsyslog</w:t>
      </w:r>
      <w:proofErr w:type="spellEnd"/>
    </w:p>
    <w:p w14:paraId="4402AE9E"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Verify that all the log messages with the debug priority appears in the /var/log/messages-debug file.</w:t>
      </w:r>
    </w:p>
    <w:p w14:paraId="35F1BB71" w14:textId="77777777" w:rsidR="008F2321" w:rsidRPr="008F2321" w:rsidRDefault="008F2321" w:rsidP="008F2321">
      <w:pPr>
        <w:shd w:val="clear" w:color="auto" w:fill="FFFFFF"/>
        <w:spacing w:after="100" w:afterAutospacing="1"/>
        <w:ind w:left="1080"/>
        <w:rPr>
          <w:rFonts w:eastAsia="Times New Roman" w:cs="Times New Roman"/>
          <w:color w:val="212529"/>
          <w:sz w:val="28"/>
          <w:szCs w:val="28"/>
        </w:rPr>
      </w:pPr>
      <w:r w:rsidRPr="008F2321">
        <w:rPr>
          <w:rFonts w:eastAsia="Times New Roman" w:cs="Times New Roman"/>
          <w:color w:val="212529"/>
          <w:sz w:val="28"/>
          <w:szCs w:val="28"/>
        </w:rPr>
        <w:t>Use the </w:t>
      </w:r>
      <w:r w:rsidRPr="008F2321">
        <w:rPr>
          <w:rFonts w:eastAsia="Times New Roman" w:cs="Times New Roman"/>
          <w:b/>
          <w:bCs/>
          <w:color w:val="212529"/>
          <w:sz w:val="28"/>
          <w:szCs w:val="28"/>
        </w:rPr>
        <w:t>logger</w:t>
      </w:r>
      <w:r w:rsidRPr="008F2321">
        <w:rPr>
          <w:rFonts w:eastAsia="Times New Roman" w:cs="Times New Roman"/>
          <w:color w:val="212529"/>
          <w:sz w:val="28"/>
          <w:szCs w:val="28"/>
        </w:rPr>
        <w:t> command with the -p option to generate a log message with the user facility and the debug priority.</w:t>
      </w:r>
    </w:p>
    <w:p w14:paraId="15B0A1F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9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root@servera</w:t>
      </w:r>
      <w:proofErr w:type="spellEnd"/>
      <w:r w:rsidRPr="008F2321">
        <w:rPr>
          <w:rFonts w:eastAsia="Times New Roman" w:cs="Times New Roman"/>
          <w:b/>
          <w:bCs/>
          <w:color w:val="333333"/>
          <w:sz w:val="28"/>
          <w:szCs w:val="28"/>
        </w:rPr>
        <w:t xml:space="preserve"> ~]# logger -p </w:t>
      </w:r>
      <w:proofErr w:type="spellStart"/>
      <w:r w:rsidRPr="008F2321">
        <w:rPr>
          <w:rFonts w:eastAsia="Times New Roman" w:cs="Times New Roman"/>
          <w:b/>
          <w:bCs/>
          <w:color w:val="333333"/>
          <w:sz w:val="28"/>
          <w:szCs w:val="28"/>
        </w:rPr>
        <w:t>user.debug</w:t>
      </w:r>
      <w:proofErr w:type="spellEnd"/>
      <w:r w:rsidRPr="008F2321">
        <w:rPr>
          <w:rFonts w:eastAsia="Times New Roman" w:cs="Times New Roman"/>
          <w:b/>
          <w:bCs/>
          <w:color w:val="333333"/>
          <w:sz w:val="28"/>
          <w:szCs w:val="28"/>
        </w:rPr>
        <w:t xml:space="preserve"> "Debug Message Test"</w:t>
      </w:r>
    </w:p>
    <w:p w14:paraId="34413D65" w14:textId="77777777" w:rsidR="008F2321" w:rsidRPr="008F2321" w:rsidRDefault="008F2321" w:rsidP="008F2321">
      <w:pPr>
        <w:shd w:val="clear" w:color="auto" w:fill="FFFFFF"/>
        <w:spacing w:after="100" w:afterAutospacing="1"/>
        <w:ind w:left="1080"/>
        <w:rPr>
          <w:rFonts w:eastAsia="Times New Roman" w:cs="Times New Roman"/>
          <w:color w:val="212529"/>
          <w:sz w:val="28"/>
          <w:szCs w:val="28"/>
        </w:rPr>
      </w:pPr>
      <w:r w:rsidRPr="008F2321">
        <w:rPr>
          <w:rFonts w:eastAsia="Times New Roman" w:cs="Times New Roman"/>
          <w:color w:val="212529"/>
          <w:sz w:val="28"/>
          <w:szCs w:val="28"/>
        </w:rPr>
        <w:t>Use the </w:t>
      </w:r>
      <w:r w:rsidRPr="008F2321">
        <w:rPr>
          <w:rFonts w:eastAsia="Times New Roman" w:cs="Times New Roman"/>
          <w:b/>
          <w:bCs/>
          <w:color w:val="212529"/>
          <w:sz w:val="28"/>
          <w:szCs w:val="28"/>
        </w:rPr>
        <w:t>tail</w:t>
      </w:r>
      <w:r w:rsidRPr="008F2321">
        <w:rPr>
          <w:rFonts w:eastAsia="Times New Roman" w:cs="Times New Roman"/>
          <w:color w:val="212529"/>
          <w:sz w:val="28"/>
          <w:szCs w:val="28"/>
        </w:rPr>
        <w:t> command to view the last ten log messages from the /var/log/messages-debug file and confirm that you see the Debug Message Test message among the other log messages.</w:t>
      </w:r>
    </w:p>
    <w:p w14:paraId="45DD10E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root@servera</w:t>
      </w:r>
      <w:proofErr w:type="spellEnd"/>
      <w:r w:rsidRPr="008F2321">
        <w:rPr>
          <w:rFonts w:eastAsia="Times New Roman" w:cs="Times New Roman"/>
          <w:b/>
          <w:bCs/>
          <w:color w:val="333333"/>
          <w:sz w:val="28"/>
          <w:szCs w:val="28"/>
        </w:rPr>
        <w:t xml:space="preserve"> ~]# tail /var/log/messages-debug</w:t>
      </w:r>
    </w:p>
    <w:p w14:paraId="4CDF27A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lastRenderedPageBreak/>
        <w:t xml:space="preserve">Feb 13 18:22:38 </w:t>
      </w:r>
      <w:proofErr w:type="spellStart"/>
      <w:r w:rsidRPr="008F2321">
        <w:rPr>
          <w:rFonts w:eastAsia="Times New Roman" w:cs="Times New Roman"/>
          <w:color w:val="333333"/>
          <w:sz w:val="28"/>
          <w:szCs w:val="28"/>
        </w:rPr>
        <w:t>servera</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Stopping System Logging Service...</w:t>
      </w:r>
    </w:p>
    <w:p w14:paraId="2800ACB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18:22:38 </w:t>
      </w:r>
      <w:proofErr w:type="spellStart"/>
      <w:r w:rsidRPr="008F2321">
        <w:rPr>
          <w:rFonts w:eastAsia="Times New Roman" w:cs="Times New Roman"/>
          <w:color w:val="333333"/>
          <w:sz w:val="28"/>
          <w:szCs w:val="28"/>
        </w:rPr>
        <w:t>servera</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rsyslogd</w:t>
      </w:r>
      <w:proofErr w:type="spellEnd"/>
      <w:r w:rsidRPr="008F2321">
        <w:rPr>
          <w:rFonts w:eastAsia="Times New Roman" w:cs="Times New Roman"/>
          <w:color w:val="333333"/>
          <w:sz w:val="28"/>
          <w:szCs w:val="28"/>
        </w:rPr>
        <w:t>[25176]: [origin software="</w:t>
      </w:r>
      <w:proofErr w:type="spellStart"/>
      <w:r w:rsidRPr="008F2321">
        <w:rPr>
          <w:rFonts w:eastAsia="Times New Roman" w:cs="Times New Roman"/>
          <w:color w:val="333333"/>
          <w:sz w:val="28"/>
          <w:szCs w:val="28"/>
        </w:rPr>
        <w:t>rsyslogd</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swVersion</w:t>
      </w:r>
      <w:proofErr w:type="spellEnd"/>
      <w:r w:rsidRPr="008F2321">
        <w:rPr>
          <w:rFonts w:eastAsia="Times New Roman" w:cs="Times New Roman"/>
          <w:color w:val="333333"/>
          <w:sz w:val="28"/>
          <w:szCs w:val="28"/>
        </w:rPr>
        <w:t>="8.37.0-9.el8" x-</w:t>
      </w:r>
      <w:proofErr w:type="spellStart"/>
      <w:r w:rsidRPr="008F2321">
        <w:rPr>
          <w:rFonts w:eastAsia="Times New Roman" w:cs="Times New Roman"/>
          <w:color w:val="333333"/>
          <w:sz w:val="28"/>
          <w:szCs w:val="28"/>
        </w:rPr>
        <w:t>pid</w:t>
      </w:r>
      <w:proofErr w:type="spellEnd"/>
      <w:r w:rsidRPr="008F2321">
        <w:rPr>
          <w:rFonts w:eastAsia="Times New Roman" w:cs="Times New Roman"/>
          <w:color w:val="333333"/>
          <w:sz w:val="28"/>
          <w:szCs w:val="28"/>
        </w:rPr>
        <w:t>="25176" x-info="http://www.rsyslog.com"] exiting on signal 15.</w:t>
      </w:r>
    </w:p>
    <w:p w14:paraId="3CEF0F7F"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18:22:38 </w:t>
      </w:r>
      <w:proofErr w:type="spellStart"/>
      <w:r w:rsidRPr="008F2321">
        <w:rPr>
          <w:rFonts w:eastAsia="Times New Roman" w:cs="Times New Roman"/>
          <w:color w:val="333333"/>
          <w:sz w:val="28"/>
          <w:szCs w:val="28"/>
        </w:rPr>
        <w:t>servera</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Stopped System Logging Service.</w:t>
      </w:r>
    </w:p>
    <w:p w14:paraId="3A32504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18:22:38 </w:t>
      </w:r>
      <w:proofErr w:type="spellStart"/>
      <w:r w:rsidRPr="008F2321">
        <w:rPr>
          <w:rFonts w:eastAsia="Times New Roman" w:cs="Times New Roman"/>
          <w:color w:val="333333"/>
          <w:sz w:val="28"/>
          <w:szCs w:val="28"/>
        </w:rPr>
        <w:t>servera</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Starting System Logging Service...</w:t>
      </w:r>
    </w:p>
    <w:p w14:paraId="373DB4A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18:22:38 </w:t>
      </w:r>
      <w:proofErr w:type="spellStart"/>
      <w:r w:rsidRPr="008F2321">
        <w:rPr>
          <w:rFonts w:eastAsia="Times New Roman" w:cs="Times New Roman"/>
          <w:color w:val="333333"/>
          <w:sz w:val="28"/>
          <w:szCs w:val="28"/>
        </w:rPr>
        <w:t>servera</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rsyslogd</w:t>
      </w:r>
      <w:proofErr w:type="spellEnd"/>
      <w:r w:rsidRPr="008F2321">
        <w:rPr>
          <w:rFonts w:eastAsia="Times New Roman" w:cs="Times New Roman"/>
          <w:color w:val="333333"/>
          <w:sz w:val="28"/>
          <w:szCs w:val="28"/>
        </w:rPr>
        <w:t>[25410]: environment variable TZ is not set, auto correcting this to TZ=/</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localtime</w:t>
      </w:r>
      <w:proofErr w:type="spellEnd"/>
      <w:r w:rsidRPr="008F2321">
        <w:rPr>
          <w:rFonts w:eastAsia="Times New Roman" w:cs="Times New Roman"/>
          <w:color w:val="333333"/>
          <w:sz w:val="28"/>
          <w:szCs w:val="28"/>
        </w:rPr>
        <w:t xml:space="preserve">  [v8.37.0-9.el8 try http://www.rsyslog.com/e/2442 ]</w:t>
      </w:r>
    </w:p>
    <w:p w14:paraId="5547C80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18:22:38 </w:t>
      </w:r>
      <w:proofErr w:type="spellStart"/>
      <w:r w:rsidRPr="008F2321">
        <w:rPr>
          <w:rFonts w:eastAsia="Times New Roman" w:cs="Times New Roman"/>
          <w:color w:val="333333"/>
          <w:sz w:val="28"/>
          <w:szCs w:val="28"/>
        </w:rPr>
        <w:t>servera</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Started System Logging Service.</w:t>
      </w:r>
    </w:p>
    <w:p w14:paraId="3DD277B6"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18:22:38 </w:t>
      </w:r>
      <w:proofErr w:type="spellStart"/>
      <w:r w:rsidRPr="008F2321">
        <w:rPr>
          <w:rFonts w:eastAsia="Times New Roman" w:cs="Times New Roman"/>
          <w:color w:val="333333"/>
          <w:sz w:val="28"/>
          <w:szCs w:val="28"/>
        </w:rPr>
        <w:t>servera</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rsyslogd</w:t>
      </w:r>
      <w:proofErr w:type="spellEnd"/>
      <w:r w:rsidRPr="008F2321">
        <w:rPr>
          <w:rFonts w:eastAsia="Times New Roman" w:cs="Times New Roman"/>
          <w:color w:val="333333"/>
          <w:sz w:val="28"/>
          <w:szCs w:val="28"/>
        </w:rPr>
        <w:t>[25410]: [origin software="</w:t>
      </w:r>
      <w:proofErr w:type="spellStart"/>
      <w:r w:rsidRPr="008F2321">
        <w:rPr>
          <w:rFonts w:eastAsia="Times New Roman" w:cs="Times New Roman"/>
          <w:color w:val="333333"/>
          <w:sz w:val="28"/>
          <w:szCs w:val="28"/>
        </w:rPr>
        <w:t>rsyslogd</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swVersion</w:t>
      </w:r>
      <w:proofErr w:type="spellEnd"/>
      <w:r w:rsidRPr="008F2321">
        <w:rPr>
          <w:rFonts w:eastAsia="Times New Roman" w:cs="Times New Roman"/>
          <w:color w:val="333333"/>
          <w:sz w:val="28"/>
          <w:szCs w:val="28"/>
        </w:rPr>
        <w:t>="8.37.0-9.el8" x-</w:t>
      </w:r>
      <w:proofErr w:type="spellStart"/>
      <w:r w:rsidRPr="008F2321">
        <w:rPr>
          <w:rFonts w:eastAsia="Times New Roman" w:cs="Times New Roman"/>
          <w:color w:val="333333"/>
          <w:sz w:val="28"/>
          <w:szCs w:val="28"/>
        </w:rPr>
        <w:t>pid</w:t>
      </w:r>
      <w:proofErr w:type="spellEnd"/>
      <w:r w:rsidRPr="008F2321">
        <w:rPr>
          <w:rFonts w:eastAsia="Times New Roman" w:cs="Times New Roman"/>
          <w:color w:val="333333"/>
          <w:sz w:val="28"/>
          <w:szCs w:val="28"/>
        </w:rPr>
        <w:t>="25410" x-info="http://www.rsyslog.com"] start</w:t>
      </w:r>
    </w:p>
    <w:p w14:paraId="4E47448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 xml:space="preserve">Feb 13 18:27:58 </w:t>
      </w:r>
      <w:proofErr w:type="spellStart"/>
      <w:r w:rsidRPr="008F2321">
        <w:rPr>
          <w:rFonts w:eastAsia="Times New Roman" w:cs="Times New Roman"/>
          <w:b/>
          <w:bCs/>
          <w:color w:val="333333"/>
          <w:sz w:val="28"/>
          <w:szCs w:val="28"/>
        </w:rPr>
        <w:t>servera</w:t>
      </w:r>
      <w:proofErr w:type="spellEnd"/>
      <w:r w:rsidRPr="008F2321">
        <w:rPr>
          <w:rFonts w:eastAsia="Times New Roman" w:cs="Times New Roman"/>
          <w:b/>
          <w:bCs/>
          <w:color w:val="333333"/>
          <w:sz w:val="28"/>
          <w:szCs w:val="28"/>
        </w:rPr>
        <w:t xml:space="preserve"> student[25416]: Debug Message Test</w:t>
      </w:r>
    </w:p>
    <w:p w14:paraId="1F1DC159" w14:textId="77777777" w:rsidR="008F2321" w:rsidRPr="008F2321" w:rsidRDefault="008F2321" w:rsidP="008F2321">
      <w:pPr>
        <w:shd w:val="clear" w:color="auto" w:fill="FFFFFF"/>
        <w:spacing w:after="100" w:afterAutospacing="1"/>
        <w:ind w:left="1080"/>
        <w:rPr>
          <w:rFonts w:eastAsia="Times New Roman" w:cs="Times New Roman"/>
          <w:color w:val="212529"/>
          <w:sz w:val="28"/>
          <w:szCs w:val="28"/>
        </w:rPr>
      </w:pPr>
      <w:r w:rsidRPr="008F2321">
        <w:rPr>
          <w:rFonts w:eastAsia="Times New Roman" w:cs="Times New Roman"/>
          <w:color w:val="212529"/>
          <w:sz w:val="28"/>
          <w:szCs w:val="28"/>
        </w:rPr>
        <w:t>Exit both the root and student users' shells on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to return to the student user's shell on workstation.</w:t>
      </w:r>
    </w:p>
    <w:p w14:paraId="538F2AE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root@servera</w:t>
      </w:r>
      <w:proofErr w:type="spellEnd"/>
      <w:r w:rsidRPr="008F2321">
        <w:rPr>
          <w:rFonts w:eastAsia="Times New Roman" w:cs="Times New Roman"/>
          <w:b/>
          <w:bCs/>
          <w:color w:val="333333"/>
          <w:sz w:val="28"/>
          <w:szCs w:val="28"/>
        </w:rPr>
        <w:t xml:space="preserve"> ~]# exit</w:t>
      </w:r>
    </w:p>
    <w:p w14:paraId="366EBDC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logout</w:t>
      </w:r>
    </w:p>
    <w:p w14:paraId="5172986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exit</w:t>
      </w:r>
    </w:p>
    <w:p w14:paraId="344CF0C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logout</w:t>
      </w:r>
    </w:p>
    <w:p w14:paraId="06BE8BF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Connection to </w:t>
      </w:r>
      <w:proofErr w:type="spellStart"/>
      <w:r w:rsidRPr="008F2321">
        <w:rPr>
          <w:rFonts w:eastAsia="Times New Roman" w:cs="Times New Roman"/>
          <w:color w:val="333333"/>
          <w:sz w:val="28"/>
          <w:szCs w:val="28"/>
        </w:rPr>
        <w:t>servera</w:t>
      </w:r>
      <w:proofErr w:type="spellEnd"/>
      <w:r w:rsidRPr="008F2321">
        <w:rPr>
          <w:rFonts w:eastAsia="Times New Roman" w:cs="Times New Roman"/>
          <w:color w:val="333333"/>
          <w:sz w:val="28"/>
          <w:szCs w:val="28"/>
        </w:rPr>
        <w:t xml:space="preserve"> closed.</w:t>
      </w:r>
    </w:p>
    <w:p w14:paraId="570D467F"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student@workstation</w:t>
      </w:r>
      <w:proofErr w:type="spellEnd"/>
      <w:r w:rsidRPr="008F2321">
        <w:rPr>
          <w:rFonts w:eastAsia="Times New Roman" w:cs="Times New Roman"/>
          <w:b/>
          <w:bCs/>
          <w:color w:val="333333"/>
          <w:sz w:val="28"/>
          <w:szCs w:val="28"/>
        </w:rPr>
        <w:t xml:space="preserve"> ~]$ </w:t>
      </w:r>
    </w:p>
    <w:p w14:paraId="33564AF5"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b/>
          <w:bCs/>
          <w:color w:val="212529"/>
          <w:sz w:val="28"/>
          <w:szCs w:val="28"/>
        </w:rPr>
        <w:t>Finish</w:t>
      </w:r>
    </w:p>
    <w:p w14:paraId="10866429"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On workstation, run </w:t>
      </w:r>
      <w:r w:rsidRPr="008F2321">
        <w:rPr>
          <w:rFonts w:eastAsia="Times New Roman" w:cs="Times New Roman"/>
          <w:b/>
          <w:bCs/>
          <w:color w:val="212529"/>
          <w:sz w:val="28"/>
          <w:szCs w:val="28"/>
        </w:rPr>
        <w:t>lab log-configure finish</w:t>
      </w:r>
      <w:r w:rsidRPr="008F2321">
        <w:rPr>
          <w:rFonts w:eastAsia="Times New Roman" w:cs="Times New Roman"/>
          <w:color w:val="212529"/>
          <w:sz w:val="28"/>
          <w:szCs w:val="28"/>
        </w:rPr>
        <w:t> to complete this exercise. This script ensures that the environment is restored back to the clean state.</w:t>
      </w:r>
    </w:p>
    <w:p w14:paraId="0EBD337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student@workstation</w:t>
      </w:r>
      <w:proofErr w:type="spellEnd"/>
      <w:r w:rsidRPr="008F2321">
        <w:rPr>
          <w:rFonts w:eastAsia="Times New Roman" w:cs="Times New Roman"/>
          <w:b/>
          <w:bCs/>
          <w:color w:val="333333"/>
          <w:sz w:val="28"/>
          <w:szCs w:val="28"/>
        </w:rPr>
        <w:t xml:space="preserve"> ~]$ lab log-configure finish</w:t>
      </w:r>
    </w:p>
    <w:p w14:paraId="0B6D1DE7"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This concludes the guided exercise.</w:t>
      </w:r>
    </w:p>
    <w:p w14:paraId="0CE8987F" w14:textId="6088C40A" w:rsidR="00E31F89" w:rsidRPr="00E31F89" w:rsidRDefault="008F2321" w:rsidP="008B5591">
      <w:pPr>
        <w:pStyle w:val="Heading1"/>
      </w:pPr>
      <w:r w:rsidRPr="008F2321">
        <w:t>Reviewing System Journal Entries</w:t>
      </w:r>
    </w:p>
    <w:p w14:paraId="2D13FC66" w14:textId="77777777" w:rsidR="008F2321" w:rsidRPr="008F2321" w:rsidRDefault="008F2321" w:rsidP="008F2321">
      <w:pPr>
        <w:shd w:val="clear" w:color="auto" w:fill="FFFFFF"/>
        <w:spacing w:after="100" w:afterAutospacing="1"/>
        <w:ind w:left="360"/>
        <w:outlineLvl w:val="2"/>
        <w:rPr>
          <w:rFonts w:eastAsia="Times New Roman" w:cs="Times New Roman"/>
          <w:b/>
          <w:bCs/>
          <w:color w:val="212529"/>
          <w:sz w:val="28"/>
          <w:szCs w:val="28"/>
        </w:rPr>
      </w:pPr>
      <w:r w:rsidRPr="008F2321">
        <w:rPr>
          <w:rFonts w:eastAsia="Times New Roman" w:cs="Times New Roman"/>
          <w:b/>
          <w:bCs/>
          <w:color w:val="212529"/>
          <w:sz w:val="28"/>
          <w:szCs w:val="28"/>
        </w:rPr>
        <w:t>Objectives</w:t>
      </w:r>
    </w:p>
    <w:p w14:paraId="72C6A380"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After completing this section, you should be able to find and interpret entries in the system journal to troubleshoot problems or review system status.</w:t>
      </w:r>
    </w:p>
    <w:p w14:paraId="497B6C85" w14:textId="77777777" w:rsidR="008F2321" w:rsidRPr="008F2321" w:rsidRDefault="008F2321" w:rsidP="008F2321">
      <w:pPr>
        <w:shd w:val="clear" w:color="auto" w:fill="FFFFFF"/>
        <w:spacing w:after="100" w:afterAutospacing="1"/>
        <w:ind w:left="360"/>
        <w:outlineLvl w:val="2"/>
        <w:rPr>
          <w:rFonts w:eastAsia="Times New Roman" w:cs="Times New Roman"/>
          <w:b/>
          <w:bCs/>
          <w:color w:val="212529"/>
          <w:sz w:val="28"/>
          <w:szCs w:val="28"/>
        </w:rPr>
      </w:pPr>
      <w:r w:rsidRPr="008F2321">
        <w:rPr>
          <w:rFonts w:eastAsia="Times New Roman" w:cs="Times New Roman"/>
          <w:b/>
          <w:bCs/>
          <w:color w:val="212529"/>
          <w:sz w:val="28"/>
          <w:szCs w:val="28"/>
        </w:rPr>
        <w:lastRenderedPageBreak/>
        <w:t>Finding Events</w:t>
      </w:r>
    </w:p>
    <w:p w14:paraId="1EFF1072"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The </w:t>
      </w:r>
      <w:proofErr w:type="spellStart"/>
      <w:r w:rsidRPr="008F2321">
        <w:rPr>
          <w:rFonts w:eastAsia="Times New Roman" w:cs="Times New Roman"/>
          <w:color w:val="212529"/>
          <w:sz w:val="28"/>
          <w:szCs w:val="28"/>
        </w:rPr>
        <w:t>systemd-journald</w:t>
      </w:r>
      <w:proofErr w:type="spellEnd"/>
      <w:r w:rsidRPr="008F2321">
        <w:rPr>
          <w:rFonts w:eastAsia="Times New Roman" w:cs="Times New Roman"/>
          <w:color w:val="212529"/>
          <w:sz w:val="28"/>
          <w:szCs w:val="28"/>
        </w:rPr>
        <w:t> service stores logging data in a structured, indexed binary file called the journal. This data includes extra information about the log event. For example, for syslog events this includes the facility and the priority of the original message.</w:t>
      </w:r>
    </w:p>
    <w:p w14:paraId="3A26AEFF" w14:textId="77777777" w:rsidR="008F2321" w:rsidRPr="008F2321" w:rsidRDefault="008F2321" w:rsidP="008F2321">
      <w:pPr>
        <w:shd w:val="clear" w:color="auto" w:fill="FFFFFF"/>
        <w:spacing w:after="100" w:afterAutospacing="1"/>
        <w:ind w:left="360"/>
        <w:outlineLvl w:val="2"/>
        <w:rPr>
          <w:rFonts w:eastAsia="Times New Roman" w:cs="Times New Roman"/>
          <w:b/>
          <w:bCs/>
          <w:color w:val="212529"/>
          <w:sz w:val="28"/>
          <w:szCs w:val="28"/>
        </w:rPr>
      </w:pPr>
      <w:r w:rsidRPr="008F2321">
        <w:rPr>
          <w:rFonts w:eastAsia="Times New Roman" w:cs="Times New Roman"/>
          <w:b/>
          <w:bCs/>
          <w:color w:val="212529"/>
          <w:sz w:val="28"/>
          <w:szCs w:val="28"/>
        </w:rPr>
        <w:t>Important</w:t>
      </w:r>
    </w:p>
    <w:p w14:paraId="79142E58"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In Red Hat Enterprise Linux 8, the /run/log directory stores the system journal by default. The contents of the /run/log directory get cleared after a reboot. You can change this setting, and how to do so is discussed later in this chapter.</w:t>
      </w:r>
    </w:p>
    <w:p w14:paraId="1642F1A3"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To retrieve log messages from the journal, use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You can use this command to view all messages in the journal, or to search for specific events based on a wide range of options and criteria. If you run the command as root, you have full access to the journal. Regular users can also use this command, but might be restricted from seeing certain messages.</w:t>
      </w:r>
    </w:p>
    <w:p w14:paraId="213CC3DF"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p>
    <w:p w14:paraId="33330AB1"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482E097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[24263]: Stopped target Sockets.</w:t>
      </w:r>
    </w:p>
    <w:p w14:paraId="292EA41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[24263]: Closed D-Bus User Message Bus Socket.</w:t>
      </w:r>
    </w:p>
    <w:p w14:paraId="7D59586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[24263]: Closed Multimedia System.</w:t>
      </w:r>
    </w:p>
    <w:p w14:paraId="67A21A2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[24263]: Reached target Shutdown.</w:t>
      </w:r>
    </w:p>
    <w:p w14:paraId="50D2FC66"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[24263]: Starting Exit the Session...</w:t>
      </w:r>
    </w:p>
    <w:p w14:paraId="4929BCE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xml:space="preserve">[24268]: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systemd-user:session</w:t>
      </w:r>
      <w:proofErr w:type="spellEnd"/>
      <w:r w:rsidRPr="008F2321">
        <w:rPr>
          <w:rFonts w:eastAsia="Times New Roman" w:cs="Times New Roman"/>
          <w:color w:val="333333"/>
          <w:sz w:val="28"/>
          <w:szCs w:val="28"/>
        </w:rPr>
        <w:t>): session c&gt;</w:t>
      </w:r>
    </w:p>
    <w:p w14:paraId="6140E0A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Stopped User Manager for UID 1001.</w:t>
      </w:r>
    </w:p>
    <w:p w14:paraId="10F8493B"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xml:space="preserve">[1]: user-runtime-dir@1001.service: Unit not </w:t>
      </w:r>
      <w:proofErr w:type="spellStart"/>
      <w:r w:rsidRPr="008F2321">
        <w:rPr>
          <w:rFonts w:eastAsia="Times New Roman" w:cs="Times New Roman"/>
          <w:color w:val="333333"/>
          <w:sz w:val="28"/>
          <w:szCs w:val="28"/>
        </w:rPr>
        <w:t>neede</w:t>
      </w:r>
      <w:proofErr w:type="spellEnd"/>
      <w:r w:rsidRPr="008F2321">
        <w:rPr>
          <w:rFonts w:eastAsia="Times New Roman" w:cs="Times New Roman"/>
          <w:color w:val="333333"/>
          <w:sz w:val="28"/>
          <w:szCs w:val="28"/>
        </w:rPr>
        <w:t>&gt;</w:t>
      </w:r>
    </w:p>
    <w:p w14:paraId="201E23F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Stopping /run/user/1001 mount wrapper...</w:t>
      </w:r>
    </w:p>
    <w:p w14:paraId="3F578CA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Removed slice User Slice of UID 1001.</w:t>
      </w:r>
    </w:p>
    <w:p w14:paraId="1CBBEA8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17:46:25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Stopped /run/user/1001 mount wrapper.</w:t>
      </w:r>
    </w:p>
    <w:p w14:paraId="7020897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17:46:36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[24434]: Accepted </w:t>
      </w:r>
      <w:proofErr w:type="spellStart"/>
      <w:r w:rsidRPr="008F2321">
        <w:rPr>
          <w:rFonts w:eastAsia="Times New Roman" w:cs="Times New Roman"/>
          <w:color w:val="333333"/>
          <w:sz w:val="28"/>
          <w:szCs w:val="28"/>
        </w:rPr>
        <w:t>publickey</w:t>
      </w:r>
      <w:proofErr w:type="spellEnd"/>
      <w:r w:rsidRPr="008F2321">
        <w:rPr>
          <w:rFonts w:eastAsia="Times New Roman" w:cs="Times New Roman"/>
          <w:color w:val="333333"/>
          <w:sz w:val="28"/>
          <w:szCs w:val="28"/>
        </w:rPr>
        <w:t xml:space="preserve"> for root from 172.25.250.&gt;</w:t>
      </w:r>
    </w:p>
    <w:p w14:paraId="2B4781D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17:46:37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Started Session 20 of user root.</w:t>
      </w:r>
    </w:p>
    <w:p w14:paraId="714BD6B6"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lastRenderedPageBreak/>
        <w:t xml:space="preserve">Feb 21 17:46:37 host.lab.example.com </w:t>
      </w:r>
      <w:proofErr w:type="spellStart"/>
      <w:r w:rsidRPr="008F2321">
        <w:rPr>
          <w:rFonts w:eastAsia="Times New Roman" w:cs="Times New Roman"/>
          <w:color w:val="333333"/>
          <w:sz w:val="28"/>
          <w:szCs w:val="28"/>
        </w:rPr>
        <w:t>systemd-logind</w:t>
      </w:r>
      <w:proofErr w:type="spellEnd"/>
      <w:r w:rsidRPr="008F2321">
        <w:rPr>
          <w:rFonts w:eastAsia="Times New Roman" w:cs="Times New Roman"/>
          <w:color w:val="333333"/>
          <w:sz w:val="28"/>
          <w:szCs w:val="28"/>
        </w:rPr>
        <w:t>[708]: New session 20 of user root.</w:t>
      </w:r>
    </w:p>
    <w:p w14:paraId="0578EF4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17:46:37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[24434]: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u&gt;</w:t>
      </w:r>
    </w:p>
    <w:p w14:paraId="0B7FD3F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Feb 21 18:01:01 host.lab.example.com CROND[24468]: (root) CMD (run-parts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w:t>
      </w:r>
    </w:p>
    <w:p w14:paraId="41F2FFB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Feb 21 18:01:01 host.lab.example.com run-parts[24471]: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 starting 0anacron</w:t>
      </w:r>
    </w:p>
    <w:p w14:paraId="22492C0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Feb 21 18:01:01 host.lab.example.com run-parts[24477]: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 finished 0anacron</w:t>
      </w:r>
    </w:p>
    <w:p w14:paraId="6C2A0D5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lines 1464-1487/1487 (END) q</w:t>
      </w:r>
    </w:p>
    <w:p w14:paraId="244F6AF3"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highlights important log messages: messages at notice or warning priority are in bold text while messages at the error priority or higher are in red text.</w:t>
      </w:r>
    </w:p>
    <w:p w14:paraId="15C6AEBE"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The key to successfully using the journal for troubleshooting and auditing is to limit journal searches to show only relevant output.</w:t>
      </w:r>
    </w:p>
    <w:p w14:paraId="022A66ED"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By default,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b/>
          <w:bCs/>
          <w:color w:val="212529"/>
          <w:sz w:val="28"/>
          <w:szCs w:val="28"/>
        </w:rPr>
        <w:t xml:space="preserve"> -n</w:t>
      </w:r>
      <w:r w:rsidRPr="008F2321">
        <w:rPr>
          <w:rFonts w:eastAsia="Times New Roman" w:cs="Times New Roman"/>
          <w:color w:val="212529"/>
          <w:sz w:val="28"/>
          <w:szCs w:val="28"/>
        </w:rPr>
        <w:t> shows the last 10 log entries. You can adjust this with an optional argument that specifies how many log entries to display. For the last five log entries, run the following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w:t>
      </w:r>
    </w:p>
    <w:p w14:paraId="2FBB328B"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-n 5</w:t>
      </w:r>
    </w:p>
    <w:p w14:paraId="3B8ECAED" w14:textId="4806D8AF"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Logs begin at Wed 2019-02-20 16:01:17 +07, end at Thu 2019-02-21 18:01:01 +07. --</w:t>
      </w:r>
    </w:p>
    <w:p w14:paraId="700BBB1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0D14544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17:46:37 host.lab.example.com </w:t>
      </w:r>
      <w:proofErr w:type="spellStart"/>
      <w:r w:rsidRPr="008F2321">
        <w:rPr>
          <w:rFonts w:eastAsia="Times New Roman" w:cs="Times New Roman"/>
          <w:color w:val="333333"/>
          <w:sz w:val="28"/>
          <w:szCs w:val="28"/>
        </w:rPr>
        <w:t>systemd-logind</w:t>
      </w:r>
      <w:proofErr w:type="spellEnd"/>
      <w:r w:rsidRPr="008F2321">
        <w:rPr>
          <w:rFonts w:eastAsia="Times New Roman" w:cs="Times New Roman"/>
          <w:color w:val="333333"/>
          <w:sz w:val="28"/>
          <w:szCs w:val="28"/>
        </w:rPr>
        <w:t>[708]: New session 20 of user root.</w:t>
      </w:r>
    </w:p>
    <w:p w14:paraId="5FF18D7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17:46:37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[24434]: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u&gt;</w:t>
      </w:r>
    </w:p>
    <w:p w14:paraId="50CDFDF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Feb 21 18:01:01 host.lab.example.com CROND[24468]: (root) CMD (run-parts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w:t>
      </w:r>
    </w:p>
    <w:p w14:paraId="09954C8B"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Feb 21 18:01:01 host.lab.example.com run-parts[24471]: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 starting 0anacron</w:t>
      </w:r>
    </w:p>
    <w:p w14:paraId="3FA6397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Feb 21 18:01:01 host.lab.example.com run-parts[24477]: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 finished 0anacron</w:t>
      </w:r>
    </w:p>
    <w:p w14:paraId="66F7D40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lines 1-6/6 (END) q</w:t>
      </w:r>
    </w:p>
    <w:p w14:paraId="4C8D56FF"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lastRenderedPageBreak/>
        <w:t>Similar to the </w:t>
      </w:r>
      <w:r w:rsidRPr="008F2321">
        <w:rPr>
          <w:rFonts w:eastAsia="Times New Roman" w:cs="Times New Roman"/>
          <w:b/>
          <w:bCs/>
          <w:color w:val="212529"/>
          <w:sz w:val="28"/>
          <w:szCs w:val="28"/>
        </w:rPr>
        <w:t>tail -f</w:t>
      </w:r>
      <w:r w:rsidRPr="008F2321">
        <w:rPr>
          <w:rFonts w:eastAsia="Times New Roman" w:cs="Times New Roman"/>
          <w:color w:val="212529"/>
          <w:sz w:val="28"/>
          <w:szCs w:val="28"/>
        </w:rPr>
        <w:t> command,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b/>
          <w:bCs/>
          <w:color w:val="212529"/>
          <w:sz w:val="28"/>
          <w:szCs w:val="28"/>
        </w:rPr>
        <w:t xml:space="preserve"> -f</w:t>
      </w:r>
      <w:r w:rsidRPr="008F2321">
        <w:rPr>
          <w:rFonts w:eastAsia="Times New Roman" w:cs="Times New Roman"/>
          <w:color w:val="212529"/>
          <w:sz w:val="28"/>
          <w:szCs w:val="28"/>
        </w:rPr>
        <w:t> command outputs the last 10 lines of the system journal and continues to output new journal entries as they get written to the journal. To exit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b/>
          <w:bCs/>
          <w:color w:val="212529"/>
          <w:sz w:val="28"/>
          <w:szCs w:val="28"/>
        </w:rPr>
        <w:t xml:space="preserve"> -f</w:t>
      </w:r>
      <w:r w:rsidRPr="008F2321">
        <w:rPr>
          <w:rFonts w:eastAsia="Times New Roman" w:cs="Times New Roman"/>
          <w:color w:val="212529"/>
          <w:sz w:val="28"/>
          <w:szCs w:val="28"/>
        </w:rPr>
        <w:t> process, use the </w:t>
      </w:r>
      <w:proofErr w:type="spellStart"/>
      <w:r w:rsidRPr="008F2321">
        <w:rPr>
          <w:rFonts w:eastAsia="Times New Roman" w:cs="Times New Roman"/>
          <w:b/>
          <w:bCs/>
          <w:color w:val="212529"/>
          <w:sz w:val="28"/>
          <w:szCs w:val="28"/>
        </w:rPr>
        <w:t>Ctrl</w:t>
      </w:r>
      <w:r w:rsidRPr="008F2321">
        <w:rPr>
          <w:rFonts w:eastAsia="Times New Roman" w:cs="Times New Roman"/>
          <w:color w:val="212529"/>
          <w:sz w:val="28"/>
          <w:szCs w:val="28"/>
        </w:rPr>
        <w:t>+</w:t>
      </w:r>
      <w:r w:rsidRPr="008F2321">
        <w:rPr>
          <w:rFonts w:eastAsia="Times New Roman" w:cs="Times New Roman"/>
          <w:b/>
          <w:bCs/>
          <w:color w:val="212529"/>
          <w:sz w:val="28"/>
          <w:szCs w:val="28"/>
        </w:rPr>
        <w:t>C</w:t>
      </w:r>
      <w:proofErr w:type="spellEnd"/>
      <w:r w:rsidRPr="008F2321">
        <w:rPr>
          <w:rFonts w:eastAsia="Times New Roman" w:cs="Times New Roman"/>
          <w:color w:val="212529"/>
          <w:sz w:val="28"/>
          <w:szCs w:val="28"/>
        </w:rPr>
        <w:t> key combination.</w:t>
      </w:r>
    </w:p>
    <w:p w14:paraId="654F61A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-f</w:t>
      </w:r>
    </w:p>
    <w:p w14:paraId="31624EE3" w14:textId="433024F6"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Logs begin at Wed 2019-02-20 16:01:17 +07. --</w:t>
      </w:r>
    </w:p>
    <w:p w14:paraId="237920A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78E747E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Feb 21 18:01:01 host.lab.example.com run-parts[24477]: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 finished 0anacron</w:t>
      </w:r>
    </w:p>
    <w:p w14:paraId="5BBDD4C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18:22:42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[24437]: Received disconnect from 172.25.250.250 port 48710:11: disconnected by user</w:t>
      </w:r>
    </w:p>
    <w:p w14:paraId="1C981C1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18:22:42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[24437]: Disconnected from user root 172.25.250.250 port 48710</w:t>
      </w:r>
    </w:p>
    <w:p w14:paraId="1279D99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18:22:42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[24434]: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closed for user root</w:t>
      </w:r>
    </w:p>
    <w:p w14:paraId="679C999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18:22:42 host.lab.example.com </w:t>
      </w:r>
      <w:proofErr w:type="spellStart"/>
      <w:r w:rsidRPr="008F2321">
        <w:rPr>
          <w:rFonts w:eastAsia="Times New Roman" w:cs="Times New Roman"/>
          <w:color w:val="333333"/>
          <w:sz w:val="28"/>
          <w:szCs w:val="28"/>
        </w:rPr>
        <w:t>systemd-logind</w:t>
      </w:r>
      <w:proofErr w:type="spellEnd"/>
      <w:r w:rsidRPr="008F2321">
        <w:rPr>
          <w:rFonts w:eastAsia="Times New Roman" w:cs="Times New Roman"/>
          <w:color w:val="333333"/>
          <w:sz w:val="28"/>
          <w:szCs w:val="28"/>
        </w:rPr>
        <w:t>[708]: Session 20 logged out. Waiting for processes to exit.</w:t>
      </w:r>
    </w:p>
    <w:p w14:paraId="7DBE2B9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18:22:42 host.lab.example.com </w:t>
      </w:r>
      <w:proofErr w:type="spellStart"/>
      <w:r w:rsidRPr="008F2321">
        <w:rPr>
          <w:rFonts w:eastAsia="Times New Roman" w:cs="Times New Roman"/>
          <w:color w:val="333333"/>
          <w:sz w:val="28"/>
          <w:szCs w:val="28"/>
        </w:rPr>
        <w:t>systemd-logind</w:t>
      </w:r>
      <w:proofErr w:type="spellEnd"/>
      <w:r w:rsidRPr="008F2321">
        <w:rPr>
          <w:rFonts w:eastAsia="Times New Roman" w:cs="Times New Roman"/>
          <w:color w:val="333333"/>
          <w:sz w:val="28"/>
          <w:szCs w:val="28"/>
        </w:rPr>
        <w:t>[708]: Removed session 20.</w:t>
      </w:r>
    </w:p>
    <w:p w14:paraId="039B675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18:22:43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[24499]: Accepted </w:t>
      </w:r>
      <w:proofErr w:type="spellStart"/>
      <w:r w:rsidRPr="008F2321">
        <w:rPr>
          <w:rFonts w:eastAsia="Times New Roman" w:cs="Times New Roman"/>
          <w:color w:val="333333"/>
          <w:sz w:val="28"/>
          <w:szCs w:val="28"/>
        </w:rPr>
        <w:t>publickey</w:t>
      </w:r>
      <w:proofErr w:type="spellEnd"/>
      <w:r w:rsidRPr="008F2321">
        <w:rPr>
          <w:rFonts w:eastAsia="Times New Roman" w:cs="Times New Roman"/>
          <w:color w:val="333333"/>
          <w:sz w:val="28"/>
          <w:szCs w:val="28"/>
        </w:rPr>
        <w:t xml:space="preserve"> for root from 172.25.250.250 port 48714 ssh2: RSA SHA256:1UGybTe52L2jzEJa1HLVKn9QUCKrTv3ZzxnMJol1Fro</w:t>
      </w:r>
    </w:p>
    <w:p w14:paraId="7BD78D6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18:22:44 host.lab.example.com </w:t>
      </w:r>
      <w:proofErr w:type="spellStart"/>
      <w:r w:rsidRPr="008F2321">
        <w:rPr>
          <w:rFonts w:eastAsia="Times New Roman" w:cs="Times New Roman"/>
          <w:color w:val="333333"/>
          <w:sz w:val="28"/>
          <w:szCs w:val="28"/>
        </w:rPr>
        <w:t>systemd-logind</w:t>
      </w:r>
      <w:proofErr w:type="spellEnd"/>
      <w:r w:rsidRPr="008F2321">
        <w:rPr>
          <w:rFonts w:eastAsia="Times New Roman" w:cs="Times New Roman"/>
          <w:color w:val="333333"/>
          <w:sz w:val="28"/>
          <w:szCs w:val="28"/>
        </w:rPr>
        <w:t>[708]: New session 21 of user root.</w:t>
      </w:r>
    </w:p>
    <w:p w14:paraId="17598A3B"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18:22:44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Started Session 21 of user root.</w:t>
      </w:r>
    </w:p>
    <w:p w14:paraId="6118C82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18:22:44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[24499]: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user root by (</w:t>
      </w:r>
      <w:proofErr w:type="spellStart"/>
      <w:r w:rsidRPr="008F2321">
        <w:rPr>
          <w:rFonts w:eastAsia="Times New Roman" w:cs="Times New Roman"/>
          <w:color w:val="333333"/>
          <w:sz w:val="28"/>
          <w:szCs w:val="28"/>
        </w:rPr>
        <w:t>uid</w:t>
      </w:r>
      <w:proofErr w:type="spellEnd"/>
      <w:r w:rsidRPr="008F2321">
        <w:rPr>
          <w:rFonts w:eastAsia="Times New Roman" w:cs="Times New Roman"/>
          <w:color w:val="333333"/>
          <w:sz w:val="28"/>
          <w:szCs w:val="28"/>
        </w:rPr>
        <w:t>=0)</w:t>
      </w:r>
    </w:p>
    <w:p w14:paraId="0EC4893F"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^C</w:t>
      </w:r>
    </w:p>
    <w:p w14:paraId="24D1E50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
    <w:p w14:paraId="234BADF6"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To help troubleshoot problems, you might want to filter the output of the journal based on the priority of the journal entries.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b/>
          <w:bCs/>
          <w:color w:val="212529"/>
          <w:sz w:val="28"/>
          <w:szCs w:val="28"/>
        </w:rPr>
        <w:t xml:space="preserve"> -p</w:t>
      </w:r>
      <w:r w:rsidRPr="008F2321">
        <w:rPr>
          <w:rFonts w:eastAsia="Times New Roman" w:cs="Times New Roman"/>
          <w:color w:val="212529"/>
          <w:sz w:val="28"/>
          <w:szCs w:val="28"/>
        </w:rPr>
        <w:t> takes either the name or the number of a priority level and shows the journal entries for entries at that priority and above.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understands the debug, info, notice, warning, err, crit, alert, and </w:t>
      </w:r>
      <w:proofErr w:type="spellStart"/>
      <w:r w:rsidRPr="008F2321">
        <w:rPr>
          <w:rFonts w:eastAsia="Times New Roman" w:cs="Times New Roman"/>
          <w:color w:val="212529"/>
          <w:sz w:val="28"/>
          <w:szCs w:val="28"/>
        </w:rPr>
        <w:t>emerg</w:t>
      </w:r>
      <w:proofErr w:type="spellEnd"/>
      <w:r w:rsidRPr="008F2321">
        <w:rPr>
          <w:rFonts w:eastAsia="Times New Roman" w:cs="Times New Roman"/>
          <w:color w:val="212529"/>
          <w:sz w:val="28"/>
          <w:szCs w:val="28"/>
        </w:rPr>
        <w:t> priority levels.</w:t>
      </w:r>
    </w:p>
    <w:p w14:paraId="295D723D"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Run the following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to list journal entries at the err priority or higher:</w:t>
      </w:r>
    </w:p>
    <w:p w14:paraId="00F446A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-p err</w:t>
      </w:r>
    </w:p>
    <w:p w14:paraId="36477339" w14:textId="5FD05896"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lastRenderedPageBreak/>
        <w:t>Logs begin at Wed 2019-02-20 16:01:17 +07, end at Thu 2019-02-21 18:01:01 +07. --</w:t>
      </w:r>
    </w:p>
    <w:p w14:paraId="6E1C2387"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roofErr w:type="gramStart"/>
      <w:r w:rsidRPr="008F2321">
        <w:rPr>
          <w:rFonts w:eastAsia="Times New Roman" w:cs="Times New Roman"/>
          <w:i/>
          <w:iCs/>
          <w:color w:val="333333"/>
          <w:sz w:val="28"/>
          <w:szCs w:val="28"/>
        </w:rPr>
        <w:t>..</w:t>
      </w:r>
      <w:proofErr w:type="gramEnd"/>
      <w:r w:rsidRPr="008F2321">
        <w:rPr>
          <w:rFonts w:eastAsia="Times New Roman" w:cs="Times New Roman"/>
          <w:i/>
          <w:iCs/>
          <w:color w:val="333333"/>
          <w:sz w:val="28"/>
          <w:szCs w:val="28"/>
        </w:rPr>
        <w:t>output omitted...</w:t>
      </w:r>
    </w:p>
    <w:p w14:paraId="488BE4D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Feb 20 16:01:17 host.lab.example.com kernel: Detected CPU family 6 model 13 stepping 3</w:t>
      </w:r>
    </w:p>
    <w:p w14:paraId="39D6A3B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20 16:01:17 host.lab.example.com kernel: Warning: Intel Processor - this hardware has not undergone testing by Red Hat and might not be </w:t>
      </w:r>
      <w:proofErr w:type="spellStart"/>
      <w:r w:rsidRPr="008F2321">
        <w:rPr>
          <w:rFonts w:eastAsia="Times New Roman" w:cs="Times New Roman"/>
          <w:color w:val="333333"/>
          <w:sz w:val="28"/>
          <w:szCs w:val="28"/>
        </w:rPr>
        <w:t>certif</w:t>
      </w:r>
      <w:proofErr w:type="spellEnd"/>
      <w:r w:rsidRPr="008F2321">
        <w:rPr>
          <w:rFonts w:eastAsia="Times New Roman" w:cs="Times New Roman"/>
          <w:color w:val="333333"/>
          <w:sz w:val="28"/>
          <w:szCs w:val="28"/>
        </w:rPr>
        <w:t>&gt;</w:t>
      </w:r>
    </w:p>
    <w:p w14:paraId="7A5338E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20 16:01:20 host.lab.example.com </w:t>
      </w:r>
      <w:proofErr w:type="spellStart"/>
      <w:r w:rsidRPr="008F2321">
        <w:rPr>
          <w:rFonts w:eastAsia="Times New Roman" w:cs="Times New Roman"/>
          <w:color w:val="333333"/>
          <w:sz w:val="28"/>
          <w:szCs w:val="28"/>
        </w:rPr>
        <w:t>smartd</w:t>
      </w:r>
      <w:proofErr w:type="spellEnd"/>
      <w:r w:rsidRPr="008F2321">
        <w:rPr>
          <w:rFonts w:eastAsia="Times New Roman" w:cs="Times New Roman"/>
          <w:color w:val="333333"/>
          <w:sz w:val="28"/>
          <w:szCs w:val="28"/>
        </w:rPr>
        <w:t>[669]: DEVICESCAN failed: glob(3) aborted matching pattern /dev/discs/disc*</w:t>
      </w:r>
    </w:p>
    <w:p w14:paraId="65BB1A8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20 16:01:20 host.lab.example.com </w:t>
      </w:r>
      <w:proofErr w:type="spellStart"/>
      <w:r w:rsidRPr="008F2321">
        <w:rPr>
          <w:rFonts w:eastAsia="Times New Roman" w:cs="Times New Roman"/>
          <w:color w:val="333333"/>
          <w:sz w:val="28"/>
          <w:szCs w:val="28"/>
        </w:rPr>
        <w:t>smartd</w:t>
      </w:r>
      <w:proofErr w:type="spellEnd"/>
      <w:r w:rsidRPr="008F2321">
        <w:rPr>
          <w:rFonts w:eastAsia="Times New Roman" w:cs="Times New Roman"/>
          <w:color w:val="333333"/>
          <w:sz w:val="28"/>
          <w:szCs w:val="28"/>
        </w:rPr>
        <w:t>[669]: In the system's table of devices NO devices found to scan</w:t>
      </w:r>
    </w:p>
    <w:p w14:paraId="55F5D62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lines 1-5/5 (END) q</w:t>
      </w:r>
    </w:p>
    <w:p w14:paraId="532594F2"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When looking for specific events, you can limit the output to a specific time frame.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has two options to limit the output to a specific time range, the --since and --until options. Both options take a time argument in the format </w:t>
      </w:r>
      <w:r w:rsidRPr="008F2321">
        <w:rPr>
          <w:rFonts w:eastAsia="Times New Roman" w:cs="Times New Roman"/>
          <w:i/>
          <w:iCs/>
          <w:color w:val="212529"/>
          <w:sz w:val="28"/>
          <w:szCs w:val="28"/>
        </w:rPr>
        <w:t xml:space="preserve">"YYYY-MM-DD </w:t>
      </w:r>
      <w:proofErr w:type="spellStart"/>
      <w:r w:rsidRPr="008F2321">
        <w:rPr>
          <w:rFonts w:eastAsia="Times New Roman" w:cs="Times New Roman"/>
          <w:i/>
          <w:iCs/>
          <w:color w:val="212529"/>
          <w:sz w:val="28"/>
          <w:szCs w:val="28"/>
        </w:rPr>
        <w:t>hh:mm:ss</w:t>
      </w:r>
      <w:proofErr w:type="spellEnd"/>
      <w:r w:rsidRPr="008F2321">
        <w:rPr>
          <w:rFonts w:eastAsia="Times New Roman" w:cs="Times New Roman"/>
          <w:i/>
          <w:iCs/>
          <w:color w:val="212529"/>
          <w:sz w:val="28"/>
          <w:szCs w:val="28"/>
        </w:rPr>
        <w:t>"</w:t>
      </w:r>
      <w:r w:rsidRPr="008F2321">
        <w:rPr>
          <w:rFonts w:eastAsia="Times New Roman" w:cs="Times New Roman"/>
          <w:color w:val="212529"/>
          <w:sz w:val="28"/>
          <w:szCs w:val="28"/>
        </w:rPr>
        <w:t> (the double-quotes are required to preserve the space in the option). If the date is omitted, the command assumes the current day, and if the time is omitted, the command assumes the whole day starting at 00:00:00. Both options take yesterday, today, and tomorrow as valid arguments in addition to the date and time field.</w:t>
      </w:r>
    </w:p>
    <w:p w14:paraId="63CFEEA4"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Run the following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to list all journal entries from today's records.</w:t>
      </w:r>
    </w:p>
    <w:p w14:paraId="3B02E48B"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--since today</w:t>
      </w:r>
    </w:p>
    <w:p w14:paraId="79066F9A" w14:textId="0109A783"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Logs begin at Wed 2019-02-20 16:01:17 +07, end at Thu 2019-02-21 18:31:14 +07. --</w:t>
      </w:r>
    </w:p>
    <w:p w14:paraId="06F44F4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6590F7BB"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18:22:44 host.lab.example.com </w:t>
      </w:r>
      <w:proofErr w:type="spellStart"/>
      <w:r w:rsidRPr="008F2321">
        <w:rPr>
          <w:rFonts w:eastAsia="Times New Roman" w:cs="Times New Roman"/>
          <w:color w:val="333333"/>
          <w:sz w:val="28"/>
          <w:szCs w:val="28"/>
        </w:rPr>
        <w:t>systemd-logind</w:t>
      </w:r>
      <w:proofErr w:type="spellEnd"/>
      <w:r w:rsidRPr="008F2321">
        <w:rPr>
          <w:rFonts w:eastAsia="Times New Roman" w:cs="Times New Roman"/>
          <w:color w:val="333333"/>
          <w:sz w:val="28"/>
          <w:szCs w:val="28"/>
        </w:rPr>
        <w:t>[708]: New session 21 of user root.</w:t>
      </w:r>
    </w:p>
    <w:p w14:paraId="057CA49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18:22:44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Started Session 21 of user root.</w:t>
      </w:r>
    </w:p>
    <w:p w14:paraId="19C2FEA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18:22:44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[24499]: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user root by (</w:t>
      </w:r>
      <w:proofErr w:type="spellStart"/>
      <w:r w:rsidRPr="008F2321">
        <w:rPr>
          <w:rFonts w:eastAsia="Times New Roman" w:cs="Times New Roman"/>
          <w:color w:val="333333"/>
          <w:sz w:val="28"/>
          <w:szCs w:val="28"/>
        </w:rPr>
        <w:t>uid</w:t>
      </w:r>
      <w:proofErr w:type="spellEnd"/>
      <w:r w:rsidRPr="008F2321">
        <w:rPr>
          <w:rFonts w:eastAsia="Times New Roman" w:cs="Times New Roman"/>
          <w:color w:val="333333"/>
          <w:sz w:val="28"/>
          <w:szCs w:val="28"/>
        </w:rPr>
        <w:t>=0)</w:t>
      </w:r>
    </w:p>
    <w:p w14:paraId="68B0700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18:31:13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xml:space="preserve">[1]: Starting </w:t>
      </w:r>
      <w:proofErr w:type="spellStart"/>
      <w:r w:rsidRPr="008F2321">
        <w:rPr>
          <w:rFonts w:eastAsia="Times New Roman" w:cs="Times New Roman"/>
          <w:color w:val="333333"/>
          <w:sz w:val="28"/>
          <w:szCs w:val="28"/>
        </w:rPr>
        <w:t>dnf</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makecache</w:t>
      </w:r>
      <w:proofErr w:type="spellEnd"/>
      <w:r w:rsidRPr="008F2321">
        <w:rPr>
          <w:rFonts w:eastAsia="Times New Roman" w:cs="Times New Roman"/>
          <w:color w:val="333333"/>
          <w:sz w:val="28"/>
          <w:szCs w:val="28"/>
        </w:rPr>
        <w:t>...</w:t>
      </w:r>
    </w:p>
    <w:p w14:paraId="53C5FC07"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18:31:14 host.lab.example.com </w:t>
      </w:r>
      <w:proofErr w:type="spellStart"/>
      <w:r w:rsidRPr="008F2321">
        <w:rPr>
          <w:rFonts w:eastAsia="Times New Roman" w:cs="Times New Roman"/>
          <w:color w:val="333333"/>
          <w:sz w:val="28"/>
          <w:szCs w:val="28"/>
        </w:rPr>
        <w:t>dnf</w:t>
      </w:r>
      <w:proofErr w:type="spellEnd"/>
      <w:r w:rsidRPr="008F2321">
        <w:rPr>
          <w:rFonts w:eastAsia="Times New Roman" w:cs="Times New Roman"/>
          <w:color w:val="333333"/>
          <w:sz w:val="28"/>
          <w:szCs w:val="28"/>
        </w:rPr>
        <w:t xml:space="preserve">[24533]: Red Hat Enterprise Linux 8.0 </w:t>
      </w:r>
      <w:proofErr w:type="spellStart"/>
      <w:r w:rsidRPr="008F2321">
        <w:rPr>
          <w:rFonts w:eastAsia="Times New Roman" w:cs="Times New Roman"/>
          <w:color w:val="333333"/>
          <w:sz w:val="28"/>
          <w:szCs w:val="28"/>
        </w:rPr>
        <w:t>AppStream</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dvd</w:t>
      </w:r>
      <w:proofErr w:type="spellEnd"/>
      <w:r w:rsidRPr="008F2321">
        <w:rPr>
          <w:rFonts w:eastAsia="Times New Roman" w:cs="Times New Roman"/>
          <w:color w:val="333333"/>
          <w:sz w:val="28"/>
          <w:szCs w:val="28"/>
        </w:rPr>
        <w:t>)    637 kB/s | 2.8 kB     00:00</w:t>
      </w:r>
    </w:p>
    <w:p w14:paraId="6D6289AF"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18:31:14 host.lab.example.com </w:t>
      </w:r>
      <w:proofErr w:type="spellStart"/>
      <w:r w:rsidRPr="008F2321">
        <w:rPr>
          <w:rFonts w:eastAsia="Times New Roman" w:cs="Times New Roman"/>
          <w:color w:val="333333"/>
          <w:sz w:val="28"/>
          <w:szCs w:val="28"/>
        </w:rPr>
        <w:t>dnf</w:t>
      </w:r>
      <w:proofErr w:type="spellEnd"/>
      <w:r w:rsidRPr="008F2321">
        <w:rPr>
          <w:rFonts w:eastAsia="Times New Roman" w:cs="Times New Roman"/>
          <w:color w:val="333333"/>
          <w:sz w:val="28"/>
          <w:szCs w:val="28"/>
        </w:rPr>
        <w:t xml:space="preserve">[24533]: Red Hat Enterprise Linux 8.0 </w:t>
      </w:r>
      <w:proofErr w:type="spellStart"/>
      <w:r w:rsidRPr="008F2321">
        <w:rPr>
          <w:rFonts w:eastAsia="Times New Roman" w:cs="Times New Roman"/>
          <w:color w:val="333333"/>
          <w:sz w:val="28"/>
          <w:szCs w:val="28"/>
        </w:rPr>
        <w:t>BaseOS</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dvd</w:t>
      </w:r>
      <w:proofErr w:type="spellEnd"/>
      <w:r w:rsidRPr="008F2321">
        <w:rPr>
          <w:rFonts w:eastAsia="Times New Roman" w:cs="Times New Roman"/>
          <w:color w:val="333333"/>
          <w:sz w:val="28"/>
          <w:szCs w:val="28"/>
        </w:rPr>
        <w:t>)       795 kB/s | 2.7 kB     00:00</w:t>
      </w:r>
    </w:p>
    <w:p w14:paraId="7848E30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18:31:14 host.lab.example.com </w:t>
      </w:r>
      <w:proofErr w:type="spellStart"/>
      <w:r w:rsidRPr="008F2321">
        <w:rPr>
          <w:rFonts w:eastAsia="Times New Roman" w:cs="Times New Roman"/>
          <w:color w:val="333333"/>
          <w:sz w:val="28"/>
          <w:szCs w:val="28"/>
        </w:rPr>
        <w:t>dnf</w:t>
      </w:r>
      <w:proofErr w:type="spellEnd"/>
      <w:r w:rsidRPr="008F2321">
        <w:rPr>
          <w:rFonts w:eastAsia="Times New Roman" w:cs="Times New Roman"/>
          <w:color w:val="333333"/>
          <w:sz w:val="28"/>
          <w:szCs w:val="28"/>
        </w:rPr>
        <w:t>[24533]: Metadata cache created.</w:t>
      </w:r>
    </w:p>
    <w:p w14:paraId="1F3B59E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21 18:31:14 host.lab.example.com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xml:space="preserve">[1]: Started </w:t>
      </w:r>
      <w:proofErr w:type="spellStart"/>
      <w:r w:rsidRPr="008F2321">
        <w:rPr>
          <w:rFonts w:eastAsia="Times New Roman" w:cs="Times New Roman"/>
          <w:color w:val="333333"/>
          <w:sz w:val="28"/>
          <w:szCs w:val="28"/>
        </w:rPr>
        <w:t>dnf</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makecache</w:t>
      </w:r>
      <w:proofErr w:type="spellEnd"/>
      <w:r w:rsidRPr="008F2321">
        <w:rPr>
          <w:rFonts w:eastAsia="Times New Roman" w:cs="Times New Roman"/>
          <w:color w:val="333333"/>
          <w:sz w:val="28"/>
          <w:szCs w:val="28"/>
        </w:rPr>
        <w:t>.</w:t>
      </w:r>
    </w:p>
    <w:p w14:paraId="42F4568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lines 533-569/569 (END) q</w:t>
      </w:r>
    </w:p>
    <w:p w14:paraId="32A80C3A"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lastRenderedPageBreak/>
        <w:t>Run the following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to list all journal entries ranging from 2019-02-10 20:30:00 to 2019-02-13 12:00:00.</w:t>
      </w:r>
    </w:p>
    <w:p w14:paraId="73E9D3B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--since "2019-02-10 20:30:00" \</w:t>
      </w:r>
    </w:p>
    <w:p w14:paraId="6C6C6B6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--until "2019-02-13 12:00:00"</w:t>
      </w:r>
    </w:p>
    <w:p w14:paraId="1661FAF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47E5520F"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You can also specify all entries since a time relative to the present. For example, to specify all entries in the last hour, you can use the following command:</w:t>
      </w:r>
    </w:p>
    <w:p w14:paraId="4389E71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--since "-1 hour"</w:t>
      </w:r>
    </w:p>
    <w:p w14:paraId="1C73F8F6"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2822BC67" w14:textId="77777777" w:rsidR="008F2321" w:rsidRPr="008F2321" w:rsidRDefault="008F2321" w:rsidP="008F2321">
      <w:pPr>
        <w:shd w:val="clear" w:color="auto" w:fill="FFFFFF"/>
        <w:spacing w:after="100" w:afterAutospacing="1"/>
        <w:ind w:left="360"/>
        <w:outlineLvl w:val="2"/>
        <w:rPr>
          <w:rFonts w:eastAsia="Times New Roman" w:cs="Times New Roman"/>
          <w:b/>
          <w:bCs/>
          <w:color w:val="212529"/>
          <w:sz w:val="28"/>
          <w:szCs w:val="28"/>
        </w:rPr>
      </w:pPr>
      <w:r w:rsidRPr="008F2321">
        <w:rPr>
          <w:rFonts w:eastAsia="Times New Roman" w:cs="Times New Roman"/>
          <w:b/>
          <w:bCs/>
          <w:color w:val="212529"/>
          <w:sz w:val="28"/>
          <w:szCs w:val="28"/>
        </w:rPr>
        <w:t>Note</w:t>
      </w:r>
    </w:p>
    <w:p w14:paraId="57A27663"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You can use other, more sophisticated time specifications with the --since and --until options. For some examples, see the </w:t>
      </w:r>
      <w:proofErr w:type="spellStart"/>
      <w:r w:rsidRPr="008F2321">
        <w:rPr>
          <w:rFonts w:eastAsia="Times New Roman" w:cs="Times New Roman"/>
          <w:color w:val="212529"/>
          <w:sz w:val="28"/>
          <w:szCs w:val="28"/>
        </w:rPr>
        <w:t>systemd.time</w:t>
      </w:r>
      <w:proofErr w:type="spellEnd"/>
      <w:r w:rsidRPr="008F2321">
        <w:rPr>
          <w:rFonts w:eastAsia="Times New Roman" w:cs="Times New Roman"/>
          <w:color w:val="212529"/>
          <w:sz w:val="28"/>
          <w:szCs w:val="28"/>
        </w:rPr>
        <w:t>(7) man page.</w:t>
      </w:r>
    </w:p>
    <w:p w14:paraId="0EA48BEF"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In addition to the visible content of the journal, there are fields attached to the log entries that can only be seen when verbose output is turned on. Any displayed extra field can be used to filter the output of a journal query. This is useful to reduce the output of complex searches for certain events in the journal.</w:t>
      </w:r>
    </w:p>
    <w:p w14:paraId="59990CB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-o verbose</w:t>
      </w:r>
    </w:p>
    <w:p w14:paraId="5F8AA259" w14:textId="2FE2D4F2"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Logs begin at Wed 2019-02-20 16:01:17 +07, end at Thu 2019-02-21 18:31:14 +07. --</w:t>
      </w:r>
    </w:p>
    <w:p w14:paraId="64831B8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14C4EDA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Thu 2019-02-21 18:31:14.509128 +07...</w:t>
      </w:r>
    </w:p>
    <w:p w14:paraId="61DDFC0E" w14:textId="6C104D73"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PRIORITY=6</w:t>
      </w:r>
    </w:p>
    <w:p w14:paraId="1C1B7D81" w14:textId="519E3B82"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_BOOT_ID=4409bbf54680496d94e090de9e4a9e23</w:t>
      </w:r>
    </w:p>
    <w:p w14:paraId="65AA7E3A" w14:textId="0F03BFBF"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_MACHINE_ID=73ab164e278e48be9bf80e80714a8cd5</w:t>
      </w:r>
    </w:p>
    <w:p w14:paraId="58B95208" w14:textId="4A857554"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SYSLOG_FACILITY=3</w:t>
      </w:r>
    </w:p>
    <w:p w14:paraId="588CEA60" w14:textId="327F430E"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SYSLOG_IDENTIFIER=</w:t>
      </w:r>
      <w:proofErr w:type="spellStart"/>
      <w:r w:rsidRPr="008F2321">
        <w:rPr>
          <w:rFonts w:eastAsia="Times New Roman" w:cs="Times New Roman"/>
          <w:color w:val="333333"/>
          <w:sz w:val="28"/>
          <w:szCs w:val="28"/>
        </w:rPr>
        <w:t>systemd</w:t>
      </w:r>
      <w:proofErr w:type="spellEnd"/>
    </w:p>
    <w:p w14:paraId="31084D2D" w14:textId="3DBBC2CC"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_UID=0</w:t>
      </w:r>
    </w:p>
    <w:p w14:paraId="26858B32" w14:textId="4D152E7D"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_GID=0</w:t>
      </w:r>
    </w:p>
    <w:p w14:paraId="6C39BA74" w14:textId="358F5993"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CODE_FILE</w:t>
      </w:r>
      <w:proofErr w:type="gramStart"/>
      <w:r w:rsidRPr="008F2321">
        <w:rPr>
          <w:rFonts w:eastAsia="Times New Roman" w:cs="Times New Roman"/>
          <w:color w:val="333333"/>
          <w:sz w:val="28"/>
          <w:szCs w:val="28"/>
        </w:rPr>
        <w:t>=..</w:t>
      </w:r>
      <w:proofErr w:type="gram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src</w:t>
      </w:r>
      <w:proofErr w:type="spellEnd"/>
      <w:r w:rsidRPr="008F2321">
        <w:rPr>
          <w:rFonts w:eastAsia="Times New Roman" w:cs="Times New Roman"/>
          <w:color w:val="333333"/>
          <w:sz w:val="28"/>
          <w:szCs w:val="28"/>
        </w:rPr>
        <w:t>/core/</w:t>
      </w:r>
      <w:proofErr w:type="spellStart"/>
      <w:r w:rsidRPr="008F2321">
        <w:rPr>
          <w:rFonts w:eastAsia="Times New Roman" w:cs="Times New Roman"/>
          <w:color w:val="333333"/>
          <w:sz w:val="28"/>
          <w:szCs w:val="28"/>
        </w:rPr>
        <w:t>job.c</w:t>
      </w:r>
      <w:proofErr w:type="spellEnd"/>
    </w:p>
    <w:p w14:paraId="7DB2E44E" w14:textId="600F944A"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CODE_LINE=826</w:t>
      </w:r>
    </w:p>
    <w:p w14:paraId="52ED8164" w14:textId="31B61708"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lastRenderedPageBreak/>
        <w:t>CODE_FUNC=</w:t>
      </w:r>
      <w:proofErr w:type="spellStart"/>
      <w:r w:rsidRPr="008F2321">
        <w:rPr>
          <w:rFonts w:eastAsia="Times New Roman" w:cs="Times New Roman"/>
          <w:color w:val="333333"/>
          <w:sz w:val="28"/>
          <w:szCs w:val="28"/>
        </w:rPr>
        <w:t>job_log_status_message</w:t>
      </w:r>
      <w:proofErr w:type="spellEnd"/>
    </w:p>
    <w:p w14:paraId="7C89B94F" w14:textId="6FB2CDF4"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JOB_TYPE=start</w:t>
      </w:r>
    </w:p>
    <w:p w14:paraId="4A96FFB0" w14:textId="6682DAB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JOB_RESULT=done</w:t>
      </w:r>
    </w:p>
    <w:p w14:paraId="1DDBE3AC" w14:textId="3B83B5B6"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MESSAGE_ID=39f53479d3a045ac8e11786248231fbf</w:t>
      </w:r>
    </w:p>
    <w:p w14:paraId="17BA0412" w14:textId="3759AEC4"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_TRANSPORT=journal</w:t>
      </w:r>
    </w:p>
    <w:p w14:paraId="563ADE0F" w14:textId="72E4475D"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_PID=1</w:t>
      </w:r>
    </w:p>
    <w:p w14:paraId="2B65D625" w14:textId="65BA49FD"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_COMM=</w:t>
      </w:r>
      <w:proofErr w:type="spellStart"/>
      <w:r w:rsidRPr="008F2321">
        <w:rPr>
          <w:rFonts w:eastAsia="Times New Roman" w:cs="Times New Roman"/>
          <w:color w:val="333333"/>
          <w:sz w:val="28"/>
          <w:szCs w:val="28"/>
        </w:rPr>
        <w:t>systemd</w:t>
      </w:r>
      <w:proofErr w:type="spellEnd"/>
    </w:p>
    <w:p w14:paraId="7CD5041B" w14:textId="0A1264D8"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_EXE=/</w:t>
      </w:r>
      <w:proofErr w:type="spellStart"/>
      <w:r w:rsidRPr="008F2321">
        <w:rPr>
          <w:rFonts w:eastAsia="Times New Roman" w:cs="Times New Roman"/>
          <w:color w:val="333333"/>
          <w:sz w:val="28"/>
          <w:szCs w:val="28"/>
        </w:rPr>
        <w:t>usr</w:t>
      </w:r>
      <w:proofErr w:type="spellEnd"/>
      <w:r w:rsidRPr="008F2321">
        <w:rPr>
          <w:rFonts w:eastAsia="Times New Roman" w:cs="Times New Roman"/>
          <w:color w:val="333333"/>
          <w:sz w:val="28"/>
          <w:szCs w:val="28"/>
        </w:rPr>
        <w:t>/lib/</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systemd</w:t>
      </w:r>
      <w:proofErr w:type="spellEnd"/>
    </w:p>
    <w:p w14:paraId="130B88A1" w14:textId="20CCA4FB"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_CMDLINE=/</w:t>
      </w:r>
      <w:proofErr w:type="spellStart"/>
      <w:r w:rsidRPr="008F2321">
        <w:rPr>
          <w:rFonts w:eastAsia="Times New Roman" w:cs="Times New Roman"/>
          <w:color w:val="333333"/>
          <w:sz w:val="28"/>
          <w:szCs w:val="28"/>
        </w:rPr>
        <w:t>usr</w:t>
      </w:r>
      <w:proofErr w:type="spellEnd"/>
      <w:r w:rsidRPr="008F2321">
        <w:rPr>
          <w:rFonts w:eastAsia="Times New Roman" w:cs="Times New Roman"/>
          <w:color w:val="333333"/>
          <w:sz w:val="28"/>
          <w:szCs w:val="28"/>
        </w:rPr>
        <w:t>/lib/</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xml:space="preserve"> --switched-root --system --deserialize 18</w:t>
      </w:r>
    </w:p>
    <w:p w14:paraId="3C85560A" w14:textId="40C14C81"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_CAP_EFFECTIVE=3fffffffff</w:t>
      </w:r>
    </w:p>
    <w:p w14:paraId="62429765" w14:textId="62766BBC"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_SELINUX_CONTEXT=system_u:system_r:init_t:s0</w:t>
      </w:r>
    </w:p>
    <w:p w14:paraId="2FB6EEC2" w14:textId="5AB2558E"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_SYSTEMD_CGROUP=/</w:t>
      </w:r>
      <w:proofErr w:type="spellStart"/>
      <w:r w:rsidRPr="008F2321">
        <w:rPr>
          <w:rFonts w:eastAsia="Times New Roman" w:cs="Times New Roman"/>
          <w:color w:val="333333"/>
          <w:sz w:val="28"/>
          <w:szCs w:val="28"/>
        </w:rPr>
        <w:t>init.scope</w:t>
      </w:r>
      <w:proofErr w:type="spellEnd"/>
    </w:p>
    <w:p w14:paraId="17F265FD" w14:textId="25AB2A95"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_SYSTEMD_UNIT=</w:t>
      </w:r>
      <w:proofErr w:type="spellStart"/>
      <w:r w:rsidRPr="008F2321">
        <w:rPr>
          <w:rFonts w:eastAsia="Times New Roman" w:cs="Times New Roman"/>
          <w:color w:val="333333"/>
          <w:sz w:val="28"/>
          <w:szCs w:val="28"/>
        </w:rPr>
        <w:t>init.scope</w:t>
      </w:r>
      <w:proofErr w:type="spellEnd"/>
    </w:p>
    <w:p w14:paraId="493F68C3" w14:textId="28499B53"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_SYSTEMD_SLICE=-.slice</w:t>
      </w:r>
    </w:p>
    <w:p w14:paraId="20A2D01E" w14:textId="5022292A"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UNIT=</w:t>
      </w:r>
      <w:proofErr w:type="spellStart"/>
      <w:r w:rsidRPr="008F2321">
        <w:rPr>
          <w:rFonts w:eastAsia="Times New Roman" w:cs="Times New Roman"/>
          <w:color w:val="333333"/>
          <w:sz w:val="28"/>
          <w:szCs w:val="28"/>
        </w:rPr>
        <w:t>dnf-makecache.service</w:t>
      </w:r>
      <w:proofErr w:type="spellEnd"/>
    </w:p>
    <w:p w14:paraId="2116C91F" w14:textId="0206A56A"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MESSAGE=Started </w:t>
      </w:r>
      <w:proofErr w:type="spellStart"/>
      <w:r w:rsidRPr="008F2321">
        <w:rPr>
          <w:rFonts w:eastAsia="Times New Roman" w:cs="Times New Roman"/>
          <w:color w:val="333333"/>
          <w:sz w:val="28"/>
          <w:szCs w:val="28"/>
        </w:rPr>
        <w:t>dnf</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makecache</w:t>
      </w:r>
      <w:proofErr w:type="spellEnd"/>
      <w:r w:rsidRPr="008F2321">
        <w:rPr>
          <w:rFonts w:eastAsia="Times New Roman" w:cs="Times New Roman"/>
          <w:color w:val="333333"/>
          <w:sz w:val="28"/>
          <w:szCs w:val="28"/>
        </w:rPr>
        <w:t>.</w:t>
      </w:r>
    </w:p>
    <w:p w14:paraId="022E62E9" w14:textId="2D3A35F2"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_HOSTNAME=host.lab.example.com</w:t>
      </w:r>
    </w:p>
    <w:p w14:paraId="48954469" w14:textId="5525B8E9"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INVOCATION_ID=d6f90184663f4309835a3e8ab647cb0e</w:t>
      </w:r>
    </w:p>
    <w:p w14:paraId="216E39BB" w14:textId="7930C312"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_SOURCE_REALTIME_TIMESTAMP=1550748674509128</w:t>
      </w:r>
    </w:p>
    <w:p w14:paraId="1CA96D4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lines 32239-32275/32275 (END) q</w:t>
      </w:r>
    </w:p>
    <w:p w14:paraId="2AD265C2"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The following list gives the common fields of the system journal that can be used to search for lines relevant to a particular process or event.</w:t>
      </w:r>
    </w:p>
    <w:p w14:paraId="64968DF4" w14:textId="77777777" w:rsidR="008F2321" w:rsidRPr="008F2321" w:rsidRDefault="008F2321" w:rsidP="008F2321">
      <w:pPr>
        <w:shd w:val="clear" w:color="auto" w:fill="FFFFFF"/>
        <w:spacing w:after="75"/>
        <w:ind w:left="360"/>
        <w:rPr>
          <w:rFonts w:eastAsia="Times New Roman" w:cs="Times New Roman"/>
          <w:color w:val="212529"/>
          <w:sz w:val="28"/>
          <w:szCs w:val="28"/>
        </w:rPr>
      </w:pPr>
      <w:r w:rsidRPr="008F2321">
        <w:rPr>
          <w:rFonts w:eastAsia="Times New Roman" w:cs="Times New Roman"/>
          <w:color w:val="212529"/>
          <w:sz w:val="28"/>
          <w:szCs w:val="28"/>
        </w:rPr>
        <w:t>_COMM is the name of the command</w:t>
      </w:r>
    </w:p>
    <w:p w14:paraId="7ED0B89B" w14:textId="77777777" w:rsidR="008F2321" w:rsidRPr="008F2321" w:rsidRDefault="008F2321" w:rsidP="008F2321">
      <w:pPr>
        <w:shd w:val="clear" w:color="auto" w:fill="FFFFFF"/>
        <w:spacing w:after="75"/>
        <w:ind w:left="360"/>
        <w:rPr>
          <w:rFonts w:eastAsia="Times New Roman" w:cs="Times New Roman"/>
          <w:color w:val="212529"/>
          <w:sz w:val="28"/>
          <w:szCs w:val="28"/>
        </w:rPr>
      </w:pPr>
      <w:r w:rsidRPr="008F2321">
        <w:rPr>
          <w:rFonts w:eastAsia="Times New Roman" w:cs="Times New Roman"/>
          <w:color w:val="212529"/>
          <w:sz w:val="28"/>
          <w:szCs w:val="28"/>
        </w:rPr>
        <w:t>_EXE is the path to the executable for the process</w:t>
      </w:r>
    </w:p>
    <w:p w14:paraId="284712E3" w14:textId="77777777" w:rsidR="008F2321" w:rsidRPr="008F2321" w:rsidRDefault="008F2321" w:rsidP="008F2321">
      <w:pPr>
        <w:shd w:val="clear" w:color="auto" w:fill="FFFFFF"/>
        <w:spacing w:after="75"/>
        <w:ind w:left="360"/>
        <w:rPr>
          <w:rFonts w:eastAsia="Times New Roman" w:cs="Times New Roman"/>
          <w:color w:val="212529"/>
          <w:sz w:val="28"/>
          <w:szCs w:val="28"/>
        </w:rPr>
      </w:pPr>
      <w:r w:rsidRPr="008F2321">
        <w:rPr>
          <w:rFonts w:eastAsia="Times New Roman" w:cs="Times New Roman"/>
          <w:color w:val="212529"/>
          <w:sz w:val="28"/>
          <w:szCs w:val="28"/>
        </w:rPr>
        <w:t>_PID is the PID of the process</w:t>
      </w:r>
    </w:p>
    <w:p w14:paraId="49AC5C9D" w14:textId="77777777" w:rsidR="008F2321" w:rsidRPr="008F2321" w:rsidRDefault="008F2321" w:rsidP="008F2321">
      <w:pPr>
        <w:shd w:val="clear" w:color="auto" w:fill="FFFFFF"/>
        <w:spacing w:after="75"/>
        <w:ind w:left="360"/>
        <w:rPr>
          <w:rFonts w:eastAsia="Times New Roman" w:cs="Times New Roman"/>
          <w:color w:val="212529"/>
          <w:sz w:val="28"/>
          <w:szCs w:val="28"/>
        </w:rPr>
      </w:pPr>
      <w:r w:rsidRPr="008F2321">
        <w:rPr>
          <w:rFonts w:eastAsia="Times New Roman" w:cs="Times New Roman"/>
          <w:color w:val="212529"/>
          <w:sz w:val="28"/>
          <w:szCs w:val="28"/>
        </w:rPr>
        <w:t>_UID is the UID of the user running the process</w:t>
      </w:r>
    </w:p>
    <w:p w14:paraId="7469DE2E" w14:textId="77777777" w:rsidR="008F2321" w:rsidRPr="008F2321" w:rsidRDefault="008F2321" w:rsidP="008F2321">
      <w:pPr>
        <w:shd w:val="clear" w:color="auto" w:fill="FFFFFF"/>
        <w:spacing w:after="75"/>
        <w:ind w:left="360"/>
        <w:rPr>
          <w:rFonts w:eastAsia="Times New Roman" w:cs="Times New Roman"/>
          <w:color w:val="212529"/>
          <w:sz w:val="28"/>
          <w:szCs w:val="28"/>
        </w:rPr>
      </w:pPr>
      <w:r w:rsidRPr="008F2321">
        <w:rPr>
          <w:rFonts w:eastAsia="Times New Roman" w:cs="Times New Roman"/>
          <w:color w:val="212529"/>
          <w:sz w:val="28"/>
          <w:szCs w:val="28"/>
        </w:rPr>
        <w:t xml:space="preserve">_SYSTEMD_UNIT is the </w:t>
      </w:r>
      <w:proofErr w:type="spellStart"/>
      <w:r w:rsidRPr="008F2321">
        <w:rPr>
          <w:rFonts w:eastAsia="Times New Roman" w:cs="Times New Roman"/>
          <w:color w:val="212529"/>
          <w:sz w:val="28"/>
          <w:szCs w:val="28"/>
        </w:rPr>
        <w:t>systemd</w:t>
      </w:r>
      <w:proofErr w:type="spellEnd"/>
      <w:r w:rsidRPr="008F2321">
        <w:rPr>
          <w:rFonts w:eastAsia="Times New Roman" w:cs="Times New Roman"/>
          <w:color w:val="212529"/>
          <w:sz w:val="28"/>
          <w:szCs w:val="28"/>
        </w:rPr>
        <w:t xml:space="preserve"> unit that started the process</w:t>
      </w:r>
    </w:p>
    <w:p w14:paraId="1C7D812D"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More than one of the system journal fields can be combined to form a granular search query with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For example, the following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shows all journal entries related to the </w:t>
      </w:r>
      <w:proofErr w:type="spellStart"/>
      <w:r w:rsidRPr="008F2321">
        <w:rPr>
          <w:rFonts w:eastAsia="Times New Roman" w:cs="Times New Roman"/>
          <w:color w:val="212529"/>
          <w:sz w:val="28"/>
          <w:szCs w:val="28"/>
        </w:rPr>
        <w:t>sshd.service</w:t>
      </w:r>
      <w:proofErr w:type="spellEnd"/>
      <w:r w:rsidRPr="008F2321">
        <w:rPr>
          <w:rFonts w:eastAsia="Times New Roman" w:cs="Times New Roman"/>
          <w:color w:val="212529"/>
          <w:sz w:val="28"/>
          <w:szCs w:val="28"/>
        </w:rPr>
        <w:t> </w:t>
      </w:r>
      <w:proofErr w:type="spellStart"/>
      <w:r w:rsidRPr="008F2321">
        <w:rPr>
          <w:rFonts w:eastAsia="Times New Roman" w:cs="Times New Roman"/>
          <w:color w:val="212529"/>
          <w:sz w:val="28"/>
          <w:szCs w:val="28"/>
        </w:rPr>
        <w:t>systemd</w:t>
      </w:r>
      <w:proofErr w:type="spellEnd"/>
      <w:r w:rsidRPr="008F2321">
        <w:rPr>
          <w:rFonts w:eastAsia="Times New Roman" w:cs="Times New Roman"/>
          <w:color w:val="212529"/>
          <w:sz w:val="28"/>
          <w:szCs w:val="28"/>
        </w:rPr>
        <w:t> unit from a process with PID 1182.</w:t>
      </w:r>
    </w:p>
    <w:p w14:paraId="15D1559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root@host</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_SYSTEMD_UNIT=</w:t>
      </w:r>
      <w:proofErr w:type="spellStart"/>
      <w:r w:rsidRPr="008F2321">
        <w:rPr>
          <w:rFonts w:eastAsia="Times New Roman" w:cs="Times New Roman"/>
          <w:b/>
          <w:bCs/>
          <w:color w:val="333333"/>
          <w:sz w:val="28"/>
          <w:szCs w:val="28"/>
        </w:rPr>
        <w:t>sshd.service</w:t>
      </w:r>
      <w:proofErr w:type="spellEnd"/>
      <w:r w:rsidRPr="008F2321">
        <w:rPr>
          <w:rFonts w:eastAsia="Times New Roman" w:cs="Times New Roman"/>
          <w:b/>
          <w:bCs/>
          <w:color w:val="333333"/>
          <w:sz w:val="28"/>
          <w:szCs w:val="28"/>
        </w:rPr>
        <w:t xml:space="preserve"> _PID=1182</w:t>
      </w:r>
    </w:p>
    <w:p w14:paraId="1ACC7AB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lastRenderedPageBreak/>
        <w:t xml:space="preserve">Apr 03 19:34:27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[1182]: Accepted password for root from ::1 port 52778 ssh2</w:t>
      </w:r>
    </w:p>
    <w:p w14:paraId="318B71B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Apr 03 19:34:28 host.lab.example.com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[1182]: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user root by (</w:t>
      </w:r>
      <w:proofErr w:type="spellStart"/>
      <w:r w:rsidRPr="008F2321">
        <w:rPr>
          <w:rFonts w:eastAsia="Times New Roman" w:cs="Times New Roman"/>
          <w:color w:val="333333"/>
          <w:sz w:val="28"/>
          <w:szCs w:val="28"/>
        </w:rPr>
        <w:t>uid</w:t>
      </w:r>
      <w:proofErr w:type="spellEnd"/>
      <w:r w:rsidRPr="008F2321">
        <w:rPr>
          <w:rFonts w:eastAsia="Times New Roman" w:cs="Times New Roman"/>
          <w:color w:val="333333"/>
          <w:sz w:val="28"/>
          <w:szCs w:val="28"/>
        </w:rPr>
        <w:t>=0)</w:t>
      </w:r>
    </w:p>
    <w:p w14:paraId="4D95CFF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0758452C" w14:textId="77777777" w:rsidR="008F2321" w:rsidRPr="008F2321" w:rsidRDefault="008F2321" w:rsidP="008F2321">
      <w:pPr>
        <w:shd w:val="clear" w:color="auto" w:fill="FFFFFF"/>
        <w:spacing w:after="100" w:afterAutospacing="1"/>
        <w:ind w:left="360"/>
        <w:outlineLvl w:val="2"/>
        <w:rPr>
          <w:rFonts w:eastAsia="Times New Roman" w:cs="Times New Roman"/>
          <w:color w:val="212529"/>
          <w:sz w:val="28"/>
          <w:szCs w:val="28"/>
        </w:rPr>
      </w:pPr>
      <w:r w:rsidRPr="008F2321">
        <w:rPr>
          <w:rFonts w:eastAsia="Times New Roman" w:cs="Times New Roman"/>
          <w:color w:val="212529"/>
          <w:sz w:val="28"/>
          <w:szCs w:val="28"/>
        </w:rPr>
        <w:t>Note</w:t>
      </w:r>
    </w:p>
    <w:p w14:paraId="606267EC"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r w:rsidRPr="008F2321">
        <w:rPr>
          <w:rFonts w:eastAsia="Times New Roman" w:cs="Times New Roman"/>
          <w:color w:val="212529"/>
          <w:sz w:val="28"/>
          <w:szCs w:val="28"/>
        </w:rPr>
        <w:t>For a list of commonly used journal fields, consult the </w:t>
      </w:r>
      <w:proofErr w:type="spellStart"/>
      <w:r w:rsidRPr="008F2321">
        <w:rPr>
          <w:rFonts w:eastAsia="Times New Roman" w:cs="Times New Roman"/>
          <w:color w:val="212529"/>
          <w:sz w:val="28"/>
          <w:szCs w:val="28"/>
        </w:rPr>
        <w:t>systemd.journal</w:t>
      </w:r>
      <w:proofErr w:type="spellEnd"/>
      <w:r w:rsidRPr="008F2321">
        <w:rPr>
          <w:rFonts w:eastAsia="Times New Roman" w:cs="Times New Roman"/>
          <w:color w:val="212529"/>
          <w:sz w:val="28"/>
          <w:szCs w:val="28"/>
        </w:rPr>
        <w:t>-fields(7) man page.</w:t>
      </w:r>
    </w:p>
    <w:p w14:paraId="3A39B8C1" w14:textId="77777777" w:rsidR="008F2321" w:rsidRPr="008F2321" w:rsidRDefault="008F2321" w:rsidP="008F2321">
      <w:pPr>
        <w:shd w:val="clear" w:color="auto" w:fill="FFFFFF"/>
        <w:spacing w:after="100" w:afterAutospacing="1"/>
        <w:ind w:left="360"/>
        <w:outlineLvl w:val="2"/>
        <w:rPr>
          <w:rFonts w:eastAsia="Times New Roman" w:cs="Times New Roman"/>
          <w:color w:val="212529"/>
          <w:sz w:val="28"/>
          <w:szCs w:val="28"/>
        </w:rPr>
      </w:pPr>
      <w:r w:rsidRPr="008F2321">
        <w:rPr>
          <w:rFonts w:eastAsia="Times New Roman" w:cs="Times New Roman"/>
          <w:color w:val="212529"/>
          <w:sz w:val="28"/>
          <w:szCs w:val="28"/>
        </w:rPr>
        <w:t>References</w:t>
      </w:r>
    </w:p>
    <w:p w14:paraId="53718CCB" w14:textId="77777777" w:rsidR="008F2321" w:rsidRPr="008F2321" w:rsidRDefault="008F2321" w:rsidP="008F2321">
      <w:pPr>
        <w:shd w:val="clear" w:color="auto" w:fill="FFFFFF"/>
        <w:spacing w:after="100" w:afterAutospacing="1"/>
        <w:ind w:left="360"/>
        <w:rPr>
          <w:rFonts w:eastAsia="Times New Roman" w:cs="Times New Roman"/>
          <w:color w:val="212529"/>
          <w:sz w:val="28"/>
          <w:szCs w:val="28"/>
        </w:rPr>
      </w:pPr>
      <w:proofErr w:type="spellStart"/>
      <w:r w:rsidRPr="008F2321">
        <w:rPr>
          <w:rFonts w:eastAsia="Times New Roman" w:cs="Times New Roman"/>
          <w:color w:val="212529"/>
          <w:sz w:val="28"/>
          <w:szCs w:val="28"/>
        </w:rPr>
        <w:t>journalctl</w:t>
      </w:r>
      <w:proofErr w:type="spellEnd"/>
      <w:r w:rsidRPr="008F2321">
        <w:rPr>
          <w:rFonts w:eastAsia="Times New Roman" w:cs="Times New Roman"/>
          <w:color w:val="212529"/>
          <w:sz w:val="28"/>
          <w:szCs w:val="28"/>
        </w:rPr>
        <w:t>(1), </w:t>
      </w:r>
      <w:proofErr w:type="spellStart"/>
      <w:r w:rsidRPr="008F2321">
        <w:rPr>
          <w:rFonts w:eastAsia="Times New Roman" w:cs="Times New Roman"/>
          <w:color w:val="212529"/>
          <w:sz w:val="28"/>
          <w:szCs w:val="28"/>
        </w:rPr>
        <w:t>systemd.journal</w:t>
      </w:r>
      <w:proofErr w:type="spellEnd"/>
      <w:r w:rsidRPr="008F2321">
        <w:rPr>
          <w:rFonts w:eastAsia="Times New Roman" w:cs="Times New Roman"/>
          <w:color w:val="212529"/>
          <w:sz w:val="28"/>
          <w:szCs w:val="28"/>
        </w:rPr>
        <w:t>-fields(7), and </w:t>
      </w:r>
      <w:proofErr w:type="spellStart"/>
      <w:r w:rsidRPr="008F2321">
        <w:rPr>
          <w:rFonts w:eastAsia="Times New Roman" w:cs="Times New Roman"/>
          <w:color w:val="212529"/>
          <w:sz w:val="28"/>
          <w:szCs w:val="28"/>
        </w:rPr>
        <w:t>systemd.time</w:t>
      </w:r>
      <w:proofErr w:type="spellEnd"/>
      <w:r w:rsidRPr="008F2321">
        <w:rPr>
          <w:rFonts w:eastAsia="Times New Roman" w:cs="Times New Roman"/>
          <w:color w:val="212529"/>
          <w:sz w:val="28"/>
          <w:szCs w:val="28"/>
        </w:rPr>
        <w:t>(7) man pages</w:t>
      </w:r>
    </w:p>
    <w:p w14:paraId="463328EE" w14:textId="77777777" w:rsidR="008F2321" w:rsidRPr="008F2321" w:rsidRDefault="008F2321" w:rsidP="008F2321">
      <w:pPr>
        <w:shd w:val="clear" w:color="auto" w:fill="FFFFFF"/>
        <w:spacing w:after="100" w:afterAutospacing="1"/>
        <w:ind w:left="360"/>
        <w:rPr>
          <w:rFonts w:ascii="Open Sans" w:eastAsia="Times New Roman" w:hAnsi="Open Sans" w:cs="Open Sans"/>
          <w:color w:val="212529"/>
          <w:sz w:val="36"/>
          <w:szCs w:val="36"/>
        </w:rPr>
      </w:pPr>
      <w:r w:rsidRPr="008F2321">
        <w:rPr>
          <w:rFonts w:eastAsia="Times New Roman" w:cs="Times New Roman"/>
          <w:color w:val="212529"/>
          <w:sz w:val="28"/>
          <w:szCs w:val="28"/>
        </w:rPr>
        <w:t>For more information refer to the </w:t>
      </w:r>
      <w:r w:rsidRPr="008F2321">
        <w:rPr>
          <w:rFonts w:eastAsia="Times New Roman" w:cs="Times New Roman"/>
          <w:i/>
          <w:iCs/>
          <w:color w:val="212529"/>
          <w:sz w:val="28"/>
          <w:szCs w:val="28"/>
        </w:rPr>
        <w:t>Troubleshooting problems using log files</w:t>
      </w:r>
      <w:r w:rsidRPr="008F2321">
        <w:rPr>
          <w:rFonts w:eastAsia="Times New Roman" w:cs="Times New Roman"/>
          <w:color w:val="212529"/>
          <w:sz w:val="28"/>
          <w:szCs w:val="28"/>
        </w:rPr>
        <w:t> section in the </w:t>
      </w:r>
      <w:r w:rsidRPr="008F2321">
        <w:rPr>
          <w:rFonts w:eastAsia="Times New Roman" w:cs="Times New Roman"/>
          <w:i/>
          <w:iCs/>
          <w:color w:val="212529"/>
          <w:sz w:val="28"/>
          <w:szCs w:val="28"/>
        </w:rPr>
        <w:t>Red Hat Enterprise Linux 8 Configuring basic system settings Guide</w:t>
      </w:r>
      <w:r w:rsidRPr="008F2321">
        <w:rPr>
          <w:rFonts w:eastAsia="Times New Roman" w:cs="Times New Roman"/>
          <w:color w:val="212529"/>
          <w:sz w:val="28"/>
          <w:szCs w:val="28"/>
        </w:rPr>
        <w:t> at </w:t>
      </w:r>
      <w:hyperlink r:id="rId22" w:anchor="troubleshooting-problems-using-log-files_getting-started-with-system-administration" w:tgtFrame="_top" w:history="1">
        <w:r w:rsidRPr="008F2321">
          <w:rPr>
            <w:rFonts w:eastAsia="Times New Roman" w:cs="Times New Roman"/>
            <w:color w:val="08C0FC"/>
            <w:sz w:val="28"/>
            <w:szCs w:val="28"/>
            <w:u w:val="single"/>
          </w:rPr>
          <w:t>https://access.redhat.com/documentation/en-us/red_hat_enterprise_linux/8/html-single/configuring_basic_system_settings/index#troubleshooting-problems-using-log-files_getting-started-with-system-administration</w:t>
        </w:r>
      </w:hyperlink>
    </w:p>
    <w:p w14:paraId="052F0BBB" w14:textId="7E389C04" w:rsidR="00E31F89" w:rsidRPr="00E31F89" w:rsidRDefault="008F2321" w:rsidP="008B5591">
      <w:pPr>
        <w:pStyle w:val="Heading1"/>
      </w:pPr>
      <w:r w:rsidRPr="008F2321">
        <w:t>Guided Exercise: Reviewing System Journal Entries</w:t>
      </w:r>
    </w:p>
    <w:p w14:paraId="459583AF" w14:textId="77777777" w:rsidR="008F2321" w:rsidRPr="008F2321" w:rsidRDefault="008F2321" w:rsidP="008F2321">
      <w:p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In this exercise, you will search the system journal for entries recording events that match specific criteria.</w:t>
      </w:r>
    </w:p>
    <w:p w14:paraId="13E99908" w14:textId="77777777" w:rsidR="008F2321" w:rsidRPr="008F2321" w:rsidRDefault="008F2321" w:rsidP="008F2321">
      <w:pPr>
        <w:shd w:val="clear" w:color="auto" w:fill="FFFFFF"/>
        <w:spacing w:after="100" w:afterAutospacing="1"/>
        <w:rPr>
          <w:rFonts w:eastAsia="Times New Roman" w:cs="Times New Roman"/>
          <w:color w:val="212529"/>
          <w:sz w:val="28"/>
          <w:szCs w:val="28"/>
        </w:rPr>
      </w:pPr>
      <w:r w:rsidRPr="008F2321">
        <w:rPr>
          <w:rFonts w:eastAsia="Times New Roman" w:cs="Times New Roman"/>
          <w:b/>
          <w:bCs/>
          <w:color w:val="212529"/>
          <w:sz w:val="28"/>
          <w:szCs w:val="28"/>
        </w:rPr>
        <w:t>Outcomes</w:t>
      </w:r>
    </w:p>
    <w:p w14:paraId="03A09430" w14:textId="77777777" w:rsidR="008F2321" w:rsidRPr="008F2321" w:rsidRDefault="008F2321" w:rsidP="008F2321">
      <w:p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You should be able to search the system journal for entries recording events based on different criteria.</w:t>
      </w:r>
    </w:p>
    <w:p w14:paraId="4261A577" w14:textId="77777777" w:rsidR="008F2321" w:rsidRPr="008F2321" w:rsidRDefault="008F2321" w:rsidP="008F2321">
      <w:p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Log in to workstation as student using student as the password.</w:t>
      </w:r>
    </w:p>
    <w:p w14:paraId="3715B0A1" w14:textId="77777777" w:rsidR="008F2321" w:rsidRPr="008F2321" w:rsidRDefault="008F2321" w:rsidP="008F2321">
      <w:p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On workstation, run </w:t>
      </w:r>
      <w:r w:rsidRPr="008F2321">
        <w:rPr>
          <w:rFonts w:eastAsia="Times New Roman" w:cs="Times New Roman"/>
          <w:b/>
          <w:bCs/>
          <w:color w:val="212529"/>
          <w:sz w:val="28"/>
          <w:szCs w:val="28"/>
        </w:rPr>
        <w:t>lab log-query start</w:t>
      </w:r>
      <w:r w:rsidRPr="008F2321">
        <w:rPr>
          <w:rFonts w:eastAsia="Times New Roman" w:cs="Times New Roman"/>
          <w:color w:val="212529"/>
          <w:sz w:val="28"/>
          <w:szCs w:val="28"/>
        </w:rPr>
        <w:t> to start the exercise. This script ensures that the environment is setup correctly.</w:t>
      </w:r>
    </w:p>
    <w:p w14:paraId="5625E7A1"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student@workstation</w:t>
      </w:r>
      <w:proofErr w:type="spellEnd"/>
      <w:r w:rsidRPr="008F2321">
        <w:rPr>
          <w:rFonts w:eastAsia="Times New Roman" w:cs="Times New Roman"/>
          <w:b/>
          <w:bCs/>
          <w:color w:val="333333"/>
          <w:sz w:val="28"/>
          <w:szCs w:val="28"/>
        </w:rPr>
        <w:t xml:space="preserve"> ~]$ lab log-query start</w:t>
      </w:r>
    </w:p>
    <w:p w14:paraId="0733EED9" w14:textId="77777777" w:rsidR="008F2321" w:rsidRPr="008F2321" w:rsidRDefault="008F2321" w:rsidP="0061628E">
      <w:pPr>
        <w:numPr>
          <w:ilvl w:val="0"/>
          <w:numId w:val="6"/>
        </w:num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From workstation, open an SSH session to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as student.</w:t>
      </w:r>
    </w:p>
    <w:p w14:paraId="6E5EA8C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student@workstation</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ssh</w:t>
      </w:r>
      <w:proofErr w:type="spellEnd"/>
      <w:r w:rsidRPr="008F2321">
        <w:rPr>
          <w:rFonts w:eastAsia="Times New Roman" w:cs="Times New Roman"/>
          <w:b/>
          <w:bCs/>
          <w:color w:val="333333"/>
          <w:sz w:val="28"/>
          <w:szCs w:val="28"/>
        </w:rPr>
        <w:t xml:space="preserve"> </w:t>
      </w:r>
      <w:proofErr w:type="spellStart"/>
      <w:r w:rsidRPr="008F2321">
        <w:rPr>
          <w:rFonts w:eastAsia="Times New Roman" w:cs="Times New Roman"/>
          <w:b/>
          <w:bCs/>
          <w:color w:val="333333"/>
          <w:sz w:val="28"/>
          <w:szCs w:val="28"/>
        </w:rPr>
        <w:t>student@servera</w:t>
      </w:r>
      <w:proofErr w:type="spellEnd"/>
    </w:p>
    <w:p w14:paraId="407D27F1"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1C721FFF"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
    <w:p w14:paraId="61422C23" w14:textId="77777777" w:rsidR="008F2321" w:rsidRPr="008F2321" w:rsidRDefault="008F2321" w:rsidP="0061628E">
      <w:pPr>
        <w:numPr>
          <w:ilvl w:val="0"/>
          <w:numId w:val="6"/>
        </w:num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lastRenderedPageBreak/>
        <w:t>Use the _PID=1 match with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to display only log events originating from the </w:t>
      </w:r>
      <w:proofErr w:type="spellStart"/>
      <w:r w:rsidRPr="008F2321">
        <w:rPr>
          <w:rFonts w:eastAsia="Times New Roman" w:cs="Times New Roman"/>
          <w:color w:val="212529"/>
          <w:sz w:val="28"/>
          <w:szCs w:val="28"/>
        </w:rPr>
        <w:t>systemd</w:t>
      </w:r>
      <w:proofErr w:type="spellEnd"/>
      <w:r w:rsidRPr="008F2321">
        <w:rPr>
          <w:rFonts w:eastAsia="Times New Roman" w:cs="Times New Roman"/>
          <w:color w:val="212529"/>
          <w:sz w:val="28"/>
          <w:szCs w:val="28"/>
        </w:rPr>
        <w:t> process running with the process identifier of 1 on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To quit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press </w:t>
      </w:r>
      <w:r w:rsidRPr="008F2321">
        <w:rPr>
          <w:rFonts w:eastAsia="Times New Roman" w:cs="Times New Roman"/>
          <w:b/>
          <w:bCs/>
          <w:color w:val="212529"/>
          <w:sz w:val="28"/>
          <w:szCs w:val="28"/>
        </w:rPr>
        <w:t>q</w:t>
      </w:r>
      <w:r w:rsidRPr="008F2321">
        <w:rPr>
          <w:rFonts w:eastAsia="Times New Roman" w:cs="Times New Roman"/>
          <w:color w:val="212529"/>
          <w:sz w:val="28"/>
          <w:szCs w:val="28"/>
        </w:rPr>
        <w:t>.</w:t>
      </w:r>
    </w:p>
    <w:p w14:paraId="42A424E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_PID=1</w:t>
      </w:r>
    </w:p>
    <w:p w14:paraId="2E280111"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4FBDB28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13:21:08 localhost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Found device /dev/disk/by-</w:t>
      </w:r>
      <w:proofErr w:type="spellStart"/>
      <w:r w:rsidRPr="008F2321">
        <w:rPr>
          <w:rFonts w:eastAsia="Times New Roman" w:cs="Times New Roman"/>
          <w:color w:val="333333"/>
          <w:sz w:val="28"/>
          <w:szCs w:val="28"/>
        </w:rPr>
        <w:t>uuid</w:t>
      </w:r>
      <w:proofErr w:type="spellEnd"/>
      <w:r w:rsidRPr="008F2321">
        <w:rPr>
          <w:rFonts w:eastAsia="Times New Roman" w:cs="Times New Roman"/>
          <w:color w:val="333333"/>
          <w:sz w:val="28"/>
          <w:szCs w:val="28"/>
        </w:rPr>
        <w:t>/cdf61ded-534c-4bd6-b458-cab18b1a72ea.</w:t>
      </w:r>
    </w:p>
    <w:p w14:paraId="3B76DE9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13:21:08 localhost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xml:space="preserve">[1]: Started </w:t>
      </w:r>
      <w:proofErr w:type="spellStart"/>
      <w:r w:rsidRPr="008F2321">
        <w:rPr>
          <w:rFonts w:eastAsia="Times New Roman" w:cs="Times New Roman"/>
          <w:color w:val="333333"/>
          <w:sz w:val="28"/>
          <w:szCs w:val="28"/>
        </w:rPr>
        <w:t>dracut</w:t>
      </w:r>
      <w:proofErr w:type="spellEnd"/>
      <w:r w:rsidRPr="008F2321">
        <w:rPr>
          <w:rFonts w:eastAsia="Times New Roman" w:cs="Times New Roman"/>
          <w:color w:val="333333"/>
          <w:sz w:val="28"/>
          <w:szCs w:val="28"/>
        </w:rPr>
        <w:t xml:space="preserve"> </w:t>
      </w:r>
      <w:proofErr w:type="spellStart"/>
      <w:r w:rsidRPr="008F2321">
        <w:rPr>
          <w:rFonts w:eastAsia="Times New Roman" w:cs="Times New Roman"/>
          <w:color w:val="333333"/>
          <w:sz w:val="28"/>
          <w:szCs w:val="28"/>
        </w:rPr>
        <w:t>initqueue</w:t>
      </w:r>
      <w:proofErr w:type="spellEnd"/>
      <w:r w:rsidRPr="008F2321">
        <w:rPr>
          <w:rFonts w:eastAsia="Times New Roman" w:cs="Times New Roman"/>
          <w:color w:val="333333"/>
          <w:sz w:val="28"/>
          <w:szCs w:val="28"/>
        </w:rPr>
        <w:t xml:space="preserve"> hook.</w:t>
      </w:r>
    </w:p>
    <w:p w14:paraId="5A459F11"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13:21:08 localhost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Found device /dev/disk/by-</w:t>
      </w:r>
      <w:proofErr w:type="spellStart"/>
      <w:r w:rsidRPr="008F2321">
        <w:rPr>
          <w:rFonts w:eastAsia="Times New Roman" w:cs="Times New Roman"/>
          <w:color w:val="333333"/>
          <w:sz w:val="28"/>
          <w:szCs w:val="28"/>
        </w:rPr>
        <w:t>uuid</w:t>
      </w:r>
      <w:proofErr w:type="spellEnd"/>
      <w:r w:rsidRPr="008F2321">
        <w:rPr>
          <w:rFonts w:eastAsia="Times New Roman" w:cs="Times New Roman"/>
          <w:color w:val="333333"/>
          <w:sz w:val="28"/>
          <w:szCs w:val="28"/>
        </w:rPr>
        <w:t>/44330f15-2f9d-4745-ae2e-20844f22762d.</w:t>
      </w:r>
    </w:p>
    <w:p w14:paraId="3BF43E1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13:21:08 localhost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xml:space="preserve">[1]: Reached target </w:t>
      </w:r>
      <w:proofErr w:type="spellStart"/>
      <w:r w:rsidRPr="008F2321">
        <w:rPr>
          <w:rFonts w:eastAsia="Times New Roman" w:cs="Times New Roman"/>
          <w:color w:val="333333"/>
          <w:sz w:val="28"/>
          <w:szCs w:val="28"/>
        </w:rPr>
        <w:t>Initrd</w:t>
      </w:r>
      <w:proofErr w:type="spellEnd"/>
      <w:r w:rsidRPr="008F2321">
        <w:rPr>
          <w:rFonts w:eastAsia="Times New Roman" w:cs="Times New Roman"/>
          <w:color w:val="333333"/>
          <w:sz w:val="28"/>
          <w:szCs w:val="28"/>
        </w:rPr>
        <w:t xml:space="preserve"> Root Device.</w:t>
      </w:r>
    </w:p>
    <w:p w14:paraId="23FE0BC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lines 1-5/5 (END) q</w:t>
      </w:r>
    </w:p>
    <w:p w14:paraId="6416F04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
    <w:p w14:paraId="5F0D31A7" w14:textId="77777777" w:rsidR="008F2321" w:rsidRPr="008F2321" w:rsidRDefault="008F2321" w:rsidP="0061628E">
      <w:pPr>
        <w:numPr>
          <w:ilvl w:val="0"/>
          <w:numId w:val="5"/>
        </w:numPr>
        <w:shd w:val="clear" w:color="auto" w:fill="FFFFFF"/>
        <w:tabs>
          <w:tab w:val="num" w:pos="360"/>
        </w:tabs>
        <w:spacing w:after="100" w:afterAutospacing="1"/>
        <w:ind w:left="1440" w:firstLine="0"/>
        <w:outlineLvl w:val="2"/>
        <w:rPr>
          <w:rFonts w:eastAsia="Times New Roman" w:cs="Times New Roman"/>
          <w:color w:val="212529"/>
          <w:sz w:val="28"/>
          <w:szCs w:val="28"/>
        </w:rPr>
      </w:pPr>
      <w:r w:rsidRPr="008F2321">
        <w:rPr>
          <w:rFonts w:eastAsia="Times New Roman" w:cs="Times New Roman"/>
          <w:color w:val="212529"/>
          <w:sz w:val="28"/>
          <w:szCs w:val="28"/>
        </w:rPr>
        <w:t>Note</w:t>
      </w:r>
    </w:p>
    <w:p w14:paraId="1836CDA7" w14:textId="77777777" w:rsidR="008F2321" w:rsidRPr="008F2321" w:rsidRDefault="008F2321" w:rsidP="008F2321">
      <w:pPr>
        <w:shd w:val="clear" w:color="auto" w:fill="FFFFFF"/>
        <w:spacing w:after="100" w:afterAutospacing="1"/>
        <w:ind w:left="1440"/>
        <w:rPr>
          <w:rFonts w:eastAsia="Times New Roman" w:cs="Times New Roman"/>
          <w:color w:val="212529"/>
          <w:sz w:val="28"/>
          <w:szCs w:val="28"/>
        </w:rPr>
      </w:pPr>
      <w:r w:rsidRPr="008F2321">
        <w:rPr>
          <w:rFonts w:eastAsia="Times New Roman" w:cs="Times New Roman"/>
          <w:color w:val="212529"/>
          <w:sz w:val="28"/>
          <w:szCs w:val="28"/>
        </w:rPr>
        <w:t>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may produce a different output on your system.</w:t>
      </w:r>
    </w:p>
    <w:p w14:paraId="097C4E6C" w14:textId="77777777" w:rsidR="008F2321" w:rsidRPr="008F2321" w:rsidRDefault="008F2321" w:rsidP="0061628E">
      <w:pPr>
        <w:numPr>
          <w:ilvl w:val="0"/>
          <w:numId w:val="6"/>
        </w:num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Use the _UID=81 match with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to display all log events originating from a system service started with the user identifier of 81 on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To quit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press </w:t>
      </w:r>
      <w:r w:rsidRPr="008F2321">
        <w:rPr>
          <w:rFonts w:eastAsia="Times New Roman" w:cs="Times New Roman"/>
          <w:b/>
          <w:bCs/>
          <w:color w:val="212529"/>
          <w:sz w:val="28"/>
          <w:szCs w:val="28"/>
        </w:rPr>
        <w:t>q</w:t>
      </w:r>
      <w:r w:rsidRPr="008F2321">
        <w:rPr>
          <w:rFonts w:eastAsia="Times New Roman" w:cs="Times New Roman"/>
          <w:color w:val="212529"/>
          <w:sz w:val="28"/>
          <w:szCs w:val="28"/>
        </w:rPr>
        <w:t>.</w:t>
      </w:r>
    </w:p>
    <w:p w14:paraId="00D9350B"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_UID=81</w:t>
      </w:r>
    </w:p>
    <w:p w14:paraId="27D49621"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21902D2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22 01:29:09 servera.lab.example.com </w:t>
      </w:r>
      <w:proofErr w:type="spellStart"/>
      <w:r w:rsidRPr="008F2321">
        <w:rPr>
          <w:rFonts w:eastAsia="Times New Roman" w:cs="Times New Roman"/>
          <w:color w:val="333333"/>
          <w:sz w:val="28"/>
          <w:szCs w:val="28"/>
        </w:rPr>
        <w:t>dbus</w:t>
      </w:r>
      <w:proofErr w:type="spellEnd"/>
      <w:r w:rsidRPr="008F2321">
        <w:rPr>
          <w:rFonts w:eastAsia="Times New Roman" w:cs="Times New Roman"/>
          <w:color w:val="333333"/>
          <w:sz w:val="28"/>
          <w:szCs w:val="28"/>
        </w:rPr>
        <w:t xml:space="preserve">-daemon[672]: [system] Activating via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service name='</w:t>
      </w:r>
      <w:proofErr w:type="spellStart"/>
      <w:r w:rsidRPr="008F2321">
        <w:rPr>
          <w:rFonts w:eastAsia="Times New Roman" w:cs="Times New Roman"/>
          <w:color w:val="333333"/>
          <w:sz w:val="28"/>
          <w:szCs w:val="28"/>
        </w:rPr>
        <w:t>org.freedesktop.nm_dispatcher</w:t>
      </w:r>
      <w:proofErr w:type="spellEnd"/>
      <w:r w:rsidRPr="008F2321">
        <w:rPr>
          <w:rFonts w:eastAsia="Times New Roman" w:cs="Times New Roman"/>
          <w:color w:val="333333"/>
          <w:sz w:val="28"/>
          <w:szCs w:val="28"/>
        </w:rPr>
        <w:t>'&gt;</w:t>
      </w:r>
    </w:p>
    <w:p w14:paraId="332038B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22 01:29:09 servera.lab.example.com </w:t>
      </w:r>
      <w:proofErr w:type="spellStart"/>
      <w:r w:rsidRPr="008F2321">
        <w:rPr>
          <w:rFonts w:eastAsia="Times New Roman" w:cs="Times New Roman"/>
          <w:color w:val="333333"/>
          <w:sz w:val="28"/>
          <w:szCs w:val="28"/>
        </w:rPr>
        <w:t>dbus</w:t>
      </w:r>
      <w:proofErr w:type="spellEnd"/>
      <w:r w:rsidRPr="008F2321">
        <w:rPr>
          <w:rFonts w:eastAsia="Times New Roman" w:cs="Times New Roman"/>
          <w:color w:val="333333"/>
          <w:sz w:val="28"/>
          <w:szCs w:val="28"/>
        </w:rPr>
        <w:t>-daemon[672]: [system] Successfully activated service '</w:t>
      </w:r>
      <w:proofErr w:type="spellStart"/>
      <w:r w:rsidRPr="008F2321">
        <w:rPr>
          <w:rFonts w:eastAsia="Times New Roman" w:cs="Times New Roman"/>
          <w:color w:val="333333"/>
          <w:sz w:val="28"/>
          <w:szCs w:val="28"/>
        </w:rPr>
        <w:t>org.freedesktop.nm_dispatcher</w:t>
      </w:r>
      <w:proofErr w:type="spellEnd"/>
      <w:r w:rsidRPr="008F2321">
        <w:rPr>
          <w:rFonts w:eastAsia="Times New Roman" w:cs="Times New Roman"/>
          <w:color w:val="333333"/>
          <w:sz w:val="28"/>
          <w:szCs w:val="28"/>
        </w:rPr>
        <w:t>'</w:t>
      </w:r>
    </w:p>
    <w:p w14:paraId="762CD85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lines 1-5/5 (END) q</w:t>
      </w:r>
    </w:p>
    <w:p w14:paraId="3174CD4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
    <w:p w14:paraId="68F4C1AF" w14:textId="77777777" w:rsidR="008F2321" w:rsidRPr="008F2321" w:rsidRDefault="008F2321" w:rsidP="0061628E">
      <w:pPr>
        <w:numPr>
          <w:ilvl w:val="0"/>
          <w:numId w:val="6"/>
        </w:num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Use the -p warning option with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to display log events with priority warning and above on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To quit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press </w:t>
      </w:r>
      <w:r w:rsidRPr="008F2321">
        <w:rPr>
          <w:rFonts w:eastAsia="Times New Roman" w:cs="Times New Roman"/>
          <w:b/>
          <w:bCs/>
          <w:color w:val="212529"/>
          <w:sz w:val="28"/>
          <w:szCs w:val="28"/>
        </w:rPr>
        <w:t>q</w:t>
      </w:r>
      <w:r w:rsidRPr="008F2321">
        <w:rPr>
          <w:rFonts w:eastAsia="Times New Roman" w:cs="Times New Roman"/>
          <w:color w:val="212529"/>
          <w:sz w:val="28"/>
          <w:szCs w:val="28"/>
        </w:rPr>
        <w:t>.</w:t>
      </w:r>
    </w:p>
    <w:p w14:paraId="10B7580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-p warning</w:t>
      </w:r>
    </w:p>
    <w:p w14:paraId="64B9BFC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44FEA24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lastRenderedPageBreak/>
        <w:t>Feb 13 13:21:07 localhost kernel: Detected CPU family 6 model 13 stepping 3</w:t>
      </w:r>
    </w:p>
    <w:p w14:paraId="77A3B8E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Feb 13 13:21:07 localhost kernel: Warning: Intel Processor - this hardware has not undergone testing by Red Hat and might not &gt;</w:t>
      </w:r>
    </w:p>
    <w:p w14:paraId="5EFA856F"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13:21:07 localhost kernel: </w:t>
      </w:r>
      <w:proofErr w:type="spellStart"/>
      <w:r w:rsidRPr="008F2321">
        <w:rPr>
          <w:rFonts w:eastAsia="Times New Roman" w:cs="Times New Roman"/>
          <w:color w:val="333333"/>
          <w:sz w:val="28"/>
          <w:szCs w:val="28"/>
        </w:rPr>
        <w:t>acpi</w:t>
      </w:r>
      <w:proofErr w:type="spellEnd"/>
      <w:r w:rsidRPr="008F2321">
        <w:rPr>
          <w:rFonts w:eastAsia="Times New Roman" w:cs="Times New Roman"/>
          <w:color w:val="333333"/>
          <w:sz w:val="28"/>
          <w:szCs w:val="28"/>
        </w:rPr>
        <w:t xml:space="preserve"> PNP0A03:00: fail to add MMCONFIG information, can't access extended PCI configuration s&gt;</w:t>
      </w:r>
    </w:p>
    <w:p w14:paraId="4BDDE0A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13:21:07 localhost </w:t>
      </w:r>
      <w:proofErr w:type="spellStart"/>
      <w:r w:rsidRPr="008F2321">
        <w:rPr>
          <w:rFonts w:eastAsia="Times New Roman" w:cs="Times New Roman"/>
          <w:color w:val="333333"/>
          <w:sz w:val="28"/>
          <w:szCs w:val="28"/>
        </w:rPr>
        <w:t>rpc.statd</w:t>
      </w:r>
      <w:proofErr w:type="spellEnd"/>
      <w:r w:rsidRPr="008F2321">
        <w:rPr>
          <w:rFonts w:eastAsia="Times New Roman" w:cs="Times New Roman"/>
          <w:color w:val="333333"/>
          <w:sz w:val="28"/>
          <w:szCs w:val="28"/>
        </w:rPr>
        <w:t xml:space="preserve">[288]: Running as root.  </w:t>
      </w:r>
      <w:proofErr w:type="spellStart"/>
      <w:r w:rsidRPr="008F2321">
        <w:rPr>
          <w:rFonts w:eastAsia="Times New Roman" w:cs="Times New Roman"/>
          <w:color w:val="333333"/>
          <w:sz w:val="28"/>
          <w:szCs w:val="28"/>
        </w:rPr>
        <w:t>chown</w:t>
      </w:r>
      <w:proofErr w:type="spellEnd"/>
      <w:r w:rsidRPr="008F2321">
        <w:rPr>
          <w:rFonts w:eastAsia="Times New Roman" w:cs="Times New Roman"/>
          <w:color w:val="333333"/>
          <w:sz w:val="28"/>
          <w:szCs w:val="28"/>
        </w:rPr>
        <w:t xml:space="preserve"> /var/lib/</w:t>
      </w:r>
      <w:proofErr w:type="spellStart"/>
      <w:r w:rsidRPr="008F2321">
        <w:rPr>
          <w:rFonts w:eastAsia="Times New Roman" w:cs="Times New Roman"/>
          <w:color w:val="333333"/>
          <w:sz w:val="28"/>
          <w:szCs w:val="28"/>
        </w:rPr>
        <w:t>nfs</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statd</w:t>
      </w:r>
      <w:proofErr w:type="spellEnd"/>
      <w:r w:rsidRPr="008F2321">
        <w:rPr>
          <w:rFonts w:eastAsia="Times New Roman" w:cs="Times New Roman"/>
          <w:color w:val="333333"/>
          <w:sz w:val="28"/>
          <w:szCs w:val="28"/>
        </w:rPr>
        <w:t xml:space="preserve"> to choose different user</w:t>
      </w:r>
    </w:p>
    <w:p w14:paraId="19FFF44F"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13:21:07 localhost </w:t>
      </w:r>
      <w:proofErr w:type="spellStart"/>
      <w:r w:rsidRPr="008F2321">
        <w:rPr>
          <w:rFonts w:eastAsia="Times New Roman" w:cs="Times New Roman"/>
          <w:color w:val="333333"/>
          <w:sz w:val="28"/>
          <w:szCs w:val="28"/>
        </w:rPr>
        <w:t>rpc.idmapd</w:t>
      </w:r>
      <w:proofErr w:type="spellEnd"/>
      <w:r w:rsidRPr="008F2321">
        <w:rPr>
          <w:rFonts w:eastAsia="Times New Roman" w:cs="Times New Roman"/>
          <w:color w:val="333333"/>
          <w:sz w:val="28"/>
          <w:szCs w:val="28"/>
        </w:rPr>
        <w:t>[293]: Setting log level to 0</w:t>
      </w:r>
    </w:p>
    <w:p w14:paraId="0B4C306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04EA822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13:21:13 servera.lab.example.com </w:t>
      </w:r>
      <w:proofErr w:type="spellStart"/>
      <w:r w:rsidRPr="008F2321">
        <w:rPr>
          <w:rFonts w:eastAsia="Times New Roman" w:cs="Times New Roman"/>
          <w:color w:val="333333"/>
          <w:sz w:val="28"/>
          <w:szCs w:val="28"/>
        </w:rPr>
        <w:t>rsyslogd</w:t>
      </w:r>
      <w:proofErr w:type="spellEnd"/>
      <w:r w:rsidRPr="008F2321">
        <w:rPr>
          <w:rFonts w:eastAsia="Times New Roman" w:cs="Times New Roman"/>
          <w:color w:val="333333"/>
          <w:sz w:val="28"/>
          <w:szCs w:val="28"/>
        </w:rPr>
        <w:t>[1172]: environment variable TZ is not set, auto correcting this to TZ=/</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/lo&gt;</w:t>
      </w:r>
    </w:p>
    <w:p w14:paraId="338F6FE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14:51:42 servera.lab.example.com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xml:space="preserve">[1]: </w:t>
      </w:r>
      <w:proofErr w:type="spellStart"/>
      <w:r w:rsidRPr="008F2321">
        <w:rPr>
          <w:rFonts w:eastAsia="Times New Roman" w:cs="Times New Roman"/>
          <w:color w:val="333333"/>
          <w:sz w:val="28"/>
          <w:szCs w:val="28"/>
        </w:rPr>
        <w:t>cgroup</w:t>
      </w:r>
      <w:proofErr w:type="spellEnd"/>
      <w:r w:rsidRPr="008F2321">
        <w:rPr>
          <w:rFonts w:eastAsia="Times New Roman" w:cs="Times New Roman"/>
          <w:color w:val="333333"/>
          <w:sz w:val="28"/>
          <w:szCs w:val="28"/>
        </w:rPr>
        <w:t xml:space="preserve"> compatibility translation between legacy and unified hierarchy sett&gt;</w:t>
      </w:r>
    </w:p>
    <w:p w14:paraId="20C5B09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17:15:37 servera.lab.example.com </w:t>
      </w:r>
      <w:proofErr w:type="spellStart"/>
      <w:r w:rsidRPr="008F2321">
        <w:rPr>
          <w:rFonts w:eastAsia="Times New Roman" w:cs="Times New Roman"/>
          <w:color w:val="333333"/>
          <w:sz w:val="28"/>
          <w:szCs w:val="28"/>
        </w:rPr>
        <w:t>rsyslogd</w:t>
      </w:r>
      <w:proofErr w:type="spellEnd"/>
      <w:r w:rsidRPr="008F2321">
        <w:rPr>
          <w:rFonts w:eastAsia="Times New Roman" w:cs="Times New Roman"/>
          <w:color w:val="333333"/>
          <w:sz w:val="28"/>
          <w:szCs w:val="28"/>
        </w:rPr>
        <w:t>[25176]: environment variable TZ is not set, auto correcting this to TZ=/</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/l&gt;</w:t>
      </w:r>
    </w:p>
    <w:p w14:paraId="5B135981"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18:22:38 servera.lab.example.com </w:t>
      </w:r>
      <w:proofErr w:type="spellStart"/>
      <w:r w:rsidRPr="008F2321">
        <w:rPr>
          <w:rFonts w:eastAsia="Times New Roman" w:cs="Times New Roman"/>
          <w:color w:val="333333"/>
          <w:sz w:val="28"/>
          <w:szCs w:val="28"/>
        </w:rPr>
        <w:t>rsyslogd</w:t>
      </w:r>
      <w:proofErr w:type="spellEnd"/>
      <w:r w:rsidRPr="008F2321">
        <w:rPr>
          <w:rFonts w:eastAsia="Times New Roman" w:cs="Times New Roman"/>
          <w:color w:val="333333"/>
          <w:sz w:val="28"/>
          <w:szCs w:val="28"/>
        </w:rPr>
        <w:t>[25410]: environment variable TZ is not set, auto correcting this to TZ=/</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/l&gt;</w:t>
      </w:r>
    </w:p>
    <w:p w14:paraId="105D97D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color w:val="333333"/>
          <w:sz w:val="28"/>
          <w:szCs w:val="28"/>
        </w:rPr>
        <w:t xml:space="preserve">Feb 13 18:47:55 servera.lab.example.com </w:t>
      </w:r>
      <w:proofErr w:type="spellStart"/>
      <w:r w:rsidRPr="008F2321">
        <w:rPr>
          <w:rFonts w:eastAsia="Times New Roman" w:cs="Times New Roman"/>
          <w:color w:val="333333"/>
          <w:sz w:val="28"/>
          <w:szCs w:val="28"/>
        </w:rPr>
        <w:t>rsyslogd</w:t>
      </w:r>
      <w:proofErr w:type="spellEnd"/>
      <w:r w:rsidRPr="008F2321">
        <w:rPr>
          <w:rFonts w:eastAsia="Times New Roman" w:cs="Times New Roman"/>
          <w:color w:val="333333"/>
          <w:sz w:val="28"/>
          <w:szCs w:val="28"/>
        </w:rPr>
        <w:t>[25731]: environment variable TZ is not set, auto correcting this to TZ=/</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/l&gt;</w:t>
      </w:r>
    </w:p>
    <w:p w14:paraId="71979F4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lines 1-17/17 (END) q</w:t>
      </w:r>
    </w:p>
    <w:p w14:paraId="60C61DC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
    <w:p w14:paraId="2B71B4D0" w14:textId="77777777" w:rsidR="008F2321" w:rsidRPr="008F2321" w:rsidRDefault="008F2321" w:rsidP="0061628E">
      <w:pPr>
        <w:numPr>
          <w:ilvl w:val="0"/>
          <w:numId w:val="6"/>
        </w:num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Display all log events recorded in the past 10 minutes from the current time on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w:t>
      </w:r>
    </w:p>
    <w:p w14:paraId="44324EA7" w14:textId="77777777" w:rsidR="008F2321" w:rsidRPr="008F2321" w:rsidRDefault="008F2321" w:rsidP="0061628E">
      <w:pPr>
        <w:numPr>
          <w:ilvl w:val="1"/>
          <w:numId w:val="6"/>
        </w:num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Use the --since option with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to display all log events recorded in the past 10 minutes on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To quit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press </w:t>
      </w:r>
      <w:r w:rsidRPr="008F2321">
        <w:rPr>
          <w:rFonts w:eastAsia="Times New Roman" w:cs="Times New Roman"/>
          <w:b/>
          <w:bCs/>
          <w:color w:val="212529"/>
          <w:sz w:val="28"/>
          <w:szCs w:val="28"/>
        </w:rPr>
        <w:t>q</w:t>
      </w:r>
      <w:r w:rsidRPr="008F2321">
        <w:rPr>
          <w:rFonts w:eastAsia="Times New Roman" w:cs="Times New Roman"/>
          <w:color w:val="212529"/>
          <w:sz w:val="28"/>
          <w:szCs w:val="28"/>
        </w:rPr>
        <w:t>.</w:t>
      </w:r>
    </w:p>
    <w:p w14:paraId="5900344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--since "-10min"</w:t>
      </w:r>
    </w:p>
    <w:p w14:paraId="77E1AEC6"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27FAEA3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Feb 13 22:31:01 servera.lab.example.com CROND[25890]: (root) CMD (run-parts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w:t>
      </w:r>
    </w:p>
    <w:p w14:paraId="5FF87621"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Feb 13 22:31:01 servera.lab.example.com run-parts[25893]: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 starting 0anacron</w:t>
      </w:r>
    </w:p>
    <w:p w14:paraId="59D8BFA1"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Feb 13 22:31:01 servera.lab.example.com run-parts[25899]: (/</w:t>
      </w:r>
      <w:proofErr w:type="spellStart"/>
      <w:r w:rsidRPr="008F2321">
        <w:rPr>
          <w:rFonts w:eastAsia="Times New Roman" w:cs="Times New Roman"/>
          <w:color w:val="333333"/>
          <w:sz w:val="28"/>
          <w:szCs w:val="28"/>
        </w:rPr>
        <w:t>etc</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cron.hourly</w:t>
      </w:r>
      <w:proofErr w:type="spellEnd"/>
      <w:r w:rsidRPr="008F2321">
        <w:rPr>
          <w:rFonts w:eastAsia="Times New Roman" w:cs="Times New Roman"/>
          <w:color w:val="333333"/>
          <w:sz w:val="28"/>
          <w:szCs w:val="28"/>
        </w:rPr>
        <w:t>) finished 0anacron</w:t>
      </w:r>
    </w:p>
    <w:p w14:paraId="6B3C760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22:31:41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[25901]: Bad protocol version identification 'brain' from 172.25.250.254 port 37450</w:t>
      </w:r>
    </w:p>
    <w:p w14:paraId="0989C683"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lastRenderedPageBreak/>
        <w:t xml:space="preserve">Feb 13 22:31:42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[25902]: Accepted </w:t>
      </w:r>
      <w:proofErr w:type="spellStart"/>
      <w:r w:rsidRPr="008F2321">
        <w:rPr>
          <w:rFonts w:eastAsia="Times New Roman" w:cs="Times New Roman"/>
          <w:color w:val="333333"/>
          <w:sz w:val="28"/>
          <w:szCs w:val="28"/>
        </w:rPr>
        <w:t>publickey</w:t>
      </w:r>
      <w:proofErr w:type="spellEnd"/>
      <w:r w:rsidRPr="008F2321">
        <w:rPr>
          <w:rFonts w:eastAsia="Times New Roman" w:cs="Times New Roman"/>
          <w:color w:val="333333"/>
          <w:sz w:val="28"/>
          <w:szCs w:val="28"/>
        </w:rPr>
        <w:t xml:space="preserve"> for root from 172.25.250.254 port 37452 ssh2: RSA SHA2&gt;</w:t>
      </w:r>
    </w:p>
    <w:p w14:paraId="059157C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22:31:42 servera.lab.example.com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Started /run/user/0 mount wrapper.</w:t>
      </w:r>
    </w:p>
    <w:p w14:paraId="33E0112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22:31:42 servera.lab.example.com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Created slice User Slice of UID 0.</w:t>
      </w:r>
    </w:p>
    <w:p w14:paraId="35FEEC0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22:31:42 servera.lab.example.com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Starting User Manager for UID 0...</w:t>
      </w:r>
    </w:p>
    <w:p w14:paraId="0FB24AE6"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22:31:42 servera.lab.example.com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[1]: Started Session 118 of user root.</w:t>
      </w:r>
    </w:p>
    <w:p w14:paraId="45F0186B"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22:31:42 servera.lab.example.com </w:t>
      </w:r>
      <w:proofErr w:type="spellStart"/>
      <w:r w:rsidRPr="008F2321">
        <w:rPr>
          <w:rFonts w:eastAsia="Times New Roman" w:cs="Times New Roman"/>
          <w:color w:val="333333"/>
          <w:sz w:val="28"/>
          <w:szCs w:val="28"/>
        </w:rPr>
        <w:t>systemd-logind</w:t>
      </w:r>
      <w:proofErr w:type="spellEnd"/>
      <w:r w:rsidRPr="008F2321">
        <w:rPr>
          <w:rFonts w:eastAsia="Times New Roman" w:cs="Times New Roman"/>
          <w:color w:val="333333"/>
          <w:sz w:val="28"/>
          <w:szCs w:val="28"/>
        </w:rPr>
        <w:t>[712]: New session 118 of user root.</w:t>
      </w:r>
    </w:p>
    <w:p w14:paraId="26E5A9E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color w:val="333333"/>
          <w:sz w:val="28"/>
          <w:szCs w:val="28"/>
        </w:rPr>
        <w:t xml:space="preserve">Feb 13 22:31:42 servera.lab.example.com </w:t>
      </w:r>
      <w:proofErr w:type="spellStart"/>
      <w:r w:rsidRPr="008F2321">
        <w:rPr>
          <w:rFonts w:eastAsia="Times New Roman" w:cs="Times New Roman"/>
          <w:color w:val="333333"/>
          <w:sz w:val="28"/>
          <w:szCs w:val="28"/>
        </w:rPr>
        <w:t>systemd</w:t>
      </w:r>
      <w:proofErr w:type="spellEnd"/>
      <w:r w:rsidRPr="008F2321">
        <w:rPr>
          <w:rFonts w:eastAsia="Times New Roman" w:cs="Times New Roman"/>
          <w:color w:val="333333"/>
          <w:sz w:val="28"/>
          <w:szCs w:val="28"/>
        </w:rPr>
        <w:t xml:space="preserve">[25906]: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systemd-user:session</w:t>
      </w:r>
      <w:proofErr w:type="spellEnd"/>
      <w:r w:rsidRPr="008F2321">
        <w:rPr>
          <w:rFonts w:eastAsia="Times New Roman" w:cs="Times New Roman"/>
          <w:color w:val="333333"/>
          <w:sz w:val="28"/>
          <w:szCs w:val="28"/>
        </w:rPr>
        <w:t>): session opened for user root by (</w:t>
      </w:r>
      <w:proofErr w:type="spellStart"/>
      <w:r w:rsidRPr="008F2321">
        <w:rPr>
          <w:rFonts w:eastAsia="Times New Roman" w:cs="Times New Roman"/>
          <w:color w:val="333333"/>
          <w:sz w:val="28"/>
          <w:szCs w:val="28"/>
        </w:rPr>
        <w:t>uid</w:t>
      </w:r>
      <w:proofErr w:type="spellEnd"/>
      <w:r w:rsidRPr="008F2321">
        <w:rPr>
          <w:rFonts w:eastAsia="Times New Roman" w:cs="Times New Roman"/>
          <w:color w:val="333333"/>
          <w:sz w:val="28"/>
          <w:szCs w:val="28"/>
        </w:rPr>
        <w:t>=0)</w:t>
      </w:r>
    </w:p>
    <w:p w14:paraId="53B48F8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50F35B9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lines 1-32/84 39% q</w:t>
      </w:r>
    </w:p>
    <w:p w14:paraId="230D0A5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
    <w:p w14:paraId="46519F31" w14:textId="77777777" w:rsidR="008F2321" w:rsidRPr="008F2321" w:rsidRDefault="008F2321" w:rsidP="0061628E">
      <w:pPr>
        <w:numPr>
          <w:ilvl w:val="0"/>
          <w:numId w:val="6"/>
        </w:num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Use the --since option and the _SYSTEMD_UNIT="</w:t>
      </w:r>
      <w:proofErr w:type="spellStart"/>
      <w:r w:rsidRPr="008F2321">
        <w:rPr>
          <w:rFonts w:eastAsia="Times New Roman" w:cs="Times New Roman"/>
          <w:color w:val="212529"/>
          <w:sz w:val="28"/>
          <w:szCs w:val="28"/>
        </w:rPr>
        <w:t>sshd.service</w:t>
      </w:r>
      <w:proofErr w:type="spellEnd"/>
      <w:r w:rsidRPr="008F2321">
        <w:rPr>
          <w:rFonts w:eastAsia="Times New Roman" w:cs="Times New Roman"/>
          <w:color w:val="212529"/>
          <w:sz w:val="28"/>
          <w:szCs w:val="28"/>
        </w:rPr>
        <w:t>" match with the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command to display all the log events originating from the </w:t>
      </w:r>
      <w:proofErr w:type="spellStart"/>
      <w:r w:rsidRPr="008F2321">
        <w:rPr>
          <w:rFonts w:eastAsia="Times New Roman" w:cs="Times New Roman"/>
          <w:color w:val="212529"/>
          <w:sz w:val="28"/>
          <w:szCs w:val="28"/>
        </w:rPr>
        <w:t>sshd</w:t>
      </w:r>
      <w:proofErr w:type="spellEnd"/>
      <w:r w:rsidRPr="008F2321">
        <w:rPr>
          <w:rFonts w:eastAsia="Times New Roman" w:cs="Times New Roman"/>
          <w:color w:val="212529"/>
          <w:sz w:val="28"/>
          <w:szCs w:val="28"/>
        </w:rPr>
        <w:t> service recorded since 09:00:00 this morning on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To quit </w:t>
      </w:r>
      <w:proofErr w:type="spellStart"/>
      <w:r w:rsidRPr="008F2321">
        <w:rPr>
          <w:rFonts w:eastAsia="Times New Roman" w:cs="Times New Roman"/>
          <w:b/>
          <w:bCs/>
          <w:color w:val="212529"/>
          <w:sz w:val="28"/>
          <w:szCs w:val="28"/>
        </w:rPr>
        <w:t>journalctl</w:t>
      </w:r>
      <w:proofErr w:type="spellEnd"/>
      <w:r w:rsidRPr="008F2321">
        <w:rPr>
          <w:rFonts w:eastAsia="Times New Roman" w:cs="Times New Roman"/>
          <w:color w:val="212529"/>
          <w:sz w:val="28"/>
          <w:szCs w:val="28"/>
        </w:rPr>
        <w:t> press </w:t>
      </w:r>
      <w:r w:rsidRPr="008F2321">
        <w:rPr>
          <w:rFonts w:eastAsia="Times New Roman" w:cs="Times New Roman"/>
          <w:b/>
          <w:bCs/>
          <w:color w:val="212529"/>
          <w:sz w:val="28"/>
          <w:szCs w:val="28"/>
        </w:rPr>
        <w:t>q</w:t>
      </w:r>
      <w:r w:rsidRPr="008F2321">
        <w:rPr>
          <w:rFonts w:eastAsia="Times New Roman" w:cs="Times New Roman"/>
          <w:color w:val="212529"/>
          <w:sz w:val="28"/>
          <w:szCs w:val="28"/>
        </w:rPr>
        <w:t>.</w:t>
      </w:r>
    </w:p>
    <w:p w14:paraId="4454E581" w14:textId="77777777" w:rsidR="008F2321" w:rsidRPr="008F2321" w:rsidRDefault="008F2321" w:rsidP="008F2321">
      <w:pPr>
        <w:shd w:val="clear" w:color="auto" w:fill="FFFFFF"/>
        <w:spacing w:after="100" w:afterAutospacing="1"/>
        <w:ind w:left="1440"/>
        <w:outlineLvl w:val="2"/>
        <w:rPr>
          <w:rFonts w:eastAsia="Times New Roman" w:cs="Times New Roman"/>
          <w:color w:val="212529"/>
          <w:sz w:val="28"/>
          <w:szCs w:val="28"/>
        </w:rPr>
      </w:pPr>
      <w:r w:rsidRPr="008F2321">
        <w:rPr>
          <w:rFonts w:eastAsia="Times New Roman" w:cs="Times New Roman"/>
          <w:color w:val="212529"/>
          <w:sz w:val="28"/>
          <w:szCs w:val="28"/>
        </w:rPr>
        <w:t>Note</w:t>
      </w:r>
    </w:p>
    <w:p w14:paraId="07F56361" w14:textId="77777777" w:rsidR="008F2321" w:rsidRPr="008F2321" w:rsidRDefault="008F2321" w:rsidP="008F2321">
      <w:pPr>
        <w:shd w:val="clear" w:color="auto" w:fill="FFFFFF"/>
        <w:spacing w:after="100" w:afterAutospacing="1"/>
        <w:ind w:left="1440"/>
        <w:rPr>
          <w:rFonts w:eastAsia="Times New Roman" w:cs="Times New Roman"/>
          <w:color w:val="212529"/>
          <w:sz w:val="28"/>
          <w:szCs w:val="28"/>
        </w:rPr>
      </w:pPr>
      <w:r w:rsidRPr="008F2321">
        <w:rPr>
          <w:rFonts w:eastAsia="Times New Roman" w:cs="Times New Roman"/>
          <w:color w:val="212529"/>
          <w:sz w:val="28"/>
          <w:szCs w:val="28"/>
        </w:rPr>
        <w:t xml:space="preserve">You may or may not be located in the same </w:t>
      </w:r>
      <w:proofErr w:type="spellStart"/>
      <w:r w:rsidRPr="008F2321">
        <w:rPr>
          <w:rFonts w:eastAsia="Times New Roman" w:cs="Times New Roman"/>
          <w:color w:val="212529"/>
          <w:sz w:val="28"/>
          <w:szCs w:val="28"/>
        </w:rPr>
        <w:t>timezone</w:t>
      </w:r>
      <w:proofErr w:type="spellEnd"/>
      <w:r w:rsidRPr="008F2321">
        <w:rPr>
          <w:rFonts w:eastAsia="Times New Roman" w:cs="Times New Roman"/>
          <w:color w:val="212529"/>
          <w:sz w:val="28"/>
          <w:szCs w:val="28"/>
        </w:rPr>
        <w:t xml:space="preserve"> as your classroom. Check the time on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 and adjust the --since value accordingly if required.</w:t>
      </w:r>
    </w:p>
    <w:p w14:paraId="6BF227B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roofErr w:type="spellStart"/>
      <w:r w:rsidRPr="008F2321">
        <w:rPr>
          <w:rFonts w:eastAsia="Times New Roman" w:cs="Times New Roman"/>
          <w:b/>
          <w:bCs/>
          <w:color w:val="333333"/>
          <w:sz w:val="28"/>
          <w:szCs w:val="28"/>
        </w:rPr>
        <w:t>journalctl</w:t>
      </w:r>
      <w:proofErr w:type="spellEnd"/>
      <w:r w:rsidRPr="008F2321">
        <w:rPr>
          <w:rFonts w:eastAsia="Times New Roman" w:cs="Times New Roman"/>
          <w:b/>
          <w:bCs/>
          <w:color w:val="333333"/>
          <w:sz w:val="28"/>
          <w:szCs w:val="28"/>
        </w:rPr>
        <w:t xml:space="preserve"> --since 9:00:00 _SYSTEMD_UNIT="</w:t>
      </w:r>
      <w:proofErr w:type="spellStart"/>
      <w:r w:rsidRPr="008F2321">
        <w:rPr>
          <w:rFonts w:eastAsia="Times New Roman" w:cs="Times New Roman"/>
          <w:b/>
          <w:bCs/>
          <w:color w:val="333333"/>
          <w:sz w:val="28"/>
          <w:szCs w:val="28"/>
        </w:rPr>
        <w:t>sshd.service</w:t>
      </w:r>
      <w:proofErr w:type="spellEnd"/>
      <w:r w:rsidRPr="008F2321">
        <w:rPr>
          <w:rFonts w:eastAsia="Times New Roman" w:cs="Times New Roman"/>
          <w:b/>
          <w:bCs/>
          <w:color w:val="333333"/>
          <w:sz w:val="28"/>
          <w:szCs w:val="28"/>
        </w:rPr>
        <w:t>"</w:t>
      </w:r>
    </w:p>
    <w:p w14:paraId="43EAD9D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23B4143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13:21:12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[727]: Server listening on 0.0.0.0 port 22.</w:t>
      </w:r>
    </w:p>
    <w:p w14:paraId="4E77D57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13:21:12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[727]: Server listening on :: port 22.</w:t>
      </w:r>
    </w:p>
    <w:p w14:paraId="664560D7"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13:22:07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[1238]: Accepted </w:t>
      </w:r>
      <w:proofErr w:type="spellStart"/>
      <w:r w:rsidRPr="008F2321">
        <w:rPr>
          <w:rFonts w:eastAsia="Times New Roman" w:cs="Times New Roman"/>
          <w:color w:val="333333"/>
          <w:sz w:val="28"/>
          <w:szCs w:val="28"/>
        </w:rPr>
        <w:t>publickey</w:t>
      </w:r>
      <w:proofErr w:type="spellEnd"/>
      <w:r w:rsidRPr="008F2321">
        <w:rPr>
          <w:rFonts w:eastAsia="Times New Roman" w:cs="Times New Roman"/>
          <w:color w:val="333333"/>
          <w:sz w:val="28"/>
          <w:szCs w:val="28"/>
        </w:rPr>
        <w:t xml:space="preserve"> for student from 172.25.250.250 port 50590 ssh2: RSA SH&gt;</w:t>
      </w:r>
    </w:p>
    <w:p w14:paraId="0EA108C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13:22:07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[1238]: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user student by (</w:t>
      </w:r>
      <w:proofErr w:type="spellStart"/>
      <w:r w:rsidRPr="008F2321">
        <w:rPr>
          <w:rFonts w:eastAsia="Times New Roman" w:cs="Times New Roman"/>
          <w:color w:val="333333"/>
          <w:sz w:val="28"/>
          <w:szCs w:val="28"/>
        </w:rPr>
        <w:t>uid</w:t>
      </w:r>
      <w:proofErr w:type="spellEnd"/>
      <w:r w:rsidRPr="008F2321">
        <w:rPr>
          <w:rFonts w:eastAsia="Times New Roman" w:cs="Times New Roman"/>
          <w:color w:val="333333"/>
          <w:sz w:val="28"/>
          <w:szCs w:val="28"/>
        </w:rPr>
        <w:t>=0)</w:t>
      </w:r>
    </w:p>
    <w:p w14:paraId="52DB5B2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13:22:08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[1238]: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closed for user student</w:t>
      </w:r>
    </w:p>
    <w:p w14:paraId="44445689"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lastRenderedPageBreak/>
        <w:t xml:space="preserve">Feb 13 13:25:47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[1289]: Accepted </w:t>
      </w:r>
      <w:proofErr w:type="spellStart"/>
      <w:r w:rsidRPr="008F2321">
        <w:rPr>
          <w:rFonts w:eastAsia="Times New Roman" w:cs="Times New Roman"/>
          <w:color w:val="333333"/>
          <w:sz w:val="28"/>
          <w:szCs w:val="28"/>
        </w:rPr>
        <w:t>publickey</w:t>
      </w:r>
      <w:proofErr w:type="spellEnd"/>
      <w:r w:rsidRPr="008F2321">
        <w:rPr>
          <w:rFonts w:eastAsia="Times New Roman" w:cs="Times New Roman"/>
          <w:color w:val="333333"/>
          <w:sz w:val="28"/>
          <w:szCs w:val="28"/>
        </w:rPr>
        <w:t xml:space="preserve"> for root from 172.25.250.254 port 37194 ssh2: RSA SHA25&gt;</w:t>
      </w:r>
    </w:p>
    <w:p w14:paraId="0CB8932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13:25:47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[1289]: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user root by (</w:t>
      </w:r>
      <w:proofErr w:type="spellStart"/>
      <w:r w:rsidRPr="008F2321">
        <w:rPr>
          <w:rFonts w:eastAsia="Times New Roman" w:cs="Times New Roman"/>
          <w:color w:val="333333"/>
          <w:sz w:val="28"/>
          <w:szCs w:val="28"/>
        </w:rPr>
        <w:t>uid</w:t>
      </w:r>
      <w:proofErr w:type="spellEnd"/>
      <w:r w:rsidRPr="008F2321">
        <w:rPr>
          <w:rFonts w:eastAsia="Times New Roman" w:cs="Times New Roman"/>
          <w:color w:val="333333"/>
          <w:sz w:val="28"/>
          <w:szCs w:val="28"/>
        </w:rPr>
        <w:t>=0)</w:t>
      </w:r>
    </w:p>
    <w:p w14:paraId="1FF2CAD0"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13:25:47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[1289]: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closed for user root</w:t>
      </w:r>
    </w:p>
    <w:p w14:paraId="405B608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13:25:48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[1316]: Accepted </w:t>
      </w:r>
      <w:proofErr w:type="spellStart"/>
      <w:r w:rsidRPr="008F2321">
        <w:rPr>
          <w:rFonts w:eastAsia="Times New Roman" w:cs="Times New Roman"/>
          <w:color w:val="333333"/>
          <w:sz w:val="28"/>
          <w:szCs w:val="28"/>
        </w:rPr>
        <w:t>publickey</w:t>
      </w:r>
      <w:proofErr w:type="spellEnd"/>
      <w:r w:rsidRPr="008F2321">
        <w:rPr>
          <w:rFonts w:eastAsia="Times New Roman" w:cs="Times New Roman"/>
          <w:color w:val="333333"/>
          <w:sz w:val="28"/>
          <w:szCs w:val="28"/>
        </w:rPr>
        <w:t xml:space="preserve"> for root from 172.25.250.254 port 37196 ssh2: RSA SHA25&gt;</w:t>
      </w:r>
    </w:p>
    <w:p w14:paraId="0C9237FE"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13:25:48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[1316]: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user root by (</w:t>
      </w:r>
      <w:proofErr w:type="spellStart"/>
      <w:r w:rsidRPr="008F2321">
        <w:rPr>
          <w:rFonts w:eastAsia="Times New Roman" w:cs="Times New Roman"/>
          <w:color w:val="333333"/>
          <w:sz w:val="28"/>
          <w:szCs w:val="28"/>
        </w:rPr>
        <w:t>uid</w:t>
      </w:r>
      <w:proofErr w:type="spellEnd"/>
      <w:r w:rsidRPr="008F2321">
        <w:rPr>
          <w:rFonts w:eastAsia="Times New Roman" w:cs="Times New Roman"/>
          <w:color w:val="333333"/>
          <w:sz w:val="28"/>
          <w:szCs w:val="28"/>
        </w:rPr>
        <w:t>=0)</w:t>
      </w:r>
    </w:p>
    <w:p w14:paraId="607AB9CD"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13:25:48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[1316]: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closed for user root</w:t>
      </w:r>
    </w:p>
    <w:p w14:paraId="5F36E5F5"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13:26:07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[1355]: Accepted </w:t>
      </w:r>
      <w:proofErr w:type="spellStart"/>
      <w:r w:rsidRPr="008F2321">
        <w:rPr>
          <w:rFonts w:eastAsia="Times New Roman" w:cs="Times New Roman"/>
          <w:color w:val="333333"/>
          <w:sz w:val="28"/>
          <w:szCs w:val="28"/>
        </w:rPr>
        <w:t>publickey</w:t>
      </w:r>
      <w:proofErr w:type="spellEnd"/>
      <w:r w:rsidRPr="008F2321">
        <w:rPr>
          <w:rFonts w:eastAsia="Times New Roman" w:cs="Times New Roman"/>
          <w:color w:val="333333"/>
          <w:sz w:val="28"/>
          <w:szCs w:val="28"/>
        </w:rPr>
        <w:t xml:space="preserve"> for student from 172.25.250.254 port 37198 ssh2: RSA SH&gt;</w:t>
      </w:r>
    </w:p>
    <w:p w14:paraId="5820C4D7"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13:26:07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[1355]: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user student by (</w:t>
      </w:r>
      <w:proofErr w:type="spellStart"/>
      <w:r w:rsidRPr="008F2321">
        <w:rPr>
          <w:rFonts w:eastAsia="Times New Roman" w:cs="Times New Roman"/>
          <w:color w:val="333333"/>
          <w:sz w:val="28"/>
          <w:szCs w:val="28"/>
        </w:rPr>
        <w:t>uid</w:t>
      </w:r>
      <w:proofErr w:type="spellEnd"/>
      <w:r w:rsidRPr="008F2321">
        <w:rPr>
          <w:rFonts w:eastAsia="Times New Roman" w:cs="Times New Roman"/>
          <w:color w:val="333333"/>
          <w:sz w:val="28"/>
          <w:szCs w:val="28"/>
        </w:rPr>
        <w:t>=0)</w:t>
      </w:r>
    </w:p>
    <w:p w14:paraId="7C2C47F7"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13:52:28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[1473]: Accepted </w:t>
      </w:r>
      <w:proofErr w:type="spellStart"/>
      <w:r w:rsidRPr="008F2321">
        <w:rPr>
          <w:rFonts w:eastAsia="Times New Roman" w:cs="Times New Roman"/>
          <w:color w:val="333333"/>
          <w:sz w:val="28"/>
          <w:szCs w:val="28"/>
        </w:rPr>
        <w:t>publickey</w:t>
      </w:r>
      <w:proofErr w:type="spellEnd"/>
      <w:r w:rsidRPr="008F2321">
        <w:rPr>
          <w:rFonts w:eastAsia="Times New Roman" w:cs="Times New Roman"/>
          <w:color w:val="333333"/>
          <w:sz w:val="28"/>
          <w:szCs w:val="28"/>
        </w:rPr>
        <w:t xml:space="preserve"> for root from 172.25.250.254 port 37218 ssh2: RSA SHA25&gt;</w:t>
      </w:r>
    </w:p>
    <w:p w14:paraId="49D1C318"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Feb 13 13:52:28 servera.lab.example.com </w:t>
      </w:r>
      <w:proofErr w:type="spellStart"/>
      <w:r w:rsidRPr="008F2321">
        <w:rPr>
          <w:rFonts w:eastAsia="Times New Roman" w:cs="Times New Roman"/>
          <w:color w:val="333333"/>
          <w:sz w:val="28"/>
          <w:szCs w:val="28"/>
        </w:rPr>
        <w:t>sshd</w:t>
      </w:r>
      <w:proofErr w:type="spellEnd"/>
      <w:r w:rsidRPr="008F2321">
        <w:rPr>
          <w:rFonts w:eastAsia="Times New Roman" w:cs="Times New Roman"/>
          <w:color w:val="333333"/>
          <w:sz w:val="28"/>
          <w:szCs w:val="28"/>
        </w:rPr>
        <w:t xml:space="preserve">[1473]: </w:t>
      </w:r>
      <w:proofErr w:type="spellStart"/>
      <w:r w:rsidRPr="008F2321">
        <w:rPr>
          <w:rFonts w:eastAsia="Times New Roman" w:cs="Times New Roman"/>
          <w:color w:val="333333"/>
          <w:sz w:val="28"/>
          <w:szCs w:val="28"/>
        </w:rPr>
        <w:t>pam_unix</w:t>
      </w:r>
      <w:proofErr w:type="spellEnd"/>
      <w:r w:rsidRPr="008F2321">
        <w:rPr>
          <w:rFonts w:eastAsia="Times New Roman" w:cs="Times New Roman"/>
          <w:color w:val="333333"/>
          <w:sz w:val="28"/>
          <w:szCs w:val="28"/>
        </w:rPr>
        <w:t>(</w:t>
      </w:r>
      <w:proofErr w:type="spellStart"/>
      <w:r w:rsidRPr="008F2321">
        <w:rPr>
          <w:rFonts w:eastAsia="Times New Roman" w:cs="Times New Roman"/>
          <w:color w:val="333333"/>
          <w:sz w:val="28"/>
          <w:szCs w:val="28"/>
        </w:rPr>
        <w:t>sshd:session</w:t>
      </w:r>
      <w:proofErr w:type="spellEnd"/>
      <w:r w:rsidRPr="008F2321">
        <w:rPr>
          <w:rFonts w:eastAsia="Times New Roman" w:cs="Times New Roman"/>
          <w:color w:val="333333"/>
          <w:sz w:val="28"/>
          <w:szCs w:val="28"/>
        </w:rPr>
        <w:t>): session opened for user root by (</w:t>
      </w:r>
      <w:proofErr w:type="spellStart"/>
      <w:r w:rsidRPr="008F2321">
        <w:rPr>
          <w:rFonts w:eastAsia="Times New Roman" w:cs="Times New Roman"/>
          <w:color w:val="333333"/>
          <w:sz w:val="28"/>
          <w:szCs w:val="28"/>
        </w:rPr>
        <w:t>uid</w:t>
      </w:r>
      <w:proofErr w:type="spellEnd"/>
      <w:r w:rsidRPr="008F2321">
        <w:rPr>
          <w:rFonts w:eastAsia="Times New Roman" w:cs="Times New Roman"/>
          <w:color w:val="333333"/>
          <w:sz w:val="28"/>
          <w:szCs w:val="28"/>
        </w:rPr>
        <w:t>=0)</w:t>
      </w:r>
    </w:p>
    <w:p w14:paraId="0F364D02"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i/>
          <w:iCs/>
          <w:color w:val="333333"/>
          <w:sz w:val="28"/>
          <w:szCs w:val="28"/>
        </w:rPr>
        <w:t>...output omitted...</w:t>
      </w:r>
    </w:p>
    <w:p w14:paraId="3134FEA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b/>
          <w:bCs/>
          <w:color w:val="333333"/>
          <w:sz w:val="28"/>
          <w:szCs w:val="28"/>
        </w:rPr>
        <w:t>lines 1-32 q</w:t>
      </w:r>
    </w:p>
    <w:p w14:paraId="591AE81F"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w:t>
      </w:r>
    </w:p>
    <w:p w14:paraId="7847CCB8" w14:textId="77777777" w:rsidR="008F2321" w:rsidRPr="008F2321" w:rsidRDefault="008F2321" w:rsidP="0061628E">
      <w:pPr>
        <w:numPr>
          <w:ilvl w:val="0"/>
          <w:numId w:val="6"/>
        </w:num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Log out of </w:t>
      </w:r>
      <w:proofErr w:type="spellStart"/>
      <w:r w:rsidRPr="008F2321">
        <w:rPr>
          <w:rFonts w:eastAsia="Times New Roman" w:cs="Times New Roman"/>
          <w:color w:val="212529"/>
          <w:sz w:val="28"/>
          <w:szCs w:val="28"/>
        </w:rPr>
        <w:t>servera</w:t>
      </w:r>
      <w:proofErr w:type="spellEnd"/>
      <w:r w:rsidRPr="008F2321">
        <w:rPr>
          <w:rFonts w:eastAsia="Times New Roman" w:cs="Times New Roman"/>
          <w:color w:val="212529"/>
          <w:sz w:val="28"/>
          <w:szCs w:val="28"/>
        </w:rPr>
        <w:t>.</w:t>
      </w:r>
    </w:p>
    <w:p w14:paraId="7585986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student@servera</w:t>
      </w:r>
      <w:proofErr w:type="spellEnd"/>
      <w:r w:rsidRPr="008F2321">
        <w:rPr>
          <w:rFonts w:eastAsia="Times New Roman" w:cs="Times New Roman"/>
          <w:b/>
          <w:bCs/>
          <w:color w:val="333333"/>
          <w:sz w:val="28"/>
          <w:szCs w:val="28"/>
        </w:rPr>
        <w:t xml:space="preserve"> ~]$ exit</w:t>
      </w:r>
    </w:p>
    <w:p w14:paraId="2135182A"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logout</w:t>
      </w:r>
    </w:p>
    <w:p w14:paraId="0CECCE44"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color w:val="333333"/>
          <w:sz w:val="28"/>
          <w:szCs w:val="28"/>
        </w:rPr>
        <w:t xml:space="preserve">Connection to </w:t>
      </w:r>
      <w:proofErr w:type="spellStart"/>
      <w:r w:rsidRPr="008F2321">
        <w:rPr>
          <w:rFonts w:eastAsia="Times New Roman" w:cs="Times New Roman"/>
          <w:color w:val="333333"/>
          <w:sz w:val="28"/>
          <w:szCs w:val="28"/>
        </w:rPr>
        <w:t>servera</w:t>
      </w:r>
      <w:proofErr w:type="spellEnd"/>
      <w:r w:rsidRPr="008F2321">
        <w:rPr>
          <w:rFonts w:eastAsia="Times New Roman" w:cs="Times New Roman"/>
          <w:color w:val="333333"/>
          <w:sz w:val="28"/>
          <w:szCs w:val="28"/>
        </w:rPr>
        <w:t xml:space="preserve"> closed.</w:t>
      </w:r>
    </w:p>
    <w:p w14:paraId="73B1B35C"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8F2321">
        <w:rPr>
          <w:rFonts w:eastAsia="Times New Roman" w:cs="Times New Roman"/>
          <w:b/>
          <w:bCs/>
          <w:color w:val="333333"/>
          <w:sz w:val="28"/>
          <w:szCs w:val="28"/>
        </w:rPr>
        <w:t>[</w:t>
      </w:r>
      <w:proofErr w:type="spellStart"/>
      <w:r w:rsidRPr="008F2321">
        <w:rPr>
          <w:rFonts w:eastAsia="Times New Roman" w:cs="Times New Roman"/>
          <w:b/>
          <w:bCs/>
          <w:color w:val="333333"/>
          <w:sz w:val="28"/>
          <w:szCs w:val="28"/>
        </w:rPr>
        <w:t>student@workstation</w:t>
      </w:r>
      <w:proofErr w:type="spellEnd"/>
      <w:r w:rsidRPr="008F2321">
        <w:rPr>
          <w:rFonts w:eastAsia="Times New Roman" w:cs="Times New Roman"/>
          <w:b/>
          <w:bCs/>
          <w:color w:val="333333"/>
          <w:sz w:val="28"/>
          <w:szCs w:val="28"/>
        </w:rPr>
        <w:t xml:space="preserve"> ~]$ </w:t>
      </w:r>
    </w:p>
    <w:p w14:paraId="033AB428" w14:textId="77777777" w:rsidR="008F2321" w:rsidRPr="008F2321" w:rsidRDefault="008F2321" w:rsidP="008F2321">
      <w:pPr>
        <w:shd w:val="clear" w:color="auto" w:fill="FFFFFF"/>
        <w:spacing w:after="100" w:afterAutospacing="1"/>
        <w:rPr>
          <w:rFonts w:eastAsia="Times New Roman" w:cs="Times New Roman"/>
          <w:color w:val="212529"/>
          <w:sz w:val="28"/>
          <w:szCs w:val="28"/>
        </w:rPr>
      </w:pPr>
      <w:r w:rsidRPr="008F2321">
        <w:rPr>
          <w:rFonts w:eastAsia="Times New Roman" w:cs="Times New Roman"/>
          <w:b/>
          <w:bCs/>
          <w:color w:val="212529"/>
          <w:sz w:val="28"/>
          <w:szCs w:val="28"/>
        </w:rPr>
        <w:t>Finish</w:t>
      </w:r>
    </w:p>
    <w:p w14:paraId="7E1E0D03" w14:textId="77777777" w:rsidR="008F2321" w:rsidRPr="008F2321" w:rsidRDefault="008F2321" w:rsidP="008F2321">
      <w:p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On workstation, run </w:t>
      </w:r>
      <w:r w:rsidRPr="008F2321">
        <w:rPr>
          <w:rFonts w:eastAsia="Times New Roman" w:cs="Times New Roman"/>
          <w:b/>
          <w:bCs/>
          <w:color w:val="212529"/>
          <w:sz w:val="28"/>
          <w:szCs w:val="28"/>
        </w:rPr>
        <w:t>lab log-query finish</w:t>
      </w:r>
      <w:r w:rsidRPr="008F2321">
        <w:rPr>
          <w:rFonts w:eastAsia="Times New Roman" w:cs="Times New Roman"/>
          <w:color w:val="212529"/>
          <w:sz w:val="28"/>
          <w:szCs w:val="28"/>
        </w:rPr>
        <w:t> to complete this exercise. This script ensures that the environment is restored back to the clean state.</w:t>
      </w:r>
    </w:p>
    <w:p w14:paraId="61E62BEB" w14:textId="77777777" w:rsidR="008F2321" w:rsidRPr="008F2321" w:rsidRDefault="008F2321" w:rsidP="008F23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 w:val="28"/>
          <w:szCs w:val="28"/>
        </w:rPr>
      </w:pPr>
      <w:r w:rsidRPr="008F2321">
        <w:rPr>
          <w:rFonts w:eastAsia="Times New Roman" w:cs="Times New Roman"/>
          <w:b/>
          <w:bCs/>
          <w:color w:val="333333"/>
          <w:sz w:val="28"/>
          <w:szCs w:val="28"/>
        </w:rPr>
        <w:lastRenderedPageBreak/>
        <w:t>[</w:t>
      </w:r>
      <w:proofErr w:type="spellStart"/>
      <w:r w:rsidRPr="008F2321">
        <w:rPr>
          <w:rFonts w:eastAsia="Times New Roman" w:cs="Times New Roman"/>
          <w:b/>
          <w:bCs/>
          <w:color w:val="333333"/>
          <w:sz w:val="28"/>
          <w:szCs w:val="28"/>
        </w:rPr>
        <w:t>student@workstation</w:t>
      </w:r>
      <w:proofErr w:type="spellEnd"/>
      <w:r w:rsidRPr="008F2321">
        <w:rPr>
          <w:rFonts w:eastAsia="Times New Roman" w:cs="Times New Roman"/>
          <w:b/>
          <w:bCs/>
          <w:color w:val="333333"/>
          <w:sz w:val="28"/>
          <w:szCs w:val="28"/>
        </w:rPr>
        <w:t xml:space="preserve"> ~]$ lab log-query finish</w:t>
      </w:r>
    </w:p>
    <w:p w14:paraId="6CCAF255" w14:textId="63C5145C" w:rsidR="00E31F89" w:rsidRPr="008F2321" w:rsidRDefault="008F2321" w:rsidP="0013298C">
      <w:pPr>
        <w:shd w:val="clear" w:color="auto" w:fill="FFFFFF"/>
        <w:spacing w:after="100" w:afterAutospacing="1"/>
        <w:rPr>
          <w:rFonts w:eastAsia="Times New Roman" w:cs="Times New Roman"/>
          <w:color w:val="212529"/>
          <w:sz w:val="28"/>
          <w:szCs w:val="28"/>
        </w:rPr>
      </w:pPr>
      <w:r w:rsidRPr="008F2321">
        <w:rPr>
          <w:rFonts w:eastAsia="Times New Roman" w:cs="Times New Roman"/>
          <w:color w:val="212529"/>
          <w:sz w:val="28"/>
          <w:szCs w:val="28"/>
        </w:rPr>
        <w:t>This concludes the guided exercise.</w:t>
      </w:r>
    </w:p>
    <w:p w14:paraId="7B4700F4" w14:textId="507D6AF9" w:rsidR="001662F4" w:rsidRPr="001662F4" w:rsidRDefault="008F2321" w:rsidP="001662F4">
      <w:pPr>
        <w:pStyle w:val="Heading1"/>
      </w:pPr>
      <w:r w:rsidRPr="008F2321">
        <w:t>Preserving the System Journal</w:t>
      </w:r>
    </w:p>
    <w:p w14:paraId="3421F5CD" w14:textId="77777777" w:rsidR="008F2321" w:rsidRPr="008F2321" w:rsidRDefault="008F2321" w:rsidP="0061628E">
      <w:pPr>
        <w:shd w:val="clear" w:color="auto" w:fill="FFFFFF"/>
        <w:spacing w:after="100" w:afterAutospacing="1"/>
        <w:ind w:left="360"/>
        <w:outlineLvl w:val="2"/>
        <w:rPr>
          <w:rFonts w:eastAsia="Times New Roman" w:cs="Times New Roman"/>
          <w:b/>
          <w:bCs/>
          <w:color w:val="212529"/>
          <w:sz w:val="28"/>
          <w:szCs w:val="28"/>
        </w:rPr>
      </w:pPr>
      <w:r w:rsidRPr="008F2321">
        <w:rPr>
          <w:rFonts w:eastAsia="Times New Roman" w:cs="Times New Roman"/>
          <w:b/>
          <w:bCs/>
          <w:color w:val="212529"/>
          <w:sz w:val="28"/>
          <w:szCs w:val="28"/>
        </w:rPr>
        <w:t>Objectives</w:t>
      </w:r>
    </w:p>
    <w:p w14:paraId="15DF78A4"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After completing this section, you should be able to configure the system journal to preserve the record of events when a server is rebooted.</w:t>
      </w:r>
    </w:p>
    <w:p w14:paraId="3923E3C6" w14:textId="77777777" w:rsidR="008F2321" w:rsidRPr="008F2321" w:rsidRDefault="008F2321" w:rsidP="0061628E">
      <w:pPr>
        <w:shd w:val="clear" w:color="auto" w:fill="FFFFFF"/>
        <w:spacing w:after="100" w:afterAutospacing="1"/>
        <w:ind w:left="360"/>
        <w:outlineLvl w:val="2"/>
        <w:rPr>
          <w:rFonts w:eastAsia="Times New Roman" w:cs="Times New Roman"/>
          <w:b/>
          <w:bCs/>
          <w:color w:val="212529"/>
          <w:sz w:val="28"/>
          <w:szCs w:val="28"/>
        </w:rPr>
      </w:pPr>
      <w:r w:rsidRPr="008F2321">
        <w:rPr>
          <w:rFonts w:eastAsia="Times New Roman" w:cs="Times New Roman"/>
          <w:b/>
          <w:bCs/>
          <w:color w:val="212529"/>
          <w:sz w:val="28"/>
          <w:szCs w:val="28"/>
        </w:rPr>
        <w:t>Storing the System Journal Permanently</w:t>
      </w:r>
    </w:p>
    <w:p w14:paraId="30E6059D"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By default, the system journals are kept in the /run/log/journal directory, which means the journals are cleared when the system reboots. You can change the configuration settings of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service in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systemd</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journald.conf</w:t>
      </w:r>
      <w:proofErr w:type="spellEnd"/>
      <w:r w:rsidRPr="0061628E">
        <w:rPr>
          <w:rFonts w:eastAsia="Times New Roman" w:cs="Times New Roman"/>
          <w:color w:val="212529"/>
          <w:sz w:val="28"/>
          <w:szCs w:val="28"/>
        </w:rPr>
        <w:t> file to make the journals persist across reboot.</w:t>
      </w:r>
    </w:p>
    <w:p w14:paraId="037213FB"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Storage parameter in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systemd</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journald.conf</w:t>
      </w:r>
      <w:proofErr w:type="spellEnd"/>
      <w:r w:rsidRPr="0061628E">
        <w:rPr>
          <w:rFonts w:eastAsia="Times New Roman" w:cs="Times New Roman"/>
          <w:color w:val="212529"/>
          <w:sz w:val="28"/>
          <w:szCs w:val="28"/>
        </w:rPr>
        <w:t> file defines whether to store system journals in a volatile manner or persistently across reboot. Set this parameter to persistent, volatile, auto, or none as follows:</w:t>
      </w:r>
    </w:p>
    <w:p w14:paraId="4A7543A6" w14:textId="77777777" w:rsidR="008F2321" w:rsidRPr="0061628E" w:rsidRDefault="008F2321" w:rsidP="0061628E">
      <w:pPr>
        <w:pStyle w:val="ListParagraph"/>
        <w:numPr>
          <w:ilvl w:val="0"/>
          <w:numId w:val="3"/>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persistent: stores journals in the /var/log/journal directory which persists across reboots.</w:t>
      </w:r>
    </w:p>
    <w:p w14:paraId="0FB10B61" w14:textId="77777777" w:rsidR="008F2321" w:rsidRPr="0061628E" w:rsidRDefault="008F2321" w:rsidP="0061628E">
      <w:pPr>
        <w:pStyle w:val="ListParagraph"/>
        <w:numPr>
          <w:ilvl w:val="0"/>
          <w:numId w:val="3"/>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If the /var/log/journal directory does not exist,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service creates it.</w:t>
      </w:r>
    </w:p>
    <w:p w14:paraId="160E3413" w14:textId="77777777" w:rsidR="008F2321" w:rsidRPr="0061628E" w:rsidRDefault="008F2321" w:rsidP="0061628E">
      <w:pPr>
        <w:pStyle w:val="ListParagraph"/>
        <w:numPr>
          <w:ilvl w:val="0"/>
          <w:numId w:val="3"/>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volatile: stores journals in the volatile /run/log/journal directory.</w:t>
      </w:r>
    </w:p>
    <w:p w14:paraId="39F07A58" w14:textId="77777777" w:rsidR="008F2321" w:rsidRPr="0061628E" w:rsidRDefault="008F2321" w:rsidP="0061628E">
      <w:pPr>
        <w:pStyle w:val="ListParagraph"/>
        <w:numPr>
          <w:ilvl w:val="0"/>
          <w:numId w:val="3"/>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As the /run file system is temporary and exists only in the runtime memory, data stored in it, including system journals, do not persist across a reboot.</w:t>
      </w:r>
    </w:p>
    <w:p w14:paraId="599259B5" w14:textId="77777777" w:rsidR="008F2321" w:rsidRPr="0061628E" w:rsidRDefault="008F2321" w:rsidP="0061628E">
      <w:pPr>
        <w:pStyle w:val="ListParagraph"/>
        <w:numPr>
          <w:ilvl w:val="0"/>
          <w:numId w:val="3"/>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auto: if the /var/log/journal directory exists, then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uses persistent storage, otherwise it uses volatile storage.</w:t>
      </w:r>
    </w:p>
    <w:p w14:paraId="5E88697E" w14:textId="77777777" w:rsidR="008F2321" w:rsidRPr="0061628E" w:rsidRDefault="008F2321" w:rsidP="0061628E">
      <w:pPr>
        <w:pStyle w:val="ListParagraph"/>
        <w:numPr>
          <w:ilvl w:val="0"/>
          <w:numId w:val="3"/>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This is the default action if the Storage parameter is not set.</w:t>
      </w:r>
    </w:p>
    <w:p w14:paraId="3243E077" w14:textId="77777777" w:rsidR="008F2321" w:rsidRPr="0061628E" w:rsidRDefault="008F2321" w:rsidP="0061628E">
      <w:pPr>
        <w:pStyle w:val="ListParagraph"/>
        <w:numPr>
          <w:ilvl w:val="0"/>
          <w:numId w:val="3"/>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none: do not use any storage. All logs are dropped but log forwarding will still work as expected.</w:t>
      </w:r>
    </w:p>
    <w:p w14:paraId="7106F8F7"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advantage of persistent system journals is that the historic data is available immediately at boot. However, even with a persistent journal, not all data is kept forever. The journal has a built-in log rotation mechanism that triggers monthly. In addition, by default, the journals are not allowed to get larger than 10% of the file system it is on, or leave less than 15% of the file system free. These values can be tuned for both the runtime and persistent journals in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systemd</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journald.conf</w:t>
      </w:r>
      <w:proofErr w:type="spellEnd"/>
      <w:r w:rsidRPr="0061628E">
        <w:rPr>
          <w:rFonts w:eastAsia="Times New Roman" w:cs="Times New Roman"/>
          <w:color w:val="212529"/>
          <w:sz w:val="28"/>
          <w:szCs w:val="28"/>
        </w:rPr>
        <w:t>. The current limits on the size of the journal are logged when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process starts. The following command output shows the journal entries that reflect the current size limits:</w:t>
      </w:r>
    </w:p>
    <w:p w14:paraId="3389FD5D"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user@host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journalctl</w:t>
      </w:r>
      <w:proofErr w:type="spellEnd"/>
      <w:r w:rsidRPr="0061628E">
        <w:rPr>
          <w:rFonts w:eastAsia="Times New Roman" w:cs="Times New Roman"/>
          <w:b/>
          <w:bCs/>
          <w:color w:val="333333"/>
          <w:sz w:val="28"/>
          <w:szCs w:val="28"/>
        </w:rPr>
        <w:t xml:space="preserve"> | grep -E '</w:t>
      </w:r>
      <w:proofErr w:type="spellStart"/>
      <w:r w:rsidRPr="0061628E">
        <w:rPr>
          <w:rFonts w:eastAsia="Times New Roman" w:cs="Times New Roman"/>
          <w:b/>
          <w:bCs/>
          <w:color w:val="333333"/>
          <w:sz w:val="28"/>
          <w:szCs w:val="28"/>
        </w:rPr>
        <w:t>Runtime|System</w:t>
      </w:r>
      <w:proofErr w:type="spellEnd"/>
      <w:r w:rsidRPr="0061628E">
        <w:rPr>
          <w:rFonts w:eastAsia="Times New Roman" w:cs="Times New Roman"/>
          <w:b/>
          <w:bCs/>
          <w:color w:val="333333"/>
          <w:sz w:val="28"/>
          <w:szCs w:val="28"/>
        </w:rPr>
        <w:t xml:space="preserve"> journal'</w:t>
      </w:r>
    </w:p>
    <w:p w14:paraId="4FC9A656"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lastRenderedPageBreak/>
        <w:t xml:space="preserve">Feb 25 13:01:46 localhost </w:t>
      </w:r>
      <w:proofErr w:type="spellStart"/>
      <w:r w:rsidRPr="0061628E">
        <w:rPr>
          <w:rFonts w:eastAsia="Times New Roman" w:cs="Times New Roman"/>
          <w:b/>
          <w:bCs/>
          <w:color w:val="333333"/>
          <w:sz w:val="28"/>
          <w:szCs w:val="28"/>
        </w:rPr>
        <w:t>systemd-journald</w:t>
      </w:r>
      <w:proofErr w:type="spellEnd"/>
      <w:r w:rsidRPr="0061628E">
        <w:rPr>
          <w:rFonts w:eastAsia="Times New Roman" w:cs="Times New Roman"/>
          <w:b/>
          <w:bCs/>
          <w:color w:val="333333"/>
          <w:sz w:val="28"/>
          <w:szCs w:val="28"/>
        </w:rPr>
        <w:t>[147]: Runtime journal (/run/log/journal/ae06db7da89142138408d77efea9229c) is 8.0M, max 91.4M, 83.4M free.</w:t>
      </w:r>
    </w:p>
    <w:p w14:paraId="05FF0B03"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 xml:space="preserve">Feb 25 13:01:48 remotehost.lab.example.com </w:t>
      </w:r>
      <w:proofErr w:type="spellStart"/>
      <w:r w:rsidRPr="0061628E">
        <w:rPr>
          <w:rFonts w:eastAsia="Times New Roman" w:cs="Times New Roman"/>
          <w:b/>
          <w:bCs/>
          <w:color w:val="333333"/>
          <w:sz w:val="28"/>
          <w:szCs w:val="28"/>
        </w:rPr>
        <w:t>systemd-journald</w:t>
      </w:r>
      <w:proofErr w:type="spellEnd"/>
      <w:r w:rsidRPr="0061628E">
        <w:rPr>
          <w:rFonts w:eastAsia="Times New Roman" w:cs="Times New Roman"/>
          <w:b/>
          <w:bCs/>
          <w:color w:val="333333"/>
          <w:sz w:val="28"/>
          <w:szCs w:val="28"/>
        </w:rPr>
        <w:t>[548]: Runtime journal (/run/log/journal/73ab164e278e48be9bf80e80714a8cd5) is 8.0M, max 91.4M, 83.4M free.</w:t>
      </w:r>
    </w:p>
    <w:p w14:paraId="2456166F"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 xml:space="preserve">Feb 25 13:01:48 remotehost.lab.example.com </w:t>
      </w:r>
      <w:proofErr w:type="spellStart"/>
      <w:r w:rsidRPr="0061628E">
        <w:rPr>
          <w:rFonts w:eastAsia="Times New Roman" w:cs="Times New Roman"/>
          <w:b/>
          <w:bCs/>
          <w:color w:val="333333"/>
          <w:sz w:val="28"/>
          <w:szCs w:val="28"/>
        </w:rPr>
        <w:t>systemd-journald</w:t>
      </w:r>
      <w:proofErr w:type="spellEnd"/>
      <w:r w:rsidRPr="0061628E">
        <w:rPr>
          <w:rFonts w:eastAsia="Times New Roman" w:cs="Times New Roman"/>
          <w:b/>
          <w:bCs/>
          <w:color w:val="333333"/>
          <w:sz w:val="28"/>
          <w:szCs w:val="28"/>
        </w:rPr>
        <w:t>[548]: System journal (/var/log/journal/73ab164e278e48be9bf80e80714a8cd5) is 8.0M, max 3.7G, 3.7G free.</w:t>
      </w:r>
    </w:p>
    <w:p w14:paraId="15A75779"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 xml:space="preserve">Feb 25 13:01:48 remotehost.lab.example.com </w:t>
      </w:r>
      <w:proofErr w:type="spellStart"/>
      <w:r w:rsidRPr="0061628E">
        <w:rPr>
          <w:rFonts w:eastAsia="Times New Roman" w:cs="Times New Roman"/>
          <w:color w:val="333333"/>
          <w:sz w:val="28"/>
          <w:szCs w:val="28"/>
        </w:rPr>
        <w:t>systemd</w:t>
      </w:r>
      <w:proofErr w:type="spellEnd"/>
      <w:r w:rsidRPr="0061628E">
        <w:rPr>
          <w:rFonts w:eastAsia="Times New Roman" w:cs="Times New Roman"/>
          <w:color w:val="333333"/>
          <w:sz w:val="28"/>
          <w:szCs w:val="28"/>
        </w:rPr>
        <w:t xml:space="preserve">[1]: Starting Tell Plymouth </w:t>
      </w:r>
      <w:proofErr w:type="gramStart"/>
      <w:r w:rsidRPr="0061628E">
        <w:rPr>
          <w:rFonts w:eastAsia="Times New Roman" w:cs="Times New Roman"/>
          <w:color w:val="333333"/>
          <w:sz w:val="28"/>
          <w:szCs w:val="28"/>
        </w:rPr>
        <w:t>To</w:t>
      </w:r>
      <w:proofErr w:type="gramEnd"/>
      <w:r w:rsidRPr="0061628E">
        <w:rPr>
          <w:rFonts w:eastAsia="Times New Roman" w:cs="Times New Roman"/>
          <w:color w:val="333333"/>
          <w:sz w:val="28"/>
          <w:szCs w:val="28"/>
        </w:rPr>
        <w:t xml:space="preserve"> Write Out Runtime Data...</w:t>
      </w:r>
    </w:p>
    <w:p w14:paraId="4FD38ACF"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 xml:space="preserve">Feb 25 13:01:48 remotehost.lab.example.com </w:t>
      </w:r>
      <w:proofErr w:type="spellStart"/>
      <w:r w:rsidRPr="0061628E">
        <w:rPr>
          <w:rFonts w:eastAsia="Times New Roman" w:cs="Times New Roman"/>
          <w:color w:val="333333"/>
          <w:sz w:val="28"/>
          <w:szCs w:val="28"/>
        </w:rPr>
        <w:t>systemd</w:t>
      </w:r>
      <w:proofErr w:type="spellEnd"/>
      <w:r w:rsidRPr="0061628E">
        <w:rPr>
          <w:rFonts w:eastAsia="Times New Roman" w:cs="Times New Roman"/>
          <w:color w:val="333333"/>
          <w:sz w:val="28"/>
          <w:szCs w:val="28"/>
        </w:rPr>
        <w:t xml:space="preserve">[1]: Started Tell Plymouth </w:t>
      </w:r>
      <w:proofErr w:type="gramStart"/>
      <w:r w:rsidRPr="0061628E">
        <w:rPr>
          <w:rFonts w:eastAsia="Times New Roman" w:cs="Times New Roman"/>
          <w:color w:val="333333"/>
          <w:sz w:val="28"/>
          <w:szCs w:val="28"/>
        </w:rPr>
        <w:t>To</w:t>
      </w:r>
      <w:proofErr w:type="gramEnd"/>
      <w:r w:rsidRPr="0061628E">
        <w:rPr>
          <w:rFonts w:eastAsia="Times New Roman" w:cs="Times New Roman"/>
          <w:color w:val="333333"/>
          <w:sz w:val="28"/>
          <w:szCs w:val="28"/>
        </w:rPr>
        <w:t xml:space="preserve"> Write Out Runtime Data.</w:t>
      </w:r>
    </w:p>
    <w:p w14:paraId="0180F67A" w14:textId="77777777" w:rsidR="008F2321" w:rsidRPr="008F2321" w:rsidRDefault="008F2321" w:rsidP="0061628E">
      <w:pPr>
        <w:shd w:val="clear" w:color="auto" w:fill="FFFFFF"/>
        <w:spacing w:after="100" w:afterAutospacing="1"/>
        <w:ind w:left="360"/>
        <w:outlineLvl w:val="2"/>
        <w:rPr>
          <w:rFonts w:eastAsia="Times New Roman" w:cs="Times New Roman"/>
          <w:b/>
          <w:bCs/>
          <w:color w:val="212529"/>
          <w:sz w:val="28"/>
          <w:szCs w:val="28"/>
        </w:rPr>
      </w:pPr>
      <w:r w:rsidRPr="008F2321">
        <w:rPr>
          <w:rFonts w:eastAsia="Times New Roman" w:cs="Times New Roman"/>
          <w:b/>
          <w:bCs/>
          <w:color w:val="212529"/>
          <w:sz w:val="28"/>
          <w:szCs w:val="28"/>
        </w:rPr>
        <w:t>Note</w:t>
      </w:r>
    </w:p>
    <w:p w14:paraId="4B7C608A"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In the </w:t>
      </w:r>
      <w:r w:rsidRPr="0061628E">
        <w:rPr>
          <w:rFonts w:eastAsia="Times New Roman" w:cs="Times New Roman"/>
          <w:b/>
          <w:bCs/>
          <w:color w:val="212529"/>
          <w:sz w:val="28"/>
          <w:szCs w:val="28"/>
        </w:rPr>
        <w:t>grep</w:t>
      </w:r>
      <w:r w:rsidRPr="0061628E">
        <w:rPr>
          <w:rFonts w:eastAsia="Times New Roman" w:cs="Times New Roman"/>
          <w:color w:val="212529"/>
          <w:sz w:val="28"/>
          <w:szCs w:val="28"/>
        </w:rPr>
        <w:t> above, the pipe (|) symbol acts as an </w:t>
      </w:r>
      <w:r w:rsidRPr="0061628E">
        <w:rPr>
          <w:rFonts w:eastAsia="Times New Roman" w:cs="Times New Roman"/>
          <w:i/>
          <w:iCs/>
          <w:color w:val="212529"/>
          <w:sz w:val="28"/>
          <w:szCs w:val="28"/>
        </w:rPr>
        <w:t>or</w:t>
      </w:r>
      <w:r w:rsidRPr="0061628E">
        <w:rPr>
          <w:rFonts w:eastAsia="Times New Roman" w:cs="Times New Roman"/>
          <w:color w:val="212529"/>
          <w:sz w:val="28"/>
          <w:szCs w:val="28"/>
        </w:rPr>
        <w:t> operator. That is, </w:t>
      </w:r>
      <w:r w:rsidRPr="0061628E">
        <w:rPr>
          <w:rFonts w:eastAsia="Times New Roman" w:cs="Times New Roman"/>
          <w:b/>
          <w:bCs/>
          <w:color w:val="212529"/>
          <w:sz w:val="28"/>
          <w:szCs w:val="28"/>
        </w:rPr>
        <w:t>grep</w:t>
      </w:r>
      <w:r w:rsidRPr="0061628E">
        <w:rPr>
          <w:rFonts w:eastAsia="Times New Roman" w:cs="Times New Roman"/>
          <w:color w:val="212529"/>
          <w:sz w:val="28"/>
          <w:szCs w:val="28"/>
        </w:rPr>
        <w:t> matches any line containing either the Runtime string or the System journal string from the </w:t>
      </w:r>
      <w:proofErr w:type="spellStart"/>
      <w:r w:rsidRPr="0061628E">
        <w:rPr>
          <w:rFonts w:eastAsia="Times New Roman" w:cs="Times New Roman"/>
          <w:b/>
          <w:bCs/>
          <w:color w:val="212529"/>
          <w:sz w:val="28"/>
          <w:szCs w:val="28"/>
        </w:rPr>
        <w:t>journalctl</w:t>
      </w:r>
      <w:proofErr w:type="spellEnd"/>
      <w:r w:rsidRPr="0061628E">
        <w:rPr>
          <w:rFonts w:eastAsia="Times New Roman" w:cs="Times New Roman"/>
          <w:color w:val="212529"/>
          <w:sz w:val="28"/>
          <w:szCs w:val="28"/>
        </w:rPr>
        <w:t> output. This fetches the current size limits on the volatile (Runtime) journal store as well the persistent (System) journal store.</w:t>
      </w:r>
    </w:p>
    <w:p w14:paraId="7D906D24"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b/>
          <w:bCs/>
          <w:color w:val="212529"/>
          <w:sz w:val="28"/>
          <w:szCs w:val="28"/>
        </w:rPr>
        <w:t>Configuring Persistent System Journals</w:t>
      </w:r>
    </w:p>
    <w:p w14:paraId="28B7EFAC"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To configure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service to preserve system journals persistently across reboot, set Storage to persistent in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systemd</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journald.conf</w:t>
      </w:r>
      <w:proofErr w:type="spellEnd"/>
      <w:r w:rsidRPr="0061628E">
        <w:rPr>
          <w:rFonts w:eastAsia="Times New Roman" w:cs="Times New Roman"/>
          <w:color w:val="212529"/>
          <w:sz w:val="28"/>
          <w:szCs w:val="28"/>
        </w:rPr>
        <w:t> file. Run the text editor of your choice as the superuser to edit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systemd</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journald.conf</w:t>
      </w:r>
      <w:proofErr w:type="spellEnd"/>
      <w:r w:rsidRPr="0061628E">
        <w:rPr>
          <w:rFonts w:eastAsia="Times New Roman" w:cs="Times New Roman"/>
          <w:color w:val="212529"/>
          <w:sz w:val="28"/>
          <w:szCs w:val="28"/>
        </w:rPr>
        <w:t> file.</w:t>
      </w:r>
    </w:p>
    <w:p w14:paraId="33725B0C"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[Journal]</w:t>
      </w:r>
    </w:p>
    <w:p w14:paraId="451BB2BA"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Storage=persistent</w:t>
      </w:r>
    </w:p>
    <w:p w14:paraId="52A45B77"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0655D287"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After editing the configuration file, restart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service to bring the configuration changes into effect.</w:t>
      </w:r>
    </w:p>
    <w:p w14:paraId="257A46E8"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systemctl</w:t>
      </w:r>
      <w:proofErr w:type="spellEnd"/>
      <w:r w:rsidRPr="0061628E">
        <w:rPr>
          <w:rFonts w:eastAsia="Times New Roman" w:cs="Times New Roman"/>
          <w:b/>
          <w:bCs/>
          <w:color w:val="333333"/>
          <w:sz w:val="28"/>
          <w:szCs w:val="28"/>
        </w:rPr>
        <w:t xml:space="preserve"> restart </w:t>
      </w:r>
      <w:proofErr w:type="spellStart"/>
      <w:r w:rsidRPr="0061628E">
        <w:rPr>
          <w:rFonts w:eastAsia="Times New Roman" w:cs="Times New Roman"/>
          <w:b/>
          <w:bCs/>
          <w:color w:val="333333"/>
          <w:sz w:val="28"/>
          <w:szCs w:val="28"/>
        </w:rPr>
        <w:t>systemd-journald</w:t>
      </w:r>
      <w:proofErr w:type="spellEnd"/>
    </w:p>
    <w:p w14:paraId="5EFEFF28"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If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service successfully restarts, you can see that the /var/log/journal directory is created and contains one or more subdirectories. These subdirectories have hexadecimal characters in their long names and contain *.journal files. The *.journal files are the binary files that store the structured and indexed journal entries.</w:t>
      </w:r>
    </w:p>
    <w:p w14:paraId="778F894E"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ls /var/log/journal</w:t>
      </w:r>
    </w:p>
    <w:p w14:paraId="58936521"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lastRenderedPageBreak/>
        <w:t>73ab164e278e48be9bf80e80714a8cd5</w:t>
      </w:r>
    </w:p>
    <w:p w14:paraId="299B7D21"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ls /var/log/journal/</w:t>
      </w:r>
      <w:r w:rsidRPr="0061628E">
        <w:rPr>
          <w:rFonts w:eastAsia="Times New Roman" w:cs="Times New Roman"/>
          <w:b/>
          <w:bCs/>
          <w:i/>
          <w:iCs/>
          <w:color w:val="333333"/>
          <w:sz w:val="28"/>
          <w:szCs w:val="28"/>
        </w:rPr>
        <w:t>73ab164e278e48be9bf80e80714a8cd5</w:t>
      </w:r>
    </w:p>
    <w:p w14:paraId="4D1C222B"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proofErr w:type="spellStart"/>
      <w:r w:rsidRPr="0061628E">
        <w:rPr>
          <w:rFonts w:eastAsia="Times New Roman" w:cs="Times New Roman"/>
          <w:color w:val="333333"/>
          <w:sz w:val="28"/>
          <w:szCs w:val="28"/>
        </w:rPr>
        <w:t>system.journal</w:t>
      </w:r>
      <w:proofErr w:type="spellEnd"/>
      <w:r w:rsidRPr="0061628E">
        <w:rPr>
          <w:rFonts w:eastAsia="Times New Roman" w:cs="Times New Roman"/>
          <w:color w:val="333333"/>
          <w:sz w:val="28"/>
          <w:szCs w:val="28"/>
        </w:rPr>
        <w:t xml:space="preserve">  user-1000.journal</w:t>
      </w:r>
    </w:p>
    <w:p w14:paraId="4B57BAE4"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While the system journals persist across reboot, you get an extensive number of entries in the output of the </w:t>
      </w:r>
      <w:proofErr w:type="spellStart"/>
      <w:r w:rsidRPr="0061628E">
        <w:rPr>
          <w:rFonts w:eastAsia="Times New Roman" w:cs="Times New Roman"/>
          <w:b/>
          <w:bCs/>
          <w:color w:val="212529"/>
          <w:sz w:val="28"/>
          <w:szCs w:val="28"/>
        </w:rPr>
        <w:t>journalctl</w:t>
      </w:r>
      <w:proofErr w:type="spellEnd"/>
      <w:r w:rsidRPr="0061628E">
        <w:rPr>
          <w:rFonts w:eastAsia="Times New Roman" w:cs="Times New Roman"/>
          <w:color w:val="212529"/>
          <w:sz w:val="28"/>
          <w:szCs w:val="28"/>
        </w:rPr>
        <w:t> command that includes entries from the current system boot as well as the previous ones. To limit the output to a specific system boot, use the -b option with the </w:t>
      </w:r>
      <w:proofErr w:type="spellStart"/>
      <w:r w:rsidRPr="0061628E">
        <w:rPr>
          <w:rFonts w:eastAsia="Times New Roman" w:cs="Times New Roman"/>
          <w:b/>
          <w:bCs/>
          <w:color w:val="212529"/>
          <w:sz w:val="28"/>
          <w:szCs w:val="28"/>
        </w:rPr>
        <w:t>journalctl</w:t>
      </w:r>
      <w:proofErr w:type="spellEnd"/>
      <w:r w:rsidRPr="0061628E">
        <w:rPr>
          <w:rFonts w:eastAsia="Times New Roman" w:cs="Times New Roman"/>
          <w:color w:val="212529"/>
          <w:sz w:val="28"/>
          <w:szCs w:val="28"/>
        </w:rPr>
        <w:t> command. The following </w:t>
      </w:r>
      <w:proofErr w:type="spellStart"/>
      <w:r w:rsidRPr="0061628E">
        <w:rPr>
          <w:rFonts w:eastAsia="Times New Roman" w:cs="Times New Roman"/>
          <w:b/>
          <w:bCs/>
          <w:color w:val="212529"/>
          <w:sz w:val="28"/>
          <w:szCs w:val="28"/>
        </w:rPr>
        <w:t>journalctl</w:t>
      </w:r>
      <w:proofErr w:type="spellEnd"/>
      <w:r w:rsidRPr="0061628E">
        <w:rPr>
          <w:rFonts w:eastAsia="Times New Roman" w:cs="Times New Roman"/>
          <w:color w:val="212529"/>
          <w:sz w:val="28"/>
          <w:szCs w:val="28"/>
        </w:rPr>
        <w:t> command retrieves the entries limited to the first system boot:</w:t>
      </w:r>
    </w:p>
    <w:p w14:paraId="7FA98C8C"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journalctl</w:t>
      </w:r>
      <w:proofErr w:type="spellEnd"/>
      <w:r w:rsidRPr="0061628E">
        <w:rPr>
          <w:rFonts w:eastAsia="Times New Roman" w:cs="Times New Roman"/>
          <w:b/>
          <w:bCs/>
          <w:color w:val="333333"/>
          <w:sz w:val="28"/>
          <w:szCs w:val="28"/>
        </w:rPr>
        <w:t xml:space="preserve"> -b </w:t>
      </w:r>
      <w:r w:rsidRPr="0061628E">
        <w:rPr>
          <w:rFonts w:eastAsia="Times New Roman" w:cs="Times New Roman"/>
          <w:b/>
          <w:bCs/>
          <w:i/>
          <w:iCs/>
          <w:color w:val="333333"/>
          <w:sz w:val="28"/>
          <w:szCs w:val="28"/>
        </w:rPr>
        <w:t>1</w:t>
      </w:r>
    </w:p>
    <w:p w14:paraId="2681E141"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5FAB40F8"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following </w:t>
      </w:r>
      <w:proofErr w:type="spellStart"/>
      <w:r w:rsidRPr="0061628E">
        <w:rPr>
          <w:rFonts w:eastAsia="Times New Roman" w:cs="Times New Roman"/>
          <w:b/>
          <w:bCs/>
          <w:color w:val="212529"/>
          <w:sz w:val="28"/>
          <w:szCs w:val="28"/>
        </w:rPr>
        <w:t>journalctl</w:t>
      </w:r>
      <w:proofErr w:type="spellEnd"/>
      <w:r w:rsidRPr="0061628E">
        <w:rPr>
          <w:rFonts w:eastAsia="Times New Roman" w:cs="Times New Roman"/>
          <w:color w:val="212529"/>
          <w:sz w:val="28"/>
          <w:szCs w:val="28"/>
        </w:rPr>
        <w:t> command retrieves the entries limited to the second system boot. The following argument is meaningful only if the system has been rebooted at least twice:</w:t>
      </w:r>
    </w:p>
    <w:p w14:paraId="47E85970"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journalctl</w:t>
      </w:r>
      <w:proofErr w:type="spellEnd"/>
      <w:r w:rsidRPr="0061628E">
        <w:rPr>
          <w:rFonts w:eastAsia="Times New Roman" w:cs="Times New Roman"/>
          <w:b/>
          <w:bCs/>
          <w:color w:val="333333"/>
          <w:sz w:val="28"/>
          <w:szCs w:val="28"/>
        </w:rPr>
        <w:t xml:space="preserve"> -b 2</w:t>
      </w:r>
    </w:p>
    <w:p w14:paraId="37BBF461"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following </w:t>
      </w:r>
      <w:proofErr w:type="spellStart"/>
      <w:r w:rsidRPr="0061628E">
        <w:rPr>
          <w:rFonts w:eastAsia="Times New Roman" w:cs="Times New Roman"/>
          <w:b/>
          <w:bCs/>
          <w:color w:val="212529"/>
          <w:sz w:val="28"/>
          <w:szCs w:val="28"/>
        </w:rPr>
        <w:t>journalctl</w:t>
      </w:r>
      <w:proofErr w:type="spellEnd"/>
      <w:r w:rsidRPr="0061628E">
        <w:rPr>
          <w:rFonts w:eastAsia="Times New Roman" w:cs="Times New Roman"/>
          <w:color w:val="212529"/>
          <w:sz w:val="28"/>
          <w:szCs w:val="28"/>
        </w:rPr>
        <w:t> command retrieves the entries limited to the current system boot:</w:t>
      </w:r>
    </w:p>
    <w:p w14:paraId="409B0D26" w14:textId="77777777" w:rsidR="008F2321" w:rsidRPr="0061628E" w:rsidRDefault="008F2321"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journalctl</w:t>
      </w:r>
      <w:proofErr w:type="spellEnd"/>
      <w:r w:rsidRPr="0061628E">
        <w:rPr>
          <w:rFonts w:eastAsia="Times New Roman" w:cs="Times New Roman"/>
          <w:b/>
          <w:bCs/>
          <w:color w:val="333333"/>
          <w:sz w:val="28"/>
          <w:szCs w:val="28"/>
        </w:rPr>
        <w:t xml:space="preserve"> -b</w:t>
      </w:r>
    </w:p>
    <w:p w14:paraId="17543177" w14:textId="77777777" w:rsidR="008F2321" w:rsidRPr="008F2321" w:rsidRDefault="008F2321" w:rsidP="0061628E">
      <w:pPr>
        <w:shd w:val="clear" w:color="auto" w:fill="FFFFFF"/>
        <w:spacing w:after="100" w:afterAutospacing="1"/>
        <w:ind w:left="360"/>
        <w:outlineLvl w:val="2"/>
        <w:rPr>
          <w:rFonts w:eastAsia="Times New Roman" w:cs="Times New Roman"/>
          <w:b/>
          <w:bCs/>
          <w:color w:val="212529"/>
          <w:sz w:val="28"/>
          <w:szCs w:val="28"/>
        </w:rPr>
      </w:pPr>
      <w:r w:rsidRPr="008F2321">
        <w:rPr>
          <w:rFonts w:eastAsia="Times New Roman" w:cs="Times New Roman"/>
          <w:b/>
          <w:bCs/>
          <w:color w:val="212529"/>
          <w:sz w:val="28"/>
          <w:szCs w:val="28"/>
        </w:rPr>
        <w:t>Note</w:t>
      </w:r>
    </w:p>
    <w:p w14:paraId="13FA60B9"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When debugging a system crash with a persistent journal, it is usually required to limit the journal query to the reboot before the crash happened. The </w:t>
      </w:r>
      <w:r w:rsidRPr="0061628E">
        <w:rPr>
          <w:rFonts w:eastAsia="Times New Roman" w:cs="Times New Roman"/>
          <w:b/>
          <w:bCs/>
          <w:color w:val="212529"/>
          <w:sz w:val="28"/>
          <w:szCs w:val="28"/>
        </w:rPr>
        <w:t>-b</w:t>
      </w:r>
      <w:r w:rsidRPr="0061628E">
        <w:rPr>
          <w:rFonts w:eastAsia="Times New Roman" w:cs="Times New Roman"/>
          <w:color w:val="212529"/>
          <w:sz w:val="28"/>
          <w:szCs w:val="28"/>
        </w:rPr>
        <w:t xml:space="preserve"> option can be accompanied by a negative number indicating how many prior </w:t>
      </w:r>
      <w:proofErr w:type="gramStart"/>
      <w:r w:rsidRPr="0061628E">
        <w:rPr>
          <w:rFonts w:eastAsia="Times New Roman" w:cs="Times New Roman"/>
          <w:color w:val="212529"/>
          <w:sz w:val="28"/>
          <w:szCs w:val="28"/>
        </w:rPr>
        <w:t>system</w:t>
      </w:r>
      <w:proofErr w:type="gramEnd"/>
      <w:r w:rsidRPr="0061628E">
        <w:rPr>
          <w:rFonts w:eastAsia="Times New Roman" w:cs="Times New Roman"/>
          <w:color w:val="212529"/>
          <w:sz w:val="28"/>
          <w:szCs w:val="28"/>
        </w:rPr>
        <w:t xml:space="preserve"> boots the output should include. For example, </w:t>
      </w:r>
      <w:proofErr w:type="spellStart"/>
      <w:r w:rsidRPr="0061628E">
        <w:rPr>
          <w:rFonts w:eastAsia="Times New Roman" w:cs="Times New Roman"/>
          <w:b/>
          <w:bCs/>
          <w:color w:val="212529"/>
          <w:sz w:val="28"/>
          <w:szCs w:val="28"/>
        </w:rPr>
        <w:t>journalctl</w:t>
      </w:r>
      <w:proofErr w:type="spellEnd"/>
      <w:r w:rsidRPr="0061628E">
        <w:rPr>
          <w:rFonts w:eastAsia="Times New Roman" w:cs="Times New Roman"/>
          <w:b/>
          <w:bCs/>
          <w:color w:val="212529"/>
          <w:sz w:val="28"/>
          <w:szCs w:val="28"/>
        </w:rPr>
        <w:t xml:space="preserve"> -b -1</w:t>
      </w:r>
      <w:r w:rsidRPr="0061628E">
        <w:rPr>
          <w:rFonts w:eastAsia="Times New Roman" w:cs="Times New Roman"/>
          <w:color w:val="212529"/>
          <w:sz w:val="28"/>
          <w:szCs w:val="28"/>
        </w:rPr>
        <w:t> limits the output to only the previous boot.</w:t>
      </w:r>
    </w:p>
    <w:p w14:paraId="075D5F6B" w14:textId="77777777" w:rsidR="008F2321" w:rsidRPr="008F2321" w:rsidRDefault="008F2321" w:rsidP="0061628E">
      <w:pPr>
        <w:shd w:val="clear" w:color="auto" w:fill="FFFFFF"/>
        <w:spacing w:after="100" w:afterAutospacing="1"/>
        <w:ind w:left="360"/>
        <w:outlineLvl w:val="2"/>
        <w:rPr>
          <w:rFonts w:eastAsia="Times New Roman" w:cs="Times New Roman"/>
          <w:b/>
          <w:bCs/>
          <w:color w:val="212529"/>
          <w:sz w:val="28"/>
          <w:szCs w:val="28"/>
        </w:rPr>
      </w:pPr>
      <w:r w:rsidRPr="008F2321">
        <w:rPr>
          <w:rFonts w:eastAsia="Times New Roman" w:cs="Times New Roman"/>
          <w:b/>
          <w:bCs/>
          <w:color w:val="212529"/>
          <w:sz w:val="28"/>
          <w:szCs w:val="28"/>
        </w:rPr>
        <w:t>References</w:t>
      </w:r>
    </w:p>
    <w:p w14:paraId="242246EB"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proofErr w:type="spellStart"/>
      <w:r w:rsidRPr="0061628E">
        <w:rPr>
          <w:rFonts w:eastAsia="Times New Roman" w:cs="Times New Roman"/>
          <w:color w:val="212529"/>
          <w:sz w:val="28"/>
          <w:szCs w:val="28"/>
        </w:rPr>
        <w:t>systemd-journald.conf</w:t>
      </w:r>
      <w:proofErr w:type="spellEnd"/>
      <w:r w:rsidRPr="0061628E">
        <w:rPr>
          <w:rFonts w:eastAsia="Times New Roman" w:cs="Times New Roman"/>
          <w:color w:val="212529"/>
          <w:sz w:val="28"/>
          <w:szCs w:val="28"/>
        </w:rPr>
        <w:t>(5),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(8) man pages</w:t>
      </w:r>
    </w:p>
    <w:p w14:paraId="52075DF1" w14:textId="77777777" w:rsidR="008F2321" w:rsidRPr="0061628E" w:rsidRDefault="008F2321"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For more information refer to the </w:t>
      </w:r>
      <w:r w:rsidRPr="0061628E">
        <w:rPr>
          <w:rFonts w:eastAsia="Times New Roman" w:cs="Times New Roman"/>
          <w:i/>
          <w:iCs/>
          <w:color w:val="212529"/>
          <w:sz w:val="28"/>
          <w:szCs w:val="28"/>
        </w:rPr>
        <w:t>Troubleshooting problems using log files</w:t>
      </w:r>
      <w:r w:rsidRPr="0061628E">
        <w:rPr>
          <w:rFonts w:eastAsia="Times New Roman" w:cs="Times New Roman"/>
          <w:color w:val="212529"/>
          <w:sz w:val="28"/>
          <w:szCs w:val="28"/>
        </w:rPr>
        <w:t> section in the </w:t>
      </w:r>
      <w:r w:rsidRPr="0061628E">
        <w:rPr>
          <w:rFonts w:eastAsia="Times New Roman" w:cs="Times New Roman"/>
          <w:i/>
          <w:iCs/>
          <w:color w:val="212529"/>
          <w:sz w:val="28"/>
          <w:szCs w:val="28"/>
        </w:rPr>
        <w:t>Red Hat Enterprise Linux 8 Configuring basic system settings Guide</w:t>
      </w:r>
      <w:r w:rsidRPr="0061628E">
        <w:rPr>
          <w:rFonts w:eastAsia="Times New Roman" w:cs="Times New Roman"/>
          <w:color w:val="212529"/>
          <w:sz w:val="28"/>
          <w:szCs w:val="28"/>
        </w:rPr>
        <w:t> at </w:t>
      </w:r>
      <w:hyperlink r:id="rId23" w:anchor="troubleshooting-problems-using-log-files_getting-started-with-system-administration" w:tgtFrame="_top" w:history="1">
        <w:r w:rsidRPr="0061628E">
          <w:rPr>
            <w:rFonts w:eastAsia="Times New Roman" w:cs="Times New Roman"/>
            <w:color w:val="08C0FC"/>
            <w:sz w:val="28"/>
            <w:szCs w:val="28"/>
            <w:u w:val="single"/>
          </w:rPr>
          <w:t>https://access.redhat.com/documentation/en-us/red_hat_enterprise_linux/8/html-single/configuring_basic_system_settings/index#troubleshooting-problems-using-log-files_getting-started-with-system-administration</w:t>
        </w:r>
      </w:hyperlink>
    </w:p>
    <w:p w14:paraId="60CF4612" w14:textId="6AADB811" w:rsidR="00444E62" w:rsidRPr="0013298C" w:rsidRDefault="0061628E" w:rsidP="0013298C">
      <w:pPr>
        <w:pStyle w:val="Heading1"/>
      </w:pPr>
      <w:r w:rsidRPr="0061628E">
        <w:t>Guided Exercise: Preserving the System Journal</w:t>
      </w:r>
    </w:p>
    <w:p w14:paraId="3CD69A8F"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In this exercise, you will configure the system journal to preserve its data after a reboot.</w:t>
      </w:r>
    </w:p>
    <w:p w14:paraId="0FF42B55"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b/>
          <w:bCs/>
          <w:color w:val="212529"/>
          <w:sz w:val="28"/>
          <w:szCs w:val="28"/>
        </w:rPr>
        <w:lastRenderedPageBreak/>
        <w:t>Outcomes</w:t>
      </w:r>
    </w:p>
    <w:p w14:paraId="252F107B"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You should be able to configure the system journal to preserve its data after a reboot.</w:t>
      </w:r>
    </w:p>
    <w:p w14:paraId="199805CB"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Log in to workstation as student using student as the password.</w:t>
      </w:r>
    </w:p>
    <w:p w14:paraId="7822FEAE"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On workstation, run </w:t>
      </w:r>
      <w:r w:rsidRPr="0061628E">
        <w:rPr>
          <w:rFonts w:eastAsia="Times New Roman" w:cs="Times New Roman"/>
          <w:b/>
          <w:bCs/>
          <w:color w:val="212529"/>
          <w:sz w:val="28"/>
          <w:szCs w:val="28"/>
        </w:rPr>
        <w:t>lab log-preserve start</w:t>
      </w:r>
      <w:r w:rsidRPr="0061628E">
        <w:rPr>
          <w:rFonts w:eastAsia="Times New Roman" w:cs="Times New Roman"/>
          <w:color w:val="212529"/>
          <w:sz w:val="28"/>
          <w:szCs w:val="28"/>
        </w:rPr>
        <w:t> to start the exercise. This script ensures that the environment is set up correctly.</w:t>
      </w:r>
    </w:p>
    <w:p w14:paraId="7191536B"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student@workstation</w:t>
      </w:r>
      <w:proofErr w:type="spellEnd"/>
      <w:r w:rsidRPr="0061628E">
        <w:rPr>
          <w:rFonts w:eastAsia="Times New Roman" w:cs="Times New Roman"/>
          <w:b/>
          <w:bCs/>
          <w:color w:val="333333"/>
          <w:sz w:val="28"/>
          <w:szCs w:val="28"/>
        </w:rPr>
        <w:t xml:space="preserve"> ~]$ lab log-preserve start</w:t>
      </w:r>
    </w:p>
    <w:p w14:paraId="6F3A1399" w14:textId="77777777" w:rsidR="0061628E" w:rsidRPr="0061628E" w:rsidRDefault="0061628E" w:rsidP="0061628E">
      <w:pPr>
        <w:numPr>
          <w:ilvl w:val="0"/>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From workstation, open an SSH session to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as student.</w:t>
      </w:r>
    </w:p>
    <w:p w14:paraId="220ECBC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student@workstation</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ssh</w:t>
      </w:r>
      <w:proofErr w:type="spellEnd"/>
      <w:r w:rsidRPr="0061628E">
        <w:rPr>
          <w:rFonts w:eastAsia="Times New Roman" w:cs="Times New Roman"/>
          <w:b/>
          <w:bCs/>
          <w:color w:val="333333"/>
          <w:sz w:val="28"/>
          <w:szCs w:val="28"/>
        </w:rPr>
        <w:t xml:space="preserve"> </w:t>
      </w:r>
      <w:proofErr w:type="spellStart"/>
      <w:r w:rsidRPr="0061628E">
        <w:rPr>
          <w:rFonts w:eastAsia="Times New Roman" w:cs="Times New Roman"/>
          <w:b/>
          <w:bCs/>
          <w:color w:val="333333"/>
          <w:sz w:val="28"/>
          <w:szCs w:val="28"/>
        </w:rPr>
        <w:t>student@servera</w:t>
      </w:r>
      <w:proofErr w:type="spellEnd"/>
    </w:p>
    <w:p w14:paraId="2CAD044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048A40A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
    <w:p w14:paraId="46E03D16" w14:textId="77777777" w:rsidR="0061628E" w:rsidRPr="0061628E" w:rsidRDefault="0061628E" w:rsidP="0061628E">
      <w:pPr>
        <w:numPr>
          <w:ilvl w:val="0"/>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As the superuser, confirm that the /var/log/journal directory does not exist. Use the </w:t>
      </w:r>
      <w:r w:rsidRPr="0061628E">
        <w:rPr>
          <w:rFonts w:eastAsia="Times New Roman" w:cs="Times New Roman"/>
          <w:b/>
          <w:bCs/>
          <w:color w:val="212529"/>
          <w:sz w:val="28"/>
          <w:szCs w:val="28"/>
        </w:rPr>
        <w:t>ls</w:t>
      </w:r>
      <w:r w:rsidRPr="0061628E">
        <w:rPr>
          <w:rFonts w:eastAsia="Times New Roman" w:cs="Times New Roman"/>
          <w:color w:val="212529"/>
          <w:sz w:val="28"/>
          <w:szCs w:val="28"/>
        </w:rPr>
        <w:t> command to list the /var/log/journal directory contents. Use </w:t>
      </w:r>
      <w:proofErr w:type="spellStart"/>
      <w:r w:rsidRPr="0061628E">
        <w:rPr>
          <w:rFonts w:eastAsia="Times New Roman" w:cs="Times New Roman"/>
          <w:b/>
          <w:bCs/>
          <w:color w:val="212529"/>
          <w:sz w:val="28"/>
          <w:szCs w:val="28"/>
        </w:rPr>
        <w:t>sudo</w:t>
      </w:r>
      <w:proofErr w:type="spellEnd"/>
      <w:r w:rsidRPr="0061628E">
        <w:rPr>
          <w:rFonts w:eastAsia="Times New Roman" w:cs="Times New Roman"/>
          <w:color w:val="212529"/>
          <w:sz w:val="28"/>
          <w:szCs w:val="28"/>
        </w:rPr>
        <w:t> to elevate the student user privileges. Use student as the password if asked.</w:t>
      </w:r>
    </w:p>
    <w:p w14:paraId="239441B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xml:space="preserve"> ls /var/log/journal</w:t>
      </w:r>
    </w:p>
    <w:p w14:paraId="09AA09B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password for student: student</w:t>
      </w:r>
    </w:p>
    <w:p w14:paraId="5B42503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 w:val="28"/>
          <w:szCs w:val="28"/>
        </w:rPr>
      </w:pPr>
      <w:r w:rsidRPr="0061628E">
        <w:rPr>
          <w:rFonts w:eastAsia="Times New Roman" w:cs="Times New Roman"/>
          <w:color w:val="333333"/>
          <w:sz w:val="28"/>
          <w:szCs w:val="28"/>
        </w:rPr>
        <w:t>ls: cannot access '/var/log/journal': No such file or directory</w:t>
      </w:r>
    </w:p>
    <w:p w14:paraId="1A0D5A47" w14:textId="77777777" w:rsidR="0061628E" w:rsidRPr="0061628E" w:rsidRDefault="0061628E" w:rsidP="0061628E">
      <w:pPr>
        <w:shd w:val="clear" w:color="auto" w:fill="FFFFFF"/>
        <w:spacing w:after="100" w:afterAutospacing="1"/>
        <w:ind w:left="720"/>
        <w:rPr>
          <w:rFonts w:eastAsia="Times New Roman" w:cs="Times New Roman"/>
          <w:color w:val="212529"/>
          <w:sz w:val="28"/>
          <w:szCs w:val="28"/>
        </w:rPr>
      </w:pPr>
      <w:r w:rsidRPr="0061628E">
        <w:rPr>
          <w:rFonts w:eastAsia="Times New Roman" w:cs="Times New Roman"/>
          <w:color w:val="212529"/>
          <w:sz w:val="28"/>
          <w:szCs w:val="28"/>
        </w:rPr>
        <w:t>As the /var/log/journal directory does not exist,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service is not preserving its log data.</w:t>
      </w:r>
    </w:p>
    <w:p w14:paraId="0D4D2406" w14:textId="77777777" w:rsidR="0061628E" w:rsidRPr="0061628E" w:rsidRDefault="0061628E" w:rsidP="0061628E">
      <w:pPr>
        <w:numPr>
          <w:ilvl w:val="0"/>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Configure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service on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to preserve journals across a reboot.</w:t>
      </w:r>
    </w:p>
    <w:p w14:paraId="636B9F91" w14:textId="77777777" w:rsidR="0061628E" w:rsidRPr="0061628E" w:rsidRDefault="0061628E" w:rsidP="0061628E">
      <w:pPr>
        <w:numPr>
          <w:ilvl w:val="1"/>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Uncomment the Storage=auto line in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systemd</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journald.conf</w:t>
      </w:r>
      <w:proofErr w:type="spellEnd"/>
      <w:r w:rsidRPr="0061628E">
        <w:rPr>
          <w:rFonts w:eastAsia="Times New Roman" w:cs="Times New Roman"/>
          <w:color w:val="212529"/>
          <w:sz w:val="28"/>
          <w:szCs w:val="28"/>
        </w:rPr>
        <w:t> file and set Storage to persistent. You may use the </w:t>
      </w:r>
      <w:proofErr w:type="spellStart"/>
      <w:r w:rsidRPr="0061628E">
        <w:rPr>
          <w:rFonts w:eastAsia="Times New Roman" w:cs="Times New Roman"/>
          <w:b/>
          <w:bCs/>
          <w:color w:val="212529"/>
          <w:sz w:val="28"/>
          <w:szCs w:val="28"/>
        </w:rPr>
        <w:t>sudo</w:t>
      </w:r>
      <w:proofErr w:type="spellEnd"/>
      <w:r w:rsidRPr="0061628E">
        <w:rPr>
          <w:rFonts w:eastAsia="Times New Roman" w:cs="Times New Roman"/>
          <w:b/>
          <w:bCs/>
          <w:color w:val="212529"/>
          <w:sz w:val="28"/>
          <w:szCs w:val="28"/>
        </w:rPr>
        <w:t xml:space="preserve"> vim /</w:t>
      </w:r>
      <w:proofErr w:type="spellStart"/>
      <w:r w:rsidRPr="0061628E">
        <w:rPr>
          <w:rFonts w:eastAsia="Times New Roman" w:cs="Times New Roman"/>
          <w:b/>
          <w:bCs/>
          <w:color w:val="212529"/>
          <w:sz w:val="28"/>
          <w:szCs w:val="28"/>
        </w:rPr>
        <w:t>etc</w:t>
      </w:r>
      <w:proofErr w:type="spellEnd"/>
      <w:r w:rsidRPr="0061628E">
        <w:rPr>
          <w:rFonts w:eastAsia="Times New Roman" w:cs="Times New Roman"/>
          <w:b/>
          <w:bCs/>
          <w:color w:val="212529"/>
          <w:sz w:val="28"/>
          <w:szCs w:val="28"/>
        </w:rPr>
        <w:t>/</w:t>
      </w:r>
      <w:proofErr w:type="spellStart"/>
      <w:r w:rsidRPr="0061628E">
        <w:rPr>
          <w:rFonts w:eastAsia="Times New Roman" w:cs="Times New Roman"/>
          <w:b/>
          <w:bCs/>
          <w:color w:val="212529"/>
          <w:sz w:val="28"/>
          <w:szCs w:val="28"/>
        </w:rPr>
        <w:t>systemd</w:t>
      </w:r>
      <w:proofErr w:type="spellEnd"/>
      <w:r w:rsidRPr="0061628E">
        <w:rPr>
          <w:rFonts w:eastAsia="Times New Roman" w:cs="Times New Roman"/>
          <w:b/>
          <w:bCs/>
          <w:color w:val="212529"/>
          <w:sz w:val="28"/>
          <w:szCs w:val="28"/>
        </w:rPr>
        <w:t>/</w:t>
      </w:r>
      <w:proofErr w:type="spellStart"/>
      <w:r w:rsidRPr="0061628E">
        <w:rPr>
          <w:rFonts w:eastAsia="Times New Roman" w:cs="Times New Roman"/>
          <w:b/>
          <w:bCs/>
          <w:color w:val="212529"/>
          <w:sz w:val="28"/>
          <w:szCs w:val="28"/>
        </w:rPr>
        <w:t>journald.conf</w:t>
      </w:r>
      <w:proofErr w:type="spellEnd"/>
      <w:r w:rsidRPr="0061628E">
        <w:rPr>
          <w:rFonts w:eastAsia="Times New Roman" w:cs="Times New Roman"/>
          <w:color w:val="212529"/>
          <w:sz w:val="28"/>
          <w:szCs w:val="28"/>
        </w:rPr>
        <w:t> command to edit the configuration file. Type </w:t>
      </w:r>
      <w:r w:rsidRPr="0061628E">
        <w:rPr>
          <w:rFonts w:eastAsia="Times New Roman" w:cs="Times New Roman"/>
          <w:b/>
          <w:bCs/>
          <w:color w:val="212529"/>
          <w:sz w:val="28"/>
          <w:szCs w:val="28"/>
        </w:rPr>
        <w:t>/ Storage=auto</w:t>
      </w:r>
      <w:r w:rsidRPr="0061628E">
        <w:rPr>
          <w:rFonts w:eastAsia="Times New Roman" w:cs="Times New Roman"/>
          <w:color w:val="212529"/>
          <w:sz w:val="28"/>
          <w:szCs w:val="28"/>
        </w:rPr>
        <w:t> from </w:t>
      </w:r>
      <w:r w:rsidRPr="0061628E">
        <w:rPr>
          <w:rFonts w:eastAsia="Times New Roman" w:cs="Times New Roman"/>
          <w:b/>
          <w:bCs/>
          <w:color w:val="212529"/>
          <w:sz w:val="28"/>
          <w:szCs w:val="28"/>
        </w:rPr>
        <w:t>vim</w:t>
      </w:r>
      <w:r w:rsidRPr="0061628E">
        <w:rPr>
          <w:rFonts w:eastAsia="Times New Roman" w:cs="Times New Roman"/>
          <w:color w:val="212529"/>
          <w:sz w:val="28"/>
          <w:szCs w:val="28"/>
        </w:rPr>
        <w:t> command mode to search for the Storage=auto line.</w:t>
      </w:r>
    </w:p>
    <w:p w14:paraId="32D5700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41372A5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color w:val="333333"/>
          <w:sz w:val="28"/>
          <w:szCs w:val="28"/>
        </w:rPr>
        <w:t>[Journal]</w:t>
      </w:r>
    </w:p>
    <w:p w14:paraId="7C5FF9C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color w:val="333333"/>
          <w:sz w:val="28"/>
          <w:szCs w:val="28"/>
        </w:rPr>
        <w:t>Storage=persistent</w:t>
      </w:r>
    </w:p>
    <w:p w14:paraId="08FD837D"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00A9F734" w14:textId="77777777" w:rsidR="0061628E" w:rsidRPr="0061628E" w:rsidRDefault="0061628E" w:rsidP="0061628E">
      <w:pPr>
        <w:numPr>
          <w:ilvl w:val="1"/>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lastRenderedPageBreak/>
        <w:t>Use the </w:t>
      </w:r>
      <w:proofErr w:type="spellStart"/>
      <w:r w:rsidRPr="0061628E">
        <w:rPr>
          <w:rFonts w:eastAsia="Times New Roman" w:cs="Times New Roman"/>
          <w:b/>
          <w:bCs/>
          <w:color w:val="212529"/>
          <w:sz w:val="28"/>
          <w:szCs w:val="28"/>
        </w:rPr>
        <w:t>systemctl</w:t>
      </w:r>
      <w:proofErr w:type="spellEnd"/>
      <w:r w:rsidRPr="0061628E">
        <w:rPr>
          <w:rFonts w:eastAsia="Times New Roman" w:cs="Times New Roman"/>
          <w:color w:val="212529"/>
          <w:sz w:val="28"/>
          <w:szCs w:val="28"/>
        </w:rPr>
        <w:t> command to restart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service to bring the configuration changes into effect.</w:t>
      </w:r>
    </w:p>
    <w:p w14:paraId="137D407D"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xml:space="preserve"> </w:t>
      </w:r>
      <w:proofErr w:type="spellStart"/>
      <w:r w:rsidRPr="0061628E">
        <w:rPr>
          <w:rFonts w:eastAsia="Times New Roman" w:cs="Times New Roman"/>
          <w:b/>
          <w:bCs/>
          <w:color w:val="333333"/>
          <w:sz w:val="28"/>
          <w:szCs w:val="28"/>
        </w:rPr>
        <w:t>systemctl</w:t>
      </w:r>
      <w:proofErr w:type="spellEnd"/>
      <w:r w:rsidRPr="0061628E">
        <w:rPr>
          <w:rFonts w:eastAsia="Times New Roman" w:cs="Times New Roman"/>
          <w:b/>
          <w:bCs/>
          <w:color w:val="333333"/>
          <w:sz w:val="28"/>
          <w:szCs w:val="28"/>
        </w:rPr>
        <w:t xml:space="preserve"> restart </w:t>
      </w:r>
      <w:proofErr w:type="spellStart"/>
      <w:r w:rsidRPr="0061628E">
        <w:rPr>
          <w:rFonts w:eastAsia="Times New Roman" w:cs="Times New Roman"/>
          <w:b/>
          <w:bCs/>
          <w:color w:val="333333"/>
          <w:sz w:val="28"/>
          <w:szCs w:val="28"/>
        </w:rPr>
        <w:t>systemd-journald.service</w:t>
      </w:r>
      <w:proofErr w:type="spellEnd"/>
    </w:p>
    <w:p w14:paraId="471FB089" w14:textId="77777777" w:rsidR="0061628E" w:rsidRPr="0061628E" w:rsidRDefault="0061628E" w:rsidP="0061628E">
      <w:pPr>
        <w:numPr>
          <w:ilvl w:val="0"/>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Confirm that 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service on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preserves its journals such that the journals persist across reboots.</w:t>
      </w:r>
    </w:p>
    <w:p w14:paraId="25C454CC" w14:textId="77777777" w:rsidR="0061628E" w:rsidRPr="0061628E" w:rsidRDefault="0061628E" w:rsidP="0061628E">
      <w:pPr>
        <w:numPr>
          <w:ilvl w:val="1"/>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Use the </w:t>
      </w:r>
      <w:proofErr w:type="spellStart"/>
      <w:r w:rsidRPr="0061628E">
        <w:rPr>
          <w:rFonts w:eastAsia="Times New Roman" w:cs="Times New Roman"/>
          <w:b/>
          <w:bCs/>
          <w:color w:val="212529"/>
          <w:sz w:val="28"/>
          <w:szCs w:val="28"/>
        </w:rPr>
        <w:t>systemctl</w:t>
      </w:r>
      <w:proofErr w:type="spellEnd"/>
      <w:r w:rsidRPr="0061628E">
        <w:rPr>
          <w:rFonts w:eastAsia="Times New Roman" w:cs="Times New Roman"/>
          <w:b/>
          <w:bCs/>
          <w:color w:val="212529"/>
          <w:sz w:val="28"/>
          <w:szCs w:val="28"/>
        </w:rPr>
        <w:t xml:space="preserve"> reboot</w:t>
      </w:r>
      <w:r w:rsidRPr="0061628E">
        <w:rPr>
          <w:rFonts w:eastAsia="Times New Roman" w:cs="Times New Roman"/>
          <w:color w:val="212529"/>
          <w:sz w:val="28"/>
          <w:szCs w:val="28"/>
        </w:rPr>
        <w:t> command to restart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w:t>
      </w:r>
    </w:p>
    <w:p w14:paraId="77F5C9C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xml:space="preserve"> </w:t>
      </w:r>
      <w:proofErr w:type="spellStart"/>
      <w:r w:rsidRPr="0061628E">
        <w:rPr>
          <w:rFonts w:eastAsia="Times New Roman" w:cs="Times New Roman"/>
          <w:b/>
          <w:bCs/>
          <w:color w:val="333333"/>
          <w:sz w:val="28"/>
          <w:szCs w:val="28"/>
        </w:rPr>
        <w:t>systemctl</w:t>
      </w:r>
      <w:proofErr w:type="spellEnd"/>
      <w:r w:rsidRPr="0061628E">
        <w:rPr>
          <w:rFonts w:eastAsia="Times New Roman" w:cs="Times New Roman"/>
          <w:b/>
          <w:bCs/>
          <w:color w:val="333333"/>
          <w:sz w:val="28"/>
          <w:szCs w:val="28"/>
        </w:rPr>
        <w:t xml:space="preserve"> reboot</w:t>
      </w:r>
    </w:p>
    <w:p w14:paraId="2B4BF0C7"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color w:val="333333"/>
          <w:sz w:val="28"/>
          <w:szCs w:val="28"/>
        </w:rPr>
        <w:t xml:space="preserve">Connection to </w:t>
      </w:r>
      <w:proofErr w:type="spellStart"/>
      <w:r w:rsidRPr="0061628E">
        <w:rPr>
          <w:rFonts w:eastAsia="Times New Roman" w:cs="Times New Roman"/>
          <w:color w:val="333333"/>
          <w:sz w:val="28"/>
          <w:szCs w:val="28"/>
        </w:rPr>
        <w:t>servera</w:t>
      </w:r>
      <w:proofErr w:type="spellEnd"/>
      <w:r w:rsidRPr="0061628E">
        <w:rPr>
          <w:rFonts w:eastAsia="Times New Roman" w:cs="Times New Roman"/>
          <w:color w:val="333333"/>
          <w:sz w:val="28"/>
          <w:szCs w:val="28"/>
        </w:rPr>
        <w:t xml:space="preserve"> closed by remote host.</w:t>
      </w:r>
    </w:p>
    <w:p w14:paraId="1B60CF6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color w:val="333333"/>
          <w:sz w:val="28"/>
          <w:szCs w:val="28"/>
        </w:rPr>
        <w:t xml:space="preserve">Connection to </w:t>
      </w:r>
      <w:proofErr w:type="spellStart"/>
      <w:r w:rsidRPr="0061628E">
        <w:rPr>
          <w:rFonts w:eastAsia="Times New Roman" w:cs="Times New Roman"/>
          <w:color w:val="333333"/>
          <w:sz w:val="28"/>
          <w:szCs w:val="28"/>
        </w:rPr>
        <w:t>servera</w:t>
      </w:r>
      <w:proofErr w:type="spellEnd"/>
      <w:r w:rsidRPr="0061628E">
        <w:rPr>
          <w:rFonts w:eastAsia="Times New Roman" w:cs="Times New Roman"/>
          <w:color w:val="333333"/>
          <w:sz w:val="28"/>
          <w:szCs w:val="28"/>
        </w:rPr>
        <w:t xml:space="preserve"> closed.</w:t>
      </w:r>
    </w:p>
    <w:p w14:paraId="6C012C0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student@workstation</w:t>
      </w:r>
      <w:proofErr w:type="spellEnd"/>
      <w:r w:rsidRPr="0061628E">
        <w:rPr>
          <w:rFonts w:eastAsia="Times New Roman" w:cs="Times New Roman"/>
          <w:b/>
          <w:bCs/>
          <w:color w:val="333333"/>
          <w:sz w:val="28"/>
          <w:szCs w:val="28"/>
        </w:rPr>
        <w:t xml:space="preserve"> ~]$ </w:t>
      </w:r>
    </w:p>
    <w:p w14:paraId="04022C29" w14:textId="77777777" w:rsidR="0061628E" w:rsidRPr="0061628E" w:rsidRDefault="0061628E" w:rsidP="0061628E">
      <w:pPr>
        <w:shd w:val="clear" w:color="auto" w:fill="FFFFFF"/>
        <w:spacing w:after="100" w:afterAutospacing="1"/>
        <w:ind w:left="1440"/>
        <w:rPr>
          <w:rFonts w:eastAsia="Times New Roman" w:cs="Times New Roman"/>
          <w:color w:val="212529"/>
          <w:sz w:val="28"/>
          <w:szCs w:val="28"/>
        </w:rPr>
      </w:pPr>
      <w:r w:rsidRPr="0061628E">
        <w:rPr>
          <w:rFonts w:eastAsia="Times New Roman" w:cs="Times New Roman"/>
          <w:color w:val="212529"/>
          <w:sz w:val="28"/>
          <w:szCs w:val="28"/>
        </w:rPr>
        <w:t>Notice that the SSH connection was terminated as soon as you restarted the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system.</w:t>
      </w:r>
    </w:p>
    <w:p w14:paraId="6264D5DE" w14:textId="77777777" w:rsidR="0061628E" w:rsidRPr="0061628E" w:rsidRDefault="0061628E" w:rsidP="0061628E">
      <w:pPr>
        <w:numPr>
          <w:ilvl w:val="1"/>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Open an SSH session to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again.</w:t>
      </w:r>
    </w:p>
    <w:p w14:paraId="516D8F9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student@workstation</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ssh</w:t>
      </w:r>
      <w:proofErr w:type="spellEnd"/>
      <w:r w:rsidRPr="0061628E">
        <w:rPr>
          <w:rFonts w:eastAsia="Times New Roman" w:cs="Times New Roman"/>
          <w:b/>
          <w:bCs/>
          <w:color w:val="333333"/>
          <w:sz w:val="28"/>
          <w:szCs w:val="28"/>
        </w:rPr>
        <w:t xml:space="preserve"> </w:t>
      </w:r>
      <w:proofErr w:type="spellStart"/>
      <w:r w:rsidRPr="0061628E">
        <w:rPr>
          <w:rFonts w:eastAsia="Times New Roman" w:cs="Times New Roman"/>
          <w:b/>
          <w:bCs/>
          <w:color w:val="333333"/>
          <w:sz w:val="28"/>
          <w:szCs w:val="28"/>
        </w:rPr>
        <w:t>student@servera</w:t>
      </w:r>
      <w:proofErr w:type="spellEnd"/>
    </w:p>
    <w:p w14:paraId="732AB44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4852DD83"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
    <w:p w14:paraId="2E08BCA3" w14:textId="77777777" w:rsidR="0061628E" w:rsidRPr="0061628E" w:rsidRDefault="0061628E" w:rsidP="0061628E">
      <w:pPr>
        <w:numPr>
          <w:ilvl w:val="1"/>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Use the </w:t>
      </w:r>
      <w:r w:rsidRPr="0061628E">
        <w:rPr>
          <w:rFonts w:eastAsia="Times New Roman" w:cs="Times New Roman"/>
          <w:b/>
          <w:bCs/>
          <w:color w:val="212529"/>
          <w:sz w:val="28"/>
          <w:szCs w:val="28"/>
        </w:rPr>
        <w:t>ls</w:t>
      </w:r>
      <w:r w:rsidRPr="0061628E">
        <w:rPr>
          <w:rFonts w:eastAsia="Times New Roman" w:cs="Times New Roman"/>
          <w:color w:val="212529"/>
          <w:sz w:val="28"/>
          <w:szCs w:val="28"/>
        </w:rPr>
        <w:t> command to confirm that the /var/log/journal directory exists. The /var/log/journal directory contains a subdirectory with a long hexadecimal name. The journal files are found in that directory. The subdirectory name on your system will be different.</w:t>
      </w:r>
    </w:p>
    <w:p w14:paraId="20398F1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xml:space="preserve"> ls /var/log/journal</w:t>
      </w:r>
    </w:p>
    <w:p w14:paraId="5B32F89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password for student: student</w:t>
      </w:r>
    </w:p>
    <w:p w14:paraId="4D786CA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color w:val="333333"/>
          <w:sz w:val="28"/>
          <w:szCs w:val="28"/>
        </w:rPr>
        <w:t>73ab164e278e48be9bf80e80714a8cd5</w:t>
      </w:r>
    </w:p>
    <w:p w14:paraId="1FED7021"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xml:space="preserve"> ls \</w:t>
      </w:r>
    </w:p>
    <w:p w14:paraId="72F36891"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/var/log/journal/</w:t>
      </w:r>
      <w:r w:rsidRPr="0061628E">
        <w:rPr>
          <w:rFonts w:eastAsia="Times New Roman" w:cs="Times New Roman"/>
          <w:b/>
          <w:bCs/>
          <w:i/>
          <w:iCs/>
          <w:color w:val="333333"/>
          <w:sz w:val="28"/>
          <w:szCs w:val="28"/>
        </w:rPr>
        <w:t>73ab164e278e48be9bf80e80714a8cd5</w:t>
      </w:r>
    </w:p>
    <w:p w14:paraId="7EFF86E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proofErr w:type="spellStart"/>
      <w:r w:rsidRPr="0061628E">
        <w:rPr>
          <w:rFonts w:eastAsia="Times New Roman" w:cs="Times New Roman"/>
          <w:color w:val="333333"/>
          <w:sz w:val="28"/>
          <w:szCs w:val="28"/>
        </w:rPr>
        <w:t>system.journal</w:t>
      </w:r>
      <w:proofErr w:type="spellEnd"/>
      <w:r w:rsidRPr="0061628E">
        <w:rPr>
          <w:rFonts w:eastAsia="Times New Roman" w:cs="Times New Roman"/>
          <w:color w:val="333333"/>
          <w:sz w:val="28"/>
          <w:szCs w:val="28"/>
        </w:rPr>
        <w:t xml:space="preserve">  user-1000.journal</w:t>
      </w:r>
    </w:p>
    <w:p w14:paraId="2BE7FC81" w14:textId="77777777" w:rsidR="0061628E" w:rsidRPr="0061628E" w:rsidRDefault="0061628E" w:rsidP="0061628E">
      <w:pPr>
        <w:numPr>
          <w:ilvl w:val="1"/>
          <w:numId w:val="7"/>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Log out of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w:t>
      </w:r>
    </w:p>
    <w:p w14:paraId="7DCEA29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exit</w:t>
      </w:r>
    </w:p>
    <w:p w14:paraId="7B3FC6B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color w:val="333333"/>
          <w:sz w:val="28"/>
          <w:szCs w:val="28"/>
        </w:rPr>
        <w:lastRenderedPageBreak/>
        <w:t>logout</w:t>
      </w:r>
    </w:p>
    <w:p w14:paraId="58B6D768"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 w:val="28"/>
          <w:szCs w:val="28"/>
        </w:rPr>
      </w:pPr>
      <w:r w:rsidRPr="0061628E">
        <w:rPr>
          <w:rFonts w:eastAsia="Times New Roman" w:cs="Times New Roman"/>
          <w:color w:val="333333"/>
          <w:sz w:val="28"/>
          <w:szCs w:val="28"/>
        </w:rPr>
        <w:t xml:space="preserve">Connection to </w:t>
      </w:r>
      <w:proofErr w:type="spellStart"/>
      <w:r w:rsidRPr="0061628E">
        <w:rPr>
          <w:rFonts w:eastAsia="Times New Roman" w:cs="Times New Roman"/>
          <w:color w:val="333333"/>
          <w:sz w:val="28"/>
          <w:szCs w:val="28"/>
        </w:rPr>
        <w:t>servera</w:t>
      </w:r>
      <w:proofErr w:type="spellEnd"/>
      <w:r w:rsidRPr="0061628E">
        <w:rPr>
          <w:rFonts w:eastAsia="Times New Roman" w:cs="Times New Roman"/>
          <w:color w:val="333333"/>
          <w:sz w:val="28"/>
          <w:szCs w:val="28"/>
        </w:rPr>
        <w:t xml:space="preserve"> closed.</w:t>
      </w:r>
    </w:p>
    <w:p w14:paraId="79729FE6"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b/>
          <w:bCs/>
          <w:color w:val="212529"/>
          <w:sz w:val="28"/>
          <w:szCs w:val="28"/>
        </w:rPr>
        <w:t>Finish</w:t>
      </w:r>
    </w:p>
    <w:p w14:paraId="3D6D22B5"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On workstation, run </w:t>
      </w:r>
      <w:r w:rsidRPr="0061628E">
        <w:rPr>
          <w:rFonts w:eastAsia="Times New Roman" w:cs="Times New Roman"/>
          <w:b/>
          <w:bCs/>
          <w:color w:val="212529"/>
          <w:sz w:val="28"/>
          <w:szCs w:val="28"/>
        </w:rPr>
        <w:t>lab log-preserve finish</w:t>
      </w:r>
      <w:r w:rsidRPr="0061628E">
        <w:rPr>
          <w:rFonts w:eastAsia="Times New Roman" w:cs="Times New Roman"/>
          <w:color w:val="212529"/>
          <w:sz w:val="28"/>
          <w:szCs w:val="28"/>
        </w:rPr>
        <w:t> to complete this exercise. This script ensures that the environment is restored back to the clean state.</w:t>
      </w:r>
    </w:p>
    <w:p w14:paraId="1ED93FD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student@workstation</w:t>
      </w:r>
      <w:proofErr w:type="spellEnd"/>
      <w:r w:rsidRPr="0061628E">
        <w:rPr>
          <w:rFonts w:eastAsia="Times New Roman" w:cs="Times New Roman"/>
          <w:b/>
          <w:bCs/>
          <w:color w:val="333333"/>
          <w:sz w:val="28"/>
          <w:szCs w:val="28"/>
        </w:rPr>
        <w:t xml:space="preserve"> ~]$ lab log-preserve finish</w:t>
      </w:r>
    </w:p>
    <w:p w14:paraId="0F71E209"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This concludes the guided exercise.</w:t>
      </w:r>
    </w:p>
    <w:p w14:paraId="7BBBAE2C" w14:textId="7F643816" w:rsidR="00D95673" w:rsidRPr="00D95673" w:rsidRDefault="0061628E" w:rsidP="00D95673">
      <w:pPr>
        <w:pStyle w:val="Heading1"/>
      </w:pPr>
      <w:r w:rsidRPr="0061628E">
        <w:t>Maintaining Accurate Time</w:t>
      </w:r>
    </w:p>
    <w:p w14:paraId="6C181344" w14:textId="77777777" w:rsidR="0061628E" w:rsidRPr="0061628E" w:rsidRDefault="0061628E" w:rsidP="0061628E">
      <w:pPr>
        <w:shd w:val="clear" w:color="auto" w:fill="FFFFFF"/>
        <w:spacing w:after="100" w:afterAutospacing="1"/>
        <w:ind w:left="360"/>
        <w:outlineLvl w:val="2"/>
        <w:rPr>
          <w:rFonts w:eastAsia="Times New Roman" w:cs="Times New Roman"/>
          <w:color w:val="212529"/>
          <w:sz w:val="28"/>
          <w:szCs w:val="28"/>
        </w:rPr>
      </w:pPr>
      <w:r w:rsidRPr="0061628E">
        <w:rPr>
          <w:rFonts w:eastAsia="Times New Roman" w:cs="Times New Roman"/>
          <w:color w:val="212529"/>
          <w:sz w:val="28"/>
          <w:szCs w:val="28"/>
        </w:rPr>
        <w:t>Objectives</w:t>
      </w:r>
    </w:p>
    <w:p w14:paraId="72A8107C"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After completing this section, you should be able to maintain accurate time synchronization using NTP and configure the time zone to ensure correct time stamps for events recorded by the system journal and logs.</w:t>
      </w:r>
    </w:p>
    <w:p w14:paraId="348D5DC2" w14:textId="77777777" w:rsidR="0061628E" w:rsidRPr="0061628E" w:rsidRDefault="0061628E" w:rsidP="0061628E">
      <w:pPr>
        <w:shd w:val="clear" w:color="auto" w:fill="FFFFFF"/>
        <w:spacing w:after="100" w:afterAutospacing="1"/>
        <w:ind w:left="360"/>
        <w:outlineLvl w:val="2"/>
        <w:rPr>
          <w:rFonts w:eastAsia="Times New Roman" w:cs="Times New Roman"/>
          <w:color w:val="212529"/>
          <w:sz w:val="28"/>
          <w:szCs w:val="28"/>
        </w:rPr>
      </w:pPr>
      <w:r w:rsidRPr="0061628E">
        <w:rPr>
          <w:rFonts w:eastAsia="Times New Roman" w:cs="Times New Roman"/>
          <w:color w:val="212529"/>
          <w:sz w:val="28"/>
          <w:szCs w:val="28"/>
        </w:rPr>
        <w:t>Setting Local Clocks and Time Zones</w:t>
      </w:r>
    </w:p>
    <w:p w14:paraId="2E52A6EE"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Correct synchronized system time is critical for log file analysis across multiple systems. The </w:t>
      </w:r>
      <w:r w:rsidRPr="0061628E">
        <w:rPr>
          <w:rFonts w:eastAsia="Times New Roman" w:cs="Times New Roman"/>
          <w:i/>
          <w:iCs/>
          <w:color w:val="212529"/>
          <w:sz w:val="28"/>
          <w:szCs w:val="28"/>
        </w:rPr>
        <w:t>Network Time Protocol</w:t>
      </w:r>
      <w:r w:rsidRPr="0061628E">
        <w:rPr>
          <w:rFonts w:eastAsia="Times New Roman" w:cs="Times New Roman"/>
          <w:color w:val="212529"/>
          <w:sz w:val="28"/>
          <w:szCs w:val="28"/>
        </w:rPr>
        <w:t> (</w:t>
      </w:r>
      <w:r w:rsidRPr="0061628E">
        <w:rPr>
          <w:rFonts w:eastAsia="Times New Roman" w:cs="Times New Roman"/>
          <w:i/>
          <w:iCs/>
          <w:color w:val="212529"/>
          <w:sz w:val="28"/>
          <w:szCs w:val="28"/>
        </w:rPr>
        <w:t>NTP</w:t>
      </w:r>
      <w:r w:rsidRPr="0061628E">
        <w:rPr>
          <w:rFonts w:eastAsia="Times New Roman" w:cs="Times New Roman"/>
          <w:color w:val="212529"/>
          <w:sz w:val="28"/>
          <w:szCs w:val="28"/>
        </w:rPr>
        <w:t>) is a standard way for machines to provide and obtain correct time information on the Internet. A machine may get accurate time information from public NTP services on the Internet, such as the NTP Pool Project. A high-quality hardware clock to serve accurate time to local clients is another option.</w:t>
      </w:r>
    </w:p>
    <w:p w14:paraId="33DACEEE"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shows an overview of the current time-related system settings, including current time, time zone, and NTP synchronization settings of the system.</w:t>
      </w:r>
    </w:p>
    <w:p w14:paraId="6C414B7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user@host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timedatectl</w:t>
      </w:r>
      <w:proofErr w:type="spellEnd"/>
    </w:p>
    <w:p w14:paraId="1FF8E741" w14:textId="12713E41"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Local time: Fri 2019-04-05 16:10:29 CDT</w:t>
      </w:r>
    </w:p>
    <w:p w14:paraId="2ACC65FB" w14:textId="42ED3B98"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Universal time: Fri 2019-04-05 21:10:29 UTC</w:t>
      </w:r>
    </w:p>
    <w:p w14:paraId="7E711EF4" w14:textId="2A216FFD"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RTC time: Fri 2019-04-05 21:10:29</w:t>
      </w:r>
    </w:p>
    <w:p w14:paraId="54BD6F80" w14:textId="6EB771A2"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Time zone: America/Chicago (CDT, -0500)</w:t>
      </w:r>
    </w:p>
    <w:p w14:paraId="026B5AE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System clock synchronized: yes</w:t>
      </w:r>
    </w:p>
    <w:p w14:paraId="6B8AAB0D" w14:textId="64F89ACE"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NTP service: active</w:t>
      </w:r>
    </w:p>
    <w:p w14:paraId="41D103D7" w14:textId="41885FB4"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RTC in local TZ: no</w:t>
      </w:r>
    </w:p>
    <w:p w14:paraId="0A8D3217"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lastRenderedPageBreak/>
        <w:t>A database of time zones is available and can be listed with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b/>
          <w:bCs/>
          <w:color w:val="212529"/>
          <w:sz w:val="28"/>
          <w:szCs w:val="28"/>
        </w:rPr>
        <w:t xml:space="preserve"> list-</w:t>
      </w:r>
      <w:proofErr w:type="spellStart"/>
      <w:r w:rsidRPr="0061628E">
        <w:rPr>
          <w:rFonts w:eastAsia="Times New Roman" w:cs="Times New Roman"/>
          <w:b/>
          <w:bCs/>
          <w:color w:val="212529"/>
          <w:sz w:val="28"/>
          <w:szCs w:val="28"/>
        </w:rPr>
        <w:t>timezones</w:t>
      </w:r>
      <w:proofErr w:type="spellEnd"/>
      <w:r w:rsidRPr="0061628E">
        <w:rPr>
          <w:rFonts w:eastAsia="Times New Roman" w:cs="Times New Roman"/>
          <w:color w:val="212529"/>
          <w:sz w:val="28"/>
          <w:szCs w:val="28"/>
        </w:rPr>
        <w:t> command.</w:t>
      </w:r>
    </w:p>
    <w:p w14:paraId="65C74DCE"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user@host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timedatectl</w:t>
      </w:r>
      <w:proofErr w:type="spellEnd"/>
      <w:r w:rsidRPr="0061628E">
        <w:rPr>
          <w:rFonts w:eastAsia="Times New Roman" w:cs="Times New Roman"/>
          <w:b/>
          <w:bCs/>
          <w:color w:val="333333"/>
          <w:sz w:val="28"/>
          <w:szCs w:val="28"/>
        </w:rPr>
        <w:t xml:space="preserve"> list-</w:t>
      </w:r>
      <w:proofErr w:type="spellStart"/>
      <w:r w:rsidRPr="0061628E">
        <w:rPr>
          <w:rFonts w:eastAsia="Times New Roman" w:cs="Times New Roman"/>
          <w:b/>
          <w:bCs/>
          <w:color w:val="333333"/>
          <w:sz w:val="28"/>
          <w:szCs w:val="28"/>
        </w:rPr>
        <w:t>timezones</w:t>
      </w:r>
      <w:proofErr w:type="spellEnd"/>
    </w:p>
    <w:p w14:paraId="2A00D38B"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Africa/Abidjan</w:t>
      </w:r>
    </w:p>
    <w:p w14:paraId="7CC0511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Africa/Accra</w:t>
      </w:r>
    </w:p>
    <w:p w14:paraId="78F2BD48"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Africa/</w:t>
      </w:r>
      <w:proofErr w:type="spellStart"/>
      <w:r w:rsidRPr="0061628E">
        <w:rPr>
          <w:rFonts w:eastAsia="Times New Roman" w:cs="Times New Roman"/>
          <w:color w:val="333333"/>
          <w:sz w:val="28"/>
          <w:szCs w:val="28"/>
        </w:rPr>
        <w:t>Addis_Ababa</w:t>
      </w:r>
      <w:proofErr w:type="spellEnd"/>
    </w:p>
    <w:p w14:paraId="135477B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Africa/Algiers</w:t>
      </w:r>
    </w:p>
    <w:p w14:paraId="2A811AAB"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Africa/Asmara</w:t>
      </w:r>
    </w:p>
    <w:p w14:paraId="35E8E9A3"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Africa/Bamako</w:t>
      </w:r>
    </w:p>
    <w:p w14:paraId="4357F20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w:t>
      </w:r>
    </w:p>
    <w:p w14:paraId="1FED9C6A"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Time zone names are based on the public time zone database that IANA maintains. Time zones are named based on continent or ocean, then typically but not always the largest city within the time zone region. For example, most of the US Mountain time zone is America/Denver.</w:t>
      </w:r>
    </w:p>
    <w:p w14:paraId="7996511E"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 xml:space="preserve">Selecting the correct name can be non-intuitive in cases where localities inside the time zone have different </w:t>
      </w:r>
      <w:proofErr w:type="gramStart"/>
      <w:r w:rsidRPr="0061628E">
        <w:rPr>
          <w:rFonts w:eastAsia="Times New Roman" w:cs="Times New Roman"/>
          <w:color w:val="212529"/>
          <w:sz w:val="28"/>
          <w:szCs w:val="28"/>
        </w:rPr>
        <w:t>daylight saving</w:t>
      </w:r>
      <w:proofErr w:type="gramEnd"/>
      <w:r w:rsidRPr="0061628E">
        <w:rPr>
          <w:rFonts w:eastAsia="Times New Roman" w:cs="Times New Roman"/>
          <w:color w:val="212529"/>
          <w:sz w:val="28"/>
          <w:szCs w:val="28"/>
        </w:rPr>
        <w:t xml:space="preserve"> time rules. For example, in the USA, much of the state of Arizona (US Mountain time) does not have a </w:t>
      </w:r>
      <w:proofErr w:type="gramStart"/>
      <w:r w:rsidRPr="0061628E">
        <w:rPr>
          <w:rFonts w:eastAsia="Times New Roman" w:cs="Times New Roman"/>
          <w:color w:val="212529"/>
          <w:sz w:val="28"/>
          <w:szCs w:val="28"/>
        </w:rPr>
        <w:t>daylight saving</w:t>
      </w:r>
      <w:proofErr w:type="gramEnd"/>
      <w:r w:rsidRPr="0061628E">
        <w:rPr>
          <w:rFonts w:eastAsia="Times New Roman" w:cs="Times New Roman"/>
          <w:color w:val="212529"/>
          <w:sz w:val="28"/>
          <w:szCs w:val="28"/>
        </w:rPr>
        <w:t xml:space="preserve"> time adjustment at all and is in the time zone America/Phoenix.</w:t>
      </w:r>
    </w:p>
    <w:p w14:paraId="16B2D819"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command </w:t>
      </w:r>
      <w:proofErr w:type="spellStart"/>
      <w:r w:rsidRPr="0061628E">
        <w:rPr>
          <w:rFonts w:eastAsia="Times New Roman" w:cs="Times New Roman"/>
          <w:b/>
          <w:bCs/>
          <w:color w:val="212529"/>
          <w:sz w:val="28"/>
          <w:szCs w:val="28"/>
        </w:rPr>
        <w:t>tzselect</w:t>
      </w:r>
      <w:proofErr w:type="spellEnd"/>
      <w:r w:rsidRPr="0061628E">
        <w:rPr>
          <w:rFonts w:eastAsia="Times New Roman" w:cs="Times New Roman"/>
          <w:color w:val="212529"/>
          <w:sz w:val="28"/>
          <w:szCs w:val="28"/>
        </w:rPr>
        <w:t xml:space="preserve"> is useful for identifying correct </w:t>
      </w:r>
      <w:proofErr w:type="spellStart"/>
      <w:r w:rsidRPr="0061628E">
        <w:rPr>
          <w:rFonts w:eastAsia="Times New Roman" w:cs="Times New Roman"/>
          <w:color w:val="212529"/>
          <w:sz w:val="28"/>
          <w:szCs w:val="28"/>
        </w:rPr>
        <w:t>zoneinfo</w:t>
      </w:r>
      <w:proofErr w:type="spellEnd"/>
      <w:r w:rsidRPr="0061628E">
        <w:rPr>
          <w:rFonts w:eastAsia="Times New Roman" w:cs="Times New Roman"/>
          <w:color w:val="212529"/>
          <w:sz w:val="28"/>
          <w:szCs w:val="28"/>
        </w:rPr>
        <w:t xml:space="preserve"> time zone names. It interactively prompts the user with questions about the system's location, and outputs the name of the correct time zone. It does not make any change to the time zone setting of the system.</w:t>
      </w:r>
    </w:p>
    <w:p w14:paraId="6618F5A5"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superuser can change the system setting to update the current time zone using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b/>
          <w:bCs/>
          <w:color w:val="212529"/>
          <w:sz w:val="28"/>
          <w:szCs w:val="28"/>
        </w:rPr>
        <w:t xml:space="preserve"> set-</w:t>
      </w:r>
      <w:proofErr w:type="spellStart"/>
      <w:r w:rsidRPr="0061628E">
        <w:rPr>
          <w:rFonts w:eastAsia="Times New Roman" w:cs="Times New Roman"/>
          <w:b/>
          <w:bCs/>
          <w:color w:val="212529"/>
          <w:sz w:val="28"/>
          <w:szCs w:val="28"/>
        </w:rPr>
        <w:t>timezone</w:t>
      </w:r>
      <w:proofErr w:type="spellEnd"/>
      <w:r w:rsidRPr="0061628E">
        <w:rPr>
          <w:rFonts w:eastAsia="Times New Roman" w:cs="Times New Roman"/>
          <w:color w:val="212529"/>
          <w:sz w:val="28"/>
          <w:szCs w:val="28"/>
        </w:rPr>
        <w:t> command. The following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updates the current time zone to America/Phoenix.</w:t>
      </w:r>
    </w:p>
    <w:p w14:paraId="6694AE7B"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timedatectl</w:t>
      </w:r>
      <w:proofErr w:type="spellEnd"/>
      <w:r w:rsidRPr="0061628E">
        <w:rPr>
          <w:rFonts w:eastAsia="Times New Roman" w:cs="Times New Roman"/>
          <w:b/>
          <w:bCs/>
          <w:color w:val="333333"/>
          <w:sz w:val="28"/>
          <w:szCs w:val="28"/>
        </w:rPr>
        <w:t xml:space="preserve"> set-</w:t>
      </w:r>
      <w:proofErr w:type="spellStart"/>
      <w:r w:rsidRPr="0061628E">
        <w:rPr>
          <w:rFonts w:eastAsia="Times New Roman" w:cs="Times New Roman"/>
          <w:b/>
          <w:bCs/>
          <w:color w:val="333333"/>
          <w:sz w:val="28"/>
          <w:szCs w:val="28"/>
        </w:rPr>
        <w:t>timezone</w:t>
      </w:r>
      <w:proofErr w:type="spellEnd"/>
      <w:r w:rsidRPr="0061628E">
        <w:rPr>
          <w:rFonts w:eastAsia="Times New Roman" w:cs="Times New Roman"/>
          <w:b/>
          <w:bCs/>
          <w:color w:val="333333"/>
          <w:sz w:val="28"/>
          <w:szCs w:val="28"/>
        </w:rPr>
        <w:t xml:space="preserve"> America/Phoenix</w:t>
      </w:r>
    </w:p>
    <w:p w14:paraId="70F681F7"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timedatectl</w:t>
      </w:r>
      <w:proofErr w:type="spellEnd"/>
    </w:p>
    <w:p w14:paraId="3BE4E667" w14:textId="5EDE0B38"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Local time: Fri 2019-04-05 14:12:39 MST</w:t>
      </w:r>
    </w:p>
    <w:p w14:paraId="5767D90E" w14:textId="586E3F20"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Universal time: Fri 2019-04-05 21:12:39 UTC</w:t>
      </w:r>
    </w:p>
    <w:p w14:paraId="45FECD8B" w14:textId="3DAD39FC"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RTC time: Fri 2019-04-05 21:12:39</w:t>
      </w:r>
    </w:p>
    <w:p w14:paraId="5B203712" w14:textId="6D470C89"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Time zone: America/Phoenix (MST, -0700)</w:t>
      </w:r>
    </w:p>
    <w:p w14:paraId="7DED84C1"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System clock synchronized: yes</w:t>
      </w:r>
    </w:p>
    <w:p w14:paraId="1C0ACA70" w14:textId="5EDC9649"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lastRenderedPageBreak/>
        <w:t>NTP service: active</w:t>
      </w:r>
    </w:p>
    <w:p w14:paraId="6504FAEF" w14:textId="44109344"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RTC in local TZ: no</w:t>
      </w:r>
    </w:p>
    <w:p w14:paraId="0B1B9146" w14:textId="77777777" w:rsidR="0061628E" w:rsidRPr="0061628E" w:rsidRDefault="0061628E" w:rsidP="0061628E">
      <w:pPr>
        <w:shd w:val="clear" w:color="auto" w:fill="FFFFFF"/>
        <w:spacing w:after="100" w:afterAutospacing="1"/>
        <w:ind w:left="360"/>
        <w:outlineLvl w:val="2"/>
        <w:rPr>
          <w:rFonts w:eastAsia="Times New Roman" w:cs="Times New Roman"/>
          <w:b/>
          <w:bCs/>
          <w:color w:val="212529"/>
          <w:sz w:val="28"/>
          <w:szCs w:val="28"/>
        </w:rPr>
      </w:pPr>
      <w:r w:rsidRPr="0061628E">
        <w:rPr>
          <w:rFonts w:eastAsia="Times New Roman" w:cs="Times New Roman"/>
          <w:b/>
          <w:bCs/>
          <w:color w:val="212529"/>
          <w:sz w:val="28"/>
          <w:szCs w:val="28"/>
        </w:rPr>
        <w:t>Note</w:t>
      </w:r>
    </w:p>
    <w:p w14:paraId="3BA0D3DE"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Should you need to use the Coordinated Universal Time (UTC) on a particular server, set its time zone to UTC. The </w:t>
      </w:r>
      <w:proofErr w:type="spellStart"/>
      <w:r w:rsidRPr="0061628E">
        <w:rPr>
          <w:rFonts w:eastAsia="Times New Roman" w:cs="Times New Roman"/>
          <w:b/>
          <w:bCs/>
          <w:color w:val="212529"/>
          <w:sz w:val="28"/>
          <w:szCs w:val="28"/>
        </w:rPr>
        <w:t>tzselect</w:t>
      </w:r>
      <w:proofErr w:type="spellEnd"/>
      <w:r w:rsidRPr="0061628E">
        <w:rPr>
          <w:rFonts w:eastAsia="Times New Roman" w:cs="Times New Roman"/>
          <w:color w:val="212529"/>
          <w:sz w:val="28"/>
          <w:szCs w:val="28"/>
        </w:rPr>
        <w:t> command does not include the name of the UTC time zone. Use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b/>
          <w:bCs/>
          <w:color w:val="212529"/>
          <w:sz w:val="28"/>
          <w:szCs w:val="28"/>
        </w:rPr>
        <w:t xml:space="preserve"> set-</w:t>
      </w:r>
      <w:proofErr w:type="spellStart"/>
      <w:r w:rsidRPr="0061628E">
        <w:rPr>
          <w:rFonts w:eastAsia="Times New Roman" w:cs="Times New Roman"/>
          <w:b/>
          <w:bCs/>
          <w:color w:val="212529"/>
          <w:sz w:val="28"/>
          <w:szCs w:val="28"/>
        </w:rPr>
        <w:t>timezone</w:t>
      </w:r>
      <w:proofErr w:type="spellEnd"/>
      <w:r w:rsidRPr="0061628E">
        <w:rPr>
          <w:rFonts w:eastAsia="Times New Roman" w:cs="Times New Roman"/>
          <w:b/>
          <w:bCs/>
          <w:color w:val="212529"/>
          <w:sz w:val="28"/>
          <w:szCs w:val="28"/>
        </w:rPr>
        <w:t xml:space="preserve"> UTC</w:t>
      </w:r>
      <w:r w:rsidRPr="0061628E">
        <w:rPr>
          <w:rFonts w:eastAsia="Times New Roman" w:cs="Times New Roman"/>
          <w:color w:val="212529"/>
          <w:sz w:val="28"/>
          <w:szCs w:val="28"/>
        </w:rPr>
        <w:t> command to set the system's current time zone to UTC.</w:t>
      </w:r>
    </w:p>
    <w:p w14:paraId="23ECB049"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Use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b/>
          <w:bCs/>
          <w:color w:val="212529"/>
          <w:sz w:val="28"/>
          <w:szCs w:val="28"/>
        </w:rPr>
        <w:t xml:space="preserve"> set-time</w:t>
      </w:r>
      <w:r w:rsidRPr="0061628E">
        <w:rPr>
          <w:rFonts w:eastAsia="Times New Roman" w:cs="Times New Roman"/>
          <w:color w:val="212529"/>
          <w:sz w:val="28"/>
          <w:szCs w:val="28"/>
        </w:rPr>
        <w:t> command to change the system's current time. The time is specified in the </w:t>
      </w:r>
      <w:r w:rsidRPr="0061628E">
        <w:rPr>
          <w:rFonts w:eastAsia="Times New Roman" w:cs="Times New Roman"/>
          <w:i/>
          <w:iCs/>
          <w:color w:val="212529"/>
          <w:sz w:val="28"/>
          <w:szCs w:val="28"/>
        </w:rPr>
        <w:t xml:space="preserve">"YYYY-MM-DD </w:t>
      </w:r>
      <w:proofErr w:type="spellStart"/>
      <w:r w:rsidRPr="0061628E">
        <w:rPr>
          <w:rFonts w:eastAsia="Times New Roman" w:cs="Times New Roman"/>
          <w:i/>
          <w:iCs/>
          <w:color w:val="212529"/>
          <w:sz w:val="28"/>
          <w:szCs w:val="28"/>
        </w:rPr>
        <w:t>hh:mm:ss</w:t>
      </w:r>
      <w:proofErr w:type="spellEnd"/>
      <w:r w:rsidRPr="0061628E">
        <w:rPr>
          <w:rFonts w:eastAsia="Times New Roman" w:cs="Times New Roman"/>
          <w:i/>
          <w:iCs/>
          <w:color w:val="212529"/>
          <w:sz w:val="28"/>
          <w:szCs w:val="28"/>
        </w:rPr>
        <w:t>"</w:t>
      </w:r>
      <w:r w:rsidRPr="0061628E">
        <w:rPr>
          <w:rFonts w:eastAsia="Times New Roman" w:cs="Times New Roman"/>
          <w:color w:val="212529"/>
          <w:sz w:val="28"/>
          <w:szCs w:val="28"/>
        </w:rPr>
        <w:t> format, where either date or time can be omitted. The following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changes the time to 09:00:00.</w:t>
      </w:r>
    </w:p>
    <w:p w14:paraId="4A33A2AE"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timedatectl</w:t>
      </w:r>
      <w:proofErr w:type="spellEnd"/>
      <w:r w:rsidRPr="0061628E">
        <w:rPr>
          <w:rFonts w:eastAsia="Times New Roman" w:cs="Times New Roman"/>
          <w:b/>
          <w:bCs/>
          <w:color w:val="333333"/>
          <w:sz w:val="28"/>
          <w:szCs w:val="28"/>
        </w:rPr>
        <w:t xml:space="preserve"> set-time 9:00:00</w:t>
      </w:r>
    </w:p>
    <w:p w14:paraId="39F4D5F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timedatectl</w:t>
      </w:r>
      <w:proofErr w:type="spellEnd"/>
    </w:p>
    <w:p w14:paraId="00C115AA" w14:textId="7A414D99"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Local time: Fri 2019-04-05 09:00:27 MST</w:t>
      </w:r>
    </w:p>
    <w:p w14:paraId="0A68BF54" w14:textId="4FC6071D"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Universal time: Fri 2019-04-05 16:00:27 UTC</w:t>
      </w:r>
    </w:p>
    <w:p w14:paraId="6F809F34" w14:textId="417AC0B8"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RTC time: Fri 2019-04-05 16:00:27</w:t>
      </w:r>
    </w:p>
    <w:p w14:paraId="3468813E" w14:textId="00A91D8D"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Time zone: America/Phoenix (MST, -0700)</w:t>
      </w:r>
    </w:p>
    <w:p w14:paraId="2833069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System clock synchronized: yes</w:t>
      </w:r>
    </w:p>
    <w:p w14:paraId="48915567" w14:textId="7A50F6EF"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NTP service: active</w:t>
      </w:r>
    </w:p>
    <w:p w14:paraId="0A863C3E" w14:textId="3668CB3C"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RTC in local TZ: no</w:t>
      </w:r>
    </w:p>
    <w:p w14:paraId="5AC1D89C"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b/>
          <w:bCs/>
          <w:color w:val="212529"/>
          <w:sz w:val="28"/>
          <w:szCs w:val="28"/>
        </w:rPr>
        <w:t xml:space="preserve"> set-</w:t>
      </w:r>
      <w:proofErr w:type="spellStart"/>
      <w:r w:rsidRPr="0061628E">
        <w:rPr>
          <w:rFonts w:eastAsia="Times New Roman" w:cs="Times New Roman"/>
          <w:b/>
          <w:bCs/>
          <w:color w:val="212529"/>
          <w:sz w:val="28"/>
          <w:szCs w:val="28"/>
        </w:rPr>
        <w:t>ntp</w:t>
      </w:r>
      <w:proofErr w:type="spellEnd"/>
      <w:r w:rsidRPr="0061628E">
        <w:rPr>
          <w:rFonts w:eastAsia="Times New Roman" w:cs="Times New Roman"/>
          <w:color w:val="212529"/>
          <w:sz w:val="28"/>
          <w:szCs w:val="28"/>
        </w:rPr>
        <w:t> command enables or disables NTP synchronization for automatic time adjustment. The option requires either a </w:t>
      </w:r>
      <w:r w:rsidRPr="0061628E">
        <w:rPr>
          <w:rFonts w:eastAsia="Times New Roman" w:cs="Times New Roman"/>
          <w:b/>
          <w:bCs/>
          <w:color w:val="212529"/>
          <w:sz w:val="28"/>
          <w:szCs w:val="28"/>
        </w:rPr>
        <w:t>true</w:t>
      </w:r>
      <w:r w:rsidRPr="0061628E">
        <w:rPr>
          <w:rFonts w:eastAsia="Times New Roman" w:cs="Times New Roman"/>
          <w:color w:val="212529"/>
          <w:sz w:val="28"/>
          <w:szCs w:val="28"/>
        </w:rPr>
        <w:t> or </w:t>
      </w:r>
      <w:r w:rsidRPr="0061628E">
        <w:rPr>
          <w:rFonts w:eastAsia="Times New Roman" w:cs="Times New Roman"/>
          <w:b/>
          <w:bCs/>
          <w:color w:val="212529"/>
          <w:sz w:val="28"/>
          <w:szCs w:val="28"/>
        </w:rPr>
        <w:t>false</w:t>
      </w:r>
      <w:r w:rsidRPr="0061628E">
        <w:rPr>
          <w:rFonts w:eastAsia="Times New Roman" w:cs="Times New Roman"/>
          <w:color w:val="212529"/>
          <w:sz w:val="28"/>
          <w:szCs w:val="28"/>
        </w:rPr>
        <w:t> argument to turn it on or off. The following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turns on NTP synchronization.</w:t>
      </w:r>
    </w:p>
    <w:p w14:paraId="599FBA7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timedatectl</w:t>
      </w:r>
      <w:proofErr w:type="spellEnd"/>
      <w:r w:rsidRPr="0061628E">
        <w:rPr>
          <w:rFonts w:eastAsia="Times New Roman" w:cs="Times New Roman"/>
          <w:b/>
          <w:bCs/>
          <w:color w:val="333333"/>
          <w:sz w:val="28"/>
          <w:szCs w:val="28"/>
        </w:rPr>
        <w:t xml:space="preserve"> set-</w:t>
      </w:r>
      <w:proofErr w:type="spellStart"/>
      <w:r w:rsidRPr="0061628E">
        <w:rPr>
          <w:rFonts w:eastAsia="Times New Roman" w:cs="Times New Roman"/>
          <w:b/>
          <w:bCs/>
          <w:color w:val="333333"/>
          <w:sz w:val="28"/>
          <w:szCs w:val="28"/>
        </w:rPr>
        <w:t>ntp</w:t>
      </w:r>
      <w:proofErr w:type="spellEnd"/>
      <w:r w:rsidRPr="0061628E">
        <w:rPr>
          <w:rFonts w:eastAsia="Times New Roman" w:cs="Times New Roman"/>
          <w:b/>
          <w:bCs/>
          <w:color w:val="333333"/>
          <w:sz w:val="28"/>
          <w:szCs w:val="28"/>
        </w:rPr>
        <w:t xml:space="preserve"> true</w:t>
      </w:r>
    </w:p>
    <w:p w14:paraId="5FC0CF8D" w14:textId="77777777" w:rsidR="0061628E" w:rsidRPr="0061628E" w:rsidRDefault="0061628E" w:rsidP="0061628E">
      <w:pPr>
        <w:shd w:val="clear" w:color="auto" w:fill="FFFFFF"/>
        <w:spacing w:after="100" w:afterAutospacing="1"/>
        <w:ind w:left="360"/>
        <w:outlineLvl w:val="2"/>
        <w:rPr>
          <w:rFonts w:eastAsia="Times New Roman" w:cs="Times New Roman"/>
          <w:b/>
          <w:bCs/>
          <w:color w:val="212529"/>
          <w:sz w:val="28"/>
          <w:szCs w:val="28"/>
        </w:rPr>
      </w:pPr>
      <w:r w:rsidRPr="0061628E">
        <w:rPr>
          <w:rFonts w:eastAsia="Times New Roman" w:cs="Times New Roman"/>
          <w:b/>
          <w:bCs/>
          <w:color w:val="212529"/>
          <w:sz w:val="28"/>
          <w:szCs w:val="28"/>
        </w:rPr>
        <w:t>Note</w:t>
      </w:r>
    </w:p>
    <w:p w14:paraId="02E74525"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In Red Hat Enterprise Linux 8,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b/>
          <w:bCs/>
          <w:color w:val="212529"/>
          <w:sz w:val="28"/>
          <w:szCs w:val="28"/>
        </w:rPr>
        <w:t xml:space="preserve"> set-</w:t>
      </w:r>
      <w:proofErr w:type="spellStart"/>
      <w:r w:rsidRPr="0061628E">
        <w:rPr>
          <w:rFonts w:eastAsia="Times New Roman" w:cs="Times New Roman"/>
          <w:b/>
          <w:bCs/>
          <w:color w:val="212529"/>
          <w:sz w:val="28"/>
          <w:szCs w:val="28"/>
        </w:rPr>
        <w:t>ntp</w:t>
      </w:r>
      <w:proofErr w:type="spellEnd"/>
      <w:r w:rsidRPr="0061628E">
        <w:rPr>
          <w:rFonts w:eastAsia="Times New Roman" w:cs="Times New Roman"/>
          <w:color w:val="212529"/>
          <w:sz w:val="28"/>
          <w:szCs w:val="28"/>
        </w:rPr>
        <w:t> command will adjust whether or not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 NTP service is operating. Other Linux distributions might use this setting to adjust a different NTP or SNTP service.</w:t>
      </w:r>
    </w:p>
    <w:p w14:paraId="7D5445A6"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Enabling or disabling NTP using other utilities in Red Hat Enterprise Linux, such as in the graphical GNOME Settings application, also updates this setting.</w:t>
      </w:r>
    </w:p>
    <w:p w14:paraId="2500EDC4" w14:textId="77777777" w:rsidR="0061628E" w:rsidRPr="0061628E" w:rsidRDefault="0061628E" w:rsidP="0061628E">
      <w:pPr>
        <w:shd w:val="clear" w:color="auto" w:fill="FFFFFF"/>
        <w:spacing w:after="100" w:afterAutospacing="1"/>
        <w:ind w:left="360"/>
        <w:outlineLvl w:val="2"/>
        <w:rPr>
          <w:rFonts w:eastAsia="Times New Roman" w:cs="Times New Roman"/>
          <w:b/>
          <w:bCs/>
          <w:color w:val="212529"/>
          <w:sz w:val="28"/>
          <w:szCs w:val="28"/>
        </w:rPr>
      </w:pPr>
      <w:r w:rsidRPr="0061628E">
        <w:rPr>
          <w:rFonts w:eastAsia="Times New Roman" w:cs="Times New Roman"/>
          <w:b/>
          <w:bCs/>
          <w:color w:val="212529"/>
          <w:sz w:val="28"/>
          <w:szCs w:val="28"/>
        </w:rPr>
        <w:t xml:space="preserve">Configuring and Monitoring </w:t>
      </w:r>
      <w:proofErr w:type="spellStart"/>
      <w:r w:rsidRPr="0061628E">
        <w:rPr>
          <w:rFonts w:eastAsia="Times New Roman" w:cs="Times New Roman"/>
          <w:b/>
          <w:bCs/>
          <w:color w:val="212529"/>
          <w:sz w:val="28"/>
          <w:szCs w:val="28"/>
        </w:rPr>
        <w:t>Chronyd</w:t>
      </w:r>
      <w:proofErr w:type="spellEnd"/>
    </w:p>
    <w:p w14:paraId="2FAE375E"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lastRenderedPageBreak/>
        <w:t>The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 service keeps the usually-inaccurate local hardware clock (RTC) on track by synchronizing it to the configured NTP servers. If no network connectivity is available,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 calculates the RTC clock drift, which is recorded in the </w:t>
      </w:r>
      <w:proofErr w:type="spellStart"/>
      <w:r w:rsidRPr="0061628E">
        <w:rPr>
          <w:rFonts w:eastAsia="Times New Roman" w:cs="Times New Roman"/>
          <w:color w:val="212529"/>
          <w:sz w:val="28"/>
          <w:szCs w:val="28"/>
        </w:rPr>
        <w:t>driftfile</w:t>
      </w:r>
      <w:proofErr w:type="spellEnd"/>
      <w:r w:rsidRPr="0061628E">
        <w:rPr>
          <w:rFonts w:eastAsia="Times New Roman" w:cs="Times New Roman"/>
          <w:color w:val="212529"/>
          <w:sz w:val="28"/>
          <w:szCs w:val="28"/>
        </w:rPr>
        <w:t> specified in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chrony.conf</w:t>
      </w:r>
      <w:proofErr w:type="spellEnd"/>
      <w:r w:rsidRPr="0061628E">
        <w:rPr>
          <w:rFonts w:eastAsia="Times New Roman" w:cs="Times New Roman"/>
          <w:color w:val="212529"/>
          <w:sz w:val="28"/>
          <w:szCs w:val="28"/>
        </w:rPr>
        <w:t> configuration file.</w:t>
      </w:r>
    </w:p>
    <w:p w14:paraId="498EEFB5"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By default, the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 service uses servers from the NTP Pool Project for the time synchronization and does not need additional configuration. It may be useful to change the NTP servers when the machine in question is on an isolated network.</w:t>
      </w:r>
    </w:p>
    <w:p w14:paraId="0B8ED570"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w:t>
      </w:r>
      <w:r w:rsidRPr="0061628E">
        <w:rPr>
          <w:rFonts w:eastAsia="Times New Roman" w:cs="Times New Roman"/>
          <w:i/>
          <w:iCs/>
          <w:color w:val="212529"/>
          <w:sz w:val="28"/>
          <w:szCs w:val="28"/>
        </w:rPr>
        <w:t>stratum</w:t>
      </w:r>
      <w:r w:rsidRPr="0061628E">
        <w:rPr>
          <w:rFonts w:eastAsia="Times New Roman" w:cs="Times New Roman"/>
          <w:color w:val="212529"/>
          <w:sz w:val="28"/>
          <w:szCs w:val="28"/>
        </w:rPr>
        <w:t xml:space="preserve"> of the NTP time source determines its quality. The stratum determines the number of hops the machine is away from a high-performance reference clock. The reference clock is a stratum </w:t>
      </w:r>
      <w:proofErr w:type="gramStart"/>
      <w:r w:rsidRPr="0061628E">
        <w:rPr>
          <w:rFonts w:eastAsia="Times New Roman" w:cs="Times New Roman"/>
          <w:color w:val="212529"/>
          <w:sz w:val="28"/>
          <w:szCs w:val="28"/>
        </w:rPr>
        <w:t>0 time</w:t>
      </w:r>
      <w:proofErr w:type="gramEnd"/>
      <w:r w:rsidRPr="0061628E">
        <w:rPr>
          <w:rFonts w:eastAsia="Times New Roman" w:cs="Times New Roman"/>
          <w:color w:val="212529"/>
          <w:sz w:val="28"/>
          <w:szCs w:val="28"/>
        </w:rPr>
        <w:t xml:space="preserve"> source. An NTP server directly attached to it is a stratum 1, while a machine synchronizing time from the NTP server is a stratum </w:t>
      </w:r>
      <w:proofErr w:type="gramStart"/>
      <w:r w:rsidRPr="0061628E">
        <w:rPr>
          <w:rFonts w:eastAsia="Times New Roman" w:cs="Times New Roman"/>
          <w:color w:val="212529"/>
          <w:sz w:val="28"/>
          <w:szCs w:val="28"/>
        </w:rPr>
        <w:t>2 time</w:t>
      </w:r>
      <w:proofErr w:type="gramEnd"/>
      <w:r w:rsidRPr="0061628E">
        <w:rPr>
          <w:rFonts w:eastAsia="Times New Roman" w:cs="Times New Roman"/>
          <w:color w:val="212529"/>
          <w:sz w:val="28"/>
          <w:szCs w:val="28"/>
        </w:rPr>
        <w:t xml:space="preserve"> source.</w:t>
      </w:r>
    </w:p>
    <w:p w14:paraId="019EE5A2"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w:t>
      </w:r>
      <w:r w:rsidRPr="0061628E">
        <w:rPr>
          <w:rFonts w:eastAsia="Times New Roman" w:cs="Times New Roman"/>
          <w:i/>
          <w:iCs/>
          <w:color w:val="212529"/>
          <w:sz w:val="28"/>
          <w:szCs w:val="28"/>
        </w:rPr>
        <w:t>server</w:t>
      </w:r>
      <w:r w:rsidRPr="0061628E">
        <w:rPr>
          <w:rFonts w:eastAsia="Times New Roman" w:cs="Times New Roman"/>
          <w:color w:val="212529"/>
          <w:sz w:val="28"/>
          <w:szCs w:val="28"/>
        </w:rPr>
        <w:t> and </w:t>
      </w:r>
      <w:r w:rsidRPr="0061628E">
        <w:rPr>
          <w:rFonts w:eastAsia="Times New Roman" w:cs="Times New Roman"/>
          <w:i/>
          <w:iCs/>
          <w:color w:val="212529"/>
          <w:sz w:val="28"/>
          <w:szCs w:val="28"/>
        </w:rPr>
        <w:t>peer</w:t>
      </w:r>
      <w:r w:rsidRPr="0061628E">
        <w:rPr>
          <w:rFonts w:eastAsia="Times New Roman" w:cs="Times New Roman"/>
          <w:color w:val="212529"/>
          <w:sz w:val="28"/>
          <w:szCs w:val="28"/>
        </w:rPr>
        <w:t> are the two categories of time sources that you can declare in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chrony.conf</w:t>
      </w:r>
      <w:proofErr w:type="spellEnd"/>
      <w:r w:rsidRPr="0061628E">
        <w:rPr>
          <w:rFonts w:eastAsia="Times New Roman" w:cs="Times New Roman"/>
          <w:color w:val="212529"/>
          <w:sz w:val="28"/>
          <w:szCs w:val="28"/>
        </w:rPr>
        <w:t> configuration file. The server is one stratum above the local NTP server, and the peer is at the same stratum level. More than one server and more than one peer can be specified, one per line.</w:t>
      </w:r>
    </w:p>
    <w:p w14:paraId="47DC3751"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first argument of the server line is the IP address or DNS name of the NTP server. Following the server IP address or name, a series of options for the server can be listed. It is recommended to use the </w:t>
      </w:r>
      <w:proofErr w:type="spellStart"/>
      <w:r w:rsidRPr="0061628E">
        <w:rPr>
          <w:rFonts w:eastAsia="Times New Roman" w:cs="Times New Roman"/>
          <w:color w:val="212529"/>
          <w:sz w:val="28"/>
          <w:szCs w:val="28"/>
        </w:rPr>
        <w:t>iburst</w:t>
      </w:r>
      <w:proofErr w:type="spellEnd"/>
      <w:r w:rsidRPr="0061628E">
        <w:rPr>
          <w:rFonts w:eastAsia="Times New Roman" w:cs="Times New Roman"/>
          <w:color w:val="212529"/>
          <w:sz w:val="28"/>
          <w:szCs w:val="28"/>
        </w:rPr>
        <w:t> option, because after the service starts, four measurements are taken in a short time period for a more accurate initial clock synchronization.</w:t>
      </w:r>
    </w:p>
    <w:p w14:paraId="6642F27F"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 xml:space="preserve">The following server classroom.example.com </w:t>
      </w:r>
      <w:proofErr w:type="spellStart"/>
      <w:r w:rsidRPr="0061628E">
        <w:rPr>
          <w:rFonts w:eastAsia="Times New Roman" w:cs="Times New Roman"/>
          <w:color w:val="212529"/>
          <w:sz w:val="28"/>
          <w:szCs w:val="28"/>
        </w:rPr>
        <w:t>iburst</w:t>
      </w:r>
      <w:proofErr w:type="spellEnd"/>
      <w:r w:rsidRPr="0061628E">
        <w:rPr>
          <w:rFonts w:eastAsia="Times New Roman" w:cs="Times New Roman"/>
          <w:color w:val="212529"/>
          <w:sz w:val="28"/>
          <w:szCs w:val="28"/>
        </w:rPr>
        <w:t> line in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chrony.conf</w:t>
      </w:r>
      <w:proofErr w:type="spellEnd"/>
      <w:r w:rsidRPr="0061628E">
        <w:rPr>
          <w:rFonts w:eastAsia="Times New Roman" w:cs="Times New Roman"/>
          <w:color w:val="212529"/>
          <w:sz w:val="28"/>
          <w:szCs w:val="28"/>
        </w:rPr>
        <w:t> file causes the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 service to use the classroom.example.com NTP time source.</w:t>
      </w:r>
    </w:p>
    <w:p w14:paraId="315DCFC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 Use public servers from the pool.ntp.org project.</w:t>
      </w:r>
    </w:p>
    <w:p w14:paraId="76F9A0E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619E5E9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color w:val="333333"/>
          <w:sz w:val="28"/>
          <w:szCs w:val="28"/>
        </w:rPr>
        <w:t xml:space="preserve">server classroom.example.com </w:t>
      </w:r>
      <w:proofErr w:type="spellStart"/>
      <w:r w:rsidRPr="0061628E">
        <w:rPr>
          <w:rFonts w:eastAsia="Times New Roman" w:cs="Times New Roman"/>
          <w:color w:val="333333"/>
          <w:sz w:val="28"/>
          <w:szCs w:val="28"/>
        </w:rPr>
        <w:t>iburst</w:t>
      </w:r>
      <w:proofErr w:type="spellEnd"/>
    </w:p>
    <w:p w14:paraId="139F81D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6944539E"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After pointing </w:t>
      </w:r>
      <w:proofErr w:type="spellStart"/>
      <w:r w:rsidRPr="0061628E">
        <w:rPr>
          <w:rFonts w:eastAsia="Times New Roman" w:cs="Times New Roman"/>
          <w:b/>
          <w:bCs/>
          <w:color w:val="212529"/>
          <w:sz w:val="28"/>
          <w:szCs w:val="28"/>
        </w:rPr>
        <w:t>chronyd</w:t>
      </w:r>
      <w:proofErr w:type="spellEnd"/>
      <w:r w:rsidRPr="0061628E">
        <w:rPr>
          <w:rFonts w:eastAsia="Times New Roman" w:cs="Times New Roman"/>
          <w:color w:val="212529"/>
          <w:sz w:val="28"/>
          <w:szCs w:val="28"/>
        </w:rPr>
        <w:t> to the local time source, classroom.example.com, you should restart the service.</w:t>
      </w:r>
    </w:p>
    <w:p w14:paraId="7D48B7AD"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root@host</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systemctl</w:t>
      </w:r>
      <w:proofErr w:type="spellEnd"/>
      <w:r w:rsidRPr="0061628E">
        <w:rPr>
          <w:rFonts w:eastAsia="Times New Roman" w:cs="Times New Roman"/>
          <w:b/>
          <w:bCs/>
          <w:color w:val="333333"/>
          <w:sz w:val="28"/>
          <w:szCs w:val="28"/>
        </w:rPr>
        <w:t xml:space="preserve"> restart </w:t>
      </w:r>
      <w:proofErr w:type="spellStart"/>
      <w:r w:rsidRPr="0061628E">
        <w:rPr>
          <w:rFonts w:eastAsia="Times New Roman" w:cs="Times New Roman"/>
          <w:b/>
          <w:bCs/>
          <w:color w:val="333333"/>
          <w:sz w:val="28"/>
          <w:szCs w:val="28"/>
        </w:rPr>
        <w:t>chronyd</w:t>
      </w:r>
      <w:proofErr w:type="spellEnd"/>
    </w:p>
    <w:p w14:paraId="69BB5B89"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w:t>
      </w:r>
      <w:proofErr w:type="spellStart"/>
      <w:r w:rsidRPr="0061628E">
        <w:rPr>
          <w:rFonts w:eastAsia="Times New Roman" w:cs="Times New Roman"/>
          <w:b/>
          <w:bCs/>
          <w:color w:val="212529"/>
          <w:sz w:val="28"/>
          <w:szCs w:val="28"/>
        </w:rPr>
        <w:t>chronyc</w:t>
      </w:r>
      <w:proofErr w:type="spellEnd"/>
      <w:r w:rsidRPr="0061628E">
        <w:rPr>
          <w:rFonts w:eastAsia="Times New Roman" w:cs="Times New Roman"/>
          <w:color w:val="212529"/>
          <w:sz w:val="28"/>
          <w:szCs w:val="28"/>
        </w:rPr>
        <w:t> command acts as a client to the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 service. After setting up NTP synchronization, you should verify that the local system is seamlessly using the NTP server to synchronize the system clock using the </w:t>
      </w:r>
      <w:proofErr w:type="spellStart"/>
      <w:r w:rsidRPr="0061628E">
        <w:rPr>
          <w:rFonts w:eastAsia="Times New Roman" w:cs="Times New Roman"/>
          <w:b/>
          <w:bCs/>
          <w:color w:val="212529"/>
          <w:sz w:val="28"/>
          <w:szCs w:val="28"/>
        </w:rPr>
        <w:t>chronyc</w:t>
      </w:r>
      <w:proofErr w:type="spellEnd"/>
      <w:r w:rsidRPr="0061628E">
        <w:rPr>
          <w:rFonts w:eastAsia="Times New Roman" w:cs="Times New Roman"/>
          <w:b/>
          <w:bCs/>
          <w:color w:val="212529"/>
          <w:sz w:val="28"/>
          <w:szCs w:val="28"/>
        </w:rPr>
        <w:t xml:space="preserve"> sources</w:t>
      </w:r>
      <w:r w:rsidRPr="0061628E">
        <w:rPr>
          <w:rFonts w:eastAsia="Times New Roman" w:cs="Times New Roman"/>
          <w:color w:val="212529"/>
          <w:sz w:val="28"/>
          <w:szCs w:val="28"/>
        </w:rPr>
        <w:t> command. For more verbose output with additional explanations about the output, use the </w:t>
      </w:r>
      <w:proofErr w:type="spellStart"/>
      <w:r w:rsidRPr="0061628E">
        <w:rPr>
          <w:rFonts w:eastAsia="Times New Roman" w:cs="Times New Roman"/>
          <w:b/>
          <w:bCs/>
          <w:color w:val="212529"/>
          <w:sz w:val="28"/>
          <w:szCs w:val="28"/>
        </w:rPr>
        <w:t>chronyc</w:t>
      </w:r>
      <w:proofErr w:type="spellEnd"/>
      <w:r w:rsidRPr="0061628E">
        <w:rPr>
          <w:rFonts w:eastAsia="Times New Roman" w:cs="Times New Roman"/>
          <w:b/>
          <w:bCs/>
          <w:color w:val="212529"/>
          <w:sz w:val="28"/>
          <w:szCs w:val="28"/>
        </w:rPr>
        <w:t xml:space="preserve"> sources -v</w:t>
      </w:r>
      <w:r w:rsidRPr="0061628E">
        <w:rPr>
          <w:rFonts w:eastAsia="Times New Roman" w:cs="Times New Roman"/>
          <w:color w:val="212529"/>
          <w:sz w:val="28"/>
          <w:szCs w:val="28"/>
        </w:rPr>
        <w:t> command.</w:t>
      </w:r>
    </w:p>
    <w:p w14:paraId="612B96E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b/>
          <w:bCs/>
          <w:color w:val="333333"/>
          <w:sz w:val="20"/>
          <w:szCs w:val="20"/>
        </w:rPr>
        <w:t>[</w:t>
      </w:r>
      <w:proofErr w:type="spellStart"/>
      <w:r w:rsidRPr="0061628E">
        <w:rPr>
          <w:rFonts w:ascii="Consolas" w:eastAsia="Times New Roman" w:hAnsi="Consolas" w:cs="Courier New"/>
          <w:b/>
          <w:bCs/>
          <w:color w:val="333333"/>
          <w:sz w:val="20"/>
          <w:szCs w:val="20"/>
        </w:rPr>
        <w:t>root@host</w:t>
      </w:r>
      <w:proofErr w:type="spellEnd"/>
      <w:r w:rsidRPr="0061628E">
        <w:rPr>
          <w:rFonts w:ascii="Consolas" w:eastAsia="Times New Roman" w:hAnsi="Consolas" w:cs="Courier New"/>
          <w:b/>
          <w:bCs/>
          <w:color w:val="333333"/>
          <w:sz w:val="20"/>
          <w:szCs w:val="20"/>
        </w:rPr>
        <w:t xml:space="preserve"> ~]# </w:t>
      </w:r>
      <w:proofErr w:type="spellStart"/>
      <w:r w:rsidRPr="0061628E">
        <w:rPr>
          <w:rFonts w:ascii="Consolas" w:eastAsia="Times New Roman" w:hAnsi="Consolas" w:cs="Courier New"/>
          <w:b/>
          <w:bCs/>
          <w:color w:val="333333"/>
          <w:sz w:val="20"/>
          <w:szCs w:val="20"/>
        </w:rPr>
        <w:t>chronyc</w:t>
      </w:r>
      <w:proofErr w:type="spellEnd"/>
      <w:r w:rsidRPr="0061628E">
        <w:rPr>
          <w:rFonts w:ascii="Consolas" w:eastAsia="Times New Roman" w:hAnsi="Consolas" w:cs="Courier New"/>
          <w:b/>
          <w:bCs/>
          <w:color w:val="333333"/>
          <w:sz w:val="20"/>
          <w:szCs w:val="20"/>
        </w:rPr>
        <w:t xml:space="preserve"> sources -v</w:t>
      </w:r>
    </w:p>
    <w:p w14:paraId="6049C37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lastRenderedPageBreak/>
        <w:t>210 Number of sources = 1</w:t>
      </w:r>
    </w:p>
    <w:p w14:paraId="08DC1A1A"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7EE20C91"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 Source mode  '^' = server, '=' = peer, '#' = local clock.</w:t>
      </w:r>
    </w:p>
    <w:p w14:paraId="41090E9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 .- Source state '*' = current synced, '+' = combined , '-' = not combined,</w:t>
      </w:r>
    </w:p>
    <w:p w14:paraId="138075C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   '?' = unreachable, 'x' = time may be in error, '~' = time too variable.</w:t>
      </w:r>
    </w:p>
    <w:p w14:paraId="4232B6A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 </w:t>
      </w:r>
      <w:proofErr w:type="spellStart"/>
      <w:r w:rsidRPr="0061628E">
        <w:rPr>
          <w:rFonts w:ascii="Consolas" w:eastAsia="Times New Roman" w:hAnsi="Consolas" w:cs="Courier New"/>
          <w:color w:val="333333"/>
          <w:sz w:val="20"/>
          <w:szCs w:val="20"/>
        </w:rPr>
        <w:t>xxxx</w:t>
      </w:r>
      <w:proofErr w:type="spellEnd"/>
      <w:r w:rsidRPr="0061628E">
        <w:rPr>
          <w:rFonts w:ascii="Consolas" w:eastAsia="Times New Roman" w:hAnsi="Consolas" w:cs="Courier New"/>
          <w:color w:val="333333"/>
          <w:sz w:val="20"/>
          <w:szCs w:val="20"/>
        </w:rPr>
        <w:t xml:space="preserve"> [ </w:t>
      </w:r>
      <w:proofErr w:type="spellStart"/>
      <w:r w:rsidRPr="0061628E">
        <w:rPr>
          <w:rFonts w:ascii="Consolas" w:eastAsia="Times New Roman" w:hAnsi="Consolas" w:cs="Courier New"/>
          <w:color w:val="333333"/>
          <w:sz w:val="20"/>
          <w:szCs w:val="20"/>
        </w:rPr>
        <w:t>yyyy</w:t>
      </w:r>
      <w:proofErr w:type="spellEnd"/>
      <w:r w:rsidRPr="0061628E">
        <w:rPr>
          <w:rFonts w:ascii="Consolas" w:eastAsia="Times New Roman" w:hAnsi="Consolas" w:cs="Courier New"/>
          <w:color w:val="333333"/>
          <w:sz w:val="20"/>
          <w:szCs w:val="20"/>
        </w:rPr>
        <w:t xml:space="preserve"> ] +/- zzzz</w:t>
      </w:r>
    </w:p>
    <w:p w14:paraId="2E96AF7D"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   </w:t>
      </w:r>
      <w:proofErr w:type="spellStart"/>
      <w:r w:rsidRPr="0061628E">
        <w:rPr>
          <w:rFonts w:ascii="Consolas" w:eastAsia="Times New Roman" w:hAnsi="Consolas" w:cs="Courier New"/>
          <w:color w:val="333333"/>
          <w:sz w:val="20"/>
          <w:szCs w:val="20"/>
        </w:rPr>
        <w:t>xxxx</w:t>
      </w:r>
      <w:proofErr w:type="spellEnd"/>
      <w:r w:rsidRPr="0061628E">
        <w:rPr>
          <w:rFonts w:ascii="Consolas" w:eastAsia="Times New Roman" w:hAnsi="Consolas" w:cs="Courier New"/>
          <w:color w:val="333333"/>
          <w:sz w:val="20"/>
          <w:szCs w:val="20"/>
        </w:rPr>
        <w:t xml:space="preserve"> = adjusted offset,</w:t>
      </w:r>
    </w:p>
    <w:p w14:paraId="65D7216E"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Log2(Polling interval) -.             |    </w:t>
      </w:r>
      <w:proofErr w:type="spellStart"/>
      <w:r w:rsidRPr="0061628E">
        <w:rPr>
          <w:rFonts w:ascii="Consolas" w:eastAsia="Times New Roman" w:hAnsi="Consolas" w:cs="Courier New"/>
          <w:color w:val="333333"/>
          <w:sz w:val="20"/>
          <w:szCs w:val="20"/>
        </w:rPr>
        <w:t>yyyy</w:t>
      </w:r>
      <w:proofErr w:type="spellEnd"/>
      <w:r w:rsidRPr="0061628E">
        <w:rPr>
          <w:rFonts w:ascii="Consolas" w:eastAsia="Times New Roman" w:hAnsi="Consolas" w:cs="Courier New"/>
          <w:color w:val="333333"/>
          <w:sz w:val="20"/>
          <w:szCs w:val="20"/>
        </w:rPr>
        <w:t xml:space="preserve"> = measured offset,</w:t>
      </w:r>
    </w:p>
    <w:p w14:paraId="092A5CB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            |    zzzz = estimated error.</w:t>
      </w:r>
    </w:p>
    <w:p w14:paraId="3932C313"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           |</w:t>
      </w:r>
    </w:p>
    <w:p w14:paraId="6B72826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MS Name/IP address         Stratum Poll Reach </w:t>
      </w:r>
      <w:proofErr w:type="spellStart"/>
      <w:r w:rsidRPr="0061628E">
        <w:rPr>
          <w:rFonts w:ascii="Consolas" w:eastAsia="Times New Roman" w:hAnsi="Consolas" w:cs="Courier New"/>
          <w:color w:val="333333"/>
          <w:sz w:val="20"/>
          <w:szCs w:val="20"/>
        </w:rPr>
        <w:t>LastRx</w:t>
      </w:r>
      <w:proofErr w:type="spellEnd"/>
      <w:r w:rsidRPr="0061628E">
        <w:rPr>
          <w:rFonts w:ascii="Consolas" w:eastAsia="Times New Roman" w:hAnsi="Consolas" w:cs="Courier New"/>
          <w:color w:val="333333"/>
          <w:sz w:val="20"/>
          <w:szCs w:val="20"/>
        </w:rPr>
        <w:t xml:space="preserve"> Last sample</w:t>
      </w:r>
    </w:p>
    <w:p w14:paraId="23015C5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w:t>
      </w:r>
    </w:p>
    <w:p w14:paraId="06416FC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classroom.example.com         8   6    17    23   -497ns[-7000ns] +/-  956us</w:t>
      </w:r>
    </w:p>
    <w:p w14:paraId="65A0D99D" w14:textId="7FDF152B"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p>
    <w:p w14:paraId="66C94083"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The * character in the S (Source state) field indicates that the classroom.example.com server has been used as a time source and is the NTP server the machine is currently synchronized to.</w:t>
      </w:r>
    </w:p>
    <w:p w14:paraId="51BCD1AF" w14:textId="77777777" w:rsidR="0061628E" w:rsidRPr="0061628E" w:rsidRDefault="0061628E" w:rsidP="0061628E">
      <w:pPr>
        <w:shd w:val="clear" w:color="auto" w:fill="FFFFFF"/>
        <w:spacing w:after="100" w:afterAutospacing="1"/>
        <w:ind w:left="360"/>
        <w:outlineLvl w:val="2"/>
        <w:rPr>
          <w:rFonts w:eastAsia="Times New Roman" w:cs="Times New Roman"/>
          <w:color w:val="212529"/>
          <w:sz w:val="28"/>
          <w:szCs w:val="28"/>
        </w:rPr>
      </w:pPr>
      <w:r w:rsidRPr="0061628E">
        <w:rPr>
          <w:rFonts w:eastAsia="Times New Roman" w:cs="Times New Roman"/>
          <w:color w:val="212529"/>
          <w:sz w:val="28"/>
          <w:szCs w:val="28"/>
        </w:rPr>
        <w:t>References</w:t>
      </w:r>
    </w:p>
    <w:p w14:paraId="53C4F639"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proofErr w:type="spellStart"/>
      <w:r w:rsidRPr="0061628E">
        <w:rPr>
          <w:rFonts w:eastAsia="Times New Roman" w:cs="Times New Roman"/>
          <w:color w:val="212529"/>
          <w:sz w:val="28"/>
          <w:szCs w:val="28"/>
        </w:rPr>
        <w:t>timedatectl</w:t>
      </w:r>
      <w:proofErr w:type="spellEnd"/>
      <w:r w:rsidRPr="0061628E">
        <w:rPr>
          <w:rFonts w:eastAsia="Times New Roman" w:cs="Times New Roman"/>
          <w:color w:val="212529"/>
          <w:sz w:val="28"/>
          <w:szCs w:val="28"/>
        </w:rPr>
        <w:t>(1), </w:t>
      </w:r>
      <w:proofErr w:type="spellStart"/>
      <w:r w:rsidRPr="0061628E">
        <w:rPr>
          <w:rFonts w:eastAsia="Times New Roman" w:cs="Times New Roman"/>
          <w:color w:val="212529"/>
          <w:sz w:val="28"/>
          <w:szCs w:val="28"/>
        </w:rPr>
        <w:t>tzselect</w:t>
      </w:r>
      <w:proofErr w:type="spellEnd"/>
      <w:r w:rsidRPr="0061628E">
        <w:rPr>
          <w:rFonts w:eastAsia="Times New Roman" w:cs="Times New Roman"/>
          <w:color w:val="212529"/>
          <w:sz w:val="28"/>
          <w:szCs w:val="28"/>
        </w:rPr>
        <w:t>(8),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(8), </w:t>
      </w:r>
      <w:proofErr w:type="spellStart"/>
      <w:r w:rsidRPr="0061628E">
        <w:rPr>
          <w:rFonts w:eastAsia="Times New Roman" w:cs="Times New Roman"/>
          <w:color w:val="212529"/>
          <w:sz w:val="28"/>
          <w:szCs w:val="28"/>
        </w:rPr>
        <w:t>chrony.conf</w:t>
      </w:r>
      <w:proofErr w:type="spellEnd"/>
      <w:r w:rsidRPr="0061628E">
        <w:rPr>
          <w:rFonts w:eastAsia="Times New Roman" w:cs="Times New Roman"/>
          <w:color w:val="212529"/>
          <w:sz w:val="28"/>
          <w:szCs w:val="28"/>
        </w:rPr>
        <w:t>(5), and </w:t>
      </w:r>
      <w:proofErr w:type="spellStart"/>
      <w:r w:rsidRPr="0061628E">
        <w:rPr>
          <w:rFonts w:eastAsia="Times New Roman" w:cs="Times New Roman"/>
          <w:color w:val="212529"/>
          <w:sz w:val="28"/>
          <w:szCs w:val="28"/>
        </w:rPr>
        <w:t>chronyc</w:t>
      </w:r>
      <w:proofErr w:type="spellEnd"/>
      <w:r w:rsidRPr="0061628E">
        <w:rPr>
          <w:rFonts w:eastAsia="Times New Roman" w:cs="Times New Roman"/>
          <w:color w:val="212529"/>
          <w:sz w:val="28"/>
          <w:szCs w:val="28"/>
        </w:rPr>
        <w:t>(1) man pages</w:t>
      </w:r>
    </w:p>
    <w:p w14:paraId="4626C5C5"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hyperlink r:id="rId24" w:tgtFrame="_top" w:history="1">
        <w:r w:rsidRPr="0061628E">
          <w:rPr>
            <w:rFonts w:eastAsia="Times New Roman" w:cs="Times New Roman"/>
            <w:color w:val="08C0FC"/>
            <w:sz w:val="28"/>
            <w:szCs w:val="28"/>
            <w:u w:val="single"/>
          </w:rPr>
          <w:t>NTP Pool Project</w:t>
        </w:r>
      </w:hyperlink>
    </w:p>
    <w:p w14:paraId="587DE0F8"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hyperlink r:id="rId25" w:tgtFrame="_top" w:history="1">
        <w:r w:rsidRPr="0061628E">
          <w:rPr>
            <w:rFonts w:eastAsia="Times New Roman" w:cs="Times New Roman"/>
            <w:color w:val="08C0FC"/>
            <w:sz w:val="28"/>
            <w:szCs w:val="28"/>
            <w:u w:val="single"/>
          </w:rPr>
          <w:t>Time Zone Database</w:t>
        </w:r>
      </w:hyperlink>
    </w:p>
    <w:p w14:paraId="648FE670" w14:textId="3B1FCE4B" w:rsidR="00D95673" w:rsidRPr="00D95673" w:rsidRDefault="0061628E" w:rsidP="00D95673">
      <w:pPr>
        <w:pStyle w:val="Heading1"/>
      </w:pPr>
      <w:r w:rsidRPr="0061628E">
        <w:t>Guided Exercise: Maintaining Accurate Time</w:t>
      </w:r>
    </w:p>
    <w:p w14:paraId="0E0459D2"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In this exercise, you will adjust the time zone on a server and ensure that its system clock is synchronized with an NTP time source.</w:t>
      </w:r>
    </w:p>
    <w:p w14:paraId="57F68D80"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b/>
          <w:bCs/>
          <w:color w:val="212529"/>
          <w:sz w:val="28"/>
          <w:szCs w:val="28"/>
        </w:rPr>
        <w:t>Outcomes</w:t>
      </w:r>
    </w:p>
    <w:p w14:paraId="289F5AE4"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You should be able to:</w:t>
      </w:r>
    </w:p>
    <w:p w14:paraId="046EAC2E"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Change the time zone on a server.</w:t>
      </w:r>
    </w:p>
    <w:p w14:paraId="24D021E7"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Configure the server to synchronize its time with an NTP time source.</w:t>
      </w:r>
    </w:p>
    <w:p w14:paraId="5FB14F71"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Log in to workstation as student using student as the password.</w:t>
      </w:r>
    </w:p>
    <w:p w14:paraId="3041888E"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lastRenderedPageBreak/>
        <w:t>On workstation, run </w:t>
      </w:r>
      <w:r w:rsidRPr="0061628E">
        <w:rPr>
          <w:rFonts w:eastAsia="Times New Roman" w:cs="Times New Roman"/>
          <w:b/>
          <w:bCs/>
          <w:color w:val="212529"/>
          <w:sz w:val="28"/>
          <w:szCs w:val="28"/>
        </w:rPr>
        <w:t>lab log-maintain start</w:t>
      </w:r>
      <w:r w:rsidRPr="0061628E">
        <w:rPr>
          <w:rFonts w:eastAsia="Times New Roman" w:cs="Times New Roman"/>
          <w:color w:val="212529"/>
          <w:sz w:val="28"/>
          <w:szCs w:val="28"/>
        </w:rPr>
        <w:t> to start the exercise. This script ensures that the time synchronization is disabled on the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system to provide you with the opportunity to manually update the settings on the system and enable the time synchronization.</w:t>
      </w:r>
    </w:p>
    <w:p w14:paraId="5D2075A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student@workstation</w:t>
      </w:r>
      <w:proofErr w:type="spellEnd"/>
      <w:r w:rsidRPr="0061628E">
        <w:rPr>
          <w:rFonts w:eastAsia="Times New Roman" w:cs="Times New Roman"/>
          <w:b/>
          <w:bCs/>
          <w:color w:val="333333"/>
          <w:sz w:val="28"/>
          <w:szCs w:val="28"/>
        </w:rPr>
        <w:t xml:space="preserve"> ~]$ lab log-maintain start</w:t>
      </w:r>
    </w:p>
    <w:p w14:paraId="414E0E69"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From workstation, open an SSH session to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as student.</w:t>
      </w:r>
    </w:p>
    <w:p w14:paraId="6A8BB95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student@workstation</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ssh</w:t>
      </w:r>
      <w:proofErr w:type="spellEnd"/>
      <w:r w:rsidRPr="0061628E">
        <w:rPr>
          <w:rFonts w:eastAsia="Times New Roman" w:cs="Times New Roman"/>
          <w:b/>
          <w:bCs/>
          <w:color w:val="333333"/>
          <w:sz w:val="28"/>
          <w:szCs w:val="28"/>
        </w:rPr>
        <w:t xml:space="preserve"> </w:t>
      </w:r>
      <w:proofErr w:type="spellStart"/>
      <w:r w:rsidRPr="0061628E">
        <w:rPr>
          <w:rFonts w:eastAsia="Times New Roman" w:cs="Times New Roman"/>
          <w:b/>
          <w:bCs/>
          <w:color w:val="333333"/>
          <w:sz w:val="28"/>
          <w:szCs w:val="28"/>
        </w:rPr>
        <w:t>student@servera</w:t>
      </w:r>
      <w:proofErr w:type="spellEnd"/>
    </w:p>
    <w:p w14:paraId="0D515D3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0571424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
    <w:p w14:paraId="65083B9D"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For the sake of the activity, pretend that the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system is relocated to Haiti and so you need to update the time zone appropriately. Use </w:t>
      </w:r>
      <w:proofErr w:type="spellStart"/>
      <w:r w:rsidRPr="0061628E">
        <w:rPr>
          <w:rFonts w:eastAsia="Times New Roman" w:cs="Times New Roman"/>
          <w:b/>
          <w:bCs/>
          <w:color w:val="212529"/>
          <w:sz w:val="28"/>
          <w:szCs w:val="28"/>
        </w:rPr>
        <w:t>sudo</w:t>
      </w:r>
      <w:proofErr w:type="spellEnd"/>
      <w:r w:rsidRPr="0061628E">
        <w:rPr>
          <w:rFonts w:eastAsia="Times New Roman" w:cs="Times New Roman"/>
          <w:color w:val="212529"/>
          <w:sz w:val="28"/>
          <w:szCs w:val="28"/>
        </w:rPr>
        <w:t> to elevate the privileges of the student user while running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to update the time zone. Use student as the password if asked.</w:t>
      </w:r>
    </w:p>
    <w:p w14:paraId="07E3DB1E" w14:textId="77777777" w:rsidR="0061628E" w:rsidRPr="0061628E" w:rsidRDefault="0061628E" w:rsidP="0061628E">
      <w:pPr>
        <w:shd w:val="clear" w:color="auto" w:fill="FFFFFF"/>
        <w:spacing w:after="100" w:afterAutospacing="1"/>
        <w:ind w:left="1080"/>
        <w:rPr>
          <w:rFonts w:eastAsia="Times New Roman" w:cs="Times New Roman"/>
          <w:color w:val="212529"/>
          <w:sz w:val="28"/>
          <w:szCs w:val="28"/>
        </w:rPr>
      </w:pPr>
      <w:r w:rsidRPr="0061628E">
        <w:rPr>
          <w:rFonts w:eastAsia="Times New Roman" w:cs="Times New Roman"/>
          <w:color w:val="212529"/>
          <w:sz w:val="28"/>
          <w:szCs w:val="28"/>
        </w:rPr>
        <w:t>Use the </w:t>
      </w:r>
      <w:proofErr w:type="spellStart"/>
      <w:r w:rsidRPr="0061628E">
        <w:rPr>
          <w:rFonts w:eastAsia="Times New Roman" w:cs="Times New Roman"/>
          <w:b/>
          <w:bCs/>
          <w:color w:val="212529"/>
          <w:sz w:val="28"/>
          <w:szCs w:val="28"/>
        </w:rPr>
        <w:t>tzselect</w:t>
      </w:r>
      <w:proofErr w:type="spellEnd"/>
      <w:r w:rsidRPr="0061628E">
        <w:rPr>
          <w:rFonts w:eastAsia="Times New Roman" w:cs="Times New Roman"/>
          <w:color w:val="212529"/>
          <w:sz w:val="28"/>
          <w:szCs w:val="28"/>
        </w:rPr>
        <w:t> command to determine the appropriate time zone for Haiti.</w:t>
      </w:r>
    </w:p>
    <w:p w14:paraId="24F4650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b/>
          <w:bCs/>
          <w:color w:val="333333"/>
          <w:sz w:val="20"/>
          <w:szCs w:val="20"/>
        </w:rPr>
        <w:t>[</w:t>
      </w:r>
      <w:proofErr w:type="spellStart"/>
      <w:r w:rsidRPr="0061628E">
        <w:rPr>
          <w:rFonts w:ascii="Consolas" w:eastAsia="Times New Roman" w:hAnsi="Consolas" w:cs="Courier New"/>
          <w:b/>
          <w:bCs/>
          <w:color w:val="333333"/>
          <w:sz w:val="20"/>
          <w:szCs w:val="20"/>
        </w:rPr>
        <w:t>student@servera</w:t>
      </w:r>
      <w:proofErr w:type="spellEnd"/>
      <w:r w:rsidRPr="0061628E">
        <w:rPr>
          <w:rFonts w:ascii="Consolas" w:eastAsia="Times New Roman" w:hAnsi="Consolas" w:cs="Courier New"/>
          <w:b/>
          <w:bCs/>
          <w:color w:val="333333"/>
          <w:sz w:val="20"/>
          <w:szCs w:val="20"/>
        </w:rPr>
        <w:t xml:space="preserve"> ~]$ </w:t>
      </w:r>
      <w:proofErr w:type="spellStart"/>
      <w:r w:rsidRPr="0061628E">
        <w:rPr>
          <w:rFonts w:ascii="Consolas" w:eastAsia="Times New Roman" w:hAnsi="Consolas" w:cs="Courier New"/>
          <w:b/>
          <w:bCs/>
          <w:color w:val="333333"/>
          <w:sz w:val="20"/>
          <w:szCs w:val="20"/>
        </w:rPr>
        <w:t>tzselect</w:t>
      </w:r>
      <w:proofErr w:type="spellEnd"/>
    </w:p>
    <w:p w14:paraId="4ED5BCF3"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Please identify a location so that time zone rules can be set correctly.</w:t>
      </w:r>
    </w:p>
    <w:p w14:paraId="78BEA19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Please select a continent, ocean, "</w:t>
      </w:r>
      <w:proofErr w:type="spellStart"/>
      <w:r w:rsidRPr="0061628E">
        <w:rPr>
          <w:rFonts w:ascii="Consolas" w:eastAsia="Times New Roman" w:hAnsi="Consolas" w:cs="Courier New"/>
          <w:color w:val="333333"/>
          <w:sz w:val="20"/>
          <w:szCs w:val="20"/>
        </w:rPr>
        <w:t>coord</w:t>
      </w:r>
      <w:proofErr w:type="spellEnd"/>
      <w:r w:rsidRPr="0061628E">
        <w:rPr>
          <w:rFonts w:ascii="Consolas" w:eastAsia="Times New Roman" w:hAnsi="Consolas" w:cs="Courier New"/>
          <w:color w:val="333333"/>
          <w:sz w:val="20"/>
          <w:szCs w:val="20"/>
        </w:rPr>
        <w:t>", or "TZ".</w:t>
      </w:r>
    </w:p>
    <w:p w14:paraId="4449627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1) Africa</w:t>
      </w:r>
    </w:p>
    <w:p w14:paraId="4E523B07"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2) Americas</w:t>
      </w:r>
    </w:p>
    <w:p w14:paraId="43AF5B4D"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3) Antarctica</w:t>
      </w:r>
    </w:p>
    <w:p w14:paraId="394E780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4) Asia</w:t>
      </w:r>
    </w:p>
    <w:p w14:paraId="12609E2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5) Atlantic Ocean</w:t>
      </w:r>
    </w:p>
    <w:p w14:paraId="1FA1368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6) Australia</w:t>
      </w:r>
    </w:p>
    <w:p w14:paraId="06B5E7D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7) Europe</w:t>
      </w:r>
    </w:p>
    <w:p w14:paraId="0B8C9E58"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8) Indian Ocean</w:t>
      </w:r>
    </w:p>
    <w:p w14:paraId="2CA34B0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9) Pacific Ocean</w:t>
      </w:r>
    </w:p>
    <w:p w14:paraId="0F81C96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10) </w:t>
      </w:r>
      <w:proofErr w:type="spellStart"/>
      <w:r w:rsidRPr="0061628E">
        <w:rPr>
          <w:rFonts w:ascii="Consolas" w:eastAsia="Times New Roman" w:hAnsi="Consolas" w:cs="Courier New"/>
          <w:color w:val="333333"/>
          <w:sz w:val="20"/>
          <w:szCs w:val="20"/>
        </w:rPr>
        <w:t>coord</w:t>
      </w:r>
      <w:proofErr w:type="spellEnd"/>
      <w:r w:rsidRPr="0061628E">
        <w:rPr>
          <w:rFonts w:ascii="Consolas" w:eastAsia="Times New Roman" w:hAnsi="Consolas" w:cs="Courier New"/>
          <w:color w:val="333333"/>
          <w:sz w:val="20"/>
          <w:szCs w:val="20"/>
        </w:rPr>
        <w:t xml:space="preserve"> - I want to use geographical coordinates.</w:t>
      </w:r>
    </w:p>
    <w:p w14:paraId="01171117"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11) TZ - I want to specify the time zone using the </w:t>
      </w:r>
      <w:proofErr w:type="spellStart"/>
      <w:r w:rsidRPr="0061628E">
        <w:rPr>
          <w:rFonts w:ascii="Consolas" w:eastAsia="Times New Roman" w:hAnsi="Consolas" w:cs="Courier New"/>
          <w:color w:val="333333"/>
          <w:sz w:val="20"/>
          <w:szCs w:val="20"/>
        </w:rPr>
        <w:t>Posix</w:t>
      </w:r>
      <w:proofErr w:type="spellEnd"/>
      <w:r w:rsidRPr="0061628E">
        <w:rPr>
          <w:rFonts w:ascii="Consolas" w:eastAsia="Times New Roman" w:hAnsi="Consolas" w:cs="Courier New"/>
          <w:color w:val="333333"/>
          <w:sz w:val="20"/>
          <w:szCs w:val="20"/>
        </w:rPr>
        <w:t xml:space="preserve"> TZ format.</w:t>
      </w:r>
    </w:p>
    <w:p w14:paraId="6CF74F1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b/>
          <w:bCs/>
          <w:color w:val="333333"/>
          <w:sz w:val="20"/>
          <w:szCs w:val="20"/>
        </w:rPr>
        <w:t>#? 2</w:t>
      </w:r>
    </w:p>
    <w:p w14:paraId="66A1CD8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Please select a country whose clocks agree with yours.</w:t>
      </w:r>
    </w:p>
    <w:p w14:paraId="6856341E"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1) Anguilla              19) Dominican Republic    37) Peru</w:t>
      </w:r>
    </w:p>
    <w:p w14:paraId="4E1A43B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2) Antigua &amp; Barbuda     20) Ecuador               38) Puerto Rico</w:t>
      </w:r>
    </w:p>
    <w:p w14:paraId="60A4444E"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3) Argentina             21) El Salvador           39) St Barthelemy</w:t>
      </w:r>
    </w:p>
    <w:p w14:paraId="18DD3E1A"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4) Aruba                 22) French Guiana         40) St Kitts &amp; Nevis</w:t>
      </w:r>
    </w:p>
    <w:p w14:paraId="7AA4362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lastRenderedPageBreak/>
        <w:t xml:space="preserve"> 5) Bahamas               23) Greenland             41) St Lucia</w:t>
      </w:r>
    </w:p>
    <w:p w14:paraId="08BE2D5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6) Barbados              24) Grenada               42) St Maarten (Dutch)</w:t>
      </w:r>
    </w:p>
    <w:p w14:paraId="02DD4A48"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7) Belize                25) Guadeloupe            43) St Martin (French)</w:t>
      </w:r>
    </w:p>
    <w:p w14:paraId="7E77551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8) Bolivia               26) Guatemala             44) St Pierre &amp; Miquelon</w:t>
      </w:r>
    </w:p>
    <w:p w14:paraId="43074DC3"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9) Brazil                27) Guyana                45) St Vincent</w:t>
      </w:r>
    </w:p>
    <w:p w14:paraId="0A3F017E"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10) Canada                28) Haiti                 46) Suriname</w:t>
      </w:r>
    </w:p>
    <w:p w14:paraId="2E28F57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11) Caribbean NL          29) Honduras              47) Trinidad &amp; Tobago</w:t>
      </w:r>
    </w:p>
    <w:p w14:paraId="745DED5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12) Cayman Islands        30) Jamaica               48) Turks &amp; Caicos Is</w:t>
      </w:r>
    </w:p>
    <w:p w14:paraId="5267CA6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13) Chile                 31) Martinique            49) United States</w:t>
      </w:r>
    </w:p>
    <w:p w14:paraId="72CD6F91"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14) Colombia              32) Mexico                50) Uruguay</w:t>
      </w:r>
    </w:p>
    <w:p w14:paraId="4E3E01D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15) Costa Rica            33) Montserrat            51) Venezuela</w:t>
      </w:r>
    </w:p>
    <w:p w14:paraId="3BD8776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16) Cuba                  34) Nicaragua             52) Virgin Islands (UK)</w:t>
      </w:r>
    </w:p>
    <w:p w14:paraId="7A68B6E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17) Curaçao               35) Panama                53) Virgin Islands (US)</w:t>
      </w:r>
    </w:p>
    <w:p w14:paraId="1E3CAC2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18) Dominica              36) Paraguay</w:t>
      </w:r>
    </w:p>
    <w:p w14:paraId="18A45877"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b/>
          <w:bCs/>
          <w:color w:val="333333"/>
          <w:sz w:val="20"/>
          <w:szCs w:val="20"/>
        </w:rPr>
        <w:t>#? 28</w:t>
      </w:r>
    </w:p>
    <w:p w14:paraId="73E284F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The following information has been given:</w:t>
      </w:r>
    </w:p>
    <w:p w14:paraId="54144A0E"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2969CFD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ab/>
        <w:t>Haiti</w:t>
      </w:r>
    </w:p>
    <w:p w14:paraId="5B56E29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2F3E936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Therefore TZ='America/Port-au-Prince' will be used.</w:t>
      </w:r>
    </w:p>
    <w:p w14:paraId="0EA93E7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Selected time is now:</w:t>
      </w:r>
      <w:r w:rsidRPr="0061628E">
        <w:rPr>
          <w:rFonts w:ascii="Consolas" w:eastAsia="Times New Roman" w:hAnsi="Consolas" w:cs="Courier New"/>
          <w:color w:val="333333"/>
          <w:sz w:val="20"/>
          <w:szCs w:val="20"/>
        </w:rPr>
        <w:tab/>
        <w:t>Tue Feb 19 00:51:05 EST 2019.</w:t>
      </w:r>
    </w:p>
    <w:p w14:paraId="0DCD4A1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Universal Time is now:</w:t>
      </w:r>
      <w:r w:rsidRPr="0061628E">
        <w:rPr>
          <w:rFonts w:ascii="Consolas" w:eastAsia="Times New Roman" w:hAnsi="Consolas" w:cs="Courier New"/>
          <w:color w:val="333333"/>
          <w:sz w:val="20"/>
          <w:szCs w:val="20"/>
        </w:rPr>
        <w:tab/>
        <w:t>Tue Feb 19 05:51:05 UTC 2019.</w:t>
      </w:r>
    </w:p>
    <w:p w14:paraId="17A05AC8"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Is the above </w:t>
      </w:r>
      <w:proofErr w:type="gramStart"/>
      <w:r w:rsidRPr="0061628E">
        <w:rPr>
          <w:rFonts w:ascii="Consolas" w:eastAsia="Times New Roman" w:hAnsi="Consolas" w:cs="Courier New"/>
          <w:color w:val="333333"/>
          <w:sz w:val="20"/>
          <w:szCs w:val="20"/>
        </w:rPr>
        <w:t>information</w:t>
      </w:r>
      <w:proofErr w:type="gramEnd"/>
      <w:r w:rsidRPr="0061628E">
        <w:rPr>
          <w:rFonts w:ascii="Consolas" w:eastAsia="Times New Roman" w:hAnsi="Consolas" w:cs="Courier New"/>
          <w:color w:val="333333"/>
          <w:sz w:val="20"/>
          <w:szCs w:val="20"/>
        </w:rPr>
        <w:t xml:space="preserve"> OK?</w:t>
      </w:r>
    </w:p>
    <w:p w14:paraId="7DC758E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1) Yes</w:t>
      </w:r>
    </w:p>
    <w:p w14:paraId="63A9D913"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2) No</w:t>
      </w:r>
    </w:p>
    <w:p w14:paraId="05F99B3A"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b/>
          <w:bCs/>
          <w:color w:val="333333"/>
          <w:sz w:val="20"/>
          <w:szCs w:val="20"/>
        </w:rPr>
        <w:t>#? 1</w:t>
      </w:r>
    </w:p>
    <w:p w14:paraId="53C4B41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3C3CF2A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You can make this change permanent for yourself by appending the line</w:t>
      </w:r>
    </w:p>
    <w:p w14:paraId="0934C70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ab/>
        <w:t>TZ='America/Port-au-Prince'; export TZ</w:t>
      </w:r>
    </w:p>
    <w:p w14:paraId="48C44EC1"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to the file '.profile' in your home directory; then log out and log in again.</w:t>
      </w:r>
    </w:p>
    <w:p w14:paraId="2E0E1B9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6E44D1F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Here is that TZ value again, this time on standard output so that you</w:t>
      </w:r>
    </w:p>
    <w:p w14:paraId="613791F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can use the /</w:t>
      </w:r>
      <w:proofErr w:type="spellStart"/>
      <w:r w:rsidRPr="0061628E">
        <w:rPr>
          <w:rFonts w:ascii="Consolas" w:eastAsia="Times New Roman" w:hAnsi="Consolas" w:cs="Courier New"/>
          <w:color w:val="333333"/>
          <w:sz w:val="20"/>
          <w:szCs w:val="20"/>
        </w:rPr>
        <w:t>usr</w:t>
      </w:r>
      <w:proofErr w:type="spellEnd"/>
      <w:r w:rsidRPr="0061628E">
        <w:rPr>
          <w:rFonts w:ascii="Consolas" w:eastAsia="Times New Roman" w:hAnsi="Consolas" w:cs="Courier New"/>
          <w:color w:val="333333"/>
          <w:sz w:val="20"/>
          <w:szCs w:val="20"/>
        </w:rPr>
        <w:t>/bin/</w:t>
      </w:r>
      <w:proofErr w:type="spellStart"/>
      <w:r w:rsidRPr="0061628E">
        <w:rPr>
          <w:rFonts w:ascii="Consolas" w:eastAsia="Times New Roman" w:hAnsi="Consolas" w:cs="Courier New"/>
          <w:color w:val="333333"/>
          <w:sz w:val="20"/>
          <w:szCs w:val="20"/>
        </w:rPr>
        <w:t>tzselect</w:t>
      </w:r>
      <w:proofErr w:type="spellEnd"/>
      <w:r w:rsidRPr="0061628E">
        <w:rPr>
          <w:rFonts w:ascii="Consolas" w:eastAsia="Times New Roman" w:hAnsi="Consolas" w:cs="Courier New"/>
          <w:color w:val="333333"/>
          <w:sz w:val="20"/>
          <w:szCs w:val="20"/>
        </w:rPr>
        <w:t xml:space="preserve"> command in shell scripts:</w:t>
      </w:r>
    </w:p>
    <w:p w14:paraId="2BE8D65A"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America/Port-au-Prince</w:t>
      </w:r>
    </w:p>
    <w:p w14:paraId="5E5ECEE0" w14:textId="77777777" w:rsidR="0061628E" w:rsidRPr="0061628E" w:rsidRDefault="0061628E" w:rsidP="0061628E">
      <w:pPr>
        <w:shd w:val="clear" w:color="auto" w:fill="FFFFFF"/>
        <w:spacing w:after="100" w:afterAutospacing="1"/>
        <w:ind w:left="1980"/>
        <w:rPr>
          <w:rFonts w:eastAsia="Times New Roman" w:cs="Times New Roman"/>
          <w:color w:val="212529"/>
          <w:sz w:val="28"/>
          <w:szCs w:val="28"/>
        </w:rPr>
      </w:pPr>
      <w:r w:rsidRPr="0061628E">
        <w:rPr>
          <w:rFonts w:eastAsia="Times New Roman" w:cs="Times New Roman"/>
          <w:color w:val="212529"/>
          <w:sz w:val="28"/>
          <w:szCs w:val="28"/>
        </w:rPr>
        <w:t>Notice that the preceding </w:t>
      </w:r>
      <w:proofErr w:type="spellStart"/>
      <w:r w:rsidRPr="0061628E">
        <w:rPr>
          <w:rFonts w:eastAsia="Times New Roman" w:cs="Times New Roman"/>
          <w:b/>
          <w:bCs/>
          <w:color w:val="212529"/>
          <w:sz w:val="28"/>
          <w:szCs w:val="28"/>
        </w:rPr>
        <w:t>tzselect</w:t>
      </w:r>
      <w:proofErr w:type="spellEnd"/>
      <w:r w:rsidRPr="0061628E">
        <w:rPr>
          <w:rFonts w:eastAsia="Times New Roman" w:cs="Times New Roman"/>
          <w:color w:val="212529"/>
          <w:sz w:val="28"/>
          <w:szCs w:val="28"/>
        </w:rPr>
        <w:t> command displayed the appropriate time zone for Haiti.</w:t>
      </w:r>
    </w:p>
    <w:p w14:paraId="76334ABA" w14:textId="77777777" w:rsidR="0061628E" w:rsidRPr="0061628E" w:rsidRDefault="0061628E" w:rsidP="0061628E">
      <w:pPr>
        <w:shd w:val="clear" w:color="auto" w:fill="FFFFFF"/>
        <w:spacing w:after="100" w:afterAutospacing="1"/>
        <w:ind w:left="1080"/>
        <w:rPr>
          <w:rFonts w:eastAsia="Times New Roman" w:cs="Times New Roman"/>
          <w:color w:val="212529"/>
          <w:sz w:val="28"/>
          <w:szCs w:val="28"/>
        </w:rPr>
      </w:pPr>
      <w:r w:rsidRPr="0061628E">
        <w:rPr>
          <w:rFonts w:eastAsia="Times New Roman" w:cs="Times New Roman"/>
          <w:color w:val="212529"/>
          <w:sz w:val="28"/>
          <w:szCs w:val="28"/>
        </w:rPr>
        <w:lastRenderedPageBreak/>
        <w:t>Use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to update the time zone on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to America/Port-au-Prince.</w:t>
      </w:r>
    </w:p>
    <w:p w14:paraId="28C6BC3B"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xml:space="preserve"> </w:t>
      </w:r>
      <w:proofErr w:type="spellStart"/>
      <w:r w:rsidRPr="0061628E">
        <w:rPr>
          <w:rFonts w:eastAsia="Times New Roman" w:cs="Times New Roman"/>
          <w:b/>
          <w:bCs/>
          <w:color w:val="333333"/>
          <w:sz w:val="28"/>
          <w:szCs w:val="28"/>
        </w:rPr>
        <w:t>timedatectl</w:t>
      </w:r>
      <w:proofErr w:type="spellEnd"/>
      <w:r w:rsidRPr="0061628E">
        <w:rPr>
          <w:rFonts w:eastAsia="Times New Roman" w:cs="Times New Roman"/>
          <w:b/>
          <w:bCs/>
          <w:color w:val="333333"/>
          <w:sz w:val="28"/>
          <w:szCs w:val="28"/>
        </w:rPr>
        <w:t xml:space="preserve"> set-</w:t>
      </w:r>
      <w:proofErr w:type="spellStart"/>
      <w:r w:rsidRPr="0061628E">
        <w:rPr>
          <w:rFonts w:eastAsia="Times New Roman" w:cs="Times New Roman"/>
          <w:b/>
          <w:bCs/>
          <w:color w:val="333333"/>
          <w:sz w:val="28"/>
          <w:szCs w:val="28"/>
        </w:rPr>
        <w:t>timezone</w:t>
      </w:r>
      <w:proofErr w:type="spellEnd"/>
      <w:r w:rsidRPr="0061628E">
        <w:rPr>
          <w:rFonts w:eastAsia="Times New Roman" w:cs="Times New Roman"/>
          <w:b/>
          <w:bCs/>
          <w:color w:val="333333"/>
          <w:sz w:val="28"/>
          <w:szCs w:val="28"/>
        </w:rPr>
        <w:t xml:space="preserve"> \</w:t>
      </w:r>
    </w:p>
    <w:p w14:paraId="6B2FE43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b/>
          <w:bCs/>
          <w:color w:val="333333"/>
          <w:sz w:val="28"/>
          <w:szCs w:val="28"/>
        </w:rPr>
        <w:t>America/Port-au-Prince</w:t>
      </w:r>
    </w:p>
    <w:p w14:paraId="2754234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password for student: student</w:t>
      </w:r>
    </w:p>
    <w:p w14:paraId="61DAEF5A" w14:textId="77777777" w:rsidR="0061628E" w:rsidRPr="0061628E" w:rsidRDefault="0061628E" w:rsidP="0061628E">
      <w:pPr>
        <w:shd w:val="clear" w:color="auto" w:fill="FFFFFF"/>
        <w:spacing w:after="100" w:afterAutospacing="1"/>
        <w:ind w:left="1080"/>
        <w:rPr>
          <w:rFonts w:eastAsia="Times New Roman" w:cs="Times New Roman"/>
          <w:color w:val="212529"/>
          <w:sz w:val="28"/>
          <w:szCs w:val="28"/>
        </w:rPr>
      </w:pPr>
      <w:r w:rsidRPr="0061628E">
        <w:rPr>
          <w:rFonts w:eastAsia="Times New Roman" w:cs="Times New Roman"/>
          <w:color w:val="212529"/>
          <w:sz w:val="28"/>
          <w:szCs w:val="28"/>
        </w:rPr>
        <w:t>Use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to verify that the time zone has been updated to America/Port-au-Prince.</w:t>
      </w:r>
    </w:p>
    <w:p w14:paraId="271D3A3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timedatectl</w:t>
      </w:r>
      <w:proofErr w:type="spellEnd"/>
    </w:p>
    <w:p w14:paraId="2750419B"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Local time: Tue 2019-02-19 01:16:29 EST</w:t>
      </w:r>
    </w:p>
    <w:p w14:paraId="4CF18C0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Universal time: Tue 2019-02-19 06:16:29 UTC</w:t>
      </w:r>
    </w:p>
    <w:p w14:paraId="6996F07E"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RTC time: Tue 2019-02-19 06:16:29</w:t>
      </w:r>
    </w:p>
    <w:p w14:paraId="5E94F1D4"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w:t>
      </w:r>
      <w:r w:rsidRPr="0061628E">
        <w:rPr>
          <w:rFonts w:eastAsia="Times New Roman" w:cs="Times New Roman"/>
          <w:b/>
          <w:bCs/>
          <w:color w:val="333333"/>
          <w:sz w:val="28"/>
          <w:szCs w:val="28"/>
        </w:rPr>
        <w:t>Time zone: America/Port-au-Prince (EST, -0500)</w:t>
      </w:r>
    </w:p>
    <w:p w14:paraId="130E4CFA"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System clock synchronized: no</w:t>
      </w:r>
    </w:p>
    <w:p w14:paraId="26ABC91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NTP service: inactive</w:t>
      </w:r>
    </w:p>
    <w:p w14:paraId="274D7E7F" w14:textId="6172C0D1"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RTC in local TZ: no</w:t>
      </w:r>
    </w:p>
    <w:p w14:paraId="62FAA880"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Configure the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 service on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to synchronize the system time with the NTP time source classroom.example.com.</w:t>
      </w:r>
    </w:p>
    <w:p w14:paraId="451F1296" w14:textId="77777777" w:rsidR="0061628E" w:rsidRPr="0061628E" w:rsidRDefault="0061628E" w:rsidP="0061628E">
      <w:pPr>
        <w:shd w:val="clear" w:color="auto" w:fill="FFFFFF"/>
        <w:spacing w:after="100" w:afterAutospacing="1"/>
        <w:ind w:left="1080"/>
        <w:rPr>
          <w:rFonts w:eastAsia="Times New Roman" w:cs="Times New Roman"/>
          <w:color w:val="212529"/>
          <w:sz w:val="28"/>
          <w:szCs w:val="28"/>
        </w:rPr>
      </w:pPr>
      <w:r w:rsidRPr="0061628E">
        <w:rPr>
          <w:rFonts w:eastAsia="Times New Roman" w:cs="Times New Roman"/>
          <w:color w:val="212529"/>
          <w:sz w:val="28"/>
          <w:szCs w:val="28"/>
        </w:rPr>
        <w:t>Edit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chrony.conf</w:t>
      </w:r>
      <w:proofErr w:type="spellEnd"/>
      <w:r w:rsidRPr="0061628E">
        <w:rPr>
          <w:rFonts w:eastAsia="Times New Roman" w:cs="Times New Roman"/>
          <w:color w:val="212529"/>
          <w:sz w:val="28"/>
          <w:szCs w:val="28"/>
        </w:rPr>
        <w:t> file to specify the classroom.example.com server as the NTP time source. You may use the </w:t>
      </w:r>
      <w:proofErr w:type="spellStart"/>
      <w:r w:rsidRPr="0061628E">
        <w:rPr>
          <w:rFonts w:eastAsia="Times New Roman" w:cs="Times New Roman"/>
          <w:b/>
          <w:bCs/>
          <w:color w:val="212529"/>
          <w:sz w:val="28"/>
          <w:szCs w:val="28"/>
        </w:rPr>
        <w:t>sudo</w:t>
      </w:r>
      <w:proofErr w:type="spellEnd"/>
      <w:r w:rsidRPr="0061628E">
        <w:rPr>
          <w:rFonts w:eastAsia="Times New Roman" w:cs="Times New Roman"/>
          <w:b/>
          <w:bCs/>
          <w:color w:val="212529"/>
          <w:sz w:val="28"/>
          <w:szCs w:val="28"/>
        </w:rPr>
        <w:t xml:space="preserve"> vim /</w:t>
      </w:r>
      <w:proofErr w:type="spellStart"/>
      <w:r w:rsidRPr="0061628E">
        <w:rPr>
          <w:rFonts w:eastAsia="Times New Roman" w:cs="Times New Roman"/>
          <w:b/>
          <w:bCs/>
          <w:color w:val="212529"/>
          <w:sz w:val="28"/>
          <w:szCs w:val="28"/>
        </w:rPr>
        <w:t>etc</w:t>
      </w:r>
      <w:proofErr w:type="spellEnd"/>
      <w:r w:rsidRPr="0061628E">
        <w:rPr>
          <w:rFonts w:eastAsia="Times New Roman" w:cs="Times New Roman"/>
          <w:b/>
          <w:bCs/>
          <w:color w:val="212529"/>
          <w:sz w:val="28"/>
          <w:szCs w:val="28"/>
        </w:rPr>
        <w:t>/</w:t>
      </w:r>
      <w:proofErr w:type="spellStart"/>
      <w:r w:rsidRPr="0061628E">
        <w:rPr>
          <w:rFonts w:eastAsia="Times New Roman" w:cs="Times New Roman"/>
          <w:b/>
          <w:bCs/>
          <w:color w:val="212529"/>
          <w:sz w:val="28"/>
          <w:szCs w:val="28"/>
        </w:rPr>
        <w:t>chrony.conf</w:t>
      </w:r>
      <w:proofErr w:type="spellEnd"/>
      <w:r w:rsidRPr="0061628E">
        <w:rPr>
          <w:rFonts w:eastAsia="Times New Roman" w:cs="Times New Roman"/>
          <w:color w:val="212529"/>
          <w:sz w:val="28"/>
          <w:szCs w:val="28"/>
        </w:rPr>
        <w:t> command to edit the configuration file. The following output shows the configuration line you must add to the configuration file:</w:t>
      </w:r>
    </w:p>
    <w:p w14:paraId="5418E76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5A7204E7"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server classroom.example.com </w:t>
      </w:r>
      <w:proofErr w:type="spellStart"/>
      <w:r w:rsidRPr="0061628E">
        <w:rPr>
          <w:rFonts w:eastAsia="Times New Roman" w:cs="Times New Roman"/>
          <w:color w:val="333333"/>
          <w:sz w:val="28"/>
          <w:szCs w:val="28"/>
        </w:rPr>
        <w:t>iburst</w:t>
      </w:r>
      <w:proofErr w:type="spellEnd"/>
    </w:p>
    <w:p w14:paraId="6332EB61"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i/>
          <w:iCs/>
          <w:color w:val="333333"/>
          <w:sz w:val="28"/>
          <w:szCs w:val="28"/>
        </w:rPr>
        <w:t>...output omitted...</w:t>
      </w:r>
    </w:p>
    <w:p w14:paraId="337CE3CC" w14:textId="77777777" w:rsidR="0061628E" w:rsidRPr="0061628E" w:rsidRDefault="0061628E" w:rsidP="0061628E">
      <w:pPr>
        <w:shd w:val="clear" w:color="auto" w:fill="FFFFFF"/>
        <w:spacing w:after="100" w:afterAutospacing="1"/>
        <w:ind w:left="1980"/>
        <w:rPr>
          <w:rFonts w:eastAsia="Times New Roman" w:cs="Times New Roman"/>
          <w:color w:val="212529"/>
          <w:sz w:val="28"/>
          <w:szCs w:val="28"/>
        </w:rPr>
      </w:pPr>
      <w:r w:rsidRPr="0061628E">
        <w:rPr>
          <w:rFonts w:eastAsia="Times New Roman" w:cs="Times New Roman"/>
          <w:color w:val="212529"/>
          <w:sz w:val="28"/>
          <w:szCs w:val="28"/>
        </w:rPr>
        <w:t>The preceding line in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chrony.conf</w:t>
      </w:r>
      <w:proofErr w:type="spellEnd"/>
      <w:r w:rsidRPr="0061628E">
        <w:rPr>
          <w:rFonts w:eastAsia="Times New Roman" w:cs="Times New Roman"/>
          <w:color w:val="212529"/>
          <w:sz w:val="28"/>
          <w:szCs w:val="28"/>
        </w:rPr>
        <w:t> configuration file includes the </w:t>
      </w:r>
      <w:proofErr w:type="spellStart"/>
      <w:r w:rsidRPr="0061628E">
        <w:rPr>
          <w:rFonts w:eastAsia="Times New Roman" w:cs="Times New Roman"/>
          <w:color w:val="212529"/>
          <w:sz w:val="28"/>
          <w:szCs w:val="28"/>
        </w:rPr>
        <w:t>iburst</w:t>
      </w:r>
      <w:proofErr w:type="spellEnd"/>
      <w:r w:rsidRPr="0061628E">
        <w:rPr>
          <w:rFonts w:eastAsia="Times New Roman" w:cs="Times New Roman"/>
          <w:color w:val="212529"/>
          <w:sz w:val="28"/>
          <w:szCs w:val="28"/>
        </w:rPr>
        <w:t> option to speed up initial time synchronization.</w:t>
      </w:r>
    </w:p>
    <w:p w14:paraId="593BD0BD" w14:textId="77777777" w:rsidR="0061628E" w:rsidRPr="0061628E" w:rsidRDefault="0061628E" w:rsidP="0061628E">
      <w:pPr>
        <w:shd w:val="clear" w:color="auto" w:fill="FFFFFF"/>
        <w:spacing w:after="100" w:afterAutospacing="1"/>
        <w:ind w:left="1080"/>
        <w:rPr>
          <w:rFonts w:eastAsia="Times New Roman" w:cs="Times New Roman"/>
          <w:color w:val="212529"/>
          <w:sz w:val="28"/>
          <w:szCs w:val="28"/>
        </w:rPr>
      </w:pPr>
      <w:r w:rsidRPr="0061628E">
        <w:rPr>
          <w:rFonts w:eastAsia="Times New Roman" w:cs="Times New Roman"/>
          <w:color w:val="212529"/>
          <w:sz w:val="28"/>
          <w:szCs w:val="28"/>
        </w:rPr>
        <w:t>Use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to turn on the time synchronization on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w:t>
      </w:r>
    </w:p>
    <w:p w14:paraId="66C3D56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98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sudo</w:t>
      </w:r>
      <w:proofErr w:type="spellEnd"/>
      <w:r w:rsidRPr="0061628E">
        <w:rPr>
          <w:rFonts w:eastAsia="Times New Roman" w:cs="Times New Roman"/>
          <w:b/>
          <w:bCs/>
          <w:color w:val="333333"/>
          <w:sz w:val="28"/>
          <w:szCs w:val="28"/>
        </w:rPr>
        <w:t xml:space="preserve"> </w:t>
      </w:r>
      <w:proofErr w:type="spellStart"/>
      <w:r w:rsidRPr="0061628E">
        <w:rPr>
          <w:rFonts w:eastAsia="Times New Roman" w:cs="Times New Roman"/>
          <w:b/>
          <w:bCs/>
          <w:color w:val="333333"/>
          <w:sz w:val="28"/>
          <w:szCs w:val="28"/>
        </w:rPr>
        <w:t>timedatectl</w:t>
      </w:r>
      <w:proofErr w:type="spellEnd"/>
      <w:r w:rsidRPr="0061628E">
        <w:rPr>
          <w:rFonts w:eastAsia="Times New Roman" w:cs="Times New Roman"/>
          <w:b/>
          <w:bCs/>
          <w:color w:val="333333"/>
          <w:sz w:val="28"/>
          <w:szCs w:val="28"/>
        </w:rPr>
        <w:t xml:space="preserve"> set-</w:t>
      </w:r>
      <w:proofErr w:type="spellStart"/>
      <w:r w:rsidRPr="0061628E">
        <w:rPr>
          <w:rFonts w:eastAsia="Times New Roman" w:cs="Times New Roman"/>
          <w:b/>
          <w:bCs/>
          <w:color w:val="333333"/>
          <w:sz w:val="28"/>
          <w:szCs w:val="28"/>
        </w:rPr>
        <w:t>ntp</w:t>
      </w:r>
      <w:proofErr w:type="spellEnd"/>
      <w:r w:rsidRPr="0061628E">
        <w:rPr>
          <w:rFonts w:eastAsia="Times New Roman" w:cs="Times New Roman"/>
          <w:b/>
          <w:bCs/>
          <w:color w:val="333333"/>
          <w:sz w:val="28"/>
          <w:szCs w:val="28"/>
        </w:rPr>
        <w:t xml:space="preserve"> yes</w:t>
      </w:r>
    </w:p>
    <w:p w14:paraId="01DDA13D" w14:textId="77777777" w:rsidR="0061628E" w:rsidRPr="0061628E" w:rsidRDefault="0061628E" w:rsidP="0061628E">
      <w:pPr>
        <w:shd w:val="clear" w:color="auto" w:fill="FFFFFF"/>
        <w:spacing w:after="100" w:afterAutospacing="1"/>
        <w:ind w:left="1980"/>
        <w:rPr>
          <w:rFonts w:eastAsia="Times New Roman" w:cs="Times New Roman"/>
          <w:color w:val="212529"/>
          <w:sz w:val="28"/>
          <w:szCs w:val="28"/>
        </w:rPr>
      </w:pPr>
      <w:r w:rsidRPr="0061628E">
        <w:rPr>
          <w:rFonts w:eastAsia="Times New Roman" w:cs="Times New Roman"/>
          <w:color w:val="212529"/>
          <w:sz w:val="28"/>
          <w:szCs w:val="28"/>
        </w:rPr>
        <w:lastRenderedPageBreak/>
        <w:t>The preceding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activates the NTP server with the changed settings in the /</w:t>
      </w:r>
      <w:proofErr w:type="spellStart"/>
      <w:r w:rsidRPr="0061628E">
        <w:rPr>
          <w:rFonts w:eastAsia="Times New Roman" w:cs="Times New Roman"/>
          <w:color w:val="212529"/>
          <w:sz w:val="28"/>
          <w:szCs w:val="28"/>
        </w:rPr>
        <w:t>etc</w:t>
      </w:r>
      <w:proofErr w:type="spellEnd"/>
      <w:r w:rsidRPr="0061628E">
        <w:rPr>
          <w:rFonts w:eastAsia="Times New Roman" w:cs="Times New Roman"/>
          <w:color w:val="212529"/>
          <w:sz w:val="28"/>
          <w:szCs w:val="28"/>
        </w:rPr>
        <w:t>/</w:t>
      </w:r>
      <w:proofErr w:type="spellStart"/>
      <w:r w:rsidRPr="0061628E">
        <w:rPr>
          <w:rFonts w:eastAsia="Times New Roman" w:cs="Times New Roman"/>
          <w:color w:val="212529"/>
          <w:sz w:val="28"/>
          <w:szCs w:val="28"/>
        </w:rPr>
        <w:t>chrony.conf</w:t>
      </w:r>
      <w:proofErr w:type="spellEnd"/>
      <w:r w:rsidRPr="0061628E">
        <w:rPr>
          <w:rFonts w:eastAsia="Times New Roman" w:cs="Times New Roman"/>
          <w:color w:val="212529"/>
          <w:sz w:val="28"/>
          <w:szCs w:val="28"/>
        </w:rPr>
        <w:t> configuration file. The preceding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may activate either the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 or the </w:t>
      </w:r>
      <w:proofErr w:type="spellStart"/>
      <w:r w:rsidRPr="0061628E">
        <w:rPr>
          <w:rFonts w:eastAsia="Times New Roman" w:cs="Times New Roman"/>
          <w:color w:val="212529"/>
          <w:sz w:val="28"/>
          <w:szCs w:val="28"/>
        </w:rPr>
        <w:t>ntpd</w:t>
      </w:r>
      <w:proofErr w:type="spellEnd"/>
      <w:r w:rsidRPr="0061628E">
        <w:rPr>
          <w:rFonts w:eastAsia="Times New Roman" w:cs="Times New Roman"/>
          <w:color w:val="212529"/>
          <w:sz w:val="28"/>
          <w:szCs w:val="28"/>
        </w:rPr>
        <w:t> service, based on what is currently installed on the system.</w:t>
      </w:r>
    </w:p>
    <w:p w14:paraId="2E7F6113" w14:textId="77777777" w:rsidR="0061628E" w:rsidRPr="0061628E" w:rsidRDefault="0061628E" w:rsidP="0061628E">
      <w:pPr>
        <w:shd w:val="clear" w:color="auto" w:fill="FFFFFF"/>
        <w:spacing w:after="100" w:afterAutospacing="1"/>
        <w:ind w:left="360"/>
        <w:rPr>
          <w:rFonts w:eastAsia="Times New Roman" w:cs="Times New Roman"/>
          <w:color w:val="212529"/>
          <w:sz w:val="28"/>
          <w:szCs w:val="28"/>
        </w:rPr>
      </w:pPr>
      <w:r w:rsidRPr="0061628E">
        <w:rPr>
          <w:rFonts w:eastAsia="Times New Roman" w:cs="Times New Roman"/>
          <w:color w:val="212529"/>
          <w:sz w:val="28"/>
          <w:szCs w:val="28"/>
        </w:rPr>
        <w:t>Verify that the time settings on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are currently configured to synchronize with the classroom.example.com time source in the classroom environment.</w:t>
      </w:r>
    </w:p>
    <w:p w14:paraId="67BBED6B" w14:textId="77777777" w:rsidR="0061628E" w:rsidRPr="0061628E" w:rsidRDefault="0061628E" w:rsidP="0061628E">
      <w:pPr>
        <w:shd w:val="clear" w:color="auto" w:fill="FFFFFF"/>
        <w:spacing w:after="100" w:afterAutospacing="1"/>
        <w:ind w:left="1080"/>
        <w:rPr>
          <w:rFonts w:eastAsia="Times New Roman" w:cs="Times New Roman"/>
          <w:color w:val="212529"/>
          <w:sz w:val="28"/>
          <w:szCs w:val="28"/>
        </w:rPr>
      </w:pPr>
      <w:r w:rsidRPr="0061628E">
        <w:rPr>
          <w:rFonts w:eastAsia="Times New Roman" w:cs="Times New Roman"/>
          <w:color w:val="212529"/>
          <w:sz w:val="28"/>
          <w:szCs w:val="28"/>
        </w:rPr>
        <w:t>Use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to verify that the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currently has the time synchronization enabled.</w:t>
      </w:r>
    </w:p>
    <w:p w14:paraId="2F9018B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student@servera</w:t>
      </w:r>
      <w:proofErr w:type="spellEnd"/>
      <w:r w:rsidRPr="0061628E">
        <w:rPr>
          <w:rFonts w:eastAsia="Times New Roman" w:cs="Times New Roman"/>
          <w:b/>
          <w:bCs/>
          <w:color w:val="333333"/>
          <w:sz w:val="28"/>
          <w:szCs w:val="28"/>
        </w:rPr>
        <w:t xml:space="preserve"> ~]$ </w:t>
      </w:r>
      <w:proofErr w:type="spellStart"/>
      <w:r w:rsidRPr="0061628E">
        <w:rPr>
          <w:rFonts w:eastAsia="Times New Roman" w:cs="Times New Roman"/>
          <w:b/>
          <w:bCs/>
          <w:color w:val="333333"/>
          <w:sz w:val="28"/>
          <w:szCs w:val="28"/>
        </w:rPr>
        <w:t>timedatectl</w:t>
      </w:r>
      <w:proofErr w:type="spellEnd"/>
    </w:p>
    <w:p w14:paraId="4610B4BD"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Local time: Tue 2019-02-19 01:52:17 EST</w:t>
      </w:r>
    </w:p>
    <w:p w14:paraId="09F2A07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Universal time: Tue 2019-02-19 06:52:17 UTC</w:t>
      </w:r>
    </w:p>
    <w:p w14:paraId="3C0294A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RTC time: Tue 2019-02-19 06:52:17</w:t>
      </w:r>
    </w:p>
    <w:p w14:paraId="4A0C9C1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Time zone: America/Port-au-Prince (EST, -0500)</w:t>
      </w:r>
    </w:p>
    <w:p w14:paraId="60CCC94A"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b/>
          <w:bCs/>
          <w:color w:val="333333"/>
          <w:sz w:val="28"/>
          <w:szCs w:val="28"/>
        </w:rPr>
        <w:t>System clock synchronized: yes</w:t>
      </w:r>
    </w:p>
    <w:p w14:paraId="2B52F8C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 xml:space="preserve">              NTP service: active</w:t>
      </w:r>
    </w:p>
    <w:p w14:paraId="291F6694" w14:textId="37B31D14"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8"/>
          <w:szCs w:val="28"/>
        </w:rPr>
      </w:pPr>
      <w:r w:rsidRPr="0061628E">
        <w:rPr>
          <w:rFonts w:eastAsia="Times New Roman" w:cs="Times New Roman"/>
          <w:color w:val="333333"/>
          <w:sz w:val="28"/>
          <w:szCs w:val="28"/>
        </w:rPr>
        <w:t>RTC in local TZ: no</w:t>
      </w:r>
    </w:p>
    <w:p w14:paraId="34AF05A5" w14:textId="77777777" w:rsidR="0061628E" w:rsidRPr="0061628E" w:rsidRDefault="0061628E" w:rsidP="0061628E">
      <w:pPr>
        <w:shd w:val="clear" w:color="auto" w:fill="FFFFFF"/>
        <w:spacing w:after="100" w:afterAutospacing="1"/>
        <w:ind w:left="360"/>
        <w:outlineLvl w:val="2"/>
        <w:rPr>
          <w:rFonts w:eastAsia="Times New Roman" w:cs="Times New Roman"/>
          <w:color w:val="212529"/>
          <w:sz w:val="28"/>
          <w:szCs w:val="28"/>
        </w:rPr>
      </w:pPr>
      <w:r w:rsidRPr="0061628E">
        <w:rPr>
          <w:rFonts w:eastAsia="Times New Roman" w:cs="Times New Roman"/>
          <w:color w:val="212529"/>
          <w:sz w:val="28"/>
          <w:szCs w:val="28"/>
        </w:rPr>
        <w:t>Note</w:t>
      </w:r>
    </w:p>
    <w:p w14:paraId="39786887" w14:textId="77777777" w:rsidR="0061628E" w:rsidRPr="0061628E" w:rsidRDefault="0061628E" w:rsidP="00B10799">
      <w:pPr>
        <w:shd w:val="clear" w:color="auto" w:fill="FFFFFF"/>
        <w:spacing w:after="100" w:afterAutospacing="1"/>
        <w:ind w:left="1440"/>
        <w:rPr>
          <w:rFonts w:eastAsia="Times New Roman" w:cs="Times New Roman"/>
          <w:color w:val="212529"/>
          <w:sz w:val="28"/>
          <w:szCs w:val="28"/>
        </w:rPr>
      </w:pPr>
      <w:r w:rsidRPr="0061628E">
        <w:rPr>
          <w:rFonts w:eastAsia="Times New Roman" w:cs="Times New Roman"/>
          <w:color w:val="212529"/>
          <w:sz w:val="28"/>
          <w:szCs w:val="28"/>
        </w:rPr>
        <w:t>If the preceding output shows that the clock is not synchronized, wait for two seconds and re-run the </w:t>
      </w:r>
      <w:proofErr w:type="spellStart"/>
      <w:r w:rsidRPr="0061628E">
        <w:rPr>
          <w:rFonts w:eastAsia="Times New Roman" w:cs="Times New Roman"/>
          <w:b/>
          <w:bCs/>
          <w:color w:val="212529"/>
          <w:sz w:val="28"/>
          <w:szCs w:val="28"/>
        </w:rPr>
        <w:t>timedatectl</w:t>
      </w:r>
      <w:proofErr w:type="spellEnd"/>
      <w:r w:rsidRPr="0061628E">
        <w:rPr>
          <w:rFonts w:eastAsia="Times New Roman" w:cs="Times New Roman"/>
          <w:color w:val="212529"/>
          <w:sz w:val="28"/>
          <w:szCs w:val="28"/>
        </w:rPr>
        <w:t> command. It takes a few seconds to successfully synchronize the time settings with the time source.</w:t>
      </w:r>
    </w:p>
    <w:p w14:paraId="5B4ED7DC" w14:textId="77777777" w:rsidR="0061628E" w:rsidRPr="0061628E" w:rsidRDefault="0061628E" w:rsidP="0061628E">
      <w:pPr>
        <w:shd w:val="clear" w:color="auto" w:fill="FFFFFF"/>
        <w:spacing w:after="100" w:afterAutospacing="1"/>
        <w:ind w:left="1080"/>
        <w:rPr>
          <w:rFonts w:eastAsia="Times New Roman" w:cs="Times New Roman"/>
          <w:color w:val="212529"/>
          <w:sz w:val="28"/>
          <w:szCs w:val="28"/>
        </w:rPr>
      </w:pPr>
      <w:r w:rsidRPr="0061628E">
        <w:rPr>
          <w:rFonts w:eastAsia="Times New Roman" w:cs="Times New Roman"/>
          <w:color w:val="212529"/>
          <w:sz w:val="28"/>
          <w:szCs w:val="28"/>
        </w:rPr>
        <w:t>Use the </w:t>
      </w:r>
      <w:proofErr w:type="spellStart"/>
      <w:r w:rsidRPr="0061628E">
        <w:rPr>
          <w:rFonts w:eastAsia="Times New Roman" w:cs="Times New Roman"/>
          <w:b/>
          <w:bCs/>
          <w:color w:val="212529"/>
          <w:sz w:val="28"/>
          <w:szCs w:val="28"/>
        </w:rPr>
        <w:t>chronyc</w:t>
      </w:r>
      <w:proofErr w:type="spellEnd"/>
      <w:r w:rsidRPr="0061628E">
        <w:rPr>
          <w:rFonts w:eastAsia="Times New Roman" w:cs="Times New Roman"/>
          <w:color w:val="212529"/>
          <w:sz w:val="28"/>
          <w:szCs w:val="28"/>
        </w:rPr>
        <w:t> command to verify that the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 system is currently synchronizing its time settings with the classroom.example.com time source.</w:t>
      </w:r>
    </w:p>
    <w:p w14:paraId="7ABC046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b/>
          <w:bCs/>
          <w:color w:val="333333"/>
          <w:sz w:val="20"/>
          <w:szCs w:val="20"/>
        </w:rPr>
        <w:t>[</w:t>
      </w:r>
      <w:proofErr w:type="spellStart"/>
      <w:r w:rsidRPr="0061628E">
        <w:rPr>
          <w:rFonts w:ascii="Consolas" w:eastAsia="Times New Roman" w:hAnsi="Consolas" w:cs="Courier New"/>
          <w:b/>
          <w:bCs/>
          <w:color w:val="333333"/>
          <w:sz w:val="20"/>
          <w:szCs w:val="20"/>
        </w:rPr>
        <w:t>student@servera</w:t>
      </w:r>
      <w:proofErr w:type="spellEnd"/>
      <w:r w:rsidRPr="0061628E">
        <w:rPr>
          <w:rFonts w:ascii="Consolas" w:eastAsia="Times New Roman" w:hAnsi="Consolas" w:cs="Courier New"/>
          <w:b/>
          <w:bCs/>
          <w:color w:val="333333"/>
          <w:sz w:val="20"/>
          <w:szCs w:val="20"/>
        </w:rPr>
        <w:t xml:space="preserve"> ~]$ </w:t>
      </w:r>
      <w:proofErr w:type="spellStart"/>
      <w:r w:rsidRPr="0061628E">
        <w:rPr>
          <w:rFonts w:ascii="Consolas" w:eastAsia="Times New Roman" w:hAnsi="Consolas" w:cs="Courier New"/>
          <w:b/>
          <w:bCs/>
          <w:color w:val="333333"/>
          <w:sz w:val="20"/>
          <w:szCs w:val="20"/>
        </w:rPr>
        <w:t>chronyc</w:t>
      </w:r>
      <w:proofErr w:type="spellEnd"/>
      <w:r w:rsidRPr="0061628E">
        <w:rPr>
          <w:rFonts w:ascii="Consolas" w:eastAsia="Times New Roman" w:hAnsi="Consolas" w:cs="Courier New"/>
          <w:b/>
          <w:bCs/>
          <w:color w:val="333333"/>
          <w:sz w:val="20"/>
          <w:szCs w:val="20"/>
        </w:rPr>
        <w:t xml:space="preserve"> sources -v</w:t>
      </w:r>
    </w:p>
    <w:p w14:paraId="1A031DA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210 Number of sources = 1</w:t>
      </w:r>
    </w:p>
    <w:p w14:paraId="04951E9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
    <w:p w14:paraId="67C2F339"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 Source mode  '^' = server, '=' = peer, '#' = local clock.</w:t>
      </w:r>
    </w:p>
    <w:p w14:paraId="3CF9BB48"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 .- Source state '*' = current synced, '+' = combined , '-' = not combined,</w:t>
      </w:r>
    </w:p>
    <w:p w14:paraId="5392905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   '?' = unreachable, 'x' = time may be in error, '~' = time too variable.</w:t>
      </w:r>
    </w:p>
    <w:p w14:paraId="38B976D6"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 </w:t>
      </w:r>
      <w:proofErr w:type="spellStart"/>
      <w:r w:rsidRPr="0061628E">
        <w:rPr>
          <w:rFonts w:ascii="Consolas" w:eastAsia="Times New Roman" w:hAnsi="Consolas" w:cs="Courier New"/>
          <w:color w:val="333333"/>
          <w:sz w:val="20"/>
          <w:szCs w:val="20"/>
        </w:rPr>
        <w:t>xxxx</w:t>
      </w:r>
      <w:proofErr w:type="spellEnd"/>
      <w:r w:rsidRPr="0061628E">
        <w:rPr>
          <w:rFonts w:ascii="Consolas" w:eastAsia="Times New Roman" w:hAnsi="Consolas" w:cs="Courier New"/>
          <w:color w:val="333333"/>
          <w:sz w:val="20"/>
          <w:szCs w:val="20"/>
        </w:rPr>
        <w:t xml:space="preserve"> [ </w:t>
      </w:r>
      <w:proofErr w:type="spellStart"/>
      <w:r w:rsidRPr="0061628E">
        <w:rPr>
          <w:rFonts w:ascii="Consolas" w:eastAsia="Times New Roman" w:hAnsi="Consolas" w:cs="Courier New"/>
          <w:color w:val="333333"/>
          <w:sz w:val="20"/>
          <w:szCs w:val="20"/>
        </w:rPr>
        <w:t>yyyy</w:t>
      </w:r>
      <w:proofErr w:type="spellEnd"/>
      <w:r w:rsidRPr="0061628E">
        <w:rPr>
          <w:rFonts w:ascii="Consolas" w:eastAsia="Times New Roman" w:hAnsi="Consolas" w:cs="Courier New"/>
          <w:color w:val="333333"/>
          <w:sz w:val="20"/>
          <w:szCs w:val="20"/>
        </w:rPr>
        <w:t xml:space="preserve"> ] +/- zzzz</w:t>
      </w:r>
    </w:p>
    <w:p w14:paraId="3E10BFEA"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Reachability register (octal) -.           |  </w:t>
      </w:r>
      <w:proofErr w:type="spellStart"/>
      <w:r w:rsidRPr="0061628E">
        <w:rPr>
          <w:rFonts w:ascii="Consolas" w:eastAsia="Times New Roman" w:hAnsi="Consolas" w:cs="Courier New"/>
          <w:color w:val="333333"/>
          <w:sz w:val="20"/>
          <w:szCs w:val="20"/>
        </w:rPr>
        <w:t>xxxx</w:t>
      </w:r>
      <w:proofErr w:type="spellEnd"/>
      <w:r w:rsidRPr="0061628E">
        <w:rPr>
          <w:rFonts w:ascii="Consolas" w:eastAsia="Times New Roman" w:hAnsi="Consolas" w:cs="Courier New"/>
          <w:color w:val="333333"/>
          <w:sz w:val="20"/>
          <w:szCs w:val="20"/>
        </w:rPr>
        <w:t xml:space="preserve"> = adjusted offset,</w:t>
      </w:r>
    </w:p>
    <w:p w14:paraId="239F5B7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      Log2(Polling interval) --.      |          |  </w:t>
      </w:r>
      <w:proofErr w:type="spellStart"/>
      <w:r w:rsidRPr="0061628E">
        <w:rPr>
          <w:rFonts w:ascii="Consolas" w:eastAsia="Times New Roman" w:hAnsi="Consolas" w:cs="Courier New"/>
          <w:color w:val="333333"/>
          <w:sz w:val="20"/>
          <w:szCs w:val="20"/>
        </w:rPr>
        <w:t>yyyy</w:t>
      </w:r>
      <w:proofErr w:type="spellEnd"/>
      <w:r w:rsidRPr="0061628E">
        <w:rPr>
          <w:rFonts w:ascii="Consolas" w:eastAsia="Times New Roman" w:hAnsi="Consolas" w:cs="Courier New"/>
          <w:color w:val="333333"/>
          <w:sz w:val="20"/>
          <w:szCs w:val="20"/>
        </w:rPr>
        <w:t xml:space="preserve"> = measured offset,</w:t>
      </w:r>
    </w:p>
    <w:p w14:paraId="338577F8"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     |          |  zzzz = estimated error.</w:t>
      </w:r>
    </w:p>
    <w:p w14:paraId="2258295B"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lastRenderedPageBreak/>
        <w:t>||                                 |    |           \</w:t>
      </w:r>
    </w:p>
    <w:p w14:paraId="2B374DBE"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 xml:space="preserve">MS Name/IP address         Stratum Poll Reach </w:t>
      </w:r>
      <w:proofErr w:type="spellStart"/>
      <w:r w:rsidRPr="0061628E">
        <w:rPr>
          <w:rFonts w:ascii="Consolas" w:eastAsia="Times New Roman" w:hAnsi="Consolas" w:cs="Courier New"/>
          <w:color w:val="333333"/>
          <w:sz w:val="20"/>
          <w:szCs w:val="20"/>
        </w:rPr>
        <w:t>LastRx</w:t>
      </w:r>
      <w:proofErr w:type="spellEnd"/>
      <w:r w:rsidRPr="0061628E">
        <w:rPr>
          <w:rFonts w:ascii="Consolas" w:eastAsia="Times New Roman" w:hAnsi="Consolas" w:cs="Courier New"/>
          <w:color w:val="333333"/>
          <w:sz w:val="20"/>
          <w:szCs w:val="20"/>
        </w:rPr>
        <w:t xml:space="preserve"> Last sample               </w:t>
      </w:r>
    </w:p>
    <w:p w14:paraId="03AE4905"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color w:val="333333"/>
          <w:sz w:val="20"/>
          <w:szCs w:val="20"/>
        </w:rPr>
        <w:t>===============================================================================</w:t>
      </w:r>
    </w:p>
    <w:p w14:paraId="5033F3DF"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61628E">
        <w:rPr>
          <w:rFonts w:ascii="Consolas" w:eastAsia="Times New Roman" w:hAnsi="Consolas" w:cs="Courier New"/>
          <w:b/>
          <w:bCs/>
          <w:color w:val="333333"/>
          <w:sz w:val="20"/>
          <w:szCs w:val="20"/>
        </w:rPr>
        <w:t>^* classroom.example.com         2   6   377    62   +105us[ +143us] +/-   14ms</w:t>
      </w:r>
    </w:p>
    <w:p w14:paraId="741F8E8C" w14:textId="77777777" w:rsidR="0061628E" w:rsidRPr="0061628E" w:rsidRDefault="0061628E" w:rsidP="0061628E">
      <w:pPr>
        <w:shd w:val="clear" w:color="auto" w:fill="FFFFFF"/>
        <w:spacing w:after="100" w:afterAutospacing="1"/>
        <w:ind w:left="1440"/>
        <w:rPr>
          <w:rFonts w:eastAsia="Times New Roman" w:cs="Times New Roman"/>
          <w:color w:val="212529"/>
          <w:sz w:val="36"/>
          <w:szCs w:val="36"/>
        </w:rPr>
      </w:pPr>
      <w:r w:rsidRPr="0061628E">
        <w:rPr>
          <w:rFonts w:eastAsia="Times New Roman" w:cs="Times New Roman"/>
          <w:color w:val="212529"/>
          <w:sz w:val="36"/>
          <w:szCs w:val="36"/>
        </w:rPr>
        <w:t>Notice that the preceding output shows an asterisk (</w:t>
      </w:r>
      <w:r w:rsidRPr="0061628E">
        <w:rPr>
          <w:rFonts w:eastAsia="Times New Roman" w:cs="Times New Roman"/>
          <w:color w:val="212529"/>
          <w:sz w:val="32"/>
          <w:szCs w:val="32"/>
        </w:rPr>
        <w:t>*</w:t>
      </w:r>
      <w:r w:rsidRPr="0061628E">
        <w:rPr>
          <w:rFonts w:eastAsia="Times New Roman" w:cs="Times New Roman"/>
          <w:color w:val="212529"/>
          <w:sz w:val="36"/>
          <w:szCs w:val="36"/>
        </w:rPr>
        <w:t>) in the source state (</w:t>
      </w:r>
      <w:r w:rsidRPr="0061628E">
        <w:rPr>
          <w:rFonts w:eastAsia="Times New Roman" w:cs="Times New Roman"/>
          <w:color w:val="212529"/>
          <w:sz w:val="32"/>
          <w:szCs w:val="32"/>
        </w:rPr>
        <w:t>S</w:t>
      </w:r>
      <w:r w:rsidRPr="0061628E">
        <w:rPr>
          <w:rFonts w:eastAsia="Times New Roman" w:cs="Times New Roman"/>
          <w:color w:val="212529"/>
          <w:sz w:val="36"/>
          <w:szCs w:val="36"/>
        </w:rPr>
        <w:t>) field for the </w:t>
      </w:r>
      <w:r w:rsidRPr="0061628E">
        <w:rPr>
          <w:rFonts w:eastAsia="Times New Roman" w:cs="Times New Roman"/>
          <w:color w:val="212529"/>
          <w:sz w:val="32"/>
          <w:szCs w:val="32"/>
        </w:rPr>
        <w:t>classroom.example.com</w:t>
      </w:r>
      <w:r w:rsidRPr="0061628E">
        <w:rPr>
          <w:rFonts w:eastAsia="Times New Roman" w:cs="Times New Roman"/>
          <w:color w:val="212529"/>
          <w:sz w:val="36"/>
          <w:szCs w:val="36"/>
        </w:rPr>
        <w:t> NTP time source. The asterisk indicates that the local system time is currently in successful synchronization with the NTP time source.</w:t>
      </w:r>
    </w:p>
    <w:p w14:paraId="79AC7735" w14:textId="77777777" w:rsidR="0061628E" w:rsidRPr="0061628E" w:rsidRDefault="0061628E" w:rsidP="0061628E">
      <w:pPr>
        <w:shd w:val="clear" w:color="auto" w:fill="FFFFFF"/>
        <w:spacing w:after="100" w:afterAutospacing="1"/>
        <w:ind w:left="1080"/>
        <w:rPr>
          <w:rFonts w:eastAsia="Times New Roman" w:cs="Times New Roman"/>
          <w:color w:val="212529"/>
          <w:sz w:val="36"/>
          <w:szCs w:val="36"/>
        </w:rPr>
      </w:pPr>
      <w:r w:rsidRPr="0061628E">
        <w:rPr>
          <w:rFonts w:eastAsia="Times New Roman" w:cs="Times New Roman"/>
          <w:color w:val="212529"/>
          <w:sz w:val="36"/>
          <w:szCs w:val="36"/>
        </w:rPr>
        <w:t>Log out of </w:t>
      </w:r>
      <w:proofErr w:type="spellStart"/>
      <w:r w:rsidRPr="0061628E">
        <w:rPr>
          <w:rFonts w:eastAsia="Times New Roman" w:cs="Times New Roman"/>
          <w:color w:val="212529"/>
          <w:sz w:val="32"/>
          <w:szCs w:val="32"/>
        </w:rPr>
        <w:t>servera</w:t>
      </w:r>
      <w:proofErr w:type="spellEnd"/>
      <w:r w:rsidRPr="0061628E">
        <w:rPr>
          <w:rFonts w:eastAsia="Times New Roman" w:cs="Times New Roman"/>
          <w:color w:val="212529"/>
          <w:sz w:val="36"/>
          <w:szCs w:val="36"/>
        </w:rPr>
        <w:t>.</w:t>
      </w:r>
    </w:p>
    <w:p w14:paraId="68663140"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0"/>
          <w:szCs w:val="20"/>
        </w:rPr>
      </w:pPr>
      <w:r w:rsidRPr="0061628E">
        <w:rPr>
          <w:rFonts w:eastAsia="Times New Roman" w:cs="Times New Roman"/>
          <w:b/>
          <w:bCs/>
          <w:color w:val="333333"/>
          <w:sz w:val="20"/>
          <w:szCs w:val="20"/>
        </w:rPr>
        <w:t>[</w:t>
      </w:r>
      <w:proofErr w:type="spellStart"/>
      <w:r w:rsidRPr="0061628E">
        <w:rPr>
          <w:rFonts w:eastAsia="Times New Roman" w:cs="Times New Roman"/>
          <w:b/>
          <w:bCs/>
          <w:color w:val="333333"/>
          <w:sz w:val="20"/>
          <w:szCs w:val="20"/>
        </w:rPr>
        <w:t>student@servera</w:t>
      </w:r>
      <w:proofErr w:type="spellEnd"/>
      <w:r w:rsidRPr="0061628E">
        <w:rPr>
          <w:rFonts w:eastAsia="Times New Roman" w:cs="Times New Roman"/>
          <w:b/>
          <w:bCs/>
          <w:color w:val="333333"/>
          <w:sz w:val="20"/>
          <w:szCs w:val="20"/>
        </w:rPr>
        <w:t xml:space="preserve"> ~]$ exit</w:t>
      </w:r>
    </w:p>
    <w:p w14:paraId="337C4DFA"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0"/>
          <w:szCs w:val="20"/>
        </w:rPr>
      </w:pPr>
      <w:r w:rsidRPr="0061628E">
        <w:rPr>
          <w:rFonts w:eastAsia="Times New Roman" w:cs="Times New Roman"/>
          <w:color w:val="333333"/>
          <w:sz w:val="20"/>
          <w:szCs w:val="20"/>
        </w:rPr>
        <w:t>logout</w:t>
      </w:r>
    </w:p>
    <w:p w14:paraId="42C82E9C"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0"/>
          <w:szCs w:val="20"/>
        </w:rPr>
      </w:pPr>
      <w:r w:rsidRPr="0061628E">
        <w:rPr>
          <w:rFonts w:eastAsia="Times New Roman" w:cs="Times New Roman"/>
          <w:color w:val="333333"/>
          <w:sz w:val="20"/>
          <w:szCs w:val="20"/>
        </w:rPr>
        <w:t xml:space="preserve">Connection to </w:t>
      </w:r>
      <w:proofErr w:type="spellStart"/>
      <w:r w:rsidRPr="0061628E">
        <w:rPr>
          <w:rFonts w:eastAsia="Times New Roman" w:cs="Times New Roman"/>
          <w:color w:val="333333"/>
          <w:sz w:val="20"/>
          <w:szCs w:val="20"/>
        </w:rPr>
        <w:t>servera</w:t>
      </w:r>
      <w:proofErr w:type="spellEnd"/>
      <w:r w:rsidRPr="0061628E">
        <w:rPr>
          <w:rFonts w:eastAsia="Times New Roman" w:cs="Times New Roman"/>
          <w:color w:val="333333"/>
          <w:sz w:val="20"/>
          <w:szCs w:val="20"/>
        </w:rPr>
        <w:t xml:space="preserve"> closed.</w:t>
      </w:r>
    </w:p>
    <w:p w14:paraId="14B0F8C2"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 w:val="20"/>
          <w:szCs w:val="20"/>
        </w:rPr>
      </w:pPr>
      <w:r w:rsidRPr="0061628E">
        <w:rPr>
          <w:rFonts w:eastAsia="Times New Roman" w:cs="Times New Roman"/>
          <w:b/>
          <w:bCs/>
          <w:color w:val="333333"/>
          <w:sz w:val="20"/>
          <w:szCs w:val="20"/>
        </w:rPr>
        <w:t>[</w:t>
      </w:r>
      <w:proofErr w:type="spellStart"/>
      <w:r w:rsidRPr="0061628E">
        <w:rPr>
          <w:rFonts w:eastAsia="Times New Roman" w:cs="Times New Roman"/>
          <w:b/>
          <w:bCs/>
          <w:color w:val="333333"/>
          <w:sz w:val="20"/>
          <w:szCs w:val="20"/>
        </w:rPr>
        <w:t>student@workstation</w:t>
      </w:r>
      <w:proofErr w:type="spellEnd"/>
      <w:r w:rsidRPr="0061628E">
        <w:rPr>
          <w:rFonts w:eastAsia="Times New Roman" w:cs="Times New Roman"/>
          <w:b/>
          <w:bCs/>
          <w:color w:val="333333"/>
          <w:sz w:val="20"/>
          <w:szCs w:val="20"/>
        </w:rPr>
        <w:t xml:space="preserve"> ~]$ </w:t>
      </w:r>
    </w:p>
    <w:p w14:paraId="6443D509"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b/>
          <w:bCs/>
          <w:color w:val="212529"/>
          <w:sz w:val="28"/>
          <w:szCs w:val="28"/>
        </w:rPr>
        <w:t>Finish</w:t>
      </w:r>
    </w:p>
    <w:p w14:paraId="19509AB4"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On workstation, run </w:t>
      </w:r>
      <w:r w:rsidRPr="0061628E">
        <w:rPr>
          <w:rFonts w:eastAsia="Times New Roman" w:cs="Times New Roman"/>
          <w:b/>
          <w:bCs/>
          <w:color w:val="212529"/>
          <w:sz w:val="28"/>
          <w:szCs w:val="28"/>
        </w:rPr>
        <w:t>lab log-maintain finish</w:t>
      </w:r>
      <w:r w:rsidRPr="0061628E">
        <w:rPr>
          <w:rFonts w:eastAsia="Times New Roman" w:cs="Times New Roman"/>
          <w:color w:val="212529"/>
          <w:sz w:val="28"/>
          <w:szCs w:val="28"/>
        </w:rPr>
        <w:t> to complete this exercise. This script ensures that the original time zone is restored along with all the original time settings on </w:t>
      </w:r>
      <w:proofErr w:type="spellStart"/>
      <w:r w:rsidRPr="0061628E">
        <w:rPr>
          <w:rFonts w:eastAsia="Times New Roman" w:cs="Times New Roman"/>
          <w:color w:val="212529"/>
          <w:sz w:val="28"/>
          <w:szCs w:val="28"/>
        </w:rPr>
        <w:t>servera</w:t>
      </w:r>
      <w:proofErr w:type="spellEnd"/>
      <w:r w:rsidRPr="0061628E">
        <w:rPr>
          <w:rFonts w:eastAsia="Times New Roman" w:cs="Times New Roman"/>
          <w:color w:val="212529"/>
          <w:sz w:val="28"/>
          <w:szCs w:val="28"/>
        </w:rPr>
        <w:t>.</w:t>
      </w:r>
    </w:p>
    <w:p w14:paraId="444BBC77" w14:textId="77777777" w:rsidR="0061628E" w:rsidRPr="0061628E" w:rsidRDefault="0061628E" w:rsidP="006162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 w:val="28"/>
          <w:szCs w:val="28"/>
        </w:rPr>
      </w:pPr>
      <w:r w:rsidRPr="0061628E">
        <w:rPr>
          <w:rFonts w:eastAsia="Times New Roman" w:cs="Times New Roman"/>
          <w:b/>
          <w:bCs/>
          <w:color w:val="333333"/>
          <w:sz w:val="28"/>
          <w:szCs w:val="28"/>
        </w:rPr>
        <w:t>[</w:t>
      </w:r>
      <w:proofErr w:type="spellStart"/>
      <w:r w:rsidRPr="0061628E">
        <w:rPr>
          <w:rFonts w:eastAsia="Times New Roman" w:cs="Times New Roman"/>
          <w:b/>
          <w:bCs/>
          <w:color w:val="333333"/>
          <w:sz w:val="28"/>
          <w:szCs w:val="28"/>
        </w:rPr>
        <w:t>student@workstation</w:t>
      </w:r>
      <w:proofErr w:type="spellEnd"/>
      <w:r w:rsidRPr="0061628E">
        <w:rPr>
          <w:rFonts w:eastAsia="Times New Roman" w:cs="Times New Roman"/>
          <w:b/>
          <w:bCs/>
          <w:color w:val="333333"/>
          <w:sz w:val="28"/>
          <w:szCs w:val="28"/>
        </w:rPr>
        <w:t xml:space="preserve"> ~]$ lab log-maintain finish</w:t>
      </w:r>
    </w:p>
    <w:p w14:paraId="2889E93D"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This concludes the guided exercise.</w:t>
      </w:r>
    </w:p>
    <w:p w14:paraId="26228942" w14:textId="77777777" w:rsidR="00D71CB2" w:rsidRDefault="00D71CB2" w:rsidP="00D71CB2">
      <w:pPr>
        <w:pStyle w:val="Heading1"/>
        <w:rPr>
          <w:sz w:val="36"/>
        </w:rPr>
      </w:pPr>
      <w:r>
        <w:t>Summary</w:t>
      </w:r>
    </w:p>
    <w:p w14:paraId="17C1892C" w14:textId="77777777" w:rsidR="0061628E" w:rsidRPr="0061628E" w:rsidRDefault="0061628E" w:rsidP="0061628E">
      <w:p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In this chapter, you learned:</w:t>
      </w:r>
    </w:p>
    <w:p w14:paraId="76B819AC" w14:textId="77777777" w:rsidR="0061628E" w:rsidRPr="0061628E" w:rsidRDefault="0061628E" w:rsidP="0061628E">
      <w:pPr>
        <w:numPr>
          <w:ilvl w:val="0"/>
          <w:numId w:val="8"/>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The </w:t>
      </w:r>
      <w:proofErr w:type="spellStart"/>
      <w:r w:rsidRPr="0061628E">
        <w:rPr>
          <w:rFonts w:eastAsia="Times New Roman" w:cs="Times New Roman"/>
          <w:color w:val="212529"/>
          <w:sz w:val="28"/>
          <w:szCs w:val="28"/>
        </w:rPr>
        <w:t>systemd-journald</w:t>
      </w:r>
      <w:proofErr w:type="spellEnd"/>
      <w:r w:rsidRPr="0061628E">
        <w:rPr>
          <w:rFonts w:eastAsia="Times New Roman" w:cs="Times New Roman"/>
          <w:color w:val="212529"/>
          <w:sz w:val="28"/>
          <w:szCs w:val="28"/>
        </w:rPr>
        <w:t> and </w:t>
      </w:r>
      <w:proofErr w:type="spellStart"/>
      <w:r w:rsidRPr="0061628E">
        <w:rPr>
          <w:rFonts w:eastAsia="Times New Roman" w:cs="Times New Roman"/>
          <w:color w:val="212529"/>
          <w:sz w:val="28"/>
          <w:szCs w:val="28"/>
        </w:rPr>
        <w:t>rsyslog</w:t>
      </w:r>
      <w:proofErr w:type="spellEnd"/>
      <w:r w:rsidRPr="0061628E">
        <w:rPr>
          <w:rFonts w:eastAsia="Times New Roman" w:cs="Times New Roman"/>
          <w:color w:val="212529"/>
          <w:sz w:val="28"/>
          <w:szCs w:val="28"/>
        </w:rPr>
        <w:t> services capture and write log messages to the appropriate files.</w:t>
      </w:r>
    </w:p>
    <w:p w14:paraId="0FBDE0A3" w14:textId="77777777" w:rsidR="0061628E" w:rsidRPr="0061628E" w:rsidRDefault="0061628E" w:rsidP="0061628E">
      <w:pPr>
        <w:numPr>
          <w:ilvl w:val="0"/>
          <w:numId w:val="8"/>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The /var/log directory contains log files.</w:t>
      </w:r>
    </w:p>
    <w:p w14:paraId="025F7827" w14:textId="77777777" w:rsidR="0061628E" w:rsidRPr="0061628E" w:rsidRDefault="0061628E" w:rsidP="0061628E">
      <w:pPr>
        <w:numPr>
          <w:ilvl w:val="0"/>
          <w:numId w:val="8"/>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 xml:space="preserve">Periodic rotation of log files </w:t>
      </w:r>
      <w:proofErr w:type="gramStart"/>
      <w:r w:rsidRPr="0061628E">
        <w:rPr>
          <w:rFonts w:eastAsia="Times New Roman" w:cs="Times New Roman"/>
          <w:color w:val="212529"/>
          <w:sz w:val="28"/>
          <w:szCs w:val="28"/>
        </w:rPr>
        <w:t>prevent</w:t>
      </w:r>
      <w:proofErr w:type="gramEnd"/>
      <w:r w:rsidRPr="0061628E">
        <w:rPr>
          <w:rFonts w:eastAsia="Times New Roman" w:cs="Times New Roman"/>
          <w:color w:val="212529"/>
          <w:sz w:val="28"/>
          <w:szCs w:val="28"/>
        </w:rPr>
        <w:t xml:space="preserve"> them from filling up the file system space.</w:t>
      </w:r>
    </w:p>
    <w:p w14:paraId="239126B8" w14:textId="77777777" w:rsidR="0061628E" w:rsidRPr="0061628E" w:rsidRDefault="0061628E" w:rsidP="0061628E">
      <w:pPr>
        <w:numPr>
          <w:ilvl w:val="0"/>
          <w:numId w:val="8"/>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The </w:t>
      </w:r>
      <w:proofErr w:type="spellStart"/>
      <w:r w:rsidRPr="0061628E">
        <w:rPr>
          <w:rFonts w:eastAsia="Times New Roman" w:cs="Times New Roman"/>
          <w:color w:val="212529"/>
          <w:sz w:val="28"/>
          <w:szCs w:val="28"/>
        </w:rPr>
        <w:t>systemd</w:t>
      </w:r>
      <w:proofErr w:type="spellEnd"/>
      <w:r w:rsidRPr="0061628E">
        <w:rPr>
          <w:rFonts w:eastAsia="Times New Roman" w:cs="Times New Roman"/>
          <w:color w:val="212529"/>
          <w:sz w:val="28"/>
          <w:szCs w:val="28"/>
        </w:rPr>
        <w:t> journals are temporary and do not persist across reboot.</w:t>
      </w:r>
    </w:p>
    <w:p w14:paraId="12871D51" w14:textId="77777777" w:rsidR="0061628E" w:rsidRPr="0061628E" w:rsidRDefault="0061628E" w:rsidP="0061628E">
      <w:pPr>
        <w:numPr>
          <w:ilvl w:val="0"/>
          <w:numId w:val="8"/>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The </w:t>
      </w:r>
      <w:proofErr w:type="spellStart"/>
      <w:r w:rsidRPr="0061628E">
        <w:rPr>
          <w:rFonts w:eastAsia="Times New Roman" w:cs="Times New Roman"/>
          <w:color w:val="212529"/>
          <w:sz w:val="28"/>
          <w:szCs w:val="28"/>
        </w:rPr>
        <w:t>chronyd</w:t>
      </w:r>
      <w:proofErr w:type="spellEnd"/>
      <w:r w:rsidRPr="0061628E">
        <w:rPr>
          <w:rFonts w:eastAsia="Times New Roman" w:cs="Times New Roman"/>
          <w:color w:val="212529"/>
          <w:sz w:val="28"/>
          <w:szCs w:val="28"/>
        </w:rPr>
        <w:t> service helps to synchronize time settings with a time source.</w:t>
      </w:r>
    </w:p>
    <w:p w14:paraId="647C66F1" w14:textId="77777777" w:rsidR="0061628E" w:rsidRPr="0061628E" w:rsidRDefault="0061628E" w:rsidP="0061628E">
      <w:pPr>
        <w:numPr>
          <w:ilvl w:val="0"/>
          <w:numId w:val="8"/>
        </w:numPr>
        <w:shd w:val="clear" w:color="auto" w:fill="FFFFFF"/>
        <w:spacing w:after="100" w:afterAutospacing="1"/>
        <w:rPr>
          <w:rFonts w:eastAsia="Times New Roman" w:cs="Times New Roman"/>
          <w:color w:val="212529"/>
          <w:sz w:val="28"/>
          <w:szCs w:val="28"/>
        </w:rPr>
      </w:pPr>
      <w:r w:rsidRPr="0061628E">
        <w:rPr>
          <w:rFonts w:eastAsia="Times New Roman" w:cs="Times New Roman"/>
          <w:color w:val="212529"/>
          <w:sz w:val="28"/>
          <w:szCs w:val="28"/>
        </w:rPr>
        <w:t>The time zone of the server can be updated based on its location.</w:t>
      </w:r>
    </w:p>
    <w:p w14:paraId="0F480E65" w14:textId="77777777" w:rsidR="00D71CB2" w:rsidRPr="005543EF" w:rsidRDefault="00D71CB2" w:rsidP="005543EF">
      <w:pPr>
        <w:spacing w:before="120" w:after="120"/>
        <w:ind w:left="720"/>
        <w:rPr>
          <w:rFonts w:eastAsia="Times New Roman" w:cs="Times New Roman"/>
          <w:sz w:val="28"/>
          <w:szCs w:val="28"/>
        </w:rPr>
      </w:pPr>
    </w:p>
    <w:sectPr w:rsidR="00D71CB2" w:rsidRPr="005543EF" w:rsidSect="000B2A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0A39"/>
    <w:multiLevelType w:val="hybridMultilevel"/>
    <w:tmpl w:val="D896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55565"/>
    <w:multiLevelType w:val="multilevel"/>
    <w:tmpl w:val="A5EA9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D5FA4"/>
    <w:multiLevelType w:val="multilevel"/>
    <w:tmpl w:val="BA4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8A317B"/>
    <w:multiLevelType w:val="multilevel"/>
    <w:tmpl w:val="0FD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4F75B1"/>
    <w:multiLevelType w:val="multilevel"/>
    <w:tmpl w:val="3466A6DE"/>
    <w:lvl w:ilvl="0">
      <w:start w:val="1"/>
      <w:numFmt w:val="decimal"/>
      <w:pStyle w:val="Heading3"/>
      <w:lvlText w:val="%1."/>
      <w:lvlJc w:val="left"/>
      <w:pPr>
        <w:ind w:left="360" w:hanging="360"/>
      </w:pPr>
      <w:rPr>
        <w:rFonts w:ascii="Times New Roman" w:hAnsi="Times New Roman" w:cs="Times New Roman" w:hint="default"/>
        <w:color w:val="0070C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C150FF"/>
    <w:multiLevelType w:val="hybridMultilevel"/>
    <w:tmpl w:val="AC6C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86B0B"/>
    <w:multiLevelType w:val="multilevel"/>
    <w:tmpl w:val="A75CF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8144D7"/>
    <w:multiLevelType w:val="multilevel"/>
    <w:tmpl w:val="686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738374">
    <w:abstractNumId w:val="2"/>
  </w:num>
  <w:num w:numId="2" w16cid:durableId="547379247">
    <w:abstractNumId w:val="7"/>
  </w:num>
  <w:num w:numId="3" w16cid:durableId="873730612">
    <w:abstractNumId w:val="5"/>
  </w:num>
  <w:num w:numId="4" w16cid:durableId="1190492188">
    <w:abstractNumId w:val="0"/>
  </w:num>
  <w:num w:numId="5" w16cid:durableId="368997736">
    <w:abstractNumId w:val="4"/>
  </w:num>
  <w:num w:numId="6" w16cid:durableId="303200339">
    <w:abstractNumId w:val="6"/>
  </w:num>
  <w:num w:numId="7" w16cid:durableId="452869658">
    <w:abstractNumId w:val="1"/>
  </w:num>
  <w:num w:numId="8" w16cid:durableId="188994929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wMjW1NDI2MrE0sLRQ0lEKTi0uzszPAykwqwUAKEvnZywAAAA="/>
  </w:docVars>
  <w:rsids>
    <w:rsidRoot w:val="000B2AF4"/>
    <w:rsid w:val="00017F3B"/>
    <w:rsid w:val="00061E67"/>
    <w:rsid w:val="00062530"/>
    <w:rsid w:val="00091CF4"/>
    <w:rsid w:val="000B2AF4"/>
    <w:rsid w:val="0013298C"/>
    <w:rsid w:val="001662F4"/>
    <w:rsid w:val="00192DE0"/>
    <w:rsid w:val="001A15D7"/>
    <w:rsid w:val="001E11CC"/>
    <w:rsid w:val="001F055C"/>
    <w:rsid w:val="00294FC3"/>
    <w:rsid w:val="002D436F"/>
    <w:rsid w:val="00427F9C"/>
    <w:rsid w:val="00436080"/>
    <w:rsid w:val="00444E62"/>
    <w:rsid w:val="00464BE3"/>
    <w:rsid w:val="004D53E6"/>
    <w:rsid w:val="005140CF"/>
    <w:rsid w:val="005543EF"/>
    <w:rsid w:val="005A66C4"/>
    <w:rsid w:val="0061628E"/>
    <w:rsid w:val="00635F04"/>
    <w:rsid w:val="006448F3"/>
    <w:rsid w:val="00645252"/>
    <w:rsid w:val="00673213"/>
    <w:rsid w:val="006D3D74"/>
    <w:rsid w:val="007206F1"/>
    <w:rsid w:val="007C42A4"/>
    <w:rsid w:val="0083569A"/>
    <w:rsid w:val="00855F32"/>
    <w:rsid w:val="0087033C"/>
    <w:rsid w:val="00893EDD"/>
    <w:rsid w:val="008B5591"/>
    <w:rsid w:val="008E1AE9"/>
    <w:rsid w:val="008F2321"/>
    <w:rsid w:val="009618E0"/>
    <w:rsid w:val="009855FE"/>
    <w:rsid w:val="00A9204E"/>
    <w:rsid w:val="00B10799"/>
    <w:rsid w:val="00B54A85"/>
    <w:rsid w:val="00BA47FC"/>
    <w:rsid w:val="00C14C4D"/>
    <w:rsid w:val="00C56B4B"/>
    <w:rsid w:val="00CE572D"/>
    <w:rsid w:val="00D71CB2"/>
    <w:rsid w:val="00D95673"/>
    <w:rsid w:val="00E25452"/>
    <w:rsid w:val="00E31F89"/>
    <w:rsid w:val="00E9774C"/>
    <w:rsid w:val="00F24C73"/>
    <w:rsid w:val="00F7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E278"/>
  <w15:chartTrackingRefBased/>
  <w15:docId w15:val="{AC098DA2-52C8-4773-80E8-5DD178B9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CC"/>
    <w:rPr>
      <w:rFonts w:ascii="Times New Roman" w:hAnsi="Times New Roman"/>
      <w:sz w:val="24"/>
    </w:rPr>
  </w:style>
  <w:style w:type="paragraph" w:styleId="Heading1">
    <w:name w:val="heading 1"/>
    <w:basedOn w:val="Normal"/>
    <w:next w:val="Normal"/>
    <w:link w:val="Heading1Char"/>
    <w:uiPriority w:val="9"/>
    <w:qFormat/>
    <w:rsid w:val="00E9774C"/>
    <w:pPr>
      <w:shd w:val="clear" w:color="auto" w:fill="FFFFFF"/>
      <w:spacing w:before="240" w:line="480" w:lineRule="auto"/>
      <w:outlineLvl w:val="0"/>
    </w:pPr>
    <w:rPr>
      <w:rFonts w:eastAsia="Times New Roman" w:cs="Times New Roman"/>
      <w:b/>
      <w:bCs/>
      <w:color w:val="FF0000"/>
      <w:sz w:val="32"/>
      <w:szCs w:val="32"/>
    </w:rPr>
  </w:style>
  <w:style w:type="paragraph" w:styleId="Heading2">
    <w:name w:val="heading 2"/>
    <w:basedOn w:val="Normal"/>
    <w:next w:val="Normal"/>
    <w:link w:val="Heading2Char"/>
    <w:uiPriority w:val="9"/>
    <w:unhideWhenUsed/>
    <w:qFormat/>
    <w:rsid w:val="00017F3B"/>
    <w:pPr>
      <w:keepNext/>
      <w:keepLines/>
      <w:spacing w:before="40" w:after="240"/>
      <w:outlineLvl w:val="1"/>
    </w:pPr>
    <w:rPr>
      <w:rFonts w:eastAsia="Times New Roman" w:cs="Times New Roman"/>
      <w:b/>
      <w:bCs/>
      <w:color w:val="0070C0"/>
      <w:sz w:val="28"/>
      <w:szCs w:val="28"/>
    </w:rPr>
  </w:style>
  <w:style w:type="paragraph" w:styleId="Heading3">
    <w:name w:val="heading 3"/>
    <w:basedOn w:val="Heading2"/>
    <w:next w:val="Normal"/>
    <w:link w:val="Heading3Char"/>
    <w:uiPriority w:val="9"/>
    <w:unhideWhenUsed/>
    <w:qFormat/>
    <w:rsid w:val="00017F3B"/>
    <w:pPr>
      <w:numPr>
        <w:numId w:val="5"/>
      </w:numPr>
      <w:outlineLvl w:val="2"/>
    </w:p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4C"/>
    <w:rPr>
      <w:rFonts w:ascii="Times New Roman" w:eastAsia="Times New Roman" w:hAnsi="Times New Roman" w:cs="Times New Roman"/>
      <w:b/>
      <w:bCs/>
      <w:color w:val="FF0000"/>
      <w:sz w:val="32"/>
      <w:szCs w:val="32"/>
      <w:shd w:val="clear" w:color="auto" w:fill="FFFFFF"/>
    </w:rPr>
  </w:style>
  <w:style w:type="character" w:customStyle="1" w:styleId="Heading2Char">
    <w:name w:val="Heading 2 Char"/>
    <w:basedOn w:val="DefaultParagraphFont"/>
    <w:link w:val="Heading2"/>
    <w:uiPriority w:val="9"/>
    <w:rsid w:val="00017F3B"/>
    <w:rPr>
      <w:rFonts w:ascii="Times New Roman" w:eastAsia="Times New Roman" w:hAnsi="Times New Roman" w:cs="Times New Roman"/>
      <w:b/>
      <w:bCs/>
      <w:color w:val="0070C0"/>
      <w:sz w:val="28"/>
      <w:szCs w:val="28"/>
    </w:rPr>
  </w:style>
  <w:style w:type="character" w:customStyle="1" w:styleId="Heading3Char">
    <w:name w:val="Heading 3 Char"/>
    <w:basedOn w:val="DefaultParagraphFont"/>
    <w:link w:val="Heading3"/>
    <w:uiPriority w:val="9"/>
    <w:rsid w:val="00017F3B"/>
    <w:rPr>
      <w:rFonts w:ascii="Times New Roman" w:eastAsia="Times New Roman" w:hAnsi="Times New Roman" w:cs="Times New Roman"/>
      <w:b/>
      <w:bCs/>
      <w:color w:val="0070C0"/>
      <w:sz w:val="28"/>
      <w:szCs w:val="28"/>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140CF"/>
    <w:pPr>
      <w:ind w:left="720"/>
      <w:contextualSpacing/>
    </w:pPr>
  </w:style>
  <w:style w:type="paragraph" w:styleId="NormalWeb">
    <w:name w:val="Normal (Web)"/>
    <w:basedOn w:val="Normal"/>
    <w:uiPriority w:val="99"/>
    <w:semiHidden/>
    <w:unhideWhenUsed/>
    <w:rsid w:val="00E9774C"/>
    <w:pPr>
      <w:spacing w:before="100" w:beforeAutospacing="1" w:after="100" w:afterAutospacing="1"/>
    </w:pPr>
    <w:rPr>
      <w:rFonts w:eastAsia="Times New Roman" w:cs="Times New Roman"/>
      <w:szCs w:val="24"/>
    </w:rPr>
  </w:style>
  <w:style w:type="paragraph" w:customStyle="1" w:styleId="Title1">
    <w:name w:val="Title1"/>
    <w:basedOn w:val="Normal"/>
    <w:rsid w:val="00E9774C"/>
    <w:pPr>
      <w:spacing w:before="100" w:beforeAutospacing="1" w:after="100" w:afterAutospacing="1"/>
    </w:pPr>
    <w:rPr>
      <w:rFonts w:eastAsia="Times New Roman" w:cs="Times New Roman"/>
      <w:szCs w:val="24"/>
    </w:rPr>
  </w:style>
  <w:style w:type="character" w:customStyle="1" w:styleId="Quote1">
    <w:name w:val="Quote1"/>
    <w:basedOn w:val="DefaultParagraphFont"/>
    <w:rsid w:val="00427F9C"/>
  </w:style>
  <w:style w:type="character" w:customStyle="1" w:styleId="application">
    <w:name w:val="application"/>
    <w:basedOn w:val="DefaultParagraphFont"/>
    <w:rsid w:val="00427F9C"/>
  </w:style>
  <w:style w:type="character" w:styleId="UnresolvedMention">
    <w:name w:val="Unresolved Mention"/>
    <w:basedOn w:val="DefaultParagraphFont"/>
    <w:uiPriority w:val="99"/>
    <w:semiHidden/>
    <w:unhideWhenUsed/>
    <w:rsid w:val="00017F3B"/>
    <w:rPr>
      <w:color w:val="605E5C"/>
      <w:shd w:val="clear" w:color="auto" w:fill="E1DFDD"/>
    </w:rPr>
  </w:style>
  <w:style w:type="character" w:customStyle="1" w:styleId="section">
    <w:name w:val="section"/>
    <w:basedOn w:val="DefaultParagraphFont"/>
    <w:rsid w:val="00D95673"/>
  </w:style>
  <w:style w:type="paragraph" w:customStyle="1" w:styleId="Title2">
    <w:name w:val="Title2"/>
    <w:basedOn w:val="Normal"/>
    <w:rsid w:val="00D9567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11">
      <w:bodyDiv w:val="1"/>
      <w:marLeft w:val="0"/>
      <w:marRight w:val="0"/>
      <w:marTop w:val="0"/>
      <w:marBottom w:val="0"/>
      <w:divBdr>
        <w:top w:val="none" w:sz="0" w:space="0" w:color="auto"/>
        <w:left w:val="none" w:sz="0" w:space="0" w:color="auto"/>
        <w:bottom w:val="none" w:sz="0" w:space="0" w:color="auto"/>
        <w:right w:val="none" w:sz="0" w:space="0" w:color="auto"/>
      </w:divBdr>
      <w:divsChild>
        <w:div w:id="1867980166">
          <w:marLeft w:val="0"/>
          <w:marRight w:val="0"/>
          <w:marTop w:val="0"/>
          <w:marBottom w:val="0"/>
          <w:divBdr>
            <w:top w:val="none" w:sz="0" w:space="0" w:color="auto"/>
            <w:left w:val="none" w:sz="0" w:space="0" w:color="auto"/>
            <w:bottom w:val="none" w:sz="0" w:space="0" w:color="auto"/>
            <w:right w:val="none" w:sz="0" w:space="0" w:color="auto"/>
          </w:divBdr>
          <w:divsChild>
            <w:div w:id="1717392703">
              <w:marLeft w:val="0"/>
              <w:marRight w:val="0"/>
              <w:marTop w:val="0"/>
              <w:marBottom w:val="0"/>
              <w:divBdr>
                <w:top w:val="none" w:sz="0" w:space="0" w:color="auto"/>
                <w:left w:val="none" w:sz="0" w:space="0" w:color="auto"/>
                <w:bottom w:val="none" w:sz="0" w:space="0" w:color="auto"/>
                <w:right w:val="none" w:sz="0" w:space="0" w:color="auto"/>
              </w:divBdr>
            </w:div>
          </w:divsChild>
        </w:div>
        <w:div w:id="982075229">
          <w:marLeft w:val="0"/>
          <w:marRight w:val="0"/>
          <w:marTop w:val="0"/>
          <w:marBottom w:val="0"/>
          <w:divBdr>
            <w:top w:val="none" w:sz="0" w:space="0" w:color="auto"/>
            <w:left w:val="none" w:sz="0" w:space="0" w:color="auto"/>
            <w:bottom w:val="none" w:sz="0" w:space="0" w:color="auto"/>
            <w:right w:val="none" w:sz="0" w:space="0" w:color="auto"/>
          </w:divBdr>
        </w:div>
        <w:div w:id="1194728992">
          <w:marLeft w:val="0"/>
          <w:marRight w:val="0"/>
          <w:marTop w:val="0"/>
          <w:marBottom w:val="0"/>
          <w:divBdr>
            <w:top w:val="none" w:sz="0" w:space="0" w:color="auto"/>
            <w:left w:val="none" w:sz="0" w:space="0" w:color="auto"/>
            <w:bottom w:val="none" w:sz="0" w:space="0" w:color="auto"/>
            <w:right w:val="none" w:sz="0" w:space="0" w:color="auto"/>
          </w:divBdr>
        </w:div>
        <w:div w:id="243879323">
          <w:marLeft w:val="0"/>
          <w:marRight w:val="0"/>
          <w:marTop w:val="0"/>
          <w:marBottom w:val="0"/>
          <w:divBdr>
            <w:top w:val="none" w:sz="0" w:space="0" w:color="auto"/>
            <w:left w:val="none" w:sz="0" w:space="0" w:color="auto"/>
            <w:bottom w:val="none" w:sz="0" w:space="0" w:color="auto"/>
            <w:right w:val="none" w:sz="0" w:space="0" w:color="auto"/>
          </w:divBdr>
        </w:div>
        <w:div w:id="1612086651">
          <w:marLeft w:val="0"/>
          <w:marRight w:val="0"/>
          <w:marTop w:val="0"/>
          <w:marBottom w:val="0"/>
          <w:divBdr>
            <w:top w:val="none" w:sz="0" w:space="0" w:color="auto"/>
            <w:left w:val="none" w:sz="0" w:space="0" w:color="auto"/>
            <w:bottom w:val="none" w:sz="0" w:space="0" w:color="auto"/>
            <w:right w:val="none" w:sz="0" w:space="0" w:color="auto"/>
          </w:divBdr>
        </w:div>
      </w:divsChild>
    </w:div>
    <w:div w:id="111830139">
      <w:bodyDiv w:val="1"/>
      <w:marLeft w:val="0"/>
      <w:marRight w:val="0"/>
      <w:marTop w:val="0"/>
      <w:marBottom w:val="0"/>
      <w:divBdr>
        <w:top w:val="none" w:sz="0" w:space="0" w:color="auto"/>
        <w:left w:val="none" w:sz="0" w:space="0" w:color="auto"/>
        <w:bottom w:val="none" w:sz="0" w:space="0" w:color="auto"/>
        <w:right w:val="none" w:sz="0" w:space="0" w:color="auto"/>
      </w:divBdr>
      <w:divsChild>
        <w:div w:id="1400329658">
          <w:marLeft w:val="0"/>
          <w:marRight w:val="0"/>
          <w:marTop w:val="0"/>
          <w:marBottom w:val="0"/>
          <w:divBdr>
            <w:top w:val="none" w:sz="0" w:space="0" w:color="auto"/>
            <w:left w:val="none" w:sz="0" w:space="0" w:color="auto"/>
            <w:bottom w:val="none" w:sz="0" w:space="0" w:color="auto"/>
            <w:right w:val="none" w:sz="0" w:space="0" w:color="auto"/>
          </w:divBdr>
          <w:divsChild>
            <w:div w:id="606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974">
      <w:bodyDiv w:val="1"/>
      <w:marLeft w:val="0"/>
      <w:marRight w:val="0"/>
      <w:marTop w:val="0"/>
      <w:marBottom w:val="0"/>
      <w:divBdr>
        <w:top w:val="none" w:sz="0" w:space="0" w:color="auto"/>
        <w:left w:val="none" w:sz="0" w:space="0" w:color="auto"/>
        <w:bottom w:val="none" w:sz="0" w:space="0" w:color="auto"/>
        <w:right w:val="none" w:sz="0" w:space="0" w:color="auto"/>
      </w:divBdr>
      <w:divsChild>
        <w:div w:id="2131048971">
          <w:marLeft w:val="720"/>
          <w:marRight w:val="720"/>
          <w:marTop w:val="0"/>
          <w:marBottom w:val="0"/>
          <w:divBdr>
            <w:top w:val="none" w:sz="0" w:space="0" w:color="auto"/>
            <w:left w:val="none" w:sz="0" w:space="0" w:color="auto"/>
            <w:bottom w:val="none" w:sz="0" w:space="0" w:color="auto"/>
            <w:right w:val="none" w:sz="0" w:space="0" w:color="auto"/>
          </w:divBdr>
        </w:div>
        <w:div w:id="1626152218">
          <w:marLeft w:val="720"/>
          <w:marRight w:val="720"/>
          <w:marTop w:val="0"/>
          <w:marBottom w:val="0"/>
          <w:divBdr>
            <w:top w:val="none" w:sz="0" w:space="0" w:color="auto"/>
            <w:left w:val="none" w:sz="0" w:space="0" w:color="auto"/>
            <w:bottom w:val="none" w:sz="0" w:space="0" w:color="auto"/>
            <w:right w:val="none" w:sz="0" w:space="0" w:color="auto"/>
          </w:divBdr>
        </w:div>
      </w:divsChild>
    </w:div>
    <w:div w:id="223219605">
      <w:bodyDiv w:val="1"/>
      <w:marLeft w:val="0"/>
      <w:marRight w:val="0"/>
      <w:marTop w:val="0"/>
      <w:marBottom w:val="0"/>
      <w:divBdr>
        <w:top w:val="none" w:sz="0" w:space="0" w:color="auto"/>
        <w:left w:val="none" w:sz="0" w:space="0" w:color="auto"/>
        <w:bottom w:val="none" w:sz="0" w:space="0" w:color="auto"/>
        <w:right w:val="none" w:sz="0" w:space="0" w:color="auto"/>
      </w:divBdr>
      <w:divsChild>
        <w:div w:id="874578847">
          <w:marLeft w:val="0"/>
          <w:marRight w:val="0"/>
          <w:marTop w:val="0"/>
          <w:marBottom w:val="0"/>
          <w:divBdr>
            <w:top w:val="none" w:sz="0" w:space="0" w:color="auto"/>
            <w:left w:val="none" w:sz="0" w:space="0" w:color="auto"/>
            <w:bottom w:val="none" w:sz="0" w:space="0" w:color="auto"/>
            <w:right w:val="none" w:sz="0" w:space="0" w:color="auto"/>
          </w:divBdr>
          <w:divsChild>
            <w:div w:id="1210653692">
              <w:marLeft w:val="0"/>
              <w:marRight w:val="0"/>
              <w:marTop w:val="0"/>
              <w:marBottom w:val="0"/>
              <w:divBdr>
                <w:top w:val="none" w:sz="0" w:space="0" w:color="auto"/>
                <w:left w:val="none" w:sz="0" w:space="0" w:color="auto"/>
                <w:bottom w:val="none" w:sz="0" w:space="0" w:color="auto"/>
                <w:right w:val="none" w:sz="0" w:space="0" w:color="auto"/>
              </w:divBdr>
            </w:div>
          </w:divsChild>
        </w:div>
        <w:div w:id="41296823">
          <w:marLeft w:val="0"/>
          <w:marRight w:val="0"/>
          <w:marTop w:val="0"/>
          <w:marBottom w:val="0"/>
          <w:divBdr>
            <w:top w:val="none" w:sz="0" w:space="0" w:color="auto"/>
            <w:left w:val="none" w:sz="0" w:space="0" w:color="auto"/>
            <w:bottom w:val="none" w:sz="0" w:space="0" w:color="auto"/>
            <w:right w:val="none" w:sz="0" w:space="0" w:color="auto"/>
          </w:divBdr>
        </w:div>
        <w:div w:id="943727603">
          <w:marLeft w:val="0"/>
          <w:marRight w:val="0"/>
          <w:marTop w:val="0"/>
          <w:marBottom w:val="0"/>
          <w:divBdr>
            <w:top w:val="none" w:sz="0" w:space="0" w:color="auto"/>
            <w:left w:val="none" w:sz="0" w:space="0" w:color="auto"/>
            <w:bottom w:val="none" w:sz="0" w:space="0" w:color="auto"/>
            <w:right w:val="none" w:sz="0" w:space="0" w:color="auto"/>
          </w:divBdr>
        </w:div>
        <w:div w:id="1985044912">
          <w:marLeft w:val="0"/>
          <w:marRight w:val="0"/>
          <w:marTop w:val="0"/>
          <w:marBottom w:val="0"/>
          <w:divBdr>
            <w:top w:val="none" w:sz="0" w:space="0" w:color="auto"/>
            <w:left w:val="none" w:sz="0" w:space="0" w:color="auto"/>
            <w:bottom w:val="none" w:sz="0" w:space="0" w:color="auto"/>
            <w:right w:val="none" w:sz="0" w:space="0" w:color="auto"/>
          </w:divBdr>
          <w:divsChild>
            <w:div w:id="1305968138">
              <w:marLeft w:val="720"/>
              <w:marRight w:val="720"/>
              <w:marTop w:val="0"/>
              <w:marBottom w:val="0"/>
              <w:divBdr>
                <w:top w:val="none" w:sz="0" w:space="0" w:color="auto"/>
                <w:left w:val="none" w:sz="0" w:space="0" w:color="auto"/>
                <w:bottom w:val="none" w:sz="0" w:space="0" w:color="auto"/>
                <w:right w:val="none" w:sz="0" w:space="0" w:color="auto"/>
              </w:divBdr>
            </w:div>
          </w:divsChild>
        </w:div>
        <w:div w:id="1059786873">
          <w:marLeft w:val="0"/>
          <w:marRight w:val="0"/>
          <w:marTop w:val="0"/>
          <w:marBottom w:val="0"/>
          <w:divBdr>
            <w:top w:val="none" w:sz="0" w:space="0" w:color="auto"/>
            <w:left w:val="none" w:sz="0" w:space="0" w:color="auto"/>
            <w:bottom w:val="none" w:sz="0" w:space="0" w:color="auto"/>
            <w:right w:val="none" w:sz="0" w:space="0" w:color="auto"/>
          </w:divBdr>
        </w:div>
      </w:divsChild>
    </w:div>
    <w:div w:id="259994986">
      <w:bodyDiv w:val="1"/>
      <w:marLeft w:val="0"/>
      <w:marRight w:val="0"/>
      <w:marTop w:val="0"/>
      <w:marBottom w:val="0"/>
      <w:divBdr>
        <w:top w:val="none" w:sz="0" w:space="0" w:color="auto"/>
        <w:left w:val="none" w:sz="0" w:space="0" w:color="auto"/>
        <w:bottom w:val="none" w:sz="0" w:space="0" w:color="auto"/>
        <w:right w:val="none" w:sz="0" w:space="0" w:color="auto"/>
      </w:divBdr>
      <w:divsChild>
        <w:div w:id="2005162144">
          <w:marLeft w:val="0"/>
          <w:marRight w:val="0"/>
          <w:marTop w:val="0"/>
          <w:marBottom w:val="0"/>
          <w:divBdr>
            <w:top w:val="none" w:sz="0" w:space="0" w:color="auto"/>
            <w:left w:val="none" w:sz="0" w:space="0" w:color="auto"/>
            <w:bottom w:val="none" w:sz="0" w:space="0" w:color="auto"/>
            <w:right w:val="none" w:sz="0" w:space="0" w:color="auto"/>
          </w:divBdr>
          <w:divsChild>
            <w:div w:id="1106661101">
              <w:marLeft w:val="0"/>
              <w:marRight w:val="0"/>
              <w:marTop w:val="0"/>
              <w:marBottom w:val="0"/>
              <w:divBdr>
                <w:top w:val="none" w:sz="0" w:space="0" w:color="auto"/>
                <w:left w:val="none" w:sz="0" w:space="0" w:color="auto"/>
                <w:bottom w:val="none" w:sz="0" w:space="0" w:color="auto"/>
                <w:right w:val="none" w:sz="0" w:space="0" w:color="auto"/>
              </w:divBdr>
            </w:div>
          </w:divsChild>
        </w:div>
        <w:div w:id="1909148564">
          <w:marLeft w:val="0"/>
          <w:marRight w:val="0"/>
          <w:marTop w:val="0"/>
          <w:marBottom w:val="0"/>
          <w:divBdr>
            <w:top w:val="none" w:sz="0" w:space="0" w:color="auto"/>
            <w:left w:val="none" w:sz="0" w:space="0" w:color="auto"/>
            <w:bottom w:val="none" w:sz="0" w:space="0" w:color="auto"/>
            <w:right w:val="none" w:sz="0" w:space="0" w:color="auto"/>
          </w:divBdr>
        </w:div>
        <w:div w:id="317541294">
          <w:marLeft w:val="720"/>
          <w:marRight w:val="720"/>
          <w:marTop w:val="0"/>
          <w:marBottom w:val="0"/>
          <w:divBdr>
            <w:top w:val="none" w:sz="0" w:space="0" w:color="auto"/>
            <w:left w:val="none" w:sz="0" w:space="0" w:color="auto"/>
            <w:bottom w:val="none" w:sz="0" w:space="0" w:color="auto"/>
            <w:right w:val="none" w:sz="0" w:space="0" w:color="auto"/>
          </w:divBdr>
        </w:div>
        <w:div w:id="1255433898">
          <w:marLeft w:val="720"/>
          <w:marRight w:val="720"/>
          <w:marTop w:val="0"/>
          <w:marBottom w:val="0"/>
          <w:divBdr>
            <w:top w:val="none" w:sz="0" w:space="0" w:color="auto"/>
            <w:left w:val="none" w:sz="0" w:space="0" w:color="auto"/>
            <w:bottom w:val="none" w:sz="0" w:space="0" w:color="auto"/>
            <w:right w:val="none" w:sz="0" w:space="0" w:color="auto"/>
          </w:divBdr>
        </w:div>
        <w:div w:id="1188132610">
          <w:marLeft w:val="0"/>
          <w:marRight w:val="0"/>
          <w:marTop w:val="0"/>
          <w:marBottom w:val="0"/>
          <w:divBdr>
            <w:top w:val="none" w:sz="0" w:space="0" w:color="auto"/>
            <w:left w:val="none" w:sz="0" w:space="0" w:color="auto"/>
            <w:bottom w:val="none" w:sz="0" w:space="0" w:color="auto"/>
            <w:right w:val="none" w:sz="0" w:space="0" w:color="auto"/>
          </w:divBdr>
        </w:div>
        <w:div w:id="838618658">
          <w:marLeft w:val="0"/>
          <w:marRight w:val="0"/>
          <w:marTop w:val="0"/>
          <w:marBottom w:val="0"/>
          <w:divBdr>
            <w:top w:val="none" w:sz="0" w:space="0" w:color="auto"/>
            <w:left w:val="none" w:sz="0" w:space="0" w:color="auto"/>
            <w:bottom w:val="none" w:sz="0" w:space="0" w:color="auto"/>
            <w:right w:val="none" w:sz="0" w:space="0" w:color="auto"/>
          </w:divBdr>
        </w:div>
      </w:divsChild>
    </w:div>
    <w:div w:id="274991187">
      <w:bodyDiv w:val="1"/>
      <w:marLeft w:val="0"/>
      <w:marRight w:val="0"/>
      <w:marTop w:val="0"/>
      <w:marBottom w:val="0"/>
      <w:divBdr>
        <w:top w:val="none" w:sz="0" w:space="0" w:color="auto"/>
        <w:left w:val="none" w:sz="0" w:space="0" w:color="auto"/>
        <w:bottom w:val="none" w:sz="0" w:space="0" w:color="auto"/>
        <w:right w:val="none" w:sz="0" w:space="0" w:color="auto"/>
      </w:divBdr>
      <w:divsChild>
        <w:div w:id="1480610352">
          <w:marLeft w:val="0"/>
          <w:marRight w:val="0"/>
          <w:marTop w:val="0"/>
          <w:marBottom w:val="0"/>
          <w:divBdr>
            <w:top w:val="none" w:sz="0" w:space="0" w:color="auto"/>
            <w:left w:val="none" w:sz="0" w:space="0" w:color="auto"/>
            <w:bottom w:val="none" w:sz="0" w:space="0" w:color="auto"/>
            <w:right w:val="none" w:sz="0" w:space="0" w:color="auto"/>
          </w:divBdr>
          <w:divsChild>
            <w:div w:id="1225019783">
              <w:marLeft w:val="0"/>
              <w:marRight w:val="0"/>
              <w:marTop w:val="0"/>
              <w:marBottom w:val="0"/>
              <w:divBdr>
                <w:top w:val="none" w:sz="0" w:space="0" w:color="auto"/>
                <w:left w:val="none" w:sz="0" w:space="0" w:color="auto"/>
                <w:bottom w:val="none" w:sz="0" w:space="0" w:color="auto"/>
                <w:right w:val="none" w:sz="0" w:space="0" w:color="auto"/>
              </w:divBdr>
            </w:div>
          </w:divsChild>
        </w:div>
        <w:div w:id="1135562424">
          <w:marLeft w:val="0"/>
          <w:marRight w:val="0"/>
          <w:marTop w:val="0"/>
          <w:marBottom w:val="0"/>
          <w:divBdr>
            <w:top w:val="none" w:sz="0" w:space="0" w:color="auto"/>
            <w:left w:val="none" w:sz="0" w:space="0" w:color="auto"/>
            <w:bottom w:val="none" w:sz="0" w:space="0" w:color="auto"/>
            <w:right w:val="none" w:sz="0" w:space="0" w:color="auto"/>
          </w:divBdr>
          <w:divsChild>
            <w:div w:id="1411272671">
              <w:marLeft w:val="0"/>
              <w:marRight w:val="0"/>
              <w:marTop w:val="0"/>
              <w:marBottom w:val="0"/>
              <w:divBdr>
                <w:top w:val="none" w:sz="0" w:space="0" w:color="auto"/>
                <w:left w:val="none" w:sz="0" w:space="0" w:color="auto"/>
                <w:bottom w:val="none" w:sz="0" w:space="0" w:color="auto"/>
                <w:right w:val="none" w:sz="0" w:space="0" w:color="auto"/>
              </w:divBdr>
            </w:div>
          </w:divsChild>
        </w:div>
        <w:div w:id="2005355929">
          <w:marLeft w:val="0"/>
          <w:marRight w:val="0"/>
          <w:marTop w:val="0"/>
          <w:marBottom w:val="0"/>
          <w:divBdr>
            <w:top w:val="none" w:sz="0" w:space="0" w:color="auto"/>
            <w:left w:val="none" w:sz="0" w:space="0" w:color="auto"/>
            <w:bottom w:val="none" w:sz="0" w:space="0" w:color="auto"/>
            <w:right w:val="none" w:sz="0" w:space="0" w:color="auto"/>
          </w:divBdr>
        </w:div>
        <w:div w:id="311640169">
          <w:marLeft w:val="0"/>
          <w:marRight w:val="0"/>
          <w:marTop w:val="0"/>
          <w:marBottom w:val="0"/>
          <w:divBdr>
            <w:top w:val="none" w:sz="0" w:space="0" w:color="auto"/>
            <w:left w:val="none" w:sz="0" w:space="0" w:color="auto"/>
            <w:bottom w:val="none" w:sz="0" w:space="0" w:color="auto"/>
            <w:right w:val="none" w:sz="0" w:space="0" w:color="auto"/>
          </w:divBdr>
          <w:divsChild>
            <w:div w:id="499850312">
              <w:marLeft w:val="720"/>
              <w:marRight w:val="720"/>
              <w:marTop w:val="0"/>
              <w:marBottom w:val="0"/>
              <w:divBdr>
                <w:top w:val="none" w:sz="0" w:space="0" w:color="auto"/>
                <w:left w:val="none" w:sz="0" w:space="0" w:color="auto"/>
                <w:bottom w:val="none" w:sz="0" w:space="0" w:color="auto"/>
                <w:right w:val="none" w:sz="0" w:space="0" w:color="auto"/>
              </w:divBdr>
            </w:div>
          </w:divsChild>
        </w:div>
        <w:div w:id="705521888">
          <w:marLeft w:val="0"/>
          <w:marRight w:val="0"/>
          <w:marTop w:val="0"/>
          <w:marBottom w:val="0"/>
          <w:divBdr>
            <w:top w:val="none" w:sz="0" w:space="0" w:color="auto"/>
            <w:left w:val="none" w:sz="0" w:space="0" w:color="auto"/>
            <w:bottom w:val="none" w:sz="0" w:space="0" w:color="auto"/>
            <w:right w:val="none" w:sz="0" w:space="0" w:color="auto"/>
          </w:divBdr>
        </w:div>
      </w:divsChild>
    </w:div>
    <w:div w:id="306403223">
      <w:bodyDiv w:val="1"/>
      <w:marLeft w:val="0"/>
      <w:marRight w:val="0"/>
      <w:marTop w:val="0"/>
      <w:marBottom w:val="0"/>
      <w:divBdr>
        <w:top w:val="none" w:sz="0" w:space="0" w:color="auto"/>
        <w:left w:val="none" w:sz="0" w:space="0" w:color="auto"/>
        <w:bottom w:val="none" w:sz="0" w:space="0" w:color="auto"/>
        <w:right w:val="none" w:sz="0" w:space="0" w:color="auto"/>
      </w:divBdr>
      <w:divsChild>
        <w:div w:id="1177497615">
          <w:marLeft w:val="0"/>
          <w:marRight w:val="0"/>
          <w:marTop w:val="0"/>
          <w:marBottom w:val="0"/>
          <w:divBdr>
            <w:top w:val="none" w:sz="0" w:space="0" w:color="auto"/>
            <w:left w:val="none" w:sz="0" w:space="0" w:color="auto"/>
            <w:bottom w:val="none" w:sz="0" w:space="0" w:color="auto"/>
            <w:right w:val="none" w:sz="0" w:space="0" w:color="auto"/>
          </w:divBdr>
        </w:div>
        <w:div w:id="235093557">
          <w:marLeft w:val="720"/>
          <w:marRight w:val="720"/>
          <w:marTop w:val="0"/>
          <w:marBottom w:val="0"/>
          <w:divBdr>
            <w:top w:val="none" w:sz="0" w:space="0" w:color="auto"/>
            <w:left w:val="none" w:sz="0" w:space="0" w:color="auto"/>
            <w:bottom w:val="none" w:sz="0" w:space="0" w:color="auto"/>
            <w:right w:val="none" w:sz="0" w:space="0" w:color="auto"/>
          </w:divBdr>
        </w:div>
      </w:divsChild>
    </w:div>
    <w:div w:id="387339042">
      <w:bodyDiv w:val="1"/>
      <w:marLeft w:val="0"/>
      <w:marRight w:val="0"/>
      <w:marTop w:val="0"/>
      <w:marBottom w:val="0"/>
      <w:divBdr>
        <w:top w:val="none" w:sz="0" w:space="0" w:color="auto"/>
        <w:left w:val="none" w:sz="0" w:space="0" w:color="auto"/>
        <w:bottom w:val="none" w:sz="0" w:space="0" w:color="auto"/>
        <w:right w:val="none" w:sz="0" w:space="0" w:color="auto"/>
      </w:divBdr>
      <w:divsChild>
        <w:div w:id="1827474422">
          <w:marLeft w:val="0"/>
          <w:marRight w:val="0"/>
          <w:marTop w:val="0"/>
          <w:marBottom w:val="0"/>
          <w:divBdr>
            <w:top w:val="none" w:sz="0" w:space="0" w:color="auto"/>
            <w:left w:val="none" w:sz="0" w:space="0" w:color="auto"/>
            <w:bottom w:val="none" w:sz="0" w:space="0" w:color="auto"/>
            <w:right w:val="none" w:sz="0" w:space="0" w:color="auto"/>
          </w:divBdr>
          <w:divsChild>
            <w:div w:id="478616704">
              <w:marLeft w:val="0"/>
              <w:marRight w:val="0"/>
              <w:marTop w:val="0"/>
              <w:marBottom w:val="0"/>
              <w:divBdr>
                <w:top w:val="none" w:sz="0" w:space="0" w:color="auto"/>
                <w:left w:val="none" w:sz="0" w:space="0" w:color="auto"/>
                <w:bottom w:val="none" w:sz="0" w:space="0" w:color="auto"/>
                <w:right w:val="none" w:sz="0" w:space="0" w:color="auto"/>
              </w:divBdr>
            </w:div>
          </w:divsChild>
        </w:div>
        <w:div w:id="2028824421">
          <w:marLeft w:val="720"/>
          <w:marRight w:val="720"/>
          <w:marTop w:val="0"/>
          <w:marBottom w:val="0"/>
          <w:divBdr>
            <w:top w:val="none" w:sz="0" w:space="0" w:color="auto"/>
            <w:left w:val="none" w:sz="0" w:space="0" w:color="auto"/>
            <w:bottom w:val="none" w:sz="0" w:space="0" w:color="auto"/>
            <w:right w:val="none" w:sz="0" w:space="0" w:color="auto"/>
          </w:divBdr>
        </w:div>
        <w:div w:id="978265958">
          <w:marLeft w:val="720"/>
          <w:marRight w:val="720"/>
          <w:marTop w:val="0"/>
          <w:marBottom w:val="0"/>
          <w:divBdr>
            <w:top w:val="none" w:sz="0" w:space="0" w:color="auto"/>
            <w:left w:val="none" w:sz="0" w:space="0" w:color="auto"/>
            <w:bottom w:val="none" w:sz="0" w:space="0" w:color="auto"/>
            <w:right w:val="none" w:sz="0" w:space="0" w:color="auto"/>
          </w:divBdr>
        </w:div>
      </w:divsChild>
    </w:div>
    <w:div w:id="406273083">
      <w:bodyDiv w:val="1"/>
      <w:marLeft w:val="0"/>
      <w:marRight w:val="0"/>
      <w:marTop w:val="0"/>
      <w:marBottom w:val="0"/>
      <w:divBdr>
        <w:top w:val="none" w:sz="0" w:space="0" w:color="auto"/>
        <w:left w:val="none" w:sz="0" w:space="0" w:color="auto"/>
        <w:bottom w:val="none" w:sz="0" w:space="0" w:color="auto"/>
        <w:right w:val="none" w:sz="0" w:space="0" w:color="auto"/>
      </w:divBdr>
      <w:divsChild>
        <w:div w:id="470177524">
          <w:marLeft w:val="720"/>
          <w:marRight w:val="720"/>
          <w:marTop w:val="0"/>
          <w:marBottom w:val="0"/>
          <w:divBdr>
            <w:top w:val="none" w:sz="0" w:space="0" w:color="auto"/>
            <w:left w:val="none" w:sz="0" w:space="0" w:color="auto"/>
            <w:bottom w:val="none" w:sz="0" w:space="0" w:color="auto"/>
            <w:right w:val="none" w:sz="0" w:space="0" w:color="auto"/>
          </w:divBdr>
        </w:div>
        <w:div w:id="1859274924">
          <w:marLeft w:val="720"/>
          <w:marRight w:val="720"/>
          <w:marTop w:val="0"/>
          <w:marBottom w:val="0"/>
          <w:divBdr>
            <w:top w:val="none" w:sz="0" w:space="0" w:color="auto"/>
            <w:left w:val="none" w:sz="0" w:space="0" w:color="auto"/>
            <w:bottom w:val="none" w:sz="0" w:space="0" w:color="auto"/>
            <w:right w:val="none" w:sz="0" w:space="0" w:color="auto"/>
          </w:divBdr>
        </w:div>
        <w:div w:id="926156681">
          <w:marLeft w:val="720"/>
          <w:marRight w:val="720"/>
          <w:marTop w:val="0"/>
          <w:marBottom w:val="0"/>
          <w:divBdr>
            <w:top w:val="none" w:sz="0" w:space="0" w:color="auto"/>
            <w:left w:val="none" w:sz="0" w:space="0" w:color="auto"/>
            <w:bottom w:val="none" w:sz="0" w:space="0" w:color="auto"/>
            <w:right w:val="none" w:sz="0" w:space="0" w:color="auto"/>
          </w:divBdr>
        </w:div>
      </w:divsChild>
    </w:div>
    <w:div w:id="421411334">
      <w:bodyDiv w:val="1"/>
      <w:marLeft w:val="0"/>
      <w:marRight w:val="0"/>
      <w:marTop w:val="0"/>
      <w:marBottom w:val="0"/>
      <w:divBdr>
        <w:top w:val="none" w:sz="0" w:space="0" w:color="auto"/>
        <w:left w:val="none" w:sz="0" w:space="0" w:color="auto"/>
        <w:bottom w:val="none" w:sz="0" w:space="0" w:color="auto"/>
        <w:right w:val="none" w:sz="0" w:space="0" w:color="auto"/>
      </w:divBdr>
    </w:div>
    <w:div w:id="471364302">
      <w:bodyDiv w:val="1"/>
      <w:marLeft w:val="0"/>
      <w:marRight w:val="0"/>
      <w:marTop w:val="0"/>
      <w:marBottom w:val="0"/>
      <w:divBdr>
        <w:top w:val="none" w:sz="0" w:space="0" w:color="auto"/>
        <w:left w:val="none" w:sz="0" w:space="0" w:color="auto"/>
        <w:bottom w:val="none" w:sz="0" w:space="0" w:color="auto"/>
        <w:right w:val="none" w:sz="0" w:space="0" w:color="auto"/>
      </w:divBdr>
      <w:divsChild>
        <w:div w:id="1235510606">
          <w:marLeft w:val="0"/>
          <w:marRight w:val="0"/>
          <w:marTop w:val="0"/>
          <w:marBottom w:val="0"/>
          <w:divBdr>
            <w:top w:val="none" w:sz="0" w:space="0" w:color="auto"/>
            <w:left w:val="none" w:sz="0" w:space="0" w:color="auto"/>
            <w:bottom w:val="none" w:sz="0" w:space="0" w:color="auto"/>
            <w:right w:val="none" w:sz="0" w:space="0" w:color="auto"/>
          </w:divBdr>
          <w:divsChild>
            <w:div w:id="131869080">
              <w:marLeft w:val="0"/>
              <w:marRight w:val="0"/>
              <w:marTop w:val="0"/>
              <w:marBottom w:val="0"/>
              <w:divBdr>
                <w:top w:val="none" w:sz="0" w:space="0" w:color="auto"/>
                <w:left w:val="none" w:sz="0" w:space="0" w:color="auto"/>
                <w:bottom w:val="none" w:sz="0" w:space="0" w:color="auto"/>
                <w:right w:val="none" w:sz="0" w:space="0" w:color="auto"/>
              </w:divBdr>
            </w:div>
          </w:divsChild>
        </w:div>
        <w:div w:id="1181897099">
          <w:marLeft w:val="720"/>
          <w:marRight w:val="720"/>
          <w:marTop w:val="0"/>
          <w:marBottom w:val="0"/>
          <w:divBdr>
            <w:top w:val="none" w:sz="0" w:space="0" w:color="auto"/>
            <w:left w:val="none" w:sz="0" w:space="0" w:color="auto"/>
            <w:bottom w:val="none" w:sz="0" w:space="0" w:color="auto"/>
            <w:right w:val="none" w:sz="0" w:space="0" w:color="auto"/>
          </w:divBdr>
        </w:div>
        <w:div w:id="671182448">
          <w:marLeft w:val="720"/>
          <w:marRight w:val="720"/>
          <w:marTop w:val="0"/>
          <w:marBottom w:val="0"/>
          <w:divBdr>
            <w:top w:val="none" w:sz="0" w:space="0" w:color="auto"/>
            <w:left w:val="none" w:sz="0" w:space="0" w:color="auto"/>
            <w:bottom w:val="none" w:sz="0" w:space="0" w:color="auto"/>
            <w:right w:val="none" w:sz="0" w:space="0" w:color="auto"/>
          </w:divBdr>
        </w:div>
        <w:div w:id="784301826">
          <w:marLeft w:val="720"/>
          <w:marRight w:val="720"/>
          <w:marTop w:val="0"/>
          <w:marBottom w:val="0"/>
          <w:divBdr>
            <w:top w:val="none" w:sz="0" w:space="0" w:color="auto"/>
            <w:left w:val="none" w:sz="0" w:space="0" w:color="auto"/>
            <w:bottom w:val="none" w:sz="0" w:space="0" w:color="auto"/>
            <w:right w:val="none" w:sz="0" w:space="0" w:color="auto"/>
          </w:divBdr>
        </w:div>
      </w:divsChild>
    </w:div>
    <w:div w:id="487594131">
      <w:bodyDiv w:val="1"/>
      <w:marLeft w:val="0"/>
      <w:marRight w:val="0"/>
      <w:marTop w:val="0"/>
      <w:marBottom w:val="0"/>
      <w:divBdr>
        <w:top w:val="none" w:sz="0" w:space="0" w:color="auto"/>
        <w:left w:val="none" w:sz="0" w:space="0" w:color="auto"/>
        <w:bottom w:val="none" w:sz="0" w:space="0" w:color="auto"/>
        <w:right w:val="none" w:sz="0" w:space="0" w:color="auto"/>
      </w:divBdr>
      <w:divsChild>
        <w:div w:id="1456946588">
          <w:marLeft w:val="720"/>
          <w:marRight w:val="720"/>
          <w:marTop w:val="0"/>
          <w:marBottom w:val="0"/>
          <w:divBdr>
            <w:top w:val="none" w:sz="0" w:space="0" w:color="auto"/>
            <w:left w:val="none" w:sz="0" w:space="0" w:color="auto"/>
            <w:bottom w:val="none" w:sz="0" w:space="0" w:color="auto"/>
            <w:right w:val="none" w:sz="0" w:space="0" w:color="auto"/>
          </w:divBdr>
        </w:div>
        <w:div w:id="785929263">
          <w:marLeft w:val="720"/>
          <w:marRight w:val="720"/>
          <w:marTop w:val="0"/>
          <w:marBottom w:val="0"/>
          <w:divBdr>
            <w:top w:val="none" w:sz="0" w:space="0" w:color="auto"/>
            <w:left w:val="none" w:sz="0" w:space="0" w:color="auto"/>
            <w:bottom w:val="none" w:sz="0" w:space="0" w:color="auto"/>
            <w:right w:val="none" w:sz="0" w:space="0" w:color="auto"/>
          </w:divBdr>
        </w:div>
      </w:divsChild>
    </w:div>
    <w:div w:id="574436676">
      <w:bodyDiv w:val="1"/>
      <w:marLeft w:val="0"/>
      <w:marRight w:val="0"/>
      <w:marTop w:val="0"/>
      <w:marBottom w:val="0"/>
      <w:divBdr>
        <w:top w:val="none" w:sz="0" w:space="0" w:color="auto"/>
        <w:left w:val="none" w:sz="0" w:space="0" w:color="auto"/>
        <w:bottom w:val="none" w:sz="0" w:space="0" w:color="auto"/>
        <w:right w:val="none" w:sz="0" w:space="0" w:color="auto"/>
      </w:divBdr>
      <w:divsChild>
        <w:div w:id="2050952296">
          <w:marLeft w:val="0"/>
          <w:marRight w:val="0"/>
          <w:marTop w:val="0"/>
          <w:marBottom w:val="0"/>
          <w:divBdr>
            <w:top w:val="none" w:sz="0" w:space="0" w:color="auto"/>
            <w:left w:val="none" w:sz="0" w:space="0" w:color="auto"/>
            <w:bottom w:val="none" w:sz="0" w:space="0" w:color="auto"/>
            <w:right w:val="none" w:sz="0" w:space="0" w:color="auto"/>
          </w:divBdr>
          <w:divsChild>
            <w:div w:id="517159389">
              <w:marLeft w:val="0"/>
              <w:marRight w:val="0"/>
              <w:marTop w:val="0"/>
              <w:marBottom w:val="0"/>
              <w:divBdr>
                <w:top w:val="none" w:sz="0" w:space="0" w:color="auto"/>
                <w:left w:val="none" w:sz="0" w:space="0" w:color="auto"/>
                <w:bottom w:val="none" w:sz="0" w:space="0" w:color="auto"/>
                <w:right w:val="none" w:sz="0" w:space="0" w:color="auto"/>
              </w:divBdr>
            </w:div>
          </w:divsChild>
        </w:div>
        <w:div w:id="1855920838">
          <w:marLeft w:val="720"/>
          <w:marRight w:val="720"/>
          <w:marTop w:val="0"/>
          <w:marBottom w:val="0"/>
          <w:divBdr>
            <w:top w:val="none" w:sz="0" w:space="0" w:color="auto"/>
            <w:left w:val="none" w:sz="0" w:space="0" w:color="auto"/>
            <w:bottom w:val="none" w:sz="0" w:space="0" w:color="auto"/>
            <w:right w:val="none" w:sz="0" w:space="0" w:color="auto"/>
          </w:divBdr>
        </w:div>
        <w:div w:id="977076841">
          <w:marLeft w:val="720"/>
          <w:marRight w:val="720"/>
          <w:marTop w:val="0"/>
          <w:marBottom w:val="0"/>
          <w:divBdr>
            <w:top w:val="none" w:sz="0" w:space="0" w:color="auto"/>
            <w:left w:val="none" w:sz="0" w:space="0" w:color="auto"/>
            <w:bottom w:val="none" w:sz="0" w:space="0" w:color="auto"/>
            <w:right w:val="none" w:sz="0" w:space="0" w:color="auto"/>
          </w:divBdr>
        </w:div>
        <w:div w:id="1875342175">
          <w:marLeft w:val="720"/>
          <w:marRight w:val="720"/>
          <w:marTop w:val="0"/>
          <w:marBottom w:val="0"/>
          <w:divBdr>
            <w:top w:val="none" w:sz="0" w:space="0" w:color="auto"/>
            <w:left w:val="none" w:sz="0" w:space="0" w:color="auto"/>
            <w:bottom w:val="none" w:sz="0" w:space="0" w:color="auto"/>
            <w:right w:val="none" w:sz="0" w:space="0" w:color="auto"/>
          </w:divBdr>
        </w:div>
        <w:div w:id="806823958">
          <w:marLeft w:val="720"/>
          <w:marRight w:val="720"/>
          <w:marTop w:val="0"/>
          <w:marBottom w:val="0"/>
          <w:divBdr>
            <w:top w:val="none" w:sz="0" w:space="0" w:color="auto"/>
            <w:left w:val="none" w:sz="0" w:space="0" w:color="auto"/>
            <w:bottom w:val="none" w:sz="0" w:space="0" w:color="auto"/>
            <w:right w:val="none" w:sz="0" w:space="0" w:color="auto"/>
          </w:divBdr>
        </w:div>
        <w:div w:id="1638990919">
          <w:marLeft w:val="720"/>
          <w:marRight w:val="720"/>
          <w:marTop w:val="0"/>
          <w:marBottom w:val="0"/>
          <w:divBdr>
            <w:top w:val="none" w:sz="0" w:space="0" w:color="auto"/>
            <w:left w:val="none" w:sz="0" w:space="0" w:color="auto"/>
            <w:bottom w:val="none" w:sz="0" w:space="0" w:color="auto"/>
            <w:right w:val="none" w:sz="0" w:space="0" w:color="auto"/>
          </w:divBdr>
        </w:div>
        <w:div w:id="904030049">
          <w:marLeft w:val="0"/>
          <w:marRight w:val="0"/>
          <w:marTop w:val="0"/>
          <w:marBottom w:val="0"/>
          <w:divBdr>
            <w:top w:val="none" w:sz="0" w:space="0" w:color="auto"/>
            <w:left w:val="none" w:sz="0" w:space="0" w:color="auto"/>
            <w:bottom w:val="none" w:sz="0" w:space="0" w:color="auto"/>
            <w:right w:val="none" w:sz="0" w:space="0" w:color="auto"/>
          </w:divBdr>
        </w:div>
      </w:divsChild>
    </w:div>
    <w:div w:id="581838589">
      <w:bodyDiv w:val="1"/>
      <w:marLeft w:val="0"/>
      <w:marRight w:val="0"/>
      <w:marTop w:val="0"/>
      <w:marBottom w:val="0"/>
      <w:divBdr>
        <w:top w:val="none" w:sz="0" w:space="0" w:color="auto"/>
        <w:left w:val="none" w:sz="0" w:space="0" w:color="auto"/>
        <w:bottom w:val="none" w:sz="0" w:space="0" w:color="auto"/>
        <w:right w:val="none" w:sz="0" w:space="0" w:color="auto"/>
      </w:divBdr>
      <w:divsChild>
        <w:div w:id="2131511008">
          <w:marLeft w:val="0"/>
          <w:marRight w:val="0"/>
          <w:marTop w:val="0"/>
          <w:marBottom w:val="0"/>
          <w:divBdr>
            <w:top w:val="none" w:sz="0" w:space="0" w:color="auto"/>
            <w:left w:val="none" w:sz="0" w:space="0" w:color="auto"/>
            <w:bottom w:val="none" w:sz="0" w:space="0" w:color="auto"/>
            <w:right w:val="none" w:sz="0" w:space="0" w:color="auto"/>
          </w:divBdr>
          <w:divsChild>
            <w:div w:id="1922829102">
              <w:marLeft w:val="0"/>
              <w:marRight w:val="0"/>
              <w:marTop w:val="0"/>
              <w:marBottom w:val="0"/>
              <w:divBdr>
                <w:top w:val="none" w:sz="0" w:space="0" w:color="auto"/>
                <w:left w:val="none" w:sz="0" w:space="0" w:color="auto"/>
                <w:bottom w:val="none" w:sz="0" w:space="0" w:color="auto"/>
                <w:right w:val="none" w:sz="0" w:space="0" w:color="auto"/>
              </w:divBdr>
            </w:div>
          </w:divsChild>
        </w:div>
        <w:div w:id="214782666">
          <w:marLeft w:val="0"/>
          <w:marRight w:val="0"/>
          <w:marTop w:val="0"/>
          <w:marBottom w:val="0"/>
          <w:divBdr>
            <w:top w:val="none" w:sz="0" w:space="0" w:color="auto"/>
            <w:left w:val="none" w:sz="0" w:space="0" w:color="auto"/>
            <w:bottom w:val="none" w:sz="0" w:space="0" w:color="auto"/>
            <w:right w:val="none" w:sz="0" w:space="0" w:color="auto"/>
          </w:divBdr>
        </w:div>
      </w:divsChild>
    </w:div>
    <w:div w:id="584847445">
      <w:bodyDiv w:val="1"/>
      <w:marLeft w:val="0"/>
      <w:marRight w:val="0"/>
      <w:marTop w:val="0"/>
      <w:marBottom w:val="0"/>
      <w:divBdr>
        <w:top w:val="none" w:sz="0" w:space="0" w:color="auto"/>
        <w:left w:val="none" w:sz="0" w:space="0" w:color="auto"/>
        <w:bottom w:val="none" w:sz="0" w:space="0" w:color="auto"/>
        <w:right w:val="none" w:sz="0" w:space="0" w:color="auto"/>
      </w:divBdr>
      <w:divsChild>
        <w:div w:id="1539194702">
          <w:marLeft w:val="0"/>
          <w:marRight w:val="0"/>
          <w:marTop w:val="0"/>
          <w:marBottom w:val="0"/>
          <w:divBdr>
            <w:top w:val="none" w:sz="0" w:space="0" w:color="auto"/>
            <w:left w:val="none" w:sz="0" w:space="0" w:color="auto"/>
            <w:bottom w:val="none" w:sz="0" w:space="0" w:color="auto"/>
            <w:right w:val="none" w:sz="0" w:space="0" w:color="auto"/>
          </w:divBdr>
          <w:divsChild>
            <w:div w:id="1495219674">
              <w:marLeft w:val="0"/>
              <w:marRight w:val="0"/>
              <w:marTop w:val="0"/>
              <w:marBottom w:val="0"/>
              <w:divBdr>
                <w:top w:val="none" w:sz="0" w:space="0" w:color="auto"/>
                <w:left w:val="none" w:sz="0" w:space="0" w:color="auto"/>
                <w:bottom w:val="none" w:sz="0" w:space="0" w:color="auto"/>
                <w:right w:val="none" w:sz="0" w:space="0" w:color="auto"/>
              </w:divBdr>
            </w:div>
          </w:divsChild>
        </w:div>
        <w:div w:id="770054972">
          <w:marLeft w:val="720"/>
          <w:marRight w:val="720"/>
          <w:marTop w:val="0"/>
          <w:marBottom w:val="0"/>
          <w:divBdr>
            <w:top w:val="none" w:sz="0" w:space="0" w:color="auto"/>
            <w:left w:val="none" w:sz="0" w:space="0" w:color="auto"/>
            <w:bottom w:val="none" w:sz="0" w:space="0" w:color="auto"/>
            <w:right w:val="none" w:sz="0" w:space="0" w:color="auto"/>
          </w:divBdr>
        </w:div>
        <w:div w:id="1378047516">
          <w:marLeft w:val="0"/>
          <w:marRight w:val="0"/>
          <w:marTop w:val="0"/>
          <w:marBottom w:val="0"/>
          <w:divBdr>
            <w:top w:val="none" w:sz="0" w:space="0" w:color="auto"/>
            <w:left w:val="none" w:sz="0" w:space="0" w:color="auto"/>
            <w:bottom w:val="none" w:sz="0" w:space="0" w:color="auto"/>
            <w:right w:val="none" w:sz="0" w:space="0" w:color="auto"/>
          </w:divBdr>
        </w:div>
      </w:divsChild>
    </w:div>
    <w:div w:id="678776979">
      <w:bodyDiv w:val="1"/>
      <w:marLeft w:val="0"/>
      <w:marRight w:val="0"/>
      <w:marTop w:val="0"/>
      <w:marBottom w:val="0"/>
      <w:divBdr>
        <w:top w:val="none" w:sz="0" w:space="0" w:color="auto"/>
        <w:left w:val="none" w:sz="0" w:space="0" w:color="auto"/>
        <w:bottom w:val="none" w:sz="0" w:space="0" w:color="auto"/>
        <w:right w:val="none" w:sz="0" w:space="0" w:color="auto"/>
      </w:divBdr>
      <w:divsChild>
        <w:div w:id="182285547">
          <w:marLeft w:val="0"/>
          <w:marRight w:val="0"/>
          <w:marTop w:val="0"/>
          <w:marBottom w:val="0"/>
          <w:divBdr>
            <w:top w:val="none" w:sz="0" w:space="0" w:color="auto"/>
            <w:left w:val="none" w:sz="0" w:space="0" w:color="auto"/>
            <w:bottom w:val="none" w:sz="0" w:space="0" w:color="auto"/>
            <w:right w:val="none" w:sz="0" w:space="0" w:color="auto"/>
          </w:divBdr>
          <w:divsChild>
            <w:div w:id="469176575">
              <w:marLeft w:val="0"/>
              <w:marRight w:val="0"/>
              <w:marTop w:val="0"/>
              <w:marBottom w:val="0"/>
              <w:divBdr>
                <w:top w:val="none" w:sz="0" w:space="0" w:color="auto"/>
                <w:left w:val="none" w:sz="0" w:space="0" w:color="auto"/>
                <w:bottom w:val="none" w:sz="0" w:space="0" w:color="auto"/>
                <w:right w:val="none" w:sz="0" w:space="0" w:color="auto"/>
              </w:divBdr>
            </w:div>
          </w:divsChild>
        </w:div>
        <w:div w:id="1114859737">
          <w:marLeft w:val="0"/>
          <w:marRight w:val="0"/>
          <w:marTop w:val="0"/>
          <w:marBottom w:val="0"/>
          <w:divBdr>
            <w:top w:val="none" w:sz="0" w:space="0" w:color="auto"/>
            <w:left w:val="none" w:sz="0" w:space="0" w:color="auto"/>
            <w:bottom w:val="none" w:sz="0" w:space="0" w:color="auto"/>
            <w:right w:val="none" w:sz="0" w:space="0" w:color="auto"/>
          </w:divBdr>
        </w:div>
        <w:div w:id="1543980541">
          <w:marLeft w:val="0"/>
          <w:marRight w:val="0"/>
          <w:marTop w:val="0"/>
          <w:marBottom w:val="0"/>
          <w:divBdr>
            <w:top w:val="none" w:sz="0" w:space="0" w:color="auto"/>
            <w:left w:val="none" w:sz="0" w:space="0" w:color="auto"/>
            <w:bottom w:val="none" w:sz="0" w:space="0" w:color="auto"/>
            <w:right w:val="none" w:sz="0" w:space="0" w:color="auto"/>
          </w:divBdr>
        </w:div>
      </w:divsChild>
    </w:div>
    <w:div w:id="690841512">
      <w:bodyDiv w:val="1"/>
      <w:marLeft w:val="0"/>
      <w:marRight w:val="0"/>
      <w:marTop w:val="0"/>
      <w:marBottom w:val="0"/>
      <w:divBdr>
        <w:top w:val="none" w:sz="0" w:space="0" w:color="auto"/>
        <w:left w:val="none" w:sz="0" w:space="0" w:color="auto"/>
        <w:bottom w:val="none" w:sz="0" w:space="0" w:color="auto"/>
        <w:right w:val="none" w:sz="0" w:space="0" w:color="auto"/>
      </w:divBdr>
      <w:divsChild>
        <w:div w:id="941883858">
          <w:marLeft w:val="-225"/>
          <w:marRight w:val="-225"/>
          <w:marTop w:val="0"/>
          <w:marBottom w:val="0"/>
          <w:divBdr>
            <w:top w:val="none" w:sz="0" w:space="0" w:color="auto"/>
            <w:left w:val="none" w:sz="0" w:space="0" w:color="auto"/>
            <w:bottom w:val="none" w:sz="0" w:space="0" w:color="auto"/>
            <w:right w:val="none" w:sz="0" w:space="0" w:color="auto"/>
          </w:divBdr>
          <w:divsChild>
            <w:div w:id="1430273587">
              <w:marLeft w:val="0"/>
              <w:marRight w:val="0"/>
              <w:marTop w:val="0"/>
              <w:marBottom w:val="0"/>
              <w:divBdr>
                <w:top w:val="none" w:sz="0" w:space="0" w:color="auto"/>
                <w:left w:val="none" w:sz="0" w:space="0" w:color="auto"/>
                <w:bottom w:val="none" w:sz="0" w:space="0" w:color="auto"/>
                <w:right w:val="none" w:sz="0" w:space="0" w:color="auto"/>
              </w:divBdr>
              <w:divsChild>
                <w:div w:id="1137265294">
                  <w:marLeft w:val="0"/>
                  <w:marRight w:val="0"/>
                  <w:marTop w:val="0"/>
                  <w:marBottom w:val="0"/>
                  <w:divBdr>
                    <w:top w:val="none" w:sz="0" w:space="0" w:color="auto"/>
                    <w:left w:val="none" w:sz="0" w:space="0" w:color="auto"/>
                    <w:bottom w:val="none" w:sz="0" w:space="0" w:color="auto"/>
                    <w:right w:val="none" w:sz="0" w:space="0" w:color="auto"/>
                  </w:divBdr>
                  <w:divsChild>
                    <w:div w:id="1587223966">
                      <w:marLeft w:val="0"/>
                      <w:marRight w:val="0"/>
                      <w:marTop w:val="0"/>
                      <w:marBottom w:val="0"/>
                      <w:divBdr>
                        <w:top w:val="none" w:sz="0" w:space="0" w:color="auto"/>
                        <w:left w:val="none" w:sz="0" w:space="0" w:color="auto"/>
                        <w:bottom w:val="none" w:sz="0" w:space="0" w:color="auto"/>
                        <w:right w:val="none" w:sz="0" w:space="0" w:color="auto"/>
                      </w:divBdr>
                      <w:divsChild>
                        <w:div w:id="166755539">
                          <w:marLeft w:val="0"/>
                          <w:marRight w:val="0"/>
                          <w:marTop w:val="0"/>
                          <w:marBottom w:val="0"/>
                          <w:divBdr>
                            <w:top w:val="none" w:sz="0" w:space="0" w:color="auto"/>
                            <w:left w:val="none" w:sz="0" w:space="0" w:color="auto"/>
                            <w:bottom w:val="none" w:sz="0" w:space="0" w:color="auto"/>
                            <w:right w:val="none" w:sz="0" w:space="0" w:color="auto"/>
                          </w:divBdr>
                          <w:divsChild>
                            <w:div w:id="1880626281">
                              <w:marLeft w:val="0"/>
                              <w:marRight w:val="0"/>
                              <w:marTop w:val="0"/>
                              <w:marBottom w:val="0"/>
                              <w:divBdr>
                                <w:top w:val="none" w:sz="0" w:space="0" w:color="auto"/>
                                <w:left w:val="none" w:sz="0" w:space="0" w:color="auto"/>
                                <w:bottom w:val="none" w:sz="0" w:space="0" w:color="auto"/>
                                <w:right w:val="none" w:sz="0" w:space="0" w:color="auto"/>
                              </w:divBdr>
                              <w:divsChild>
                                <w:div w:id="1180705040">
                                  <w:marLeft w:val="0"/>
                                  <w:marRight w:val="0"/>
                                  <w:marTop w:val="0"/>
                                  <w:marBottom w:val="0"/>
                                  <w:divBdr>
                                    <w:top w:val="none" w:sz="0" w:space="0" w:color="auto"/>
                                    <w:left w:val="none" w:sz="0" w:space="0" w:color="auto"/>
                                    <w:bottom w:val="none" w:sz="0" w:space="0" w:color="auto"/>
                                    <w:right w:val="none" w:sz="0" w:space="0" w:color="auto"/>
                                  </w:divBdr>
                                  <w:divsChild>
                                    <w:div w:id="6937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9586">
                              <w:marLeft w:val="0"/>
                              <w:marRight w:val="0"/>
                              <w:marTop w:val="0"/>
                              <w:marBottom w:val="0"/>
                              <w:divBdr>
                                <w:top w:val="none" w:sz="0" w:space="0" w:color="auto"/>
                                <w:left w:val="none" w:sz="0" w:space="0" w:color="auto"/>
                                <w:bottom w:val="none" w:sz="0" w:space="0" w:color="auto"/>
                                <w:right w:val="none" w:sz="0" w:space="0" w:color="auto"/>
                              </w:divBdr>
                            </w:div>
                          </w:divsChild>
                        </w:div>
                        <w:div w:id="17473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527081">
      <w:bodyDiv w:val="1"/>
      <w:marLeft w:val="0"/>
      <w:marRight w:val="0"/>
      <w:marTop w:val="0"/>
      <w:marBottom w:val="0"/>
      <w:divBdr>
        <w:top w:val="none" w:sz="0" w:space="0" w:color="auto"/>
        <w:left w:val="none" w:sz="0" w:space="0" w:color="auto"/>
        <w:bottom w:val="none" w:sz="0" w:space="0" w:color="auto"/>
        <w:right w:val="none" w:sz="0" w:space="0" w:color="auto"/>
      </w:divBdr>
      <w:divsChild>
        <w:div w:id="2039891358">
          <w:marLeft w:val="0"/>
          <w:marRight w:val="0"/>
          <w:marTop w:val="0"/>
          <w:marBottom w:val="0"/>
          <w:divBdr>
            <w:top w:val="none" w:sz="0" w:space="0" w:color="auto"/>
            <w:left w:val="none" w:sz="0" w:space="0" w:color="auto"/>
            <w:bottom w:val="none" w:sz="0" w:space="0" w:color="auto"/>
            <w:right w:val="none" w:sz="0" w:space="0" w:color="auto"/>
          </w:divBdr>
          <w:divsChild>
            <w:div w:id="593705057">
              <w:marLeft w:val="0"/>
              <w:marRight w:val="0"/>
              <w:marTop w:val="0"/>
              <w:marBottom w:val="0"/>
              <w:divBdr>
                <w:top w:val="none" w:sz="0" w:space="0" w:color="auto"/>
                <w:left w:val="none" w:sz="0" w:space="0" w:color="auto"/>
                <w:bottom w:val="none" w:sz="0" w:space="0" w:color="auto"/>
                <w:right w:val="none" w:sz="0" w:space="0" w:color="auto"/>
              </w:divBdr>
            </w:div>
          </w:divsChild>
        </w:div>
        <w:div w:id="1480611826">
          <w:marLeft w:val="0"/>
          <w:marRight w:val="0"/>
          <w:marTop w:val="0"/>
          <w:marBottom w:val="0"/>
          <w:divBdr>
            <w:top w:val="none" w:sz="0" w:space="0" w:color="auto"/>
            <w:left w:val="none" w:sz="0" w:space="0" w:color="auto"/>
            <w:bottom w:val="none" w:sz="0" w:space="0" w:color="auto"/>
            <w:right w:val="none" w:sz="0" w:space="0" w:color="auto"/>
          </w:divBdr>
        </w:div>
        <w:div w:id="1846557359">
          <w:marLeft w:val="0"/>
          <w:marRight w:val="0"/>
          <w:marTop w:val="0"/>
          <w:marBottom w:val="0"/>
          <w:divBdr>
            <w:top w:val="none" w:sz="0" w:space="0" w:color="auto"/>
            <w:left w:val="none" w:sz="0" w:space="0" w:color="auto"/>
            <w:bottom w:val="none" w:sz="0" w:space="0" w:color="auto"/>
            <w:right w:val="none" w:sz="0" w:space="0" w:color="auto"/>
          </w:divBdr>
        </w:div>
        <w:div w:id="1736316275">
          <w:marLeft w:val="0"/>
          <w:marRight w:val="0"/>
          <w:marTop w:val="0"/>
          <w:marBottom w:val="0"/>
          <w:divBdr>
            <w:top w:val="none" w:sz="0" w:space="0" w:color="auto"/>
            <w:left w:val="none" w:sz="0" w:space="0" w:color="auto"/>
            <w:bottom w:val="none" w:sz="0" w:space="0" w:color="auto"/>
            <w:right w:val="none" w:sz="0" w:space="0" w:color="auto"/>
          </w:divBdr>
        </w:div>
        <w:div w:id="1935436862">
          <w:marLeft w:val="0"/>
          <w:marRight w:val="0"/>
          <w:marTop w:val="0"/>
          <w:marBottom w:val="0"/>
          <w:divBdr>
            <w:top w:val="none" w:sz="0" w:space="0" w:color="auto"/>
            <w:left w:val="none" w:sz="0" w:space="0" w:color="auto"/>
            <w:bottom w:val="none" w:sz="0" w:space="0" w:color="auto"/>
            <w:right w:val="none" w:sz="0" w:space="0" w:color="auto"/>
          </w:divBdr>
        </w:div>
      </w:divsChild>
    </w:div>
    <w:div w:id="826939619">
      <w:bodyDiv w:val="1"/>
      <w:marLeft w:val="0"/>
      <w:marRight w:val="0"/>
      <w:marTop w:val="0"/>
      <w:marBottom w:val="0"/>
      <w:divBdr>
        <w:top w:val="none" w:sz="0" w:space="0" w:color="auto"/>
        <w:left w:val="none" w:sz="0" w:space="0" w:color="auto"/>
        <w:bottom w:val="none" w:sz="0" w:space="0" w:color="auto"/>
        <w:right w:val="none" w:sz="0" w:space="0" w:color="auto"/>
      </w:divBdr>
      <w:divsChild>
        <w:div w:id="1560094576">
          <w:marLeft w:val="0"/>
          <w:marRight w:val="0"/>
          <w:marTop w:val="0"/>
          <w:marBottom w:val="0"/>
          <w:divBdr>
            <w:top w:val="none" w:sz="0" w:space="0" w:color="auto"/>
            <w:left w:val="none" w:sz="0" w:space="0" w:color="auto"/>
            <w:bottom w:val="none" w:sz="0" w:space="0" w:color="auto"/>
            <w:right w:val="none" w:sz="0" w:space="0" w:color="auto"/>
          </w:divBdr>
          <w:divsChild>
            <w:div w:id="798186812">
              <w:marLeft w:val="0"/>
              <w:marRight w:val="0"/>
              <w:marTop w:val="0"/>
              <w:marBottom w:val="0"/>
              <w:divBdr>
                <w:top w:val="none" w:sz="0" w:space="0" w:color="auto"/>
                <w:left w:val="none" w:sz="0" w:space="0" w:color="auto"/>
                <w:bottom w:val="none" w:sz="0" w:space="0" w:color="auto"/>
                <w:right w:val="none" w:sz="0" w:space="0" w:color="auto"/>
              </w:divBdr>
            </w:div>
          </w:divsChild>
        </w:div>
        <w:div w:id="145245279">
          <w:marLeft w:val="0"/>
          <w:marRight w:val="0"/>
          <w:marTop w:val="0"/>
          <w:marBottom w:val="0"/>
          <w:divBdr>
            <w:top w:val="none" w:sz="0" w:space="0" w:color="auto"/>
            <w:left w:val="none" w:sz="0" w:space="0" w:color="auto"/>
            <w:bottom w:val="none" w:sz="0" w:space="0" w:color="auto"/>
            <w:right w:val="none" w:sz="0" w:space="0" w:color="auto"/>
          </w:divBdr>
          <w:divsChild>
            <w:div w:id="100537659">
              <w:marLeft w:val="0"/>
              <w:marRight w:val="0"/>
              <w:marTop w:val="0"/>
              <w:marBottom w:val="0"/>
              <w:divBdr>
                <w:top w:val="none" w:sz="0" w:space="0" w:color="auto"/>
                <w:left w:val="none" w:sz="0" w:space="0" w:color="auto"/>
                <w:bottom w:val="none" w:sz="0" w:space="0" w:color="auto"/>
                <w:right w:val="none" w:sz="0" w:space="0" w:color="auto"/>
              </w:divBdr>
            </w:div>
          </w:divsChild>
        </w:div>
        <w:div w:id="2121992584">
          <w:marLeft w:val="0"/>
          <w:marRight w:val="0"/>
          <w:marTop w:val="0"/>
          <w:marBottom w:val="0"/>
          <w:divBdr>
            <w:top w:val="none" w:sz="0" w:space="0" w:color="auto"/>
            <w:left w:val="none" w:sz="0" w:space="0" w:color="auto"/>
            <w:bottom w:val="none" w:sz="0" w:space="0" w:color="auto"/>
            <w:right w:val="none" w:sz="0" w:space="0" w:color="auto"/>
          </w:divBdr>
        </w:div>
        <w:div w:id="437988038">
          <w:marLeft w:val="0"/>
          <w:marRight w:val="0"/>
          <w:marTop w:val="0"/>
          <w:marBottom w:val="0"/>
          <w:divBdr>
            <w:top w:val="none" w:sz="0" w:space="0" w:color="auto"/>
            <w:left w:val="none" w:sz="0" w:space="0" w:color="auto"/>
            <w:bottom w:val="none" w:sz="0" w:space="0" w:color="auto"/>
            <w:right w:val="none" w:sz="0" w:space="0" w:color="auto"/>
          </w:divBdr>
          <w:divsChild>
            <w:div w:id="213391311">
              <w:marLeft w:val="720"/>
              <w:marRight w:val="720"/>
              <w:marTop w:val="0"/>
              <w:marBottom w:val="0"/>
              <w:divBdr>
                <w:top w:val="none" w:sz="0" w:space="0" w:color="auto"/>
                <w:left w:val="none" w:sz="0" w:space="0" w:color="auto"/>
                <w:bottom w:val="none" w:sz="0" w:space="0" w:color="auto"/>
                <w:right w:val="none" w:sz="0" w:space="0" w:color="auto"/>
              </w:divBdr>
            </w:div>
            <w:div w:id="1687054107">
              <w:marLeft w:val="720"/>
              <w:marRight w:val="720"/>
              <w:marTop w:val="0"/>
              <w:marBottom w:val="0"/>
              <w:divBdr>
                <w:top w:val="none" w:sz="0" w:space="0" w:color="auto"/>
                <w:left w:val="none" w:sz="0" w:space="0" w:color="auto"/>
                <w:bottom w:val="none" w:sz="0" w:space="0" w:color="auto"/>
                <w:right w:val="none" w:sz="0" w:space="0" w:color="auto"/>
              </w:divBdr>
            </w:div>
          </w:divsChild>
        </w:div>
        <w:div w:id="2124809714">
          <w:marLeft w:val="0"/>
          <w:marRight w:val="0"/>
          <w:marTop w:val="0"/>
          <w:marBottom w:val="0"/>
          <w:divBdr>
            <w:top w:val="none" w:sz="0" w:space="0" w:color="auto"/>
            <w:left w:val="none" w:sz="0" w:space="0" w:color="auto"/>
            <w:bottom w:val="none" w:sz="0" w:space="0" w:color="auto"/>
            <w:right w:val="none" w:sz="0" w:space="0" w:color="auto"/>
          </w:divBdr>
        </w:div>
      </w:divsChild>
    </w:div>
    <w:div w:id="887182419">
      <w:bodyDiv w:val="1"/>
      <w:marLeft w:val="0"/>
      <w:marRight w:val="0"/>
      <w:marTop w:val="0"/>
      <w:marBottom w:val="0"/>
      <w:divBdr>
        <w:top w:val="none" w:sz="0" w:space="0" w:color="auto"/>
        <w:left w:val="none" w:sz="0" w:space="0" w:color="auto"/>
        <w:bottom w:val="none" w:sz="0" w:space="0" w:color="auto"/>
        <w:right w:val="none" w:sz="0" w:space="0" w:color="auto"/>
      </w:divBdr>
      <w:divsChild>
        <w:div w:id="240482686">
          <w:marLeft w:val="0"/>
          <w:marRight w:val="0"/>
          <w:marTop w:val="0"/>
          <w:marBottom w:val="0"/>
          <w:divBdr>
            <w:top w:val="none" w:sz="0" w:space="0" w:color="auto"/>
            <w:left w:val="none" w:sz="0" w:space="0" w:color="auto"/>
            <w:bottom w:val="none" w:sz="0" w:space="0" w:color="auto"/>
            <w:right w:val="none" w:sz="0" w:space="0" w:color="auto"/>
          </w:divBdr>
          <w:divsChild>
            <w:div w:id="503710867">
              <w:marLeft w:val="0"/>
              <w:marRight w:val="0"/>
              <w:marTop w:val="0"/>
              <w:marBottom w:val="0"/>
              <w:divBdr>
                <w:top w:val="none" w:sz="0" w:space="0" w:color="auto"/>
                <w:left w:val="none" w:sz="0" w:space="0" w:color="auto"/>
                <w:bottom w:val="none" w:sz="0" w:space="0" w:color="auto"/>
                <w:right w:val="none" w:sz="0" w:space="0" w:color="auto"/>
              </w:divBdr>
            </w:div>
          </w:divsChild>
        </w:div>
        <w:div w:id="1870021919">
          <w:marLeft w:val="0"/>
          <w:marRight w:val="0"/>
          <w:marTop w:val="0"/>
          <w:marBottom w:val="0"/>
          <w:divBdr>
            <w:top w:val="none" w:sz="0" w:space="0" w:color="auto"/>
            <w:left w:val="none" w:sz="0" w:space="0" w:color="auto"/>
            <w:bottom w:val="none" w:sz="0" w:space="0" w:color="auto"/>
            <w:right w:val="none" w:sz="0" w:space="0" w:color="auto"/>
          </w:divBdr>
        </w:div>
        <w:div w:id="2005427716">
          <w:marLeft w:val="0"/>
          <w:marRight w:val="0"/>
          <w:marTop w:val="0"/>
          <w:marBottom w:val="0"/>
          <w:divBdr>
            <w:top w:val="none" w:sz="0" w:space="0" w:color="auto"/>
            <w:left w:val="none" w:sz="0" w:space="0" w:color="auto"/>
            <w:bottom w:val="none" w:sz="0" w:space="0" w:color="auto"/>
            <w:right w:val="none" w:sz="0" w:space="0" w:color="auto"/>
          </w:divBdr>
        </w:div>
        <w:div w:id="1461414416">
          <w:marLeft w:val="720"/>
          <w:marRight w:val="720"/>
          <w:marTop w:val="0"/>
          <w:marBottom w:val="0"/>
          <w:divBdr>
            <w:top w:val="none" w:sz="0" w:space="0" w:color="auto"/>
            <w:left w:val="none" w:sz="0" w:space="0" w:color="auto"/>
            <w:bottom w:val="none" w:sz="0" w:space="0" w:color="auto"/>
            <w:right w:val="none" w:sz="0" w:space="0" w:color="auto"/>
          </w:divBdr>
        </w:div>
        <w:div w:id="936063408">
          <w:marLeft w:val="0"/>
          <w:marRight w:val="0"/>
          <w:marTop w:val="0"/>
          <w:marBottom w:val="0"/>
          <w:divBdr>
            <w:top w:val="none" w:sz="0" w:space="0" w:color="auto"/>
            <w:left w:val="none" w:sz="0" w:space="0" w:color="auto"/>
            <w:bottom w:val="none" w:sz="0" w:space="0" w:color="auto"/>
            <w:right w:val="none" w:sz="0" w:space="0" w:color="auto"/>
          </w:divBdr>
        </w:div>
      </w:divsChild>
    </w:div>
    <w:div w:id="909267750">
      <w:bodyDiv w:val="1"/>
      <w:marLeft w:val="0"/>
      <w:marRight w:val="0"/>
      <w:marTop w:val="0"/>
      <w:marBottom w:val="0"/>
      <w:divBdr>
        <w:top w:val="none" w:sz="0" w:space="0" w:color="auto"/>
        <w:left w:val="none" w:sz="0" w:space="0" w:color="auto"/>
        <w:bottom w:val="none" w:sz="0" w:space="0" w:color="auto"/>
        <w:right w:val="none" w:sz="0" w:space="0" w:color="auto"/>
      </w:divBdr>
    </w:div>
    <w:div w:id="981082977">
      <w:bodyDiv w:val="1"/>
      <w:marLeft w:val="0"/>
      <w:marRight w:val="0"/>
      <w:marTop w:val="0"/>
      <w:marBottom w:val="0"/>
      <w:divBdr>
        <w:top w:val="none" w:sz="0" w:space="0" w:color="auto"/>
        <w:left w:val="none" w:sz="0" w:space="0" w:color="auto"/>
        <w:bottom w:val="none" w:sz="0" w:space="0" w:color="auto"/>
        <w:right w:val="none" w:sz="0" w:space="0" w:color="auto"/>
      </w:divBdr>
      <w:divsChild>
        <w:div w:id="1772432781">
          <w:marLeft w:val="0"/>
          <w:marRight w:val="0"/>
          <w:marTop w:val="0"/>
          <w:marBottom w:val="0"/>
          <w:divBdr>
            <w:top w:val="none" w:sz="0" w:space="0" w:color="auto"/>
            <w:left w:val="none" w:sz="0" w:space="0" w:color="auto"/>
            <w:bottom w:val="none" w:sz="0" w:space="0" w:color="auto"/>
            <w:right w:val="none" w:sz="0" w:space="0" w:color="auto"/>
          </w:divBdr>
          <w:divsChild>
            <w:div w:id="248123229">
              <w:marLeft w:val="0"/>
              <w:marRight w:val="0"/>
              <w:marTop w:val="0"/>
              <w:marBottom w:val="0"/>
              <w:divBdr>
                <w:top w:val="none" w:sz="0" w:space="0" w:color="auto"/>
                <w:left w:val="none" w:sz="0" w:space="0" w:color="auto"/>
                <w:bottom w:val="none" w:sz="0" w:space="0" w:color="auto"/>
                <w:right w:val="none" w:sz="0" w:space="0" w:color="auto"/>
              </w:divBdr>
            </w:div>
          </w:divsChild>
        </w:div>
        <w:div w:id="493956676">
          <w:marLeft w:val="720"/>
          <w:marRight w:val="720"/>
          <w:marTop w:val="0"/>
          <w:marBottom w:val="0"/>
          <w:divBdr>
            <w:top w:val="none" w:sz="0" w:space="0" w:color="auto"/>
            <w:left w:val="none" w:sz="0" w:space="0" w:color="auto"/>
            <w:bottom w:val="none" w:sz="0" w:space="0" w:color="auto"/>
            <w:right w:val="none" w:sz="0" w:space="0" w:color="auto"/>
          </w:divBdr>
        </w:div>
        <w:div w:id="244657910">
          <w:marLeft w:val="720"/>
          <w:marRight w:val="720"/>
          <w:marTop w:val="0"/>
          <w:marBottom w:val="0"/>
          <w:divBdr>
            <w:top w:val="none" w:sz="0" w:space="0" w:color="auto"/>
            <w:left w:val="none" w:sz="0" w:space="0" w:color="auto"/>
            <w:bottom w:val="none" w:sz="0" w:space="0" w:color="auto"/>
            <w:right w:val="none" w:sz="0" w:space="0" w:color="auto"/>
          </w:divBdr>
        </w:div>
      </w:divsChild>
    </w:div>
    <w:div w:id="997659824">
      <w:bodyDiv w:val="1"/>
      <w:marLeft w:val="0"/>
      <w:marRight w:val="0"/>
      <w:marTop w:val="0"/>
      <w:marBottom w:val="0"/>
      <w:divBdr>
        <w:top w:val="none" w:sz="0" w:space="0" w:color="auto"/>
        <w:left w:val="none" w:sz="0" w:space="0" w:color="auto"/>
        <w:bottom w:val="none" w:sz="0" w:space="0" w:color="auto"/>
        <w:right w:val="none" w:sz="0" w:space="0" w:color="auto"/>
      </w:divBdr>
      <w:divsChild>
        <w:div w:id="1754470782">
          <w:marLeft w:val="0"/>
          <w:marRight w:val="0"/>
          <w:marTop w:val="0"/>
          <w:marBottom w:val="0"/>
          <w:divBdr>
            <w:top w:val="none" w:sz="0" w:space="0" w:color="auto"/>
            <w:left w:val="none" w:sz="0" w:space="0" w:color="auto"/>
            <w:bottom w:val="none" w:sz="0" w:space="0" w:color="auto"/>
            <w:right w:val="none" w:sz="0" w:space="0" w:color="auto"/>
          </w:divBdr>
          <w:divsChild>
            <w:div w:id="168764761">
              <w:marLeft w:val="0"/>
              <w:marRight w:val="0"/>
              <w:marTop w:val="0"/>
              <w:marBottom w:val="0"/>
              <w:divBdr>
                <w:top w:val="none" w:sz="0" w:space="0" w:color="auto"/>
                <w:left w:val="none" w:sz="0" w:space="0" w:color="auto"/>
                <w:bottom w:val="none" w:sz="0" w:space="0" w:color="auto"/>
                <w:right w:val="none" w:sz="0" w:space="0" w:color="auto"/>
              </w:divBdr>
            </w:div>
          </w:divsChild>
        </w:div>
        <w:div w:id="642925257">
          <w:marLeft w:val="720"/>
          <w:marRight w:val="720"/>
          <w:marTop w:val="0"/>
          <w:marBottom w:val="0"/>
          <w:divBdr>
            <w:top w:val="none" w:sz="0" w:space="0" w:color="auto"/>
            <w:left w:val="none" w:sz="0" w:space="0" w:color="auto"/>
            <w:bottom w:val="none" w:sz="0" w:space="0" w:color="auto"/>
            <w:right w:val="none" w:sz="0" w:space="0" w:color="auto"/>
          </w:divBdr>
        </w:div>
      </w:divsChild>
    </w:div>
    <w:div w:id="1025666955">
      <w:bodyDiv w:val="1"/>
      <w:marLeft w:val="0"/>
      <w:marRight w:val="0"/>
      <w:marTop w:val="0"/>
      <w:marBottom w:val="0"/>
      <w:divBdr>
        <w:top w:val="none" w:sz="0" w:space="0" w:color="auto"/>
        <w:left w:val="none" w:sz="0" w:space="0" w:color="auto"/>
        <w:bottom w:val="none" w:sz="0" w:space="0" w:color="auto"/>
        <w:right w:val="none" w:sz="0" w:space="0" w:color="auto"/>
      </w:divBdr>
    </w:div>
    <w:div w:id="1058625035">
      <w:bodyDiv w:val="1"/>
      <w:marLeft w:val="0"/>
      <w:marRight w:val="0"/>
      <w:marTop w:val="0"/>
      <w:marBottom w:val="0"/>
      <w:divBdr>
        <w:top w:val="none" w:sz="0" w:space="0" w:color="auto"/>
        <w:left w:val="none" w:sz="0" w:space="0" w:color="auto"/>
        <w:bottom w:val="none" w:sz="0" w:space="0" w:color="auto"/>
        <w:right w:val="none" w:sz="0" w:space="0" w:color="auto"/>
      </w:divBdr>
      <w:divsChild>
        <w:div w:id="1045835962">
          <w:marLeft w:val="0"/>
          <w:marRight w:val="0"/>
          <w:marTop w:val="0"/>
          <w:marBottom w:val="0"/>
          <w:divBdr>
            <w:top w:val="none" w:sz="0" w:space="0" w:color="auto"/>
            <w:left w:val="none" w:sz="0" w:space="0" w:color="auto"/>
            <w:bottom w:val="none" w:sz="0" w:space="0" w:color="auto"/>
            <w:right w:val="none" w:sz="0" w:space="0" w:color="auto"/>
          </w:divBdr>
          <w:divsChild>
            <w:div w:id="1313681626">
              <w:marLeft w:val="0"/>
              <w:marRight w:val="0"/>
              <w:marTop w:val="0"/>
              <w:marBottom w:val="0"/>
              <w:divBdr>
                <w:top w:val="none" w:sz="0" w:space="0" w:color="auto"/>
                <w:left w:val="none" w:sz="0" w:space="0" w:color="auto"/>
                <w:bottom w:val="none" w:sz="0" w:space="0" w:color="auto"/>
                <w:right w:val="none" w:sz="0" w:space="0" w:color="auto"/>
              </w:divBdr>
            </w:div>
          </w:divsChild>
        </w:div>
        <w:div w:id="1949241669">
          <w:marLeft w:val="0"/>
          <w:marRight w:val="0"/>
          <w:marTop w:val="0"/>
          <w:marBottom w:val="0"/>
          <w:divBdr>
            <w:top w:val="none" w:sz="0" w:space="0" w:color="auto"/>
            <w:left w:val="none" w:sz="0" w:space="0" w:color="auto"/>
            <w:bottom w:val="none" w:sz="0" w:space="0" w:color="auto"/>
            <w:right w:val="none" w:sz="0" w:space="0" w:color="auto"/>
          </w:divBdr>
          <w:divsChild>
            <w:div w:id="465972277">
              <w:marLeft w:val="0"/>
              <w:marRight w:val="0"/>
              <w:marTop w:val="0"/>
              <w:marBottom w:val="0"/>
              <w:divBdr>
                <w:top w:val="none" w:sz="0" w:space="0" w:color="auto"/>
                <w:left w:val="none" w:sz="0" w:space="0" w:color="auto"/>
                <w:bottom w:val="none" w:sz="0" w:space="0" w:color="auto"/>
                <w:right w:val="none" w:sz="0" w:space="0" w:color="auto"/>
              </w:divBdr>
            </w:div>
          </w:divsChild>
        </w:div>
        <w:div w:id="450586696">
          <w:marLeft w:val="0"/>
          <w:marRight w:val="0"/>
          <w:marTop w:val="0"/>
          <w:marBottom w:val="0"/>
          <w:divBdr>
            <w:top w:val="none" w:sz="0" w:space="0" w:color="auto"/>
            <w:left w:val="none" w:sz="0" w:space="0" w:color="auto"/>
            <w:bottom w:val="none" w:sz="0" w:space="0" w:color="auto"/>
            <w:right w:val="none" w:sz="0" w:space="0" w:color="auto"/>
          </w:divBdr>
        </w:div>
        <w:div w:id="22219639">
          <w:marLeft w:val="0"/>
          <w:marRight w:val="0"/>
          <w:marTop w:val="0"/>
          <w:marBottom w:val="0"/>
          <w:divBdr>
            <w:top w:val="none" w:sz="0" w:space="0" w:color="auto"/>
            <w:left w:val="none" w:sz="0" w:space="0" w:color="auto"/>
            <w:bottom w:val="none" w:sz="0" w:space="0" w:color="auto"/>
            <w:right w:val="none" w:sz="0" w:space="0" w:color="auto"/>
          </w:divBdr>
        </w:div>
        <w:div w:id="1758093524">
          <w:marLeft w:val="0"/>
          <w:marRight w:val="0"/>
          <w:marTop w:val="0"/>
          <w:marBottom w:val="0"/>
          <w:divBdr>
            <w:top w:val="none" w:sz="0" w:space="0" w:color="auto"/>
            <w:left w:val="none" w:sz="0" w:space="0" w:color="auto"/>
            <w:bottom w:val="none" w:sz="0" w:space="0" w:color="auto"/>
            <w:right w:val="none" w:sz="0" w:space="0" w:color="auto"/>
          </w:divBdr>
        </w:div>
      </w:divsChild>
    </w:div>
    <w:div w:id="1098135758">
      <w:bodyDiv w:val="1"/>
      <w:marLeft w:val="0"/>
      <w:marRight w:val="0"/>
      <w:marTop w:val="0"/>
      <w:marBottom w:val="0"/>
      <w:divBdr>
        <w:top w:val="none" w:sz="0" w:space="0" w:color="auto"/>
        <w:left w:val="none" w:sz="0" w:space="0" w:color="auto"/>
        <w:bottom w:val="none" w:sz="0" w:space="0" w:color="auto"/>
        <w:right w:val="none" w:sz="0" w:space="0" w:color="auto"/>
      </w:divBdr>
      <w:divsChild>
        <w:div w:id="1784494705">
          <w:marLeft w:val="0"/>
          <w:marRight w:val="0"/>
          <w:marTop w:val="0"/>
          <w:marBottom w:val="0"/>
          <w:divBdr>
            <w:top w:val="none" w:sz="0" w:space="0" w:color="auto"/>
            <w:left w:val="none" w:sz="0" w:space="0" w:color="auto"/>
            <w:bottom w:val="none" w:sz="0" w:space="0" w:color="auto"/>
            <w:right w:val="none" w:sz="0" w:space="0" w:color="auto"/>
          </w:divBdr>
          <w:divsChild>
            <w:div w:id="226962504">
              <w:marLeft w:val="0"/>
              <w:marRight w:val="0"/>
              <w:marTop w:val="0"/>
              <w:marBottom w:val="0"/>
              <w:divBdr>
                <w:top w:val="none" w:sz="0" w:space="0" w:color="auto"/>
                <w:left w:val="none" w:sz="0" w:space="0" w:color="auto"/>
                <w:bottom w:val="none" w:sz="0" w:space="0" w:color="auto"/>
                <w:right w:val="none" w:sz="0" w:space="0" w:color="auto"/>
              </w:divBdr>
            </w:div>
          </w:divsChild>
        </w:div>
        <w:div w:id="199902901">
          <w:marLeft w:val="0"/>
          <w:marRight w:val="0"/>
          <w:marTop w:val="0"/>
          <w:marBottom w:val="0"/>
          <w:divBdr>
            <w:top w:val="none" w:sz="0" w:space="0" w:color="auto"/>
            <w:left w:val="none" w:sz="0" w:space="0" w:color="auto"/>
            <w:bottom w:val="none" w:sz="0" w:space="0" w:color="auto"/>
            <w:right w:val="none" w:sz="0" w:space="0" w:color="auto"/>
          </w:divBdr>
        </w:div>
        <w:div w:id="937828199">
          <w:marLeft w:val="0"/>
          <w:marRight w:val="0"/>
          <w:marTop w:val="0"/>
          <w:marBottom w:val="0"/>
          <w:divBdr>
            <w:top w:val="none" w:sz="0" w:space="0" w:color="auto"/>
            <w:left w:val="none" w:sz="0" w:space="0" w:color="auto"/>
            <w:bottom w:val="none" w:sz="0" w:space="0" w:color="auto"/>
            <w:right w:val="none" w:sz="0" w:space="0" w:color="auto"/>
          </w:divBdr>
        </w:div>
        <w:div w:id="1606644767">
          <w:marLeft w:val="0"/>
          <w:marRight w:val="0"/>
          <w:marTop w:val="0"/>
          <w:marBottom w:val="0"/>
          <w:divBdr>
            <w:top w:val="none" w:sz="0" w:space="0" w:color="auto"/>
            <w:left w:val="none" w:sz="0" w:space="0" w:color="auto"/>
            <w:bottom w:val="none" w:sz="0" w:space="0" w:color="auto"/>
            <w:right w:val="none" w:sz="0" w:space="0" w:color="auto"/>
          </w:divBdr>
        </w:div>
        <w:div w:id="2103410281">
          <w:marLeft w:val="0"/>
          <w:marRight w:val="0"/>
          <w:marTop w:val="0"/>
          <w:marBottom w:val="0"/>
          <w:divBdr>
            <w:top w:val="none" w:sz="0" w:space="0" w:color="auto"/>
            <w:left w:val="none" w:sz="0" w:space="0" w:color="auto"/>
            <w:bottom w:val="none" w:sz="0" w:space="0" w:color="auto"/>
            <w:right w:val="none" w:sz="0" w:space="0" w:color="auto"/>
          </w:divBdr>
        </w:div>
      </w:divsChild>
    </w:div>
    <w:div w:id="1102915043">
      <w:bodyDiv w:val="1"/>
      <w:marLeft w:val="0"/>
      <w:marRight w:val="0"/>
      <w:marTop w:val="0"/>
      <w:marBottom w:val="0"/>
      <w:divBdr>
        <w:top w:val="none" w:sz="0" w:space="0" w:color="auto"/>
        <w:left w:val="none" w:sz="0" w:space="0" w:color="auto"/>
        <w:bottom w:val="none" w:sz="0" w:space="0" w:color="auto"/>
        <w:right w:val="none" w:sz="0" w:space="0" w:color="auto"/>
      </w:divBdr>
    </w:div>
    <w:div w:id="1129319941">
      <w:bodyDiv w:val="1"/>
      <w:marLeft w:val="0"/>
      <w:marRight w:val="0"/>
      <w:marTop w:val="0"/>
      <w:marBottom w:val="0"/>
      <w:divBdr>
        <w:top w:val="none" w:sz="0" w:space="0" w:color="auto"/>
        <w:left w:val="none" w:sz="0" w:space="0" w:color="auto"/>
        <w:bottom w:val="none" w:sz="0" w:space="0" w:color="auto"/>
        <w:right w:val="none" w:sz="0" w:space="0" w:color="auto"/>
      </w:divBdr>
      <w:divsChild>
        <w:div w:id="1547985695">
          <w:marLeft w:val="0"/>
          <w:marRight w:val="0"/>
          <w:marTop w:val="0"/>
          <w:marBottom w:val="0"/>
          <w:divBdr>
            <w:top w:val="none" w:sz="0" w:space="0" w:color="auto"/>
            <w:left w:val="none" w:sz="0" w:space="0" w:color="auto"/>
            <w:bottom w:val="none" w:sz="0" w:space="0" w:color="auto"/>
            <w:right w:val="none" w:sz="0" w:space="0" w:color="auto"/>
          </w:divBdr>
          <w:divsChild>
            <w:div w:id="622032159">
              <w:marLeft w:val="0"/>
              <w:marRight w:val="0"/>
              <w:marTop w:val="0"/>
              <w:marBottom w:val="0"/>
              <w:divBdr>
                <w:top w:val="none" w:sz="0" w:space="0" w:color="auto"/>
                <w:left w:val="none" w:sz="0" w:space="0" w:color="auto"/>
                <w:bottom w:val="none" w:sz="0" w:space="0" w:color="auto"/>
                <w:right w:val="none" w:sz="0" w:space="0" w:color="auto"/>
              </w:divBdr>
            </w:div>
          </w:divsChild>
        </w:div>
        <w:div w:id="1973099070">
          <w:marLeft w:val="0"/>
          <w:marRight w:val="0"/>
          <w:marTop w:val="0"/>
          <w:marBottom w:val="0"/>
          <w:divBdr>
            <w:top w:val="none" w:sz="0" w:space="0" w:color="auto"/>
            <w:left w:val="none" w:sz="0" w:space="0" w:color="auto"/>
            <w:bottom w:val="none" w:sz="0" w:space="0" w:color="auto"/>
            <w:right w:val="none" w:sz="0" w:space="0" w:color="auto"/>
          </w:divBdr>
          <w:divsChild>
            <w:div w:id="1594705334">
              <w:marLeft w:val="0"/>
              <w:marRight w:val="0"/>
              <w:marTop w:val="0"/>
              <w:marBottom w:val="0"/>
              <w:divBdr>
                <w:top w:val="none" w:sz="0" w:space="0" w:color="auto"/>
                <w:left w:val="none" w:sz="0" w:space="0" w:color="auto"/>
                <w:bottom w:val="none" w:sz="0" w:space="0" w:color="auto"/>
                <w:right w:val="none" w:sz="0" w:space="0" w:color="auto"/>
              </w:divBdr>
            </w:div>
          </w:divsChild>
        </w:div>
        <w:div w:id="385110727">
          <w:marLeft w:val="0"/>
          <w:marRight w:val="0"/>
          <w:marTop w:val="0"/>
          <w:marBottom w:val="0"/>
          <w:divBdr>
            <w:top w:val="none" w:sz="0" w:space="0" w:color="auto"/>
            <w:left w:val="none" w:sz="0" w:space="0" w:color="auto"/>
            <w:bottom w:val="none" w:sz="0" w:space="0" w:color="auto"/>
            <w:right w:val="none" w:sz="0" w:space="0" w:color="auto"/>
          </w:divBdr>
          <w:divsChild>
            <w:div w:id="1862626590">
              <w:marLeft w:val="0"/>
              <w:marRight w:val="0"/>
              <w:marTop w:val="225"/>
              <w:marBottom w:val="0"/>
              <w:divBdr>
                <w:top w:val="none" w:sz="0" w:space="0" w:color="auto"/>
                <w:left w:val="none" w:sz="0" w:space="0" w:color="auto"/>
                <w:bottom w:val="none" w:sz="0" w:space="0" w:color="auto"/>
                <w:right w:val="none" w:sz="0" w:space="0" w:color="auto"/>
              </w:divBdr>
            </w:div>
            <w:div w:id="528958855">
              <w:marLeft w:val="0"/>
              <w:marRight w:val="0"/>
              <w:marTop w:val="225"/>
              <w:marBottom w:val="0"/>
              <w:divBdr>
                <w:top w:val="none" w:sz="0" w:space="0" w:color="auto"/>
                <w:left w:val="none" w:sz="0" w:space="0" w:color="auto"/>
                <w:bottom w:val="none" w:sz="0" w:space="0" w:color="auto"/>
                <w:right w:val="none" w:sz="0" w:space="0" w:color="auto"/>
              </w:divBdr>
            </w:div>
            <w:div w:id="182520354">
              <w:marLeft w:val="0"/>
              <w:marRight w:val="0"/>
              <w:marTop w:val="225"/>
              <w:marBottom w:val="0"/>
              <w:divBdr>
                <w:top w:val="none" w:sz="0" w:space="0" w:color="auto"/>
                <w:left w:val="none" w:sz="0" w:space="0" w:color="auto"/>
                <w:bottom w:val="none" w:sz="0" w:space="0" w:color="auto"/>
                <w:right w:val="none" w:sz="0" w:space="0" w:color="auto"/>
              </w:divBdr>
            </w:div>
            <w:div w:id="38748634">
              <w:marLeft w:val="0"/>
              <w:marRight w:val="0"/>
              <w:marTop w:val="225"/>
              <w:marBottom w:val="0"/>
              <w:divBdr>
                <w:top w:val="none" w:sz="0" w:space="0" w:color="auto"/>
                <w:left w:val="none" w:sz="0" w:space="0" w:color="auto"/>
                <w:bottom w:val="none" w:sz="0" w:space="0" w:color="auto"/>
                <w:right w:val="none" w:sz="0" w:space="0" w:color="auto"/>
              </w:divBdr>
            </w:div>
            <w:div w:id="2101095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97700831">
      <w:bodyDiv w:val="1"/>
      <w:marLeft w:val="0"/>
      <w:marRight w:val="0"/>
      <w:marTop w:val="0"/>
      <w:marBottom w:val="0"/>
      <w:divBdr>
        <w:top w:val="none" w:sz="0" w:space="0" w:color="auto"/>
        <w:left w:val="none" w:sz="0" w:space="0" w:color="auto"/>
        <w:bottom w:val="none" w:sz="0" w:space="0" w:color="auto"/>
        <w:right w:val="none" w:sz="0" w:space="0" w:color="auto"/>
      </w:divBdr>
      <w:divsChild>
        <w:div w:id="1223440520">
          <w:marLeft w:val="720"/>
          <w:marRight w:val="720"/>
          <w:marTop w:val="0"/>
          <w:marBottom w:val="0"/>
          <w:divBdr>
            <w:top w:val="none" w:sz="0" w:space="0" w:color="auto"/>
            <w:left w:val="none" w:sz="0" w:space="0" w:color="auto"/>
            <w:bottom w:val="none" w:sz="0" w:space="0" w:color="auto"/>
            <w:right w:val="none" w:sz="0" w:space="0" w:color="auto"/>
          </w:divBdr>
        </w:div>
        <w:div w:id="1301568111">
          <w:marLeft w:val="0"/>
          <w:marRight w:val="0"/>
          <w:marTop w:val="0"/>
          <w:marBottom w:val="0"/>
          <w:divBdr>
            <w:top w:val="none" w:sz="0" w:space="0" w:color="auto"/>
            <w:left w:val="none" w:sz="0" w:space="0" w:color="auto"/>
            <w:bottom w:val="none" w:sz="0" w:space="0" w:color="auto"/>
            <w:right w:val="none" w:sz="0" w:space="0" w:color="auto"/>
          </w:divBdr>
        </w:div>
        <w:div w:id="1136215459">
          <w:marLeft w:val="0"/>
          <w:marRight w:val="0"/>
          <w:marTop w:val="0"/>
          <w:marBottom w:val="0"/>
          <w:divBdr>
            <w:top w:val="none" w:sz="0" w:space="0" w:color="auto"/>
            <w:left w:val="none" w:sz="0" w:space="0" w:color="auto"/>
            <w:bottom w:val="none" w:sz="0" w:space="0" w:color="auto"/>
            <w:right w:val="none" w:sz="0" w:space="0" w:color="auto"/>
          </w:divBdr>
        </w:div>
        <w:div w:id="539629028">
          <w:marLeft w:val="720"/>
          <w:marRight w:val="720"/>
          <w:marTop w:val="0"/>
          <w:marBottom w:val="0"/>
          <w:divBdr>
            <w:top w:val="none" w:sz="0" w:space="0" w:color="auto"/>
            <w:left w:val="none" w:sz="0" w:space="0" w:color="auto"/>
            <w:bottom w:val="none" w:sz="0" w:space="0" w:color="auto"/>
            <w:right w:val="none" w:sz="0" w:space="0" w:color="auto"/>
          </w:divBdr>
        </w:div>
      </w:divsChild>
    </w:div>
    <w:div w:id="1202325353">
      <w:bodyDiv w:val="1"/>
      <w:marLeft w:val="0"/>
      <w:marRight w:val="0"/>
      <w:marTop w:val="0"/>
      <w:marBottom w:val="0"/>
      <w:divBdr>
        <w:top w:val="none" w:sz="0" w:space="0" w:color="auto"/>
        <w:left w:val="none" w:sz="0" w:space="0" w:color="auto"/>
        <w:bottom w:val="none" w:sz="0" w:space="0" w:color="auto"/>
        <w:right w:val="none" w:sz="0" w:space="0" w:color="auto"/>
      </w:divBdr>
      <w:divsChild>
        <w:div w:id="1857304791">
          <w:marLeft w:val="0"/>
          <w:marRight w:val="0"/>
          <w:marTop w:val="0"/>
          <w:marBottom w:val="0"/>
          <w:divBdr>
            <w:top w:val="none" w:sz="0" w:space="0" w:color="auto"/>
            <w:left w:val="none" w:sz="0" w:space="0" w:color="auto"/>
            <w:bottom w:val="none" w:sz="0" w:space="0" w:color="auto"/>
            <w:right w:val="none" w:sz="0" w:space="0" w:color="auto"/>
          </w:divBdr>
          <w:divsChild>
            <w:div w:id="363989539">
              <w:marLeft w:val="0"/>
              <w:marRight w:val="0"/>
              <w:marTop w:val="0"/>
              <w:marBottom w:val="0"/>
              <w:divBdr>
                <w:top w:val="none" w:sz="0" w:space="0" w:color="auto"/>
                <w:left w:val="none" w:sz="0" w:space="0" w:color="auto"/>
                <w:bottom w:val="none" w:sz="0" w:space="0" w:color="auto"/>
                <w:right w:val="none" w:sz="0" w:space="0" w:color="auto"/>
              </w:divBdr>
            </w:div>
          </w:divsChild>
        </w:div>
        <w:div w:id="726414599">
          <w:marLeft w:val="720"/>
          <w:marRight w:val="720"/>
          <w:marTop w:val="0"/>
          <w:marBottom w:val="0"/>
          <w:divBdr>
            <w:top w:val="none" w:sz="0" w:space="0" w:color="auto"/>
            <w:left w:val="none" w:sz="0" w:space="0" w:color="auto"/>
            <w:bottom w:val="none" w:sz="0" w:space="0" w:color="auto"/>
            <w:right w:val="none" w:sz="0" w:space="0" w:color="auto"/>
          </w:divBdr>
        </w:div>
        <w:div w:id="1706977787">
          <w:marLeft w:val="720"/>
          <w:marRight w:val="720"/>
          <w:marTop w:val="0"/>
          <w:marBottom w:val="0"/>
          <w:divBdr>
            <w:top w:val="none" w:sz="0" w:space="0" w:color="auto"/>
            <w:left w:val="none" w:sz="0" w:space="0" w:color="auto"/>
            <w:bottom w:val="none" w:sz="0" w:space="0" w:color="auto"/>
            <w:right w:val="none" w:sz="0" w:space="0" w:color="auto"/>
          </w:divBdr>
        </w:div>
        <w:div w:id="1584991181">
          <w:marLeft w:val="0"/>
          <w:marRight w:val="0"/>
          <w:marTop w:val="0"/>
          <w:marBottom w:val="0"/>
          <w:divBdr>
            <w:top w:val="none" w:sz="0" w:space="0" w:color="auto"/>
            <w:left w:val="none" w:sz="0" w:space="0" w:color="auto"/>
            <w:bottom w:val="none" w:sz="0" w:space="0" w:color="auto"/>
            <w:right w:val="none" w:sz="0" w:space="0" w:color="auto"/>
          </w:divBdr>
        </w:div>
      </w:divsChild>
    </w:div>
    <w:div w:id="1207066596">
      <w:bodyDiv w:val="1"/>
      <w:marLeft w:val="0"/>
      <w:marRight w:val="0"/>
      <w:marTop w:val="0"/>
      <w:marBottom w:val="0"/>
      <w:divBdr>
        <w:top w:val="none" w:sz="0" w:space="0" w:color="auto"/>
        <w:left w:val="none" w:sz="0" w:space="0" w:color="auto"/>
        <w:bottom w:val="none" w:sz="0" w:space="0" w:color="auto"/>
        <w:right w:val="none" w:sz="0" w:space="0" w:color="auto"/>
      </w:divBdr>
      <w:divsChild>
        <w:div w:id="944923944">
          <w:marLeft w:val="0"/>
          <w:marRight w:val="0"/>
          <w:marTop w:val="0"/>
          <w:marBottom w:val="0"/>
          <w:divBdr>
            <w:top w:val="none" w:sz="0" w:space="0" w:color="auto"/>
            <w:left w:val="none" w:sz="0" w:space="0" w:color="auto"/>
            <w:bottom w:val="none" w:sz="0" w:space="0" w:color="auto"/>
            <w:right w:val="none" w:sz="0" w:space="0" w:color="auto"/>
          </w:divBdr>
          <w:divsChild>
            <w:div w:id="1883439422">
              <w:marLeft w:val="0"/>
              <w:marRight w:val="0"/>
              <w:marTop w:val="0"/>
              <w:marBottom w:val="0"/>
              <w:divBdr>
                <w:top w:val="none" w:sz="0" w:space="0" w:color="auto"/>
                <w:left w:val="none" w:sz="0" w:space="0" w:color="auto"/>
                <w:bottom w:val="none" w:sz="0" w:space="0" w:color="auto"/>
                <w:right w:val="none" w:sz="0" w:space="0" w:color="auto"/>
              </w:divBdr>
            </w:div>
          </w:divsChild>
        </w:div>
        <w:div w:id="374500420">
          <w:marLeft w:val="0"/>
          <w:marRight w:val="0"/>
          <w:marTop w:val="0"/>
          <w:marBottom w:val="0"/>
          <w:divBdr>
            <w:top w:val="none" w:sz="0" w:space="0" w:color="auto"/>
            <w:left w:val="none" w:sz="0" w:space="0" w:color="auto"/>
            <w:bottom w:val="none" w:sz="0" w:space="0" w:color="auto"/>
            <w:right w:val="none" w:sz="0" w:space="0" w:color="auto"/>
          </w:divBdr>
          <w:divsChild>
            <w:div w:id="912934750">
              <w:marLeft w:val="0"/>
              <w:marRight w:val="0"/>
              <w:marTop w:val="0"/>
              <w:marBottom w:val="0"/>
              <w:divBdr>
                <w:top w:val="none" w:sz="0" w:space="0" w:color="auto"/>
                <w:left w:val="none" w:sz="0" w:space="0" w:color="auto"/>
                <w:bottom w:val="none" w:sz="0" w:space="0" w:color="auto"/>
                <w:right w:val="none" w:sz="0" w:space="0" w:color="auto"/>
              </w:divBdr>
            </w:div>
            <w:div w:id="676227781">
              <w:marLeft w:val="0"/>
              <w:marRight w:val="0"/>
              <w:marTop w:val="0"/>
              <w:marBottom w:val="0"/>
              <w:divBdr>
                <w:top w:val="none" w:sz="0" w:space="0" w:color="auto"/>
                <w:left w:val="none" w:sz="0" w:space="0" w:color="auto"/>
                <w:bottom w:val="none" w:sz="0" w:space="0" w:color="auto"/>
                <w:right w:val="none" w:sz="0" w:space="0" w:color="auto"/>
              </w:divBdr>
            </w:div>
          </w:divsChild>
        </w:div>
        <w:div w:id="269555631">
          <w:marLeft w:val="0"/>
          <w:marRight w:val="0"/>
          <w:marTop w:val="0"/>
          <w:marBottom w:val="0"/>
          <w:divBdr>
            <w:top w:val="none" w:sz="0" w:space="0" w:color="auto"/>
            <w:left w:val="none" w:sz="0" w:space="0" w:color="auto"/>
            <w:bottom w:val="none" w:sz="0" w:space="0" w:color="auto"/>
            <w:right w:val="none" w:sz="0" w:space="0" w:color="auto"/>
          </w:divBdr>
          <w:divsChild>
            <w:div w:id="1238903077">
              <w:marLeft w:val="0"/>
              <w:marRight w:val="0"/>
              <w:marTop w:val="0"/>
              <w:marBottom w:val="0"/>
              <w:divBdr>
                <w:top w:val="none" w:sz="0" w:space="0" w:color="auto"/>
                <w:left w:val="none" w:sz="0" w:space="0" w:color="auto"/>
                <w:bottom w:val="none" w:sz="0" w:space="0" w:color="auto"/>
                <w:right w:val="none" w:sz="0" w:space="0" w:color="auto"/>
              </w:divBdr>
              <w:divsChild>
                <w:div w:id="3141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5461">
          <w:marLeft w:val="0"/>
          <w:marRight w:val="0"/>
          <w:marTop w:val="0"/>
          <w:marBottom w:val="0"/>
          <w:divBdr>
            <w:top w:val="none" w:sz="0" w:space="0" w:color="auto"/>
            <w:left w:val="none" w:sz="0" w:space="0" w:color="auto"/>
            <w:bottom w:val="none" w:sz="0" w:space="0" w:color="auto"/>
            <w:right w:val="none" w:sz="0" w:space="0" w:color="auto"/>
          </w:divBdr>
        </w:div>
        <w:div w:id="1315181249">
          <w:marLeft w:val="0"/>
          <w:marRight w:val="0"/>
          <w:marTop w:val="0"/>
          <w:marBottom w:val="0"/>
          <w:divBdr>
            <w:top w:val="none" w:sz="0" w:space="0" w:color="auto"/>
            <w:left w:val="none" w:sz="0" w:space="0" w:color="auto"/>
            <w:bottom w:val="none" w:sz="0" w:space="0" w:color="auto"/>
            <w:right w:val="none" w:sz="0" w:space="0" w:color="auto"/>
          </w:divBdr>
        </w:div>
        <w:div w:id="97256097">
          <w:marLeft w:val="0"/>
          <w:marRight w:val="0"/>
          <w:marTop w:val="0"/>
          <w:marBottom w:val="0"/>
          <w:divBdr>
            <w:top w:val="none" w:sz="0" w:space="0" w:color="auto"/>
            <w:left w:val="none" w:sz="0" w:space="0" w:color="auto"/>
            <w:bottom w:val="none" w:sz="0" w:space="0" w:color="auto"/>
            <w:right w:val="none" w:sz="0" w:space="0" w:color="auto"/>
          </w:divBdr>
        </w:div>
        <w:div w:id="1901281516">
          <w:marLeft w:val="0"/>
          <w:marRight w:val="0"/>
          <w:marTop w:val="0"/>
          <w:marBottom w:val="0"/>
          <w:divBdr>
            <w:top w:val="none" w:sz="0" w:space="0" w:color="auto"/>
            <w:left w:val="none" w:sz="0" w:space="0" w:color="auto"/>
            <w:bottom w:val="none" w:sz="0" w:space="0" w:color="auto"/>
            <w:right w:val="none" w:sz="0" w:space="0" w:color="auto"/>
          </w:divBdr>
          <w:divsChild>
            <w:div w:id="7833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3992">
      <w:bodyDiv w:val="1"/>
      <w:marLeft w:val="0"/>
      <w:marRight w:val="0"/>
      <w:marTop w:val="0"/>
      <w:marBottom w:val="0"/>
      <w:divBdr>
        <w:top w:val="none" w:sz="0" w:space="0" w:color="auto"/>
        <w:left w:val="none" w:sz="0" w:space="0" w:color="auto"/>
        <w:bottom w:val="none" w:sz="0" w:space="0" w:color="auto"/>
        <w:right w:val="none" w:sz="0" w:space="0" w:color="auto"/>
      </w:divBdr>
    </w:div>
    <w:div w:id="1235775531">
      <w:bodyDiv w:val="1"/>
      <w:marLeft w:val="0"/>
      <w:marRight w:val="0"/>
      <w:marTop w:val="0"/>
      <w:marBottom w:val="0"/>
      <w:divBdr>
        <w:top w:val="none" w:sz="0" w:space="0" w:color="auto"/>
        <w:left w:val="none" w:sz="0" w:space="0" w:color="auto"/>
        <w:bottom w:val="none" w:sz="0" w:space="0" w:color="auto"/>
        <w:right w:val="none" w:sz="0" w:space="0" w:color="auto"/>
      </w:divBdr>
    </w:div>
    <w:div w:id="1285424408">
      <w:bodyDiv w:val="1"/>
      <w:marLeft w:val="0"/>
      <w:marRight w:val="0"/>
      <w:marTop w:val="0"/>
      <w:marBottom w:val="0"/>
      <w:divBdr>
        <w:top w:val="none" w:sz="0" w:space="0" w:color="auto"/>
        <w:left w:val="none" w:sz="0" w:space="0" w:color="auto"/>
        <w:bottom w:val="none" w:sz="0" w:space="0" w:color="auto"/>
        <w:right w:val="none" w:sz="0" w:space="0" w:color="auto"/>
      </w:divBdr>
      <w:divsChild>
        <w:div w:id="1700659528">
          <w:marLeft w:val="0"/>
          <w:marRight w:val="0"/>
          <w:marTop w:val="0"/>
          <w:marBottom w:val="0"/>
          <w:divBdr>
            <w:top w:val="none" w:sz="0" w:space="0" w:color="auto"/>
            <w:left w:val="none" w:sz="0" w:space="0" w:color="auto"/>
            <w:bottom w:val="none" w:sz="0" w:space="0" w:color="auto"/>
            <w:right w:val="none" w:sz="0" w:space="0" w:color="auto"/>
          </w:divBdr>
          <w:divsChild>
            <w:div w:id="1365710382">
              <w:marLeft w:val="0"/>
              <w:marRight w:val="0"/>
              <w:marTop w:val="0"/>
              <w:marBottom w:val="0"/>
              <w:divBdr>
                <w:top w:val="none" w:sz="0" w:space="0" w:color="auto"/>
                <w:left w:val="none" w:sz="0" w:space="0" w:color="auto"/>
                <w:bottom w:val="none" w:sz="0" w:space="0" w:color="auto"/>
                <w:right w:val="none" w:sz="0" w:space="0" w:color="auto"/>
              </w:divBdr>
            </w:div>
          </w:divsChild>
        </w:div>
        <w:div w:id="961109336">
          <w:marLeft w:val="720"/>
          <w:marRight w:val="720"/>
          <w:marTop w:val="0"/>
          <w:marBottom w:val="0"/>
          <w:divBdr>
            <w:top w:val="none" w:sz="0" w:space="0" w:color="auto"/>
            <w:left w:val="none" w:sz="0" w:space="0" w:color="auto"/>
            <w:bottom w:val="none" w:sz="0" w:space="0" w:color="auto"/>
            <w:right w:val="none" w:sz="0" w:space="0" w:color="auto"/>
          </w:divBdr>
        </w:div>
        <w:div w:id="1943293876">
          <w:marLeft w:val="720"/>
          <w:marRight w:val="720"/>
          <w:marTop w:val="0"/>
          <w:marBottom w:val="0"/>
          <w:divBdr>
            <w:top w:val="none" w:sz="0" w:space="0" w:color="auto"/>
            <w:left w:val="none" w:sz="0" w:space="0" w:color="auto"/>
            <w:bottom w:val="none" w:sz="0" w:space="0" w:color="auto"/>
            <w:right w:val="none" w:sz="0" w:space="0" w:color="auto"/>
          </w:divBdr>
        </w:div>
      </w:divsChild>
    </w:div>
    <w:div w:id="1300185208">
      <w:bodyDiv w:val="1"/>
      <w:marLeft w:val="0"/>
      <w:marRight w:val="0"/>
      <w:marTop w:val="0"/>
      <w:marBottom w:val="0"/>
      <w:divBdr>
        <w:top w:val="none" w:sz="0" w:space="0" w:color="auto"/>
        <w:left w:val="none" w:sz="0" w:space="0" w:color="auto"/>
        <w:bottom w:val="none" w:sz="0" w:space="0" w:color="auto"/>
        <w:right w:val="none" w:sz="0" w:space="0" w:color="auto"/>
      </w:divBdr>
      <w:divsChild>
        <w:div w:id="26948944">
          <w:marLeft w:val="0"/>
          <w:marRight w:val="0"/>
          <w:marTop w:val="0"/>
          <w:marBottom w:val="0"/>
          <w:divBdr>
            <w:top w:val="none" w:sz="0" w:space="0" w:color="auto"/>
            <w:left w:val="none" w:sz="0" w:space="0" w:color="auto"/>
            <w:bottom w:val="none" w:sz="0" w:space="0" w:color="auto"/>
            <w:right w:val="none" w:sz="0" w:space="0" w:color="auto"/>
          </w:divBdr>
          <w:divsChild>
            <w:div w:id="127163702">
              <w:marLeft w:val="0"/>
              <w:marRight w:val="0"/>
              <w:marTop w:val="0"/>
              <w:marBottom w:val="0"/>
              <w:divBdr>
                <w:top w:val="none" w:sz="0" w:space="0" w:color="auto"/>
                <w:left w:val="none" w:sz="0" w:space="0" w:color="auto"/>
                <w:bottom w:val="none" w:sz="0" w:space="0" w:color="auto"/>
                <w:right w:val="none" w:sz="0" w:space="0" w:color="auto"/>
              </w:divBdr>
            </w:div>
          </w:divsChild>
        </w:div>
        <w:div w:id="1715159181">
          <w:marLeft w:val="0"/>
          <w:marRight w:val="0"/>
          <w:marTop w:val="0"/>
          <w:marBottom w:val="0"/>
          <w:divBdr>
            <w:top w:val="none" w:sz="0" w:space="0" w:color="auto"/>
            <w:left w:val="none" w:sz="0" w:space="0" w:color="auto"/>
            <w:bottom w:val="none" w:sz="0" w:space="0" w:color="auto"/>
            <w:right w:val="none" w:sz="0" w:space="0" w:color="auto"/>
          </w:divBdr>
        </w:div>
        <w:div w:id="2090149338">
          <w:marLeft w:val="0"/>
          <w:marRight w:val="0"/>
          <w:marTop w:val="0"/>
          <w:marBottom w:val="0"/>
          <w:divBdr>
            <w:top w:val="none" w:sz="0" w:space="0" w:color="auto"/>
            <w:left w:val="none" w:sz="0" w:space="0" w:color="auto"/>
            <w:bottom w:val="none" w:sz="0" w:space="0" w:color="auto"/>
            <w:right w:val="none" w:sz="0" w:space="0" w:color="auto"/>
          </w:divBdr>
        </w:div>
        <w:div w:id="861013369">
          <w:marLeft w:val="0"/>
          <w:marRight w:val="0"/>
          <w:marTop w:val="0"/>
          <w:marBottom w:val="0"/>
          <w:divBdr>
            <w:top w:val="none" w:sz="0" w:space="0" w:color="auto"/>
            <w:left w:val="none" w:sz="0" w:space="0" w:color="auto"/>
            <w:bottom w:val="none" w:sz="0" w:space="0" w:color="auto"/>
            <w:right w:val="none" w:sz="0" w:space="0" w:color="auto"/>
          </w:divBdr>
        </w:div>
        <w:div w:id="2093309043">
          <w:marLeft w:val="0"/>
          <w:marRight w:val="0"/>
          <w:marTop w:val="0"/>
          <w:marBottom w:val="0"/>
          <w:divBdr>
            <w:top w:val="none" w:sz="0" w:space="0" w:color="auto"/>
            <w:left w:val="none" w:sz="0" w:space="0" w:color="auto"/>
            <w:bottom w:val="none" w:sz="0" w:space="0" w:color="auto"/>
            <w:right w:val="none" w:sz="0" w:space="0" w:color="auto"/>
          </w:divBdr>
        </w:div>
      </w:divsChild>
    </w:div>
    <w:div w:id="1368412395">
      <w:bodyDiv w:val="1"/>
      <w:marLeft w:val="0"/>
      <w:marRight w:val="0"/>
      <w:marTop w:val="0"/>
      <w:marBottom w:val="0"/>
      <w:divBdr>
        <w:top w:val="none" w:sz="0" w:space="0" w:color="auto"/>
        <w:left w:val="none" w:sz="0" w:space="0" w:color="auto"/>
        <w:bottom w:val="none" w:sz="0" w:space="0" w:color="auto"/>
        <w:right w:val="none" w:sz="0" w:space="0" w:color="auto"/>
      </w:divBdr>
      <w:divsChild>
        <w:div w:id="796487805">
          <w:marLeft w:val="720"/>
          <w:marRight w:val="720"/>
          <w:marTop w:val="0"/>
          <w:marBottom w:val="0"/>
          <w:divBdr>
            <w:top w:val="none" w:sz="0" w:space="0" w:color="auto"/>
            <w:left w:val="none" w:sz="0" w:space="0" w:color="auto"/>
            <w:bottom w:val="none" w:sz="0" w:space="0" w:color="auto"/>
            <w:right w:val="none" w:sz="0" w:space="0" w:color="auto"/>
          </w:divBdr>
        </w:div>
        <w:div w:id="350957760">
          <w:marLeft w:val="720"/>
          <w:marRight w:val="720"/>
          <w:marTop w:val="0"/>
          <w:marBottom w:val="0"/>
          <w:divBdr>
            <w:top w:val="none" w:sz="0" w:space="0" w:color="auto"/>
            <w:left w:val="none" w:sz="0" w:space="0" w:color="auto"/>
            <w:bottom w:val="none" w:sz="0" w:space="0" w:color="auto"/>
            <w:right w:val="none" w:sz="0" w:space="0" w:color="auto"/>
          </w:divBdr>
        </w:div>
      </w:divsChild>
    </w:div>
    <w:div w:id="1376387939">
      <w:bodyDiv w:val="1"/>
      <w:marLeft w:val="0"/>
      <w:marRight w:val="0"/>
      <w:marTop w:val="0"/>
      <w:marBottom w:val="0"/>
      <w:divBdr>
        <w:top w:val="none" w:sz="0" w:space="0" w:color="auto"/>
        <w:left w:val="none" w:sz="0" w:space="0" w:color="auto"/>
        <w:bottom w:val="none" w:sz="0" w:space="0" w:color="auto"/>
        <w:right w:val="none" w:sz="0" w:space="0" w:color="auto"/>
      </w:divBdr>
    </w:div>
    <w:div w:id="1395396397">
      <w:bodyDiv w:val="1"/>
      <w:marLeft w:val="0"/>
      <w:marRight w:val="0"/>
      <w:marTop w:val="0"/>
      <w:marBottom w:val="0"/>
      <w:divBdr>
        <w:top w:val="none" w:sz="0" w:space="0" w:color="auto"/>
        <w:left w:val="none" w:sz="0" w:space="0" w:color="auto"/>
        <w:bottom w:val="none" w:sz="0" w:space="0" w:color="auto"/>
        <w:right w:val="none" w:sz="0" w:space="0" w:color="auto"/>
      </w:divBdr>
      <w:divsChild>
        <w:div w:id="1704549293">
          <w:marLeft w:val="0"/>
          <w:marRight w:val="0"/>
          <w:marTop w:val="0"/>
          <w:marBottom w:val="0"/>
          <w:divBdr>
            <w:top w:val="none" w:sz="0" w:space="0" w:color="auto"/>
            <w:left w:val="none" w:sz="0" w:space="0" w:color="auto"/>
            <w:bottom w:val="none" w:sz="0" w:space="0" w:color="auto"/>
            <w:right w:val="none" w:sz="0" w:space="0" w:color="auto"/>
          </w:divBdr>
          <w:divsChild>
            <w:div w:id="1214929412">
              <w:marLeft w:val="0"/>
              <w:marRight w:val="0"/>
              <w:marTop w:val="0"/>
              <w:marBottom w:val="0"/>
              <w:divBdr>
                <w:top w:val="none" w:sz="0" w:space="0" w:color="auto"/>
                <w:left w:val="none" w:sz="0" w:space="0" w:color="auto"/>
                <w:bottom w:val="none" w:sz="0" w:space="0" w:color="auto"/>
                <w:right w:val="none" w:sz="0" w:space="0" w:color="auto"/>
              </w:divBdr>
            </w:div>
          </w:divsChild>
        </w:div>
        <w:div w:id="552885848">
          <w:marLeft w:val="720"/>
          <w:marRight w:val="720"/>
          <w:marTop w:val="0"/>
          <w:marBottom w:val="0"/>
          <w:divBdr>
            <w:top w:val="none" w:sz="0" w:space="0" w:color="auto"/>
            <w:left w:val="none" w:sz="0" w:space="0" w:color="auto"/>
            <w:bottom w:val="none" w:sz="0" w:space="0" w:color="auto"/>
            <w:right w:val="none" w:sz="0" w:space="0" w:color="auto"/>
          </w:divBdr>
        </w:div>
        <w:div w:id="110168353">
          <w:marLeft w:val="720"/>
          <w:marRight w:val="720"/>
          <w:marTop w:val="0"/>
          <w:marBottom w:val="0"/>
          <w:divBdr>
            <w:top w:val="none" w:sz="0" w:space="0" w:color="auto"/>
            <w:left w:val="none" w:sz="0" w:space="0" w:color="auto"/>
            <w:bottom w:val="none" w:sz="0" w:space="0" w:color="auto"/>
            <w:right w:val="none" w:sz="0" w:space="0" w:color="auto"/>
          </w:divBdr>
        </w:div>
      </w:divsChild>
    </w:div>
    <w:div w:id="1396389167">
      <w:bodyDiv w:val="1"/>
      <w:marLeft w:val="0"/>
      <w:marRight w:val="0"/>
      <w:marTop w:val="0"/>
      <w:marBottom w:val="0"/>
      <w:divBdr>
        <w:top w:val="none" w:sz="0" w:space="0" w:color="auto"/>
        <w:left w:val="none" w:sz="0" w:space="0" w:color="auto"/>
        <w:bottom w:val="none" w:sz="0" w:space="0" w:color="auto"/>
        <w:right w:val="none" w:sz="0" w:space="0" w:color="auto"/>
      </w:divBdr>
    </w:div>
    <w:div w:id="1501583931">
      <w:bodyDiv w:val="1"/>
      <w:marLeft w:val="0"/>
      <w:marRight w:val="0"/>
      <w:marTop w:val="0"/>
      <w:marBottom w:val="0"/>
      <w:divBdr>
        <w:top w:val="none" w:sz="0" w:space="0" w:color="auto"/>
        <w:left w:val="none" w:sz="0" w:space="0" w:color="auto"/>
        <w:bottom w:val="none" w:sz="0" w:space="0" w:color="auto"/>
        <w:right w:val="none" w:sz="0" w:space="0" w:color="auto"/>
      </w:divBdr>
      <w:divsChild>
        <w:div w:id="1472333547">
          <w:marLeft w:val="0"/>
          <w:marRight w:val="0"/>
          <w:marTop w:val="0"/>
          <w:marBottom w:val="0"/>
          <w:divBdr>
            <w:top w:val="none" w:sz="0" w:space="0" w:color="auto"/>
            <w:left w:val="none" w:sz="0" w:space="0" w:color="auto"/>
            <w:bottom w:val="none" w:sz="0" w:space="0" w:color="auto"/>
            <w:right w:val="none" w:sz="0" w:space="0" w:color="auto"/>
          </w:divBdr>
        </w:div>
        <w:div w:id="17044961">
          <w:marLeft w:val="720"/>
          <w:marRight w:val="720"/>
          <w:marTop w:val="0"/>
          <w:marBottom w:val="0"/>
          <w:divBdr>
            <w:top w:val="none" w:sz="0" w:space="0" w:color="auto"/>
            <w:left w:val="none" w:sz="0" w:space="0" w:color="auto"/>
            <w:bottom w:val="none" w:sz="0" w:space="0" w:color="auto"/>
            <w:right w:val="none" w:sz="0" w:space="0" w:color="auto"/>
          </w:divBdr>
        </w:div>
      </w:divsChild>
    </w:div>
    <w:div w:id="1603494819">
      <w:bodyDiv w:val="1"/>
      <w:marLeft w:val="0"/>
      <w:marRight w:val="0"/>
      <w:marTop w:val="0"/>
      <w:marBottom w:val="0"/>
      <w:divBdr>
        <w:top w:val="none" w:sz="0" w:space="0" w:color="auto"/>
        <w:left w:val="none" w:sz="0" w:space="0" w:color="auto"/>
        <w:bottom w:val="none" w:sz="0" w:space="0" w:color="auto"/>
        <w:right w:val="none" w:sz="0" w:space="0" w:color="auto"/>
      </w:divBdr>
    </w:div>
    <w:div w:id="1604872493">
      <w:bodyDiv w:val="1"/>
      <w:marLeft w:val="0"/>
      <w:marRight w:val="0"/>
      <w:marTop w:val="0"/>
      <w:marBottom w:val="0"/>
      <w:divBdr>
        <w:top w:val="none" w:sz="0" w:space="0" w:color="auto"/>
        <w:left w:val="none" w:sz="0" w:space="0" w:color="auto"/>
        <w:bottom w:val="none" w:sz="0" w:space="0" w:color="auto"/>
        <w:right w:val="none" w:sz="0" w:space="0" w:color="auto"/>
      </w:divBdr>
    </w:div>
    <w:div w:id="1615399888">
      <w:bodyDiv w:val="1"/>
      <w:marLeft w:val="0"/>
      <w:marRight w:val="0"/>
      <w:marTop w:val="0"/>
      <w:marBottom w:val="0"/>
      <w:divBdr>
        <w:top w:val="none" w:sz="0" w:space="0" w:color="auto"/>
        <w:left w:val="none" w:sz="0" w:space="0" w:color="auto"/>
        <w:bottom w:val="none" w:sz="0" w:space="0" w:color="auto"/>
        <w:right w:val="none" w:sz="0" w:space="0" w:color="auto"/>
      </w:divBdr>
      <w:divsChild>
        <w:div w:id="1394502314">
          <w:marLeft w:val="0"/>
          <w:marRight w:val="0"/>
          <w:marTop w:val="0"/>
          <w:marBottom w:val="0"/>
          <w:divBdr>
            <w:top w:val="none" w:sz="0" w:space="0" w:color="auto"/>
            <w:left w:val="none" w:sz="0" w:space="0" w:color="auto"/>
            <w:bottom w:val="none" w:sz="0" w:space="0" w:color="auto"/>
            <w:right w:val="none" w:sz="0" w:space="0" w:color="auto"/>
          </w:divBdr>
          <w:divsChild>
            <w:div w:id="164786009">
              <w:marLeft w:val="0"/>
              <w:marRight w:val="0"/>
              <w:marTop w:val="0"/>
              <w:marBottom w:val="0"/>
              <w:divBdr>
                <w:top w:val="none" w:sz="0" w:space="0" w:color="auto"/>
                <w:left w:val="none" w:sz="0" w:space="0" w:color="auto"/>
                <w:bottom w:val="none" w:sz="0" w:space="0" w:color="auto"/>
                <w:right w:val="none" w:sz="0" w:space="0" w:color="auto"/>
              </w:divBdr>
            </w:div>
          </w:divsChild>
        </w:div>
        <w:div w:id="1732732443">
          <w:marLeft w:val="0"/>
          <w:marRight w:val="0"/>
          <w:marTop w:val="0"/>
          <w:marBottom w:val="0"/>
          <w:divBdr>
            <w:top w:val="none" w:sz="0" w:space="0" w:color="auto"/>
            <w:left w:val="none" w:sz="0" w:space="0" w:color="auto"/>
            <w:bottom w:val="none" w:sz="0" w:space="0" w:color="auto"/>
            <w:right w:val="none" w:sz="0" w:space="0" w:color="auto"/>
          </w:divBdr>
          <w:divsChild>
            <w:div w:id="357899589">
              <w:marLeft w:val="0"/>
              <w:marRight w:val="0"/>
              <w:marTop w:val="0"/>
              <w:marBottom w:val="0"/>
              <w:divBdr>
                <w:top w:val="none" w:sz="0" w:space="0" w:color="auto"/>
                <w:left w:val="none" w:sz="0" w:space="0" w:color="auto"/>
                <w:bottom w:val="none" w:sz="0" w:space="0" w:color="auto"/>
                <w:right w:val="none" w:sz="0" w:space="0" w:color="auto"/>
              </w:divBdr>
            </w:div>
          </w:divsChild>
        </w:div>
        <w:div w:id="794713674">
          <w:marLeft w:val="0"/>
          <w:marRight w:val="0"/>
          <w:marTop w:val="0"/>
          <w:marBottom w:val="0"/>
          <w:divBdr>
            <w:top w:val="none" w:sz="0" w:space="0" w:color="auto"/>
            <w:left w:val="none" w:sz="0" w:space="0" w:color="auto"/>
            <w:bottom w:val="none" w:sz="0" w:space="0" w:color="auto"/>
            <w:right w:val="none" w:sz="0" w:space="0" w:color="auto"/>
          </w:divBdr>
        </w:div>
        <w:div w:id="203255061">
          <w:marLeft w:val="0"/>
          <w:marRight w:val="0"/>
          <w:marTop w:val="0"/>
          <w:marBottom w:val="0"/>
          <w:divBdr>
            <w:top w:val="none" w:sz="0" w:space="0" w:color="auto"/>
            <w:left w:val="none" w:sz="0" w:space="0" w:color="auto"/>
            <w:bottom w:val="none" w:sz="0" w:space="0" w:color="auto"/>
            <w:right w:val="none" w:sz="0" w:space="0" w:color="auto"/>
          </w:divBdr>
          <w:divsChild>
            <w:div w:id="527717819">
              <w:marLeft w:val="720"/>
              <w:marRight w:val="720"/>
              <w:marTop w:val="0"/>
              <w:marBottom w:val="0"/>
              <w:divBdr>
                <w:top w:val="none" w:sz="0" w:space="0" w:color="auto"/>
                <w:left w:val="none" w:sz="0" w:space="0" w:color="auto"/>
                <w:bottom w:val="none" w:sz="0" w:space="0" w:color="auto"/>
                <w:right w:val="none" w:sz="0" w:space="0" w:color="auto"/>
              </w:divBdr>
            </w:div>
          </w:divsChild>
        </w:div>
        <w:div w:id="1604260507">
          <w:marLeft w:val="0"/>
          <w:marRight w:val="0"/>
          <w:marTop w:val="0"/>
          <w:marBottom w:val="0"/>
          <w:divBdr>
            <w:top w:val="none" w:sz="0" w:space="0" w:color="auto"/>
            <w:left w:val="none" w:sz="0" w:space="0" w:color="auto"/>
            <w:bottom w:val="none" w:sz="0" w:space="0" w:color="auto"/>
            <w:right w:val="none" w:sz="0" w:space="0" w:color="auto"/>
          </w:divBdr>
        </w:div>
      </w:divsChild>
    </w:div>
    <w:div w:id="1616062260">
      <w:bodyDiv w:val="1"/>
      <w:marLeft w:val="0"/>
      <w:marRight w:val="0"/>
      <w:marTop w:val="0"/>
      <w:marBottom w:val="0"/>
      <w:divBdr>
        <w:top w:val="none" w:sz="0" w:space="0" w:color="auto"/>
        <w:left w:val="none" w:sz="0" w:space="0" w:color="auto"/>
        <w:bottom w:val="none" w:sz="0" w:space="0" w:color="auto"/>
        <w:right w:val="none" w:sz="0" w:space="0" w:color="auto"/>
      </w:divBdr>
      <w:divsChild>
        <w:div w:id="1782257566">
          <w:marLeft w:val="0"/>
          <w:marRight w:val="0"/>
          <w:marTop w:val="0"/>
          <w:marBottom w:val="0"/>
          <w:divBdr>
            <w:top w:val="none" w:sz="0" w:space="0" w:color="auto"/>
            <w:left w:val="none" w:sz="0" w:space="0" w:color="auto"/>
            <w:bottom w:val="none" w:sz="0" w:space="0" w:color="auto"/>
            <w:right w:val="none" w:sz="0" w:space="0" w:color="auto"/>
          </w:divBdr>
          <w:divsChild>
            <w:div w:id="1201435315">
              <w:marLeft w:val="0"/>
              <w:marRight w:val="0"/>
              <w:marTop w:val="0"/>
              <w:marBottom w:val="0"/>
              <w:divBdr>
                <w:top w:val="none" w:sz="0" w:space="0" w:color="auto"/>
                <w:left w:val="none" w:sz="0" w:space="0" w:color="auto"/>
                <w:bottom w:val="none" w:sz="0" w:space="0" w:color="auto"/>
                <w:right w:val="none" w:sz="0" w:space="0" w:color="auto"/>
              </w:divBdr>
            </w:div>
          </w:divsChild>
        </w:div>
        <w:div w:id="439491226">
          <w:marLeft w:val="0"/>
          <w:marRight w:val="0"/>
          <w:marTop w:val="0"/>
          <w:marBottom w:val="0"/>
          <w:divBdr>
            <w:top w:val="none" w:sz="0" w:space="0" w:color="auto"/>
            <w:left w:val="none" w:sz="0" w:space="0" w:color="auto"/>
            <w:bottom w:val="none" w:sz="0" w:space="0" w:color="auto"/>
            <w:right w:val="none" w:sz="0" w:space="0" w:color="auto"/>
          </w:divBdr>
          <w:divsChild>
            <w:div w:id="1372652054">
              <w:marLeft w:val="0"/>
              <w:marRight w:val="0"/>
              <w:marTop w:val="0"/>
              <w:marBottom w:val="0"/>
              <w:divBdr>
                <w:top w:val="none" w:sz="0" w:space="0" w:color="auto"/>
                <w:left w:val="none" w:sz="0" w:space="0" w:color="auto"/>
                <w:bottom w:val="none" w:sz="0" w:space="0" w:color="auto"/>
                <w:right w:val="none" w:sz="0" w:space="0" w:color="auto"/>
              </w:divBdr>
            </w:div>
          </w:divsChild>
        </w:div>
        <w:div w:id="48723771">
          <w:marLeft w:val="0"/>
          <w:marRight w:val="0"/>
          <w:marTop w:val="0"/>
          <w:marBottom w:val="0"/>
          <w:divBdr>
            <w:top w:val="none" w:sz="0" w:space="0" w:color="auto"/>
            <w:left w:val="none" w:sz="0" w:space="0" w:color="auto"/>
            <w:bottom w:val="none" w:sz="0" w:space="0" w:color="auto"/>
            <w:right w:val="none" w:sz="0" w:space="0" w:color="auto"/>
          </w:divBdr>
        </w:div>
        <w:div w:id="716005098">
          <w:marLeft w:val="0"/>
          <w:marRight w:val="0"/>
          <w:marTop w:val="0"/>
          <w:marBottom w:val="0"/>
          <w:divBdr>
            <w:top w:val="none" w:sz="0" w:space="0" w:color="auto"/>
            <w:left w:val="none" w:sz="0" w:space="0" w:color="auto"/>
            <w:bottom w:val="none" w:sz="0" w:space="0" w:color="auto"/>
            <w:right w:val="none" w:sz="0" w:space="0" w:color="auto"/>
          </w:divBdr>
          <w:divsChild>
            <w:div w:id="1952128507">
              <w:marLeft w:val="720"/>
              <w:marRight w:val="720"/>
              <w:marTop w:val="0"/>
              <w:marBottom w:val="0"/>
              <w:divBdr>
                <w:top w:val="none" w:sz="0" w:space="0" w:color="auto"/>
                <w:left w:val="none" w:sz="0" w:space="0" w:color="auto"/>
                <w:bottom w:val="none" w:sz="0" w:space="0" w:color="auto"/>
                <w:right w:val="none" w:sz="0" w:space="0" w:color="auto"/>
              </w:divBdr>
            </w:div>
          </w:divsChild>
        </w:div>
        <w:div w:id="1402633931">
          <w:marLeft w:val="0"/>
          <w:marRight w:val="0"/>
          <w:marTop w:val="0"/>
          <w:marBottom w:val="0"/>
          <w:divBdr>
            <w:top w:val="none" w:sz="0" w:space="0" w:color="auto"/>
            <w:left w:val="none" w:sz="0" w:space="0" w:color="auto"/>
            <w:bottom w:val="none" w:sz="0" w:space="0" w:color="auto"/>
            <w:right w:val="none" w:sz="0" w:space="0" w:color="auto"/>
          </w:divBdr>
        </w:div>
      </w:divsChild>
    </w:div>
    <w:div w:id="1629503949">
      <w:bodyDiv w:val="1"/>
      <w:marLeft w:val="0"/>
      <w:marRight w:val="0"/>
      <w:marTop w:val="0"/>
      <w:marBottom w:val="0"/>
      <w:divBdr>
        <w:top w:val="none" w:sz="0" w:space="0" w:color="auto"/>
        <w:left w:val="none" w:sz="0" w:space="0" w:color="auto"/>
        <w:bottom w:val="none" w:sz="0" w:space="0" w:color="auto"/>
        <w:right w:val="none" w:sz="0" w:space="0" w:color="auto"/>
      </w:divBdr>
      <w:divsChild>
        <w:div w:id="1681661484">
          <w:marLeft w:val="0"/>
          <w:marRight w:val="0"/>
          <w:marTop w:val="0"/>
          <w:marBottom w:val="0"/>
          <w:divBdr>
            <w:top w:val="none" w:sz="0" w:space="0" w:color="auto"/>
            <w:left w:val="none" w:sz="0" w:space="0" w:color="auto"/>
            <w:bottom w:val="none" w:sz="0" w:space="0" w:color="auto"/>
            <w:right w:val="none" w:sz="0" w:space="0" w:color="auto"/>
          </w:divBdr>
          <w:divsChild>
            <w:div w:id="3030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263">
      <w:bodyDiv w:val="1"/>
      <w:marLeft w:val="0"/>
      <w:marRight w:val="0"/>
      <w:marTop w:val="0"/>
      <w:marBottom w:val="0"/>
      <w:divBdr>
        <w:top w:val="none" w:sz="0" w:space="0" w:color="auto"/>
        <w:left w:val="none" w:sz="0" w:space="0" w:color="auto"/>
        <w:bottom w:val="none" w:sz="0" w:space="0" w:color="auto"/>
        <w:right w:val="none" w:sz="0" w:space="0" w:color="auto"/>
      </w:divBdr>
    </w:div>
    <w:div w:id="1718696692">
      <w:bodyDiv w:val="1"/>
      <w:marLeft w:val="0"/>
      <w:marRight w:val="0"/>
      <w:marTop w:val="0"/>
      <w:marBottom w:val="0"/>
      <w:divBdr>
        <w:top w:val="none" w:sz="0" w:space="0" w:color="auto"/>
        <w:left w:val="none" w:sz="0" w:space="0" w:color="auto"/>
        <w:bottom w:val="none" w:sz="0" w:space="0" w:color="auto"/>
        <w:right w:val="none" w:sz="0" w:space="0" w:color="auto"/>
      </w:divBdr>
      <w:divsChild>
        <w:div w:id="813058415">
          <w:marLeft w:val="0"/>
          <w:marRight w:val="0"/>
          <w:marTop w:val="0"/>
          <w:marBottom w:val="0"/>
          <w:divBdr>
            <w:top w:val="none" w:sz="0" w:space="0" w:color="auto"/>
            <w:left w:val="none" w:sz="0" w:space="0" w:color="auto"/>
            <w:bottom w:val="none" w:sz="0" w:space="0" w:color="auto"/>
            <w:right w:val="none" w:sz="0" w:space="0" w:color="auto"/>
          </w:divBdr>
          <w:divsChild>
            <w:div w:id="992568528">
              <w:marLeft w:val="0"/>
              <w:marRight w:val="0"/>
              <w:marTop w:val="0"/>
              <w:marBottom w:val="0"/>
              <w:divBdr>
                <w:top w:val="none" w:sz="0" w:space="0" w:color="auto"/>
                <w:left w:val="none" w:sz="0" w:space="0" w:color="auto"/>
                <w:bottom w:val="none" w:sz="0" w:space="0" w:color="auto"/>
                <w:right w:val="none" w:sz="0" w:space="0" w:color="auto"/>
              </w:divBdr>
            </w:div>
          </w:divsChild>
        </w:div>
        <w:div w:id="2104497593">
          <w:marLeft w:val="0"/>
          <w:marRight w:val="0"/>
          <w:marTop w:val="0"/>
          <w:marBottom w:val="0"/>
          <w:divBdr>
            <w:top w:val="none" w:sz="0" w:space="0" w:color="auto"/>
            <w:left w:val="none" w:sz="0" w:space="0" w:color="auto"/>
            <w:bottom w:val="none" w:sz="0" w:space="0" w:color="auto"/>
            <w:right w:val="none" w:sz="0" w:space="0" w:color="auto"/>
          </w:divBdr>
          <w:divsChild>
            <w:div w:id="2072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256">
      <w:bodyDiv w:val="1"/>
      <w:marLeft w:val="0"/>
      <w:marRight w:val="0"/>
      <w:marTop w:val="0"/>
      <w:marBottom w:val="0"/>
      <w:divBdr>
        <w:top w:val="none" w:sz="0" w:space="0" w:color="auto"/>
        <w:left w:val="none" w:sz="0" w:space="0" w:color="auto"/>
        <w:bottom w:val="none" w:sz="0" w:space="0" w:color="auto"/>
        <w:right w:val="none" w:sz="0" w:space="0" w:color="auto"/>
      </w:divBdr>
      <w:divsChild>
        <w:div w:id="1999730035">
          <w:marLeft w:val="0"/>
          <w:marRight w:val="0"/>
          <w:marTop w:val="0"/>
          <w:marBottom w:val="0"/>
          <w:divBdr>
            <w:top w:val="none" w:sz="0" w:space="0" w:color="auto"/>
            <w:left w:val="none" w:sz="0" w:space="0" w:color="auto"/>
            <w:bottom w:val="none" w:sz="0" w:space="0" w:color="auto"/>
            <w:right w:val="none" w:sz="0" w:space="0" w:color="auto"/>
          </w:divBdr>
          <w:divsChild>
            <w:div w:id="827671600">
              <w:marLeft w:val="0"/>
              <w:marRight w:val="0"/>
              <w:marTop w:val="0"/>
              <w:marBottom w:val="0"/>
              <w:divBdr>
                <w:top w:val="none" w:sz="0" w:space="0" w:color="auto"/>
                <w:left w:val="none" w:sz="0" w:space="0" w:color="auto"/>
                <w:bottom w:val="none" w:sz="0" w:space="0" w:color="auto"/>
                <w:right w:val="none" w:sz="0" w:space="0" w:color="auto"/>
              </w:divBdr>
            </w:div>
          </w:divsChild>
        </w:div>
        <w:div w:id="1135870630">
          <w:marLeft w:val="0"/>
          <w:marRight w:val="0"/>
          <w:marTop w:val="0"/>
          <w:marBottom w:val="0"/>
          <w:divBdr>
            <w:top w:val="none" w:sz="0" w:space="0" w:color="auto"/>
            <w:left w:val="none" w:sz="0" w:space="0" w:color="auto"/>
            <w:bottom w:val="none" w:sz="0" w:space="0" w:color="auto"/>
            <w:right w:val="none" w:sz="0" w:space="0" w:color="auto"/>
          </w:divBdr>
        </w:div>
        <w:div w:id="636883354">
          <w:marLeft w:val="0"/>
          <w:marRight w:val="0"/>
          <w:marTop w:val="0"/>
          <w:marBottom w:val="0"/>
          <w:divBdr>
            <w:top w:val="none" w:sz="0" w:space="0" w:color="auto"/>
            <w:left w:val="none" w:sz="0" w:space="0" w:color="auto"/>
            <w:bottom w:val="none" w:sz="0" w:space="0" w:color="auto"/>
            <w:right w:val="none" w:sz="0" w:space="0" w:color="auto"/>
          </w:divBdr>
        </w:div>
        <w:div w:id="571741556">
          <w:marLeft w:val="0"/>
          <w:marRight w:val="0"/>
          <w:marTop w:val="0"/>
          <w:marBottom w:val="0"/>
          <w:divBdr>
            <w:top w:val="none" w:sz="0" w:space="0" w:color="auto"/>
            <w:left w:val="none" w:sz="0" w:space="0" w:color="auto"/>
            <w:bottom w:val="none" w:sz="0" w:space="0" w:color="auto"/>
            <w:right w:val="none" w:sz="0" w:space="0" w:color="auto"/>
          </w:divBdr>
        </w:div>
        <w:div w:id="456602903">
          <w:marLeft w:val="720"/>
          <w:marRight w:val="720"/>
          <w:marTop w:val="0"/>
          <w:marBottom w:val="0"/>
          <w:divBdr>
            <w:top w:val="none" w:sz="0" w:space="0" w:color="auto"/>
            <w:left w:val="none" w:sz="0" w:space="0" w:color="auto"/>
            <w:bottom w:val="none" w:sz="0" w:space="0" w:color="auto"/>
            <w:right w:val="none" w:sz="0" w:space="0" w:color="auto"/>
          </w:divBdr>
          <w:divsChild>
            <w:div w:id="1675642622">
              <w:marLeft w:val="0"/>
              <w:marRight w:val="0"/>
              <w:marTop w:val="0"/>
              <w:marBottom w:val="0"/>
              <w:divBdr>
                <w:top w:val="none" w:sz="0" w:space="0" w:color="auto"/>
                <w:left w:val="none" w:sz="0" w:space="0" w:color="auto"/>
                <w:bottom w:val="none" w:sz="0" w:space="0" w:color="auto"/>
                <w:right w:val="none" w:sz="0" w:space="0" w:color="auto"/>
              </w:divBdr>
            </w:div>
          </w:divsChild>
        </w:div>
        <w:div w:id="269515264">
          <w:marLeft w:val="0"/>
          <w:marRight w:val="0"/>
          <w:marTop w:val="0"/>
          <w:marBottom w:val="0"/>
          <w:divBdr>
            <w:top w:val="none" w:sz="0" w:space="0" w:color="auto"/>
            <w:left w:val="none" w:sz="0" w:space="0" w:color="auto"/>
            <w:bottom w:val="none" w:sz="0" w:space="0" w:color="auto"/>
            <w:right w:val="none" w:sz="0" w:space="0" w:color="auto"/>
          </w:divBdr>
        </w:div>
        <w:div w:id="1545755387">
          <w:marLeft w:val="0"/>
          <w:marRight w:val="0"/>
          <w:marTop w:val="0"/>
          <w:marBottom w:val="0"/>
          <w:divBdr>
            <w:top w:val="none" w:sz="0" w:space="0" w:color="auto"/>
            <w:left w:val="none" w:sz="0" w:space="0" w:color="auto"/>
            <w:bottom w:val="none" w:sz="0" w:space="0" w:color="auto"/>
            <w:right w:val="none" w:sz="0" w:space="0" w:color="auto"/>
          </w:divBdr>
        </w:div>
      </w:divsChild>
    </w:div>
    <w:div w:id="1775591026">
      <w:bodyDiv w:val="1"/>
      <w:marLeft w:val="0"/>
      <w:marRight w:val="0"/>
      <w:marTop w:val="0"/>
      <w:marBottom w:val="0"/>
      <w:divBdr>
        <w:top w:val="none" w:sz="0" w:space="0" w:color="auto"/>
        <w:left w:val="none" w:sz="0" w:space="0" w:color="auto"/>
        <w:bottom w:val="none" w:sz="0" w:space="0" w:color="auto"/>
        <w:right w:val="none" w:sz="0" w:space="0" w:color="auto"/>
      </w:divBdr>
      <w:divsChild>
        <w:div w:id="1210191642">
          <w:marLeft w:val="720"/>
          <w:marRight w:val="720"/>
          <w:marTop w:val="0"/>
          <w:marBottom w:val="0"/>
          <w:divBdr>
            <w:top w:val="none" w:sz="0" w:space="0" w:color="auto"/>
            <w:left w:val="none" w:sz="0" w:space="0" w:color="auto"/>
            <w:bottom w:val="none" w:sz="0" w:space="0" w:color="auto"/>
            <w:right w:val="none" w:sz="0" w:space="0" w:color="auto"/>
          </w:divBdr>
        </w:div>
        <w:div w:id="667752544">
          <w:marLeft w:val="0"/>
          <w:marRight w:val="0"/>
          <w:marTop w:val="0"/>
          <w:marBottom w:val="0"/>
          <w:divBdr>
            <w:top w:val="none" w:sz="0" w:space="0" w:color="auto"/>
            <w:left w:val="none" w:sz="0" w:space="0" w:color="auto"/>
            <w:bottom w:val="none" w:sz="0" w:space="0" w:color="auto"/>
            <w:right w:val="none" w:sz="0" w:space="0" w:color="auto"/>
          </w:divBdr>
        </w:div>
        <w:div w:id="2064059336">
          <w:marLeft w:val="0"/>
          <w:marRight w:val="0"/>
          <w:marTop w:val="0"/>
          <w:marBottom w:val="0"/>
          <w:divBdr>
            <w:top w:val="none" w:sz="0" w:space="0" w:color="auto"/>
            <w:left w:val="none" w:sz="0" w:space="0" w:color="auto"/>
            <w:bottom w:val="none" w:sz="0" w:space="0" w:color="auto"/>
            <w:right w:val="none" w:sz="0" w:space="0" w:color="auto"/>
          </w:divBdr>
        </w:div>
        <w:div w:id="1951356693">
          <w:marLeft w:val="720"/>
          <w:marRight w:val="720"/>
          <w:marTop w:val="0"/>
          <w:marBottom w:val="0"/>
          <w:divBdr>
            <w:top w:val="none" w:sz="0" w:space="0" w:color="auto"/>
            <w:left w:val="none" w:sz="0" w:space="0" w:color="auto"/>
            <w:bottom w:val="none" w:sz="0" w:space="0" w:color="auto"/>
            <w:right w:val="none" w:sz="0" w:space="0" w:color="auto"/>
          </w:divBdr>
        </w:div>
      </w:divsChild>
    </w:div>
    <w:div w:id="1810396094">
      <w:bodyDiv w:val="1"/>
      <w:marLeft w:val="0"/>
      <w:marRight w:val="0"/>
      <w:marTop w:val="0"/>
      <w:marBottom w:val="0"/>
      <w:divBdr>
        <w:top w:val="none" w:sz="0" w:space="0" w:color="auto"/>
        <w:left w:val="none" w:sz="0" w:space="0" w:color="auto"/>
        <w:bottom w:val="none" w:sz="0" w:space="0" w:color="auto"/>
        <w:right w:val="none" w:sz="0" w:space="0" w:color="auto"/>
      </w:divBdr>
      <w:divsChild>
        <w:div w:id="380985443">
          <w:marLeft w:val="0"/>
          <w:marRight w:val="0"/>
          <w:marTop w:val="0"/>
          <w:marBottom w:val="0"/>
          <w:divBdr>
            <w:top w:val="none" w:sz="0" w:space="0" w:color="auto"/>
            <w:left w:val="none" w:sz="0" w:space="0" w:color="auto"/>
            <w:bottom w:val="none" w:sz="0" w:space="0" w:color="auto"/>
            <w:right w:val="none" w:sz="0" w:space="0" w:color="auto"/>
          </w:divBdr>
          <w:divsChild>
            <w:div w:id="1000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7480">
      <w:bodyDiv w:val="1"/>
      <w:marLeft w:val="0"/>
      <w:marRight w:val="0"/>
      <w:marTop w:val="0"/>
      <w:marBottom w:val="0"/>
      <w:divBdr>
        <w:top w:val="none" w:sz="0" w:space="0" w:color="auto"/>
        <w:left w:val="none" w:sz="0" w:space="0" w:color="auto"/>
        <w:bottom w:val="none" w:sz="0" w:space="0" w:color="auto"/>
        <w:right w:val="none" w:sz="0" w:space="0" w:color="auto"/>
      </w:divBdr>
      <w:divsChild>
        <w:div w:id="767967068">
          <w:marLeft w:val="0"/>
          <w:marRight w:val="0"/>
          <w:marTop w:val="0"/>
          <w:marBottom w:val="0"/>
          <w:divBdr>
            <w:top w:val="none" w:sz="0" w:space="0" w:color="auto"/>
            <w:left w:val="none" w:sz="0" w:space="0" w:color="auto"/>
            <w:bottom w:val="none" w:sz="0" w:space="0" w:color="auto"/>
            <w:right w:val="none" w:sz="0" w:space="0" w:color="auto"/>
          </w:divBdr>
          <w:divsChild>
            <w:div w:id="1512179140">
              <w:marLeft w:val="0"/>
              <w:marRight w:val="0"/>
              <w:marTop w:val="0"/>
              <w:marBottom w:val="0"/>
              <w:divBdr>
                <w:top w:val="none" w:sz="0" w:space="0" w:color="auto"/>
                <w:left w:val="none" w:sz="0" w:space="0" w:color="auto"/>
                <w:bottom w:val="none" w:sz="0" w:space="0" w:color="auto"/>
                <w:right w:val="none" w:sz="0" w:space="0" w:color="auto"/>
              </w:divBdr>
            </w:div>
          </w:divsChild>
        </w:div>
        <w:div w:id="1452478240">
          <w:marLeft w:val="0"/>
          <w:marRight w:val="0"/>
          <w:marTop w:val="0"/>
          <w:marBottom w:val="0"/>
          <w:divBdr>
            <w:top w:val="none" w:sz="0" w:space="0" w:color="auto"/>
            <w:left w:val="none" w:sz="0" w:space="0" w:color="auto"/>
            <w:bottom w:val="none" w:sz="0" w:space="0" w:color="auto"/>
            <w:right w:val="none" w:sz="0" w:space="0" w:color="auto"/>
          </w:divBdr>
          <w:divsChild>
            <w:div w:id="627393419">
              <w:marLeft w:val="0"/>
              <w:marRight w:val="0"/>
              <w:marTop w:val="0"/>
              <w:marBottom w:val="0"/>
              <w:divBdr>
                <w:top w:val="none" w:sz="0" w:space="0" w:color="auto"/>
                <w:left w:val="none" w:sz="0" w:space="0" w:color="auto"/>
                <w:bottom w:val="none" w:sz="0" w:space="0" w:color="auto"/>
                <w:right w:val="none" w:sz="0" w:space="0" w:color="auto"/>
              </w:divBdr>
            </w:div>
          </w:divsChild>
        </w:div>
        <w:div w:id="1265919200">
          <w:marLeft w:val="0"/>
          <w:marRight w:val="0"/>
          <w:marTop w:val="0"/>
          <w:marBottom w:val="0"/>
          <w:divBdr>
            <w:top w:val="none" w:sz="0" w:space="0" w:color="auto"/>
            <w:left w:val="none" w:sz="0" w:space="0" w:color="auto"/>
            <w:bottom w:val="none" w:sz="0" w:space="0" w:color="auto"/>
            <w:right w:val="none" w:sz="0" w:space="0" w:color="auto"/>
          </w:divBdr>
        </w:div>
        <w:div w:id="1105811126">
          <w:marLeft w:val="0"/>
          <w:marRight w:val="0"/>
          <w:marTop w:val="0"/>
          <w:marBottom w:val="0"/>
          <w:divBdr>
            <w:top w:val="none" w:sz="0" w:space="0" w:color="auto"/>
            <w:left w:val="none" w:sz="0" w:space="0" w:color="auto"/>
            <w:bottom w:val="none" w:sz="0" w:space="0" w:color="auto"/>
            <w:right w:val="none" w:sz="0" w:space="0" w:color="auto"/>
          </w:divBdr>
          <w:divsChild>
            <w:div w:id="168910336">
              <w:marLeft w:val="720"/>
              <w:marRight w:val="720"/>
              <w:marTop w:val="0"/>
              <w:marBottom w:val="0"/>
              <w:divBdr>
                <w:top w:val="none" w:sz="0" w:space="0" w:color="auto"/>
                <w:left w:val="none" w:sz="0" w:space="0" w:color="auto"/>
                <w:bottom w:val="none" w:sz="0" w:space="0" w:color="auto"/>
                <w:right w:val="none" w:sz="0" w:space="0" w:color="auto"/>
              </w:divBdr>
            </w:div>
          </w:divsChild>
        </w:div>
        <w:div w:id="718287668">
          <w:marLeft w:val="0"/>
          <w:marRight w:val="0"/>
          <w:marTop w:val="0"/>
          <w:marBottom w:val="0"/>
          <w:divBdr>
            <w:top w:val="none" w:sz="0" w:space="0" w:color="auto"/>
            <w:left w:val="none" w:sz="0" w:space="0" w:color="auto"/>
            <w:bottom w:val="none" w:sz="0" w:space="0" w:color="auto"/>
            <w:right w:val="none" w:sz="0" w:space="0" w:color="auto"/>
          </w:divBdr>
        </w:div>
      </w:divsChild>
    </w:div>
    <w:div w:id="1859155724">
      <w:bodyDiv w:val="1"/>
      <w:marLeft w:val="0"/>
      <w:marRight w:val="0"/>
      <w:marTop w:val="0"/>
      <w:marBottom w:val="0"/>
      <w:divBdr>
        <w:top w:val="none" w:sz="0" w:space="0" w:color="auto"/>
        <w:left w:val="none" w:sz="0" w:space="0" w:color="auto"/>
        <w:bottom w:val="none" w:sz="0" w:space="0" w:color="auto"/>
        <w:right w:val="none" w:sz="0" w:space="0" w:color="auto"/>
      </w:divBdr>
      <w:divsChild>
        <w:div w:id="356548528">
          <w:marLeft w:val="0"/>
          <w:marRight w:val="0"/>
          <w:marTop w:val="0"/>
          <w:marBottom w:val="0"/>
          <w:divBdr>
            <w:top w:val="none" w:sz="0" w:space="0" w:color="auto"/>
            <w:left w:val="none" w:sz="0" w:space="0" w:color="auto"/>
            <w:bottom w:val="none" w:sz="0" w:space="0" w:color="auto"/>
            <w:right w:val="none" w:sz="0" w:space="0" w:color="auto"/>
          </w:divBdr>
          <w:divsChild>
            <w:div w:id="1721126631">
              <w:marLeft w:val="0"/>
              <w:marRight w:val="0"/>
              <w:marTop w:val="0"/>
              <w:marBottom w:val="0"/>
              <w:divBdr>
                <w:top w:val="none" w:sz="0" w:space="0" w:color="auto"/>
                <w:left w:val="none" w:sz="0" w:space="0" w:color="auto"/>
                <w:bottom w:val="none" w:sz="0" w:space="0" w:color="auto"/>
                <w:right w:val="none" w:sz="0" w:space="0" w:color="auto"/>
              </w:divBdr>
            </w:div>
          </w:divsChild>
        </w:div>
        <w:div w:id="1332947810">
          <w:marLeft w:val="0"/>
          <w:marRight w:val="0"/>
          <w:marTop w:val="0"/>
          <w:marBottom w:val="0"/>
          <w:divBdr>
            <w:top w:val="none" w:sz="0" w:space="0" w:color="auto"/>
            <w:left w:val="none" w:sz="0" w:space="0" w:color="auto"/>
            <w:bottom w:val="none" w:sz="0" w:space="0" w:color="auto"/>
            <w:right w:val="none" w:sz="0" w:space="0" w:color="auto"/>
          </w:divBdr>
        </w:div>
        <w:div w:id="274139847">
          <w:marLeft w:val="720"/>
          <w:marRight w:val="720"/>
          <w:marTop w:val="0"/>
          <w:marBottom w:val="0"/>
          <w:divBdr>
            <w:top w:val="none" w:sz="0" w:space="0" w:color="auto"/>
            <w:left w:val="none" w:sz="0" w:space="0" w:color="auto"/>
            <w:bottom w:val="none" w:sz="0" w:space="0" w:color="auto"/>
            <w:right w:val="none" w:sz="0" w:space="0" w:color="auto"/>
          </w:divBdr>
        </w:div>
        <w:div w:id="1892231974">
          <w:marLeft w:val="720"/>
          <w:marRight w:val="720"/>
          <w:marTop w:val="0"/>
          <w:marBottom w:val="0"/>
          <w:divBdr>
            <w:top w:val="none" w:sz="0" w:space="0" w:color="auto"/>
            <w:left w:val="none" w:sz="0" w:space="0" w:color="auto"/>
            <w:bottom w:val="none" w:sz="0" w:space="0" w:color="auto"/>
            <w:right w:val="none" w:sz="0" w:space="0" w:color="auto"/>
          </w:divBdr>
        </w:div>
      </w:divsChild>
    </w:div>
    <w:div w:id="1870604001">
      <w:bodyDiv w:val="1"/>
      <w:marLeft w:val="0"/>
      <w:marRight w:val="0"/>
      <w:marTop w:val="0"/>
      <w:marBottom w:val="0"/>
      <w:divBdr>
        <w:top w:val="none" w:sz="0" w:space="0" w:color="auto"/>
        <w:left w:val="none" w:sz="0" w:space="0" w:color="auto"/>
        <w:bottom w:val="none" w:sz="0" w:space="0" w:color="auto"/>
        <w:right w:val="none" w:sz="0" w:space="0" w:color="auto"/>
      </w:divBdr>
      <w:divsChild>
        <w:div w:id="263459569">
          <w:marLeft w:val="0"/>
          <w:marRight w:val="0"/>
          <w:marTop w:val="0"/>
          <w:marBottom w:val="0"/>
          <w:divBdr>
            <w:top w:val="none" w:sz="0" w:space="0" w:color="auto"/>
            <w:left w:val="none" w:sz="0" w:space="0" w:color="auto"/>
            <w:bottom w:val="none" w:sz="0" w:space="0" w:color="auto"/>
            <w:right w:val="none" w:sz="0" w:space="0" w:color="auto"/>
          </w:divBdr>
          <w:divsChild>
            <w:div w:id="1708020699">
              <w:marLeft w:val="0"/>
              <w:marRight w:val="0"/>
              <w:marTop w:val="0"/>
              <w:marBottom w:val="0"/>
              <w:divBdr>
                <w:top w:val="none" w:sz="0" w:space="0" w:color="auto"/>
                <w:left w:val="none" w:sz="0" w:space="0" w:color="auto"/>
                <w:bottom w:val="none" w:sz="0" w:space="0" w:color="auto"/>
                <w:right w:val="none" w:sz="0" w:space="0" w:color="auto"/>
              </w:divBdr>
              <w:divsChild>
                <w:div w:id="7648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688">
          <w:marLeft w:val="0"/>
          <w:marRight w:val="0"/>
          <w:marTop w:val="0"/>
          <w:marBottom w:val="0"/>
          <w:divBdr>
            <w:top w:val="none" w:sz="0" w:space="0" w:color="auto"/>
            <w:left w:val="none" w:sz="0" w:space="0" w:color="auto"/>
            <w:bottom w:val="none" w:sz="0" w:space="0" w:color="auto"/>
            <w:right w:val="none" w:sz="0" w:space="0" w:color="auto"/>
          </w:divBdr>
        </w:div>
        <w:div w:id="467744388">
          <w:marLeft w:val="0"/>
          <w:marRight w:val="0"/>
          <w:marTop w:val="0"/>
          <w:marBottom w:val="0"/>
          <w:divBdr>
            <w:top w:val="none" w:sz="0" w:space="0" w:color="auto"/>
            <w:left w:val="none" w:sz="0" w:space="0" w:color="auto"/>
            <w:bottom w:val="none" w:sz="0" w:space="0" w:color="auto"/>
            <w:right w:val="none" w:sz="0" w:space="0" w:color="auto"/>
          </w:divBdr>
        </w:div>
      </w:divsChild>
    </w:div>
    <w:div w:id="1924147553">
      <w:bodyDiv w:val="1"/>
      <w:marLeft w:val="0"/>
      <w:marRight w:val="0"/>
      <w:marTop w:val="0"/>
      <w:marBottom w:val="0"/>
      <w:divBdr>
        <w:top w:val="none" w:sz="0" w:space="0" w:color="auto"/>
        <w:left w:val="none" w:sz="0" w:space="0" w:color="auto"/>
        <w:bottom w:val="none" w:sz="0" w:space="0" w:color="auto"/>
        <w:right w:val="none" w:sz="0" w:space="0" w:color="auto"/>
      </w:divBdr>
      <w:divsChild>
        <w:div w:id="1036080374">
          <w:marLeft w:val="0"/>
          <w:marRight w:val="0"/>
          <w:marTop w:val="0"/>
          <w:marBottom w:val="0"/>
          <w:divBdr>
            <w:top w:val="none" w:sz="0" w:space="0" w:color="auto"/>
            <w:left w:val="none" w:sz="0" w:space="0" w:color="auto"/>
            <w:bottom w:val="none" w:sz="0" w:space="0" w:color="auto"/>
            <w:right w:val="none" w:sz="0" w:space="0" w:color="auto"/>
          </w:divBdr>
          <w:divsChild>
            <w:div w:id="1959601243">
              <w:marLeft w:val="0"/>
              <w:marRight w:val="0"/>
              <w:marTop w:val="0"/>
              <w:marBottom w:val="0"/>
              <w:divBdr>
                <w:top w:val="none" w:sz="0" w:space="0" w:color="auto"/>
                <w:left w:val="none" w:sz="0" w:space="0" w:color="auto"/>
                <w:bottom w:val="none" w:sz="0" w:space="0" w:color="auto"/>
                <w:right w:val="none" w:sz="0" w:space="0" w:color="auto"/>
              </w:divBdr>
            </w:div>
          </w:divsChild>
        </w:div>
        <w:div w:id="2003001178">
          <w:marLeft w:val="0"/>
          <w:marRight w:val="0"/>
          <w:marTop w:val="0"/>
          <w:marBottom w:val="0"/>
          <w:divBdr>
            <w:top w:val="none" w:sz="0" w:space="0" w:color="auto"/>
            <w:left w:val="none" w:sz="0" w:space="0" w:color="auto"/>
            <w:bottom w:val="none" w:sz="0" w:space="0" w:color="auto"/>
            <w:right w:val="none" w:sz="0" w:space="0" w:color="auto"/>
          </w:divBdr>
        </w:div>
        <w:div w:id="374818155">
          <w:marLeft w:val="0"/>
          <w:marRight w:val="0"/>
          <w:marTop w:val="0"/>
          <w:marBottom w:val="0"/>
          <w:divBdr>
            <w:top w:val="none" w:sz="0" w:space="0" w:color="auto"/>
            <w:left w:val="none" w:sz="0" w:space="0" w:color="auto"/>
            <w:bottom w:val="none" w:sz="0" w:space="0" w:color="auto"/>
            <w:right w:val="none" w:sz="0" w:space="0" w:color="auto"/>
          </w:divBdr>
        </w:div>
        <w:div w:id="855193548">
          <w:marLeft w:val="0"/>
          <w:marRight w:val="0"/>
          <w:marTop w:val="0"/>
          <w:marBottom w:val="0"/>
          <w:divBdr>
            <w:top w:val="none" w:sz="0" w:space="0" w:color="auto"/>
            <w:left w:val="none" w:sz="0" w:space="0" w:color="auto"/>
            <w:bottom w:val="none" w:sz="0" w:space="0" w:color="auto"/>
            <w:right w:val="none" w:sz="0" w:space="0" w:color="auto"/>
          </w:divBdr>
        </w:div>
        <w:div w:id="477963036">
          <w:marLeft w:val="0"/>
          <w:marRight w:val="0"/>
          <w:marTop w:val="0"/>
          <w:marBottom w:val="0"/>
          <w:divBdr>
            <w:top w:val="none" w:sz="0" w:space="0" w:color="auto"/>
            <w:left w:val="none" w:sz="0" w:space="0" w:color="auto"/>
            <w:bottom w:val="none" w:sz="0" w:space="0" w:color="auto"/>
            <w:right w:val="none" w:sz="0" w:space="0" w:color="auto"/>
          </w:divBdr>
        </w:div>
      </w:divsChild>
    </w:div>
    <w:div w:id="1949653300">
      <w:bodyDiv w:val="1"/>
      <w:marLeft w:val="0"/>
      <w:marRight w:val="0"/>
      <w:marTop w:val="0"/>
      <w:marBottom w:val="0"/>
      <w:divBdr>
        <w:top w:val="none" w:sz="0" w:space="0" w:color="auto"/>
        <w:left w:val="none" w:sz="0" w:space="0" w:color="auto"/>
        <w:bottom w:val="none" w:sz="0" w:space="0" w:color="auto"/>
        <w:right w:val="none" w:sz="0" w:space="0" w:color="auto"/>
      </w:divBdr>
      <w:divsChild>
        <w:div w:id="957030468">
          <w:marLeft w:val="0"/>
          <w:marRight w:val="0"/>
          <w:marTop w:val="0"/>
          <w:marBottom w:val="0"/>
          <w:divBdr>
            <w:top w:val="none" w:sz="0" w:space="0" w:color="auto"/>
            <w:left w:val="none" w:sz="0" w:space="0" w:color="auto"/>
            <w:bottom w:val="none" w:sz="0" w:space="0" w:color="auto"/>
            <w:right w:val="none" w:sz="0" w:space="0" w:color="auto"/>
          </w:divBdr>
          <w:divsChild>
            <w:div w:id="1097210753">
              <w:marLeft w:val="0"/>
              <w:marRight w:val="0"/>
              <w:marTop w:val="0"/>
              <w:marBottom w:val="0"/>
              <w:divBdr>
                <w:top w:val="none" w:sz="0" w:space="0" w:color="auto"/>
                <w:left w:val="none" w:sz="0" w:space="0" w:color="auto"/>
                <w:bottom w:val="none" w:sz="0" w:space="0" w:color="auto"/>
                <w:right w:val="none" w:sz="0" w:space="0" w:color="auto"/>
              </w:divBdr>
            </w:div>
          </w:divsChild>
        </w:div>
        <w:div w:id="1813789359">
          <w:marLeft w:val="0"/>
          <w:marRight w:val="0"/>
          <w:marTop w:val="0"/>
          <w:marBottom w:val="0"/>
          <w:divBdr>
            <w:top w:val="none" w:sz="0" w:space="0" w:color="auto"/>
            <w:left w:val="none" w:sz="0" w:space="0" w:color="auto"/>
            <w:bottom w:val="none" w:sz="0" w:space="0" w:color="auto"/>
            <w:right w:val="none" w:sz="0" w:space="0" w:color="auto"/>
          </w:divBdr>
        </w:div>
        <w:div w:id="1848447335">
          <w:marLeft w:val="0"/>
          <w:marRight w:val="0"/>
          <w:marTop w:val="0"/>
          <w:marBottom w:val="0"/>
          <w:divBdr>
            <w:top w:val="none" w:sz="0" w:space="0" w:color="auto"/>
            <w:left w:val="none" w:sz="0" w:space="0" w:color="auto"/>
            <w:bottom w:val="none" w:sz="0" w:space="0" w:color="auto"/>
            <w:right w:val="none" w:sz="0" w:space="0" w:color="auto"/>
          </w:divBdr>
        </w:div>
        <w:div w:id="1045177459">
          <w:marLeft w:val="0"/>
          <w:marRight w:val="0"/>
          <w:marTop w:val="0"/>
          <w:marBottom w:val="0"/>
          <w:divBdr>
            <w:top w:val="none" w:sz="0" w:space="0" w:color="auto"/>
            <w:left w:val="none" w:sz="0" w:space="0" w:color="auto"/>
            <w:bottom w:val="none" w:sz="0" w:space="0" w:color="auto"/>
            <w:right w:val="none" w:sz="0" w:space="0" w:color="auto"/>
          </w:divBdr>
          <w:divsChild>
            <w:div w:id="1404110781">
              <w:marLeft w:val="720"/>
              <w:marRight w:val="720"/>
              <w:marTop w:val="0"/>
              <w:marBottom w:val="0"/>
              <w:divBdr>
                <w:top w:val="none" w:sz="0" w:space="0" w:color="auto"/>
                <w:left w:val="none" w:sz="0" w:space="0" w:color="auto"/>
                <w:bottom w:val="none" w:sz="0" w:space="0" w:color="auto"/>
                <w:right w:val="none" w:sz="0" w:space="0" w:color="auto"/>
              </w:divBdr>
            </w:div>
            <w:div w:id="1732729744">
              <w:marLeft w:val="720"/>
              <w:marRight w:val="720"/>
              <w:marTop w:val="0"/>
              <w:marBottom w:val="0"/>
              <w:divBdr>
                <w:top w:val="none" w:sz="0" w:space="0" w:color="auto"/>
                <w:left w:val="none" w:sz="0" w:space="0" w:color="auto"/>
                <w:bottom w:val="none" w:sz="0" w:space="0" w:color="auto"/>
                <w:right w:val="none" w:sz="0" w:space="0" w:color="auto"/>
              </w:divBdr>
            </w:div>
            <w:div w:id="1202670035">
              <w:marLeft w:val="720"/>
              <w:marRight w:val="720"/>
              <w:marTop w:val="0"/>
              <w:marBottom w:val="0"/>
              <w:divBdr>
                <w:top w:val="none" w:sz="0" w:space="0" w:color="auto"/>
                <w:left w:val="none" w:sz="0" w:space="0" w:color="auto"/>
                <w:bottom w:val="none" w:sz="0" w:space="0" w:color="auto"/>
                <w:right w:val="none" w:sz="0" w:space="0" w:color="auto"/>
              </w:divBdr>
            </w:div>
          </w:divsChild>
        </w:div>
        <w:div w:id="1751154043">
          <w:marLeft w:val="0"/>
          <w:marRight w:val="0"/>
          <w:marTop w:val="0"/>
          <w:marBottom w:val="0"/>
          <w:divBdr>
            <w:top w:val="none" w:sz="0" w:space="0" w:color="auto"/>
            <w:left w:val="none" w:sz="0" w:space="0" w:color="auto"/>
            <w:bottom w:val="none" w:sz="0" w:space="0" w:color="auto"/>
            <w:right w:val="none" w:sz="0" w:space="0" w:color="auto"/>
          </w:divBdr>
        </w:div>
      </w:divsChild>
    </w:div>
    <w:div w:id="1988626782">
      <w:bodyDiv w:val="1"/>
      <w:marLeft w:val="0"/>
      <w:marRight w:val="0"/>
      <w:marTop w:val="0"/>
      <w:marBottom w:val="0"/>
      <w:divBdr>
        <w:top w:val="none" w:sz="0" w:space="0" w:color="auto"/>
        <w:left w:val="none" w:sz="0" w:space="0" w:color="auto"/>
        <w:bottom w:val="none" w:sz="0" w:space="0" w:color="auto"/>
        <w:right w:val="none" w:sz="0" w:space="0" w:color="auto"/>
      </w:divBdr>
      <w:divsChild>
        <w:div w:id="1643073434">
          <w:marLeft w:val="0"/>
          <w:marRight w:val="0"/>
          <w:marTop w:val="0"/>
          <w:marBottom w:val="0"/>
          <w:divBdr>
            <w:top w:val="none" w:sz="0" w:space="0" w:color="auto"/>
            <w:left w:val="none" w:sz="0" w:space="0" w:color="auto"/>
            <w:bottom w:val="none" w:sz="0" w:space="0" w:color="auto"/>
            <w:right w:val="none" w:sz="0" w:space="0" w:color="auto"/>
          </w:divBdr>
          <w:divsChild>
            <w:div w:id="1153837645">
              <w:marLeft w:val="0"/>
              <w:marRight w:val="0"/>
              <w:marTop w:val="0"/>
              <w:marBottom w:val="0"/>
              <w:divBdr>
                <w:top w:val="none" w:sz="0" w:space="0" w:color="auto"/>
                <w:left w:val="none" w:sz="0" w:space="0" w:color="auto"/>
                <w:bottom w:val="none" w:sz="0" w:space="0" w:color="auto"/>
                <w:right w:val="none" w:sz="0" w:space="0" w:color="auto"/>
              </w:divBdr>
            </w:div>
          </w:divsChild>
        </w:div>
        <w:div w:id="2068727094">
          <w:marLeft w:val="0"/>
          <w:marRight w:val="0"/>
          <w:marTop w:val="0"/>
          <w:marBottom w:val="0"/>
          <w:divBdr>
            <w:top w:val="none" w:sz="0" w:space="0" w:color="auto"/>
            <w:left w:val="none" w:sz="0" w:space="0" w:color="auto"/>
            <w:bottom w:val="none" w:sz="0" w:space="0" w:color="auto"/>
            <w:right w:val="none" w:sz="0" w:space="0" w:color="auto"/>
          </w:divBdr>
        </w:div>
        <w:div w:id="1357345356">
          <w:marLeft w:val="720"/>
          <w:marRight w:val="720"/>
          <w:marTop w:val="0"/>
          <w:marBottom w:val="0"/>
          <w:divBdr>
            <w:top w:val="none" w:sz="0" w:space="0" w:color="auto"/>
            <w:left w:val="none" w:sz="0" w:space="0" w:color="auto"/>
            <w:bottom w:val="none" w:sz="0" w:space="0" w:color="auto"/>
            <w:right w:val="none" w:sz="0" w:space="0" w:color="auto"/>
          </w:divBdr>
        </w:div>
        <w:div w:id="723061800">
          <w:marLeft w:val="0"/>
          <w:marRight w:val="0"/>
          <w:marTop w:val="0"/>
          <w:marBottom w:val="0"/>
          <w:divBdr>
            <w:top w:val="none" w:sz="0" w:space="0" w:color="auto"/>
            <w:left w:val="none" w:sz="0" w:space="0" w:color="auto"/>
            <w:bottom w:val="none" w:sz="0" w:space="0" w:color="auto"/>
            <w:right w:val="none" w:sz="0" w:space="0" w:color="auto"/>
          </w:divBdr>
        </w:div>
      </w:divsChild>
    </w:div>
    <w:div w:id="1994523024">
      <w:bodyDiv w:val="1"/>
      <w:marLeft w:val="0"/>
      <w:marRight w:val="0"/>
      <w:marTop w:val="0"/>
      <w:marBottom w:val="0"/>
      <w:divBdr>
        <w:top w:val="none" w:sz="0" w:space="0" w:color="auto"/>
        <w:left w:val="none" w:sz="0" w:space="0" w:color="auto"/>
        <w:bottom w:val="none" w:sz="0" w:space="0" w:color="auto"/>
        <w:right w:val="none" w:sz="0" w:space="0" w:color="auto"/>
      </w:divBdr>
      <w:divsChild>
        <w:div w:id="651905294">
          <w:marLeft w:val="0"/>
          <w:marRight w:val="0"/>
          <w:marTop w:val="0"/>
          <w:marBottom w:val="0"/>
          <w:divBdr>
            <w:top w:val="none" w:sz="0" w:space="0" w:color="auto"/>
            <w:left w:val="none" w:sz="0" w:space="0" w:color="auto"/>
            <w:bottom w:val="none" w:sz="0" w:space="0" w:color="auto"/>
            <w:right w:val="none" w:sz="0" w:space="0" w:color="auto"/>
          </w:divBdr>
          <w:divsChild>
            <w:div w:id="25259407">
              <w:marLeft w:val="0"/>
              <w:marRight w:val="0"/>
              <w:marTop w:val="0"/>
              <w:marBottom w:val="0"/>
              <w:divBdr>
                <w:top w:val="none" w:sz="0" w:space="0" w:color="auto"/>
                <w:left w:val="none" w:sz="0" w:space="0" w:color="auto"/>
                <w:bottom w:val="none" w:sz="0" w:space="0" w:color="auto"/>
                <w:right w:val="none" w:sz="0" w:space="0" w:color="auto"/>
              </w:divBdr>
            </w:div>
          </w:divsChild>
        </w:div>
        <w:div w:id="55591688">
          <w:marLeft w:val="720"/>
          <w:marRight w:val="720"/>
          <w:marTop w:val="0"/>
          <w:marBottom w:val="0"/>
          <w:divBdr>
            <w:top w:val="none" w:sz="0" w:space="0" w:color="auto"/>
            <w:left w:val="none" w:sz="0" w:space="0" w:color="auto"/>
            <w:bottom w:val="none" w:sz="0" w:space="0" w:color="auto"/>
            <w:right w:val="none" w:sz="0" w:space="0" w:color="auto"/>
          </w:divBdr>
        </w:div>
        <w:div w:id="541138442">
          <w:marLeft w:val="720"/>
          <w:marRight w:val="720"/>
          <w:marTop w:val="0"/>
          <w:marBottom w:val="0"/>
          <w:divBdr>
            <w:top w:val="none" w:sz="0" w:space="0" w:color="auto"/>
            <w:left w:val="none" w:sz="0" w:space="0" w:color="auto"/>
            <w:bottom w:val="none" w:sz="0" w:space="0" w:color="auto"/>
            <w:right w:val="none" w:sz="0" w:space="0" w:color="auto"/>
          </w:divBdr>
        </w:div>
      </w:divsChild>
    </w:div>
    <w:div w:id="2045905343">
      <w:bodyDiv w:val="1"/>
      <w:marLeft w:val="0"/>
      <w:marRight w:val="0"/>
      <w:marTop w:val="0"/>
      <w:marBottom w:val="0"/>
      <w:divBdr>
        <w:top w:val="none" w:sz="0" w:space="0" w:color="auto"/>
        <w:left w:val="none" w:sz="0" w:space="0" w:color="auto"/>
        <w:bottom w:val="none" w:sz="0" w:space="0" w:color="auto"/>
        <w:right w:val="none" w:sz="0" w:space="0" w:color="auto"/>
      </w:divBdr>
      <w:divsChild>
        <w:div w:id="783885585">
          <w:marLeft w:val="0"/>
          <w:marRight w:val="0"/>
          <w:marTop w:val="0"/>
          <w:marBottom w:val="0"/>
          <w:divBdr>
            <w:top w:val="none" w:sz="0" w:space="0" w:color="auto"/>
            <w:left w:val="none" w:sz="0" w:space="0" w:color="auto"/>
            <w:bottom w:val="none" w:sz="0" w:space="0" w:color="auto"/>
            <w:right w:val="none" w:sz="0" w:space="0" w:color="auto"/>
          </w:divBdr>
          <w:divsChild>
            <w:div w:id="346176744">
              <w:marLeft w:val="0"/>
              <w:marRight w:val="0"/>
              <w:marTop w:val="0"/>
              <w:marBottom w:val="0"/>
              <w:divBdr>
                <w:top w:val="none" w:sz="0" w:space="0" w:color="auto"/>
                <w:left w:val="none" w:sz="0" w:space="0" w:color="auto"/>
                <w:bottom w:val="none" w:sz="0" w:space="0" w:color="auto"/>
                <w:right w:val="none" w:sz="0" w:space="0" w:color="auto"/>
              </w:divBdr>
            </w:div>
          </w:divsChild>
        </w:div>
        <w:div w:id="1328555697">
          <w:marLeft w:val="0"/>
          <w:marRight w:val="0"/>
          <w:marTop w:val="0"/>
          <w:marBottom w:val="0"/>
          <w:divBdr>
            <w:top w:val="none" w:sz="0" w:space="0" w:color="auto"/>
            <w:left w:val="none" w:sz="0" w:space="0" w:color="auto"/>
            <w:bottom w:val="none" w:sz="0" w:space="0" w:color="auto"/>
            <w:right w:val="none" w:sz="0" w:space="0" w:color="auto"/>
          </w:divBdr>
        </w:div>
      </w:divsChild>
    </w:div>
    <w:div w:id="2082022447">
      <w:bodyDiv w:val="1"/>
      <w:marLeft w:val="0"/>
      <w:marRight w:val="0"/>
      <w:marTop w:val="0"/>
      <w:marBottom w:val="0"/>
      <w:divBdr>
        <w:top w:val="none" w:sz="0" w:space="0" w:color="auto"/>
        <w:left w:val="none" w:sz="0" w:space="0" w:color="auto"/>
        <w:bottom w:val="none" w:sz="0" w:space="0" w:color="auto"/>
        <w:right w:val="none" w:sz="0" w:space="0" w:color="auto"/>
      </w:divBdr>
      <w:divsChild>
        <w:div w:id="651373136">
          <w:marLeft w:val="0"/>
          <w:marRight w:val="0"/>
          <w:marTop w:val="0"/>
          <w:marBottom w:val="0"/>
          <w:divBdr>
            <w:top w:val="none" w:sz="0" w:space="0" w:color="auto"/>
            <w:left w:val="none" w:sz="0" w:space="0" w:color="auto"/>
            <w:bottom w:val="none" w:sz="0" w:space="0" w:color="auto"/>
            <w:right w:val="none" w:sz="0" w:space="0" w:color="auto"/>
          </w:divBdr>
          <w:divsChild>
            <w:div w:id="71003191">
              <w:marLeft w:val="0"/>
              <w:marRight w:val="0"/>
              <w:marTop w:val="0"/>
              <w:marBottom w:val="0"/>
              <w:divBdr>
                <w:top w:val="none" w:sz="0" w:space="0" w:color="auto"/>
                <w:left w:val="none" w:sz="0" w:space="0" w:color="auto"/>
                <w:bottom w:val="none" w:sz="0" w:space="0" w:color="auto"/>
                <w:right w:val="none" w:sz="0" w:space="0" w:color="auto"/>
              </w:divBdr>
            </w:div>
          </w:divsChild>
        </w:div>
        <w:div w:id="1124037960">
          <w:marLeft w:val="0"/>
          <w:marRight w:val="0"/>
          <w:marTop w:val="0"/>
          <w:marBottom w:val="0"/>
          <w:divBdr>
            <w:top w:val="none" w:sz="0" w:space="0" w:color="auto"/>
            <w:left w:val="none" w:sz="0" w:space="0" w:color="auto"/>
            <w:bottom w:val="none" w:sz="0" w:space="0" w:color="auto"/>
            <w:right w:val="none" w:sz="0" w:space="0" w:color="auto"/>
          </w:divBdr>
        </w:div>
        <w:div w:id="2073000776">
          <w:marLeft w:val="0"/>
          <w:marRight w:val="0"/>
          <w:marTop w:val="0"/>
          <w:marBottom w:val="0"/>
          <w:divBdr>
            <w:top w:val="none" w:sz="0" w:space="0" w:color="auto"/>
            <w:left w:val="none" w:sz="0" w:space="0" w:color="auto"/>
            <w:bottom w:val="none" w:sz="0" w:space="0" w:color="auto"/>
            <w:right w:val="none" w:sz="0" w:space="0" w:color="auto"/>
          </w:divBdr>
        </w:div>
        <w:div w:id="1735198101">
          <w:marLeft w:val="0"/>
          <w:marRight w:val="0"/>
          <w:marTop w:val="0"/>
          <w:marBottom w:val="0"/>
          <w:divBdr>
            <w:top w:val="none" w:sz="0" w:space="0" w:color="auto"/>
            <w:left w:val="none" w:sz="0" w:space="0" w:color="auto"/>
            <w:bottom w:val="none" w:sz="0" w:space="0" w:color="auto"/>
            <w:right w:val="none" w:sz="0" w:space="0" w:color="auto"/>
          </w:divBdr>
        </w:div>
        <w:div w:id="9508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a.ole.redhat.com/rha/app/courses/rh124-8.2/pages/ch11/9a2ef70f-4e72-42df-a498-b694b274af27" TargetMode="External"/><Relationship Id="rId13" Type="http://schemas.openxmlformats.org/officeDocument/2006/relationships/hyperlink" Target="https://rha.ole.redhat.com/rha/app/courses/rh124-8.2/pages/ch11s06/9a2ef70f-4e72-42df-a498-b694b274af27" TargetMode="External"/><Relationship Id="rId18" Type="http://schemas.openxmlformats.org/officeDocument/2006/relationships/hyperlink" Target="https://rha.ole.redhat.com/rha/app/courses/rh124-8.2/pages/ch11s11/9a2ef70f-4e72-42df-a498-b694b274af2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ccess.redhat.com/documentation/en-us/red_hat_enterprise_linux/8/html-single/configuring_basic_system_settings/index" TargetMode="External"/><Relationship Id="rId7" Type="http://schemas.openxmlformats.org/officeDocument/2006/relationships/webSettings" Target="webSettings.xml"/><Relationship Id="rId12" Type="http://schemas.openxmlformats.org/officeDocument/2006/relationships/hyperlink" Target="https://rha.ole.redhat.com/rha/app/courses/rh124-8.2/pages/ch11s05/9a2ef70f-4e72-42df-a498-b694b274af27" TargetMode="External"/><Relationship Id="rId17" Type="http://schemas.openxmlformats.org/officeDocument/2006/relationships/hyperlink" Target="https://rha.ole.redhat.com/rha/app/courses/rh124-8.2/pages/ch11s10/9a2ef70f-4e72-42df-a498-b694b274af27" TargetMode="External"/><Relationship Id="rId25" Type="http://schemas.openxmlformats.org/officeDocument/2006/relationships/hyperlink" Target="http://www.iana.org/time-zones" TargetMode="External"/><Relationship Id="rId2" Type="http://schemas.openxmlformats.org/officeDocument/2006/relationships/customXml" Target="../customXml/item2.xml"/><Relationship Id="rId16" Type="http://schemas.openxmlformats.org/officeDocument/2006/relationships/hyperlink" Target="https://rha.ole.redhat.com/rha/app/courses/rh124-8.2/pages/ch11s09/9a2ef70f-4e72-42df-a498-b694b274af27" TargetMode="External"/><Relationship Id="rId20" Type="http://schemas.openxmlformats.org/officeDocument/2006/relationships/hyperlink" Target="https://access.redhat.com/documentation/en-us/red_hat_enterprise_linux/8/html-single/configuring_basic_system_settings/inde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ha.ole.redhat.com/rha/app/courses/rh124-8.2/pages/ch11s04/9a2ef70f-4e72-42df-a498-b694b274af27" TargetMode="External"/><Relationship Id="rId24" Type="http://schemas.openxmlformats.org/officeDocument/2006/relationships/hyperlink" Target="http://www.pool.ntp.org/" TargetMode="External"/><Relationship Id="rId5" Type="http://schemas.openxmlformats.org/officeDocument/2006/relationships/styles" Target="styles.xml"/><Relationship Id="rId15" Type="http://schemas.openxmlformats.org/officeDocument/2006/relationships/hyperlink" Target="https://rha.ole.redhat.com/rha/app/courses/rh124-8.2/pages/ch11s08/9a2ef70f-4e72-42df-a498-b694b274af27" TargetMode="External"/><Relationship Id="rId23" Type="http://schemas.openxmlformats.org/officeDocument/2006/relationships/hyperlink" Target="https://access.redhat.com/documentation/en-us/red_hat_enterprise_linux/8/html-single/configuring_basic_system_settings/index" TargetMode="External"/><Relationship Id="rId10" Type="http://schemas.openxmlformats.org/officeDocument/2006/relationships/hyperlink" Target="https://rha.ole.redhat.com/rha/app/courses/rh124-8.2/pages/ch11s03/9a2ef70f-4e72-42df-a498-b694b274af27" TargetMode="External"/><Relationship Id="rId19" Type="http://schemas.openxmlformats.org/officeDocument/2006/relationships/hyperlink" Target="https://rha.ole.redhat.com/rha/app/courses/rh124-8.2/pages/ch11s12/9a2ef70f-4e72-42df-a498-b694b274af27" TargetMode="External"/><Relationship Id="rId4" Type="http://schemas.openxmlformats.org/officeDocument/2006/relationships/numbering" Target="numbering.xml"/><Relationship Id="rId9" Type="http://schemas.openxmlformats.org/officeDocument/2006/relationships/hyperlink" Target="https://rha.ole.redhat.com/rha/app/courses/rh124-8.2/pages/ch11s02/9a2ef70f-4e72-42df-a498-b694b274af27" TargetMode="External"/><Relationship Id="rId14" Type="http://schemas.openxmlformats.org/officeDocument/2006/relationships/hyperlink" Target="https://rha.ole.redhat.com/rha/app/courses/rh124-8.2/pages/ch11s07/9a2ef70f-4e72-42df-a498-b694b274af27" TargetMode="External"/><Relationship Id="rId22" Type="http://schemas.openxmlformats.org/officeDocument/2006/relationships/hyperlink" Target="https://access.redhat.com/documentation/en-us/red_hat_enterprise_linux/8/html-single/configuring_basic_system_settings/inde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o\AppData\Local\Microsoft\Office\16.0\DTS\en-US%7b0C5C7743-3C1F-41DB-8594-A174813A0E13%7d\%7bF75A9EA6-99AA-41A4-B5B4-0839C372F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{F75A9EA6-99AA-41A4-B5B4-0839C372FDE1}tf02786999_win32.dotx</Template>
  <TotalTime>769</TotalTime>
  <Pages>36</Pages>
  <Words>9333</Words>
  <Characters>53203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Shaffer</dc:creator>
  <cp:keywords/>
  <dc:description/>
  <cp:lastModifiedBy>Marko Shaffer</cp:lastModifiedBy>
  <cp:revision>47</cp:revision>
  <dcterms:created xsi:type="dcterms:W3CDTF">2023-06-12T06:39:00Z</dcterms:created>
  <dcterms:modified xsi:type="dcterms:W3CDTF">2023-07-26T05:38:00Z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