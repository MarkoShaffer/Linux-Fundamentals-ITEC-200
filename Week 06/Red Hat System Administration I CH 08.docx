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DA2004" w14:textId="5B75D975" w:rsidR="00B54A85" w:rsidRPr="00B54A85" w:rsidRDefault="00B54A85" w:rsidP="00E9774C">
      <w:pPr>
        <w:pStyle w:val="Heading1"/>
      </w:pPr>
      <w:r w:rsidRPr="00B54A85">
        <w:t>Chapter </w:t>
      </w:r>
      <w:r w:rsidR="007206F1">
        <w:t xml:space="preserve">8: </w:t>
      </w:r>
      <w:r w:rsidR="007206F1" w:rsidRPr="007206F1">
        <w:t>Monitoring and Managing Linux Processes</w:t>
      </w:r>
    </w:p>
    <w:p w14:paraId="55549F66" w14:textId="77777777" w:rsidR="00091CF4" w:rsidRPr="00091CF4" w:rsidRDefault="004D53E6" w:rsidP="00091CF4">
      <w:pPr>
        <w:shd w:val="clear" w:color="auto" w:fill="FFFFFF"/>
        <w:rPr>
          <w:rFonts w:eastAsia="Times New Roman" w:cs="Times New Roman"/>
          <w:b/>
          <w:bCs/>
          <w:color w:val="212529"/>
          <w:szCs w:val="24"/>
        </w:rPr>
      </w:pPr>
      <w:hyperlink r:id="rId8" w:history="1">
        <w:r w:rsidR="00091CF4" w:rsidRPr="00091CF4">
          <w:rPr>
            <w:rFonts w:eastAsia="Times New Roman" w:cs="Times New Roman"/>
            <w:b/>
            <w:bCs/>
            <w:color w:val="CC0000"/>
            <w:szCs w:val="24"/>
            <w:u w:val="single"/>
          </w:rPr>
          <w:t>Listing Processes</w:t>
        </w:r>
      </w:hyperlink>
    </w:p>
    <w:p w14:paraId="2A73FBA0" w14:textId="77777777" w:rsidR="00091CF4" w:rsidRPr="00091CF4" w:rsidRDefault="004D53E6" w:rsidP="00091CF4">
      <w:pPr>
        <w:shd w:val="clear" w:color="auto" w:fill="FFFFFF"/>
        <w:rPr>
          <w:rFonts w:eastAsia="Times New Roman" w:cs="Times New Roman"/>
          <w:b/>
          <w:bCs/>
          <w:color w:val="212529"/>
          <w:szCs w:val="24"/>
        </w:rPr>
      </w:pPr>
      <w:hyperlink r:id="rId9" w:history="1">
        <w:r w:rsidR="00091CF4" w:rsidRPr="00091CF4">
          <w:rPr>
            <w:rFonts w:eastAsia="Times New Roman" w:cs="Times New Roman"/>
            <w:b/>
            <w:bCs/>
            <w:color w:val="CC0000"/>
            <w:szCs w:val="24"/>
            <w:u w:val="single"/>
          </w:rPr>
          <w:t>Quiz: Listing Processes</w:t>
        </w:r>
      </w:hyperlink>
    </w:p>
    <w:p w14:paraId="3E88EE5C" w14:textId="77777777" w:rsidR="00091CF4" w:rsidRPr="00091CF4" w:rsidRDefault="004D53E6" w:rsidP="00091CF4">
      <w:pPr>
        <w:shd w:val="clear" w:color="auto" w:fill="FFFFFF"/>
        <w:rPr>
          <w:rFonts w:eastAsia="Times New Roman" w:cs="Times New Roman"/>
          <w:b/>
          <w:bCs/>
          <w:color w:val="212529"/>
          <w:szCs w:val="24"/>
        </w:rPr>
      </w:pPr>
      <w:hyperlink r:id="rId10" w:history="1">
        <w:r w:rsidR="00091CF4" w:rsidRPr="00091CF4">
          <w:rPr>
            <w:rFonts w:eastAsia="Times New Roman" w:cs="Times New Roman"/>
            <w:b/>
            <w:bCs/>
            <w:color w:val="CC0000"/>
            <w:szCs w:val="24"/>
            <w:u w:val="single"/>
          </w:rPr>
          <w:t>Controlling Jobs</w:t>
        </w:r>
      </w:hyperlink>
    </w:p>
    <w:p w14:paraId="262D12F8" w14:textId="77777777" w:rsidR="00091CF4" w:rsidRPr="00091CF4" w:rsidRDefault="004D53E6" w:rsidP="00091CF4">
      <w:pPr>
        <w:shd w:val="clear" w:color="auto" w:fill="FFFFFF"/>
        <w:rPr>
          <w:rFonts w:eastAsia="Times New Roman" w:cs="Times New Roman"/>
          <w:b/>
          <w:bCs/>
          <w:color w:val="212529"/>
          <w:szCs w:val="24"/>
        </w:rPr>
      </w:pPr>
      <w:hyperlink r:id="rId11" w:history="1">
        <w:r w:rsidR="00091CF4" w:rsidRPr="00091CF4">
          <w:rPr>
            <w:rFonts w:eastAsia="Times New Roman" w:cs="Times New Roman"/>
            <w:b/>
            <w:bCs/>
            <w:color w:val="CC0000"/>
            <w:szCs w:val="24"/>
            <w:u w:val="single"/>
          </w:rPr>
          <w:t>Guided Exercise: Controlling Jobs</w:t>
        </w:r>
      </w:hyperlink>
    </w:p>
    <w:p w14:paraId="2A3D7BE0" w14:textId="77777777" w:rsidR="00091CF4" w:rsidRPr="00091CF4" w:rsidRDefault="004D53E6" w:rsidP="00091CF4">
      <w:pPr>
        <w:shd w:val="clear" w:color="auto" w:fill="FFFFFF"/>
        <w:rPr>
          <w:rFonts w:eastAsia="Times New Roman" w:cs="Times New Roman"/>
          <w:b/>
          <w:bCs/>
          <w:color w:val="212529"/>
          <w:szCs w:val="24"/>
        </w:rPr>
      </w:pPr>
      <w:hyperlink r:id="rId12" w:history="1">
        <w:r w:rsidR="00091CF4" w:rsidRPr="00091CF4">
          <w:rPr>
            <w:rFonts w:eastAsia="Times New Roman" w:cs="Times New Roman"/>
            <w:b/>
            <w:bCs/>
            <w:color w:val="CC0000"/>
            <w:szCs w:val="24"/>
            <w:u w:val="single"/>
          </w:rPr>
          <w:t>Killing Processes</w:t>
        </w:r>
      </w:hyperlink>
    </w:p>
    <w:p w14:paraId="13C61AAB" w14:textId="77777777" w:rsidR="00091CF4" w:rsidRPr="00091CF4" w:rsidRDefault="004D53E6" w:rsidP="00091CF4">
      <w:pPr>
        <w:shd w:val="clear" w:color="auto" w:fill="FFFFFF"/>
        <w:rPr>
          <w:rFonts w:eastAsia="Times New Roman" w:cs="Times New Roman"/>
          <w:b/>
          <w:bCs/>
          <w:color w:val="212529"/>
          <w:szCs w:val="24"/>
        </w:rPr>
      </w:pPr>
      <w:hyperlink r:id="rId13" w:history="1">
        <w:r w:rsidR="00091CF4" w:rsidRPr="00091CF4">
          <w:rPr>
            <w:rFonts w:eastAsia="Times New Roman" w:cs="Times New Roman"/>
            <w:b/>
            <w:bCs/>
            <w:color w:val="CC0000"/>
            <w:szCs w:val="24"/>
            <w:u w:val="single"/>
          </w:rPr>
          <w:t>Guided Exercise: Killing Processes</w:t>
        </w:r>
      </w:hyperlink>
    </w:p>
    <w:p w14:paraId="31F9C0E1" w14:textId="77777777" w:rsidR="00091CF4" w:rsidRPr="00091CF4" w:rsidRDefault="004D53E6" w:rsidP="00091CF4">
      <w:pPr>
        <w:shd w:val="clear" w:color="auto" w:fill="FFFFFF"/>
        <w:rPr>
          <w:rFonts w:eastAsia="Times New Roman" w:cs="Times New Roman"/>
          <w:b/>
          <w:bCs/>
          <w:color w:val="212529"/>
          <w:szCs w:val="24"/>
        </w:rPr>
      </w:pPr>
      <w:hyperlink r:id="rId14" w:history="1">
        <w:r w:rsidR="00091CF4" w:rsidRPr="00091CF4">
          <w:rPr>
            <w:rFonts w:eastAsia="Times New Roman" w:cs="Times New Roman"/>
            <w:b/>
            <w:bCs/>
            <w:color w:val="CC0000"/>
            <w:szCs w:val="24"/>
            <w:u w:val="single"/>
          </w:rPr>
          <w:t>Monitoring Process Activity</w:t>
        </w:r>
      </w:hyperlink>
    </w:p>
    <w:p w14:paraId="55693867" w14:textId="77777777" w:rsidR="00091CF4" w:rsidRPr="00091CF4" w:rsidRDefault="004D53E6" w:rsidP="00091CF4">
      <w:pPr>
        <w:shd w:val="clear" w:color="auto" w:fill="FFFFFF"/>
        <w:rPr>
          <w:rFonts w:eastAsia="Times New Roman" w:cs="Times New Roman"/>
          <w:b/>
          <w:bCs/>
          <w:color w:val="212529"/>
          <w:szCs w:val="24"/>
        </w:rPr>
      </w:pPr>
      <w:hyperlink r:id="rId15" w:history="1">
        <w:r w:rsidR="00091CF4" w:rsidRPr="00091CF4">
          <w:rPr>
            <w:rFonts w:eastAsia="Times New Roman" w:cs="Times New Roman"/>
            <w:b/>
            <w:bCs/>
            <w:color w:val="CC0000"/>
            <w:szCs w:val="24"/>
            <w:u w:val="single"/>
          </w:rPr>
          <w:t>Guided Exercise: Monitoring Process Activity</w:t>
        </w:r>
      </w:hyperlink>
    </w:p>
    <w:p w14:paraId="40A597E4" w14:textId="77777777" w:rsidR="00091CF4" w:rsidRPr="00091CF4" w:rsidRDefault="004D53E6" w:rsidP="00091CF4">
      <w:pPr>
        <w:shd w:val="clear" w:color="auto" w:fill="FFFFFF"/>
        <w:rPr>
          <w:rFonts w:eastAsia="Times New Roman" w:cs="Times New Roman"/>
          <w:b/>
          <w:bCs/>
          <w:color w:val="212529"/>
          <w:szCs w:val="24"/>
        </w:rPr>
      </w:pPr>
      <w:hyperlink r:id="rId16" w:history="1">
        <w:r w:rsidR="00091CF4" w:rsidRPr="00091CF4">
          <w:rPr>
            <w:rFonts w:eastAsia="Times New Roman" w:cs="Times New Roman"/>
            <w:b/>
            <w:bCs/>
            <w:color w:val="CC0000"/>
            <w:szCs w:val="24"/>
            <w:u w:val="single"/>
          </w:rPr>
          <w:t>Lab: Monitoring and Managing Linux Processes</w:t>
        </w:r>
      </w:hyperlink>
    </w:p>
    <w:p w14:paraId="2BC0E2D1" w14:textId="77777777" w:rsidR="00091CF4" w:rsidRPr="00091CF4" w:rsidRDefault="004D53E6" w:rsidP="00091CF4">
      <w:pPr>
        <w:shd w:val="clear" w:color="auto" w:fill="FFFFFF"/>
        <w:rPr>
          <w:rFonts w:eastAsia="Times New Roman" w:cs="Times New Roman"/>
          <w:b/>
          <w:bCs/>
          <w:color w:val="212529"/>
          <w:szCs w:val="24"/>
        </w:rPr>
      </w:pPr>
      <w:hyperlink r:id="rId17" w:history="1">
        <w:r w:rsidR="00091CF4" w:rsidRPr="00091CF4">
          <w:rPr>
            <w:rFonts w:eastAsia="Times New Roman" w:cs="Times New Roman"/>
            <w:b/>
            <w:bCs/>
            <w:color w:val="CC0000"/>
            <w:szCs w:val="24"/>
            <w:u w:val="single"/>
          </w:rPr>
          <w:t>Summary</w:t>
        </w:r>
      </w:hyperlink>
    </w:p>
    <w:p w14:paraId="48822541" w14:textId="77777777" w:rsidR="00091CF4" w:rsidRDefault="00091CF4" w:rsidP="00091CF4">
      <w:pPr>
        <w:shd w:val="clear" w:color="auto" w:fill="FFFFFF"/>
        <w:spacing w:after="100" w:afterAutospacing="1"/>
        <w:rPr>
          <w:rFonts w:eastAsia="Times New Roman" w:cs="Times New Roman"/>
          <w:b/>
          <w:bCs/>
          <w:color w:val="212529"/>
          <w:szCs w:val="24"/>
        </w:rPr>
      </w:pPr>
    </w:p>
    <w:p w14:paraId="38579C75" w14:textId="43DC1351" w:rsidR="00B54A85" w:rsidRPr="00091CF4" w:rsidRDefault="00091CF4" w:rsidP="00E9774C">
      <w:pPr>
        <w:pStyle w:val="Heading1"/>
      </w:pPr>
      <w:r w:rsidRPr="00091CF4">
        <w:rPr>
          <w:rFonts w:eastAsiaTheme="majorEastAsia"/>
        </w:rPr>
        <w:t>Abstract</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230"/>
        <w:gridCol w:w="9554"/>
      </w:tblGrid>
      <w:tr w:rsidR="000B2AF4" w:rsidRPr="000B2AF4" w14:paraId="5E3C1459"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17065BD" w14:textId="77777777" w:rsidR="000B2AF4" w:rsidRPr="000B2AF4" w:rsidRDefault="000B2AF4" w:rsidP="000B2AF4">
            <w:pPr>
              <w:rPr>
                <w:rFonts w:eastAsia="Times New Roman" w:cs="Times New Roman"/>
                <w:szCs w:val="24"/>
              </w:rPr>
            </w:pPr>
            <w:r w:rsidRPr="000B2AF4">
              <w:rPr>
                <w:rFonts w:eastAsia="Times New Roman" w:cs="Times New Roman"/>
                <w:b/>
                <w:bCs/>
                <w:szCs w:val="24"/>
              </w:rPr>
              <w:t>Goal</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FFBE990" w14:textId="357B2630" w:rsidR="000B2AF4" w:rsidRPr="00E9774C" w:rsidRDefault="00091CF4" w:rsidP="001F055C">
            <w:pPr>
              <w:pStyle w:val="ListParagraph"/>
              <w:numPr>
                <w:ilvl w:val="0"/>
                <w:numId w:val="4"/>
              </w:numPr>
              <w:spacing w:line="276" w:lineRule="auto"/>
              <w:rPr>
                <w:rFonts w:eastAsia="Times New Roman" w:cs="Times New Roman"/>
                <w:szCs w:val="24"/>
              </w:rPr>
            </w:pPr>
            <w:r w:rsidRPr="00E9774C">
              <w:rPr>
                <w:rFonts w:eastAsia="Times New Roman" w:cs="Times New Roman"/>
                <w:szCs w:val="24"/>
              </w:rPr>
              <w:t>Evaluate and control processes running on a Red Hat Enterprise Linux system.</w:t>
            </w:r>
          </w:p>
        </w:tc>
      </w:tr>
      <w:tr w:rsidR="000B2AF4" w:rsidRPr="000B2AF4" w14:paraId="10880145"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1E58EC5" w14:textId="77777777" w:rsidR="000B2AF4" w:rsidRPr="000B2AF4" w:rsidRDefault="000B2AF4" w:rsidP="000B2AF4">
            <w:pPr>
              <w:rPr>
                <w:rFonts w:eastAsia="Times New Roman" w:cs="Times New Roman"/>
                <w:szCs w:val="24"/>
              </w:rPr>
            </w:pPr>
            <w:r w:rsidRPr="000B2AF4">
              <w:rPr>
                <w:rFonts w:eastAsia="Times New Roman" w:cs="Times New Roman"/>
                <w:b/>
                <w:bCs/>
                <w:szCs w:val="24"/>
              </w:rPr>
              <w:t>Objectives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24785D" w14:textId="77777777" w:rsidR="0087033C" w:rsidRPr="0087033C" w:rsidRDefault="0087033C" w:rsidP="006448F3">
            <w:pPr>
              <w:numPr>
                <w:ilvl w:val="0"/>
                <w:numId w:val="1"/>
              </w:numPr>
              <w:spacing w:line="360" w:lineRule="auto"/>
              <w:rPr>
                <w:rFonts w:eastAsia="Times New Roman" w:cs="Times New Roman"/>
                <w:szCs w:val="24"/>
              </w:rPr>
            </w:pPr>
            <w:r w:rsidRPr="0087033C">
              <w:rPr>
                <w:rFonts w:eastAsia="Times New Roman" w:cs="Times New Roman"/>
                <w:szCs w:val="24"/>
              </w:rPr>
              <w:t>Get information about programs running on the system so that you can determine status, resource use, and ownership, so you can control them.</w:t>
            </w:r>
          </w:p>
          <w:p w14:paraId="602BB80A" w14:textId="77777777" w:rsidR="0087033C" w:rsidRPr="0087033C" w:rsidRDefault="0087033C" w:rsidP="006448F3">
            <w:pPr>
              <w:numPr>
                <w:ilvl w:val="0"/>
                <w:numId w:val="1"/>
              </w:numPr>
              <w:spacing w:line="360" w:lineRule="auto"/>
              <w:rPr>
                <w:rFonts w:eastAsia="Times New Roman" w:cs="Times New Roman"/>
                <w:szCs w:val="24"/>
              </w:rPr>
            </w:pPr>
            <w:r w:rsidRPr="0087033C">
              <w:rPr>
                <w:rFonts w:eastAsia="Times New Roman" w:cs="Times New Roman"/>
                <w:szCs w:val="24"/>
              </w:rPr>
              <w:t>Use Bash job control to manage multiple processes started from the same terminal session.</w:t>
            </w:r>
          </w:p>
          <w:p w14:paraId="2488402C" w14:textId="77777777" w:rsidR="0087033C" w:rsidRPr="0087033C" w:rsidRDefault="0087033C" w:rsidP="006448F3">
            <w:pPr>
              <w:numPr>
                <w:ilvl w:val="0"/>
                <w:numId w:val="1"/>
              </w:numPr>
              <w:spacing w:line="360" w:lineRule="auto"/>
              <w:rPr>
                <w:rFonts w:eastAsia="Times New Roman" w:cs="Times New Roman"/>
                <w:szCs w:val="24"/>
              </w:rPr>
            </w:pPr>
            <w:r w:rsidRPr="0087033C">
              <w:rPr>
                <w:rFonts w:eastAsia="Times New Roman" w:cs="Times New Roman"/>
                <w:szCs w:val="24"/>
              </w:rPr>
              <w:t>Control and terminate processes that are not associated with your shell, and forcibly end user sessions and processes.</w:t>
            </w:r>
          </w:p>
          <w:p w14:paraId="67D27965" w14:textId="54A25DDB" w:rsidR="000B2AF4" w:rsidRPr="000B2AF4" w:rsidRDefault="0087033C" w:rsidP="006448F3">
            <w:pPr>
              <w:numPr>
                <w:ilvl w:val="0"/>
                <w:numId w:val="1"/>
              </w:numPr>
              <w:spacing w:line="360" w:lineRule="auto"/>
              <w:rPr>
                <w:rFonts w:eastAsia="Times New Roman" w:cs="Times New Roman"/>
                <w:szCs w:val="24"/>
              </w:rPr>
            </w:pPr>
            <w:r w:rsidRPr="0087033C">
              <w:rPr>
                <w:rFonts w:eastAsia="Times New Roman" w:cs="Times New Roman"/>
                <w:szCs w:val="24"/>
              </w:rPr>
              <w:t>Describe what load average is and determine processes responsible for high resource use on a server.</w:t>
            </w:r>
          </w:p>
        </w:tc>
      </w:tr>
      <w:tr w:rsidR="000B2AF4" w:rsidRPr="000B2AF4" w14:paraId="67A22861"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4CA564EB" w14:textId="77777777" w:rsidR="000B2AF4" w:rsidRPr="000B2AF4" w:rsidRDefault="000B2AF4" w:rsidP="000B2AF4">
            <w:pPr>
              <w:rPr>
                <w:rFonts w:eastAsia="Times New Roman" w:cs="Times New Roman"/>
                <w:szCs w:val="24"/>
              </w:rPr>
            </w:pPr>
            <w:r w:rsidRPr="000B2AF4">
              <w:rPr>
                <w:rFonts w:eastAsia="Times New Roman" w:cs="Times New Roman"/>
                <w:b/>
                <w:bCs/>
                <w:szCs w:val="24"/>
              </w:rPr>
              <w:t>Sections</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5EC8854" w14:textId="77777777" w:rsidR="009618E0" w:rsidRPr="009618E0" w:rsidRDefault="009618E0" w:rsidP="006448F3">
            <w:pPr>
              <w:numPr>
                <w:ilvl w:val="0"/>
                <w:numId w:val="2"/>
              </w:numPr>
              <w:spacing w:line="360" w:lineRule="auto"/>
              <w:rPr>
                <w:rFonts w:eastAsia="Times New Roman" w:cs="Times New Roman"/>
                <w:szCs w:val="24"/>
              </w:rPr>
            </w:pPr>
            <w:r w:rsidRPr="009618E0">
              <w:rPr>
                <w:rFonts w:eastAsia="Times New Roman" w:cs="Times New Roman"/>
                <w:szCs w:val="24"/>
              </w:rPr>
              <w:t>Listing Processes (and Quiz)</w:t>
            </w:r>
          </w:p>
          <w:p w14:paraId="49CEE474" w14:textId="77777777" w:rsidR="009618E0" w:rsidRPr="009618E0" w:rsidRDefault="009618E0" w:rsidP="006448F3">
            <w:pPr>
              <w:numPr>
                <w:ilvl w:val="0"/>
                <w:numId w:val="2"/>
              </w:numPr>
              <w:spacing w:line="360" w:lineRule="auto"/>
              <w:rPr>
                <w:rFonts w:eastAsia="Times New Roman" w:cs="Times New Roman"/>
                <w:szCs w:val="24"/>
              </w:rPr>
            </w:pPr>
            <w:r w:rsidRPr="009618E0">
              <w:rPr>
                <w:rFonts w:eastAsia="Times New Roman" w:cs="Times New Roman"/>
                <w:szCs w:val="24"/>
              </w:rPr>
              <w:t>Controlling Jobs (and Guided Exercise)</w:t>
            </w:r>
          </w:p>
          <w:p w14:paraId="40615A19" w14:textId="77777777" w:rsidR="009618E0" w:rsidRPr="009618E0" w:rsidRDefault="009618E0" w:rsidP="006448F3">
            <w:pPr>
              <w:numPr>
                <w:ilvl w:val="0"/>
                <w:numId w:val="2"/>
              </w:numPr>
              <w:spacing w:line="360" w:lineRule="auto"/>
              <w:rPr>
                <w:rFonts w:eastAsia="Times New Roman" w:cs="Times New Roman"/>
                <w:szCs w:val="24"/>
              </w:rPr>
            </w:pPr>
            <w:r w:rsidRPr="009618E0">
              <w:rPr>
                <w:rFonts w:eastAsia="Times New Roman" w:cs="Times New Roman"/>
                <w:szCs w:val="24"/>
              </w:rPr>
              <w:t>Killing Processes (and Guided Exercise)</w:t>
            </w:r>
          </w:p>
          <w:p w14:paraId="122D1C44" w14:textId="76086FAA" w:rsidR="000B2AF4" w:rsidRPr="000B2AF4" w:rsidRDefault="009618E0" w:rsidP="006448F3">
            <w:pPr>
              <w:numPr>
                <w:ilvl w:val="0"/>
                <w:numId w:val="2"/>
              </w:numPr>
              <w:spacing w:line="360" w:lineRule="auto"/>
              <w:rPr>
                <w:rFonts w:eastAsia="Times New Roman" w:cs="Times New Roman"/>
                <w:szCs w:val="24"/>
              </w:rPr>
            </w:pPr>
            <w:r w:rsidRPr="009618E0">
              <w:rPr>
                <w:rFonts w:eastAsia="Times New Roman" w:cs="Times New Roman"/>
                <w:szCs w:val="24"/>
              </w:rPr>
              <w:t>Monitoring Process Activity (and Guided Exercise)</w:t>
            </w:r>
          </w:p>
        </w:tc>
      </w:tr>
      <w:tr w:rsidR="000B2AF4" w:rsidRPr="000B2AF4" w14:paraId="202EADFF" w14:textId="77777777" w:rsidTr="000B2AF4">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52F3FC9C" w14:textId="77777777" w:rsidR="000B2AF4" w:rsidRPr="000B2AF4" w:rsidRDefault="000B2AF4" w:rsidP="000B2AF4">
            <w:pPr>
              <w:rPr>
                <w:rFonts w:eastAsia="Times New Roman" w:cs="Times New Roman"/>
                <w:szCs w:val="24"/>
              </w:rPr>
            </w:pPr>
            <w:r w:rsidRPr="000B2AF4">
              <w:rPr>
                <w:rFonts w:eastAsia="Times New Roman" w:cs="Times New Roman"/>
                <w:b/>
                <w:bCs/>
                <w:szCs w:val="24"/>
              </w:rPr>
              <w:t>Lab</w:t>
            </w:r>
          </w:p>
        </w:tc>
        <w:tc>
          <w:tcPr>
            <w:tcW w:w="0" w:type="auto"/>
            <w:tcBorders>
              <w:top w:val="outset" w:sz="6" w:space="0" w:color="auto"/>
              <w:left w:val="outset" w:sz="6" w:space="0" w:color="auto"/>
              <w:bottom w:val="outset" w:sz="6" w:space="0" w:color="auto"/>
              <w:right w:val="outset" w:sz="6" w:space="0" w:color="auto"/>
            </w:tcBorders>
            <w:tcMar>
              <w:top w:w="75" w:type="dxa"/>
              <w:left w:w="75" w:type="dxa"/>
              <w:bottom w:w="75" w:type="dxa"/>
              <w:right w:w="75" w:type="dxa"/>
            </w:tcMar>
            <w:vAlign w:val="center"/>
            <w:hideMark/>
          </w:tcPr>
          <w:p w14:paraId="752ED1AC" w14:textId="6F7FC360" w:rsidR="000B2AF4" w:rsidRPr="00E9774C" w:rsidRDefault="00E9774C" w:rsidP="001F055C">
            <w:pPr>
              <w:pStyle w:val="ListParagraph"/>
              <w:numPr>
                <w:ilvl w:val="0"/>
                <w:numId w:val="3"/>
              </w:numPr>
              <w:spacing w:line="276" w:lineRule="auto"/>
              <w:rPr>
                <w:rFonts w:eastAsia="Times New Roman" w:cs="Times New Roman"/>
                <w:szCs w:val="24"/>
              </w:rPr>
            </w:pPr>
            <w:r w:rsidRPr="00E9774C">
              <w:rPr>
                <w:rFonts w:eastAsia="Times New Roman" w:cs="Times New Roman"/>
                <w:szCs w:val="24"/>
              </w:rPr>
              <w:t>Monitoring and Managing Linux Processes</w:t>
            </w:r>
          </w:p>
        </w:tc>
      </w:tr>
    </w:tbl>
    <w:p w14:paraId="58CECB76" w14:textId="77777777" w:rsidR="00E9774C" w:rsidRPr="00E9774C" w:rsidRDefault="00E9774C" w:rsidP="00E9774C">
      <w:pPr>
        <w:pStyle w:val="Heading1"/>
      </w:pPr>
      <w:r w:rsidRPr="00E9774C">
        <w:t>Listing Processes</w:t>
      </w:r>
    </w:p>
    <w:p w14:paraId="10605319" w14:textId="77777777" w:rsidR="00E9774C" w:rsidRPr="00E9774C" w:rsidRDefault="00E9774C" w:rsidP="00E9774C">
      <w:pPr>
        <w:pStyle w:val="Heading2"/>
      </w:pPr>
      <w:r w:rsidRPr="00E9774C">
        <w:t>Objectives</w:t>
      </w:r>
    </w:p>
    <w:p w14:paraId="5A60A8C4" w14:textId="77777777" w:rsidR="00E9774C" w:rsidRPr="00E9774C" w:rsidRDefault="00E9774C" w:rsidP="00E9774C">
      <w:pPr>
        <w:pStyle w:val="NormalWeb"/>
        <w:shd w:val="clear" w:color="auto" w:fill="FFFFFF"/>
        <w:spacing w:before="0" w:beforeAutospacing="0"/>
        <w:rPr>
          <w:color w:val="212529"/>
        </w:rPr>
      </w:pPr>
      <w:r w:rsidRPr="00E9774C">
        <w:rPr>
          <w:color w:val="212529"/>
        </w:rPr>
        <w:t>After completing this section, you should be able to get information about programs running on a system to determine status, resource use, and ownership, so you can control them.</w:t>
      </w:r>
    </w:p>
    <w:p w14:paraId="49375A5E" w14:textId="77777777" w:rsidR="00E9774C" w:rsidRPr="00E9774C" w:rsidRDefault="00E9774C" w:rsidP="00E9774C">
      <w:pPr>
        <w:pStyle w:val="Heading2"/>
      </w:pPr>
      <w:r w:rsidRPr="00E9774C">
        <w:lastRenderedPageBreak/>
        <w:t>Definition of a Process</w:t>
      </w:r>
    </w:p>
    <w:p w14:paraId="6B92A8F4" w14:textId="77777777" w:rsidR="00E9774C" w:rsidRPr="00E9774C" w:rsidRDefault="00E9774C" w:rsidP="00E9774C">
      <w:pPr>
        <w:pStyle w:val="NormalWeb"/>
        <w:shd w:val="clear" w:color="auto" w:fill="FFFFFF"/>
        <w:spacing w:before="0" w:beforeAutospacing="0"/>
        <w:rPr>
          <w:color w:val="212529"/>
        </w:rPr>
      </w:pPr>
      <w:r w:rsidRPr="00E9774C">
        <w:rPr>
          <w:color w:val="212529"/>
        </w:rPr>
        <w:t>A </w:t>
      </w:r>
      <w:r w:rsidRPr="00E9774C">
        <w:rPr>
          <w:rStyle w:val="Emphasis"/>
          <w:rFonts w:eastAsiaTheme="majorEastAsia"/>
          <w:color w:val="212529"/>
        </w:rPr>
        <w:t>process</w:t>
      </w:r>
      <w:r w:rsidRPr="00E9774C">
        <w:rPr>
          <w:color w:val="212529"/>
        </w:rPr>
        <w:t> is a running instance of a launched, executable program. A process consists of:</w:t>
      </w:r>
    </w:p>
    <w:p w14:paraId="74688C8D" w14:textId="77777777" w:rsidR="00E9774C" w:rsidRPr="00E9774C" w:rsidRDefault="00E9774C" w:rsidP="001F055C">
      <w:pPr>
        <w:pStyle w:val="NormalWeb"/>
        <w:numPr>
          <w:ilvl w:val="0"/>
          <w:numId w:val="5"/>
        </w:numPr>
        <w:shd w:val="clear" w:color="auto" w:fill="FFFFFF"/>
        <w:spacing w:before="0" w:beforeAutospacing="0"/>
        <w:rPr>
          <w:color w:val="212529"/>
        </w:rPr>
      </w:pPr>
      <w:r w:rsidRPr="00E9774C">
        <w:rPr>
          <w:color w:val="212529"/>
        </w:rPr>
        <w:t>An address space of allocated memory</w:t>
      </w:r>
    </w:p>
    <w:p w14:paraId="69E4FD6C" w14:textId="77777777" w:rsidR="00E9774C" w:rsidRPr="00E9774C" w:rsidRDefault="00E9774C" w:rsidP="001F055C">
      <w:pPr>
        <w:pStyle w:val="NormalWeb"/>
        <w:numPr>
          <w:ilvl w:val="0"/>
          <w:numId w:val="5"/>
        </w:numPr>
        <w:shd w:val="clear" w:color="auto" w:fill="FFFFFF"/>
        <w:spacing w:before="0" w:beforeAutospacing="0"/>
        <w:rPr>
          <w:color w:val="212529"/>
        </w:rPr>
      </w:pPr>
      <w:r w:rsidRPr="00E9774C">
        <w:rPr>
          <w:color w:val="212529"/>
        </w:rPr>
        <w:t>Security properties including ownership credentials and privileges</w:t>
      </w:r>
    </w:p>
    <w:p w14:paraId="10DB1059" w14:textId="77777777" w:rsidR="00E9774C" w:rsidRPr="00E9774C" w:rsidRDefault="00E9774C" w:rsidP="001F055C">
      <w:pPr>
        <w:pStyle w:val="NormalWeb"/>
        <w:numPr>
          <w:ilvl w:val="0"/>
          <w:numId w:val="5"/>
        </w:numPr>
        <w:shd w:val="clear" w:color="auto" w:fill="FFFFFF"/>
        <w:spacing w:before="0" w:beforeAutospacing="0"/>
        <w:rPr>
          <w:color w:val="212529"/>
        </w:rPr>
      </w:pPr>
      <w:r w:rsidRPr="00E9774C">
        <w:rPr>
          <w:color w:val="212529"/>
        </w:rPr>
        <w:t>One or more execution threads of program code</w:t>
      </w:r>
    </w:p>
    <w:p w14:paraId="3F0EE054" w14:textId="77777777" w:rsidR="00E9774C" w:rsidRPr="00E9774C" w:rsidRDefault="00E9774C" w:rsidP="001F055C">
      <w:pPr>
        <w:pStyle w:val="NormalWeb"/>
        <w:numPr>
          <w:ilvl w:val="0"/>
          <w:numId w:val="5"/>
        </w:numPr>
        <w:shd w:val="clear" w:color="auto" w:fill="FFFFFF"/>
        <w:spacing w:before="0" w:beforeAutospacing="0"/>
        <w:rPr>
          <w:color w:val="212529"/>
        </w:rPr>
      </w:pPr>
      <w:r w:rsidRPr="00E9774C">
        <w:rPr>
          <w:color w:val="212529"/>
        </w:rPr>
        <w:t>Process state</w:t>
      </w:r>
    </w:p>
    <w:p w14:paraId="38C0C09F" w14:textId="77777777" w:rsidR="00E9774C" w:rsidRPr="00E9774C" w:rsidRDefault="00E9774C" w:rsidP="00E9774C">
      <w:pPr>
        <w:pStyle w:val="NormalWeb"/>
        <w:shd w:val="clear" w:color="auto" w:fill="FFFFFF"/>
        <w:spacing w:before="0" w:beforeAutospacing="0"/>
        <w:rPr>
          <w:color w:val="212529"/>
        </w:rPr>
      </w:pPr>
      <w:r w:rsidRPr="00E9774C">
        <w:rPr>
          <w:color w:val="212529"/>
        </w:rPr>
        <w:t>The </w:t>
      </w:r>
      <w:r w:rsidRPr="00E9774C">
        <w:rPr>
          <w:rStyle w:val="Emphasis"/>
          <w:rFonts w:eastAsiaTheme="majorEastAsia"/>
          <w:color w:val="212529"/>
        </w:rPr>
        <w:t>environment</w:t>
      </w:r>
      <w:r w:rsidRPr="00E9774C">
        <w:rPr>
          <w:color w:val="212529"/>
        </w:rPr>
        <w:t> of a process includes:</w:t>
      </w:r>
    </w:p>
    <w:p w14:paraId="55AA5FE3" w14:textId="77777777" w:rsidR="00E9774C" w:rsidRPr="00E9774C" w:rsidRDefault="00E9774C" w:rsidP="001F055C">
      <w:pPr>
        <w:pStyle w:val="NormalWeb"/>
        <w:numPr>
          <w:ilvl w:val="0"/>
          <w:numId w:val="6"/>
        </w:numPr>
        <w:shd w:val="clear" w:color="auto" w:fill="FFFFFF"/>
        <w:spacing w:before="0" w:beforeAutospacing="0"/>
        <w:rPr>
          <w:color w:val="212529"/>
        </w:rPr>
      </w:pPr>
      <w:r w:rsidRPr="00E9774C">
        <w:rPr>
          <w:color w:val="212529"/>
        </w:rPr>
        <w:t>Local and global variables</w:t>
      </w:r>
    </w:p>
    <w:p w14:paraId="042D764A" w14:textId="77777777" w:rsidR="00E9774C" w:rsidRPr="00E9774C" w:rsidRDefault="00E9774C" w:rsidP="001F055C">
      <w:pPr>
        <w:pStyle w:val="NormalWeb"/>
        <w:numPr>
          <w:ilvl w:val="0"/>
          <w:numId w:val="6"/>
        </w:numPr>
        <w:shd w:val="clear" w:color="auto" w:fill="FFFFFF"/>
        <w:spacing w:before="0" w:beforeAutospacing="0"/>
        <w:rPr>
          <w:color w:val="212529"/>
        </w:rPr>
      </w:pPr>
      <w:r w:rsidRPr="00E9774C">
        <w:rPr>
          <w:color w:val="212529"/>
        </w:rPr>
        <w:t>A current scheduling context</w:t>
      </w:r>
    </w:p>
    <w:p w14:paraId="5F1F9ACC" w14:textId="77777777" w:rsidR="00E9774C" w:rsidRPr="00E9774C" w:rsidRDefault="00E9774C" w:rsidP="001F055C">
      <w:pPr>
        <w:pStyle w:val="NormalWeb"/>
        <w:numPr>
          <w:ilvl w:val="0"/>
          <w:numId w:val="6"/>
        </w:numPr>
        <w:shd w:val="clear" w:color="auto" w:fill="FFFFFF"/>
        <w:spacing w:before="0" w:beforeAutospacing="0"/>
        <w:rPr>
          <w:color w:val="212529"/>
        </w:rPr>
      </w:pPr>
      <w:r w:rsidRPr="00E9774C">
        <w:rPr>
          <w:color w:val="212529"/>
        </w:rPr>
        <w:t>Allocated system resources, such as file descriptors and network ports</w:t>
      </w:r>
    </w:p>
    <w:p w14:paraId="5A825A80" w14:textId="77777777" w:rsidR="00E9774C" w:rsidRPr="00E9774C" w:rsidRDefault="00E9774C" w:rsidP="00E9774C">
      <w:pPr>
        <w:pStyle w:val="NormalWeb"/>
        <w:shd w:val="clear" w:color="auto" w:fill="FFFFFF"/>
        <w:spacing w:before="0" w:beforeAutospacing="0"/>
        <w:rPr>
          <w:color w:val="212529"/>
        </w:rPr>
      </w:pPr>
      <w:r w:rsidRPr="00E9774C">
        <w:rPr>
          <w:color w:val="212529"/>
        </w:rPr>
        <w:t>An existing (</w:t>
      </w:r>
      <w:r w:rsidRPr="00E9774C">
        <w:rPr>
          <w:rStyle w:val="Emphasis"/>
          <w:rFonts w:eastAsiaTheme="majorEastAsia"/>
          <w:color w:val="212529"/>
        </w:rPr>
        <w:t>parent</w:t>
      </w:r>
      <w:r w:rsidRPr="00E9774C">
        <w:rPr>
          <w:color w:val="212529"/>
        </w:rPr>
        <w:t>) process duplicates its own address space (</w:t>
      </w:r>
      <w:r w:rsidRPr="00E9774C">
        <w:rPr>
          <w:rStyle w:val="Strong"/>
          <w:rFonts w:eastAsiaTheme="majorEastAsia"/>
          <w:color w:val="212529"/>
        </w:rPr>
        <w:t>fork</w:t>
      </w:r>
      <w:r w:rsidRPr="00E9774C">
        <w:rPr>
          <w:color w:val="212529"/>
        </w:rPr>
        <w:t>) to create a new (</w:t>
      </w:r>
      <w:r w:rsidRPr="00E9774C">
        <w:rPr>
          <w:rStyle w:val="Emphasis"/>
          <w:rFonts w:eastAsiaTheme="majorEastAsia"/>
          <w:color w:val="212529"/>
        </w:rPr>
        <w:t>child</w:t>
      </w:r>
      <w:r w:rsidRPr="00E9774C">
        <w:rPr>
          <w:color w:val="212529"/>
        </w:rPr>
        <w:t>) process structure. Every new process is assigned a unique </w:t>
      </w:r>
      <w:r w:rsidRPr="00E9774C">
        <w:rPr>
          <w:rStyle w:val="Emphasis"/>
          <w:rFonts w:eastAsiaTheme="majorEastAsia"/>
          <w:color w:val="212529"/>
        </w:rPr>
        <w:t>process ID</w:t>
      </w:r>
      <w:r w:rsidRPr="00E9774C">
        <w:rPr>
          <w:color w:val="212529"/>
        </w:rPr>
        <w:t> (PID) for tracking and security. The PID and the </w:t>
      </w:r>
      <w:r w:rsidRPr="00E9774C">
        <w:rPr>
          <w:rStyle w:val="Emphasis"/>
          <w:rFonts w:eastAsiaTheme="majorEastAsia"/>
          <w:color w:val="212529"/>
        </w:rPr>
        <w:t>parent's process ID</w:t>
      </w:r>
      <w:r w:rsidRPr="00E9774C">
        <w:rPr>
          <w:color w:val="212529"/>
        </w:rPr>
        <w:t> (PPID) are elements of the new process environment. Any process may create a child process. All processes are descendants of the first system process, </w:t>
      </w:r>
      <w:proofErr w:type="spellStart"/>
      <w:r w:rsidRPr="00E9774C">
        <w:rPr>
          <w:rStyle w:val="Strong"/>
          <w:rFonts w:eastAsiaTheme="majorEastAsia"/>
          <w:color w:val="212529"/>
        </w:rPr>
        <w:t>systemd</w:t>
      </w:r>
      <w:proofErr w:type="spellEnd"/>
      <w:r w:rsidRPr="00E9774C">
        <w:rPr>
          <w:color w:val="212529"/>
        </w:rPr>
        <w:t> on a Red Hat Enterprise Linux 8 system).</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E9774C" w:rsidRPr="00E9774C" w14:paraId="2C32B0B3" w14:textId="77777777" w:rsidTr="00E9774C">
        <w:trPr>
          <w:jc w:val="center"/>
        </w:trPr>
        <w:tc>
          <w:tcPr>
            <w:tcW w:w="0" w:type="auto"/>
            <w:vAlign w:val="center"/>
            <w:hideMark/>
          </w:tcPr>
          <w:p w14:paraId="55D6CAE6" w14:textId="2DAB4313" w:rsidR="00E9774C" w:rsidRPr="00E9774C" w:rsidRDefault="00E9774C">
            <w:pPr>
              <w:jc w:val="center"/>
              <w:rPr>
                <w:rFonts w:cs="Times New Roman"/>
                <w:szCs w:val="24"/>
              </w:rPr>
            </w:pPr>
            <w:r w:rsidRPr="00E9774C">
              <w:rPr>
                <w:rFonts w:cs="Times New Roman"/>
                <w:noProof/>
                <w:szCs w:val="24"/>
              </w:rPr>
              <w:drawing>
                <wp:inline distT="0" distB="0" distL="0" distR="0" wp14:anchorId="4E9881B0" wp14:editId="69B3B172">
                  <wp:extent cx="6858000" cy="1790700"/>
                  <wp:effectExtent l="0" t="0" r="0" b="0"/>
                  <wp:docPr id="23472906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858000" cy="1790700"/>
                          </a:xfrm>
                          <a:prstGeom prst="rect">
                            <a:avLst/>
                          </a:prstGeom>
                          <a:noFill/>
                          <a:ln>
                            <a:noFill/>
                          </a:ln>
                        </pic:spPr>
                      </pic:pic>
                    </a:graphicData>
                  </a:graphic>
                </wp:inline>
              </w:drawing>
            </w:r>
          </w:p>
        </w:tc>
      </w:tr>
    </w:tbl>
    <w:p w14:paraId="2FB18005" w14:textId="77777777" w:rsidR="00E9774C" w:rsidRPr="00E9774C" w:rsidRDefault="00E9774C" w:rsidP="00E9774C">
      <w:pPr>
        <w:shd w:val="clear" w:color="auto" w:fill="FFFFFF"/>
        <w:jc w:val="center"/>
        <w:rPr>
          <w:rFonts w:cs="Times New Roman"/>
          <w:color w:val="212529"/>
          <w:szCs w:val="24"/>
        </w:rPr>
      </w:pPr>
      <w:r w:rsidRPr="00E9774C">
        <w:rPr>
          <w:rFonts w:cs="Times New Roman"/>
          <w:color w:val="212529"/>
          <w:szCs w:val="24"/>
        </w:rPr>
        <w:t>Figure 8.1: Process life cycle</w:t>
      </w:r>
    </w:p>
    <w:p w14:paraId="4789141C" w14:textId="77777777" w:rsidR="00E9774C" w:rsidRPr="00E9774C" w:rsidRDefault="00E9774C" w:rsidP="00E9774C">
      <w:pPr>
        <w:pStyle w:val="NormalWeb"/>
        <w:shd w:val="clear" w:color="auto" w:fill="FFFFFF"/>
        <w:spacing w:before="0" w:beforeAutospacing="0"/>
        <w:rPr>
          <w:color w:val="212529"/>
        </w:rPr>
      </w:pPr>
      <w:r w:rsidRPr="00E9774C">
        <w:rPr>
          <w:color w:val="212529"/>
        </w:rPr>
        <w:t>Through the </w:t>
      </w:r>
      <w:r w:rsidRPr="00E9774C">
        <w:rPr>
          <w:rStyle w:val="Emphasis"/>
          <w:rFonts w:eastAsiaTheme="majorEastAsia"/>
          <w:color w:val="212529"/>
        </w:rPr>
        <w:t>fork</w:t>
      </w:r>
      <w:r w:rsidRPr="00E9774C">
        <w:rPr>
          <w:color w:val="212529"/>
        </w:rPr>
        <w:t> routine, a child process inherits security identities, previous and current file descriptors, port and resource privileges, environment variables, and program code. A child process may then </w:t>
      </w:r>
      <w:r w:rsidRPr="00E9774C">
        <w:rPr>
          <w:rStyle w:val="Emphasis"/>
          <w:rFonts w:eastAsiaTheme="majorEastAsia"/>
          <w:color w:val="212529"/>
        </w:rPr>
        <w:t>exec</w:t>
      </w:r>
      <w:r w:rsidRPr="00E9774C">
        <w:rPr>
          <w:color w:val="212529"/>
        </w:rPr>
        <w:t> its own program code. Normally, a parent process </w:t>
      </w:r>
      <w:r w:rsidRPr="00E9774C">
        <w:rPr>
          <w:rStyle w:val="Emphasis"/>
          <w:rFonts w:eastAsiaTheme="majorEastAsia"/>
          <w:color w:val="212529"/>
        </w:rPr>
        <w:t>sleeps</w:t>
      </w:r>
      <w:r w:rsidRPr="00E9774C">
        <w:rPr>
          <w:color w:val="212529"/>
        </w:rPr>
        <w:t> while the child process runs, setting a request (</w:t>
      </w:r>
      <w:r w:rsidRPr="00E9774C">
        <w:rPr>
          <w:rStyle w:val="Emphasis"/>
          <w:rFonts w:eastAsiaTheme="majorEastAsia"/>
          <w:color w:val="212529"/>
        </w:rPr>
        <w:t>wait</w:t>
      </w:r>
      <w:r w:rsidRPr="00E9774C">
        <w:rPr>
          <w:color w:val="212529"/>
        </w:rPr>
        <w:t>) to be signaled when the child completes. Upon exit, the child process has already closed or discarded its resources and environment. The only remaining resource, called a </w:t>
      </w:r>
      <w:r w:rsidRPr="00E9774C">
        <w:rPr>
          <w:rStyle w:val="Emphasis"/>
          <w:rFonts w:eastAsiaTheme="majorEastAsia"/>
          <w:color w:val="212529"/>
        </w:rPr>
        <w:t>zombie</w:t>
      </w:r>
      <w:r w:rsidRPr="00E9774C">
        <w:rPr>
          <w:color w:val="212529"/>
        </w:rPr>
        <w:t>, is an entry in the process table. The parent, signaled awake when the child exited, cleans the process table of the child's entry, thus freeing the last resource of the child process. The parent process then continues with its own program code execution.</w:t>
      </w:r>
    </w:p>
    <w:p w14:paraId="70D55D45" w14:textId="77777777" w:rsidR="00E9774C" w:rsidRPr="00E9774C" w:rsidRDefault="00E9774C" w:rsidP="00E9774C">
      <w:pPr>
        <w:pStyle w:val="Heading3"/>
        <w:shd w:val="clear" w:color="auto" w:fill="FFFFFF"/>
        <w:spacing w:before="0"/>
        <w:rPr>
          <w:rFonts w:ascii="Times New Roman" w:hAnsi="Times New Roman" w:cs="Times New Roman"/>
          <w:color w:val="212529"/>
        </w:rPr>
      </w:pPr>
      <w:r w:rsidRPr="00E9774C">
        <w:rPr>
          <w:rFonts w:ascii="Times New Roman" w:hAnsi="Times New Roman" w:cs="Times New Roman"/>
          <w:b/>
          <w:bCs/>
          <w:color w:val="212529"/>
        </w:rPr>
        <w:t>Describing Process States</w:t>
      </w:r>
    </w:p>
    <w:p w14:paraId="44681DDF" w14:textId="77777777" w:rsidR="00E9774C" w:rsidRPr="00E9774C" w:rsidRDefault="00E9774C" w:rsidP="00E9774C">
      <w:pPr>
        <w:pStyle w:val="NormalWeb"/>
        <w:shd w:val="clear" w:color="auto" w:fill="FFFFFF"/>
        <w:spacing w:before="0" w:beforeAutospacing="0"/>
        <w:rPr>
          <w:color w:val="212529"/>
        </w:rPr>
      </w:pPr>
      <w:r w:rsidRPr="00E9774C">
        <w:rPr>
          <w:color w:val="212529"/>
        </w:rPr>
        <w:t>In a multitasking operating system, each CPU (or CPU core) can be working on one process at a single point in time. As a process runs, its immediate requirements for CPU time and resource allocation change. Processes are assigned a </w:t>
      </w:r>
      <w:r w:rsidRPr="00E9774C">
        <w:rPr>
          <w:rStyle w:val="Emphasis"/>
          <w:rFonts w:eastAsiaTheme="majorEastAsia"/>
          <w:color w:val="212529"/>
        </w:rPr>
        <w:t>state</w:t>
      </w:r>
      <w:r w:rsidRPr="00E9774C">
        <w:rPr>
          <w:color w:val="212529"/>
        </w:rPr>
        <w:t>, which changes as circumstances dictate.</w:t>
      </w:r>
    </w:p>
    <w:tbl>
      <w:tblPr>
        <w:tblW w:w="5000" w:type="pct"/>
        <w:jc w:val="center"/>
        <w:tblCellMar>
          <w:top w:w="15" w:type="dxa"/>
          <w:left w:w="15" w:type="dxa"/>
          <w:bottom w:w="15" w:type="dxa"/>
          <w:right w:w="15" w:type="dxa"/>
        </w:tblCellMar>
        <w:tblLook w:val="04A0" w:firstRow="1" w:lastRow="0" w:firstColumn="1" w:lastColumn="0" w:noHBand="0" w:noVBand="1"/>
        <w:tblDescription w:val="manufactured viewport for HTML img"/>
      </w:tblPr>
      <w:tblGrid>
        <w:gridCol w:w="10800"/>
      </w:tblGrid>
      <w:tr w:rsidR="00E9774C" w:rsidRPr="00E9774C" w14:paraId="0F19776C" w14:textId="77777777" w:rsidTr="00E9774C">
        <w:trPr>
          <w:jc w:val="center"/>
        </w:trPr>
        <w:tc>
          <w:tcPr>
            <w:tcW w:w="0" w:type="auto"/>
            <w:vAlign w:val="center"/>
            <w:hideMark/>
          </w:tcPr>
          <w:p w14:paraId="694ECCF3" w14:textId="1B491F54" w:rsidR="00E9774C" w:rsidRPr="00E9774C" w:rsidRDefault="00E9774C">
            <w:pPr>
              <w:jc w:val="center"/>
              <w:rPr>
                <w:rFonts w:cs="Times New Roman"/>
                <w:szCs w:val="24"/>
              </w:rPr>
            </w:pPr>
            <w:r w:rsidRPr="00E9774C">
              <w:rPr>
                <w:rFonts w:cs="Times New Roman"/>
                <w:noProof/>
                <w:szCs w:val="24"/>
              </w:rPr>
              <w:lastRenderedPageBreak/>
              <w:drawing>
                <wp:inline distT="0" distB="0" distL="0" distR="0" wp14:anchorId="4BB423D0" wp14:editId="080BDCFB">
                  <wp:extent cx="6224630" cy="4233325"/>
                  <wp:effectExtent l="0" t="0" r="5080" b="0"/>
                  <wp:docPr id="175982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6230556" cy="4237355"/>
                          </a:xfrm>
                          <a:prstGeom prst="rect">
                            <a:avLst/>
                          </a:prstGeom>
                          <a:noFill/>
                          <a:ln>
                            <a:noFill/>
                          </a:ln>
                        </pic:spPr>
                      </pic:pic>
                    </a:graphicData>
                  </a:graphic>
                </wp:inline>
              </w:drawing>
            </w:r>
          </w:p>
        </w:tc>
      </w:tr>
    </w:tbl>
    <w:p w14:paraId="5F072859" w14:textId="77777777" w:rsidR="00E9774C" w:rsidRPr="00E9774C" w:rsidRDefault="00E9774C" w:rsidP="00E9774C">
      <w:pPr>
        <w:shd w:val="clear" w:color="auto" w:fill="FFFFFF"/>
        <w:jc w:val="center"/>
        <w:rPr>
          <w:rFonts w:cs="Times New Roman"/>
          <w:color w:val="212529"/>
          <w:szCs w:val="24"/>
        </w:rPr>
      </w:pPr>
      <w:r w:rsidRPr="00E9774C">
        <w:rPr>
          <w:rFonts w:cs="Times New Roman"/>
          <w:color w:val="212529"/>
          <w:szCs w:val="24"/>
        </w:rPr>
        <w:t>Figure 8.2: Linux process states</w:t>
      </w:r>
    </w:p>
    <w:p w14:paraId="30A3CE6D" w14:textId="77777777" w:rsidR="00E9774C" w:rsidRPr="00E9774C" w:rsidRDefault="00E9774C" w:rsidP="00E9774C">
      <w:pPr>
        <w:pStyle w:val="NormalWeb"/>
        <w:shd w:val="clear" w:color="auto" w:fill="FFFFFF"/>
        <w:spacing w:before="0" w:beforeAutospacing="0"/>
        <w:rPr>
          <w:color w:val="212529"/>
        </w:rPr>
      </w:pPr>
      <w:r w:rsidRPr="00E9774C">
        <w:rPr>
          <w:color w:val="212529"/>
        </w:rPr>
        <w:t>Linux process states are illustrated in the previous diagram and described in the following table:</w:t>
      </w:r>
    </w:p>
    <w:p w14:paraId="1732FB40" w14:textId="77777777" w:rsidR="00E9774C" w:rsidRPr="00E9774C" w:rsidRDefault="00E9774C" w:rsidP="00E9774C">
      <w:pPr>
        <w:pStyle w:val="Heading2"/>
      </w:pPr>
      <w:r w:rsidRPr="00E9774C">
        <w:rPr>
          <w:rStyle w:val="Strong"/>
          <w:b/>
          <w:bCs/>
        </w:rPr>
        <w:t>Table 8.1. Linux Process States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Linux Process States"/>
      </w:tblPr>
      <w:tblGrid>
        <w:gridCol w:w="1072"/>
        <w:gridCol w:w="990"/>
        <w:gridCol w:w="8722"/>
      </w:tblGrid>
      <w:tr w:rsidR="00E9774C" w:rsidRPr="00E9774C" w14:paraId="78B964F3" w14:textId="77777777" w:rsidTr="00E9774C">
        <w:trPr>
          <w:tblHeader/>
        </w:trPr>
        <w:tc>
          <w:tcPr>
            <w:tcW w:w="1072" w:type="dxa"/>
            <w:tcBorders>
              <w:top w:val="single" w:sz="6" w:space="0" w:color="090808"/>
              <w:left w:val="outset" w:sz="6" w:space="0" w:color="auto"/>
              <w:bottom w:val="single" w:sz="12" w:space="0" w:color="090808"/>
              <w:right w:val="outset" w:sz="6" w:space="0" w:color="auto"/>
            </w:tcBorders>
            <w:vAlign w:val="bottom"/>
            <w:hideMark/>
          </w:tcPr>
          <w:p w14:paraId="19DD7CF3" w14:textId="77777777" w:rsidR="00E9774C" w:rsidRPr="00E9774C" w:rsidRDefault="00E9774C">
            <w:pPr>
              <w:jc w:val="center"/>
              <w:rPr>
                <w:rFonts w:cs="Times New Roman"/>
                <w:b/>
                <w:bCs/>
                <w:szCs w:val="24"/>
              </w:rPr>
            </w:pPr>
            <w:r w:rsidRPr="00E9774C">
              <w:rPr>
                <w:rFonts w:cs="Times New Roman"/>
                <w:b/>
                <w:bCs/>
                <w:szCs w:val="24"/>
              </w:rPr>
              <w:t>Name</w:t>
            </w:r>
          </w:p>
        </w:tc>
        <w:tc>
          <w:tcPr>
            <w:tcW w:w="990" w:type="dxa"/>
            <w:tcBorders>
              <w:top w:val="single" w:sz="6" w:space="0" w:color="090808"/>
              <w:left w:val="outset" w:sz="6" w:space="0" w:color="auto"/>
              <w:bottom w:val="single" w:sz="12" w:space="0" w:color="090808"/>
              <w:right w:val="outset" w:sz="6" w:space="0" w:color="auto"/>
            </w:tcBorders>
            <w:vAlign w:val="bottom"/>
            <w:hideMark/>
          </w:tcPr>
          <w:p w14:paraId="610F40AE" w14:textId="77777777" w:rsidR="00E9774C" w:rsidRPr="00E9774C" w:rsidRDefault="00E9774C">
            <w:pPr>
              <w:jc w:val="center"/>
              <w:rPr>
                <w:rFonts w:cs="Times New Roman"/>
                <w:b/>
                <w:bCs/>
                <w:szCs w:val="24"/>
              </w:rPr>
            </w:pPr>
            <w:r w:rsidRPr="00E9774C">
              <w:rPr>
                <w:rFonts w:cs="Times New Roman"/>
                <w:b/>
                <w:bCs/>
                <w:szCs w:val="24"/>
              </w:rPr>
              <w:t>Flag</w:t>
            </w:r>
          </w:p>
        </w:tc>
        <w:tc>
          <w:tcPr>
            <w:tcW w:w="8722" w:type="dxa"/>
            <w:tcBorders>
              <w:top w:val="single" w:sz="6" w:space="0" w:color="090808"/>
              <w:left w:val="outset" w:sz="6" w:space="0" w:color="auto"/>
              <w:bottom w:val="single" w:sz="12" w:space="0" w:color="090808"/>
              <w:right w:val="outset" w:sz="6" w:space="0" w:color="auto"/>
            </w:tcBorders>
            <w:vAlign w:val="bottom"/>
            <w:hideMark/>
          </w:tcPr>
          <w:p w14:paraId="21313B37" w14:textId="77777777" w:rsidR="00E9774C" w:rsidRPr="00E9774C" w:rsidRDefault="00E9774C">
            <w:pPr>
              <w:jc w:val="center"/>
              <w:rPr>
                <w:rFonts w:cs="Times New Roman"/>
                <w:b/>
                <w:bCs/>
                <w:szCs w:val="24"/>
              </w:rPr>
            </w:pPr>
            <w:r w:rsidRPr="00E9774C">
              <w:rPr>
                <w:rFonts w:cs="Times New Roman"/>
                <w:b/>
                <w:bCs/>
                <w:szCs w:val="24"/>
              </w:rPr>
              <w:t>Kernel-defined state name and description</w:t>
            </w:r>
          </w:p>
        </w:tc>
      </w:tr>
      <w:tr w:rsidR="00E9774C" w:rsidRPr="00E9774C" w14:paraId="70DD4F02" w14:textId="77777777" w:rsidTr="00E9774C">
        <w:tc>
          <w:tcPr>
            <w:tcW w:w="1072" w:type="dxa"/>
            <w:tcBorders>
              <w:top w:val="single" w:sz="6" w:space="0" w:color="090808"/>
              <w:left w:val="outset" w:sz="6" w:space="0" w:color="auto"/>
              <w:bottom w:val="outset" w:sz="6" w:space="0" w:color="auto"/>
              <w:right w:val="outset" w:sz="6" w:space="0" w:color="auto"/>
            </w:tcBorders>
            <w:hideMark/>
          </w:tcPr>
          <w:p w14:paraId="7B62B26A" w14:textId="77777777" w:rsidR="00E9774C" w:rsidRPr="00E9774C" w:rsidRDefault="00E9774C">
            <w:pPr>
              <w:jc w:val="center"/>
              <w:rPr>
                <w:rFonts w:cs="Times New Roman"/>
                <w:szCs w:val="24"/>
              </w:rPr>
            </w:pPr>
            <w:r w:rsidRPr="00E9774C">
              <w:rPr>
                <w:rFonts w:cs="Times New Roman"/>
                <w:szCs w:val="24"/>
              </w:rPr>
              <w:t>Running</w:t>
            </w:r>
          </w:p>
        </w:tc>
        <w:tc>
          <w:tcPr>
            <w:tcW w:w="990" w:type="dxa"/>
            <w:tcBorders>
              <w:top w:val="single" w:sz="6" w:space="0" w:color="090808"/>
              <w:left w:val="outset" w:sz="6" w:space="0" w:color="auto"/>
              <w:bottom w:val="outset" w:sz="6" w:space="0" w:color="auto"/>
              <w:right w:val="outset" w:sz="6" w:space="0" w:color="auto"/>
            </w:tcBorders>
            <w:hideMark/>
          </w:tcPr>
          <w:p w14:paraId="14637B54"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R</w:t>
            </w:r>
          </w:p>
        </w:tc>
        <w:tc>
          <w:tcPr>
            <w:tcW w:w="8722" w:type="dxa"/>
            <w:tcBorders>
              <w:top w:val="single" w:sz="6" w:space="0" w:color="090808"/>
              <w:left w:val="outset" w:sz="6" w:space="0" w:color="auto"/>
              <w:bottom w:val="outset" w:sz="6" w:space="0" w:color="auto"/>
              <w:right w:val="outset" w:sz="6" w:space="0" w:color="auto"/>
            </w:tcBorders>
            <w:hideMark/>
          </w:tcPr>
          <w:p w14:paraId="477F11DE" w14:textId="77777777" w:rsidR="00E9774C" w:rsidRPr="00E9774C" w:rsidRDefault="00E9774C">
            <w:pPr>
              <w:pStyle w:val="NormalWeb"/>
              <w:spacing w:before="0" w:beforeAutospacing="0"/>
            </w:pPr>
            <w:r w:rsidRPr="00E9774C">
              <w:t>TASK_RUNNING: The process is either executing on a CPU or waiting to run. Process can be executing user routines or kernel routines (system calls), or be queued and ready when in the </w:t>
            </w:r>
            <w:r w:rsidRPr="00E9774C">
              <w:rPr>
                <w:rStyle w:val="Emphasis"/>
                <w:rFonts w:eastAsiaTheme="majorEastAsia"/>
              </w:rPr>
              <w:t>Running</w:t>
            </w:r>
            <w:r w:rsidRPr="00E9774C">
              <w:t> (or </w:t>
            </w:r>
            <w:r w:rsidRPr="00E9774C">
              <w:rPr>
                <w:rStyle w:val="Emphasis"/>
                <w:rFonts w:eastAsiaTheme="majorEastAsia"/>
              </w:rPr>
              <w:t>Runnable</w:t>
            </w:r>
            <w:r w:rsidRPr="00E9774C">
              <w:t>) state.</w:t>
            </w:r>
          </w:p>
        </w:tc>
      </w:tr>
      <w:tr w:rsidR="00E9774C" w:rsidRPr="00E9774C" w14:paraId="5A4F0EDA" w14:textId="77777777" w:rsidTr="00E9774C">
        <w:tc>
          <w:tcPr>
            <w:tcW w:w="1072" w:type="dxa"/>
            <w:vMerge w:val="restart"/>
            <w:tcBorders>
              <w:top w:val="single" w:sz="6" w:space="0" w:color="090808"/>
              <w:left w:val="outset" w:sz="6" w:space="0" w:color="auto"/>
              <w:bottom w:val="outset" w:sz="6" w:space="0" w:color="auto"/>
              <w:right w:val="outset" w:sz="6" w:space="0" w:color="auto"/>
            </w:tcBorders>
            <w:hideMark/>
          </w:tcPr>
          <w:p w14:paraId="752CE600" w14:textId="77777777" w:rsidR="00E9774C" w:rsidRPr="00E9774C" w:rsidRDefault="00E9774C">
            <w:pPr>
              <w:jc w:val="center"/>
              <w:rPr>
                <w:rFonts w:cs="Times New Roman"/>
                <w:szCs w:val="24"/>
              </w:rPr>
            </w:pPr>
            <w:r w:rsidRPr="00E9774C">
              <w:rPr>
                <w:rFonts w:cs="Times New Roman"/>
                <w:szCs w:val="24"/>
              </w:rPr>
              <w:t>Sleeping</w:t>
            </w:r>
          </w:p>
        </w:tc>
        <w:tc>
          <w:tcPr>
            <w:tcW w:w="990" w:type="dxa"/>
            <w:tcBorders>
              <w:top w:val="single" w:sz="6" w:space="0" w:color="090808"/>
              <w:left w:val="outset" w:sz="6" w:space="0" w:color="auto"/>
              <w:bottom w:val="outset" w:sz="6" w:space="0" w:color="auto"/>
              <w:right w:val="outset" w:sz="6" w:space="0" w:color="auto"/>
            </w:tcBorders>
            <w:hideMark/>
          </w:tcPr>
          <w:p w14:paraId="56808BF4"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S</w:t>
            </w:r>
          </w:p>
        </w:tc>
        <w:tc>
          <w:tcPr>
            <w:tcW w:w="8722" w:type="dxa"/>
            <w:tcBorders>
              <w:top w:val="single" w:sz="6" w:space="0" w:color="090808"/>
              <w:left w:val="outset" w:sz="6" w:space="0" w:color="auto"/>
              <w:bottom w:val="outset" w:sz="6" w:space="0" w:color="auto"/>
              <w:right w:val="outset" w:sz="6" w:space="0" w:color="auto"/>
            </w:tcBorders>
            <w:hideMark/>
          </w:tcPr>
          <w:p w14:paraId="1C85F685" w14:textId="77777777" w:rsidR="00E9774C" w:rsidRPr="00E9774C" w:rsidRDefault="00E9774C">
            <w:pPr>
              <w:pStyle w:val="NormalWeb"/>
              <w:spacing w:before="0" w:beforeAutospacing="0"/>
            </w:pPr>
            <w:r w:rsidRPr="00E9774C">
              <w:t>TASK_INTERRUPTIBLE: The process is waiting for some condition: a hardware request, system resource access, or signal. When an event or signal satisfies the condition, the process returns to </w:t>
            </w:r>
            <w:r w:rsidRPr="00E9774C">
              <w:rPr>
                <w:rStyle w:val="Emphasis"/>
                <w:rFonts w:eastAsiaTheme="majorEastAsia"/>
              </w:rPr>
              <w:t>Running</w:t>
            </w:r>
            <w:r w:rsidRPr="00E9774C">
              <w:t>.</w:t>
            </w:r>
          </w:p>
        </w:tc>
      </w:tr>
      <w:tr w:rsidR="00E9774C" w:rsidRPr="00E9774C" w14:paraId="3EE6E9AC" w14:textId="77777777" w:rsidTr="00E9774C">
        <w:tc>
          <w:tcPr>
            <w:tcW w:w="1072" w:type="dxa"/>
            <w:vMerge/>
            <w:tcBorders>
              <w:top w:val="single" w:sz="6" w:space="0" w:color="090808"/>
              <w:left w:val="outset" w:sz="6" w:space="0" w:color="auto"/>
              <w:bottom w:val="outset" w:sz="6" w:space="0" w:color="auto"/>
              <w:right w:val="outset" w:sz="6" w:space="0" w:color="auto"/>
            </w:tcBorders>
            <w:vAlign w:val="center"/>
            <w:hideMark/>
          </w:tcPr>
          <w:p w14:paraId="25F9A66D" w14:textId="77777777" w:rsidR="00E9774C" w:rsidRPr="00E9774C" w:rsidRDefault="00E9774C">
            <w:pPr>
              <w:rPr>
                <w:rFonts w:cs="Times New Roman"/>
                <w:szCs w:val="24"/>
              </w:rPr>
            </w:pPr>
          </w:p>
        </w:tc>
        <w:tc>
          <w:tcPr>
            <w:tcW w:w="990" w:type="dxa"/>
            <w:tcBorders>
              <w:top w:val="single" w:sz="6" w:space="0" w:color="090808"/>
              <w:left w:val="outset" w:sz="6" w:space="0" w:color="auto"/>
              <w:bottom w:val="outset" w:sz="6" w:space="0" w:color="auto"/>
              <w:right w:val="outset" w:sz="6" w:space="0" w:color="auto"/>
            </w:tcBorders>
            <w:hideMark/>
          </w:tcPr>
          <w:p w14:paraId="75726648"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D</w:t>
            </w:r>
          </w:p>
        </w:tc>
        <w:tc>
          <w:tcPr>
            <w:tcW w:w="8722" w:type="dxa"/>
            <w:tcBorders>
              <w:top w:val="single" w:sz="6" w:space="0" w:color="090808"/>
              <w:left w:val="outset" w:sz="6" w:space="0" w:color="auto"/>
              <w:bottom w:val="outset" w:sz="6" w:space="0" w:color="auto"/>
              <w:right w:val="outset" w:sz="6" w:space="0" w:color="auto"/>
            </w:tcBorders>
            <w:hideMark/>
          </w:tcPr>
          <w:p w14:paraId="40CACB52" w14:textId="77777777" w:rsidR="00E9774C" w:rsidRPr="00E9774C" w:rsidRDefault="00E9774C">
            <w:pPr>
              <w:pStyle w:val="NormalWeb"/>
              <w:spacing w:before="0" w:beforeAutospacing="0"/>
            </w:pPr>
            <w:r w:rsidRPr="00E9774C">
              <w:t>TASK_UNINTERRUPTIBLE: This process is also </w:t>
            </w:r>
            <w:r w:rsidRPr="00E9774C">
              <w:rPr>
                <w:rStyle w:val="Emphasis"/>
                <w:rFonts w:eastAsiaTheme="majorEastAsia"/>
              </w:rPr>
              <w:t>Sleeping</w:t>
            </w:r>
            <w:r w:rsidRPr="00E9774C">
              <w:t>, but unlike </w:t>
            </w:r>
            <w:r w:rsidRPr="00E9774C">
              <w:rPr>
                <w:rStyle w:val="HTMLCode"/>
                <w:rFonts w:ascii="Times New Roman" w:hAnsi="Times New Roman"/>
                <w:sz w:val="24"/>
                <w:szCs w:val="24"/>
              </w:rPr>
              <w:t>S</w:t>
            </w:r>
            <w:r w:rsidRPr="00E9774C">
              <w:t> state, does not respond to signals. Used only when process interruption may cause an unpredictable device state.</w:t>
            </w:r>
          </w:p>
        </w:tc>
      </w:tr>
      <w:tr w:rsidR="00E9774C" w:rsidRPr="00E9774C" w14:paraId="0BB12FD4" w14:textId="77777777" w:rsidTr="00E9774C">
        <w:tc>
          <w:tcPr>
            <w:tcW w:w="1072" w:type="dxa"/>
            <w:vMerge/>
            <w:tcBorders>
              <w:top w:val="single" w:sz="6" w:space="0" w:color="090808"/>
              <w:left w:val="outset" w:sz="6" w:space="0" w:color="auto"/>
              <w:bottom w:val="outset" w:sz="6" w:space="0" w:color="auto"/>
              <w:right w:val="outset" w:sz="6" w:space="0" w:color="auto"/>
            </w:tcBorders>
            <w:vAlign w:val="center"/>
            <w:hideMark/>
          </w:tcPr>
          <w:p w14:paraId="3B9F4001" w14:textId="77777777" w:rsidR="00E9774C" w:rsidRPr="00E9774C" w:rsidRDefault="00E9774C">
            <w:pPr>
              <w:rPr>
                <w:rFonts w:cs="Times New Roman"/>
                <w:szCs w:val="24"/>
              </w:rPr>
            </w:pPr>
          </w:p>
        </w:tc>
        <w:tc>
          <w:tcPr>
            <w:tcW w:w="990" w:type="dxa"/>
            <w:tcBorders>
              <w:top w:val="single" w:sz="6" w:space="0" w:color="090808"/>
              <w:left w:val="outset" w:sz="6" w:space="0" w:color="auto"/>
              <w:bottom w:val="outset" w:sz="6" w:space="0" w:color="auto"/>
              <w:right w:val="outset" w:sz="6" w:space="0" w:color="auto"/>
            </w:tcBorders>
            <w:hideMark/>
          </w:tcPr>
          <w:p w14:paraId="67673C01"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K</w:t>
            </w:r>
          </w:p>
        </w:tc>
        <w:tc>
          <w:tcPr>
            <w:tcW w:w="8722" w:type="dxa"/>
            <w:tcBorders>
              <w:top w:val="single" w:sz="6" w:space="0" w:color="090808"/>
              <w:left w:val="outset" w:sz="6" w:space="0" w:color="auto"/>
              <w:bottom w:val="outset" w:sz="6" w:space="0" w:color="auto"/>
              <w:right w:val="outset" w:sz="6" w:space="0" w:color="auto"/>
            </w:tcBorders>
            <w:hideMark/>
          </w:tcPr>
          <w:p w14:paraId="7E75E3CD" w14:textId="77777777" w:rsidR="00E9774C" w:rsidRPr="00E9774C" w:rsidRDefault="00E9774C">
            <w:pPr>
              <w:pStyle w:val="NormalWeb"/>
              <w:spacing w:before="0" w:beforeAutospacing="0"/>
            </w:pPr>
            <w:r w:rsidRPr="00E9774C">
              <w:t>TASK_KILLABLE: Identical to the uninterruptible </w:t>
            </w:r>
            <w:r w:rsidRPr="00E9774C">
              <w:rPr>
                <w:rStyle w:val="HTMLCode"/>
                <w:rFonts w:ascii="Times New Roman" w:hAnsi="Times New Roman"/>
                <w:sz w:val="24"/>
                <w:szCs w:val="24"/>
              </w:rPr>
              <w:t>D</w:t>
            </w:r>
            <w:r w:rsidRPr="00E9774C">
              <w:t> state, but modified to allow a waiting task to respond to the signal that it should be killed (exit completely). Utilities frequently display </w:t>
            </w:r>
            <w:r w:rsidRPr="00E9774C">
              <w:rPr>
                <w:rStyle w:val="Emphasis"/>
                <w:rFonts w:eastAsiaTheme="majorEastAsia"/>
              </w:rPr>
              <w:t>Killable</w:t>
            </w:r>
            <w:r w:rsidRPr="00E9774C">
              <w:t> processes as </w:t>
            </w:r>
            <w:r w:rsidRPr="00E9774C">
              <w:rPr>
                <w:rStyle w:val="HTMLCode"/>
                <w:rFonts w:ascii="Times New Roman" w:hAnsi="Times New Roman"/>
                <w:sz w:val="24"/>
                <w:szCs w:val="24"/>
              </w:rPr>
              <w:t>D</w:t>
            </w:r>
            <w:r w:rsidRPr="00E9774C">
              <w:t> state.</w:t>
            </w:r>
          </w:p>
        </w:tc>
      </w:tr>
      <w:tr w:rsidR="00E9774C" w:rsidRPr="00E9774C" w14:paraId="0AD8D4E1" w14:textId="77777777" w:rsidTr="00E9774C">
        <w:tc>
          <w:tcPr>
            <w:tcW w:w="1072" w:type="dxa"/>
            <w:vMerge/>
            <w:tcBorders>
              <w:top w:val="single" w:sz="6" w:space="0" w:color="090808"/>
              <w:left w:val="outset" w:sz="6" w:space="0" w:color="auto"/>
              <w:bottom w:val="outset" w:sz="6" w:space="0" w:color="auto"/>
              <w:right w:val="outset" w:sz="6" w:space="0" w:color="auto"/>
            </w:tcBorders>
            <w:vAlign w:val="center"/>
            <w:hideMark/>
          </w:tcPr>
          <w:p w14:paraId="27849156" w14:textId="77777777" w:rsidR="00E9774C" w:rsidRPr="00E9774C" w:rsidRDefault="00E9774C">
            <w:pPr>
              <w:rPr>
                <w:rFonts w:cs="Times New Roman"/>
                <w:szCs w:val="24"/>
              </w:rPr>
            </w:pPr>
          </w:p>
        </w:tc>
        <w:tc>
          <w:tcPr>
            <w:tcW w:w="990" w:type="dxa"/>
            <w:tcBorders>
              <w:top w:val="single" w:sz="6" w:space="0" w:color="090808"/>
              <w:left w:val="outset" w:sz="6" w:space="0" w:color="auto"/>
              <w:bottom w:val="outset" w:sz="6" w:space="0" w:color="auto"/>
              <w:right w:val="outset" w:sz="6" w:space="0" w:color="auto"/>
            </w:tcBorders>
            <w:hideMark/>
          </w:tcPr>
          <w:p w14:paraId="23C8685C"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I</w:t>
            </w:r>
          </w:p>
        </w:tc>
        <w:tc>
          <w:tcPr>
            <w:tcW w:w="8722" w:type="dxa"/>
            <w:tcBorders>
              <w:top w:val="single" w:sz="6" w:space="0" w:color="090808"/>
              <w:left w:val="outset" w:sz="6" w:space="0" w:color="auto"/>
              <w:bottom w:val="outset" w:sz="6" w:space="0" w:color="auto"/>
              <w:right w:val="outset" w:sz="6" w:space="0" w:color="auto"/>
            </w:tcBorders>
            <w:hideMark/>
          </w:tcPr>
          <w:p w14:paraId="5A585C46" w14:textId="77777777" w:rsidR="00E9774C" w:rsidRPr="00E9774C" w:rsidRDefault="00E9774C">
            <w:pPr>
              <w:pStyle w:val="NormalWeb"/>
              <w:spacing w:before="0" w:beforeAutospacing="0"/>
            </w:pPr>
            <w:r w:rsidRPr="00E9774C">
              <w:t>TASK_REPORT_IDLE: A subset of state </w:t>
            </w:r>
            <w:r w:rsidRPr="00E9774C">
              <w:rPr>
                <w:rStyle w:val="HTMLCode"/>
                <w:rFonts w:ascii="Times New Roman" w:hAnsi="Times New Roman"/>
                <w:sz w:val="24"/>
                <w:szCs w:val="24"/>
              </w:rPr>
              <w:t>D</w:t>
            </w:r>
            <w:r w:rsidRPr="00E9774C">
              <w:t>. The kernel does not count these processes when calculating load average. Used for kernel threads. Flags TASK_UNINTERRUPTABLE and TASK_NOLOAD are set. Similar to TASK_KILLABLE, also a subset of state </w:t>
            </w:r>
            <w:r w:rsidRPr="00E9774C">
              <w:rPr>
                <w:rStyle w:val="HTMLCode"/>
                <w:rFonts w:ascii="Times New Roman" w:hAnsi="Times New Roman"/>
                <w:sz w:val="24"/>
                <w:szCs w:val="24"/>
              </w:rPr>
              <w:t>D</w:t>
            </w:r>
            <w:r w:rsidRPr="00E9774C">
              <w:t>. It accepts fatal signals.</w:t>
            </w:r>
          </w:p>
        </w:tc>
      </w:tr>
      <w:tr w:rsidR="00E9774C" w:rsidRPr="00E9774C" w14:paraId="4AA230BE" w14:textId="77777777" w:rsidTr="00E9774C">
        <w:tc>
          <w:tcPr>
            <w:tcW w:w="1072" w:type="dxa"/>
            <w:vMerge w:val="restart"/>
            <w:tcBorders>
              <w:top w:val="single" w:sz="6" w:space="0" w:color="090808"/>
              <w:left w:val="outset" w:sz="6" w:space="0" w:color="auto"/>
              <w:bottom w:val="outset" w:sz="6" w:space="0" w:color="auto"/>
              <w:right w:val="outset" w:sz="6" w:space="0" w:color="auto"/>
            </w:tcBorders>
            <w:hideMark/>
          </w:tcPr>
          <w:p w14:paraId="3B6B8159" w14:textId="77777777" w:rsidR="00E9774C" w:rsidRPr="00E9774C" w:rsidRDefault="00E9774C">
            <w:pPr>
              <w:jc w:val="center"/>
              <w:rPr>
                <w:rFonts w:cs="Times New Roman"/>
                <w:szCs w:val="24"/>
              </w:rPr>
            </w:pPr>
            <w:r w:rsidRPr="00E9774C">
              <w:rPr>
                <w:rFonts w:cs="Times New Roman"/>
                <w:szCs w:val="24"/>
              </w:rPr>
              <w:t>Stopped</w:t>
            </w:r>
          </w:p>
        </w:tc>
        <w:tc>
          <w:tcPr>
            <w:tcW w:w="990" w:type="dxa"/>
            <w:tcBorders>
              <w:top w:val="single" w:sz="6" w:space="0" w:color="090808"/>
              <w:left w:val="outset" w:sz="6" w:space="0" w:color="auto"/>
              <w:bottom w:val="outset" w:sz="6" w:space="0" w:color="auto"/>
              <w:right w:val="outset" w:sz="6" w:space="0" w:color="auto"/>
            </w:tcBorders>
            <w:hideMark/>
          </w:tcPr>
          <w:p w14:paraId="264E035B"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T</w:t>
            </w:r>
          </w:p>
        </w:tc>
        <w:tc>
          <w:tcPr>
            <w:tcW w:w="8722" w:type="dxa"/>
            <w:tcBorders>
              <w:top w:val="single" w:sz="6" w:space="0" w:color="090808"/>
              <w:left w:val="outset" w:sz="6" w:space="0" w:color="auto"/>
              <w:bottom w:val="outset" w:sz="6" w:space="0" w:color="auto"/>
              <w:right w:val="outset" w:sz="6" w:space="0" w:color="auto"/>
            </w:tcBorders>
            <w:hideMark/>
          </w:tcPr>
          <w:p w14:paraId="19E3939A" w14:textId="77777777" w:rsidR="00E9774C" w:rsidRPr="00E9774C" w:rsidRDefault="00E9774C">
            <w:pPr>
              <w:pStyle w:val="NormalWeb"/>
              <w:spacing w:before="0" w:beforeAutospacing="0"/>
            </w:pPr>
            <w:r w:rsidRPr="00E9774C">
              <w:t>TASK_STOPPED: The process has been </w:t>
            </w:r>
            <w:r w:rsidRPr="00E9774C">
              <w:rPr>
                <w:rStyle w:val="Emphasis"/>
                <w:rFonts w:eastAsiaTheme="majorEastAsia"/>
              </w:rPr>
              <w:t>Stopped</w:t>
            </w:r>
            <w:r w:rsidRPr="00E9774C">
              <w:t> (suspended), usually by being signaled by a user or another process. The process can be continued (resumed) by another signal to return to </w:t>
            </w:r>
            <w:r w:rsidRPr="00E9774C">
              <w:rPr>
                <w:rStyle w:val="Emphasis"/>
                <w:rFonts w:eastAsiaTheme="majorEastAsia"/>
              </w:rPr>
              <w:t>Running</w:t>
            </w:r>
            <w:r w:rsidRPr="00E9774C">
              <w:t>.</w:t>
            </w:r>
          </w:p>
        </w:tc>
      </w:tr>
      <w:tr w:rsidR="00E9774C" w:rsidRPr="00E9774C" w14:paraId="4063BD4F" w14:textId="77777777" w:rsidTr="00E9774C">
        <w:tc>
          <w:tcPr>
            <w:tcW w:w="1072" w:type="dxa"/>
            <w:vMerge/>
            <w:tcBorders>
              <w:top w:val="single" w:sz="6" w:space="0" w:color="090808"/>
              <w:left w:val="outset" w:sz="6" w:space="0" w:color="auto"/>
              <w:bottom w:val="outset" w:sz="6" w:space="0" w:color="auto"/>
              <w:right w:val="outset" w:sz="6" w:space="0" w:color="auto"/>
            </w:tcBorders>
            <w:vAlign w:val="center"/>
            <w:hideMark/>
          </w:tcPr>
          <w:p w14:paraId="4B34D2E6" w14:textId="77777777" w:rsidR="00E9774C" w:rsidRPr="00E9774C" w:rsidRDefault="00E9774C">
            <w:pPr>
              <w:rPr>
                <w:rFonts w:cs="Times New Roman"/>
                <w:szCs w:val="24"/>
              </w:rPr>
            </w:pPr>
          </w:p>
        </w:tc>
        <w:tc>
          <w:tcPr>
            <w:tcW w:w="990" w:type="dxa"/>
            <w:tcBorders>
              <w:top w:val="single" w:sz="6" w:space="0" w:color="090808"/>
              <w:left w:val="outset" w:sz="6" w:space="0" w:color="auto"/>
              <w:bottom w:val="outset" w:sz="6" w:space="0" w:color="auto"/>
              <w:right w:val="outset" w:sz="6" w:space="0" w:color="auto"/>
            </w:tcBorders>
            <w:hideMark/>
          </w:tcPr>
          <w:p w14:paraId="448B8E48"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T</w:t>
            </w:r>
          </w:p>
        </w:tc>
        <w:tc>
          <w:tcPr>
            <w:tcW w:w="8722" w:type="dxa"/>
            <w:tcBorders>
              <w:top w:val="single" w:sz="6" w:space="0" w:color="090808"/>
              <w:left w:val="outset" w:sz="6" w:space="0" w:color="auto"/>
              <w:bottom w:val="outset" w:sz="6" w:space="0" w:color="auto"/>
              <w:right w:val="outset" w:sz="6" w:space="0" w:color="auto"/>
            </w:tcBorders>
            <w:hideMark/>
          </w:tcPr>
          <w:p w14:paraId="38DE39FF" w14:textId="77777777" w:rsidR="00E9774C" w:rsidRPr="00E9774C" w:rsidRDefault="00E9774C">
            <w:pPr>
              <w:pStyle w:val="NormalWeb"/>
              <w:spacing w:before="0" w:beforeAutospacing="0"/>
            </w:pPr>
            <w:r w:rsidRPr="00E9774C">
              <w:t>TASK_TRACED: A process that is being debugged is also temporarily </w:t>
            </w:r>
            <w:r w:rsidRPr="00E9774C">
              <w:rPr>
                <w:rStyle w:val="Emphasis"/>
                <w:rFonts w:eastAsiaTheme="majorEastAsia"/>
              </w:rPr>
              <w:t>Stopped</w:t>
            </w:r>
            <w:r w:rsidRPr="00E9774C">
              <w:t> and shares the same </w:t>
            </w:r>
            <w:r w:rsidRPr="00E9774C">
              <w:rPr>
                <w:rStyle w:val="HTMLCode"/>
                <w:rFonts w:ascii="Times New Roman" w:hAnsi="Times New Roman"/>
                <w:sz w:val="24"/>
                <w:szCs w:val="24"/>
              </w:rPr>
              <w:t>T</w:t>
            </w:r>
            <w:r w:rsidRPr="00E9774C">
              <w:t> state flag.</w:t>
            </w:r>
          </w:p>
        </w:tc>
      </w:tr>
      <w:tr w:rsidR="00E9774C" w:rsidRPr="00E9774C" w14:paraId="6000EA14" w14:textId="77777777" w:rsidTr="00E9774C">
        <w:tc>
          <w:tcPr>
            <w:tcW w:w="1072" w:type="dxa"/>
            <w:vMerge w:val="restart"/>
            <w:tcBorders>
              <w:top w:val="single" w:sz="6" w:space="0" w:color="090808"/>
              <w:left w:val="outset" w:sz="6" w:space="0" w:color="auto"/>
              <w:bottom w:val="outset" w:sz="6" w:space="0" w:color="auto"/>
              <w:right w:val="outset" w:sz="6" w:space="0" w:color="auto"/>
            </w:tcBorders>
            <w:hideMark/>
          </w:tcPr>
          <w:p w14:paraId="4D625917" w14:textId="77777777" w:rsidR="00E9774C" w:rsidRPr="00E9774C" w:rsidRDefault="00E9774C">
            <w:pPr>
              <w:jc w:val="center"/>
              <w:rPr>
                <w:rFonts w:cs="Times New Roman"/>
                <w:szCs w:val="24"/>
              </w:rPr>
            </w:pPr>
            <w:r w:rsidRPr="00E9774C">
              <w:rPr>
                <w:rFonts w:cs="Times New Roman"/>
                <w:szCs w:val="24"/>
              </w:rPr>
              <w:t>Zombie</w:t>
            </w:r>
          </w:p>
        </w:tc>
        <w:tc>
          <w:tcPr>
            <w:tcW w:w="990" w:type="dxa"/>
            <w:tcBorders>
              <w:top w:val="single" w:sz="6" w:space="0" w:color="090808"/>
              <w:left w:val="outset" w:sz="6" w:space="0" w:color="auto"/>
              <w:bottom w:val="outset" w:sz="6" w:space="0" w:color="auto"/>
              <w:right w:val="outset" w:sz="6" w:space="0" w:color="auto"/>
            </w:tcBorders>
            <w:hideMark/>
          </w:tcPr>
          <w:p w14:paraId="51009594"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Z</w:t>
            </w:r>
          </w:p>
        </w:tc>
        <w:tc>
          <w:tcPr>
            <w:tcW w:w="8722" w:type="dxa"/>
            <w:tcBorders>
              <w:top w:val="single" w:sz="6" w:space="0" w:color="090808"/>
              <w:left w:val="outset" w:sz="6" w:space="0" w:color="auto"/>
              <w:bottom w:val="outset" w:sz="6" w:space="0" w:color="auto"/>
              <w:right w:val="outset" w:sz="6" w:space="0" w:color="auto"/>
            </w:tcBorders>
            <w:hideMark/>
          </w:tcPr>
          <w:p w14:paraId="1E7740E2" w14:textId="77777777" w:rsidR="00E9774C" w:rsidRPr="00E9774C" w:rsidRDefault="00E9774C">
            <w:pPr>
              <w:pStyle w:val="NormalWeb"/>
              <w:spacing w:before="0" w:beforeAutospacing="0"/>
            </w:pPr>
            <w:r w:rsidRPr="00E9774C">
              <w:t>EXIT_ZOMBIE: A child process signals its parent as it exits. All resources except for the process identity (PID) are released.</w:t>
            </w:r>
          </w:p>
        </w:tc>
      </w:tr>
      <w:tr w:rsidR="00E9774C" w:rsidRPr="00E9774C" w14:paraId="29450E44" w14:textId="77777777" w:rsidTr="00E9774C">
        <w:tc>
          <w:tcPr>
            <w:tcW w:w="1072" w:type="dxa"/>
            <w:vMerge/>
            <w:tcBorders>
              <w:top w:val="single" w:sz="6" w:space="0" w:color="090808"/>
              <w:left w:val="outset" w:sz="6" w:space="0" w:color="auto"/>
              <w:bottom w:val="outset" w:sz="6" w:space="0" w:color="auto"/>
              <w:right w:val="outset" w:sz="6" w:space="0" w:color="auto"/>
            </w:tcBorders>
            <w:vAlign w:val="center"/>
            <w:hideMark/>
          </w:tcPr>
          <w:p w14:paraId="1E20E226" w14:textId="77777777" w:rsidR="00E9774C" w:rsidRPr="00E9774C" w:rsidRDefault="00E9774C">
            <w:pPr>
              <w:rPr>
                <w:rFonts w:cs="Times New Roman"/>
                <w:szCs w:val="24"/>
              </w:rPr>
            </w:pPr>
          </w:p>
        </w:tc>
        <w:tc>
          <w:tcPr>
            <w:tcW w:w="990" w:type="dxa"/>
            <w:tcBorders>
              <w:top w:val="single" w:sz="6" w:space="0" w:color="090808"/>
              <w:left w:val="outset" w:sz="6" w:space="0" w:color="auto"/>
              <w:bottom w:val="outset" w:sz="6" w:space="0" w:color="auto"/>
              <w:right w:val="outset" w:sz="6" w:space="0" w:color="auto"/>
            </w:tcBorders>
            <w:hideMark/>
          </w:tcPr>
          <w:p w14:paraId="6E90A052" w14:textId="77777777" w:rsidR="00E9774C" w:rsidRPr="00E9774C" w:rsidRDefault="00E9774C">
            <w:pPr>
              <w:jc w:val="center"/>
              <w:rPr>
                <w:rFonts w:cs="Times New Roman"/>
                <w:szCs w:val="24"/>
              </w:rPr>
            </w:pPr>
            <w:r w:rsidRPr="00E9774C">
              <w:rPr>
                <w:rStyle w:val="HTMLCode"/>
                <w:rFonts w:ascii="Times New Roman" w:hAnsi="Times New Roman" w:cs="Times New Roman"/>
                <w:sz w:val="24"/>
                <w:szCs w:val="24"/>
              </w:rPr>
              <w:t>X</w:t>
            </w:r>
          </w:p>
        </w:tc>
        <w:tc>
          <w:tcPr>
            <w:tcW w:w="8722" w:type="dxa"/>
            <w:tcBorders>
              <w:top w:val="single" w:sz="6" w:space="0" w:color="090808"/>
              <w:left w:val="outset" w:sz="6" w:space="0" w:color="auto"/>
              <w:bottom w:val="outset" w:sz="6" w:space="0" w:color="auto"/>
              <w:right w:val="outset" w:sz="6" w:space="0" w:color="auto"/>
            </w:tcBorders>
            <w:hideMark/>
          </w:tcPr>
          <w:p w14:paraId="3D6365CC" w14:textId="77777777" w:rsidR="00E9774C" w:rsidRPr="00E9774C" w:rsidRDefault="00E9774C">
            <w:pPr>
              <w:pStyle w:val="NormalWeb"/>
              <w:spacing w:before="0" w:beforeAutospacing="0"/>
            </w:pPr>
            <w:r w:rsidRPr="00E9774C">
              <w:t>EXIT_DEAD: When the parent cleans up (</w:t>
            </w:r>
            <w:r w:rsidRPr="00E9774C">
              <w:rPr>
                <w:rStyle w:val="Emphasis"/>
                <w:rFonts w:eastAsiaTheme="majorEastAsia"/>
              </w:rPr>
              <w:t>reaps</w:t>
            </w:r>
            <w:r w:rsidRPr="00E9774C">
              <w:t>) the remaining child process structure, the process is now released completely. This state will never be observed in process-listing utilities.</w:t>
            </w:r>
          </w:p>
        </w:tc>
      </w:tr>
    </w:tbl>
    <w:p w14:paraId="5941014C" w14:textId="77777777" w:rsidR="00E9774C" w:rsidRPr="00E9774C" w:rsidRDefault="00E9774C" w:rsidP="00E9774C">
      <w:pPr>
        <w:rPr>
          <w:rFonts w:cs="Times New Roman"/>
          <w:szCs w:val="24"/>
        </w:rPr>
      </w:pPr>
      <w:r w:rsidRPr="00E9774C">
        <w:rPr>
          <w:rFonts w:cs="Times New Roman"/>
          <w:color w:val="212529"/>
          <w:szCs w:val="24"/>
        </w:rPr>
        <w:br/>
      </w:r>
    </w:p>
    <w:p w14:paraId="2DDB9C19" w14:textId="77777777" w:rsidR="00E9774C" w:rsidRPr="00E9774C" w:rsidRDefault="00E9774C" w:rsidP="00E9774C">
      <w:pPr>
        <w:pStyle w:val="Heading2"/>
      </w:pPr>
      <w:r w:rsidRPr="00E9774C">
        <w:rPr>
          <w:rStyle w:val="Strong"/>
          <w:b/>
          <w:bCs/>
        </w:rPr>
        <w:t>Why Process States are Important</w:t>
      </w:r>
    </w:p>
    <w:p w14:paraId="5D003C9A" w14:textId="77777777" w:rsidR="00E9774C" w:rsidRPr="00E9774C" w:rsidRDefault="00E9774C" w:rsidP="00E9774C">
      <w:pPr>
        <w:pStyle w:val="NormalWeb"/>
        <w:shd w:val="clear" w:color="auto" w:fill="FFFFFF"/>
        <w:spacing w:before="0" w:beforeAutospacing="0"/>
        <w:rPr>
          <w:color w:val="212529"/>
        </w:rPr>
      </w:pPr>
      <w:r w:rsidRPr="00E9774C">
        <w:rPr>
          <w:color w:val="212529"/>
        </w:rPr>
        <w:t>When troubleshooting a system, it is important to understand how the kernel communicates with processes and how processes communicate with each other. At process creation, the system assigns the process a state. The </w:t>
      </w:r>
      <w:r w:rsidRPr="00E9774C">
        <w:rPr>
          <w:rStyle w:val="HTMLCode"/>
          <w:rFonts w:ascii="Times New Roman" w:hAnsi="Times New Roman"/>
          <w:color w:val="212529"/>
          <w:sz w:val="24"/>
          <w:szCs w:val="24"/>
        </w:rPr>
        <w:t>S</w:t>
      </w:r>
      <w:r w:rsidRPr="00E9774C">
        <w:rPr>
          <w:color w:val="212529"/>
        </w:rPr>
        <w:t> column of the </w:t>
      </w:r>
      <w:r w:rsidRPr="00E9774C">
        <w:rPr>
          <w:rStyle w:val="Strong"/>
          <w:rFonts w:eastAsiaTheme="majorEastAsia"/>
          <w:color w:val="212529"/>
        </w:rPr>
        <w:t>top</w:t>
      </w:r>
      <w:r w:rsidRPr="00E9774C">
        <w:rPr>
          <w:color w:val="212529"/>
        </w:rPr>
        <w:t> command or the </w:t>
      </w:r>
      <w:r w:rsidRPr="00E9774C">
        <w:rPr>
          <w:rStyle w:val="HTMLCode"/>
          <w:rFonts w:ascii="Times New Roman" w:hAnsi="Times New Roman"/>
          <w:color w:val="212529"/>
          <w:sz w:val="24"/>
          <w:szCs w:val="24"/>
        </w:rPr>
        <w:t>STAT</w:t>
      </w:r>
      <w:r w:rsidRPr="00E9774C">
        <w:rPr>
          <w:color w:val="212529"/>
        </w:rPr>
        <w:t> column of the </w:t>
      </w:r>
      <w:proofErr w:type="spellStart"/>
      <w:r w:rsidRPr="00E9774C">
        <w:rPr>
          <w:rStyle w:val="Strong"/>
          <w:rFonts w:eastAsiaTheme="majorEastAsia"/>
          <w:color w:val="212529"/>
        </w:rPr>
        <w:t>ps</w:t>
      </w:r>
      <w:proofErr w:type="spellEnd"/>
      <w:r w:rsidRPr="00E9774C">
        <w:rPr>
          <w:color w:val="212529"/>
        </w:rPr>
        <w:t> show the state of each process. On a single CPU system, only one process can run at a time. It is possible to see several processes with a state of </w:t>
      </w:r>
      <w:r w:rsidRPr="00E9774C">
        <w:rPr>
          <w:rStyle w:val="HTMLCode"/>
          <w:rFonts w:ascii="Times New Roman" w:hAnsi="Times New Roman"/>
          <w:color w:val="212529"/>
          <w:sz w:val="24"/>
          <w:szCs w:val="24"/>
        </w:rPr>
        <w:t>R</w:t>
      </w:r>
      <w:r w:rsidRPr="00E9774C">
        <w:rPr>
          <w:color w:val="212529"/>
        </w:rPr>
        <w:t>. However, not all of them will be running consecutively, some of them will be in status </w:t>
      </w:r>
      <w:r w:rsidRPr="00E9774C">
        <w:rPr>
          <w:rStyle w:val="Emphasis"/>
          <w:rFonts w:eastAsiaTheme="majorEastAsia"/>
          <w:color w:val="212529"/>
        </w:rPr>
        <w:t>waiting</w:t>
      </w:r>
      <w:r w:rsidRPr="00E9774C">
        <w:rPr>
          <w:color w:val="212529"/>
        </w:rPr>
        <w:t>.</w:t>
      </w:r>
    </w:p>
    <w:p w14:paraId="6D21D1C2"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HTMLCode"/>
          <w:rFonts w:ascii="Times New Roman" w:hAnsi="Times New Roman" w:cs="Times New Roman"/>
          <w:b/>
          <w:bCs/>
          <w:color w:val="333333"/>
          <w:sz w:val="24"/>
          <w:szCs w:val="24"/>
        </w:rPr>
        <w:t>[</w:t>
      </w:r>
      <w:proofErr w:type="spellStart"/>
      <w:r w:rsidRPr="00E9774C">
        <w:rPr>
          <w:rStyle w:val="HTMLCode"/>
          <w:rFonts w:ascii="Times New Roman" w:hAnsi="Times New Roman" w:cs="Times New Roman"/>
          <w:b/>
          <w:bCs/>
          <w:color w:val="333333"/>
          <w:sz w:val="24"/>
          <w:szCs w:val="24"/>
        </w:rPr>
        <w:t>user@host</w:t>
      </w:r>
      <w:proofErr w:type="spellEnd"/>
      <w:r w:rsidRPr="00E9774C">
        <w:rPr>
          <w:rStyle w:val="HTMLCode"/>
          <w:rFonts w:ascii="Times New Roman" w:hAnsi="Times New Roman" w:cs="Times New Roman"/>
          <w:b/>
          <w:bCs/>
          <w:color w:val="333333"/>
          <w:sz w:val="24"/>
          <w:szCs w:val="24"/>
        </w:rPr>
        <w:t xml:space="preserve"> ~]$ top</w:t>
      </w:r>
    </w:p>
    <w:p w14:paraId="4578FC4F"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PID USER  PR  NI    VIRT    RES    SHR S  %CPU  %MEM     TIME+ COMMAND</w:t>
      </w:r>
    </w:p>
    <w:p w14:paraId="4D742DDA"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  1 root  20   0  244344  13684   9024 </w:t>
      </w:r>
      <w:r w:rsidRPr="00E9774C">
        <w:rPr>
          <w:rStyle w:val="HTMLCode"/>
          <w:rFonts w:ascii="Times New Roman" w:hAnsi="Times New Roman" w:cs="Times New Roman"/>
          <w:b/>
          <w:bCs/>
          <w:color w:val="333333"/>
          <w:sz w:val="24"/>
          <w:szCs w:val="24"/>
        </w:rPr>
        <w:t>S</w:t>
      </w:r>
      <w:r w:rsidRPr="00E9774C">
        <w:rPr>
          <w:rFonts w:ascii="Times New Roman" w:hAnsi="Times New Roman" w:cs="Times New Roman"/>
          <w:color w:val="333333"/>
          <w:szCs w:val="24"/>
        </w:rPr>
        <w:t xml:space="preserve">   0.0   0.7   0:02.46 </w:t>
      </w:r>
      <w:proofErr w:type="spellStart"/>
      <w:r w:rsidRPr="00E9774C">
        <w:rPr>
          <w:rFonts w:ascii="Times New Roman" w:hAnsi="Times New Roman" w:cs="Times New Roman"/>
          <w:color w:val="333333"/>
          <w:szCs w:val="24"/>
        </w:rPr>
        <w:t>systemd</w:t>
      </w:r>
      <w:proofErr w:type="spellEnd"/>
    </w:p>
    <w:p w14:paraId="7D0FE526"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  2 root  20   0       0      0      0 </w:t>
      </w:r>
      <w:r w:rsidRPr="00E9774C">
        <w:rPr>
          <w:rStyle w:val="HTMLCode"/>
          <w:rFonts w:ascii="Times New Roman" w:hAnsi="Times New Roman" w:cs="Times New Roman"/>
          <w:b/>
          <w:bCs/>
          <w:color w:val="333333"/>
          <w:sz w:val="24"/>
          <w:szCs w:val="24"/>
        </w:rPr>
        <w:t>S</w:t>
      </w:r>
      <w:r w:rsidRPr="00E9774C">
        <w:rPr>
          <w:rFonts w:ascii="Times New Roman" w:hAnsi="Times New Roman" w:cs="Times New Roman"/>
          <w:color w:val="333333"/>
          <w:szCs w:val="24"/>
        </w:rPr>
        <w:t xml:space="preserve">   0.0   0.0   0:00.00 </w:t>
      </w:r>
      <w:proofErr w:type="spellStart"/>
      <w:r w:rsidRPr="00E9774C">
        <w:rPr>
          <w:rFonts w:ascii="Times New Roman" w:hAnsi="Times New Roman" w:cs="Times New Roman"/>
          <w:color w:val="333333"/>
          <w:szCs w:val="24"/>
        </w:rPr>
        <w:t>kthreadd</w:t>
      </w:r>
      <w:proofErr w:type="spellEnd"/>
    </w:p>
    <w:p w14:paraId="65D6E4A7"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Emphasis"/>
          <w:rFonts w:ascii="Times New Roman" w:hAnsi="Times New Roman" w:cs="Times New Roman"/>
          <w:color w:val="333333"/>
          <w:szCs w:val="24"/>
        </w:rPr>
        <w:t>...output omitted...</w:t>
      </w:r>
      <w:r w:rsidRPr="00E9774C">
        <w:rPr>
          <w:rFonts w:ascii="Times New Roman" w:hAnsi="Times New Roman" w:cs="Times New Roman"/>
          <w:color w:val="333333"/>
          <w:szCs w:val="24"/>
        </w:rPr>
        <w:t xml:space="preserve"> </w:t>
      </w:r>
    </w:p>
    <w:p w14:paraId="000ED2A2"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HTMLCode"/>
          <w:rFonts w:ascii="Times New Roman" w:hAnsi="Times New Roman" w:cs="Times New Roman"/>
          <w:b/>
          <w:bCs/>
          <w:color w:val="333333"/>
          <w:sz w:val="24"/>
          <w:szCs w:val="24"/>
        </w:rPr>
        <w:t>[</w:t>
      </w:r>
      <w:proofErr w:type="spellStart"/>
      <w:r w:rsidRPr="00E9774C">
        <w:rPr>
          <w:rStyle w:val="HTMLCode"/>
          <w:rFonts w:ascii="Times New Roman" w:hAnsi="Times New Roman" w:cs="Times New Roman"/>
          <w:b/>
          <w:bCs/>
          <w:color w:val="333333"/>
          <w:sz w:val="24"/>
          <w:szCs w:val="24"/>
        </w:rPr>
        <w:t>user@host</w:t>
      </w:r>
      <w:proofErr w:type="spellEnd"/>
      <w:r w:rsidRPr="00E9774C">
        <w:rPr>
          <w:rStyle w:val="HTMLCode"/>
          <w:rFonts w:ascii="Times New Roman" w:hAnsi="Times New Roman" w:cs="Times New Roman"/>
          <w:b/>
          <w:bCs/>
          <w:color w:val="333333"/>
          <w:sz w:val="24"/>
          <w:szCs w:val="24"/>
        </w:rPr>
        <w:t xml:space="preserve"> ~]$ </w:t>
      </w:r>
      <w:proofErr w:type="spellStart"/>
      <w:r w:rsidRPr="00E9774C">
        <w:rPr>
          <w:rStyle w:val="HTMLCode"/>
          <w:rFonts w:ascii="Times New Roman" w:hAnsi="Times New Roman" w:cs="Times New Roman"/>
          <w:b/>
          <w:bCs/>
          <w:color w:val="333333"/>
          <w:sz w:val="24"/>
          <w:szCs w:val="24"/>
        </w:rPr>
        <w:t>ps</w:t>
      </w:r>
      <w:proofErr w:type="spellEnd"/>
      <w:r w:rsidRPr="00E9774C">
        <w:rPr>
          <w:rStyle w:val="HTMLCode"/>
          <w:rFonts w:ascii="Times New Roman" w:hAnsi="Times New Roman" w:cs="Times New Roman"/>
          <w:b/>
          <w:bCs/>
          <w:color w:val="333333"/>
          <w:sz w:val="24"/>
          <w:szCs w:val="24"/>
        </w:rPr>
        <w:t xml:space="preserve"> aux</w:t>
      </w:r>
    </w:p>
    <w:p w14:paraId="53B33CE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USER       PID %CPU %MEM    VSZ   RSS TTY      STAT START   TIME COMMAND</w:t>
      </w:r>
    </w:p>
    <w:p w14:paraId="1E3488FF"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Emphasis"/>
          <w:rFonts w:ascii="Times New Roman" w:hAnsi="Times New Roman" w:cs="Times New Roman"/>
          <w:color w:val="333333"/>
          <w:szCs w:val="24"/>
        </w:rPr>
        <w:t>...output omitted...</w:t>
      </w:r>
    </w:p>
    <w:p w14:paraId="6078514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root         2  0.0  0.0      0     0 ?        </w:t>
      </w:r>
      <w:r w:rsidRPr="00E9774C">
        <w:rPr>
          <w:rStyle w:val="HTMLCode"/>
          <w:rFonts w:ascii="Times New Roman" w:hAnsi="Times New Roman" w:cs="Times New Roman"/>
          <w:b/>
          <w:bCs/>
          <w:color w:val="333333"/>
          <w:sz w:val="24"/>
          <w:szCs w:val="24"/>
        </w:rPr>
        <w:t>S</w:t>
      </w:r>
      <w:r w:rsidRPr="00E9774C">
        <w:rPr>
          <w:rFonts w:ascii="Times New Roman" w:hAnsi="Times New Roman" w:cs="Times New Roman"/>
          <w:color w:val="333333"/>
          <w:szCs w:val="24"/>
        </w:rPr>
        <w:t xml:space="preserve">    11:57   0:00 [</w:t>
      </w:r>
      <w:proofErr w:type="spellStart"/>
      <w:r w:rsidRPr="00E9774C">
        <w:rPr>
          <w:rFonts w:ascii="Times New Roman" w:hAnsi="Times New Roman" w:cs="Times New Roman"/>
          <w:color w:val="333333"/>
          <w:szCs w:val="24"/>
        </w:rPr>
        <w:t>kthreadd</w:t>
      </w:r>
      <w:proofErr w:type="spellEnd"/>
      <w:r w:rsidRPr="00E9774C">
        <w:rPr>
          <w:rFonts w:ascii="Times New Roman" w:hAnsi="Times New Roman" w:cs="Times New Roman"/>
          <w:color w:val="333333"/>
          <w:szCs w:val="24"/>
        </w:rPr>
        <w:t>]</w:t>
      </w:r>
    </w:p>
    <w:p w14:paraId="02D355A2"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student   3448  0.0  0.2 266904  3836 pts/0    </w:t>
      </w:r>
      <w:r w:rsidRPr="00E9774C">
        <w:rPr>
          <w:rStyle w:val="HTMLCode"/>
          <w:rFonts w:ascii="Times New Roman" w:hAnsi="Times New Roman" w:cs="Times New Roman"/>
          <w:b/>
          <w:bCs/>
          <w:color w:val="333333"/>
          <w:sz w:val="24"/>
          <w:szCs w:val="24"/>
        </w:rPr>
        <w:t>R+</w:t>
      </w:r>
      <w:r w:rsidRPr="00E9774C">
        <w:rPr>
          <w:rFonts w:ascii="Times New Roman" w:hAnsi="Times New Roman" w:cs="Times New Roman"/>
          <w:color w:val="333333"/>
          <w:szCs w:val="24"/>
        </w:rPr>
        <w:t xml:space="preserve">   18:07   0:00 </w:t>
      </w:r>
      <w:proofErr w:type="spellStart"/>
      <w:r w:rsidRPr="00E9774C">
        <w:rPr>
          <w:rFonts w:ascii="Times New Roman" w:hAnsi="Times New Roman" w:cs="Times New Roman"/>
          <w:color w:val="333333"/>
          <w:szCs w:val="24"/>
        </w:rPr>
        <w:t>ps</w:t>
      </w:r>
      <w:proofErr w:type="spellEnd"/>
      <w:r w:rsidRPr="00E9774C">
        <w:rPr>
          <w:rFonts w:ascii="Times New Roman" w:hAnsi="Times New Roman" w:cs="Times New Roman"/>
          <w:color w:val="333333"/>
          <w:szCs w:val="24"/>
        </w:rPr>
        <w:t xml:space="preserve"> aux</w:t>
      </w:r>
    </w:p>
    <w:p w14:paraId="0088E1DA"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Emphasis"/>
          <w:rFonts w:ascii="Times New Roman" w:hAnsi="Times New Roman" w:cs="Times New Roman"/>
          <w:color w:val="333333"/>
          <w:szCs w:val="24"/>
        </w:rPr>
        <w:t>...output omitted...</w:t>
      </w:r>
      <w:r w:rsidRPr="00E9774C">
        <w:rPr>
          <w:rFonts w:ascii="Times New Roman" w:hAnsi="Times New Roman" w:cs="Times New Roman"/>
          <w:color w:val="333333"/>
          <w:szCs w:val="24"/>
        </w:rPr>
        <w:t xml:space="preserve"> </w:t>
      </w:r>
    </w:p>
    <w:p w14:paraId="1E4D0BF1" w14:textId="77777777" w:rsidR="00E9774C" w:rsidRPr="00E9774C" w:rsidRDefault="00E9774C" w:rsidP="00E9774C">
      <w:pPr>
        <w:pStyle w:val="NormalWeb"/>
        <w:shd w:val="clear" w:color="auto" w:fill="FFFFFF"/>
        <w:spacing w:before="0" w:beforeAutospacing="0"/>
        <w:rPr>
          <w:color w:val="212529"/>
        </w:rPr>
      </w:pPr>
      <w:r w:rsidRPr="00E9774C">
        <w:rPr>
          <w:color w:val="212529"/>
        </w:rPr>
        <w:t>Process can be suspended, stopped, resumed, terminated, and interrupted using signals. Signals are discussed in more detail later in this chapter. Signals can be used by other processes, by the kernel itself, or by users logged into the system.</w:t>
      </w:r>
    </w:p>
    <w:p w14:paraId="0CCFD951" w14:textId="77777777" w:rsidR="00E9774C" w:rsidRPr="00E9774C" w:rsidRDefault="00E9774C" w:rsidP="00E9774C">
      <w:pPr>
        <w:pStyle w:val="Heading2"/>
      </w:pPr>
      <w:r w:rsidRPr="00E9774C">
        <w:t>Listing Processes</w:t>
      </w:r>
    </w:p>
    <w:p w14:paraId="1CD0A4AC" w14:textId="77777777" w:rsidR="00E9774C" w:rsidRPr="00E9774C" w:rsidRDefault="00E9774C" w:rsidP="00E9774C">
      <w:pPr>
        <w:pStyle w:val="NormalWeb"/>
        <w:shd w:val="clear" w:color="auto" w:fill="FFFFFF"/>
        <w:spacing w:before="0" w:beforeAutospacing="0"/>
        <w:rPr>
          <w:color w:val="212529"/>
        </w:rPr>
      </w:pPr>
      <w:r w:rsidRPr="00E9774C">
        <w:rPr>
          <w:color w:val="212529"/>
        </w:rPr>
        <w:t>The </w:t>
      </w:r>
      <w:proofErr w:type="spellStart"/>
      <w:r w:rsidRPr="00E9774C">
        <w:rPr>
          <w:rStyle w:val="Strong"/>
          <w:rFonts w:eastAsiaTheme="majorEastAsia"/>
          <w:color w:val="212529"/>
        </w:rPr>
        <w:t>ps</w:t>
      </w:r>
      <w:proofErr w:type="spellEnd"/>
      <w:r w:rsidRPr="00E9774C">
        <w:rPr>
          <w:color w:val="212529"/>
        </w:rPr>
        <w:t> command is used for listing current processes. It can provide detailed process information, including:</w:t>
      </w:r>
    </w:p>
    <w:p w14:paraId="0B4A2B13" w14:textId="77777777" w:rsidR="00E9774C" w:rsidRPr="00E9774C" w:rsidRDefault="00E9774C" w:rsidP="001F055C">
      <w:pPr>
        <w:pStyle w:val="NormalWeb"/>
        <w:numPr>
          <w:ilvl w:val="0"/>
          <w:numId w:val="7"/>
        </w:numPr>
        <w:shd w:val="clear" w:color="auto" w:fill="FFFFFF"/>
        <w:spacing w:before="0" w:beforeAutospacing="0"/>
        <w:rPr>
          <w:color w:val="212529"/>
        </w:rPr>
      </w:pPr>
      <w:r w:rsidRPr="00E9774C">
        <w:rPr>
          <w:color w:val="212529"/>
        </w:rPr>
        <w:t>User identification (UID), which determines process privileges</w:t>
      </w:r>
    </w:p>
    <w:p w14:paraId="376325CC" w14:textId="77777777" w:rsidR="00E9774C" w:rsidRPr="00E9774C" w:rsidRDefault="00E9774C" w:rsidP="001F055C">
      <w:pPr>
        <w:pStyle w:val="NormalWeb"/>
        <w:numPr>
          <w:ilvl w:val="0"/>
          <w:numId w:val="7"/>
        </w:numPr>
        <w:shd w:val="clear" w:color="auto" w:fill="FFFFFF"/>
        <w:spacing w:before="0" w:beforeAutospacing="0"/>
        <w:rPr>
          <w:color w:val="212529"/>
        </w:rPr>
      </w:pPr>
      <w:r w:rsidRPr="00E9774C">
        <w:rPr>
          <w:color w:val="212529"/>
        </w:rPr>
        <w:t>Unique process identification (PID)</w:t>
      </w:r>
    </w:p>
    <w:p w14:paraId="71ADD38B" w14:textId="77777777" w:rsidR="00E9774C" w:rsidRPr="00E9774C" w:rsidRDefault="00E9774C" w:rsidP="001F055C">
      <w:pPr>
        <w:pStyle w:val="NormalWeb"/>
        <w:numPr>
          <w:ilvl w:val="0"/>
          <w:numId w:val="7"/>
        </w:numPr>
        <w:shd w:val="clear" w:color="auto" w:fill="FFFFFF"/>
        <w:spacing w:before="0" w:beforeAutospacing="0"/>
        <w:rPr>
          <w:color w:val="212529"/>
        </w:rPr>
      </w:pPr>
      <w:r w:rsidRPr="00E9774C">
        <w:rPr>
          <w:color w:val="212529"/>
        </w:rPr>
        <w:t>CPU and real time already expended</w:t>
      </w:r>
    </w:p>
    <w:p w14:paraId="34996825" w14:textId="77777777" w:rsidR="00E9774C" w:rsidRPr="00E9774C" w:rsidRDefault="00E9774C" w:rsidP="001F055C">
      <w:pPr>
        <w:pStyle w:val="NormalWeb"/>
        <w:numPr>
          <w:ilvl w:val="0"/>
          <w:numId w:val="7"/>
        </w:numPr>
        <w:shd w:val="clear" w:color="auto" w:fill="FFFFFF"/>
        <w:spacing w:before="0" w:beforeAutospacing="0"/>
        <w:rPr>
          <w:color w:val="212529"/>
        </w:rPr>
      </w:pPr>
      <w:r w:rsidRPr="00E9774C">
        <w:rPr>
          <w:color w:val="212529"/>
        </w:rPr>
        <w:t>How much memory the process has allocated in various locations</w:t>
      </w:r>
    </w:p>
    <w:p w14:paraId="7C3D159A" w14:textId="77777777" w:rsidR="00E9774C" w:rsidRPr="00E9774C" w:rsidRDefault="00E9774C" w:rsidP="001F055C">
      <w:pPr>
        <w:pStyle w:val="NormalWeb"/>
        <w:numPr>
          <w:ilvl w:val="0"/>
          <w:numId w:val="7"/>
        </w:numPr>
        <w:shd w:val="clear" w:color="auto" w:fill="FFFFFF"/>
        <w:spacing w:before="0" w:beforeAutospacing="0"/>
        <w:rPr>
          <w:color w:val="212529"/>
        </w:rPr>
      </w:pPr>
      <w:r w:rsidRPr="00E9774C">
        <w:rPr>
          <w:color w:val="212529"/>
        </w:rPr>
        <w:t>The location of process </w:t>
      </w:r>
      <w:proofErr w:type="spellStart"/>
      <w:r w:rsidRPr="00E9774C">
        <w:rPr>
          <w:rStyle w:val="HTMLCode"/>
          <w:rFonts w:ascii="Times New Roman" w:hAnsi="Times New Roman"/>
          <w:color w:val="212529"/>
          <w:sz w:val="24"/>
          <w:szCs w:val="24"/>
        </w:rPr>
        <w:t>stdout</w:t>
      </w:r>
      <w:proofErr w:type="spellEnd"/>
      <w:r w:rsidRPr="00E9774C">
        <w:rPr>
          <w:color w:val="212529"/>
        </w:rPr>
        <w:t>, known as the </w:t>
      </w:r>
      <w:r w:rsidRPr="00E9774C">
        <w:rPr>
          <w:rStyle w:val="Emphasis"/>
          <w:rFonts w:eastAsiaTheme="majorEastAsia"/>
          <w:color w:val="212529"/>
        </w:rPr>
        <w:t>controlling terminal</w:t>
      </w:r>
    </w:p>
    <w:p w14:paraId="4E729DB2" w14:textId="77777777" w:rsidR="00E9774C" w:rsidRPr="00E9774C" w:rsidRDefault="00E9774C" w:rsidP="001F055C">
      <w:pPr>
        <w:pStyle w:val="NormalWeb"/>
        <w:numPr>
          <w:ilvl w:val="0"/>
          <w:numId w:val="7"/>
        </w:numPr>
        <w:shd w:val="clear" w:color="auto" w:fill="FFFFFF"/>
        <w:spacing w:before="0" w:beforeAutospacing="0"/>
        <w:rPr>
          <w:color w:val="212529"/>
        </w:rPr>
      </w:pPr>
      <w:r w:rsidRPr="00E9774C">
        <w:rPr>
          <w:color w:val="212529"/>
        </w:rPr>
        <w:t xml:space="preserve">The current process </w:t>
      </w:r>
      <w:proofErr w:type="gramStart"/>
      <w:r w:rsidRPr="00E9774C">
        <w:rPr>
          <w:color w:val="212529"/>
        </w:rPr>
        <w:t>state</w:t>
      </w:r>
      <w:proofErr w:type="gramEnd"/>
    </w:p>
    <w:p w14:paraId="1E188D1C" w14:textId="77777777" w:rsidR="00E9774C" w:rsidRPr="00E9774C" w:rsidRDefault="00E9774C" w:rsidP="00E9774C">
      <w:pPr>
        <w:pStyle w:val="Heading3"/>
        <w:shd w:val="clear" w:color="auto" w:fill="FFFFFF"/>
        <w:spacing w:before="0"/>
        <w:rPr>
          <w:rFonts w:ascii="Times New Roman" w:hAnsi="Times New Roman" w:cs="Times New Roman"/>
          <w:color w:val="212529"/>
        </w:rPr>
      </w:pPr>
      <w:r w:rsidRPr="00E9774C">
        <w:rPr>
          <w:rFonts w:ascii="Times New Roman" w:hAnsi="Times New Roman" w:cs="Times New Roman"/>
          <w:b/>
          <w:bCs/>
          <w:color w:val="212529"/>
        </w:rPr>
        <w:lastRenderedPageBreak/>
        <w:t>Important</w:t>
      </w:r>
    </w:p>
    <w:p w14:paraId="2EEA1DAD" w14:textId="77777777" w:rsidR="00E9774C" w:rsidRPr="00E9774C" w:rsidRDefault="00E9774C" w:rsidP="00E9774C">
      <w:pPr>
        <w:pStyle w:val="NormalWeb"/>
        <w:shd w:val="clear" w:color="auto" w:fill="FFFFFF"/>
        <w:spacing w:before="0" w:beforeAutospacing="0"/>
        <w:rPr>
          <w:color w:val="212529"/>
        </w:rPr>
      </w:pPr>
      <w:r w:rsidRPr="00E9774C">
        <w:rPr>
          <w:color w:val="212529"/>
        </w:rPr>
        <w:t>The Linux version of </w:t>
      </w:r>
      <w:proofErr w:type="spellStart"/>
      <w:r w:rsidRPr="00E9774C">
        <w:rPr>
          <w:rStyle w:val="Strong"/>
          <w:rFonts w:eastAsiaTheme="majorEastAsia"/>
          <w:color w:val="212529"/>
        </w:rPr>
        <w:t>ps</w:t>
      </w:r>
      <w:proofErr w:type="spellEnd"/>
      <w:r w:rsidRPr="00E9774C">
        <w:rPr>
          <w:color w:val="212529"/>
        </w:rPr>
        <w:t> supports three option formats:</w:t>
      </w:r>
    </w:p>
    <w:p w14:paraId="668139A8" w14:textId="77777777" w:rsidR="00E9774C" w:rsidRPr="00E9774C" w:rsidRDefault="00E9774C" w:rsidP="001F055C">
      <w:pPr>
        <w:pStyle w:val="NormalWeb"/>
        <w:numPr>
          <w:ilvl w:val="0"/>
          <w:numId w:val="8"/>
        </w:numPr>
        <w:shd w:val="clear" w:color="auto" w:fill="FFFFFF"/>
        <w:spacing w:before="0" w:beforeAutospacing="0"/>
        <w:rPr>
          <w:color w:val="212529"/>
        </w:rPr>
      </w:pPr>
      <w:r w:rsidRPr="00E9774C">
        <w:rPr>
          <w:color w:val="212529"/>
        </w:rPr>
        <w:t>UNIX (POSIX) options, which may be grouped and must be preceded by a dash</w:t>
      </w:r>
    </w:p>
    <w:p w14:paraId="068DCAA3" w14:textId="77777777" w:rsidR="00E9774C" w:rsidRPr="00E9774C" w:rsidRDefault="00E9774C" w:rsidP="001F055C">
      <w:pPr>
        <w:pStyle w:val="NormalWeb"/>
        <w:numPr>
          <w:ilvl w:val="0"/>
          <w:numId w:val="8"/>
        </w:numPr>
        <w:shd w:val="clear" w:color="auto" w:fill="FFFFFF"/>
        <w:spacing w:before="0" w:beforeAutospacing="0"/>
        <w:rPr>
          <w:color w:val="212529"/>
        </w:rPr>
      </w:pPr>
      <w:r w:rsidRPr="00E9774C">
        <w:rPr>
          <w:color w:val="212529"/>
        </w:rPr>
        <w:t>BSD options, which may be grouped and must not be used with a dash</w:t>
      </w:r>
    </w:p>
    <w:p w14:paraId="08A37236" w14:textId="77777777" w:rsidR="00E9774C" w:rsidRPr="00E9774C" w:rsidRDefault="00E9774C" w:rsidP="001F055C">
      <w:pPr>
        <w:pStyle w:val="NormalWeb"/>
        <w:numPr>
          <w:ilvl w:val="0"/>
          <w:numId w:val="8"/>
        </w:numPr>
        <w:shd w:val="clear" w:color="auto" w:fill="FFFFFF"/>
        <w:spacing w:before="0" w:beforeAutospacing="0"/>
        <w:rPr>
          <w:color w:val="212529"/>
        </w:rPr>
      </w:pPr>
      <w:r w:rsidRPr="00E9774C">
        <w:rPr>
          <w:color w:val="212529"/>
        </w:rPr>
        <w:t>GNU long options, which are preceded by two dashes</w:t>
      </w:r>
    </w:p>
    <w:p w14:paraId="01612E6E" w14:textId="77777777" w:rsidR="00E9774C" w:rsidRPr="00E9774C" w:rsidRDefault="00E9774C" w:rsidP="00E9774C">
      <w:pPr>
        <w:pStyle w:val="NormalWeb"/>
        <w:shd w:val="clear" w:color="auto" w:fill="FFFFFF"/>
        <w:spacing w:before="0" w:beforeAutospacing="0"/>
        <w:rPr>
          <w:color w:val="212529"/>
        </w:rPr>
      </w:pPr>
      <w:r w:rsidRPr="00E9774C">
        <w:rPr>
          <w:color w:val="212529"/>
        </w:rPr>
        <w:t>For example, </w:t>
      </w:r>
      <w:proofErr w:type="spellStart"/>
      <w:r w:rsidRPr="00E9774C">
        <w:rPr>
          <w:rStyle w:val="Strong"/>
          <w:rFonts w:eastAsiaTheme="majorEastAsia"/>
          <w:color w:val="212529"/>
        </w:rPr>
        <w:t>ps</w:t>
      </w:r>
      <w:proofErr w:type="spellEnd"/>
      <w:r w:rsidRPr="00E9774C">
        <w:rPr>
          <w:rStyle w:val="Strong"/>
          <w:rFonts w:eastAsiaTheme="majorEastAsia"/>
          <w:color w:val="212529"/>
        </w:rPr>
        <w:t xml:space="preserve"> -aux</w:t>
      </w:r>
      <w:r w:rsidRPr="00E9774C">
        <w:rPr>
          <w:color w:val="212529"/>
        </w:rPr>
        <w:t> is not the same as </w:t>
      </w:r>
      <w:proofErr w:type="spellStart"/>
      <w:r w:rsidRPr="00E9774C">
        <w:rPr>
          <w:rStyle w:val="Strong"/>
          <w:rFonts w:eastAsiaTheme="majorEastAsia"/>
          <w:color w:val="212529"/>
        </w:rPr>
        <w:t>ps</w:t>
      </w:r>
      <w:proofErr w:type="spellEnd"/>
      <w:r w:rsidRPr="00E9774C">
        <w:rPr>
          <w:rStyle w:val="Strong"/>
          <w:rFonts w:eastAsiaTheme="majorEastAsia"/>
          <w:color w:val="212529"/>
        </w:rPr>
        <w:t xml:space="preserve"> aux</w:t>
      </w:r>
      <w:r w:rsidRPr="00E9774C">
        <w:rPr>
          <w:color w:val="212529"/>
        </w:rPr>
        <w:t>.</w:t>
      </w:r>
    </w:p>
    <w:p w14:paraId="083ED6E8" w14:textId="77777777" w:rsidR="00E9774C" w:rsidRPr="00E9774C" w:rsidRDefault="00E9774C" w:rsidP="00E9774C">
      <w:pPr>
        <w:pStyle w:val="NormalWeb"/>
        <w:shd w:val="clear" w:color="auto" w:fill="FFFFFF"/>
        <w:spacing w:before="0" w:beforeAutospacing="0"/>
        <w:rPr>
          <w:color w:val="212529"/>
        </w:rPr>
      </w:pPr>
      <w:r w:rsidRPr="00E9774C">
        <w:rPr>
          <w:color w:val="212529"/>
        </w:rPr>
        <w:t>Perhaps the most common set of options, </w:t>
      </w:r>
      <w:r w:rsidRPr="00E9774C">
        <w:rPr>
          <w:rStyle w:val="HTMLCode"/>
          <w:rFonts w:ascii="Times New Roman" w:hAnsi="Times New Roman"/>
          <w:color w:val="212529"/>
          <w:sz w:val="24"/>
          <w:szCs w:val="24"/>
        </w:rPr>
        <w:t>aux</w:t>
      </w:r>
      <w:r w:rsidRPr="00E9774C">
        <w:rPr>
          <w:color w:val="212529"/>
        </w:rPr>
        <w:t>, displays all processes including processes without a controlling terminal. A long listing (options </w:t>
      </w:r>
      <w:r w:rsidRPr="00E9774C">
        <w:rPr>
          <w:rStyle w:val="HTMLCode"/>
          <w:rFonts w:ascii="Times New Roman" w:hAnsi="Times New Roman"/>
          <w:color w:val="212529"/>
          <w:sz w:val="24"/>
          <w:szCs w:val="24"/>
        </w:rPr>
        <w:t>lax</w:t>
      </w:r>
      <w:r w:rsidRPr="00E9774C">
        <w:rPr>
          <w:color w:val="212529"/>
        </w:rPr>
        <w:t>) provides more technical detail, but may display faster by avoiding user name lookups. The similar UNIX syntax uses the options </w:t>
      </w:r>
      <w:r w:rsidRPr="00E9774C">
        <w:rPr>
          <w:rStyle w:val="HTMLCode"/>
          <w:rFonts w:ascii="Times New Roman" w:hAnsi="Times New Roman"/>
          <w:color w:val="212529"/>
          <w:sz w:val="24"/>
          <w:szCs w:val="24"/>
        </w:rPr>
        <w:t>-</w:t>
      </w:r>
      <w:proofErr w:type="spellStart"/>
      <w:r w:rsidRPr="00E9774C">
        <w:rPr>
          <w:rStyle w:val="HTMLCode"/>
          <w:rFonts w:ascii="Times New Roman" w:hAnsi="Times New Roman"/>
          <w:color w:val="212529"/>
          <w:sz w:val="24"/>
          <w:szCs w:val="24"/>
        </w:rPr>
        <w:t>ef</w:t>
      </w:r>
      <w:proofErr w:type="spellEnd"/>
      <w:r w:rsidRPr="00E9774C">
        <w:rPr>
          <w:color w:val="212529"/>
        </w:rPr>
        <w:t> to display all processes.</w:t>
      </w:r>
    </w:p>
    <w:p w14:paraId="6DC72472"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HTMLCode"/>
          <w:rFonts w:ascii="Times New Roman" w:hAnsi="Times New Roman" w:cs="Times New Roman"/>
          <w:b/>
          <w:bCs/>
          <w:color w:val="333333"/>
          <w:sz w:val="24"/>
          <w:szCs w:val="24"/>
        </w:rPr>
        <w:t>[</w:t>
      </w:r>
      <w:proofErr w:type="spellStart"/>
      <w:r w:rsidRPr="00E9774C">
        <w:rPr>
          <w:rStyle w:val="HTMLCode"/>
          <w:rFonts w:ascii="Times New Roman" w:hAnsi="Times New Roman" w:cs="Times New Roman"/>
          <w:b/>
          <w:bCs/>
          <w:color w:val="333333"/>
          <w:sz w:val="24"/>
          <w:szCs w:val="24"/>
        </w:rPr>
        <w:t>user@host</w:t>
      </w:r>
      <w:proofErr w:type="spellEnd"/>
      <w:r w:rsidRPr="00E9774C">
        <w:rPr>
          <w:rStyle w:val="HTMLCode"/>
          <w:rFonts w:ascii="Times New Roman" w:hAnsi="Times New Roman" w:cs="Times New Roman"/>
          <w:b/>
          <w:bCs/>
          <w:color w:val="333333"/>
          <w:sz w:val="24"/>
          <w:szCs w:val="24"/>
        </w:rPr>
        <w:t xml:space="preserve"> ~]$ </w:t>
      </w:r>
      <w:proofErr w:type="spellStart"/>
      <w:r w:rsidRPr="00E9774C">
        <w:rPr>
          <w:rStyle w:val="HTMLCode"/>
          <w:rFonts w:ascii="Times New Roman" w:hAnsi="Times New Roman" w:cs="Times New Roman"/>
          <w:b/>
          <w:bCs/>
          <w:color w:val="333333"/>
          <w:sz w:val="24"/>
          <w:szCs w:val="24"/>
        </w:rPr>
        <w:t>ps</w:t>
      </w:r>
      <w:proofErr w:type="spellEnd"/>
      <w:r w:rsidRPr="00E9774C">
        <w:rPr>
          <w:rStyle w:val="HTMLCode"/>
          <w:rFonts w:ascii="Times New Roman" w:hAnsi="Times New Roman" w:cs="Times New Roman"/>
          <w:b/>
          <w:bCs/>
          <w:color w:val="333333"/>
          <w:sz w:val="24"/>
          <w:szCs w:val="24"/>
        </w:rPr>
        <w:t xml:space="preserve"> aux</w:t>
      </w:r>
    </w:p>
    <w:p w14:paraId="0BCE2E87"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USER       PID %CPU %MEM    VSZ   RSS TTY      STAT START   TIME COMMAND</w:t>
      </w:r>
    </w:p>
    <w:p w14:paraId="7FDBABB5"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1  0.1  0.1  51648  7504 ?        Ss   17:45   0:03 /</w:t>
      </w:r>
      <w:proofErr w:type="spellStart"/>
      <w:r w:rsidRPr="00E9774C">
        <w:rPr>
          <w:rFonts w:ascii="Times New Roman" w:hAnsi="Times New Roman" w:cs="Times New Roman"/>
          <w:color w:val="333333"/>
          <w:szCs w:val="24"/>
        </w:rPr>
        <w:t>usr</w:t>
      </w:r>
      <w:proofErr w:type="spellEnd"/>
      <w:r w:rsidRPr="00E9774C">
        <w:rPr>
          <w:rFonts w:ascii="Times New Roman" w:hAnsi="Times New Roman" w:cs="Times New Roman"/>
          <w:color w:val="333333"/>
          <w:szCs w:val="24"/>
        </w:rPr>
        <w:t>/lib/</w:t>
      </w:r>
      <w:proofErr w:type="spellStart"/>
      <w:r w:rsidRPr="00E9774C">
        <w:rPr>
          <w:rFonts w:ascii="Times New Roman" w:hAnsi="Times New Roman" w:cs="Times New Roman"/>
          <w:color w:val="333333"/>
          <w:szCs w:val="24"/>
        </w:rPr>
        <w:t>systemd</w:t>
      </w:r>
      <w:proofErr w:type="spellEnd"/>
      <w:r w:rsidRPr="00E9774C">
        <w:rPr>
          <w:rFonts w:ascii="Times New Roman" w:hAnsi="Times New Roman" w:cs="Times New Roman"/>
          <w:color w:val="333333"/>
          <w:szCs w:val="24"/>
        </w:rPr>
        <w:t>/syst</w:t>
      </w:r>
    </w:p>
    <w:p w14:paraId="29574793"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2  0.0  0.0      0     0 ?        S    17:45   0:00 [</w:t>
      </w:r>
      <w:proofErr w:type="spellStart"/>
      <w:r w:rsidRPr="00E9774C">
        <w:rPr>
          <w:rFonts w:ascii="Times New Roman" w:hAnsi="Times New Roman" w:cs="Times New Roman"/>
          <w:color w:val="333333"/>
          <w:szCs w:val="24"/>
        </w:rPr>
        <w:t>kthreadd</w:t>
      </w:r>
      <w:proofErr w:type="spellEnd"/>
      <w:r w:rsidRPr="00E9774C">
        <w:rPr>
          <w:rFonts w:ascii="Times New Roman" w:hAnsi="Times New Roman" w:cs="Times New Roman"/>
          <w:color w:val="333333"/>
          <w:szCs w:val="24"/>
        </w:rPr>
        <w:t>]</w:t>
      </w:r>
    </w:p>
    <w:p w14:paraId="14619FF5"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3  0.0  0.0      0     0 ?        S    17:45   0:00 [</w:t>
      </w:r>
      <w:proofErr w:type="spellStart"/>
      <w:r w:rsidRPr="00E9774C">
        <w:rPr>
          <w:rFonts w:ascii="Times New Roman" w:hAnsi="Times New Roman" w:cs="Times New Roman"/>
          <w:color w:val="333333"/>
          <w:szCs w:val="24"/>
        </w:rPr>
        <w:t>ksoftirqd</w:t>
      </w:r>
      <w:proofErr w:type="spellEnd"/>
      <w:r w:rsidRPr="00E9774C">
        <w:rPr>
          <w:rFonts w:ascii="Times New Roman" w:hAnsi="Times New Roman" w:cs="Times New Roman"/>
          <w:color w:val="333333"/>
          <w:szCs w:val="24"/>
        </w:rPr>
        <w:t>/0]</w:t>
      </w:r>
    </w:p>
    <w:p w14:paraId="00422D6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5  0.0  0.0      0     0 ?        S&lt;   17:45   0:00 [</w:t>
      </w:r>
      <w:proofErr w:type="spellStart"/>
      <w:r w:rsidRPr="00E9774C">
        <w:rPr>
          <w:rFonts w:ascii="Times New Roman" w:hAnsi="Times New Roman" w:cs="Times New Roman"/>
          <w:color w:val="333333"/>
          <w:szCs w:val="24"/>
        </w:rPr>
        <w:t>kworker</w:t>
      </w:r>
      <w:proofErr w:type="spellEnd"/>
      <w:r w:rsidRPr="00E9774C">
        <w:rPr>
          <w:rFonts w:ascii="Times New Roman" w:hAnsi="Times New Roman" w:cs="Times New Roman"/>
          <w:color w:val="333333"/>
          <w:szCs w:val="24"/>
        </w:rPr>
        <w:t>/0:0H]</w:t>
      </w:r>
    </w:p>
    <w:p w14:paraId="05D4B97D"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7  0.0  0.0      0     0 ?        S    17:45   0:00 [migration/0]</w:t>
      </w:r>
    </w:p>
    <w:p w14:paraId="4CDCA78F"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Emphasis"/>
          <w:rFonts w:ascii="Times New Roman" w:hAnsi="Times New Roman" w:cs="Times New Roman"/>
          <w:color w:val="333333"/>
          <w:szCs w:val="24"/>
        </w:rPr>
        <w:t>...output omitted...</w:t>
      </w:r>
    </w:p>
    <w:p w14:paraId="4814F52C"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HTMLCode"/>
          <w:rFonts w:ascii="Times New Roman" w:hAnsi="Times New Roman" w:cs="Times New Roman"/>
          <w:b/>
          <w:bCs/>
          <w:color w:val="333333"/>
          <w:sz w:val="24"/>
          <w:szCs w:val="24"/>
        </w:rPr>
        <w:t>[</w:t>
      </w:r>
      <w:proofErr w:type="spellStart"/>
      <w:r w:rsidRPr="00E9774C">
        <w:rPr>
          <w:rStyle w:val="HTMLCode"/>
          <w:rFonts w:ascii="Times New Roman" w:hAnsi="Times New Roman" w:cs="Times New Roman"/>
          <w:b/>
          <w:bCs/>
          <w:color w:val="333333"/>
          <w:sz w:val="24"/>
          <w:szCs w:val="24"/>
        </w:rPr>
        <w:t>user@host</w:t>
      </w:r>
      <w:proofErr w:type="spellEnd"/>
      <w:r w:rsidRPr="00E9774C">
        <w:rPr>
          <w:rStyle w:val="HTMLCode"/>
          <w:rFonts w:ascii="Times New Roman" w:hAnsi="Times New Roman" w:cs="Times New Roman"/>
          <w:b/>
          <w:bCs/>
          <w:color w:val="333333"/>
          <w:sz w:val="24"/>
          <w:szCs w:val="24"/>
        </w:rPr>
        <w:t xml:space="preserve"> ~]$ </w:t>
      </w:r>
      <w:proofErr w:type="spellStart"/>
      <w:r w:rsidRPr="00E9774C">
        <w:rPr>
          <w:rStyle w:val="HTMLCode"/>
          <w:rFonts w:ascii="Times New Roman" w:hAnsi="Times New Roman" w:cs="Times New Roman"/>
          <w:b/>
          <w:bCs/>
          <w:color w:val="333333"/>
          <w:sz w:val="24"/>
          <w:szCs w:val="24"/>
        </w:rPr>
        <w:t>ps</w:t>
      </w:r>
      <w:proofErr w:type="spellEnd"/>
      <w:r w:rsidRPr="00E9774C">
        <w:rPr>
          <w:rStyle w:val="HTMLCode"/>
          <w:rFonts w:ascii="Times New Roman" w:hAnsi="Times New Roman" w:cs="Times New Roman"/>
          <w:b/>
          <w:bCs/>
          <w:color w:val="333333"/>
          <w:sz w:val="24"/>
          <w:szCs w:val="24"/>
        </w:rPr>
        <w:t xml:space="preserve"> lax</w:t>
      </w:r>
    </w:p>
    <w:p w14:paraId="670E72F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F   UID   PID  PPID PRI  NI    VSZ   RSS WCHAN  STAT TTY     TIME COMMAND</w:t>
      </w:r>
    </w:p>
    <w:p w14:paraId="305D9A11"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4     0     1     0  20   0  51648  7504 </w:t>
      </w:r>
      <w:proofErr w:type="spellStart"/>
      <w:proofErr w:type="gramStart"/>
      <w:r w:rsidRPr="00E9774C">
        <w:rPr>
          <w:rFonts w:ascii="Times New Roman" w:hAnsi="Times New Roman" w:cs="Times New Roman"/>
          <w:color w:val="333333"/>
          <w:szCs w:val="24"/>
        </w:rPr>
        <w:t>ep</w:t>
      </w:r>
      <w:proofErr w:type="gramEnd"/>
      <w:r w:rsidRPr="00E9774C">
        <w:rPr>
          <w:rFonts w:ascii="Times New Roman" w:hAnsi="Times New Roman" w:cs="Times New Roman"/>
          <w:color w:val="333333"/>
          <w:szCs w:val="24"/>
        </w:rPr>
        <w:t>_pol</w:t>
      </w:r>
      <w:proofErr w:type="spellEnd"/>
      <w:r w:rsidRPr="00E9774C">
        <w:rPr>
          <w:rFonts w:ascii="Times New Roman" w:hAnsi="Times New Roman" w:cs="Times New Roman"/>
          <w:color w:val="333333"/>
          <w:szCs w:val="24"/>
        </w:rPr>
        <w:t xml:space="preserve"> Ss   ?       0:03 /</w:t>
      </w:r>
      <w:proofErr w:type="spellStart"/>
      <w:r w:rsidRPr="00E9774C">
        <w:rPr>
          <w:rFonts w:ascii="Times New Roman" w:hAnsi="Times New Roman" w:cs="Times New Roman"/>
          <w:color w:val="333333"/>
          <w:szCs w:val="24"/>
        </w:rPr>
        <w:t>usr</w:t>
      </w:r>
      <w:proofErr w:type="spellEnd"/>
      <w:r w:rsidRPr="00E9774C">
        <w:rPr>
          <w:rFonts w:ascii="Times New Roman" w:hAnsi="Times New Roman" w:cs="Times New Roman"/>
          <w:color w:val="333333"/>
          <w:szCs w:val="24"/>
        </w:rPr>
        <w:t>/lib/</w:t>
      </w:r>
      <w:proofErr w:type="spellStart"/>
      <w:r w:rsidRPr="00E9774C">
        <w:rPr>
          <w:rFonts w:ascii="Times New Roman" w:hAnsi="Times New Roman" w:cs="Times New Roman"/>
          <w:color w:val="333333"/>
          <w:szCs w:val="24"/>
        </w:rPr>
        <w:t>systemd</w:t>
      </w:r>
      <w:proofErr w:type="spellEnd"/>
      <w:r w:rsidRPr="00E9774C">
        <w:rPr>
          <w:rFonts w:ascii="Times New Roman" w:hAnsi="Times New Roman" w:cs="Times New Roman"/>
          <w:color w:val="333333"/>
          <w:szCs w:val="24"/>
        </w:rPr>
        <w:t>/</w:t>
      </w:r>
    </w:p>
    <w:p w14:paraId="11EC4F54"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1     0     2     0  20   0      0     0 </w:t>
      </w:r>
      <w:proofErr w:type="spellStart"/>
      <w:r w:rsidRPr="00E9774C">
        <w:rPr>
          <w:rFonts w:ascii="Times New Roman" w:hAnsi="Times New Roman" w:cs="Times New Roman"/>
          <w:color w:val="333333"/>
          <w:szCs w:val="24"/>
        </w:rPr>
        <w:t>kthrea</w:t>
      </w:r>
      <w:proofErr w:type="spellEnd"/>
      <w:r w:rsidRPr="00E9774C">
        <w:rPr>
          <w:rFonts w:ascii="Times New Roman" w:hAnsi="Times New Roman" w:cs="Times New Roman"/>
          <w:color w:val="333333"/>
          <w:szCs w:val="24"/>
        </w:rPr>
        <w:t xml:space="preserve"> S    ?       0:00 [</w:t>
      </w:r>
      <w:proofErr w:type="spellStart"/>
      <w:r w:rsidRPr="00E9774C">
        <w:rPr>
          <w:rFonts w:ascii="Times New Roman" w:hAnsi="Times New Roman" w:cs="Times New Roman"/>
          <w:color w:val="333333"/>
          <w:szCs w:val="24"/>
        </w:rPr>
        <w:t>kthreadd</w:t>
      </w:r>
      <w:proofErr w:type="spellEnd"/>
      <w:r w:rsidRPr="00E9774C">
        <w:rPr>
          <w:rFonts w:ascii="Times New Roman" w:hAnsi="Times New Roman" w:cs="Times New Roman"/>
          <w:color w:val="333333"/>
          <w:szCs w:val="24"/>
        </w:rPr>
        <w:t>]</w:t>
      </w:r>
    </w:p>
    <w:p w14:paraId="31ABF221"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1     0     3     2  20   0      0     0 </w:t>
      </w:r>
      <w:proofErr w:type="spellStart"/>
      <w:r w:rsidRPr="00E9774C">
        <w:rPr>
          <w:rFonts w:ascii="Times New Roman" w:hAnsi="Times New Roman" w:cs="Times New Roman"/>
          <w:color w:val="333333"/>
          <w:szCs w:val="24"/>
        </w:rPr>
        <w:t>smpboo</w:t>
      </w:r>
      <w:proofErr w:type="spellEnd"/>
      <w:r w:rsidRPr="00E9774C">
        <w:rPr>
          <w:rFonts w:ascii="Times New Roman" w:hAnsi="Times New Roman" w:cs="Times New Roman"/>
          <w:color w:val="333333"/>
          <w:szCs w:val="24"/>
        </w:rPr>
        <w:t xml:space="preserve"> S    ?       0:00 [</w:t>
      </w:r>
      <w:proofErr w:type="spellStart"/>
      <w:r w:rsidRPr="00E9774C">
        <w:rPr>
          <w:rFonts w:ascii="Times New Roman" w:hAnsi="Times New Roman" w:cs="Times New Roman"/>
          <w:color w:val="333333"/>
          <w:szCs w:val="24"/>
        </w:rPr>
        <w:t>ksoftirqd</w:t>
      </w:r>
      <w:proofErr w:type="spellEnd"/>
      <w:r w:rsidRPr="00E9774C">
        <w:rPr>
          <w:rFonts w:ascii="Times New Roman" w:hAnsi="Times New Roman" w:cs="Times New Roman"/>
          <w:color w:val="333333"/>
          <w:szCs w:val="24"/>
        </w:rPr>
        <w:t>/0]</w:t>
      </w:r>
    </w:p>
    <w:p w14:paraId="2C74A0B3"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1     0     5     2   0 -20      0     0 worker S&lt;   ?       0:00 [</w:t>
      </w:r>
      <w:proofErr w:type="spellStart"/>
      <w:r w:rsidRPr="00E9774C">
        <w:rPr>
          <w:rFonts w:ascii="Times New Roman" w:hAnsi="Times New Roman" w:cs="Times New Roman"/>
          <w:color w:val="333333"/>
          <w:szCs w:val="24"/>
        </w:rPr>
        <w:t>kworker</w:t>
      </w:r>
      <w:proofErr w:type="spellEnd"/>
      <w:r w:rsidRPr="00E9774C">
        <w:rPr>
          <w:rFonts w:ascii="Times New Roman" w:hAnsi="Times New Roman" w:cs="Times New Roman"/>
          <w:color w:val="333333"/>
          <w:szCs w:val="24"/>
        </w:rPr>
        <w:t>/0:0H]</w:t>
      </w:r>
    </w:p>
    <w:p w14:paraId="1145BC2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 xml:space="preserve">1     0     7     2 -100  -      0     0 </w:t>
      </w:r>
      <w:proofErr w:type="spellStart"/>
      <w:r w:rsidRPr="00E9774C">
        <w:rPr>
          <w:rFonts w:ascii="Times New Roman" w:hAnsi="Times New Roman" w:cs="Times New Roman"/>
          <w:color w:val="333333"/>
          <w:szCs w:val="24"/>
        </w:rPr>
        <w:t>smpboo</w:t>
      </w:r>
      <w:proofErr w:type="spellEnd"/>
      <w:r w:rsidRPr="00E9774C">
        <w:rPr>
          <w:rFonts w:ascii="Times New Roman" w:hAnsi="Times New Roman" w:cs="Times New Roman"/>
          <w:color w:val="333333"/>
          <w:szCs w:val="24"/>
        </w:rPr>
        <w:t xml:space="preserve"> S    ?       0:00 [migration/0]</w:t>
      </w:r>
    </w:p>
    <w:p w14:paraId="3B502F2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Emphasis"/>
          <w:rFonts w:ascii="Times New Roman" w:hAnsi="Times New Roman" w:cs="Times New Roman"/>
          <w:color w:val="333333"/>
          <w:szCs w:val="24"/>
        </w:rPr>
        <w:t>...output omitted...</w:t>
      </w:r>
    </w:p>
    <w:p w14:paraId="0E2E0F90"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HTMLCode"/>
          <w:rFonts w:ascii="Times New Roman" w:hAnsi="Times New Roman" w:cs="Times New Roman"/>
          <w:b/>
          <w:bCs/>
          <w:color w:val="333333"/>
          <w:sz w:val="24"/>
          <w:szCs w:val="24"/>
        </w:rPr>
        <w:t>[</w:t>
      </w:r>
      <w:proofErr w:type="spellStart"/>
      <w:r w:rsidRPr="00E9774C">
        <w:rPr>
          <w:rStyle w:val="HTMLCode"/>
          <w:rFonts w:ascii="Times New Roman" w:hAnsi="Times New Roman" w:cs="Times New Roman"/>
          <w:b/>
          <w:bCs/>
          <w:color w:val="333333"/>
          <w:sz w:val="24"/>
          <w:szCs w:val="24"/>
        </w:rPr>
        <w:t>user@host</w:t>
      </w:r>
      <w:proofErr w:type="spellEnd"/>
      <w:r w:rsidRPr="00E9774C">
        <w:rPr>
          <w:rStyle w:val="HTMLCode"/>
          <w:rFonts w:ascii="Times New Roman" w:hAnsi="Times New Roman" w:cs="Times New Roman"/>
          <w:b/>
          <w:bCs/>
          <w:color w:val="333333"/>
          <w:sz w:val="24"/>
          <w:szCs w:val="24"/>
        </w:rPr>
        <w:t xml:space="preserve"> ~]$ </w:t>
      </w:r>
      <w:proofErr w:type="spellStart"/>
      <w:r w:rsidRPr="00E9774C">
        <w:rPr>
          <w:rStyle w:val="HTMLCode"/>
          <w:rFonts w:ascii="Times New Roman" w:hAnsi="Times New Roman" w:cs="Times New Roman"/>
          <w:b/>
          <w:bCs/>
          <w:color w:val="333333"/>
          <w:sz w:val="24"/>
          <w:szCs w:val="24"/>
        </w:rPr>
        <w:t>ps</w:t>
      </w:r>
      <w:proofErr w:type="spellEnd"/>
      <w:r w:rsidRPr="00E9774C">
        <w:rPr>
          <w:rStyle w:val="HTMLCode"/>
          <w:rFonts w:ascii="Times New Roman" w:hAnsi="Times New Roman" w:cs="Times New Roman"/>
          <w:b/>
          <w:bCs/>
          <w:color w:val="333333"/>
          <w:sz w:val="24"/>
          <w:szCs w:val="24"/>
        </w:rPr>
        <w:t xml:space="preserve"> -</w:t>
      </w:r>
      <w:proofErr w:type="spellStart"/>
      <w:r w:rsidRPr="00E9774C">
        <w:rPr>
          <w:rStyle w:val="HTMLCode"/>
          <w:rFonts w:ascii="Times New Roman" w:hAnsi="Times New Roman" w:cs="Times New Roman"/>
          <w:b/>
          <w:bCs/>
          <w:color w:val="333333"/>
          <w:sz w:val="24"/>
          <w:szCs w:val="24"/>
        </w:rPr>
        <w:t>ef</w:t>
      </w:r>
      <w:proofErr w:type="spellEnd"/>
    </w:p>
    <w:p w14:paraId="1817CEB9"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UID        PID  PPID  C STIME TTY          TIME CMD</w:t>
      </w:r>
    </w:p>
    <w:p w14:paraId="646246A7"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1     0  0 17:45 ?        00:00:03 /</w:t>
      </w:r>
      <w:proofErr w:type="spellStart"/>
      <w:r w:rsidRPr="00E9774C">
        <w:rPr>
          <w:rFonts w:ascii="Times New Roman" w:hAnsi="Times New Roman" w:cs="Times New Roman"/>
          <w:color w:val="333333"/>
          <w:szCs w:val="24"/>
        </w:rPr>
        <w:t>usr</w:t>
      </w:r>
      <w:proofErr w:type="spellEnd"/>
      <w:r w:rsidRPr="00E9774C">
        <w:rPr>
          <w:rFonts w:ascii="Times New Roman" w:hAnsi="Times New Roman" w:cs="Times New Roman"/>
          <w:color w:val="333333"/>
          <w:szCs w:val="24"/>
        </w:rPr>
        <w:t>/lib/</w:t>
      </w:r>
      <w:proofErr w:type="spellStart"/>
      <w:r w:rsidRPr="00E9774C">
        <w:rPr>
          <w:rFonts w:ascii="Times New Roman" w:hAnsi="Times New Roman" w:cs="Times New Roman"/>
          <w:color w:val="333333"/>
          <w:szCs w:val="24"/>
        </w:rPr>
        <w:t>systemd</w:t>
      </w:r>
      <w:proofErr w:type="spellEnd"/>
      <w:r w:rsidRPr="00E9774C">
        <w:rPr>
          <w:rFonts w:ascii="Times New Roman" w:hAnsi="Times New Roman" w:cs="Times New Roman"/>
          <w:color w:val="333333"/>
          <w:szCs w:val="24"/>
        </w:rPr>
        <w:t>/</w:t>
      </w:r>
      <w:proofErr w:type="spellStart"/>
      <w:r w:rsidRPr="00E9774C">
        <w:rPr>
          <w:rFonts w:ascii="Times New Roman" w:hAnsi="Times New Roman" w:cs="Times New Roman"/>
          <w:color w:val="333333"/>
          <w:szCs w:val="24"/>
        </w:rPr>
        <w:t>systemd</w:t>
      </w:r>
      <w:proofErr w:type="spellEnd"/>
      <w:r w:rsidRPr="00E9774C">
        <w:rPr>
          <w:rFonts w:ascii="Times New Roman" w:hAnsi="Times New Roman" w:cs="Times New Roman"/>
          <w:color w:val="333333"/>
          <w:szCs w:val="24"/>
        </w:rPr>
        <w:t xml:space="preserve"> --switched-</w:t>
      </w:r>
      <w:proofErr w:type="spellStart"/>
      <w:r w:rsidRPr="00E9774C">
        <w:rPr>
          <w:rFonts w:ascii="Times New Roman" w:hAnsi="Times New Roman" w:cs="Times New Roman"/>
          <w:color w:val="333333"/>
          <w:szCs w:val="24"/>
        </w:rPr>
        <w:t>ro</w:t>
      </w:r>
      <w:proofErr w:type="spellEnd"/>
    </w:p>
    <w:p w14:paraId="293D5E65"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2     0  0 17:45 ?        00:00:00 [</w:t>
      </w:r>
      <w:proofErr w:type="spellStart"/>
      <w:r w:rsidRPr="00E9774C">
        <w:rPr>
          <w:rFonts w:ascii="Times New Roman" w:hAnsi="Times New Roman" w:cs="Times New Roman"/>
          <w:color w:val="333333"/>
          <w:szCs w:val="24"/>
        </w:rPr>
        <w:t>kthreadd</w:t>
      </w:r>
      <w:proofErr w:type="spellEnd"/>
      <w:r w:rsidRPr="00E9774C">
        <w:rPr>
          <w:rFonts w:ascii="Times New Roman" w:hAnsi="Times New Roman" w:cs="Times New Roman"/>
          <w:color w:val="333333"/>
          <w:szCs w:val="24"/>
        </w:rPr>
        <w:t>]</w:t>
      </w:r>
    </w:p>
    <w:p w14:paraId="325B077C"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3     2  0 17:45 ?        00:00:00 [</w:t>
      </w:r>
      <w:proofErr w:type="spellStart"/>
      <w:r w:rsidRPr="00E9774C">
        <w:rPr>
          <w:rFonts w:ascii="Times New Roman" w:hAnsi="Times New Roman" w:cs="Times New Roman"/>
          <w:color w:val="333333"/>
          <w:szCs w:val="24"/>
        </w:rPr>
        <w:t>ksoftirqd</w:t>
      </w:r>
      <w:proofErr w:type="spellEnd"/>
      <w:r w:rsidRPr="00E9774C">
        <w:rPr>
          <w:rFonts w:ascii="Times New Roman" w:hAnsi="Times New Roman" w:cs="Times New Roman"/>
          <w:color w:val="333333"/>
          <w:szCs w:val="24"/>
        </w:rPr>
        <w:t>/0]</w:t>
      </w:r>
    </w:p>
    <w:p w14:paraId="693ADBC3"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5     2  0 17:45 ?        00:00:00 [</w:t>
      </w:r>
      <w:proofErr w:type="spellStart"/>
      <w:r w:rsidRPr="00E9774C">
        <w:rPr>
          <w:rFonts w:ascii="Times New Roman" w:hAnsi="Times New Roman" w:cs="Times New Roman"/>
          <w:color w:val="333333"/>
          <w:szCs w:val="24"/>
        </w:rPr>
        <w:t>kworker</w:t>
      </w:r>
      <w:proofErr w:type="spellEnd"/>
      <w:r w:rsidRPr="00E9774C">
        <w:rPr>
          <w:rFonts w:ascii="Times New Roman" w:hAnsi="Times New Roman" w:cs="Times New Roman"/>
          <w:color w:val="333333"/>
          <w:szCs w:val="24"/>
        </w:rPr>
        <w:t>/0:0H]</w:t>
      </w:r>
    </w:p>
    <w:p w14:paraId="120DBF21"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Fonts w:ascii="Times New Roman" w:hAnsi="Times New Roman" w:cs="Times New Roman"/>
          <w:color w:val="333333"/>
          <w:szCs w:val="24"/>
        </w:rPr>
        <w:t>root         7     2  0 17:45 ?        00:00:00 [migration/0]</w:t>
      </w:r>
    </w:p>
    <w:p w14:paraId="346A0F0F" w14:textId="77777777" w:rsidR="00E9774C" w:rsidRPr="00E9774C" w:rsidRDefault="00E9774C" w:rsidP="00E9774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E9774C">
        <w:rPr>
          <w:rStyle w:val="Emphasis"/>
          <w:rFonts w:ascii="Times New Roman" w:hAnsi="Times New Roman" w:cs="Times New Roman"/>
          <w:color w:val="333333"/>
          <w:szCs w:val="24"/>
        </w:rPr>
        <w:t>...output omitted...</w:t>
      </w:r>
    </w:p>
    <w:p w14:paraId="63D08385" w14:textId="77777777" w:rsidR="00E9774C" w:rsidRPr="00E9774C" w:rsidRDefault="00E9774C" w:rsidP="00E9774C">
      <w:pPr>
        <w:pStyle w:val="NormalWeb"/>
        <w:shd w:val="clear" w:color="auto" w:fill="FFFFFF"/>
        <w:spacing w:before="0" w:beforeAutospacing="0"/>
        <w:rPr>
          <w:color w:val="212529"/>
        </w:rPr>
      </w:pPr>
      <w:r w:rsidRPr="00E9774C">
        <w:rPr>
          <w:color w:val="212529"/>
        </w:rPr>
        <w:lastRenderedPageBreak/>
        <w:t>By default, </w:t>
      </w:r>
      <w:proofErr w:type="spellStart"/>
      <w:r w:rsidRPr="00E9774C">
        <w:rPr>
          <w:rStyle w:val="Strong"/>
          <w:rFonts w:eastAsiaTheme="majorEastAsia"/>
          <w:color w:val="212529"/>
        </w:rPr>
        <w:t>ps</w:t>
      </w:r>
      <w:proofErr w:type="spellEnd"/>
      <w:r w:rsidRPr="00E9774C">
        <w:rPr>
          <w:color w:val="212529"/>
        </w:rPr>
        <w:t> with no options selects all processes with the same </w:t>
      </w:r>
      <w:r w:rsidRPr="00E9774C">
        <w:rPr>
          <w:rStyle w:val="Emphasis"/>
          <w:rFonts w:eastAsiaTheme="majorEastAsia"/>
          <w:color w:val="212529"/>
        </w:rPr>
        <w:t>effective user ID</w:t>
      </w:r>
      <w:r w:rsidRPr="00E9774C">
        <w:rPr>
          <w:color w:val="212529"/>
        </w:rPr>
        <w:t> (EUID) as the current user, and which are associated with the same terminal where </w:t>
      </w:r>
      <w:proofErr w:type="spellStart"/>
      <w:r w:rsidRPr="00E9774C">
        <w:rPr>
          <w:rStyle w:val="Strong"/>
          <w:rFonts w:eastAsiaTheme="majorEastAsia"/>
          <w:color w:val="212529"/>
        </w:rPr>
        <w:t>ps</w:t>
      </w:r>
      <w:proofErr w:type="spellEnd"/>
      <w:r w:rsidRPr="00E9774C">
        <w:rPr>
          <w:color w:val="212529"/>
        </w:rPr>
        <w:t> was invoked.</w:t>
      </w:r>
    </w:p>
    <w:p w14:paraId="515273AF" w14:textId="77777777" w:rsidR="00E9774C" w:rsidRPr="00E9774C" w:rsidRDefault="00E9774C" w:rsidP="001F055C">
      <w:pPr>
        <w:pStyle w:val="NormalWeb"/>
        <w:numPr>
          <w:ilvl w:val="0"/>
          <w:numId w:val="9"/>
        </w:numPr>
        <w:shd w:val="clear" w:color="auto" w:fill="FFFFFF"/>
        <w:spacing w:before="0" w:beforeAutospacing="0"/>
        <w:rPr>
          <w:color w:val="212529"/>
        </w:rPr>
      </w:pPr>
      <w:r w:rsidRPr="00E9774C">
        <w:rPr>
          <w:color w:val="212529"/>
        </w:rPr>
        <w:t>Processes in brackets (usually at the top of the list) are scheduled kernel threads.</w:t>
      </w:r>
    </w:p>
    <w:p w14:paraId="632CEFC4" w14:textId="77777777" w:rsidR="00E9774C" w:rsidRPr="00E9774C" w:rsidRDefault="00E9774C" w:rsidP="001F055C">
      <w:pPr>
        <w:pStyle w:val="NormalWeb"/>
        <w:numPr>
          <w:ilvl w:val="0"/>
          <w:numId w:val="9"/>
        </w:numPr>
        <w:shd w:val="clear" w:color="auto" w:fill="FFFFFF"/>
        <w:spacing w:before="0" w:beforeAutospacing="0"/>
        <w:rPr>
          <w:color w:val="212529"/>
        </w:rPr>
      </w:pPr>
      <w:r w:rsidRPr="00E9774C">
        <w:rPr>
          <w:color w:val="212529"/>
        </w:rPr>
        <w:t>Zombies are listed as </w:t>
      </w:r>
      <w:r w:rsidRPr="00E9774C">
        <w:rPr>
          <w:rStyle w:val="HTMLCode"/>
          <w:rFonts w:ascii="Times New Roman" w:hAnsi="Times New Roman"/>
          <w:color w:val="212529"/>
          <w:sz w:val="24"/>
          <w:szCs w:val="24"/>
        </w:rPr>
        <w:t>exiting</w:t>
      </w:r>
      <w:r w:rsidRPr="00E9774C">
        <w:rPr>
          <w:color w:val="212529"/>
        </w:rPr>
        <w:t> or </w:t>
      </w:r>
      <w:r w:rsidRPr="00E9774C">
        <w:rPr>
          <w:rStyle w:val="HTMLCode"/>
          <w:rFonts w:ascii="Times New Roman" w:hAnsi="Times New Roman"/>
          <w:color w:val="212529"/>
          <w:sz w:val="24"/>
          <w:szCs w:val="24"/>
        </w:rPr>
        <w:t>defunct</w:t>
      </w:r>
      <w:r w:rsidRPr="00E9774C">
        <w:rPr>
          <w:color w:val="212529"/>
        </w:rPr>
        <w:t>.</w:t>
      </w:r>
    </w:p>
    <w:p w14:paraId="4DF72152" w14:textId="77777777" w:rsidR="00E9774C" w:rsidRPr="00E9774C" w:rsidRDefault="00E9774C" w:rsidP="001F055C">
      <w:pPr>
        <w:pStyle w:val="NormalWeb"/>
        <w:numPr>
          <w:ilvl w:val="0"/>
          <w:numId w:val="9"/>
        </w:numPr>
        <w:shd w:val="clear" w:color="auto" w:fill="FFFFFF"/>
        <w:spacing w:before="0" w:beforeAutospacing="0"/>
        <w:rPr>
          <w:color w:val="212529"/>
        </w:rPr>
      </w:pPr>
      <w:r w:rsidRPr="00E9774C">
        <w:rPr>
          <w:color w:val="212529"/>
        </w:rPr>
        <w:t>The output of </w:t>
      </w:r>
      <w:proofErr w:type="spellStart"/>
      <w:r w:rsidRPr="00E9774C">
        <w:rPr>
          <w:rStyle w:val="Strong"/>
          <w:rFonts w:eastAsiaTheme="majorEastAsia"/>
          <w:color w:val="212529"/>
        </w:rPr>
        <w:t>ps</w:t>
      </w:r>
      <w:proofErr w:type="spellEnd"/>
      <w:r w:rsidRPr="00E9774C">
        <w:rPr>
          <w:color w:val="212529"/>
        </w:rPr>
        <w:t> displays once. Use </w:t>
      </w:r>
      <w:r w:rsidRPr="00E9774C">
        <w:rPr>
          <w:rStyle w:val="Strong"/>
          <w:rFonts w:eastAsiaTheme="majorEastAsia"/>
          <w:color w:val="212529"/>
        </w:rPr>
        <w:t>top</w:t>
      </w:r>
      <w:r w:rsidRPr="00E9774C">
        <w:rPr>
          <w:color w:val="212529"/>
        </w:rPr>
        <w:t> for a process display that dynamically updates.</w:t>
      </w:r>
    </w:p>
    <w:p w14:paraId="1CC62EF1" w14:textId="77777777" w:rsidR="00E9774C" w:rsidRPr="00E9774C" w:rsidRDefault="00E9774C" w:rsidP="001F055C">
      <w:pPr>
        <w:pStyle w:val="NormalWeb"/>
        <w:numPr>
          <w:ilvl w:val="0"/>
          <w:numId w:val="9"/>
        </w:numPr>
        <w:shd w:val="clear" w:color="auto" w:fill="FFFFFF"/>
        <w:spacing w:before="0" w:beforeAutospacing="0"/>
        <w:rPr>
          <w:color w:val="212529"/>
        </w:rPr>
      </w:pPr>
      <w:proofErr w:type="spellStart"/>
      <w:r w:rsidRPr="00E9774C">
        <w:rPr>
          <w:rStyle w:val="Strong"/>
          <w:rFonts w:eastAsiaTheme="majorEastAsia"/>
          <w:color w:val="212529"/>
        </w:rPr>
        <w:t>ps</w:t>
      </w:r>
      <w:proofErr w:type="spellEnd"/>
      <w:r w:rsidRPr="00E9774C">
        <w:rPr>
          <w:color w:val="212529"/>
        </w:rPr>
        <w:t> can display in tree format so you can view relationships between parent and child processes.</w:t>
      </w:r>
    </w:p>
    <w:p w14:paraId="7A039975" w14:textId="77777777" w:rsidR="00E9774C" w:rsidRPr="00E9774C" w:rsidRDefault="00E9774C" w:rsidP="001F055C">
      <w:pPr>
        <w:pStyle w:val="NormalWeb"/>
        <w:numPr>
          <w:ilvl w:val="0"/>
          <w:numId w:val="9"/>
        </w:numPr>
        <w:shd w:val="clear" w:color="auto" w:fill="FFFFFF"/>
        <w:spacing w:before="0" w:beforeAutospacing="0"/>
        <w:rPr>
          <w:color w:val="212529"/>
        </w:rPr>
      </w:pPr>
      <w:r w:rsidRPr="00E9774C">
        <w:rPr>
          <w:color w:val="212529"/>
        </w:rPr>
        <w:t>The default output is sorted by process ID number. At first glance, this may appear to be chronological order. However, the kernel reuses process IDs, so the order is less structured than it appears. To sort, use the </w:t>
      </w:r>
      <w:r w:rsidRPr="00E9774C">
        <w:rPr>
          <w:rStyle w:val="HTMLCode"/>
          <w:rFonts w:ascii="Times New Roman" w:hAnsi="Times New Roman"/>
          <w:color w:val="212529"/>
          <w:sz w:val="24"/>
          <w:szCs w:val="24"/>
        </w:rPr>
        <w:t>-O</w:t>
      </w:r>
      <w:r w:rsidRPr="00E9774C">
        <w:rPr>
          <w:color w:val="212529"/>
        </w:rPr>
        <w:t> or </w:t>
      </w:r>
      <w:r w:rsidRPr="00E9774C">
        <w:rPr>
          <w:rStyle w:val="HTMLCode"/>
          <w:rFonts w:ascii="Times New Roman" w:hAnsi="Times New Roman"/>
          <w:color w:val="212529"/>
          <w:sz w:val="24"/>
          <w:szCs w:val="24"/>
        </w:rPr>
        <w:t>--sort</w:t>
      </w:r>
      <w:r w:rsidRPr="00E9774C">
        <w:rPr>
          <w:color w:val="212529"/>
        </w:rPr>
        <w:t> options. Display order matches that of the system process table, which reuses table rows as processes die and new ones are created. Output may appear chronological, but is not guaranteed unless explicit </w:t>
      </w:r>
      <w:r w:rsidRPr="00E9774C">
        <w:rPr>
          <w:rStyle w:val="HTMLCode"/>
          <w:rFonts w:ascii="Times New Roman" w:hAnsi="Times New Roman"/>
          <w:color w:val="212529"/>
          <w:sz w:val="24"/>
          <w:szCs w:val="24"/>
        </w:rPr>
        <w:t>-O</w:t>
      </w:r>
      <w:r w:rsidRPr="00E9774C">
        <w:rPr>
          <w:color w:val="212529"/>
        </w:rPr>
        <w:t> or </w:t>
      </w:r>
      <w:r w:rsidRPr="00E9774C">
        <w:rPr>
          <w:rStyle w:val="HTMLCode"/>
          <w:rFonts w:ascii="Times New Roman" w:hAnsi="Times New Roman"/>
          <w:color w:val="212529"/>
          <w:sz w:val="24"/>
          <w:szCs w:val="24"/>
        </w:rPr>
        <w:t>--sort</w:t>
      </w:r>
      <w:r w:rsidRPr="00E9774C">
        <w:rPr>
          <w:color w:val="212529"/>
        </w:rPr>
        <w:t> options are used.</w:t>
      </w:r>
    </w:p>
    <w:p w14:paraId="77230966" w14:textId="77777777" w:rsidR="00E9774C" w:rsidRPr="00E9774C" w:rsidRDefault="00E9774C" w:rsidP="00E9774C">
      <w:pPr>
        <w:pStyle w:val="Heading2"/>
      </w:pPr>
      <w:r w:rsidRPr="00E9774C">
        <w:t>References</w:t>
      </w:r>
    </w:p>
    <w:p w14:paraId="162C7D7A" w14:textId="77777777" w:rsidR="00E9774C" w:rsidRPr="00E9774C" w:rsidRDefault="00E9774C" w:rsidP="00E9774C">
      <w:pPr>
        <w:pStyle w:val="NormalWeb"/>
        <w:shd w:val="clear" w:color="auto" w:fill="FFFFFF"/>
        <w:spacing w:before="0" w:beforeAutospacing="0"/>
        <w:rPr>
          <w:color w:val="212529"/>
        </w:rPr>
      </w:pPr>
      <w:r w:rsidRPr="00E9774C">
        <w:rPr>
          <w:rStyle w:val="Strong"/>
          <w:rFonts w:eastAsiaTheme="majorEastAsia"/>
          <w:color w:val="212529"/>
        </w:rPr>
        <w:t xml:space="preserve">info </w:t>
      </w:r>
      <w:proofErr w:type="spellStart"/>
      <w:r w:rsidRPr="00E9774C">
        <w:rPr>
          <w:rStyle w:val="Strong"/>
          <w:rFonts w:eastAsiaTheme="majorEastAsia"/>
          <w:color w:val="212529"/>
        </w:rPr>
        <w:t>libc</w:t>
      </w:r>
      <w:proofErr w:type="spellEnd"/>
      <w:r w:rsidRPr="00E9774C">
        <w:rPr>
          <w:rStyle w:val="Strong"/>
          <w:rFonts w:eastAsiaTheme="majorEastAsia"/>
          <w:color w:val="212529"/>
        </w:rPr>
        <w:t xml:space="preserve"> signal</w:t>
      </w:r>
      <w:r w:rsidRPr="00E9774C">
        <w:rPr>
          <w:color w:val="212529"/>
        </w:rPr>
        <w:t> (</w:t>
      </w:r>
      <w:r w:rsidRPr="00E9774C">
        <w:rPr>
          <w:rStyle w:val="Emphasis"/>
          <w:rFonts w:eastAsiaTheme="majorEastAsia"/>
          <w:color w:val="212529"/>
        </w:rPr>
        <w:t>GNU C Library Reference Manual</w:t>
      </w:r>
      <w:r w:rsidRPr="00E9774C">
        <w:rPr>
          <w:color w:val="212529"/>
        </w:rPr>
        <w:t>)</w:t>
      </w:r>
    </w:p>
    <w:p w14:paraId="43D668B1" w14:textId="77777777" w:rsidR="00E9774C" w:rsidRPr="00E9774C" w:rsidRDefault="00E9774C" w:rsidP="001F055C">
      <w:pPr>
        <w:pStyle w:val="NormalWeb"/>
        <w:numPr>
          <w:ilvl w:val="0"/>
          <w:numId w:val="10"/>
        </w:numPr>
        <w:shd w:val="clear" w:color="auto" w:fill="FFFFFF"/>
        <w:spacing w:before="0" w:beforeAutospacing="0"/>
        <w:rPr>
          <w:color w:val="212529"/>
        </w:rPr>
      </w:pPr>
      <w:r w:rsidRPr="00E9774C">
        <w:rPr>
          <w:color w:val="212529"/>
        </w:rPr>
        <w:t>Section 24: Signal Handling</w:t>
      </w:r>
    </w:p>
    <w:p w14:paraId="137B310F" w14:textId="77777777" w:rsidR="00E9774C" w:rsidRPr="00E9774C" w:rsidRDefault="00E9774C" w:rsidP="00E9774C">
      <w:pPr>
        <w:pStyle w:val="NormalWeb"/>
        <w:shd w:val="clear" w:color="auto" w:fill="FFFFFF"/>
        <w:spacing w:before="0" w:beforeAutospacing="0"/>
        <w:rPr>
          <w:color w:val="212529"/>
        </w:rPr>
      </w:pPr>
      <w:r w:rsidRPr="00E9774C">
        <w:rPr>
          <w:rStyle w:val="Strong"/>
          <w:rFonts w:eastAsiaTheme="majorEastAsia"/>
          <w:color w:val="212529"/>
        </w:rPr>
        <w:t xml:space="preserve">info </w:t>
      </w:r>
      <w:proofErr w:type="spellStart"/>
      <w:r w:rsidRPr="00E9774C">
        <w:rPr>
          <w:rStyle w:val="Strong"/>
          <w:rFonts w:eastAsiaTheme="majorEastAsia"/>
          <w:color w:val="212529"/>
        </w:rPr>
        <w:t>libc</w:t>
      </w:r>
      <w:proofErr w:type="spellEnd"/>
      <w:r w:rsidRPr="00E9774C">
        <w:rPr>
          <w:rStyle w:val="Strong"/>
          <w:rFonts w:eastAsiaTheme="majorEastAsia"/>
          <w:color w:val="212529"/>
        </w:rPr>
        <w:t xml:space="preserve"> processes</w:t>
      </w:r>
      <w:r w:rsidRPr="00E9774C">
        <w:rPr>
          <w:color w:val="212529"/>
        </w:rPr>
        <w:t> (</w:t>
      </w:r>
      <w:r w:rsidRPr="00E9774C">
        <w:rPr>
          <w:rStyle w:val="Emphasis"/>
          <w:rFonts w:eastAsiaTheme="majorEastAsia"/>
          <w:color w:val="212529"/>
        </w:rPr>
        <w:t>GNU C Library Reference Manual</w:t>
      </w:r>
      <w:r w:rsidRPr="00E9774C">
        <w:rPr>
          <w:color w:val="212529"/>
        </w:rPr>
        <w:t>)</w:t>
      </w:r>
    </w:p>
    <w:p w14:paraId="7815CF5B" w14:textId="77777777" w:rsidR="00E9774C" w:rsidRPr="00E9774C" w:rsidRDefault="00E9774C" w:rsidP="001F055C">
      <w:pPr>
        <w:pStyle w:val="NormalWeb"/>
        <w:numPr>
          <w:ilvl w:val="0"/>
          <w:numId w:val="11"/>
        </w:numPr>
        <w:shd w:val="clear" w:color="auto" w:fill="FFFFFF"/>
        <w:spacing w:before="0" w:beforeAutospacing="0"/>
        <w:rPr>
          <w:color w:val="212529"/>
        </w:rPr>
      </w:pPr>
      <w:r w:rsidRPr="00E9774C">
        <w:rPr>
          <w:color w:val="212529"/>
        </w:rPr>
        <w:t>Section 26: Processes</w:t>
      </w:r>
    </w:p>
    <w:p w14:paraId="77C0DE20" w14:textId="77777777" w:rsidR="00E9774C" w:rsidRPr="00E9774C" w:rsidRDefault="00E9774C" w:rsidP="00E9774C">
      <w:pPr>
        <w:pStyle w:val="NormalWeb"/>
        <w:shd w:val="clear" w:color="auto" w:fill="FFFFFF"/>
        <w:spacing w:before="0" w:beforeAutospacing="0"/>
        <w:rPr>
          <w:color w:val="212529"/>
        </w:rPr>
      </w:pPr>
      <w:proofErr w:type="spellStart"/>
      <w:r w:rsidRPr="00E9774C">
        <w:rPr>
          <w:rStyle w:val="HTMLCode"/>
          <w:rFonts w:ascii="Times New Roman" w:hAnsi="Times New Roman"/>
          <w:color w:val="212529"/>
          <w:sz w:val="24"/>
          <w:szCs w:val="24"/>
        </w:rPr>
        <w:t>ps</w:t>
      </w:r>
      <w:proofErr w:type="spellEnd"/>
      <w:r w:rsidRPr="00E9774C">
        <w:rPr>
          <w:color w:val="212529"/>
        </w:rPr>
        <w:t>(1) and </w:t>
      </w:r>
      <w:r w:rsidRPr="00E9774C">
        <w:rPr>
          <w:rStyle w:val="HTMLCode"/>
          <w:rFonts w:ascii="Times New Roman" w:hAnsi="Times New Roman"/>
          <w:color w:val="212529"/>
          <w:sz w:val="24"/>
          <w:szCs w:val="24"/>
        </w:rPr>
        <w:t>signal</w:t>
      </w:r>
      <w:r w:rsidRPr="00E9774C">
        <w:rPr>
          <w:color w:val="212529"/>
        </w:rPr>
        <w:t>(7) man pages</w:t>
      </w:r>
    </w:p>
    <w:p w14:paraId="1820C046" w14:textId="77777777" w:rsidR="00464BE3" w:rsidRDefault="00464BE3" w:rsidP="00464BE3"/>
    <w:p w14:paraId="059F67C4" w14:textId="33E51CBC" w:rsidR="00B54A85" w:rsidRPr="00B54A85" w:rsidRDefault="00B54A85" w:rsidP="00E9774C">
      <w:pPr>
        <w:pStyle w:val="Heading1"/>
      </w:pPr>
      <w:r w:rsidRPr="00B54A85">
        <w:t xml:space="preserve">Quiz: </w:t>
      </w:r>
      <w:r w:rsidR="00E9774C" w:rsidRPr="00E9774C">
        <w:t>Listing Processes</w:t>
      </w:r>
    </w:p>
    <w:p w14:paraId="636DF727" w14:textId="5E141347" w:rsidR="00E9774C" w:rsidRDefault="00E9774C" w:rsidP="00E9774C">
      <w:r>
        <w:t>1. Which state represents a process that has been stopped or suspended?</w:t>
      </w:r>
    </w:p>
    <w:p w14:paraId="6D610255" w14:textId="77777777" w:rsidR="00E9774C" w:rsidRDefault="00E9774C" w:rsidP="00E9774C"/>
    <w:p w14:paraId="4075D0E6" w14:textId="7AE7D7EE" w:rsidR="00E9774C" w:rsidRPr="00E9774C" w:rsidRDefault="00E9774C" w:rsidP="00E9774C">
      <w:pPr>
        <w:rPr>
          <w:color w:val="FF0000"/>
        </w:rPr>
      </w:pPr>
      <w:r w:rsidRPr="00E9774C">
        <w:rPr>
          <w:color w:val="FF0000"/>
        </w:rPr>
        <w:t>D) T</w:t>
      </w:r>
    </w:p>
    <w:p w14:paraId="06C5DFE7" w14:textId="77777777" w:rsidR="00E9774C" w:rsidRDefault="00E9774C" w:rsidP="00E9774C"/>
    <w:p w14:paraId="48AABFDD" w14:textId="5DD486CD" w:rsidR="00E9774C" w:rsidRDefault="00E9774C" w:rsidP="00E9774C">
      <w:r>
        <w:t>2. Which state represents a process that has released all of its resources except its PID?</w:t>
      </w:r>
    </w:p>
    <w:p w14:paraId="598F6384" w14:textId="77777777" w:rsidR="00E9774C" w:rsidRDefault="00E9774C" w:rsidP="00E9774C"/>
    <w:p w14:paraId="11356BFD" w14:textId="64DCD539" w:rsidR="00E9774C" w:rsidRPr="00E9774C" w:rsidRDefault="00E9774C" w:rsidP="00E9774C">
      <w:pPr>
        <w:rPr>
          <w:color w:val="FF0000"/>
        </w:rPr>
      </w:pPr>
      <w:r w:rsidRPr="00E9774C">
        <w:rPr>
          <w:color w:val="FF0000"/>
        </w:rPr>
        <w:t>E) Z</w:t>
      </w:r>
    </w:p>
    <w:p w14:paraId="497C8AEC" w14:textId="77777777" w:rsidR="00E9774C" w:rsidRDefault="00E9774C" w:rsidP="00E9774C"/>
    <w:p w14:paraId="3EA08C65" w14:textId="7130CC3A" w:rsidR="00E9774C" w:rsidRDefault="00E9774C" w:rsidP="00E9774C">
      <w:r>
        <w:t>3. Which process does a parent use to duplicate to create a new child process?</w:t>
      </w:r>
    </w:p>
    <w:p w14:paraId="3036C8DF" w14:textId="77777777" w:rsidR="00E9774C" w:rsidRDefault="00E9774C" w:rsidP="00E9774C"/>
    <w:p w14:paraId="6019AB77" w14:textId="1D4A5009" w:rsidR="00E9774C" w:rsidRPr="00E9774C" w:rsidRDefault="00E9774C" w:rsidP="00E9774C">
      <w:pPr>
        <w:rPr>
          <w:color w:val="FF0000"/>
        </w:rPr>
      </w:pPr>
      <w:r w:rsidRPr="00E9774C">
        <w:rPr>
          <w:color w:val="FF0000"/>
        </w:rPr>
        <w:t>B) fork</w:t>
      </w:r>
    </w:p>
    <w:p w14:paraId="4570597C" w14:textId="77777777" w:rsidR="00E9774C" w:rsidRDefault="00E9774C" w:rsidP="00E9774C"/>
    <w:p w14:paraId="7ECA2245" w14:textId="335AD30A" w:rsidR="00E9774C" w:rsidRDefault="00E9774C" w:rsidP="00E9774C">
      <w:r>
        <w:t>4. Which state represents a process that is sleeping until some condition is met?</w:t>
      </w:r>
    </w:p>
    <w:p w14:paraId="7B618B5E" w14:textId="77777777" w:rsidR="00E9774C" w:rsidRDefault="00E9774C" w:rsidP="00E9774C"/>
    <w:p w14:paraId="121F875F" w14:textId="5ACE77FC" w:rsidR="00E9774C" w:rsidRDefault="00E9774C" w:rsidP="00E9774C">
      <w:pPr>
        <w:rPr>
          <w:color w:val="FF0000"/>
        </w:rPr>
      </w:pPr>
      <w:r w:rsidRPr="00E9774C">
        <w:rPr>
          <w:color w:val="FF0000"/>
        </w:rPr>
        <w:t>C) S</w:t>
      </w:r>
    </w:p>
    <w:p w14:paraId="0712EDFB" w14:textId="77777777" w:rsidR="00E9774C" w:rsidRPr="00E9774C" w:rsidRDefault="00E9774C" w:rsidP="00E9774C">
      <w:pPr>
        <w:rPr>
          <w:color w:val="FF0000"/>
        </w:rPr>
      </w:pPr>
    </w:p>
    <w:p w14:paraId="00C51289" w14:textId="77777777" w:rsidR="00E9774C" w:rsidRPr="00E9774C" w:rsidRDefault="00E9774C" w:rsidP="00E9774C">
      <w:pPr>
        <w:pStyle w:val="Heading1"/>
      </w:pPr>
      <w:r w:rsidRPr="00E9774C">
        <w:t>Controlling Jobs</w:t>
      </w:r>
    </w:p>
    <w:p w14:paraId="2364D19C" w14:textId="77777777" w:rsidR="00E9774C" w:rsidRPr="00E9774C" w:rsidRDefault="00E9774C" w:rsidP="00E9774C">
      <w:pPr>
        <w:pStyle w:val="Heading2"/>
        <w:rPr>
          <w:rFonts w:eastAsia="Times New Roman"/>
        </w:rPr>
      </w:pPr>
      <w:r w:rsidRPr="00E9774C">
        <w:rPr>
          <w:rFonts w:eastAsia="Times New Roman"/>
        </w:rPr>
        <w:lastRenderedPageBreak/>
        <w:t>Objectives</w:t>
      </w:r>
    </w:p>
    <w:p w14:paraId="6DCA1E38"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After completing this section, you should be able to use Bash job control to manage multiple processes started from the same terminal session.</w:t>
      </w:r>
    </w:p>
    <w:p w14:paraId="7DF639CC" w14:textId="77777777" w:rsidR="00E9774C" w:rsidRPr="00E9774C" w:rsidRDefault="00E9774C" w:rsidP="00E9774C">
      <w:pPr>
        <w:pStyle w:val="Heading2"/>
        <w:rPr>
          <w:rFonts w:eastAsia="Times New Roman"/>
        </w:rPr>
      </w:pPr>
      <w:r w:rsidRPr="00E9774C">
        <w:rPr>
          <w:rFonts w:eastAsia="Times New Roman"/>
        </w:rPr>
        <w:t>Describing Jobs and Sessions</w:t>
      </w:r>
    </w:p>
    <w:p w14:paraId="6A143B79"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i/>
          <w:iCs/>
          <w:color w:val="212529"/>
          <w:szCs w:val="24"/>
        </w:rPr>
        <w:t>Job control</w:t>
      </w:r>
      <w:r w:rsidRPr="00E9774C">
        <w:rPr>
          <w:rFonts w:eastAsia="Times New Roman" w:cs="Times New Roman"/>
          <w:color w:val="212529"/>
          <w:szCs w:val="24"/>
        </w:rPr>
        <w:t> is a feature of the shell which allows a single shell instance to run and manage multiple commands.</w:t>
      </w:r>
    </w:p>
    <w:p w14:paraId="253A6E3F"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A </w:t>
      </w:r>
      <w:r w:rsidRPr="00E9774C">
        <w:rPr>
          <w:rFonts w:eastAsia="Times New Roman" w:cs="Times New Roman"/>
          <w:i/>
          <w:iCs/>
          <w:color w:val="212529"/>
          <w:szCs w:val="24"/>
        </w:rPr>
        <w:t>job</w:t>
      </w:r>
      <w:r w:rsidRPr="00E9774C">
        <w:rPr>
          <w:rFonts w:eastAsia="Times New Roman" w:cs="Times New Roman"/>
          <w:color w:val="212529"/>
          <w:szCs w:val="24"/>
        </w:rPr>
        <w:t> is associated with each pipeline entered at a shell prompt. All processes in that pipeline are part of the job and are members of the same </w:t>
      </w:r>
      <w:r w:rsidRPr="00E9774C">
        <w:rPr>
          <w:rFonts w:eastAsia="Times New Roman" w:cs="Times New Roman"/>
          <w:i/>
          <w:iCs/>
          <w:color w:val="212529"/>
          <w:szCs w:val="24"/>
        </w:rPr>
        <w:t>process group</w:t>
      </w:r>
      <w:r w:rsidRPr="00E9774C">
        <w:rPr>
          <w:rFonts w:eastAsia="Times New Roman" w:cs="Times New Roman"/>
          <w:color w:val="212529"/>
          <w:szCs w:val="24"/>
        </w:rPr>
        <w:t>. If only one command is entered at a shell prompt, that can be considered to be a minimal “pipeline” of one command, creating a job with only one member.</w:t>
      </w:r>
    </w:p>
    <w:p w14:paraId="4DA41FD5"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Only one job can read input and keyboard generated signals from a particular terminal window at a time. Processes that are part of that job are </w:t>
      </w:r>
      <w:r w:rsidRPr="00E9774C">
        <w:rPr>
          <w:rFonts w:eastAsia="Times New Roman" w:cs="Times New Roman"/>
          <w:i/>
          <w:iCs/>
          <w:color w:val="212529"/>
          <w:szCs w:val="24"/>
        </w:rPr>
        <w:t>foreground</w:t>
      </w:r>
      <w:r w:rsidRPr="00E9774C">
        <w:rPr>
          <w:rFonts w:eastAsia="Times New Roman" w:cs="Times New Roman"/>
          <w:color w:val="212529"/>
          <w:szCs w:val="24"/>
        </w:rPr>
        <w:t> processes of that </w:t>
      </w:r>
      <w:r w:rsidRPr="00E9774C">
        <w:rPr>
          <w:rFonts w:eastAsia="Times New Roman" w:cs="Times New Roman"/>
          <w:i/>
          <w:iCs/>
          <w:color w:val="212529"/>
          <w:szCs w:val="24"/>
        </w:rPr>
        <w:t>controlling terminal</w:t>
      </w:r>
      <w:r w:rsidRPr="00E9774C">
        <w:rPr>
          <w:rFonts w:eastAsia="Times New Roman" w:cs="Times New Roman"/>
          <w:color w:val="212529"/>
          <w:szCs w:val="24"/>
        </w:rPr>
        <w:t>.</w:t>
      </w:r>
    </w:p>
    <w:p w14:paraId="2C660A05"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A </w:t>
      </w:r>
      <w:r w:rsidRPr="00E9774C">
        <w:rPr>
          <w:rFonts w:eastAsia="Times New Roman" w:cs="Times New Roman"/>
          <w:i/>
          <w:iCs/>
          <w:color w:val="212529"/>
          <w:szCs w:val="24"/>
        </w:rPr>
        <w:t>background</w:t>
      </w:r>
      <w:r w:rsidRPr="00E9774C">
        <w:rPr>
          <w:rFonts w:eastAsia="Times New Roman" w:cs="Times New Roman"/>
          <w:color w:val="212529"/>
          <w:szCs w:val="24"/>
        </w:rPr>
        <w:t> process of that controlling terminal is a member of any other job associated with that terminal. Background processes of a terminal cannot read input or receive keyboard generated interrupts from the terminal, but may be able to write to the terminal. A job in the background may be stopped (suspended) or it may be running. If a running background job tries to read from the terminal, it will be automatically suspended.</w:t>
      </w:r>
    </w:p>
    <w:p w14:paraId="619B1AE9"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Each terminal is its own </w:t>
      </w:r>
      <w:r w:rsidRPr="00E9774C">
        <w:rPr>
          <w:rFonts w:eastAsia="Times New Roman" w:cs="Times New Roman"/>
          <w:i/>
          <w:iCs/>
          <w:color w:val="212529"/>
          <w:szCs w:val="24"/>
        </w:rPr>
        <w:t>session</w:t>
      </w:r>
      <w:r w:rsidRPr="00E9774C">
        <w:rPr>
          <w:rFonts w:eastAsia="Times New Roman" w:cs="Times New Roman"/>
          <w:color w:val="212529"/>
          <w:szCs w:val="24"/>
        </w:rPr>
        <w:t>, and can have a foreground process and any number of independent background processes. A job is part of exactly one session: the one belonging to its controlling terminal.</w:t>
      </w:r>
    </w:p>
    <w:p w14:paraId="16644639"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The </w:t>
      </w:r>
      <w:proofErr w:type="spellStart"/>
      <w:r w:rsidRPr="00E9774C">
        <w:rPr>
          <w:rFonts w:eastAsia="Times New Roman" w:cs="Times New Roman"/>
          <w:b/>
          <w:bCs/>
          <w:color w:val="212529"/>
          <w:szCs w:val="24"/>
        </w:rPr>
        <w:t>ps</w:t>
      </w:r>
      <w:proofErr w:type="spellEnd"/>
      <w:r w:rsidRPr="00E9774C">
        <w:rPr>
          <w:rFonts w:eastAsia="Times New Roman" w:cs="Times New Roman"/>
          <w:color w:val="212529"/>
          <w:szCs w:val="24"/>
        </w:rPr>
        <w:t> command shows the device name of the controlling terminal of a process in the TTY column. Some processes, such as </w:t>
      </w:r>
      <w:r w:rsidRPr="00E9774C">
        <w:rPr>
          <w:rFonts w:eastAsia="Times New Roman" w:cs="Times New Roman"/>
          <w:i/>
          <w:iCs/>
          <w:color w:val="212529"/>
          <w:szCs w:val="24"/>
        </w:rPr>
        <w:t>system daemons</w:t>
      </w:r>
      <w:r w:rsidRPr="00E9774C">
        <w:rPr>
          <w:rFonts w:eastAsia="Times New Roman" w:cs="Times New Roman"/>
          <w:color w:val="212529"/>
          <w:szCs w:val="24"/>
        </w:rPr>
        <w:t>, are started by the system and not from a shell prompt. These processes do not have a controlling terminal, are not members of a job, and cannot be brought to the foreground. The </w:t>
      </w:r>
      <w:proofErr w:type="spellStart"/>
      <w:r w:rsidRPr="00E9774C">
        <w:rPr>
          <w:rFonts w:eastAsia="Times New Roman" w:cs="Times New Roman"/>
          <w:b/>
          <w:bCs/>
          <w:color w:val="212529"/>
          <w:szCs w:val="24"/>
        </w:rPr>
        <w:t>ps</w:t>
      </w:r>
      <w:proofErr w:type="spellEnd"/>
      <w:r w:rsidRPr="00E9774C">
        <w:rPr>
          <w:rFonts w:eastAsia="Times New Roman" w:cs="Times New Roman"/>
          <w:color w:val="212529"/>
          <w:szCs w:val="24"/>
        </w:rPr>
        <w:t> command displays a question mark (?) in the TTY column for these processes.</w:t>
      </w:r>
    </w:p>
    <w:p w14:paraId="1FE6A990" w14:textId="77777777" w:rsidR="00E9774C" w:rsidRPr="00E9774C" w:rsidRDefault="00E9774C" w:rsidP="00E9774C">
      <w:pPr>
        <w:pStyle w:val="Heading2"/>
        <w:rPr>
          <w:rFonts w:eastAsia="Times New Roman"/>
        </w:rPr>
      </w:pPr>
      <w:r w:rsidRPr="00E9774C">
        <w:rPr>
          <w:rFonts w:eastAsia="Times New Roman"/>
        </w:rPr>
        <w:t>Running Jobs in the Background</w:t>
      </w:r>
    </w:p>
    <w:p w14:paraId="6F03BD45"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Any command or pipeline can be started in the background by appending an ampersand (&amp;) to the end of the command line. The Bash shell displays a </w:t>
      </w:r>
      <w:r w:rsidRPr="00E9774C">
        <w:rPr>
          <w:rFonts w:eastAsia="Times New Roman" w:cs="Times New Roman"/>
          <w:i/>
          <w:iCs/>
          <w:color w:val="212529"/>
          <w:szCs w:val="24"/>
        </w:rPr>
        <w:t>job number</w:t>
      </w:r>
      <w:r w:rsidRPr="00E9774C">
        <w:rPr>
          <w:rFonts w:eastAsia="Times New Roman" w:cs="Times New Roman"/>
          <w:color w:val="212529"/>
          <w:szCs w:val="24"/>
        </w:rPr>
        <w:t> (unique to the session) and the PID of the new child process. The shell does not wait for the child process to terminate, but rather displays the shell prompt.</w:t>
      </w:r>
    </w:p>
    <w:p w14:paraId="7D80F699"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sleep 10000 &amp;</w:t>
      </w:r>
    </w:p>
    <w:p w14:paraId="57815992"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[1] 5947</w:t>
      </w:r>
    </w:p>
    <w:p w14:paraId="185617F9"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w:t>
      </w:r>
    </w:p>
    <w:p w14:paraId="39E26E72" w14:textId="77777777" w:rsidR="00E9774C" w:rsidRPr="00E9774C" w:rsidRDefault="00E9774C" w:rsidP="00E9774C">
      <w:pPr>
        <w:pStyle w:val="Heading2"/>
        <w:rPr>
          <w:rFonts w:eastAsia="Times New Roman"/>
        </w:rPr>
      </w:pPr>
      <w:r w:rsidRPr="00E9774C">
        <w:rPr>
          <w:rFonts w:eastAsia="Times New Roman"/>
        </w:rPr>
        <w:t>Note</w:t>
      </w:r>
    </w:p>
    <w:p w14:paraId="3EB3CDBA"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When a command line containing a pipe is sent to the background using an ampersand, the PID of the last command in the pipeline is used as output. All processes in the pipeline are still members of that job.</w:t>
      </w:r>
    </w:p>
    <w:p w14:paraId="12E828E6"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w:t>
      </w:r>
      <w:proofErr w:type="spellStart"/>
      <w:r w:rsidRPr="00E9774C">
        <w:rPr>
          <w:rFonts w:eastAsia="Times New Roman" w:cs="Times New Roman"/>
          <w:b/>
          <w:bCs/>
          <w:color w:val="333333"/>
          <w:szCs w:val="24"/>
        </w:rPr>
        <w:t>example_command</w:t>
      </w:r>
      <w:proofErr w:type="spellEnd"/>
      <w:r w:rsidRPr="00E9774C">
        <w:rPr>
          <w:rFonts w:eastAsia="Times New Roman" w:cs="Times New Roman"/>
          <w:b/>
          <w:bCs/>
          <w:color w:val="333333"/>
          <w:szCs w:val="24"/>
        </w:rPr>
        <w:t xml:space="preserve"> | sort | mail -s "Sort output" &amp;</w:t>
      </w:r>
    </w:p>
    <w:p w14:paraId="6F75A83D"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[1] 5998</w:t>
      </w:r>
    </w:p>
    <w:p w14:paraId="0FC41E34"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You can display the list of jobs that Bash is tracking for a particular session with the </w:t>
      </w:r>
      <w:r w:rsidRPr="00E9774C">
        <w:rPr>
          <w:rFonts w:eastAsia="Times New Roman" w:cs="Times New Roman"/>
          <w:b/>
          <w:bCs/>
          <w:color w:val="212529"/>
          <w:szCs w:val="24"/>
        </w:rPr>
        <w:t>jobs</w:t>
      </w:r>
      <w:r w:rsidRPr="00E9774C">
        <w:rPr>
          <w:rFonts w:eastAsia="Times New Roman" w:cs="Times New Roman"/>
          <w:color w:val="212529"/>
          <w:szCs w:val="24"/>
        </w:rPr>
        <w:t> command.</w:t>
      </w:r>
    </w:p>
    <w:p w14:paraId="71C7760C"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lastRenderedPageBreak/>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jobs</w:t>
      </w:r>
    </w:p>
    <w:p w14:paraId="0C089D4E"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[1]+  Running                 sleep 10000 &amp;</w:t>
      </w:r>
    </w:p>
    <w:p w14:paraId="41875F06"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w:t>
      </w:r>
    </w:p>
    <w:p w14:paraId="01555109"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A background job can be brought to the foreground by using the </w:t>
      </w:r>
      <w:proofErr w:type="spellStart"/>
      <w:r w:rsidRPr="00E9774C">
        <w:rPr>
          <w:rFonts w:eastAsia="Times New Roman" w:cs="Times New Roman"/>
          <w:b/>
          <w:bCs/>
          <w:color w:val="212529"/>
          <w:szCs w:val="24"/>
        </w:rPr>
        <w:t>fg</w:t>
      </w:r>
      <w:proofErr w:type="spellEnd"/>
      <w:r w:rsidRPr="00E9774C">
        <w:rPr>
          <w:rFonts w:eastAsia="Times New Roman" w:cs="Times New Roman"/>
          <w:color w:val="212529"/>
          <w:szCs w:val="24"/>
        </w:rPr>
        <w:t> command with its job ID (%</w:t>
      </w:r>
      <w:r w:rsidRPr="00E9774C">
        <w:rPr>
          <w:rFonts w:eastAsia="Times New Roman" w:cs="Times New Roman"/>
          <w:i/>
          <w:iCs/>
          <w:color w:val="212529"/>
          <w:szCs w:val="24"/>
        </w:rPr>
        <w:t>job number</w:t>
      </w:r>
      <w:r w:rsidRPr="00E9774C">
        <w:rPr>
          <w:rFonts w:eastAsia="Times New Roman" w:cs="Times New Roman"/>
          <w:color w:val="212529"/>
          <w:szCs w:val="24"/>
        </w:rPr>
        <w:t>).</w:t>
      </w:r>
    </w:p>
    <w:p w14:paraId="4112704E"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w:t>
      </w:r>
      <w:proofErr w:type="spellStart"/>
      <w:r w:rsidRPr="00E9774C">
        <w:rPr>
          <w:rFonts w:eastAsia="Times New Roman" w:cs="Times New Roman"/>
          <w:b/>
          <w:bCs/>
          <w:color w:val="333333"/>
          <w:szCs w:val="24"/>
        </w:rPr>
        <w:t>fg</w:t>
      </w:r>
      <w:proofErr w:type="spellEnd"/>
      <w:r w:rsidRPr="00E9774C">
        <w:rPr>
          <w:rFonts w:eastAsia="Times New Roman" w:cs="Times New Roman"/>
          <w:b/>
          <w:bCs/>
          <w:color w:val="333333"/>
          <w:szCs w:val="24"/>
        </w:rPr>
        <w:t xml:space="preserve"> %1</w:t>
      </w:r>
    </w:p>
    <w:p w14:paraId="7B6B365A"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sleep 10000</w:t>
      </w:r>
    </w:p>
    <w:p w14:paraId="5B111414"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In the preceding example, the </w:t>
      </w:r>
      <w:r w:rsidRPr="00E9774C">
        <w:rPr>
          <w:rFonts w:eastAsia="Times New Roman" w:cs="Times New Roman"/>
          <w:b/>
          <w:bCs/>
          <w:color w:val="212529"/>
          <w:szCs w:val="24"/>
        </w:rPr>
        <w:t>sleep</w:t>
      </w:r>
      <w:r w:rsidRPr="00E9774C">
        <w:rPr>
          <w:rFonts w:eastAsia="Times New Roman" w:cs="Times New Roman"/>
          <w:color w:val="212529"/>
          <w:szCs w:val="24"/>
        </w:rPr>
        <w:t> command is now running in the foreground on the controlling terminal. The shell itself is again asleep, waiting for this child process to exit.</w:t>
      </w:r>
    </w:p>
    <w:p w14:paraId="393C26FF"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To send a foreground process to the background, first press the keyboard generated </w:t>
      </w:r>
      <w:r w:rsidRPr="00E9774C">
        <w:rPr>
          <w:rFonts w:eastAsia="Times New Roman" w:cs="Times New Roman"/>
          <w:i/>
          <w:iCs/>
          <w:color w:val="212529"/>
          <w:szCs w:val="24"/>
        </w:rPr>
        <w:t>suspend</w:t>
      </w:r>
      <w:r w:rsidRPr="00E9774C">
        <w:rPr>
          <w:rFonts w:eastAsia="Times New Roman" w:cs="Times New Roman"/>
          <w:color w:val="212529"/>
          <w:szCs w:val="24"/>
        </w:rPr>
        <w:t> request (</w:t>
      </w:r>
      <w:proofErr w:type="spellStart"/>
      <w:r w:rsidRPr="00E9774C">
        <w:rPr>
          <w:rFonts w:eastAsia="Times New Roman" w:cs="Times New Roman"/>
          <w:b/>
          <w:bCs/>
          <w:color w:val="212529"/>
          <w:szCs w:val="24"/>
        </w:rPr>
        <w:t>Ctrl</w:t>
      </w:r>
      <w:r w:rsidRPr="00E9774C">
        <w:rPr>
          <w:rFonts w:eastAsia="Times New Roman" w:cs="Times New Roman"/>
          <w:color w:val="212529"/>
          <w:szCs w:val="24"/>
        </w:rPr>
        <w:t>+</w:t>
      </w:r>
      <w:r w:rsidRPr="00E9774C">
        <w:rPr>
          <w:rFonts w:eastAsia="Times New Roman" w:cs="Times New Roman"/>
          <w:b/>
          <w:bCs/>
          <w:color w:val="212529"/>
          <w:szCs w:val="24"/>
        </w:rPr>
        <w:t>z</w:t>
      </w:r>
      <w:proofErr w:type="spellEnd"/>
      <w:r w:rsidRPr="00E9774C">
        <w:rPr>
          <w:rFonts w:eastAsia="Times New Roman" w:cs="Times New Roman"/>
          <w:color w:val="212529"/>
          <w:szCs w:val="24"/>
        </w:rPr>
        <w:t>) in the terminal.</w:t>
      </w:r>
    </w:p>
    <w:p w14:paraId="53B0D569"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sleep 10000</w:t>
      </w:r>
    </w:p>
    <w:p w14:paraId="41F7EFA4"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^Z</w:t>
      </w:r>
    </w:p>
    <w:p w14:paraId="5FB13FE4"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[1]+  Stopped                 sleep 10000</w:t>
      </w:r>
    </w:p>
    <w:p w14:paraId="2DECFB73"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w:t>
      </w:r>
      <w:proofErr w:type="spellStart"/>
      <w:r w:rsidRPr="00E9774C">
        <w:rPr>
          <w:rFonts w:eastAsia="Times New Roman" w:cs="Times New Roman"/>
          <w:color w:val="333333"/>
          <w:szCs w:val="24"/>
        </w:rPr>
        <w:t>user@host</w:t>
      </w:r>
      <w:proofErr w:type="spellEnd"/>
      <w:r w:rsidRPr="00E9774C">
        <w:rPr>
          <w:rFonts w:eastAsia="Times New Roman" w:cs="Times New Roman"/>
          <w:color w:val="333333"/>
          <w:szCs w:val="24"/>
        </w:rPr>
        <w:t xml:space="preserve"> ~]$ </w:t>
      </w:r>
    </w:p>
    <w:p w14:paraId="77773AA6"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The job is immediately placed in the background and is suspended.</w:t>
      </w:r>
    </w:p>
    <w:p w14:paraId="3411E446"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The </w:t>
      </w:r>
      <w:proofErr w:type="spellStart"/>
      <w:r w:rsidRPr="00E9774C">
        <w:rPr>
          <w:rFonts w:eastAsia="Times New Roman" w:cs="Times New Roman"/>
          <w:b/>
          <w:bCs/>
          <w:color w:val="212529"/>
          <w:szCs w:val="24"/>
        </w:rPr>
        <w:t>ps</w:t>
      </w:r>
      <w:proofErr w:type="spellEnd"/>
      <w:r w:rsidRPr="00E9774C">
        <w:rPr>
          <w:rFonts w:eastAsia="Times New Roman" w:cs="Times New Roman"/>
          <w:b/>
          <w:bCs/>
          <w:color w:val="212529"/>
          <w:szCs w:val="24"/>
        </w:rPr>
        <w:t xml:space="preserve"> j</w:t>
      </w:r>
      <w:r w:rsidRPr="00E9774C">
        <w:rPr>
          <w:rFonts w:eastAsia="Times New Roman" w:cs="Times New Roman"/>
          <w:color w:val="212529"/>
          <w:szCs w:val="24"/>
        </w:rPr>
        <w:t> command displays information relating to jobs. The PID is the unique </w:t>
      </w:r>
      <w:r w:rsidRPr="00E9774C">
        <w:rPr>
          <w:rFonts w:eastAsia="Times New Roman" w:cs="Times New Roman"/>
          <w:i/>
          <w:iCs/>
          <w:color w:val="212529"/>
          <w:szCs w:val="24"/>
        </w:rPr>
        <w:t>process ID</w:t>
      </w:r>
      <w:r w:rsidRPr="00E9774C">
        <w:rPr>
          <w:rFonts w:eastAsia="Times New Roman" w:cs="Times New Roman"/>
          <w:color w:val="212529"/>
          <w:szCs w:val="24"/>
        </w:rPr>
        <w:t xml:space="preserve"> of the process. </w:t>
      </w:r>
      <w:proofErr w:type="spellStart"/>
      <w:r w:rsidRPr="00E9774C">
        <w:rPr>
          <w:rFonts w:eastAsia="Times New Roman" w:cs="Times New Roman"/>
          <w:color w:val="212529"/>
          <w:szCs w:val="24"/>
        </w:rPr>
        <w:t>THe</w:t>
      </w:r>
      <w:proofErr w:type="spellEnd"/>
      <w:r w:rsidRPr="00E9774C">
        <w:rPr>
          <w:rFonts w:eastAsia="Times New Roman" w:cs="Times New Roman"/>
          <w:color w:val="212529"/>
          <w:szCs w:val="24"/>
        </w:rPr>
        <w:t xml:space="preserve"> PPID is the PID of the </w:t>
      </w:r>
      <w:r w:rsidRPr="00E9774C">
        <w:rPr>
          <w:rFonts w:eastAsia="Times New Roman" w:cs="Times New Roman"/>
          <w:i/>
          <w:iCs/>
          <w:color w:val="212529"/>
          <w:szCs w:val="24"/>
        </w:rPr>
        <w:t>parent process</w:t>
      </w:r>
      <w:r w:rsidRPr="00E9774C">
        <w:rPr>
          <w:rFonts w:eastAsia="Times New Roman" w:cs="Times New Roman"/>
          <w:color w:val="212529"/>
          <w:szCs w:val="24"/>
        </w:rPr>
        <w:t> of this process, the process that started (forked) it. The PGID is the PID of the </w:t>
      </w:r>
      <w:r w:rsidRPr="00E9774C">
        <w:rPr>
          <w:rFonts w:eastAsia="Times New Roman" w:cs="Times New Roman"/>
          <w:i/>
          <w:iCs/>
          <w:color w:val="212529"/>
          <w:szCs w:val="24"/>
        </w:rPr>
        <w:t>process group leader</w:t>
      </w:r>
      <w:r w:rsidRPr="00E9774C">
        <w:rPr>
          <w:rFonts w:eastAsia="Times New Roman" w:cs="Times New Roman"/>
          <w:color w:val="212529"/>
          <w:szCs w:val="24"/>
        </w:rPr>
        <w:t>, normally the first process in the job's pipeline. The SID is the PID of the </w:t>
      </w:r>
      <w:r w:rsidRPr="00E9774C">
        <w:rPr>
          <w:rFonts w:eastAsia="Times New Roman" w:cs="Times New Roman"/>
          <w:i/>
          <w:iCs/>
          <w:color w:val="212529"/>
          <w:szCs w:val="24"/>
        </w:rPr>
        <w:t>session leader</w:t>
      </w:r>
      <w:r w:rsidRPr="00E9774C">
        <w:rPr>
          <w:rFonts w:eastAsia="Times New Roman" w:cs="Times New Roman"/>
          <w:color w:val="212529"/>
          <w:szCs w:val="24"/>
        </w:rPr>
        <w:t>, which (for a job) is normally the interactive shell that is running on its controlling terminal. Since the example </w:t>
      </w:r>
      <w:r w:rsidRPr="00E9774C">
        <w:rPr>
          <w:rFonts w:eastAsia="Times New Roman" w:cs="Times New Roman"/>
          <w:b/>
          <w:bCs/>
          <w:color w:val="212529"/>
          <w:szCs w:val="24"/>
        </w:rPr>
        <w:t>sleep</w:t>
      </w:r>
      <w:r w:rsidRPr="00E9774C">
        <w:rPr>
          <w:rFonts w:eastAsia="Times New Roman" w:cs="Times New Roman"/>
          <w:color w:val="212529"/>
          <w:szCs w:val="24"/>
        </w:rPr>
        <w:t> command is currently suspended, its process state is T.</w:t>
      </w:r>
    </w:p>
    <w:p w14:paraId="2D6F0F8C"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w:t>
      </w:r>
      <w:proofErr w:type="spellStart"/>
      <w:r w:rsidRPr="00E9774C">
        <w:rPr>
          <w:rFonts w:eastAsia="Times New Roman" w:cs="Times New Roman"/>
          <w:b/>
          <w:bCs/>
          <w:color w:val="333333"/>
          <w:szCs w:val="24"/>
        </w:rPr>
        <w:t>ps</w:t>
      </w:r>
      <w:proofErr w:type="spellEnd"/>
      <w:r w:rsidRPr="00E9774C">
        <w:rPr>
          <w:rFonts w:eastAsia="Times New Roman" w:cs="Times New Roman"/>
          <w:b/>
          <w:bCs/>
          <w:color w:val="333333"/>
          <w:szCs w:val="24"/>
        </w:rPr>
        <w:t xml:space="preserve"> j</w:t>
      </w:r>
    </w:p>
    <w:p w14:paraId="18B43797"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 xml:space="preserve"> PPID   PID  PGID   SID TTY      TPGID STAT   UID   TIME COMMAND</w:t>
      </w:r>
    </w:p>
    <w:p w14:paraId="54C56B81"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 xml:space="preserve"> 2764  2768  2768  2768 pts/0     6377 Ss    1000   0:00 /bin/bash</w:t>
      </w:r>
    </w:p>
    <w:p w14:paraId="34BA10ED"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 xml:space="preserve"> 2768  5947  5947  2768 pts/0     6377 T     1000   0:00 sleep 10000</w:t>
      </w:r>
    </w:p>
    <w:p w14:paraId="61281E80"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 xml:space="preserve"> 2768  6377  6377  2768 pts/0     6377 R+    1000   0:00 </w:t>
      </w:r>
      <w:proofErr w:type="spellStart"/>
      <w:r w:rsidRPr="00E9774C">
        <w:rPr>
          <w:rFonts w:eastAsia="Times New Roman" w:cs="Times New Roman"/>
          <w:color w:val="333333"/>
          <w:szCs w:val="24"/>
        </w:rPr>
        <w:t>ps</w:t>
      </w:r>
      <w:proofErr w:type="spellEnd"/>
      <w:r w:rsidRPr="00E9774C">
        <w:rPr>
          <w:rFonts w:eastAsia="Times New Roman" w:cs="Times New Roman"/>
          <w:color w:val="333333"/>
          <w:szCs w:val="24"/>
        </w:rPr>
        <w:t xml:space="preserve"> j</w:t>
      </w:r>
    </w:p>
    <w:p w14:paraId="5B26FC80"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To start the suspended process running in the background, use the </w:t>
      </w:r>
      <w:proofErr w:type="spellStart"/>
      <w:r w:rsidRPr="00E9774C">
        <w:rPr>
          <w:rFonts w:eastAsia="Times New Roman" w:cs="Times New Roman"/>
          <w:b/>
          <w:bCs/>
          <w:color w:val="212529"/>
          <w:szCs w:val="24"/>
        </w:rPr>
        <w:t>bg</w:t>
      </w:r>
      <w:proofErr w:type="spellEnd"/>
      <w:r w:rsidRPr="00E9774C">
        <w:rPr>
          <w:rFonts w:eastAsia="Times New Roman" w:cs="Times New Roman"/>
          <w:color w:val="212529"/>
          <w:szCs w:val="24"/>
        </w:rPr>
        <w:t> command with the same job ID.</w:t>
      </w:r>
    </w:p>
    <w:p w14:paraId="01B198D7"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b/>
          <w:bCs/>
          <w:color w:val="333333"/>
          <w:szCs w:val="24"/>
        </w:rPr>
        <w:t>[</w:t>
      </w:r>
      <w:proofErr w:type="spellStart"/>
      <w:r w:rsidRPr="00E9774C">
        <w:rPr>
          <w:rFonts w:eastAsia="Times New Roman" w:cs="Times New Roman"/>
          <w:b/>
          <w:bCs/>
          <w:color w:val="333333"/>
          <w:szCs w:val="24"/>
        </w:rPr>
        <w:t>user@host</w:t>
      </w:r>
      <w:proofErr w:type="spellEnd"/>
      <w:r w:rsidRPr="00E9774C">
        <w:rPr>
          <w:rFonts w:eastAsia="Times New Roman" w:cs="Times New Roman"/>
          <w:b/>
          <w:bCs/>
          <w:color w:val="333333"/>
          <w:szCs w:val="24"/>
        </w:rPr>
        <w:t xml:space="preserve"> ~]$ </w:t>
      </w:r>
      <w:proofErr w:type="spellStart"/>
      <w:r w:rsidRPr="00E9774C">
        <w:rPr>
          <w:rFonts w:eastAsia="Times New Roman" w:cs="Times New Roman"/>
          <w:b/>
          <w:bCs/>
          <w:color w:val="333333"/>
          <w:szCs w:val="24"/>
        </w:rPr>
        <w:t>bg</w:t>
      </w:r>
      <w:proofErr w:type="spellEnd"/>
      <w:r w:rsidRPr="00E9774C">
        <w:rPr>
          <w:rFonts w:eastAsia="Times New Roman" w:cs="Times New Roman"/>
          <w:b/>
          <w:bCs/>
          <w:color w:val="333333"/>
          <w:szCs w:val="24"/>
        </w:rPr>
        <w:t xml:space="preserve"> %1</w:t>
      </w:r>
    </w:p>
    <w:p w14:paraId="15411785" w14:textId="77777777" w:rsidR="00E9774C" w:rsidRPr="00E9774C" w:rsidRDefault="00E9774C" w:rsidP="00E9774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E9774C">
        <w:rPr>
          <w:rFonts w:eastAsia="Times New Roman" w:cs="Times New Roman"/>
          <w:color w:val="333333"/>
          <w:szCs w:val="24"/>
        </w:rPr>
        <w:t>[1]+ sleep 10000 &amp;</w:t>
      </w:r>
    </w:p>
    <w:p w14:paraId="7D30119F"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The shell will warn a user who attempts to exit a terminal window (session) with suspended jobs. If the user tries exiting again immediately, the suspended jobs are killed.</w:t>
      </w:r>
    </w:p>
    <w:p w14:paraId="3820FC78" w14:textId="77777777" w:rsidR="00E9774C" w:rsidRPr="00E9774C" w:rsidRDefault="00E9774C" w:rsidP="00E9774C">
      <w:pPr>
        <w:pStyle w:val="Heading2"/>
        <w:rPr>
          <w:rFonts w:eastAsia="Times New Roman"/>
        </w:rPr>
      </w:pPr>
      <w:r w:rsidRPr="00E9774C">
        <w:rPr>
          <w:rFonts w:eastAsia="Times New Roman"/>
        </w:rPr>
        <w:lastRenderedPageBreak/>
        <w:t>Note</w:t>
      </w:r>
    </w:p>
    <w:p w14:paraId="64825D3C" w14:textId="77777777" w:rsidR="00E9774C" w:rsidRPr="00E9774C" w:rsidRDefault="00E9774C" w:rsidP="00E9774C">
      <w:r w:rsidRPr="00E9774C">
        <w:t>Note the + sign after the [1] in the examples above. The + sign indicates that this job is the current default job. That is, if a command is used that expects a %</w:t>
      </w:r>
      <w:r w:rsidRPr="00E9774C">
        <w:rPr>
          <w:i/>
          <w:iCs/>
        </w:rPr>
        <w:t>job number</w:t>
      </w:r>
      <w:r w:rsidRPr="00E9774C">
        <w:t> argument and a job number is not provided, then the action is taken on the job with the + indicator.</w:t>
      </w:r>
    </w:p>
    <w:p w14:paraId="783FB83C" w14:textId="77777777" w:rsidR="00E9774C" w:rsidRPr="00E9774C" w:rsidRDefault="00E9774C" w:rsidP="00E9774C">
      <w:pPr>
        <w:pStyle w:val="Heading2"/>
      </w:pPr>
      <w:r w:rsidRPr="00E9774C">
        <w:t>References</w:t>
      </w:r>
    </w:p>
    <w:p w14:paraId="3F8BD626" w14:textId="77777777" w:rsidR="00E9774C" w:rsidRP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Bash info page (</w:t>
      </w:r>
      <w:r w:rsidRPr="00E9774C">
        <w:rPr>
          <w:rFonts w:eastAsia="Times New Roman" w:cs="Times New Roman"/>
          <w:i/>
          <w:iCs/>
          <w:color w:val="212529"/>
          <w:szCs w:val="24"/>
        </w:rPr>
        <w:t>The GNU Bash Reference Manual</w:t>
      </w:r>
      <w:r w:rsidRPr="00E9774C">
        <w:rPr>
          <w:rFonts w:eastAsia="Times New Roman" w:cs="Times New Roman"/>
          <w:color w:val="212529"/>
          <w:szCs w:val="24"/>
        </w:rPr>
        <w:t>) </w:t>
      </w:r>
      <w:hyperlink r:id="rId20" w:tgtFrame="_top" w:history="1">
        <w:r w:rsidRPr="00E9774C">
          <w:rPr>
            <w:rFonts w:eastAsia="Times New Roman" w:cs="Times New Roman"/>
            <w:color w:val="08C0FC"/>
            <w:szCs w:val="24"/>
            <w:u w:val="single"/>
          </w:rPr>
          <w:t>https://www.gnu.org/software/bash/manual</w:t>
        </w:r>
      </w:hyperlink>
    </w:p>
    <w:p w14:paraId="72A34F7C" w14:textId="77777777" w:rsidR="00E9774C" w:rsidRPr="00E9774C" w:rsidRDefault="00E9774C" w:rsidP="001F055C">
      <w:pPr>
        <w:numPr>
          <w:ilvl w:val="0"/>
          <w:numId w:val="12"/>
        </w:num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Section 7: Job Control</w:t>
      </w:r>
    </w:p>
    <w:p w14:paraId="7E2D4686" w14:textId="77777777" w:rsidR="00E9774C" w:rsidRDefault="00E9774C" w:rsidP="00E9774C">
      <w:pPr>
        <w:shd w:val="clear" w:color="auto" w:fill="FFFFFF"/>
        <w:spacing w:after="100" w:afterAutospacing="1"/>
        <w:rPr>
          <w:rFonts w:eastAsia="Times New Roman" w:cs="Times New Roman"/>
          <w:color w:val="212529"/>
          <w:szCs w:val="24"/>
        </w:rPr>
      </w:pPr>
      <w:r w:rsidRPr="00E9774C">
        <w:rPr>
          <w:rFonts w:eastAsia="Times New Roman" w:cs="Times New Roman"/>
          <w:color w:val="212529"/>
          <w:szCs w:val="24"/>
        </w:rPr>
        <w:t>bash(1), </w:t>
      </w:r>
      <w:proofErr w:type="spellStart"/>
      <w:r w:rsidRPr="00E9774C">
        <w:rPr>
          <w:rFonts w:eastAsia="Times New Roman" w:cs="Times New Roman"/>
          <w:color w:val="212529"/>
          <w:szCs w:val="24"/>
        </w:rPr>
        <w:t>builtins</w:t>
      </w:r>
      <w:proofErr w:type="spellEnd"/>
      <w:r w:rsidRPr="00E9774C">
        <w:rPr>
          <w:rFonts w:eastAsia="Times New Roman" w:cs="Times New Roman"/>
          <w:color w:val="212529"/>
          <w:szCs w:val="24"/>
        </w:rPr>
        <w:t>(1), </w:t>
      </w:r>
      <w:proofErr w:type="spellStart"/>
      <w:r w:rsidRPr="00E9774C">
        <w:rPr>
          <w:rFonts w:eastAsia="Times New Roman" w:cs="Times New Roman"/>
          <w:color w:val="212529"/>
          <w:szCs w:val="24"/>
        </w:rPr>
        <w:t>ps</w:t>
      </w:r>
      <w:proofErr w:type="spellEnd"/>
      <w:r w:rsidRPr="00E9774C">
        <w:rPr>
          <w:rFonts w:eastAsia="Times New Roman" w:cs="Times New Roman"/>
          <w:color w:val="212529"/>
          <w:szCs w:val="24"/>
        </w:rPr>
        <w:t>(1), sleep(1) man pages</w:t>
      </w:r>
    </w:p>
    <w:p w14:paraId="247D4923" w14:textId="77777777" w:rsidR="00427F9C" w:rsidRPr="00427F9C" w:rsidRDefault="00427F9C" w:rsidP="00427F9C">
      <w:pPr>
        <w:pStyle w:val="Heading1"/>
      </w:pPr>
      <w:r w:rsidRPr="00427F9C">
        <w:t>Guided Exercise: Controlling Jobs</w:t>
      </w:r>
    </w:p>
    <w:p w14:paraId="756B8B91" w14:textId="77777777" w:rsidR="00427F9C" w:rsidRP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this exercise, you will start, suspend, background, and foreground multiple processes using job control.</w:t>
      </w:r>
    </w:p>
    <w:p w14:paraId="39D6414C" w14:textId="77777777" w:rsidR="00427F9C" w:rsidRPr="00427F9C" w:rsidRDefault="00427F9C" w:rsidP="00427F9C">
      <w:pPr>
        <w:pStyle w:val="Heading2"/>
        <w:rPr>
          <w:rFonts w:eastAsia="Times New Roman"/>
        </w:rPr>
      </w:pPr>
      <w:r w:rsidRPr="00427F9C">
        <w:rPr>
          <w:rFonts w:eastAsia="Times New Roman"/>
        </w:rPr>
        <w:t>Outcomes</w:t>
      </w:r>
    </w:p>
    <w:p w14:paraId="6B93D1C1" w14:textId="77777777" w:rsidR="00427F9C" w:rsidRP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You should be able to use job control to suspend and restart user processes.</w:t>
      </w:r>
    </w:p>
    <w:p w14:paraId="20E2CE74" w14:textId="77777777" w:rsidR="00427F9C" w:rsidRP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Log in to workstation as student using student as the password.</w:t>
      </w:r>
    </w:p>
    <w:p w14:paraId="3816FD00" w14:textId="77777777" w:rsidR="00427F9C" w:rsidRP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On workstation, run the </w:t>
      </w:r>
      <w:r w:rsidRPr="00427F9C">
        <w:rPr>
          <w:rFonts w:eastAsia="Times New Roman" w:cs="Times New Roman"/>
          <w:b/>
          <w:bCs/>
          <w:color w:val="212529"/>
          <w:szCs w:val="24"/>
        </w:rPr>
        <w:t>lab processes-control start</w:t>
      </w:r>
      <w:r w:rsidRPr="00427F9C">
        <w:rPr>
          <w:rFonts w:eastAsia="Times New Roman" w:cs="Times New Roman"/>
          <w:color w:val="212529"/>
          <w:szCs w:val="24"/>
        </w:rPr>
        <w:t> command. This script ensures that </w:t>
      </w:r>
      <w:proofErr w:type="spellStart"/>
      <w:r w:rsidRPr="00427F9C">
        <w:rPr>
          <w:rFonts w:eastAsia="Times New Roman" w:cs="Times New Roman"/>
          <w:color w:val="212529"/>
          <w:szCs w:val="24"/>
        </w:rPr>
        <w:t>servera</w:t>
      </w:r>
      <w:proofErr w:type="spellEnd"/>
      <w:r w:rsidRPr="00427F9C">
        <w:rPr>
          <w:rFonts w:eastAsia="Times New Roman" w:cs="Times New Roman"/>
          <w:color w:val="212529"/>
          <w:szCs w:val="24"/>
        </w:rPr>
        <w:t> is available.</w:t>
      </w:r>
    </w:p>
    <w:p w14:paraId="64F4C011"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student@workstation</w:t>
      </w:r>
      <w:proofErr w:type="spellEnd"/>
      <w:r w:rsidRPr="00427F9C">
        <w:rPr>
          <w:rFonts w:eastAsia="Times New Roman" w:cs="Times New Roman"/>
          <w:b/>
          <w:bCs/>
          <w:color w:val="333333"/>
          <w:szCs w:val="24"/>
        </w:rPr>
        <w:t xml:space="preserve"> ~]$ lab processes-control start</w:t>
      </w:r>
    </w:p>
    <w:p w14:paraId="1C792891"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On workstation, open two terminal windows side by side. In this section, these two terminals are referred to as </w:t>
      </w:r>
      <w:r w:rsidRPr="00427F9C">
        <w:rPr>
          <w:rFonts w:eastAsia="Times New Roman" w:cs="Times New Roman"/>
          <w:i/>
          <w:iCs/>
          <w:color w:val="212529"/>
          <w:szCs w:val="24"/>
        </w:rPr>
        <w:t>left</w:t>
      </w:r>
      <w:r w:rsidRPr="00427F9C">
        <w:rPr>
          <w:rFonts w:eastAsia="Times New Roman" w:cs="Times New Roman"/>
          <w:color w:val="212529"/>
          <w:szCs w:val="24"/>
        </w:rPr>
        <w:t> and </w:t>
      </w:r>
      <w:r w:rsidRPr="00427F9C">
        <w:rPr>
          <w:rFonts w:eastAsia="Times New Roman" w:cs="Times New Roman"/>
          <w:i/>
          <w:iCs/>
          <w:color w:val="212529"/>
          <w:szCs w:val="24"/>
        </w:rPr>
        <w:t>right</w:t>
      </w:r>
      <w:r w:rsidRPr="00427F9C">
        <w:rPr>
          <w:rFonts w:eastAsia="Times New Roman" w:cs="Times New Roman"/>
          <w:color w:val="212529"/>
          <w:szCs w:val="24"/>
        </w:rPr>
        <w:t>. In each terminal, use the </w:t>
      </w:r>
      <w:proofErr w:type="spellStart"/>
      <w:r w:rsidRPr="00427F9C">
        <w:rPr>
          <w:rFonts w:eastAsia="Times New Roman" w:cs="Times New Roman"/>
          <w:b/>
          <w:bCs/>
          <w:color w:val="212529"/>
          <w:szCs w:val="24"/>
        </w:rPr>
        <w:t>ssh</w:t>
      </w:r>
      <w:proofErr w:type="spellEnd"/>
      <w:r w:rsidRPr="00427F9C">
        <w:rPr>
          <w:rFonts w:eastAsia="Times New Roman" w:cs="Times New Roman"/>
          <w:color w:val="212529"/>
          <w:szCs w:val="24"/>
        </w:rPr>
        <w:t> command to log in to </w:t>
      </w:r>
      <w:proofErr w:type="spellStart"/>
      <w:r w:rsidRPr="00427F9C">
        <w:rPr>
          <w:rFonts w:eastAsia="Times New Roman" w:cs="Times New Roman"/>
          <w:color w:val="212529"/>
          <w:szCs w:val="24"/>
        </w:rPr>
        <w:t>servera</w:t>
      </w:r>
      <w:proofErr w:type="spellEnd"/>
      <w:r w:rsidRPr="00427F9C">
        <w:rPr>
          <w:rFonts w:eastAsia="Times New Roman" w:cs="Times New Roman"/>
          <w:color w:val="212529"/>
          <w:szCs w:val="24"/>
        </w:rPr>
        <w:t> as the student user.</w:t>
      </w:r>
    </w:p>
    <w:p w14:paraId="6F15F4B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student@workstation</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ssh</w:t>
      </w:r>
      <w:proofErr w:type="spellEnd"/>
      <w:r w:rsidRPr="00427F9C">
        <w:rPr>
          <w:rFonts w:eastAsia="Times New Roman" w:cs="Times New Roman"/>
          <w:b/>
          <w:bCs/>
          <w:color w:val="333333"/>
          <w:szCs w:val="24"/>
        </w:rPr>
        <w:t xml:space="preserve"> </w:t>
      </w:r>
      <w:proofErr w:type="spellStart"/>
      <w:r w:rsidRPr="00427F9C">
        <w:rPr>
          <w:rFonts w:eastAsia="Times New Roman" w:cs="Times New Roman"/>
          <w:b/>
          <w:bCs/>
          <w:color w:val="333333"/>
          <w:szCs w:val="24"/>
        </w:rPr>
        <w:t>student@servera</w:t>
      </w:r>
      <w:proofErr w:type="spellEnd"/>
    </w:p>
    <w:p w14:paraId="385A6A4C"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i/>
          <w:iCs/>
          <w:color w:val="333333"/>
          <w:szCs w:val="24"/>
        </w:rPr>
        <w:t>...output omitted...</w:t>
      </w:r>
    </w:p>
    <w:p w14:paraId="7FACC0A5"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w:t>
      </w:r>
      <w:proofErr w:type="spellStart"/>
      <w:r w:rsidRPr="00427F9C">
        <w:rPr>
          <w:rFonts w:eastAsia="Times New Roman" w:cs="Times New Roman"/>
          <w:color w:val="333333"/>
          <w:szCs w:val="24"/>
        </w:rPr>
        <w:t>student@servera</w:t>
      </w:r>
      <w:proofErr w:type="spellEnd"/>
      <w:r w:rsidRPr="00427F9C">
        <w:rPr>
          <w:rFonts w:eastAsia="Times New Roman" w:cs="Times New Roman"/>
          <w:color w:val="333333"/>
          <w:szCs w:val="24"/>
        </w:rPr>
        <w:t xml:space="preserve"> ~]$ </w:t>
      </w:r>
    </w:p>
    <w:p w14:paraId="21676E62"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w:t>
      </w:r>
      <w:r w:rsidRPr="00427F9C">
        <w:rPr>
          <w:rFonts w:eastAsia="Times New Roman" w:cs="Times New Roman"/>
          <w:i/>
          <w:iCs/>
          <w:color w:val="212529"/>
          <w:szCs w:val="24"/>
        </w:rPr>
        <w:t>left</w:t>
      </w:r>
      <w:r w:rsidRPr="00427F9C">
        <w:rPr>
          <w:rFonts w:eastAsia="Times New Roman" w:cs="Times New Roman"/>
          <w:color w:val="212529"/>
          <w:szCs w:val="24"/>
        </w:rPr>
        <w:t> window, create a new directory called /home/student/bin. In the new directory, create a shell script called control. Make the script executable.</w:t>
      </w:r>
    </w:p>
    <w:p w14:paraId="18026392"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Use the </w:t>
      </w:r>
      <w:proofErr w:type="spellStart"/>
      <w:r w:rsidRPr="00427F9C">
        <w:rPr>
          <w:rFonts w:eastAsia="Times New Roman" w:cs="Times New Roman"/>
          <w:b/>
          <w:bCs/>
          <w:color w:val="212529"/>
          <w:szCs w:val="24"/>
        </w:rPr>
        <w:t>mkdir</w:t>
      </w:r>
      <w:proofErr w:type="spellEnd"/>
      <w:r w:rsidRPr="00427F9C">
        <w:rPr>
          <w:rFonts w:eastAsia="Times New Roman" w:cs="Times New Roman"/>
          <w:color w:val="212529"/>
          <w:szCs w:val="24"/>
        </w:rPr>
        <w:t> command to create a new directory called /home/student/bin.</w:t>
      </w:r>
    </w:p>
    <w:p w14:paraId="2EB293D5"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mkdir</w:t>
      </w:r>
      <w:proofErr w:type="spellEnd"/>
      <w:r w:rsidRPr="00427F9C">
        <w:rPr>
          <w:rFonts w:eastAsia="Times New Roman" w:cs="Times New Roman"/>
          <w:b/>
          <w:bCs/>
          <w:color w:val="333333"/>
          <w:szCs w:val="24"/>
        </w:rPr>
        <w:t xml:space="preserve"> /home/student/bin</w:t>
      </w:r>
    </w:p>
    <w:p w14:paraId="13DE2A46"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Use the </w:t>
      </w:r>
      <w:r w:rsidRPr="00427F9C">
        <w:rPr>
          <w:rFonts w:eastAsia="Times New Roman" w:cs="Times New Roman"/>
          <w:b/>
          <w:bCs/>
          <w:color w:val="212529"/>
          <w:szCs w:val="24"/>
        </w:rPr>
        <w:t>vim</w:t>
      </w:r>
      <w:r w:rsidRPr="00427F9C">
        <w:rPr>
          <w:rFonts w:eastAsia="Times New Roman" w:cs="Times New Roman"/>
          <w:color w:val="212529"/>
          <w:szCs w:val="24"/>
        </w:rPr>
        <w:t> command to create a script called control in the /home/student/bin directory. To enter Vim interactive mode, press the </w:t>
      </w:r>
      <w:proofErr w:type="spellStart"/>
      <w:r w:rsidRPr="00427F9C">
        <w:rPr>
          <w:rFonts w:eastAsia="Times New Roman" w:cs="Times New Roman"/>
          <w:b/>
          <w:bCs/>
          <w:color w:val="212529"/>
          <w:szCs w:val="24"/>
        </w:rPr>
        <w:t>i</w:t>
      </w:r>
      <w:proofErr w:type="spellEnd"/>
      <w:r w:rsidRPr="00427F9C">
        <w:rPr>
          <w:rFonts w:eastAsia="Times New Roman" w:cs="Times New Roman"/>
          <w:color w:val="212529"/>
          <w:szCs w:val="24"/>
        </w:rPr>
        <w:t> key. Use the </w:t>
      </w:r>
      <w:r w:rsidRPr="00427F9C">
        <w:rPr>
          <w:rFonts w:eastAsia="Times New Roman" w:cs="Times New Roman"/>
          <w:b/>
          <w:bCs/>
          <w:color w:val="212529"/>
          <w:szCs w:val="24"/>
        </w:rPr>
        <w:t>:</w:t>
      </w:r>
      <w:proofErr w:type="spellStart"/>
      <w:r w:rsidRPr="00427F9C">
        <w:rPr>
          <w:rFonts w:eastAsia="Times New Roman" w:cs="Times New Roman"/>
          <w:b/>
          <w:bCs/>
          <w:color w:val="212529"/>
          <w:szCs w:val="24"/>
        </w:rPr>
        <w:t>wq</w:t>
      </w:r>
      <w:proofErr w:type="spellEnd"/>
      <w:r w:rsidRPr="00427F9C">
        <w:rPr>
          <w:rFonts w:eastAsia="Times New Roman" w:cs="Times New Roman"/>
          <w:color w:val="212529"/>
          <w:szCs w:val="24"/>
        </w:rPr>
        <w:t> command to save the file.</w:t>
      </w:r>
    </w:p>
    <w:p w14:paraId="4D087561"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vim /home/student/bin/control</w:t>
      </w:r>
    </w:p>
    <w:p w14:paraId="588BDBAF"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#!/bin/bash</w:t>
      </w:r>
    </w:p>
    <w:p w14:paraId="0877B36D"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lastRenderedPageBreak/>
        <w:t>while true; do</w:t>
      </w:r>
    </w:p>
    <w:p w14:paraId="732B10D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  echo -n "$@ " &gt;&gt; ~/</w:t>
      </w:r>
      <w:proofErr w:type="spellStart"/>
      <w:r w:rsidRPr="00427F9C">
        <w:rPr>
          <w:rFonts w:eastAsia="Times New Roman" w:cs="Times New Roman"/>
          <w:color w:val="333333"/>
          <w:szCs w:val="24"/>
        </w:rPr>
        <w:t>control_outfile</w:t>
      </w:r>
      <w:proofErr w:type="spellEnd"/>
    </w:p>
    <w:p w14:paraId="5631394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  sleep 1</w:t>
      </w:r>
    </w:p>
    <w:p w14:paraId="396F55B3"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done </w:t>
      </w:r>
    </w:p>
    <w:p w14:paraId="7F3785FF" w14:textId="77777777" w:rsidR="00427F9C" w:rsidRPr="00427F9C" w:rsidRDefault="00427F9C" w:rsidP="00427F9C">
      <w:pPr>
        <w:shd w:val="clear" w:color="auto" w:fill="FFFFFF"/>
        <w:spacing w:after="100" w:afterAutospacing="1"/>
        <w:ind w:left="2160"/>
        <w:outlineLvl w:val="2"/>
        <w:rPr>
          <w:rFonts w:eastAsia="Times New Roman" w:cs="Times New Roman"/>
          <w:color w:val="212529"/>
          <w:szCs w:val="24"/>
        </w:rPr>
      </w:pPr>
      <w:r w:rsidRPr="00427F9C">
        <w:rPr>
          <w:rFonts w:eastAsia="Times New Roman" w:cs="Times New Roman"/>
          <w:color w:val="212529"/>
          <w:szCs w:val="24"/>
        </w:rPr>
        <w:t>Note</w:t>
      </w:r>
    </w:p>
    <w:p w14:paraId="101C7CE7" w14:textId="77777777" w:rsidR="00427F9C" w:rsidRPr="00427F9C" w:rsidRDefault="00427F9C" w:rsidP="00427F9C">
      <w:pPr>
        <w:shd w:val="clear" w:color="auto" w:fill="FFFFFF"/>
        <w:spacing w:after="100" w:afterAutospacing="1"/>
        <w:ind w:left="2160"/>
        <w:rPr>
          <w:rFonts w:eastAsia="Times New Roman" w:cs="Times New Roman"/>
          <w:color w:val="212529"/>
          <w:szCs w:val="24"/>
        </w:rPr>
      </w:pPr>
      <w:r w:rsidRPr="00427F9C">
        <w:rPr>
          <w:rFonts w:eastAsia="Times New Roman" w:cs="Times New Roman"/>
          <w:color w:val="212529"/>
          <w:szCs w:val="24"/>
        </w:rPr>
        <w:t>The </w:t>
      </w:r>
      <w:r w:rsidRPr="00427F9C">
        <w:rPr>
          <w:rFonts w:eastAsia="Times New Roman" w:cs="Times New Roman"/>
          <w:i/>
          <w:iCs/>
          <w:color w:val="212529"/>
          <w:szCs w:val="24"/>
        </w:rPr>
        <w:t>control</w:t>
      </w:r>
      <w:r w:rsidRPr="00427F9C">
        <w:rPr>
          <w:rFonts w:eastAsia="Times New Roman" w:cs="Times New Roman"/>
          <w:color w:val="212529"/>
          <w:szCs w:val="24"/>
        </w:rPr>
        <w:t> script runs until terminated. It appends command-line arguments to the file ~/</w:t>
      </w:r>
      <w:proofErr w:type="spellStart"/>
      <w:r w:rsidRPr="00427F9C">
        <w:rPr>
          <w:rFonts w:eastAsia="Times New Roman" w:cs="Times New Roman"/>
          <w:color w:val="212529"/>
          <w:szCs w:val="24"/>
        </w:rPr>
        <w:t>control_outfile</w:t>
      </w:r>
      <w:proofErr w:type="spellEnd"/>
      <w:r w:rsidRPr="00427F9C">
        <w:rPr>
          <w:rFonts w:eastAsia="Times New Roman" w:cs="Times New Roman"/>
          <w:color w:val="212529"/>
          <w:szCs w:val="24"/>
        </w:rPr>
        <w:t> once per second.</w:t>
      </w:r>
    </w:p>
    <w:p w14:paraId="2FF067BC"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Use the </w:t>
      </w:r>
      <w:proofErr w:type="spellStart"/>
      <w:r w:rsidRPr="00427F9C">
        <w:rPr>
          <w:rFonts w:eastAsia="Times New Roman" w:cs="Times New Roman"/>
          <w:b/>
          <w:bCs/>
          <w:color w:val="212529"/>
          <w:szCs w:val="24"/>
        </w:rPr>
        <w:t>chmod</w:t>
      </w:r>
      <w:proofErr w:type="spellEnd"/>
      <w:r w:rsidRPr="00427F9C">
        <w:rPr>
          <w:rFonts w:eastAsia="Times New Roman" w:cs="Times New Roman"/>
          <w:color w:val="212529"/>
          <w:szCs w:val="24"/>
        </w:rPr>
        <w:t> command to make the control file executable.</w:t>
      </w:r>
    </w:p>
    <w:p w14:paraId="34C86B84"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chmod</w:t>
      </w:r>
      <w:proofErr w:type="spellEnd"/>
      <w:r w:rsidRPr="00427F9C">
        <w:rPr>
          <w:rFonts w:eastAsia="Times New Roman" w:cs="Times New Roman"/>
          <w:b/>
          <w:bCs/>
          <w:color w:val="333333"/>
          <w:szCs w:val="24"/>
        </w:rPr>
        <w:t xml:space="preserve"> +x /home/student/bin/control</w:t>
      </w:r>
    </w:p>
    <w:p w14:paraId="07D18717"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Execute the </w:t>
      </w:r>
      <w:r w:rsidRPr="00427F9C">
        <w:rPr>
          <w:rFonts w:eastAsia="Times New Roman" w:cs="Times New Roman"/>
          <w:b/>
          <w:bCs/>
          <w:color w:val="212529"/>
          <w:szCs w:val="24"/>
        </w:rPr>
        <w:t>control</w:t>
      </w:r>
      <w:r w:rsidRPr="00427F9C">
        <w:rPr>
          <w:rFonts w:eastAsia="Times New Roman" w:cs="Times New Roman"/>
          <w:color w:val="212529"/>
          <w:szCs w:val="24"/>
        </w:rPr>
        <w:t> script. The script continuously appends the word "technical" and a space to the file ~/</w:t>
      </w:r>
      <w:proofErr w:type="spellStart"/>
      <w:r w:rsidRPr="00427F9C">
        <w:rPr>
          <w:rFonts w:eastAsia="Times New Roman" w:cs="Times New Roman"/>
          <w:color w:val="212529"/>
          <w:szCs w:val="24"/>
        </w:rPr>
        <w:t>control_outfile</w:t>
      </w:r>
      <w:proofErr w:type="spellEnd"/>
      <w:r w:rsidRPr="00427F9C">
        <w:rPr>
          <w:rFonts w:eastAsia="Times New Roman" w:cs="Times New Roman"/>
          <w:color w:val="212529"/>
          <w:szCs w:val="24"/>
        </w:rPr>
        <w:t> at one second intervals.</w:t>
      </w:r>
    </w:p>
    <w:p w14:paraId="0C38328F" w14:textId="77777777" w:rsidR="00427F9C" w:rsidRPr="00427F9C" w:rsidRDefault="00427F9C" w:rsidP="00427F9C">
      <w:pPr>
        <w:shd w:val="clear" w:color="auto" w:fill="FFFFFF"/>
        <w:spacing w:after="100" w:afterAutospacing="1"/>
        <w:ind w:left="1440"/>
        <w:outlineLvl w:val="2"/>
        <w:rPr>
          <w:rFonts w:eastAsia="Times New Roman" w:cs="Times New Roman"/>
          <w:color w:val="212529"/>
          <w:szCs w:val="24"/>
        </w:rPr>
      </w:pPr>
      <w:r w:rsidRPr="00427F9C">
        <w:rPr>
          <w:rFonts w:eastAsia="Times New Roman" w:cs="Times New Roman"/>
          <w:color w:val="212529"/>
          <w:szCs w:val="24"/>
        </w:rPr>
        <w:t>Note</w:t>
      </w:r>
    </w:p>
    <w:p w14:paraId="62F84A13" w14:textId="77777777" w:rsidR="00427F9C" w:rsidRPr="00427F9C" w:rsidRDefault="00427F9C" w:rsidP="00427F9C">
      <w:pPr>
        <w:shd w:val="clear" w:color="auto" w:fill="FFFFFF"/>
        <w:spacing w:after="100" w:afterAutospacing="1"/>
        <w:ind w:left="1440"/>
        <w:rPr>
          <w:rFonts w:eastAsia="Times New Roman" w:cs="Times New Roman"/>
          <w:color w:val="212529"/>
          <w:szCs w:val="24"/>
        </w:rPr>
      </w:pPr>
      <w:r w:rsidRPr="00427F9C">
        <w:rPr>
          <w:rFonts w:eastAsia="Times New Roman" w:cs="Times New Roman"/>
          <w:color w:val="212529"/>
          <w:szCs w:val="24"/>
        </w:rPr>
        <w:t>You are able to execute your </w:t>
      </w:r>
      <w:r w:rsidRPr="00427F9C">
        <w:rPr>
          <w:rFonts w:eastAsia="Times New Roman" w:cs="Times New Roman"/>
          <w:b/>
          <w:bCs/>
          <w:color w:val="212529"/>
          <w:szCs w:val="24"/>
        </w:rPr>
        <w:t>control</w:t>
      </w:r>
      <w:r w:rsidRPr="00427F9C">
        <w:rPr>
          <w:rFonts w:eastAsia="Times New Roman" w:cs="Times New Roman"/>
          <w:color w:val="212529"/>
          <w:szCs w:val="24"/>
        </w:rPr>
        <w:t> script because it is located in your PATH, and has been made executable.</w:t>
      </w:r>
    </w:p>
    <w:p w14:paraId="6A3EA89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control technical </w:t>
      </w:r>
    </w:p>
    <w:p w14:paraId="00D6CC6E"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right terminal shell, use the </w:t>
      </w:r>
      <w:r w:rsidRPr="00427F9C">
        <w:rPr>
          <w:rFonts w:eastAsia="Times New Roman" w:cs="Times New Roman"/>
          <w:b/>
          <w:bCs/>
          <w:color w:val="212529"/>
          <w:szCs w:val="24"/>
        </w:rPr>
        <w:t>tail</w:t>
      </w:r>
      <w:r w:rsidRPr="00427F9C">
        <w:rPr>
          <w:rFonts w:eastAsia="Times New Roman" w:cs="Times New Roman"/>
          <w:color w:val="212529"/>
          <w:szCs w:val="24"/>
        </w:rPr>
        <w:t> command with the -f option to confirm that the new process is writing to the /home/student/</w:t>
      </w:r>
      <w:proofErr w:type="spellStart"/>
      <w:r w:rsidRPr="00427F9C">
        <w:rPr>
          <w:rFonts w:eastAsia="Times New Roman" w:cs="Times New Roman"/>
          <w:color w:val="212529"/>
          <w:szCs w:val="24"/>
        </w:rPr>
        <w:t>control_outfile</w:t>
      </w:r>
      <w:proofErr w:type="spellEnd"/>
      <w:r w:rsidRPr="00427F9C">
        <w:rPr>
          <w:rFonts w:eastAsia="Times New Roman" w:cs="Times New Roman"/>
          <w:color w:val="212529"/>
          <w:szCs w:val="24"/>
        </w:rPr>
        <w:t> file.</w:t>
      </w:r>
    </w:p>
    <w:p w14:paraId="4B6D3914"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tail -f ~/</w:t>
      </w:r>
      <w:proofErr w:type="spellStart"/>
      <w:r w:rsidRPr="00427F9C">
        <w:rPr>
          <w:rFonts w:eastAsia="Times New Roman" w:cs="Times New Roman"/>
          <w:b/>
          <w:bCs/>
          <w:color w:val="333333"/>
          <w:szCs w:val="24"/>
        </w:rPr>
        <w:t>control_outfile</w:t>
      </w:r>
      <w:proofErr w:type="spellEnd"/>
    </w:p>
    <w:p w14:paraId="3833990C"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technical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p>
    <w:p w14:paraId="2E832C10"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i/>
          <w:iCs/>
          <w:color w:val="333333"/>
          <w:szCs w:val="24"/>
        </w:rPr>
        <w:t>...output omitted...</w:t>
      </w:r>
      <w:r w:rsidRPr="00427F9C">
        <w:rPr>
          <w:rFonts w:eastAsia="Times New Roman" w:cs="Times New Roman"/>
          <w:color w:val="333333"/>
          <w:szCs w:val="24"/>
        </w:rPr>
        <w:t xml:space="preserve"> </w:t>
      </w:r>
    </w:p>
    <w:p w14:paraId="793E3F52"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terminal shell, press </w:t>
      </w:r>
      <w:proofErr w:type="spellStart"/>
      <w:r w:rsidRPr="00427F9C">
        <w:rPr>
          <w:rFonts w:eastAsia="Times New Roman" w:cs="Times New Roman"/>
          <w:b/>
          <w:bCs/>
          <w:color w:val="212529"/>
          <w:szCs w:val="24"/>
        </w:rPr>
        <w:t>Ctrl</w:t>
      </w:r>
      <w:r w:rsidRPr="00427F9C">
        <w:rPr>
          <w:rFonts w:eastAsia="Times New Roman" w:cs="Times New Roman"/>
          <w:color w:val="212529"/>
          <w:szCs w:val="24"/>
        </w:rPr>
        <w:t>+</w:t>
      </w:r>
      <w:r w:rsidRPr="00427F9C">
        <w:rPr>
          <w:rFonts w:eastAsia="Times New Roman" w:cs="Times New Roman"/>
          <w:b/>
          <w:bCs/>
          <w:color w:val="212529"/>
          <w:szCs w:val="24"/>
        </w:rPr>
        <w:t>z</w:t>
      </w:r>
      <w:proofErr w:type="spellEnd"/>
      <w:r w:rsidRPr="00427F9C">
        <w:rPr>
          <w:rFonts w:eastAsia="Times New Roman" w:cs="Times New Roman"/>
          <w:color w:val="212529"/>
          <w:szCs w:val="24"/>
        </w:rPr>
        <w:t> to suspend the running process. The shell returns the job ID in square brackets. In the right window, confirm that the process output has stopped.</w:t>
      </w:r>
    </w:p>
    <w:p w14:paraId="64102100"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^Z</w:t>
      </w:r>
    </w:p>
    <w:p w14:paraId="59CEF2B6"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[1]+  Stopped                 control technical</w:t>
      </w:r>
    </w:p>
    <w:p w14:paraId="734217A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w:t>
      </w:r>
      <w:proofErr w:type="spellStart"/>
      <w:r w:rsidRPr="00427F9C">
        <w:rPr>
          <w:rFonts w:eastAsia="Times New Roman" w:cs="Times New Roman"/>
          <w:color w:val="333333"/>
          <w:szCs w:val="24"/>
        </w:rPr>
        <w:t>student@servera</w:t>
      </w:r>
      <w:proofErr w:type="spellEnd"/>
      <w:r w:rsidRPr="00427F9C">
        <w:rPr>
          <w:rFonts w:eastAsia="Times New Roman" w:cs="Times New Roman"/>
          <w:color w:val="333333"/>
          <w:szCs w:val="24"/>
        </w:rPr>
        <w:t xml:space="preserve"> ~]$ </w:t>
      </w:r>
    </w:p>
    <w:p w14:paraId="4992D60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technical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p>
    <w:p w14:paraId="2128F14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i/>
          <w:iCs/>
          <w:color w:val="333333"/>
          <w:szCs w:val="24"/>
        </w:rPr>
        <w:t>...no further output...</w:t>
      </w:r>
      <w:r w:rsidRPr="00427F9C">
        <w:rPr>
          <w:rFonts w:eastAsia="Times New Roman" w:cs="Times New Roman"/>
          <w:color w:val="333333"/>
          <w:szCs w:val="24"/>
        </w:rPr>
        <w:t xml:space="preserve"> </w:t>
      </w:r>
    </w:p>
    <w:p w14:paraId="3ABE0A5D"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terminal shell, view the </w:t>
      </w:r>
      <w:r w:rsidRPr="00427F9C">
        <w:rPr>
          <w:rFonts w:eastAsia="Times New Roman" w:cs="Times New Roman"/>
          <w:b/>
          <w:bCs/>
          <w:color w:val="212529"/>
          <w:szCs w:val="24"/>
        </w:rPr>
        <w:t>jobs</w:t>
      </w:r>
      <w:r w:rsidRPr="00427F9C">
        <w:rPr>
          <w:rFonts w:eastAsia="Times New Roman" w:cs="Times New Roman"/>
          <w:color w:val="212529"/>
          <w:szCs w:val="24"/>
        </w:rPr>
        <w:t> list. Remember that the + sign indicates the default job. Restart the job in the background. In the right terminal shell, confirm that the process output is again active.</w:t>
      </w:r>
    </w:p>
    <w:p w14:paraId="27A06123"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Using the </w:t>
      </w:r>
      <w:r w:rsidRPr="00427F9C">
        <w:rPr>
          <w:rFonts w:eastAsia="Times New Roman" w:cs="Times New Roman"/>
          <w:b/>
          <w:bCs/>
          <w:color w:val="212529"/>
          <w:szCs w:val="24"/>
        </w:rPr>
        <w:t>jobs</w:t>
      </w:r>
      <w:r w:rsidRPr="00427F9C">
        <w:rPr>
          <w:rFonts w:eastAsia="Times New Roman" w:cs="Times New Roman"/>
          <w:color w:val="212529"/>
          <w:szCs w:val="24"/>
        </w:rPr>
        <w:t> command, view the list of jobs.</w:t>
      </w:r>
    </w:p>
    <w:p w14:paraId="4EBB3CE7"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lastRenderedPageBreak/>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001C44CF"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[1]+  Stopped                 control technical </w:t>
      </w:r>
    </w:p>
    <w:p w14:paraId="57887956"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Using the </w:t>
      </w:r>
      <w:proofErr w:type="spellStart"/>
      <w:r w:rsidRPr="00427F9C">
        <w:rPr>
          <w:rFonts w:eastAsia="Times New Roman" w:cs="Times New Roman"/>
          <w:b/>
          <w:bCs/>
          <w:color w:val="212529"/>
          <w:szCs w:val="24"/>
        </w:rPr>
        <w:t>bg</w:t>
      </w:r>
      <w:proofErr w:type="spellEnd"/>
      <w:r w:rsidRPr="00427F9C">
        <w:rPr>
          <w:rFonts w:eastAsia="Times New Roman" w:cs="Times New Roman"/>
          <w:color w:val="212529"/>
          <w:szCs w:val="24"/>
        </w:rPr>
        <w:t> command, restart the </w:t>
      </w:r>
      <w:r w:rsidRPr="00427F9C">
        <w:rPr>
          <w:rFonts w:eastAsia="Times New Roman" w:cs="Times New Roman"/>
          <w:b/>
          <w:bCs/>
          <w:color w:val="212529"/>
          <w:szCs w:val="24"/>
        </w:rPr>
        <w:t>control</w:t>
      </w:r>
      <w:r w:rsidRPr="00427F9C">
        <w:rPr>
          <w:rFonts w:eastAsia="Times New Roman" w:cs="Times New Roman"/>
          <w:color w:val="212529"/>
          <w:szCs w:val="24"/>
        </w:rPr>
        <w:t> job in the background.</w:t>
      </w:r>
    </w:p>
    <w:p w14:paraId="29A3C4AB"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bg</w:t>
      </w:r>
      <w:proofErr w:type="spellEnd"/>
    </w:p>
    <w:p w14:paraId="0ABC8F9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[1]+ control technical &amp; </w:t>
      </w:r>
    </w:p>
    <w:p w14:paraId="7EDE5C6A"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Use the </w:t>
      </w:r>
      <w:r w:rsidRPr="00427F9C">
        <w:rPr>
          <w:rFonts w:eastAsia="Times New Roman" w:cs="Times New Roman"/>
          <w:b/>
          <w:bCs/>
          <w:color w:val="212529"/>
          <w:szCs w:val="24"/>
        </w:rPr>
        <w:t>jobs</w:t>
      </w:r>
      <w:r w:rsidRPr="00427F9C">
        <w:rPr>
          <w:rFonts w:eastAsia="Times New Roman" w:cs="Times New Roman"/>
          <w:color w:val="212529"/>
          <w:szCs w:val="24"/>
        </w:rPr>
        <w:t> command to confirm that the </w:t>
      </w:r>
      <w:r w:rsidRPr="00427F9C">
        <w:rPr>
          <w:rFonts w:eastAsia="Times New Roman" w:cs="Times New Roman"/>
          <w:b/>
          <w:bCs/>
          <w:color w:val="212529"/>
          <w:szCs w:val="24"/>
        </w:rPr>
        <w:t>control</w:t>
      </w:r>
      <w:r w:rsidRPr="00427F9C">
        <w:rPr>
          <w:rFonts w:eastAsia="Times New Roman" w:cs="Times New Roman"/>
          <w:color w:val="212529"/>
          <w:szCs w:val="24"/>
        </w:rPr>
        <w:t> job is running again.</w:t>
      </w:r>
    </w:p>
    <w:p w14:paraId="338C3B4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25CBEF49"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[1]+  Running                 control technical &amp; </w:t>
      </w:r>
    </w:p>
    <w:p w14:paraId="1BA79618"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right terminal shell, confirm that the </w:t>
      </w:r>
      <w:r w:rsidRPr="00427F9C">
        <w:rPr>
          <w:rFonts w:eastAsia="Times New Roman" w:cs="Times New Roman"/>
          <w:b/>
          <w:bCs/>
          <w:color w:val="212529"/>
          <w:szCs w:val="24"/>
        </w:rPr>
        <w:t>tail</w:t>
      </w:r>
      <w:r w:rsidRPr="00427F9C">
        <w:rPr>
          <w:rFonts w:eastAsia="Times New Roman" w:cs="Times New Roman"/>
          <w:color w:val="212529"/>
          <w:szCs w:val="24"/>
        </w:rPr>
        <w:t> command is producing output.</w:t>
      </w:r>
    </w:p>
    <w:p w14:paraId="0735D0A4"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i/>
          <w:iCs/>
          <w:color w:val="333333"/>
          <w:szCs w:val="24"/>
        </w:rPr>
        <w:t>...output omitted...</w:t>
      </w:r>
    </w:p>
    <w:p w14:paraId="3691E6B7"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technical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technical</w:t>
      </w:r>
      <w:proofErr w:type="spellEnd"/>
      <w:r w:rsidRPr="00427F9C">
        <w:rPr>
          <w:rFonts w:eastAsia="Times New Roman" w:cs="Times New Roman"/>
          <w:color w:val="333333"/>
          <w:szCs w:val="24"/>
        </w:rPr>
        <w:t xml:space="preserve"> </w:t>
      </w:r>
    </w:p>
    <w:p w14:paraId="164CCABB"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terminal shell, start two more </w:t>
      </w:r>
      <w:r w:rsidRPr="00427F9C">
        <w:rPr>
          <w:rFonts w:eastAsia="Times New Roman" w:cs="Times New Roman"/>
          <w:b/>
          <w:bCs/>
          <w:color w:val="212529"/>
          <w:szCs w:val="24"/>
        </w:rPr>
        <w:t>control</w:t>
      </w:r>
      <w:r w:rsidRPr="00427F9C">
        <w:rPr>
          <w:rFonts w:eastAsia="Times New Roman" w:cs="Times New Roman"/>
          <w:color w:val="212529"/>
          <w:szCs w:val="24"/>
        </w:rPr>
        <w:t> processes to append to the ~/output file. Use the ampersand (&amp;) to start the processes in the background. Replace technical with documents and then with database. Replacing the arguments helps to differentiate between the three processes.</w:t>
      </w:r>
    </w:p>
    <w:p w14:paraId="1B0A3004"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control documents &amp;</w:t>
      </w:r>
    </w:p>
    <w:p w14:paraId="70E0D940"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[2] 6579</w:t>
      </w:r>
    </w:p>
    <w:p w14:paraId="7CFB573F"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w:t>
      </w:r>
      <w:proofErr w:type="spellStart"/>
      <w:r w:rsidRPr="00427F9C">
        <w:rPr>
          <w:rFonts w:eastAsia="Times New Roman" w:cs="Times New Roman"/>
          <w:color w:val="333333"/>
          <w:szCs w:val="24"/>
        </w:rPr>
        <w:t>student@servera</w:t>
      </w:r>
      <w:proofErr w:type="spellEnd"/>
      <w:r w:rsidRPr="00427F9C">
        <w:rPr>
          <w:rFonts w:eastAsia="Times New Roman" w:cs="Times New Roman"/>
          <w:color w:val="333333"/>
          <w:szCs w:val="24"/>
        </w:rPr>
        <w:t xml:space="preserve"> ~]$</w:t>
      </w:r>
    </w:p>
    <w:p w14:paraId="514EF469"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control database &amp;</w:t>
      </w:r>
    </w:p>
    <w:p w14:paraId="5D0348F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[3] 6654 </w:t>
      </w:r>
    </w:p>
    <w:p w14:paraId="6213305A" w14:textId="77777777" w:rsidR="00427F9C" w:rsidRPr="00427F9C" w:rsidRDefault="00427F9C" w:rsidP="00427F9C">
      <w:pPr>
        <w:shd w:val="clear" w:color="auto" w:fill="FFFFFF"/>
        <w:spacing w:after="100" w:afterAutospacing="1"/>
        <w:ind w:left="1440"/>
        <w:outlineLvl w:val="2"/>
        <w:rPr>
          <w:rFonts w:eastAsia="Times New Roman" w:cs="Times New Roman"/>
          <w:color w:val="212529"/>
          <w:szCs w:val="24"/>
        </w:rPr>
      </w:pPr>
      <w:r w:rsidRPr="00427F9C">
        <w:rPr>
          <w:rFonts w:eastAsia="Times New Roman" w:cs="Times New Roman"/>
          <w:color w:val="212529"/>
          <w:szCs w:val="24"/>
        </w:rPr>
        <w:t>Note</w:t>
      </w:r>
    </w:p>
    <w:p w14:paraId="1532D9DE" w14:textId="77777777" w:rsidR="00427F9C" w:rsidRPr="00427F9C" w:rsidRDefault="00427F9C" w:rsidP="00427F9C">
      <w:pPr>
        <w:shd w:val="clear" w:color="auto" w:fill="FFFFFF"/>
        <w:spacing w:after="100" w:afterAutospacing="1"/>
        <w:ind w:left="1440"/>
        <w:rPr>
          <w:rFonts w:eastAsia="Times New Roman" w:cs="Times New Roman"/>
          <w:color w:val="212529"/>
          <w:szCs w:val="24"/>
        </w:rPr>
      </w:pPr>
      <w:r w:rsidRPr="00427F9C">
        <w:rPr>
          <w:rFonts w:eastAsia="Times New Roman" w:cs="Times New Roman"/>
          <w:color w:val="212529"/>
          <w:szCs w:val="24"/>
        </w:rPr>
        <w:t>The job number of each new process is printed in square brackets. The second number is the unique system-wide process ID number (PID) for the process.</w:t>
      </w:r>
    </w:p>
    <w:p w14:paraId="5ADCE613"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terminal shell, use the </w:t>
      </w:r>
      <w:r w:rsidRPr="00427F9C">
        <w:rPr>
          <w:rFonts w:eastAsia="Times New Roman" w:cs="Times New Roman"/>
          <w:b/>
          <w:bCs/>
          <w:color w:val="212529"/>
          <w:szCs w:val="24"/>
        </w:rPr>
        <w:t>jobs</w:t>
      </w:r>
      <w:r w:rsidRPr="00427F9C">
        <w:rPr>
          <w:rFonts w:eastAsia="Times New Roman" w:cs="Times New Roman"/>
          <w:color w:val="212529"/>
          <w:szCs w:val="24"/>
        </w:rPr>
        <w:t> command to view the three running processes. In the right terminal shell, confirm that all three processes are appending to the file.</w:t>
      </w:r>
    </w:p>
    <w:p w14:paraId="67734B3B"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4D19F897"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[1]   Running                 control technical &amp;</w:t>
      </w:r>
    </w:p>
    <w:p w14:paraId="786290B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[2]-  Running                 control documents &amp;</w:t>
      </w:r>
    </w:p>
    <w:p w14:paraId="7857CBB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[3]+  Running                 control database &amp;</w:t>
      </w:r>
    </w:p>
    <w:p w14:paraId="5B2E6379"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i/>
          <w:iCs/>
          <w:color w:val="333333"/>
          <w:szCs w:val="24"/>
        </w:rPr>
        <w:t>...output omitted...</w:t>
      </w:r>
    </w:p>
    <w:p w14:paraId="1DAB03E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lastRenderedPageBreak/>
        <w:t>technical documents database technical documents database technical documents database technical documents database</w:t>
      </w:r>
    </w:p>
    <w:p w14:paraId="44C0B04C"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i/>
          <w:iCs/>
          <w:color w:val="333333"/>
          <w:szCs w:val="24"/>
        </w:rPr>
        <w:t>...output omitted...</w:t>
      </w:r>
    </w:p>
    <w:p w14:paraId="2F381A1E"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Suspend the </w:t>
      </w:r>
      <w:r w:rsidRPr="00427F9C">
        <w:rPr>
          <w:rFonts w:eastAsia="Times New Roman" w:cs="Times New Roman"/>
          <w:b/>
          <w:bCs/>
          <w:color w:val="212529"/>
          <w:szCs w:val="24"/>
        </w:rPr>
        <w:t>control technical</w:t>
      </w:r>
      <w:r w:rsidRPr="00427F9C">
        <w:rPr>
          <w:rFonts w:eastAsia="Times New Roman" w:cs="Times New Roman"/>
          <w:color w:val="212529"/>
          <w:szCs w:val="24"/>
        </w:rPr>
        <w:t> process. Confirm that it has been suspended. Terminate the </w:t>
      </w:r>
      <w:r w:rsidRPr="00427F9C">
        <w:rPr>
          <w:rFonts w:eastAsia="Times New Roman" w:cs="Times New Roman"/>
          <w:b/>
          <w:bCs/>
          <w:color w:val="212529"/>
          <w:szCs w:val="24"/>
        </w:rPr>
        <w:t>control documents</w:t>
      </w:r>
      <w:r w:rsidRPr="00427F9C">
        <w:rPr>
          <w:rFonts w:eastAsia="Times New Roman" w:cs="Times New Roman"/>
          <w:color w:val="212529"/>
          <w:szCs w:val="24"/>
        </w:rPr>
        <w:t> process and confirm that it has been terminated.</w:t>
      </w:r>
    </w:p>
    <w:p w14:paraId="164EC7D1"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terminal shell, use the </w:t>
      </w:r>
      <w:proofErr w:type="spellStart"/>
      <w:r w:rsidRPr="00427F9C">
        <w:rPr>
          <w:rFonts w:eastAsia="Times New Roman" w:cs="Times New Roman"/>
          <w:b/>
          <w:bCs/>
          <w:color w:val="212529"/>
          <w:szCs w:val="24"/>
        </w:rPr>
        <w:t>fg</w:t>
      </w:r>
      <w:proofErr w:type="spellEnd"/>
      <w:r w:rsidRPr="00427F9C">
        <w:rPr>
          <w:rFonts w:eastAsia="Times New Roman" w:cs="Times New Roman"/>
          <w:color w:val="212529"/>
          <w:szCs w:val="24"/>
        </w:rPr>
        <w:t> command with the job ID to foreground the </w:t>
      </w:r>
      <w:r w:rsidRPr="00427F9C">
        <w:rPr>
          <w:rFonts w:eastAsia="Times New Roman" w:cs="Times New Roman"/>
          <w:b/>
          <w:bCs/>
          <w:color w:val="212529"/>
          <w:szCs w:val="24"/>
        </w:rPr>
        <w:t>control technical</w:t>
      </w:r>
      <w:r w:rsidRPr="00427F9C">
        <w:rPr>
          <w:rFonts w:eastAsia="Times New Roman" w:cs="Times New Roman"/>
          <w:color w:val="212529"/>
          <w:szCs w:val="24"/>
        </w:rPr>
        <w:t> process. Press </w:t>
      </w:r>
      <w:proofErr w:type="spellStart"/>
      <w:r w:rsidRPr="00427F9C">
        <w:rPr>
          <w:rFonts w:eastAsia="Times New Roman" w:cs="Times New Roman"/>
          <w:b/>
          <w:bCs/>
          <w:color w:val="212529"/>
          <w:szCs w:val="24"/>
        </w:rPr>
        <w:t>Ctrl</w:t>
      </w:r>
      <w:r w:rsidRPr="00427F9C">
        <w:rPr>
          <w:rFonts w:eastAsia="Times New Roman" w:cs="Times New Roman"/>
          <w:color w:val="212529"/>
          <w:szCs w:val="24"/>
        </w:rPr>
        <w:t>+</w:t>
      </w:r>
      <w:r w:rsidRPr="00427F9C">
        <w:rPr>
          <w:rFonts w:eastAsia="Times New Roman" w:cs="Times New Roman"/>
          <w:b/>
          <w:bCs/>
          <w:color w:val="212529"/>
          <w:szCs w:val="24"/>
        </w:rPr>
        <w:t>z</w:t>
      </w:r>
      <w:proofErr w:type="spellEnd"/>
      <w:r w:rsidRPr="00427F9C">
        <w:rPr>
          <w:rFonts w:eastAsia="Times New Roman" w:cs="Times New Roman"/>
          <w:color w:val="212529"/>
          <w:szCs w:val="24"/>
        </w:rPr>
        <w:t> to suspend the process. Use the </w:t>
      </w:r>
      <w:r w:rsidRPr="00427F9C">
        <w:rPr>
          <w:rFonts w:eastAsia="Times New Roman" w:cs="Times New Roman"/>
          <w:b/>
          <w:bCs/>
          <w:color w:val="212529"/>
          <w:szCs w:val="24"/>
        </w:rPr>
        <w:t>jobs</w:t>
      </w:r>
      <w:r w:rsidRPr="00427F9C">
        <w:rPr>
          <w:rFonts w:eastAsia="Times New Roman" w:cs="Times New Roman"/>
          <w:color w:val="212529"/>
          <w:szCs w:val="24"/>
        </w:rPr>
        <w:t> command to confirm that the process is suspended.</w:t>
      </w:r>
    </w:p>
    <w:p w14:paraId="67546B60"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fg</w:t>
      </w:r>
      <w:proofErr w:type="spellEnd"/>
      <w:r w:rsidRPr="00427F9C">
        <w:rPr>
          <w:rFonts w:eastAsia="Times New Roman" w:cs="Times New Roman"/>
          <w:b/>
          <w:bCs/>
          <w:color w:val="333333"/>
          <w:szCs w:val="24"/>
        </w:rPr>
        <w:t xml:space="preserve"> %1</w:t>
      </w:r>
    </w:p>
    <w:p w14:paraId="2CA82289"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control technical</w:t>
      </w:r>
    </w:p>
    <w:p w14:paraId="4941A16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^Z</w:t>
      </w:r>
    </w:p>
    <w:p w14:paraId="75D90E9B"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[1]+  Stopped                 control technical</w:t>
      </w:r>
    </w:p>
    <w:p w14:paraId="231240A1"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0E461EC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[1]+  Stopped                 control technical</w:t>
      </w:r>
    </w:p>
    <w:p w14:paraId="3316A9C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[2]   Running                 control documents &amp;</w:t>
      </w:r>
    </w:p>
    <w:p w14:paraId="077C2511"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[3]-  Running                 control database &amp;</w:t>
      </w:r>
    </w:p>
    <w:p w14:paraId="40A6B49F"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right terminal shell, confirm that the </w:t>
      </w:r>
      <w:r w:rsidRPr="00427F9C">
        <w:rPr>
          <w:rFonts w:eastAsia="Times New Roman" w:cs="Times New Roman"/>
          <w:b/>
          <w:bCs/>
          <w:color w:val="212529"/>
          <w:szCs w:val="24"/>
        </w:rPr>
        <w:t>control technical</w:t>
      </w:r>
      <w:r w:rsidRPr="00427F9C">
        <w:rPr>
          <w:rFonts w:eastAsia="Times New Roman" w:cs="Times New Roman"/>
          <w:color w:val="212529"/>
          <w:szCs w:val="24"/>
        </w:rPr>
        <w:t> process is no longer sending output.</w:t>
      </w:r>
    </w:p>
    <w:p w14:paraId="566C217C"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database documents  database documents  database</w:t>
      </w:r>
    </w:p>
    <w:p w14:paraId="0D4D7734"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i/>
          <w:iCs/>
          <w:color w:val="333333"/>
          <w:szCs w:val="24"/>
        </w:rPr>
        <w:t>...no further output...</w:t>
      </w:r>
      <w:r w:rsidRPr="00427F9C">
        <w:rPr>
          <w:rFonts w:eastAsia="Times New Roman" w:cs="Times New Roman"/>
          <w:color w:val="333333"/>
          <w:szCs w:val="24"/>
        </w:rPr>
        <w:t xml:space="preserve"> </w:t>
      </w:r>
    </w:p>
    <w:p w14:paraId="6FE2C19B"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terminal shell, use the </w:t>
      </w:r>
      <w:proofErr w:type="spellStart"/>
      <w:r w:rsidRPr="00427F9C">
        <w:rPr>
          <w:rFonts w:eastAsia="Times New Roman" w:cs="Times New Roman"/>
          <w:b/>
          <w:bCs/>
          <w:color w:val="212529"/>
          <w:szCs w:val="24"/>
        </w:rPr>
        <w:t>fg</w:t>
      </w:r>
      <w:proofErr w:type="spellEnd"/>
      <w:r w:rsidRPr="00427F9C">
        <w:rPr>
          <w:rFonts w:eastAsia="Times New Roman" w:cs="Times New Roman"/>
          <w:color w:val="212529"/>
          <w:szCs w:val="24"/>
        </w:rPr>
        <w:t> command with the job ID to foreground the </w:t>
      </w:r>
      <w:r w:rsidRPr="00427F9C">
        <w:rPr>
          <w:rFonts w:eastAsia="Times New Roman" w:cs="Times New Roman"/>
          <w:b/>
          <w:bCs/>
          <w:color w:val="212529"/>
          <w:szCs w:val="24"/>
        </w:rPr>
        <w:t>control documents</w:t>
      </w:r>
      <w:r w:rsidRPr="00427F9C">
        <w:rPr>
          <w:rFonts w:eastAsia="Times New Roman" w:cs="Times New Roman"/>
          <w:color w:val="212529"/>
          <w:szCs w:val="24"/>
        </w:rPr>
        <w:t> process. Press </w:t>
      </w:r>
      <w:proofErr w:type="spellStart"/>
      <w:r w:rsidRPr="00427F9C">
        <w:rPr>
          <w:rFonts w:eastAsia="Times New Roman" w:cs="Times New Roman"/>
          <w:b/>
          <w:bCs/>
          <w:color w:val="212529"/>
          <w:szCs w:val="24"/>
        </w:rPr>
        <w:t>Ctrl</w:t>
      </w:r>
      <w:r w:rsidRPr="00427F9C">
        <w:rPr>
          <w:rFonts w:eastAsia="Times New Roman" w:cs="Times New Roman"/>
          <w:color w:val="212529"/>
          <w:szCs w:val="24"/>
        </w:rPr>
        <w:t>+</w:t>
      </w:r>
      <w:r w:rsidRPr="00427F9C">
        <w:rPr>
          <w:rFonts w:eastAsia="Times New Roman" w:cs="Times New Roman"/>
          <w:b/>
          <w:bCs/>
          <w:color w:val="212529"/>
          <w:szCs w:val="24"/>
        </w:rPr>
        <w:t>c</w:t>
      </w:r>
      <w:proofErr w:type="spellEnd"/>
      <w:r w:rsidRPr="00427F9C">
        <w:rPr>
          <w:rFonts w:eastAsia="Times New Roman" w:cs="Times New Roman"/>
          <w:color w:val="212529"/>
          <w:szCs w:val="24"/>
        </w:rPr>
        <w:t> to terminate the process. Use the </w:t>
      </w:r>
      <w:r w:rsidRPr="00427F9C">
        <w:rPr>
          <w:rFonts w:eastAsia="Times New Roman" w:cs="Times New Roman"/>
          <w:b/>
          <w:bCs/>
          <w:color w:val="212529"/>
          <w:szCs w:val="24"/>
        </w:rPr>
        <w:t>jobs</w:t>
      </w:r>
      <w:r w:rsidRPr="00427F9C">
        <w:rPr>
          <w:rFonts w:eastAsia="Times New Roman" w:cs="Times New Roman"/>
          <w:color w:val="212529"/>
          <w:szCs w:val="24"/>
        </w:rPr>
        <w:t> command to confirm that the process is terminated.</w:t>
      </w:r>
    </w:p>
    <w:p w14:paraId="692A4E9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fg</w:t>
      </w:r>
      <w:proofErr w:type="spellEnd"/>
      <w:r w:rsidRPr="00427F9C">
        <w:rPr>
          <w:rFonts w:eastAsia="Times New Roman" w:cs="Times New Roman"/>
          <w:b/>
          <w:bCs/>
          <w:color w:val="333333"/>
          <w:szCs w:val="24"/>
        </w:rPr>
        <w:t xml:space="preserve"> %2</w:t>
      </w:r>
    </w:p>
    <w:p w14:paraId="1715FDA7"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control documents</w:t>
      </w:r>
    </w:p>
    <w:p w14:paraId="41B0C0B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^C</w:t>
      </w:r>
    </w:p>
    <w:p w14:paraId="34DF010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6A3758BC"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[1]+  Stopped                 control technical</w:t>
      </w:r>
    </w:p>
    <w:p w14:paraId="6854136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[3]-  Running                 control database &amp;</w:t>
      </w:r>
    </w:p>
    <w:p w14:paraId="7C79B1A8" w14:textId="77777777" w:rsidR="00427F9C" w:rsidRPr="00427F9C" w:rsidRDefault="00427F9C" w:rsidP="001F055C">
      <w:pPr>
        <w:numPr>
          <w:ilvl w:val="1"/>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right terminal shell, confirm that the </w:t>
      </w:r>
      <w:r w:rsidRPr="00427F9C">
        <w:rPr>
          <w:rFonts w:eastAsia="Times New Roman" w:cs="Times New Roman"/>
          <w:b/>
          <w:bCs/>
          <w:color w:val="212529"/>
          <w:szCs w:val="24"/>
        </w:rPr>
        <w:t>control documents</w:t>
      </w:r>
      <w:r w:rsidRPr="00427F9C">
        <w:rPr>
          <w:rFonts w:eastAsia="Times New Roman" w:cs="Times New Roman"/>
          <w:color w:val="212529"/>
          <w:szCs w:val="24"/>
        </w:rPr>
        <w:t> process is no longer sending output.</w:t>
      </w:r>
    </w:p>
    <w:p w14:paraId="63A1664D"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i/>
          <w:iCs/>
          <w:color w:val="333333"/>
          <w:szCs w:val="24"/>
        </w:rPr>
        <w:t>...output omitted...</w:t>
      </w:r>
    </w:p>
    <w:p w14:paraId="41DE83F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color w:val="333333"/>
          <w:szCs w:val="24"/>
        </w:rPr>
        <w:t xml:space="preserve">database </w:t>
      </w:r>
      <w:proofErr w:type="spellStart"/>
      <w:r w:rsidRPr="00427F9C">
        <w:rPr>
          <w:rFonts w:eastAsia="Times New Roman" w:cs="Times New Roman"/>
          <w:color w:val="333333"/>
          <w:szCs w:val="24"/>
        </w:rPr>
        <w:t>database</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database</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database</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database</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database</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database</w:t>
      </w:r>
      <w:proofErr w:type="spellEnd"/>
      <w:r w:rsidRPr="00427F9C">
        <w:rPr>
          <w:rFonts w:eastAsia="Times New Roman" w:cs="Times New Roman"/>
          <w:color w:val="333333"/>
          <w:szCs w:val="24"/>
        </w:rPr>
        <w:t xml:space="preserve"> </w:t>
      </w:r>
      <w:proofErr w:type="spellStart"/>
      <w:r w:rsidRPr="00427F9C">
        <w:rPr>
          <w:rFonts w:eastAsia="Times New Roman" w:cs="Times New Roman"/>
          <w:color w:val="333333"/>
          <w:szCs w:val="24"/>
        </w:rPr>
        <w:t>database</w:t>
      </w:r>
      <w:proofErr w:type="spellEnd"/>
    </w:p>
    <w:p w14:paraId="1078AAF1"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427F9C">
        <w:rPr>
          <w:rFonts w:eastAsia="Times New Roman" w:cs="Times New Roman"/>
          <w:i/>
          <w:iCs/>
          <w:color w:val="333333"/>
          <w:szCs w:val="24"/>
        </w:rPr>
        <w:lastRenderedPageBreak/>
        <w:t>...no further output...</w:t>
      </w:r>
      <w:r w:rsidRPr="00427F9C">
        <w:rPr>
          <w:rFonts w:eastAsia="Times New Roman" w:cs="Times New Roman"/>
          <w:color w:val="333333"/>
          <w:szCs w:val="24"/>
        </w:rPr>
        <w:t xml:space="preserve"> </w:t>
      </w:r>
    </w:p>
    <w:p w14:paraId="004292BB"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window, use the </w:t>
      </w:r>
      <w:proofErr w:type="spellStart"/>
      <w:r w:rsidRPr="00427F9C">
        <w:rPr>
          <w:rFonts w:eastAsia="Times New Roman" w:cs="Times New Roman"/>
          <w:b/>
          <w:bCs/>
          <w:color w:val="212529"/>
          <w:szCs w:val="24"/>
        </w:rPr>
        <w:t>ps</w:t>
      </w:r>
      <w:proofErr w:type="spellEnd"/>
      <w:r w:rsidRPr="00427F9C">
        <w:rPr>
          <w:rFonts w:eastAsia="Times New Roman" w:cs="Times New Roman"/>
          <w:color w:val="212529"/>
          <w:szCs w:val="24"/>
        </w:rPr>
        <w:t> command with the </w:t>
      </w:r>
      <w:proofErr w:type="spellStart"/>
      <w:r w:rsidRPr="00427F9C">
        <w:rPr>
          <w:rFonts w:eastAsia="Times New Roman" w:cs="Times New Roman"/>
          <w:color w:val="212529"/>
          <w:szCs w:val="24"/>
        </w:rPr>
        <w:t>jT</w:t>
      </w:r>
      <w:proofErr w:type="spellEnd"/>
      <w:r w:rsidRPr="00427F9C">
        <w:rPr>
          <w:rFonts w:eastAsia="Times New Roman" w:cs="Times New Roman"/>
          <w:color w:val="212529"/>
          <w:szCs w:val="24"/>
        </w:rPr>
        <w:t> option to view the remaining jobs. The suspended jobs have a state of T. The other background jobs are sleeping (S).</w:t>
      </w:r>
    </w:p>
    <w:p w14:paraId="1503C5BC"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ps</w:t>
      </w:r>
      <w:proofErr w:type="spellEnd"/>
      <w:r w:rsidRPr="00427F9C">
        <w:rPr>
          <w:rFonts w:eastAsia="Times New Roman" w:cs="Times New Roman"/>
          <w:b/>
          <w:bCs/>
          <w:color w:val="333333"/>
          <w:szCs w:val="24"/>
        </w:rPr>
        <w:t xml:space="preserve"> </w:t>
      </w:r>
      <w:proofErr w:type="spellStart"/>
      <w:r w:rsidRPr="00427F9C">
        <w:rPr>
          <w:rFonts w:eastAsia="Times New Roman" w:cs="Times New Roman"/>
          <w:b/>
          <w:bCs/>
          <w:color w:val="333333"/>
          <w:szCs w:val="24"/>
        </w:rPr>
        <w:t>jT</w:t>
      </w:r>
      <w:proofErr w:type="spellEnd"/>
    </w:p>
    <w:p w14:paraId="4CC580CF"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PPID   PID  PGID   SID TTY      TPGID STAT   UID   TIME COMMAND</w:t>
      </w:r>
    </w:p>
    <w:p w14:paraId="4FEB604B"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27277 27278 27278 27278 pts/1    28702 Ss    1000   0:00 -bash</w:t>
      </w:r>
    </w:p>
    <w:p w14:paraId="13D9FA29"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27278 28234 28234 27278 pts/1    28702 T     1000   0:00 /bin/bash /home/student/bin/control technical</w:t>
      </w:r>
    </w:p>
    <w:p w14:paraId="2C5EB35D"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27278 28251 28251 27278 pts/1    28702 S     1000   0:00 /bin/bash /home/student/bin/control database</w:t>
      </w:r>
    </w:p>
    <w:p w14:paraId="4813C0A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28234 28316 28234 27278 pts/1    28702 T     1000   0:00 sleep 1</w:t>
      </w:r>
    </w:p>
    <w:p w14:paraId="38D3175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28251 28701 28251 27278 pts/1    28702 S     1000   0:00 sleep 1</w:t>
      </w:r>
    </w:p>
    <w:p w14:paraId="15335FC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 27278 28702 28702 27278 pts/1    28702 R+    1000   0:00 </w:t>
      </w:r>
      <w:proofErr w:type="spellStart"/>
      <w:r w:rsidRPr="00427F9C">
        <w:rPr>
          <w:rFonts w:eastAsia="Times New Roman" w:cs="Times New Roman"/>
          <w:color w:val="333333"/>
          <w:szCs w:val="24"/>
        </w:rPr>
        <w:t>ps</w:t>
      </w:r>
      <w:proofErr w:type="spellEnd"/>
      <w:r w:rsidRPr="00427F9C">
        <w:rPr>
          <w:rFonts w:eastAsia="Times New Roman" w:cs="Times New Roman"/>
          <w:color w:val="333333"/>
          <w:szCs w:val="24"/>
        </w:rPr>
        <w:t xml:space="preserve"> jT</w:t>
      </w:r>
    </w:p>
    <w:p w14:paraId="6EEE9389"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left window, use the </w:t>
      </w:r>
      <w:r w:rsidRPr="00427F9C">
        <w:rPr>
          <w:rFonts w:eastAsia="Times New Roman" w:cs="Times New Roman"/>
          <w:b/>
          <w:bCs/>
          <w:color w:val="212529"/>
          <w:szCs w:val="24"/>
        </w:rPr>
        <w:t>jobs</w:t>
      </w:r>
      <w:r w:rsidRPr="00427F9C">
        <w:rPr>
          <w:rFonts w:eastAsia="Times New Roman" w:cs="Times New Roman"/>
          <w:color w:val="212529"/>
          <w:szCs w:val="24"/>
        </w:rPr>
        <w:t> command to view the current jobs. Terminate the </w:t>
      </w:r>
      <w:r w:rsidRPr="00427F9C">
        <w:rPr>
          <w:rFonts w:eastAsia="Times New Roman" w:cs="Times New Roman"/>
          <w:b/>
          <w:bCs/>
          <w:color w:val="212529"/>
          <w:szCs w:val="24"/>
        </w:rPr>
        <w:t>control database</w:t>
      </w:r>
      <w:r w:rsidRPr="00427F9C">
        <w:rPr>
          <w:rFonts w:eastAsia="Times New Roman" w:cs="Times New Roman"/>
          <w:color w:val="212529"/>
          <w:szCs w:val="24"/>
        </w:rPr>
        <w:t> process and confirm that it has been terminated.</w:t>
      </w:r>
    </w:p>
    <w:p w14:paraId="519ECFB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5493EE35"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[1]+  Stopped                 control technical</w:t>
      </w:r>
    </w:p>
    <w:p w14:paraId="4A2646B6"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[3]-  Running                 control database &amp;</w:t>
      </w:r>
    </w:p>
    <w:p w14:paraId="39739DB1" w14:textId="77777777" w:rsidR="00427F9C" w:rsidRPr="00427F9C" w:rsidRDefault="00427F9C" w:rsidP="00427F9C">
      <w:pPr>
        <w:shd w:val="clear" w:color="auto" w:fill="FFFFFF"/>
        <w:spacing w:after="100" w:afterAutospacing="1"/>
        <w:ind w:left="720"/>
        <w:rPr>
          <w:rFonts w:eastAsia="Times New Roman" w:cs="Times New Roman"/>
          <w:color w:val="212529"/>
          <w:szCs w:val="24"/>
        </w:rPr>
      </w:pPr>
      <w:r w:rsidRPr="00427F9C">
        <w:rPr>
          <w:rFonts w:eastAsia="Times New Roman" w:cs="Times New Roman"/>
          <w:color w:val="212529"/>
          <w:szCs w:val="24"/>
        </w:rPr>
        <w:t>Use the </w:t>
      </w:r>
      <w:proofErr w:type="spellStart"/>
      <w:r w:rsidRPr="00427F9C">
        <w:rPr>
          <w:rFonts w:eastAsia="Times New Roman" w:cs="Times New Roman"/>
          <w:b/>
          <w:bCs/>
          <w:color w:val="212529"/>
          <w:szCs w:val="24"/>
        </w:rPr>
        <w:t>fg</w:t>
      </w:r>
      <w:proofErr w:type="spellEnd"/>
      <w:r w:rsidRPr="00427F9C">
        <w:rPr>
          <w:rFonts w:eastAsia="Times New Roman" w:cs="Times New Roman"/>
          <w:color w:val="212529"/>
          <w:szCs w:val="24"/>
        </w:rPr>
        <w:t> command with the job ID to foreground the </w:t>
      </w:r>
      <w:r w:rsidRPr="00427F9C">
        <w:rPr>
          <w:rFonts w:eastAsia="Times New Roman" w:cs="Times New Roman"/>
          <w:b/>
          <w:bCs/>
          <w:color w:val="212529"/>
          <w:szCs w:val="24"/>
        </w:rPr>
        <w:t>control database</w:t>
      </w:r>
      <w:r w:rsidRPr="00427F9C">
        <w:rPr>
          <w:rFonts w:eastAsia="Times New Roman" w:cs="Times New Roman"/>
          <w:color w:val="212529"/>
          <w:szCs w:val="24"/>
        </w:rPr>
        <w:t> process. Press </w:t>
      </w:r>
      <w:proofErr w:type="spellStart"/>
      <w:r w:rsidRPr="00427F9C">
        <w:rPr>
          <w:rFonts w:eastAsia="Times New Roman" w:cs="Times New Roman"/>
          <w:b/>
          <w:bCs/>
          <w:color w:val="212529"/>
          <w:szCs w:val="24"/>
        </w:rPr>
        <w:t>Ctrl</w:t>
      </w:r>
      <w:r w:rsidRPr="00427F9C">
        <w:rPr>
          <w:rFonts w:eastAsia="Times New Roman" w:cs="Times New Roman"/>
          <w:color w:val="212529"/>
          <w:szCs w:val="24"/>
        </w:rPr>
        <w:t>+</w:t>
      </w:r>
      <w:r w:rsidRPr="00427F9C">
        <w:rPr>
          <w:rFonts w:eastAsia="Times New Roman" w:cs="Times New Roman"/>
          <w:b/>
          <w:bCs/>
          <w:color w:val="212529"/>
          <w:szCs w:val="24"/>
        </w:rPr>
        <w:t>c</w:t>
      </w:r>
      <w:proofErr w:type="spellEnd"/>
      <w:r w:rsidRPr="00427F9C">
        <w:rPr>
          <w:rFonts w:eastAsia="Times New Roman" w:cs="Times New Roman"/>
          <w:color w:val="212529"/>
          <w:szCs w:val="24"/>
        </w:rPr>
        <w:t> to terminate the process. Use the jobs command to confirm that the process is terminated.</w:t>
      </w:r>
    </w:p>
    <w:p w14:paraId="23756685"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w:t>
      </w:r>
      <w:proofErr w:type="spellStart"/>
      <w:r w:rsidRPr="00427F9C">
        <w:rPr>
          <w:rFonts w:eastAsia="Times New Roman" w:cs="Times New Roman"/>
          <w:b/>
          <w:bCs/>
          <w:color w:val="333333"/>
          <w:szCs w:val="24"/>
        </w:rPr>
        <w:t>fg</w:t>
      </w:r>
      <w:proofErr w:type="spellEnd"/>
      <w:r w:rsidRPr="00427F9C">
        <w:rPr>
          <w:rFonts w:eastAsia="Times New Roman" w:cs="Times New Roman"/>
          <w:b/>
          <w:bCs/>
          <w:color w:val="333333"/>
          <w:szCs w:val="24"/>
        </w:rPr>
        <w:t xml:space="preserve"> %3</w:t>
      </w:r>
    </w:p>
    <w:p w14:paraId="69EAC046"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427F9C">
        <w:rPr>
          <w:rFonts w:eastAsia="Times New Roman" w:cs="Times New Roman"/>
          <w:color w:val="333333"/>
          <w:szCs w:val="24"/>
        </w:rPr>
        <w:t>control database</w:t>
      </w:r>
    </w:p>
    <w:p w14:paraId="6DDF33F7"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427F9C">
        <w:rPr>
          <w:rFonts w:eastAsia="Times New Roman" w:cs="Times New Roman"/>
          <w:color w:val="333333"/>
          <w:szCs w:val="24"/>
        </w:rPr>
        <w:t>^C</w:t>
      </w:r>
    </w:p>
    <w:p w14:paraId="26D97235"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jobs</w:t>
      </w:r>
    </w:p>
    <w:p w14:paraId="7EFF2F3F"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427F9C">
        <w:rPr>
          <w:rFonts w:eastAsia="Times New Roman" w:cs="Times New Roman"/>
          <w:color w:val="333333"/>
          <w:szCs w:val="24"/>
        </w:rPr>
        <w:t>[1]+  Stopped                 control technical</w:t>
      </w:r>
    </w:p>
    <w:p w14:paraId="1EC4757B"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In the right terminal shell, use the </w:t>
      </w:r>
      <w:proofErr w:type="spellStart"/>
      <w:r w:rsidRPr="00427F9C">
        <w:rPr>
          <w:rFonts w:eastAsia="Times New Roman" w:cs="Times New Roman"/>
          <w:b/>
          <w:bCs/>
          <w:color w:val="212529"/>
          <w:szCs w:val="24"/>
        </w:rPr>
        <w:t>Ctrl</w:t>
      </w:r>
      <w:r w:rsidRPr="00427F9C">
        <w:rPr>
          <w:rFonts w:eastAsia="Times New Roman" w:cs="Times New Roman"/>
          <w:color w:val="212529"/>
          <w:szCs w:val="24"/>
        </w:rPr>
        <w:t>+</w:t>
      </w:r>
      <w:r w:rsidRPr="00427F9C">
        <w:rPr>
          <w:rFonts w:eastAsia="Times New Roman" w:cs="Times New Roman"/>
          <w:b/>
          <w:bCs/>
          <w:color w:val="212529"/>
          <w:szCs w:val="24"/>
        </w:rPr>
        <w:t>c</w:t>
      </w:r>
      <w:proofErr w:type="spellEnd"/>
      <w:r w:rsidRPr="00427F9C">
        <w:rPr>
          <w:rFonts w:eastAsia="Times New Roman" w:cs="Times New Roman"/>
          <w:color w:val="212529"/>
          <w:szCs w:val="24"/>
        </w:rPr>
        <w:t> command to stop the </w:t>
      </w:r>
      <w:r w:rsidRPr="00427F9C">
        <w:rPr>
          <w:rFonts w:eastAsia="Times New Roman" w:cs="Times New Roman"/>
          <w:b/>
          <w:bCs/>
          <w:color w:val="212529"/>
          <w:szCs w:val="24"/>
        </w:rPr>
        <w:t>tail</w:t>
      </w:r>
      <w:r w:rsidRPr="00427F9C">
        <w:rPr>
          <w:rFonts w:eastAsia="Times New Roman" w:cs="Times New Roman"/>
          <w:color w:val="212529"/>
          <w:szCs w:val="24"/>
        </w:rPr>
        <w:t> command. Using the </w:t>
      </w:r>
      <w:r w:rsidRPr="00427F9C">
        <w:rPr>
          <w:rFonts w:eastAsia="Times New Roman" w:cs="Times New Roman"/>
          <w:b/>
          <w:bCs/>
          <w:color w:val="212529"/>
          <w:szCs w:val="24"/>
        </w:rPr>
        <w:t>rm</w:t>
      </w:r>
      <w:r w:rsidRPr="00427F9C">
        <w:rPr>
          <w:rFonts w:eastAsia="Times New Roman" w:cs="Times New Roman"/>
          <w:color w:val="212529"/>
          <w:szCs w:val="24"/>
        </w:rPr>
        <w:t> command, delete the ~/</w:t>
      </w:r>
      <w:proofErr w:type="spellStart"/>
      <w:r w:rsidRPr="00427F9C">
        <w:rPr>
          <w:rFonts w:eastAsia="Times New Roman" w:cs="Times New Roman"/>
          <w:color w:val="212529"/>
          <w:szCs w:val="24"/>
        </w:rPr>
        <w:t>control_outfile</w:t>
      </w:r>
      <w:proofErr w:type="spellEnd"/>
      <w:r w:rsidRPr="00427F9C">
        <w:rPr>
          <w:rFonts w:eastAsia="Times New Roman" w:cs="Times New Roman"/>
          <w:color w:val="212529"/>
          <w:szCs w:val="24"/>
        </w:rPr>
        <w:t> file.</w:t>
      </w:r>
    </w:p>
    <w:p w14:paraId="71DBB13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i/>
          <w:iCs/>
          <w:color w:val="333333"/>
          <w:szCs w:val="24"/>
        </w:rPr>
        <w:t>...output omitted...</w:t>
      </w:r>
    </w:p>
    <w:p w14:paraId="142B954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proofErr w:type="spellStart"/>
      <w:r w:rsidRPr="00427F9C">
        <w:rPr>
          <w:rFonts w:eastAsia="Times New Roman" w:cs="Times New Roman"/>
          <w:b/>
          <w:bCs/>
          <w:color w:val="333333"/>
          <w:szCs w:val="24"/>
        </w:rPr>
        <w:t>Ctrl</w:t>
      </w:r>
      <w:r w:rsidRPr="00427F9C">
        <w:rPr>
          <w:rFonts w:eastAsia="Times New Roman" w:cs="Times New Roman"/>
          <w:color w:val="333333"/>
          <w:szCs w:val="24"/>
        </w:rPr>
        <w:t>+</w:t>
      </w:r>
      <w:r w:rsidRPr="00427F9C">
        <w:rPr>
          <w:rFonts w:eastAsia="Times New Roman" w:cs="Times New Roman"/>
          <w:b/>
          <w:bCs/>
          <w:color w:val="333333"/>
          <w:szCs w:val="24"/>
        </w:rPr>
        <w:t>c</w:t>
      </w:r>
      <w:proofErr w:type="spellEnd"/>
    </w:p>
    <w:p w14:paraId="6709B0A8"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rm ~/</w:t>
      </w:r>
      <w:proofErr w:type="spellStart"/>
      <w:r w:rsidRPr="00427F9C">
        <w:rPr>
          <w:rFonts w:eastAsia="Times New Roman" w:cs="Times New Roman"/>
          <w:b/>
          <w:bCs/>
          <w:color w:val="333333"/>
          <w:szCs w:val="24"/>
        </w:rPr>
        <w:t>control_outfile</w:t>
      </w:r>
      <w:proofErr w:type="spellEnd"/>
    </w:p>
    <w:p w14:paraId="79CB1942" w14:textId="77777777" w:rsidR="00427F9C" w:rsidRPr="00427F9C" w:rsidRDefault="00427F9C" w:rsidP="001F055C">
      <w:pPr>
        <w:numPr>
          <w:ilvl w:val="0"/>
          <w:numId w:val="13"/>
        </w:num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Log out from </w:t>
      </w:r>
      <w:proofErr w:type="spellStart"/>
      <w:r w:rsidRPr="00427F9C">
        <w:rPr>
          <w:rFonts w:eastAsia="Times New Roman" w:cs="Times New Roman"/>
          <w:color w:val="212529"/>
          <w:szCs w:val="24"/>
        </w:rPr>
        <w:t>servera</w:t>
      </w:r>
      <w:proofErr w:type="spellEnd"/>
      <w:r w:rsidRPr="00427F9C">
        <w:rPr>
          <w:rFonts w:eastAsia="Times New Roman" w:cs="Times New Roman"/>
          <w:color w:val="212529"/>
          <w:szCs w:val="24"/>
        </w:rPr>
        <w:t> on both terminals.</w:t>
      </w:r>
    </w:p>
    <w:p w14:paraId="7F94FF52"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exit</w:t>
      </w:r>
    </w:p>
    <w:p w14:paraId="1213E0DB"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lastRenderedPageBreak/>
        <w:t>logout</w:t>
      </w:r>
    </w:p>
    <w:p w14:paraId="1FA5F2F9"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Connection to </w:t>
      </w:r>
      <w:proofErr w:type="spellStart"/>
      <w:r w:rsidRPr="00427F9C">
        <w:rPr>
          <w:rFonts w:eastAsia="Times New Roman" w:cs="Times New Roman"/>
          <w:color w:val="333333"/>
          <w:szCs w:val="24"/>
        </w:rPr>
        <w:t>servera</w:t>
      </w:r>
      <w:proofErr w:type="spellEnd"/>
      <w:r w:rsidRPr="00427F9C">
        <w:rPr>
          <w:rFonts w:eastAsia="Times New Roman" w:cs="Times New Roman"/>
          <w:color w:val="333333"/>
          <w:szCs w:val="24"/>
        </w:rPr>
        <w:t xml:space="preserve"> closed.</w:t>
      </w:r>
    </w:p>
    <w:p w14:paraId="3C6703E3"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student@servera</w:t>
      </w:r>
      <w:proofErr w:type="spellEnd"/>
      <w:r w:rsidRPr="00427F9C">
        <w:rPr>
          <w:rFonts w:eastAsia="Times New Roman" w:cs="Times New Roman"/>
          <w:b/>
          <w:bCs/>
          <w:color w:val="333333"/>
          <w:szCs w:val="24"/>
        </w:rPr>
        <w:t xml:space="preserve"> ~]$ exit</w:t>
      </w:r>
    </w:p>
    <w:p w14:paraId="570CF59A"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logout</w:t>
      </w:r>
    </w:p>
    <w:p w14:paraId="2737027E"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427F9C">
        <w:rPr>
          <w:rFonts w:eastAsia="Times New Roman" w:cs="Times New Roman"/>
          <w:color w:val="333333"/>
          <w:szCs w:val="24"/>
        </w:rPr>
        <w:t xml:space="preserve">Connection to </w:t>
      </w:r>
      <w:proofErr w:type="spellStart"/>
      <w:r w:rsidRPr="00427F9C">
        <w:rPr>
          <w:rFonts w:eastAsia="Times New Roman" w:cs="Times New Roman"/>
          <w:color w:val="333333"/>
          <w:szCs w:val="24"/>
        </w:rPr>
        <w:t>servera</w:t>
      </w:r>
      <w:proofErr w:type="spellEnd"/>
      <w:r w:rsidRPr="00427F9C">
        <w:rPr>
          <w:rFonts w:eastAsia="Times New Roman" w:cs="Times New Roman"/>
          <w:color w:val="333333"/>
          <w:szCs w:val="24"/>
        </w:rPr>
        <w:t xml:space="preserve"> closed.</w:t>
      </w:r>
    </w:p>
    <w:p w14:paraId="046764AF" w14:textId="77777777" w:rsidR="00427F9C" w:rsidRP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b/>
          <w:bCs/>
          <w:color w:val="212529"/>
          <w:szCs w:val="24"/>
        </w:rPr>
        <w:t>Finish</w:t>
      </w:r>
    </w:p>
    <w:p w14:paraId="0D8E36F0" w14:textId="77777777" w:rsidR="00427F9C" w:rsidRP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On workstation, run the </w:t>
      </w:r>
      <w:r w:rsidRPr="00427F9C">
        <w:rPr>
          <w:rFonts w:eastAsia="Times New Roman" w:cs="Times New Roman"/>
          <w:b/>
          <w:bCs/>
          <w:color w:val="212529"/>
          <w:szCs w:val="24"/>
        </w:rPr>
        <w:t>lab processes-control finish</w:t>
      </w:r>
      <w:r w:rsidRPr="00427F9C">
        <w:rPr>
          <w:rFonts w:eastAsia="Times New Roman" w:cs="Times New Roman"/>
          <w:color w:val="212529"/>
          <w:szCs w:val="24"/>
        </w:rPr>
        <w:t> script to complete this exercise.</w:t>
      </w:r>
    </w:p>
    <w:p w14:paraId="23DE52DB" w14:textId="77777777" w:rsidR="00427F9C" w:rsidRPr="00427F9C" w:rsidRDefault="00427F9C" w:rsidP="00427F9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427F9C">
        <w:rPr>
          <w:rFonts w:eastAsia="Times New Roman" w:cs="Times New Roman"/>
          <w:b/>
          <w:bCs/>
          <w:color w:val="333333"/>
          <w:szCs w:val="24"/>
        </w:rPr>
        <w:t>[</w:t>
      </w:r>
      <w:proofErr w:type="spellStart"/>
      <w:r w:rsidRPr="00427F9C">
        <w:rPr>
          <w:rFonts w:eastAsia="Times New Roman" w:cs="Times New Roman"/>
          <w:b/>
          <w:bCs/>
          <w:color w:val="333333"/>
          <w:szCs w:val="24"/>
        </w:rPr>
        <w:t>student@workstation</w:t>
      </w:r>
      <w:proofErr w:type="spellEnd"/>
      <w:r w:rsidRPr="00427F9C">
        <w:rPr>
          <w:rFonts w:eastAsia="Times New Roman" w:cs="Times New Roman"/>
          <w:b/>
          <w:bCs/>
          <w:color w:val="333333"/>
          <w:szCs w:val="24"/>
        </w:rPr>
        <w:t xml:space="preserve"> ~]$ lab processes-control finish</w:t>
      </w:r>
    </w:p>
    <w:p w14:paraId="231D61D8" w14:textId="77777777" w:rsidR="00427F9C" w:rsidRDefault="00427F9C" w:rsidP="00427F9C">
      <w:pPr>
        <w:shd w:val="clear" w:color="auto" w:fill="FFFFFF"/>
        <w:spacing w:after="100" w:afterAutospacing="1"/>
        <w:rPr>
          <w:rFonts w:eastAsia="Times New Roman" w:cs="Times New Roman"/>
          <w:color w:val="212529"/>
          <w:szCs w:val="24"/>
        </w:rPr>
      </w:pPr>
      <w:r w:rsidRPr="00427F9C">
        <w:rPr>
          <w:rFonts w:eastAsia="Times New Roman" w:cs="Times New Roman"/>
          <w:color w:val="212529"/>
          <w:szCs w:val="24"/>
        </w:rPr>
        <w:t>This concludes the guided exercise.</w:t>
      </w:r>
    </w:p>
    <w:p w14:paraId="0475168C" w14:textId="77777777" w:rsidR="00427F9C" w:rsidRPr="00427F9C" w:rsidRDefault="00427F9C" w:rsidP="00427F9C">
      <w:pPr>
        <w:pStyle w:val="Heading1"/>
      </w:pPr>
      <w:r w:rsidRPr="00427F9C">
        <w:t>Killing Processes</w:t>
      </w:r>
    </w:p>
    <w:p w14:paraId="1AEEBE52" w14:textId="77777777" w:rsidR="00427F9C" w:rsidRPr="00427F9C" w:rsidRDefault="00427F9C" w:rsidP="00427F9C">
      <w:pPr>
        <w:pStyle w:val="Heading2"/>
      </w:pPr>
      <w:r w:rsidRPr="00427F9C">
        <w:t>Objectives</w:t>
      </w:r>
    </w:p>
    <w:p w14:paraId="540811E0" w14:textId="77777777" w:rsidR="00427F9C" w:rsidRPr="00427F9C" w:rsidRDefault="00427F9C" w:rsidP="00427F9C">
      <w:pPr>
        <w:pStyle w:val="NormalWeb"/>
        <w:shd w:val="clear" w:color="auto" w:fill="FFFFFF"/>
        <w:spacing w:before="0" w:beforeAutospacing="0"/>
        <w:rPr>
          <w:color w:val="212529"/>
        </w:rPr>
      </w:pPr>
      <w:r w:rsidRPr="00427F9C">
        <w:rPr>
          <w:color w:val="212529"/>
        </w:rPr>
        <w:t>After completing this section, you should be able to:</w:t>
      </w:r>
    </w:p>
    <w:p w14:paraId="54A2A028" w14:textId="77777777" w:rsidR="00427F9C" w:rsidRPr="00427F9C" w:rsidRDefault="00427F9C" w:rsidP="001F055C">
      <w:pPr>
        <w:pStyle w:val="NormalWeb"/>
        <w:numPr>
          <w:ilvl w:val="0"/>
          <w:numId w:val="14"/>
        </w:numPr>
        <w:shd w:val="clear" w:color="auto" w:fill="FFFFFF"/>
        <w:spacing w:before="0" w:beforeAutospacing="0"/>
        <w:rPr>
          <w:color w:val="212529"/>
        </w:rPr>
      </w:pPr>
      <w:r w:rsidRPr="00427F9C">
        <w:rPr>
          <w:color w:val="212529"/>
        </w:rPr>
        <w:t>Use commands to kill and communicate with processes.</w:t>
      </w:r>
    </w:p>
    <w:p w14:paraId="7DE6F9F1" w14:textId="77777777" w:rsidR="00427F9C" w:rsidRPr="00427F9C" w:rsidRDefault="00427F9C" w:rsidP="001F055C">
      <w:pPr>
        <w:pStyle w:val="NormalWeb"/>
        <w:numPr>
          <w:ilvl w:val="0"/>
          <w:numId w:val="14"/>
        </w:numPr>
        <w:shd w:val="clear" w:color="auto" w:fill="FFFFFF"/>
        <w:spacing w:before="0" w:beforeAutospacing="0"/>
        <w:rPr>
          <w:color w:val="212529"/>
        </w:rPr>
      </w:pPr>
      <w:r w:rsidRPr="00427F9C">
        <w:rPr>
          <w:color w:val="212529"/>
        </w:rPr>
        <w:t>Define the characteristics of a daemon process.</w:t>
      </w:r>
    </w:p>
    <w:p w14:paraId="210F8378" w14:textId="77777777" w:rsidR="00427F9C" w:rsidRPr="00427F9C" w:rsidRDefault="00427F9C" w:rsidP="001F055C">
      <w:pPr>
        <w:pStyle w:val="NormalWeb"/>
        <w:numPr>
          <w:ilvl w:val="0"/>
          <w:numId w:val="14"/>
        </w:numPr>
        <w:shd w:val="clear" w:color="auto" w:fill="FFFFFF"/>
        <w:spacing w:before="0" w:beforeAutospacing="0"/>
        <w:rPr>
          <w:color w:val="212529"/>
        </w:rPr>
      </w:pPr>
      <w:r w:rsidRPr="00427F9C">
        <w:rPr>
          <w:color w:val="212529"/>
        </w:rPr>
        <w:t>End user sessions and processes.</w:t>
      </w:r>
    </w:p>
    <w:p w14:paraId="6B33623D" w14:textId="77777777" w:rsidR="00427F9C" w:rsidRPr="00427F9C" w:rsidRDefault="00427F9C" w:rsidP="00427F9C">
      <w:pPr>
        <w:pStyle w:val="Heading2"/>
      </w:pPr>
      <w:r w:rsidRPr="00427F9C">
        <w:t>Process control using signals</w:t>
      </w:r>
    </w:p>
    <w:p w14:paraId="2D4CC196" w14:textId="77777777" w:rsidR="00427F9C" w:rsidRPr="00427F9C" w:rsidRDefault="00427F9C" w:rsidP="00427F9C">
      <w:pPr>
        <w:pStyle w:val="NormalWeb"/>
        <w:shd w:val="clear" w:color="auto" w:fill="FFFFFF"/>
        <w:spacing w:before="0" w:beforeAutospacing="0"/>
        <w:rPr>
          <w:color w:val="212529"/>
        </w:rPr>
      </w:pPr>
      <w:r w:rsidRPr="00427F9C">
        <w:rPr>
          <w:color w:val="212529"/>
        </w:rPr>
        <w:t>A signal is a software interrupt delivered to a process. Signals report events to an executing program. Events that generate a signal can be an error, external event (an I/O request or an expired timer), or by explicit use of a signal-sending command or keyboard sequence.</w:t>
      </w:r>
    </w:p>
    <w:p w14:paraId="74AB620B" w14:textId="77777777" w:rsidR="00427F9C" w:rsidRPr="00427F9C" w:rsidRDefault="00427F9C" w:rsidP="00427F9C">
      <w:pPr>
        <w:pStyle w:val="NormalWeb"/>
        <w:shd w:val="clear" w:color="auto" w:fill="FFFFFF"/>
        <w:spacing w:before="0" w:beforeAutospacing="0"/>
        <w:rPr>
          <w:color w:val="212529"/>
        </w:rPr>
      </w:pPr>
      <w:r w:rsidRPr="00427F9C">
        <w:rPr>
          <w:color w:val="212529"/>
        </w:rPr>
        <w:t>The following table lists the fundamental signals used by system administrators for routine process management. Refer to signals by either their short (HUP) or proper (SIGHUP) name.</w:t>
      </w:r>
    </w:p>
    <w:p w14:paraId="6DDD35EE" w14:textId="77777777" w:rsidR="00427F9C" w:rsidRPr="00427F9C" w:rsidRDefault="00427F9C" w:rsidP="00427F9C">
      <w:pPr>
        <w:pStyle w:val="Heading2"/>
      </w:pPr>
      <w:r w:rsidRPr="00427F9C">
        <w:rPr>
          <w:rStyle w:val="Strong"/>
          <w:b/>
          <w:bCs/>
        </w:rPr>
        <w:t>Table 8.2. Fundamental Process Management Signals</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Fundamental Process Management Signals"/>
      </w:tblPr>
      <w:tblGrid>
        <w:gridCol w:w="1191"/>
        <w:gridCol w:w="917"/>
        <w:gridCol w:w="1479"/>
        <w:gridCol w:w="7197"/>
      </w:tblGrid>
      <w:tr w:rsidR="00427F9C" w:rsidRPr="00427F9C" w14:paraId="75D408FA" w14:textId="77777777" w:rsidTr="00427F9C">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5A6AE811" w14:textId="77777777" w:rsidR="00427F9C" w:rsidRPr="00427F9C" w:rsidRDefault="00427F9C">
            <w:pPr>
              <w:jc w:val="center"/>
              <w:rPr>
                <w:rFonts w:cs="Times New Roman"/>
                <w:b/>
                <w:bCs/>
                <w:szCs w:val="24"/>
              </w:rPr>
            </w:pPr>
            <w:r w:rsidRPr="00427F9C">
              <w:rPr>
                <w:rFonts w:cs="Times New Roman"/>
                <w:b/>
                <w:bCs/>
                <w:szCs w:val="24"/>
              </w:rPr>
              <w:t>Signal number</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5255B0B6" w14:textId="77777777" w:rsidR="00427F9C" w:rsidRPr="00427F9C" w:rsidRDefault="00427F9C">
            <w:pPr>
              <w:jc w:val="center"/>
              <w:rPr>
                <w:rFonts w:cs="Times New Roman"/>
                <w:b/>
                <w:bCs/>
                <w:szCs w:val="24"/>
              </w:rPr>
            </w:pPr>
            <w:r w:rsidRPr="00427F9C">
              <w:rPr>
                <w:rFonts w:cs="Times New Roman"/>
                <w:b/>
                <w:bCs/>
                <w:szCs w:val="24"/>
              </w:rPr>
              <w:t>Short name</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3C691C78" w14:textId="77777777" w:rsidR="00427F9C" w:rsidRPr="00427F9C" w:rsidRDefault="00427F9C">
            <w:pPr>
              <w:jc w:val="center"/>
              <w:rPr>
                <w:rFonts w:cs="Times New Roman"/>
                <w:b/>
                <w:bCs/>
                <w:szCs w:val="24"/>
              </w:rPr>
            </w:pPr>
            <w:r w:rsidRPr="00427F9C">
              <w:rPr>
                <w:rFonts w:cs="Times New Roman"/>
                <w:b/>
                <w:bCs/>
                <w:szCs w:val="24"/>
              </w:rPr>
              <w:t>Definition</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27760615" w14:textId="77777777" w:rsidR="00427F9C" w:rsidRPr="00427F9C" w:rsidRDefault="00427F9C">
            <w:pPr>
              <w:jc w:val="center"/>
              <w:rPr>
                <w:rFonts w:cs="Times New Roman"/>
                <w:b/>
                <w:bCs/>
                <w:szCs w:val="24"/>
              </w:rPr>
            </w:pPr>
            <w:r w:rsidRPr="00427F9C">
              <w:rPr>
                <w:rFonts w:cs="Times New Roman"/>
                <w:b/>
                <w:bCs/>
                <w:szCs w:val="24"/>
              </w:rPr>
              <w:t>Purpose</w:t>
            </w:r>
          </w:p>
        </w:tc>
      </w:tr>
      <w:tr w:rsidR="00427F9C" w:rsidRPr="00427F9C" w14:paraId="6C86F59A"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6269453F" w14:textId="77777777" w:rsidR="00427F9C" w:rsidRPr="00427F9C" w:rsidRDefault="00427F9C">
            <w:pPr>
              <w:jc w:val="center"/>
              <w:rPr>
                <w:rFonts w:cs="Times New Roman"/>
                <w:szCs w:val="24"/>
              </w:rPr>
            </w:pPr>
            <w:r w:rsidRPr="00427F9C">
              <w:rPr>
                <w:rFonts w:cs="Times New Roman"/>
                <w:szCs w:val="24"/>
              </w:rPr>
              <w:t>1</w:t>
            </w:r>
          </w:p>
        </w:tc>
        <w:tc>
          <w:tcPr>
            <w:tcW w:w="0" w:type="auto"/>
            <w:tcBorders>
              <w:top w:val="single" w:sz="6" w:space="0" w:color="090808"/>
              <w:left w:val="outset" w:sz="6" w:space="0" w:color="auto"/>
              <w:bottom w:val="outset" w:sz="6" w:space="0" w:color="auto"/>
              <w:right w:val="outset" w:sz="6" w:space="0" w:color="auto"/>
            </w:tcBorders>
            <w:hideMark/>
          </w:tcPr>
          <w:p w14:paraId="7B926769" w14:textId="77777777" w:rsidR="00427F9C" w:rsidRPr="00427F9C" w:rsidRDefault="00427F9C">
            <w:pPr>
              <w:jc w:val="center"/>
              <w:rPr>
                <w:rFonts w:cs="Times New Roman"/>
                <w:szCs w:val="24"/>
              </w:rPr>
            </w:pPr>
            <w:r w:rsidRPr="00427F9C">
              <w:rPr>
                <w:rFonts w:cs="Times New Roman"/>
                <w:szCs w:val="24"/>
              </w:rPr>
              <w:t>HUP</w:t>
            </w:r>
          </w:p>
        </w:tc>
        <w:tc>
          <w:tcPr>
            <w:tcW w:w="0" w:type="auto"/>
            <w:tcBorders>
              <w:top w:val="single" w:sz="6" w:space="0" w:color="090808"/>
              <w:left w:val="outset" w:sz="6" w:space="0" w:color="auto"/>
              <w:bottom w:val="outset" w:sz="6" w:space="0" w:color="auto"/>
              <w:right w:val="outset" w:sz="6" w:space="0" w:color="auto"/>
            </w:tcBorders>
            <w:hideMark/>
          </w:tcPr>
          <w:p w14:paraId="3A962C11" w14:textId="77777777" w:rsidR="00427F9C" w:rsidRPr="00427F9C" w:rsidRDefault="00427F9C">
            <w:pPr>
              <w:rPr>
                <w:rFonts w:cs="Times New Roman"/>
                <w:szCs w:val="24"/>
              </w:rPr>
            </w:pPr>
            <w:r w:rsidRPr="00427F9C">
              <w:rPr>
                <w:rFonts w:cs="Times New Roman"/>
                <w:szCs w:val="24"/>
              </w:rPr>
              <w:t>Hangup</w:t>
            </w:r>
          </w:p>
        </w:tc>
        <w:tc>
          <w:tcPr>
            <w:tcW w:w="0" w:type="auto"/>
            <w:tcBorders>
              <w:top w:val="single" w:sz="6" w:space="0" w:color="090808"/>
              <w:left w:val="outset" w:sz="6" w:space="0" w:color="auto"/>
              <w:bottom w:val="outset" w:sz="6" w:space="0" w:color="auto"/>
              <w:right w:val="outset" w:sz="6" w:space="0" w:color="auto"/>
            </w:tcBorders>
            <w:hideMark/>
          </w:tcPr>
          <w:p w14:paraId="2E256B02" w14:textId="77777777" w:rsidR="00427F9C" w:rsidRPr="00427F9C" w:rsidRDefault="00427F9C">
            <w:pPr>
              <w:pStyle w:val="NormalWeb"/>
              <w:spacing w:before="0" w:beforeAutospacing="0"/>
            </w:pPr>
            <w:r w:rsidRPr="00427F9C">
              <w:t>Used to report termination of the controlling process of a terminal. Also used to request process reinitialization (configuration reload) without termination.</w:t>
            </w:r>
          </w:p>
        </w:tc>
      </w:tr>
      <w:tr w:rsidR="00427F9C" w:rsidRPr="00427F9C" w14:paraId="5E373D5F"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108918E6" w14:textId="77777777" w:rsidR="00427F9C" w:rsidRPr="00427F9C" w:rsidRDefault="00427F9C">
            <w:pPr>
              <w:jc w:val="center"/>
              <w:rPr>
                <w:rFonts w:cs="Times New Roman"/>
                <w:szCs w:val="24"/>
              </w:rPr>
            </w:pPr>
            <w:r w:rsidRPr="00427F9C">
              <w:rPr>
                <w:rFonts w:cs="Times New Roman"/>
                <w:szCs w:val="24"/>
              </w:rPr>
              <w:t>2</w:t>
            </w:r>
          </w:p>
        </w:tc>
        <w:tc>
          <w:tcPr>
            <w:tcW w:w="0" w:type="auto"/>
            <w:tcBorders>
              <w:top w:val="single" w:sz="6" w:space="0" w:color="090808"/>
              <w:left w:val="outset" w:sz="6" w:space="0" w:color="auto"/>
              <w:bottom w:val="outset" w:sz="6" w:space="0" w:color="auto"/>
              <w:right w:val="outset" w:sz="6" w:space="0" w:color="auto"/>
            </w:tcBorders>
            <w:hideMark/>
          </w:tcPr>
          <w:p w14:paraId="768CDE15" w14:textId="77777777" w:rsidR="00427F9C" w:rsidRPr="00427F9C" w:rsidRDefault="00427F9C">
            <w:pPr>
              <w:jc w:val="center"/>
              <w:rPr>
                <w:rFonts w:cs="Times New Roman"/>
                <w:szCs w:val="24"/>
              </w:rPr>
            </w:pPr>
            <w:r w:rsidRPr="00427F9C">
              <w:rPr>
                <w:rFonts w:cs="Times New Roman"/>
                <w:szCs w:val="24"/>
              </w:rPr>
              <w:t>INT</w:t>
            </w:r>
          </w:p>
        </w:tc>
        <w:tc>
          <w:tcPr>
            <w:tcW w:w="0" w:type="auto"/>
            <w:tcBorders>
              <w:top w:val="single" w:sz="6" w:space="0" w:color="090808"/>
              <w:left w:val="outset" w:sz="6" w:space="0" w:color="auto"/>
              <w:bottom w:val="outset" w:sz="6" w:space="0" w:color="auto"/>
              <w:right w:val="outset" w:sz="6" w:space="0" w:color="auto"/>
            </w:tcBorders>
            <w:hideMark/>
          </w:tcPr>
          <w:p w14:paraId="1530C41E" w14:textId="77777777" w:rsidR="00427F9C" w:rsidRPr="00427F9C" w:rsidRDefault="00427F9C">
            <w:pPr>
              <w:rPr>
                <w:rFonts w:cs="Times New Roman"/>
                <w:szCs w:val="24"/>
              </w:rPr>
            </w:pPr>
            <w:r w:rsidRPr="00427F9C">
              <w:rPr>
                <w:rFonts w:cs="Times New Roman"/>
                <w:szCs w:val="24"/>
              </w:rPr>
              <w:t>Keyboard interrupt</w:t>
            </w:r>
          </w:p>
        </w:tc>
        <w:tc>
          <w:tcPr>
            <w:tcW w:w="0" w:type="auto"/>
            <w:tcBorders>
              <w:top w:val="single" w:sz="6" w:space="0" w:color="090808"/>
              <w:left w:val="outset" w:sz="6" w:space="0" w:color="auto"/>
              <w:bottom w:val="outset" w:sz="6" w:space="0" w:color="auto"/>
              <w:right w:val="outset" w:sz="6" w:space="0" w:color="auto"/>
            </w:tcBorders>
            <w:hideMark/>
          </w:tcPr>
          <w:p w14:paraId="0AE06960" w14:textId="77777777" w:rsidR="00427F9C" w:rsidRPr="00427F9C" w:rsidRDefault="00427F9C">
            <w:pPr>
              <w:pStyle w:val="NormalWeb"/>
              <w:spacing w:before="0" w:beforeAutospacing="0"/>
            </w:pPr>
            <w:r w:rsidRPr="00427F9C">
              <w:t>Causes program termination. Can be blocked or handled. Sent by pressing INTR key sequence (</w:t>
            </w:r>
            <w:proofErr w:type="spellStart"/>
            <w:r w:rsidRPr="00427F9C">
              <w:rPr>
                <w:rStyle w:val="Strong"/>
                <w:rFonts w:eastAsiaTheme="majorEastAsia"/>
              </w:rPr>
              <w:t>Ctrl</w:t>
            </w:r>
            <w:r w:rsidRPr="00427F9C">
              <w:t>+</w:t>
            </w:r>
            <w:r w:rsidRPr="00427F9C">
              <w:rPr>
                <w:rStyle w:val="Strong"/>
                <w:rFonts w:eastAsiaTheme="majorEastAsia"/>
              </w:rPr>
              <w:t>c</w:t>
            </w:r>
            <w:proofErr w:type="spellEnd"/>
            <w:r w:rsidRPr="00427F9C">
              <w:t>).</w:t>
            </w:r>
          </w:p>
        </w:tc>
      </w:tr>
      <w:tr w:rsidR="00427F9C" w:rsidRPr="00427F9C" w14:paraId="7A090DCC"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083A59E1" w14:textId="77777777" w:rsidR="00427F9C" w:rsidRPr="00427F9C" w:rsidRDefault="00427F9C">
            <w:pPr>
              <w:jc w:val="center"/>
              <w:rPr>
                <w:rFonts w:cs="Times New Roman"/>
                <w:szCs w:val="24"/>
              </w:rPr>
            </w:pPr>
            <w:r w:rsidRPr="00427F9C">
              <w:rPr>
                <w:rFonts w:cs="Times New Roman"/>
                <w:szCs w:val="24"/>
              </w:rPr>
              <w:t>3</w:t>
            </w:r>
          </w:p>
        </w:tc>
        <w:tc>
          <w:tcPr>
            <w:tcW w:w="0" w:type="auto"/>
            <w:tcBorders>
              <w:top w:val="single" w:sz="6" w:space="0" w:color="090808"/>
              <w:left w:val="outset" w:sz="6" w:space="0" w:color="auto"/>
              <w:bottom w:val="outset" w:sz="6" w:space="0" w:color="auto"/>
              <w:right w:val="outset" w:sz="6" w:space="0" w:color="auto"/>
            </w:tcBorders>
            <w:hideMark/>
          </w:tcPr>
          <w:p w14:paraId="4196C396" w14:textId="77777777" w:rsidR="00427F9C" w:rsidRPr="00427F9C" w:rsidRDefault="00427F9C">
            <w:pPr>
              <w:jc w:val="center"/>
              <w:rPr>
                <w:rFonts w:cs="Times New Roman"/>
                <w:szCs w:val="24"/>
              </w:rPr>
            </w:pPr>
            <w:r w:rsidRPr="00427F9C">
              <w:rPr>
                <w:rFonts w:cs="Times New Roman"/>
                <w:szCs w:val="24"/>
              </w:rPr>
              <w:t>QUIT</w:t>
            </w:r>
          </w:p>
        </w:tc>
        <w:tc>
          <w:tcPr>
            <w:tcW w:w="0" w:type="auto"/>
            <w:tcBorders>
              <w:top w:val="single" w:sz="6" w:space="0" w:color="090808"/>
              <w:left w:val="outset" w:sz="6" w:space="0" w:color="auto"/>
              <w:bottom w:val="outset" w:sz="6" w:space="0" w:color="auto"/>
              <w:right w:val="outset" w:sz="6" w:space="0" w:color="auto"/>
            </w:tcBorders>
            <w:hideMark/>
          </w:tcPr>
          <w:p w14:paraId="4FDA29D5" w14:textId="77777777" w:rsidR="00427F9C" w:rsidRPr="00427F9C" w:rsidRDefault="00427F9C">
            <w:pPr>
              <w:rPr>
                <w:rFonts w:cs="Times New Roman"/>
                <w:szCs w:val="24"/>
              </w:rPr>
            </w:pPr>
            <w:r w:rsidRPr="00427F9C">
              <w:rPr>
                <w:rFonts w:cs="Times New Roman"/>
                <w:szCs w:val="24"/>
              </w:rPr>
              <w:t>Keyboard quit</w:t>
            </w:r>
          </w:p>
        </w:tc>
        <w:tc>
          <w:tcPr>
            <w:tcW w:w="0" w:type="auto"/>
            <w:tcBorders>
              <w:top w:val="single" w:sz="6" w:space="0" w:color="090808"/>
              <w:left w:val="outset" w:sz="6" w:space="0" w:color="auto"/>
              <w:bottom w:val="outset" w:sz="6" w:space="0" w:color="auto"/>
              <w:right w:val="outset" w:sz="6" w:space="0" w:color="auto"/>
            </w:tcBorders>
            <w:hideMark/>
          </w:tcPr>
          <w:p w14:paraId="7F83B022" w14:textId="77777777" w:rsidR="00427F9C" w:rsidRPr="00427F9C" w:rsidRDefault="00427F9C">
            <w:pPr>
              <w:pStyle w:val="NormalWeb"/>
              <w:spacing w:before="0" w:beforeAutospacing="0"/>
            </w:pPr>
            <w:r w:rsidRPr="00427F9C">
              <w:t>Similar to SIGINT; adds a process dump at termination. Sent by pressing QUIT key sequence (</w:t>
            </w:r>
            <w:r w:rsidRPr="00427F9C">
              <w:rPr>
                <w:rStyle w:val="Strong"/>
                <w:rFonts w:eastAsiaTheme="majorEastAsia"/>
              </w:rPr>
              <w:t>Ctrl</w:t>
            </w:r>
            <w:r w:rsidRPr="00427F9C">
              <w:t>+</w:t>
            </w:r>
            <w:r w:rsidRPr="00427F9C">
              <w:rPr>
                <w:rStyle w:val="Strong"/>
                <w:rFonts w:eastAsiaTheme="majorEastAsia"/>
              </w:rPr>
              <w:t>\</w:t>
            </w:r>
            <w:r w:rsidRPr="00427F9C">
              <w:t>).</w:t>
            </w:r>
          </w:p>
        </w:tc>
      </w:tr>
      <w:tr w:rsidR="00427F9C" w:rsidRPr="00427F9C" w14:paraId="2E689B7D"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48633848" w14:textId="77777777" w:rsidR="00427F9C" w:rsidRPr="00427F9C" w:rsidRDefault="00427F9C">
            <w:pPr>
              <w:jc w:val="center"/>
              <w:rPr>
                <w:rFonts w:cs="Times New Roman"/>
                <w:szCs w:val="24"/>
              </w:rPr>
            </w:pPr>
            <w:r w:rsidRPr="00427F9C">
              <w:rPr>
                <w:rFonts w:cs="Times New Roman"/>
                <w:szCs w:val="24"/>
              </w:rPr>
              <w:t>9</w:t>
            </w:r>
          </w:p>
        </w:tc>
        <w:tc>
          <w:tcPr>
            <w:tcW w:w="0" w:type="auto"/>
            <w:tcBorders>
              <w:top w:val="single" w:sz="6" w:space="0" w:color="090808"/>
              <w:left w:val="outset" w:sz="6" w:space="0" w:color="auto"/>
              <w:bottom w:val="outset" w:sz="6" w:space="0" w:color="auto"/>
              <w:right w:val="outset" w:sz="6" w:space="0" w:color="auto"/>
            </w:tcBorders>
            <w:hideMark/>
          </w:tcPr>
          <w:p w14:paraId="2172EEA9" w14:textId="77777777" w:rsidR="00427F9C" w:rsidRPr="00427F9C" w:rsidRDefault="00427F9C">
            <w:pPr>
              <w:jc w:val="center"/>
              <w:rPr>
                <w:rFonts w:cs="Times New Roman"/>
                <w:szCs w:val="24"/>
              </w:rPr>
            </w:pPr>
            <w:r w:rsidRPr="00427F9C">
              <w:rPr>
                <w:rFonts w:cs="Times New Roman"/>
                <w:szCs w:val="24"/>
              </w:rPr>
              <w:t>KILL</w:t>
            </w:r>
          </w:p>
        </w:tc>
        <w:tc>
          <w:tcPr>
            <w:tcW w:w="0" w:type="auto"/>
            <w:tcBorders>
              <w:top w:val="single" w:sz="6" w:space="0" w:color="090808"/>
              <w:left w:val="outset" w:sz="6" w:space="0" w:color="auto"/>
              <w:bottom w:val="outset" w:sz="6" w:space="0" w:color="auto"/>
              <w:right w:val="outset" w:sz="6" w:space="0" w:color="auto"/>
            </w:tcBorders>
            <w:hideMark/>
          </w:tcPr>
          <w:p w14:paraId="513A8E54" w14:textId="77777777" w:rsidR="00427F9C" w:rsidRPr="00427F9C" w:rsidRDefault="00427F9C">
            <w:pPr>
              <w:rPr>
                <w:rFonts w:cs="Times New Roman"/>
                <w:szCs w:val="24"/>
              </w:rPr>
            </w:pPr>
            <w:r w:rsidRPr="00427F9C">
              <w:rPr>
                <w:rFonts w:cs="Times New Roman"/>
                <w:szCs w:val="24"/>
              </w:rPr>
              <w:t xml:space="preserve">Kill, </w:t>
            </w:r>
            <w:proofErr w:type="spellStart"/>
            <w:r w:rsidRPr="00427F9C">
              <w:rPr>
                <w:rFonts w:cs="Times New Roman"/>
                <w:szCs w:val="24"/>
              </w:rPr>
              <w:t>unblockable</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4E730A8D" w14:textId="77777777" w:rsidR="00427F9C" w:rsidRPr="00427F9C" w:rsidRDefault="00427F9C">
            <w:pPr>
              <w:pStyle w:val="NormalWeb"/>
              <w:spacing w:before="0" w:beforeAutospacing="0"/>
            </w:pPr>
            <w:r w:rsidRPr="00427F9C">
              <w:t>Causes abrupt program termination. Cannot be blocked, ignored, or handled; always fatal.</w:t>
            </w:r>
          </w:p>
        </w:tc>
      </w:tr>
      <w:tr w:rsidR="00427F9C" w:rsidRPr="00427F9C" w14:paraId="080C7FA8"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7E21E332" w14:textId="77777777" w:rsidR="00427F9C" w:rsidRPr="00427F9C" w:rsidRDefault="00427F9C">
            <w:pPr>
              <w:jc w:val="center"/>
              <w:rPr>
                <w:rFonts w:cs="Times New Roman"/>
                <w:szCs w:val="24"/>
              </w:rPr>
            </w:pPr>
            <w:r w:rsidRPr="00427F9C">
              <w:rPr>
                <w:rFonts w:cs="Times New Roman"/>
                <w:szCs w:val="24"/>
              </w:rPr>
              <w:lastRenderedPageBreak/>
              <w:t>15</w:t>
            </w:r>
            <w:r w:rsidRPr="00427F9C">
              <w:rPr>
                <w:rStyle w:val="Emphasis"/>
                <w:rFonts w:cs="Times New Roman"/>
                <w:szCs w:val="24"/>
              </w:rPr>
              <w:t>default</w:t>
            </w:r>
          </w:p>
        </w:tc>
        <w:tc>
          <w:tcPr>
            <w:tcW w:w="0" w:type="auto"/>
            <w:tcBorders>
              <w:top w:val="single" w:sz="6" w:space="0" w:color="090808"/>
              <w:left w:val="outset" w:sz="6" w:space="0" w:color="auto"/>
              <w:bottom w:val="outset" w:sz="6" w:space="0" w:color="auto"/>
              <w:right w:val="outset" w:sz="6" w:space="0" w:color="auto"/>
            </w:tcBorders>
            <w:hideMark/>
          </w:tcPr>
          <w:p w14:paraId="7515FEBB" w14:textId="77777777" w:rsidR="00427F9C" w:rsidRPr="00427F9C" w:rsidRDefault="00427F9C">
            <w:pPr>
              <w:jc w:val="center"/>
              <w:rPr>
                <w:rFonts w:cs="Times New Roman"/>
                <w:szCs w:val="24"/>
              </w:rPr>
            </w:pPr>
            <w:r w:rsidRPr="00427F9C">
              <w:rPr>
                <w:rFonts w:cs="Times New Roman"/>
                <w:szCs w:val="24"/>
              </w:rPr>
              <w:t>TERM</w:t>
            </w:r>
          </w:p>
        </w:tc>
        <w:tc>
          <w:tcPr>
            <w:tcW w:w="0" w:type="auto"/>
            <w:tcBorders>
              <w:top w:val="single" w:sz="6" w:space="0" w:color="090808"/>
              <w:left w:val="outset" w:sz="6" w:space="0" w:color="auto"/>
              <w:bottom w:val="outset" w:sz="6" w:space="0" w:color="auto"/>
              <w:right w:val="outset" w:sz="6" w:space="0" w:color="auto"/>
            </w:tcBorders>
            <w:hideMark/>
          </w:tcPr>
          <w:p w14:paraId="67DA38A7" w14:textId="77777777" w:rsidR="00427F9C" w:rsidRPr="00427F9C" w:rsidRDefault="00427F9C">
            <w:pPr>
              <w:rPr>
                <w:rFonts w:cs="Times New Roman"/>
                <w:szCs w:val="24"/>
              </w:rPr>
            </w:pPr>
            <w:r w:rsidRPr="00427F9C">
              <w:rPr>
                <w:rFonts w:cs="Times New Roman"/>
                <w:szCs w:val="24"/>
              </w:rPr>
              <w:t>Terminate</w:t>
            </w:r>
          </w:p>
        </w:tc>
        <w:tc>
          <w:tcPr>
            <w:tcW w:w="0" w:type="auto"/>
            <w:tcBorders>
              <w:top w:val="single" w:sz="6" w:space="0" w:color="090808"/>
              <w:left w:val="outset" w:sz="6" w:space="0" w:color="auto"/>
              <w:bottom w:val="outset" w:sz="6" w:space="0" w:color="auto"/>
              <w:right w:val="outset" w:sz="6" w:space="0" w:color="auto"/>
            </w:tcBorders>
            <w:hideMark/>
          </w:tcPr>
          <w:p w14:paraId="39BC4E16" w14:textId="77777777" w:rsidR="00427F9C" w:rsidRPr="00427F9C" w:rsidRDefault="00427F9C">
            <w:pPr>
              <w:pStyle w:val="NormalWeb"/>
              <w:spacing w:before="0" w:beforeAutospacing="0"/>
            </w:pPr>
            <w:r w:rsidRPr="00427F9C">
              <w:t>Causes program termination. Unlike SIGKILL, can be blocked, ignored, or handled. The </w:t>
            </w:r>
            <w:r w:rsidRPr="00427F9C">
              <w:rPr>
                <w:rStyle w:val="Quote1"/>
                <w:rFonts w:eastAsiaTheme="majorEastAsia"/>
              </w:rPr>
              <w:t>“polite”</w:t>
            </w:r>
            <w:r w:rsidRPr="00427F9C">
              <w:t> way to ask a program to terminate; allows self-cleanup.</w:t>
            </w:r>
          </w:p>
        </w:tc>
      </w:tr>
      <w:tr w:rsidR="00427F9C" w:rsidRPr="00427F9C" w14:paraId="28005993"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628A0574" w14:textId="77777777" w:rsidR="00427F9C" w:rsidRPr="00427F9C" w:rsidRDefault="00427F9C">
            <w:pPr>
              <w:jc w:val="center"/>
              <w:rPr>
                <w:rFonts w:cs="Times New Roman"/>
                <w:szCs w:val="24"/>
              </w:rPr>
            </w:pPr>
            <w:r w:rsidRPr="00427F9C">
              <w:rPr>
                <w:rFonts w:cs="Times New Roman"/>
                <w:szCs w:val="24"/>
              </w:rPr>
              <w:t>18</w:t>
            </w:r>
          </w:p>
        </w:tc>
        <w:tc>
          <w:tcPr>
            <w:tcW w:w="0" w:type="auto"/>
            <w:tcBorders>
              <w:top w:val="single" w:sz="6" w:space="0" w:color="090808"/>
              <w:left w:val="outset" w:sz="6" w:space="0" w:color="auto"/>
              <w:bottom w:val="outset" w:sz="6" w:space="0" w:color="auto"/>
              <w:right w:val="outset" w:sz="6" w:space="0" w:color="auto"/>
            </w:tcBorders>
            <w:hideMark/>
          </w:tcPr>
          <w:p w14:paraId="64002089" w14:textId="77777777" w:rsidR="00427F9C" w:rsidRPr="00427F9C" w:rsidRDefault="00427F9C">
            <w:pPr>
              <w:jc w:val="center"/>
              <w:rPr>
                <w:rFonts w:cs="Times New Roman"/>
                <w:szCs w:val="24"/>
              </w:rPr>
            </w:pPr>
            <w:r w:rsidRPr="00427F9C">
              <w:rPr>
                <w:rFonts w:cs="Times New Roman"/>
                <w:szCs w:val="24"/>
              </w:rPr>
              <w:t>CONT</w:t>
            </w:r>
          </w:p>
        </w:tc>
        <w:tc>
          <w:tcPr>
            <w:tcW w:w="0" w:type="auto"/>
            <w:tcBorders>
              <w:top w:val="single" w:sz="6" w:space="0" w:color="090808"/>
              <w:left w:val="outset" w:sz="6" w:space="0" w:color="auto"/>
              <w:bottom w:val="outset" w:sz="6" w:space="0" w:color="auto"/>
              <w:right w:val="outset" w:sz="6" w:space="0" w:color="auto"/>
            </w:tcBorders>
            <w:hideMark/>
          </w:tcPr>
          <w:p w14:paraId="73ED0919" w14:textId="77777777" w:rsidR="00427F9C" w:rsidRPr="00427F9C" w:rsidRDefault="00427F9C">
            <w:pPr>
              <w:rPr>
                <w:rFonts w:cs="Times New Roman"/>
                <w:szCs w:val="24"/>
              </w:rPr>
            </w:pPr>
            <w:r w:rsidRPr="00427F9C">
              <w:rPr>
                <w:rFonts w:cs="Times New Roman"/>
                <w:szCs w:val="24"/>
              </w:rPr>
              <w:t>Continue</w:t>
            </w:r>
          </w:p>
        </w:tc>
        <w:tc>
          <w:tcPr>
            <w:tcW w:w="0" w:type="auto"/>
            <w:tcBorders>
              <w:top w:val="single" w:sz="6" w:space="0" w:color="090808"/>
              <w:left w:val="outset" w:sz="6" w:space="0" w:color="auto"/>
              <w:bottom w:val="outset" w:sz="6" w:space="0" w:color="auto"/>
              <w:right w:val="outset" w:sz="6" w:space="0" w:color="auto"/>
            </w:tcBorders>
            <w:hideMark/>
          </w:tcPr>
          <w:p w14:paraId="67830269" w14:textId="77777777" w:rsidR="00427F9C" w:rsidRPr="00427F9C" w:rsidRDefault="00427F9C">
            <w:pPr>
              <w:pStyle w:val="NormalWeb"/>
              <w:spacing w:before="0" w:beforeAutospacing="0"/>
            </w:pPr>
            <w:r w:rsidRPr="00427F9C">
              <w:t>Sent to a process to resume, if stopped. Cannot be blocked. Even if handled, always resumes the process.</w:t>
            </w:r>
          </w:p>
        </w:tc>
      </w:tr>
      <w:tr w:rsidR="00427F9C" w:rsidRPr="00427F9C" w14:paraId="2CCC8554"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307937AB" w14:textId="77777777" w:rsidR="00427F9C" w:rsidRPr="00427F9C" w:rsidRDefault="00427F9C">
            <w:pPr>
              <w:jc w:val="center"/>
              <w:rPr>
                <w:rFonts w:cs="Times New Roman"/>
                <w:szCs w:val="24"/>
              </w:rPr>
            </w:pPr>
            <w:r w:rsidRPr="00427F9C">
              <w:rPr>
                <w:rFonts w:cs="Times New Roman"/>
                <w:szCs w:val="24"/>
              </w:rPr>
              <w:t>19</w:t>
            </w:r>
          </w:p>
        </w:tc>
        <w:tc>
          <w:tcPr>
            <w:tcW w:w="0" w:type="auto"/>
            <w:tcBorders>
              <w:top w:val="single" w:sz="6" w:space="0" w:color="090808"/>
              <w:left w:val="outset" w:sz="6" w:space="0" w:color="auto"/>
              <w:bottom w:val="outset" w:sz="6" w:space="0" w:color="auto"/>
              <w:right w:val="outset" w:sz="6" w:space="0" w:color="auto"/>
            </w:tcBorders>
            <w:hideMark/>
          </w:tcPr>
          <w:p w14:paraId="355957BD" w14:textId="77777777" w:rsidR="00427F9C" w:rsidRPr="00427F9C" w:rsidRDefault="00427F9C">
            <w:pPr>
              <w:jc w:val="center"/>
              <w:rPr>
                <w:rFonts w:cs="Times New Roman"/>
                <w:szCs w:val="24"/>
              </w:rPr>
            </w:pPr>
            <w:r w:rsidRPr="00427F9C">
              <w:rPr>
                <w:rFonts w:cs="Times New Roman"/>
                <w:szCs w:val="24"/>
              </w:rPr>
              <w:t>STOP</w:t>
            </w:r>
          </w:p>
        </w:tc>
        <w:tc>
          <w:tcPr>
            <w:tcW w:w="0" w:type="auto"/>
            <w:tcBorders>
              <w:top w:val="single" w:sz="6" w:space="0" w:color="090808"/>
              <w:left w:val="outset" w:sz="6" w:space="0" w:color="auto"/>
              <w:bottom w:val="outset" w:sz="6" w:space="0" w:color="auto"/>
              <w:right w:val="outset" w:sz="6" w:space="0" w:color="auto"/>
            </w:tcBorders>
            <w:hideMark/>
          </w:tcPr>
          <w:p w14:paraId="3F87C57A" w14:textId="77777777" w:rsidR="00427F9C" w:rsidRPr="00427F9C" w:rsidRDefault="00427F9C">
            <w:pPr>
              <w:rPr>
                <w:rFonts w:cs="Times New Roman"/>
                <w:szCs w:val="24"/>
              </w:rPr>
            </w:pPr>
            <w:r w:rsidRPr="00427F9C">
              <w:rPr>
                <w:rFonts w:cs="Times New Roman"/>
                <w:szCs w:val="24"/>
              </w:rPr>
              <w:t xml:space="preserve">Stop, </w:t>
            </w:r>
            <w:proofErr w:type="spellStart"/>
            <w:r w:rsidRPr="00427F9C">
              <w:rPr>
                <w:rFonts w:cs="Times New Roman"/>
                <w:szCs w:val="24"/>
              </w:rPr>
              <w:t>unblockable</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56AFAEAA" w14:textId="77777777" w:rsidR="00427F9C" w:rsidRPr="00427F9C" w:rsidRDefault="00427F9C">
            <w:pPr>
              <w:pStyle w:val="NormalWeb"/>
              <w:spacing w:before="0" w:beforeAutospacing="0"/>
            </w:pPr>
            <w:r w:rsidRPr="00427F9C">
              <w:t>Suspends the process. Cannot be blocked or handled.</w:t>
            </w:r>
          </w:p>
        </w:tc>
      </w:tr>
      <w:tr w:rsidR="00427F9C" w:rsidRPr="00427F9C" w14:paraId="4BFCCDFB" w14:textId="77777777" w:rsidTr="00427F9C">
        <w:tc>
          <w:tcPr>
            <w:tcW w:w="0" w:type="auto"/>
            <w:tcBorders>
              <w:top w:val="single" w:sz="6" w:space="0" w:color="090808"/>
              <w:left w:val="outset" w:sz="6" w:space="0" w:color="auto"/>
              <w:bottom w:val="outset" w:sz="6" w:space="0" w:color="auto"/>
              <w:right w:val="outset" w:sz="6" w:space="0" w:color="auto"/>
            </w:tcBorders>
            <w:hideMark/>
          </w:tcPr>
          <w:p w14:paraId="3D23ABA0" w14:textId="77777777" w:rsidR="00427F9C" w:rsidRPr="00427F9C" w:rsidRDefault="00427F9C">
            <w:pPr>
              <w:jc w:val="center"/>
              <w:rPr>
                <w:rFonts w:cs="Times New Roman"/>
                <w:szCs w:val="24"/>
              </w:rPr>
            </w:pPr>
            <w:r w:rsidRPr="00427F9C">
              <w:rPr>
                <w:rFonts w:cs="Times New Roman"/>
                <w:szCs w:val="24"/>
              </w:rPr>
              <w:t>20</w:t>
            </w:r>
          </w:p>
        </w:tc>
        <w:tc>
          <w:tcPr>
            <w:tcW w:w="0" w:type="auto"/>
            <w:tcBorders>
              <w:top w:val="single" w:sz="6" w:space="0" w:color="090808"/>
              <w:left w:val="outset" w:sz="6" w:space="0" w:color="auto"/>
              <w:bottom w:val="outset" w:sz="6" w:space="0" w:color="auto"/>
              <w:right w:val="outset" w:sz="6" w:space="0" w:color="auto"/>
            </w:tcBorders>
            <w:hideMark/>
          </w:tcPr>
          <w:p w14:paraId="1C7BF73D" w14:textId="77777777" w:rsidR="00427F9C" w:rsidRPr="00427F9C" w:rsidRDefault="00427F9C">
            <w:pPr>
              <w:jc w:val="center"/>
              <w:rPr>
                <w:rFonts w:cs="Times New Roman"/>
                <w:szCs w:val="24"/>
              </w:rPr>
            </w:pPr>
            <w:r w:rsidRPr="00427F9C">
              <w:rPr>
                <w:rFonts w:cs="Times New Roman"/>
                <w:szCs w:val="24"/>
              </w:rPr>
              <w:t>TSTP</w:t>
            </w:r>
          </w:p>
        </w:tc>
        <w:tc>
          <w:tcPr>
            <w:tcW w:w="0" w:type="auto"/>
            <w:tcBorders>
              <w:top w:val="single" w:sz="6" w:space="0" w:color="090808"/>
              <w:left w:val="outset" w:sz="6" w:space="0" w:color="auto"/>
              <w:bottom w:val="outset" w:sz="6" w:space="0" w:color="auto"/>
              <w:right w:val="outset" w:sz="6" w:space="0" w:color="auto"/>
            </w:tcBorders>
            <w:hideMark/>
          </w:tcPr>
          <w:p w14:paraId="5AC89808" w14:textId="77777777" w:rsidR="00427F9C" w:rsidRPr="00427F9C" w:rsidRDefault="00427F9C">
            <w:pPr>
              <w:rPr>
                <w:rFonts w:cs="Times New Roman"/>
                <w:szCs w:val="24"/>
              </w:rPr>
            </w:pPr>
            <w:r w:rsidRPr="00427F9C">
              <w:rPr>
                <w:rFonts w:cs="Times New Roman"/>
                <w:szCs w:val="24"/>
              </w:rPr>
              <w:t>Keyboard stop</w:t>
            </w:r>
          </w:p>
        </w:tc>
        <w:tc>
          <w:tcPr>
            <w:tcW w:w="0" w:type="auto"/>
            <w:tcBorders>
              <w:top w:val="single" w:sz="6" w:space="0" w:color="090808"/>
              <w:left w:val="outset" w:sz="6" w:space="0" w:color="auto"/>
              <w:bottom w:val="outset" w:sz="6" w:space="0" w:color="auto"/>
              <w:right w:val="outset" w:sz="6" w:space="0" w:color="auto"/>
            </w:tcBorders>
            <w:hideMark/>
          </w:tcPr>
          <w:p w14:paraId="5C7D3F93" w14:textId="77777777" w:rsidR="00427F9C" w:rsidRPr="00427F9C" w:rsidRDefault="00427F9C">
            <w:pPr>
              <w:pStyle w:val="NormalWeb"/>
              <w:spacing w:before="0" w:beforeAutospacing="0"/>
            </w:pPr>
            <w:r w:rsidRPr="00427F9C">
              <w:t>Unlike SIGSTOP, can be blocked, ignored, or handled. Sent by pressing SUSP key sequence (</w:t>
            </w:r>
            <w:proofErr w:type="spellStart"/>
            <w:r w:rsidRPr="00427F9C">
              <w:rPr>
                <w:rStyle w:val="Strong"/>
                <w:rFonts w:eastAsiaTheme="majorEastAsia"/>
              </w:rPr>
              <w:t>Ctrl</w:t>
            </w:r>
            <w:r w:rsidRPr="00427F9C">
              <w:t>+</w:t>
            </w:r>
            <w:r w:rsidRPr="00427F9C">
              <w:rPr>
                <w:rStyle w:val="Strong"/>
                <w:rFonts w:eastAsiaTheme="majorEastAsia"/>
              </w:rPr>
              <w:t>z</w:t>
            </w:r>
            <w:proofErr w:type="spellEnd"/>
            <w:r w:rsidRPr="00427F9C">
              <w:t>).</w:t>
            </w:r>
          </w:p>
        </w:tc>
      </w:tr>
    </w:tbl>
    <w:p w14:paraId="3C76FF62" w14:textId="77777777" w:rsidR="00427F9C" w:rsidRPr="00427F9C" w:rsidRDefault="00427F9C" w:rsidP="00427F9C">
      <w:pPr>
        <w:rPr>
          <w:rFonts w:cs="Times New Roman"/>
          <w:szCs w:val="24"/>
        </w:rPr>
      </w:pPr>
    </w:p>
    <w:p w14:paraId="3C302D57" w14:textId="77777777" w:rsidR="00427F9C" w:rsidRPr="00427F9C" w:rsidRDefault="00427F9C" w:rsidP="00427F9C">
      <w:pPr>
        <w:pStyle w:val="Heading2"/>
      </w:pPr>
      <w:r w:rsidRPr="00427F9C">
        <w:t>Note</w:t>
      </w:r>
    </w:p>
    <w:p w14:paraId="1F483B2C" w14:textId="77777777" w:rsidR="00427F9C" w:rsidRPr="00427F9C" w:rsidRDefault="00427F9C" w:rsidP="00427F9C">
      <w:pPr>
        <w:pStyle w:val="NormalWeb"/>
        <w:shd w:val="clear" w:color="auto" w:fill="FFFFFF"/>
        <w:spacing w:before="0" w:beforeAutospacing="0"/>
        <w:rPr>
          <w:color w:val="212529"/>
        </w:rPr>
      </w:pPr>
      <w:r w:rsidRPr="00427F9C">
        <w:rPr>
          <w:color w:val="212529"/>
        </w:rPr>
        <w:t>Signal numbers vary on different Linux hardware platforms, but signal names and meanings are standardized. For command use, it is advised to use signal names instead of numbers. The numbers discussed in this section are for x86_64 systems.</w:t>
      </w:r>
    </w:p>
    <w:p w14:paraId="3112D549" w14:textId="77777777" w:rsidR="00427F9C" w:rsidRPr="00427F9C" w:rsidRDefault="00427F9C" w:rsidP="00427F9C">
      <w:pPr>
        <w:pStyle w:val="NormalWeb"/>
        <w:shd w:val="clear" w:color="auto" w:fill="FFFFFF"/>
        <w:spacing w:before="0" w:beforeAutospacing="0"/>
        <w:rPr>
          <w:color w:val="212529"/>
        </w:rPr>
      </w:pPr>
      <w:r w:rsidRPr="00427F9C">
        <w:rPr>
          <w:color w:val="212529"/>
        </w:rPr>
        <w:t>Each signal has a </w:t>
      </w:r>
      <w:r w:rsidRPr="00427F9C">
        <w:rPr>
          <w:rStyle w:val="Emphasis"/>
          <w:color w:val="212529"/>
        </w:rPr>
        <w:t>default action</w:t>
      </w:r>
      <w:r w:rsidRPr="00427F9C">
        <w:rPr>
          <w:color w:val="212529"/>
        </w:rPr>
        <w:t>, usually one of the following:</w:t>
      </w:r>
    </w:p>
    <w:p w14:paraId="3A8D243E" w14:textId="77777777" w:rsidR="00427F9C" w:rsidRPr="00427F9C" w:rsidRDefault="00427F9C" w:rsidP="001F055C">
      <w:pPr>
        <w:pStyle w:val="NormalWeb"/>
        <w:numPr>
          <w:ilvl w:val="0"/>
          <w:numId w:val="15"/>
        </w:numPr>
        <w:shd w:val="clear" w:color="auto" w:fill="FFFFFF"/>
        <w:spacing w:before="0" w:beforeAutospacing="0"/>
        <w:rPr>
          <w:color w:val="212529"/>
        </w:rPr>
      </w:pPr>
      <w:r w:rsidRPr="00427F9C">
        <w:rPr>
          <w:rStyle w:val="HTMLCode"/>
          <w:rFonts w:ascii="Times New Roman" w:hAnsi="Times New Roman"/>
          <w:color w:val="212529"/>
          <w:sz w:val="24"/>
          <w:szCs w:val="24"/>
        </w:rPr>
        <w:t>Term</w:t>
      </w:r>
      <w:r w:rsidRPr="00427F9C">
        <w:rPr>
          <w:color w:val="212529"/>
        </w:rPr>
        <w:t> - Cause a program to terminate (exit) at once.</w:t>
      </w:r>
    </w:p>
    <w:p w14:paraId="53B42661" w14:textId="77777777" w:rsidR="00427F9C" w:rsidRPr="00427F9C" w:rsidRDefault="00427F9C" w:rsidP="001F055C">
      <w:pPr>
        <w:pStyle w:val="NormalWeb"/>
        <w:numPr>
          <w:ilvl w:val="0"/>
          <w:numId w:val="15"/>
        </w:numPr>
        <w:shd w:val="clear" w:color="auto" w:fill="FFFFFF"/>
        <w:spacing w:before="0" w:beforeAutospacing="0"/>
        <w:rPr>
          <w:color w:val="212529"/>
        </w:rPr>
      </w:pPr>
      <w:r w:rsidRPr="00427F9C">
        <w:rPr>
          <w:rStyle w:val="HTMLCode"/>
          <w:rFonts w:ascii="Times New Roman" w:hAnsi="Times New Roman"/>
          <w:color w:val="212529"/>
          <w:sz w:val="24"/>
          <w:szCs w:val="24"/>
        </w:rPr>
        <w:t>Core</w:t>
      </w:r>
      <w:r w:rsidRPr="00427F9C">
        <w:rPr>
          <w:color w:val="212529"/>
        </w:rPr>
        <w:t> - Cause a program to save a memory image (core dump), then terminate.</w:t>
      </w:r>
    </w:p>
    <w:p w14:paraId="4131387F" w14:textId="77777777" w:rsidR="00427F9C" w:rsidRPr="00427F9C" w:rsidRDefault="00427F9C" w:rsidP="001F055C">
      <w:pPr>
        <w:pStyle w:val="NormalWeb"/>
        <w:numPr>
          <w:ilvl w:val="0"/>
          <w:numId w:val="15"/>
        </w:numPr>
        <w:shd w:val="clear" w:color="auto" w:fill="FFFFFF"/>
        <w:spacing w:before="0" w:beforeAutospacing="0"/>
        <w:rPr>
          <w:color w:val="212529"/>
        </w:rPr>
      </w:pPr>
      <w:r w:rsidRPr="00427F9C">
        <w:rPr>
          <w:rStyle w:val="HTMLCode"/>
          <w:rFonts w:ascii="Times New Roman" w:hAnsi="Times New Roman"/>
          <w:color w:val="212529"/>
          <w:sz w:val="24"/>
          <w:szCs w:val="24"/>
        </w:rPr>
        <w:t>Stop</w:t>
      </w:r>
      <w:r w:rsidRPr="00427F9C">
        <w:rPr>
          <w:color w:val="212529"/>
        </w:rPr>
        <w:t> - Cause a program to stop executing (suspend) and wait to continue (resume).</w:t>
      </w:r>
    </w:p>
    <w:p w14:paraId="18513123" w14:textId="77777777" w:rsidR="00427F9C" w:rsidRPr="00427F9C" w:rsidRDefault="00427F9C" w:rsidP="00427F9C">
      <w:pPr>
        <w:pStyle w:val="NormalWeb"/>
        <w:shd w:val="clear" w:color="auto" w:fill="FFFFFF"/>
        <w:spacing w:before="0" w:beforeAutospacing="0"/>
        <w:rPr>
          <w:color w:val="212529"/>
        </w:rPr>
      </w:pPr>
      <w:r w:rsidRPr="00427F9C">
        <w:rPr>
          <w:color w:val="212529"/>
        </w:rPr>
        <w:t>Programs can be prepared to react to expected event signals by implementing handler routines to ignore, replace, or extend a signal's default action.</w:t>
      </w:r>
    </w:p>
    <w:p w14:paraId="7DD6CCC0" w14:textId="77777777" w:rsidR="00427F9C" w:rsidRPr="00427F9C" w:rsidRDefault="00427F9C" w:rsidP="00427F9C">
      <w:pPr>
        <w:pStyle w:val="Heading2"/>
      </w:pPr>
      <w:r w:rsidRPr="00427F9C">
        <w:rPr>
          <w:rStyle w:val="Strong"/>
          <w:b/>
          <w:bCs/>
        </w:rPr>
        <w:t>Commands for Sending Signals by Explicit Request</w:t>
      </w:r>
    </w:p>
    <w:p w14:paraId="3479D511" w14:textId="77777777" w:rsidR="00427F9C" w:rsidRPr="00427F9C" w:rsidRDefault="00427F9C" w:rsidP="00427F9C">
      <w:pPr>
        <w:pStyle w:val="NormalWeb"/>
        <w:shd w:val="clear" w:color="auto" w:fill="FFFFFF"/>
        <w:spacing w:before="0" w:beforeAutospacing="0"/>
        <w:rPr>
          <w:color w:val="212529"/>
        </w:rPr>
      </w:pPr>
      <w:r w:rsidRPr="00427F9C">
        <w:rPr>
          <w:color w:val="212529"/>
        </w:rPr>
        <w:t>You signal the current foreground process by pressing a keyboard control sequence to suspend (</w:t>
      </w:r>
      <w:proofErr w:type="spellStart"/>
      <w:r w:rsidRPr="00427F9C">
        <w:rPr>
          <w:rStyle w:val="Strong"/>
          <w:rFonts w:eastAsiaTheme="majorEastAsia"/>
          <w:color w:val="212529"/>
        </w:rPr>
        <w:t>Ctrl</w:t>
      </w:r>
      <w:r w:rsidRPr="00427F9C">
        <w:rPr>
          <w:color w:val="212529"/>
        </w:rPr>
        <w:t>+</w:t>
      </w:r>
      <w:r w:rsidRPr="00427F9C">
        <w:rPr>
          <w:rStyle w:val="Strong"/>
          <w:rFonts w:eastAsiaTheme="majorEastAsia"/>
          <w:color w:val="212529"/>
        </w:rPr>
        <w:t>z</w:t>
      </w:r>
      <w:proofErr w:type="spellEnd"/>
      <w:r w:rsidRPr="00427F9C">
        <w:rPr>
          <w:color w:val="212529"/>
        </w:rPr>
        <w:t>), kill (</w:t>
      </w:r>
      <w:proofErr w:type="spellStart"/>
      <w:r w:rsidRPr="00427F9C">
        <w:rPr>
          <w:rStyle w:val="Strong"/>
          <w:rFonts w:eastAsiaTheme="majorEastAsia"/>
          <w:color w:val="212529"/>
        </w:rPr>
        <w:t>Ctrl</w:t>
      </w:r>
      <w:r w:rsidRPr="00427F9C">
        <w:rPr>
          <w:color w:val="212529"/>
        </w:rPr>
        <w:t>+</w:t>
      </w:r>
      <w:r w:rsidRPr="00427F9C">
        <w:rPr>
          <w:rStyle w:val="Strong"/>
          <w:rFonts w:eastAsiaTheme="majorEastAsia"/>
          <w:color w:val="212529"/>
        </w:rPr>
        <w:t>c</w:t>
      </w:r>
      <w:proofErr w:type="spellEnd"/>
      <w:r w:rsidRPr="00427F9C">
        <w:rPr>
          <w:color w:val="212529"/>
        </w:rPr>
        <w:t>), or core dump (</w:t>
      </w:r>
      <w:r w:rsidRPr="00427F9C">
        <w:rPr>
          <w:rStyle w:val="Strong"/>
          <w:rFonts w:eastAsiaTheme="majorEastAsia"/>
          <w:color w:val="212529"/>
        </w:rPr>
        <w:t>Ctrl</w:t>
      </w:r>
      <w:r w:rsidRPr="00427F9C">
        <w:rPr>
          <w:color w:val="212529"/>
        </w:rPr>
        <w:t>+</w:t>
      </w:r>
      <w:r w:rsidRPr="00427F9C">
        <w:rPr>
          <w:rStyle w:val="Strong"/>
          <w:rFonts w:eastAsiaTheme="majorEastAsia"/>
          <w:color w:val="212529"/>
        </w:rPr>
        <w:t>\</w:t>
      </w:r>
      <w:r w:rsidRPr="00427F9C">
        <w:rPr>
          <w:color w:val="212529"/>
        </w:rPr>
        <w:t>) the process. However, you will use signal-sending commands to send signals to a background process or to processes in a different session.</w:t>
      </w:r>
    </w:p>
    <w:p w14:paraId="40EFB5A2" w14:textId="77777777" w:rsidR="00427F9C" w:rsidRPr="00427F9C" w:rsidRDefault="00427F9C" w:rsidP="00427F9C">
      <w:pPr>
        <w:pStyle w:val="NormalWeb"/>
        <w:shd w:val="clear" w:color="auto" w:fill="FFFFFF"/>
        <w:spacing w:before="0" w:beforeAutospacing="0"/>
        <w:rPr>
          <w:color w:val="212529"/>
        </w:rPr>
      </w:pPr>
      <w:r w:rsidRPr="00427F9C">
        <w:rPr>
          <w:color w:val="212529"/>
        </w:rPr>
        <w:t>Signals can be specified as options either by name (for example, </w:t>
      </w:r>
      <w:r w:rsidRPr="00427F9C">
        <w:rPr>
          <w:rStyle w:val="HTMLCode"/>
          <w:rFonts w:ascii="Times New Roman" w:hAnsi="Times New Roman"/>
          <w:color w:val="212529"/>
          <w:sz w:val="24"/>
          <w:szCs w:val="24"/>
        </w:rPr>
        <w:t>-HUP</w:t>
      </w:r>
      <w:r w:rsidRPr="00427F9C">
        <w:rPr>
          <w:color w:val="212529"/>
        </w:rPr>
        <w:t> or </w:t>
      </w:r>
      <w:r w:rsidRPr="00427F9C">
        <w:rPr>
          <w:rStyle w:val="HTMLCode"/>
          <w:rFonts w:ascii="Times New Roman" w:hAnsi="Times New Roman"/>
          <w:color w:val="212529"/>
          <w:sz w:val="24"/>
          <w:szCs w:val="24"/>
        </w:rPr>
        <w:t>-SIGHUP</w:t>
      </w:r>
      <w:r w:rsidRPr="00427F9C">
        <w:rPr>
          <w:color w:val="212529"/>
        </w:rPr>
        <w:t>) or by number (the related </w:t>
      </w:r>
      <w:r w:rsidRPr="00427F9C">
        <w:rPr>
          <w:rStyle w:val="HTMLCode"/>
          <w:rFonts w:ascii="Times New Roman" w:hAnsi="Times New Roman"/>
          <w:color w:val="212529"/>
          <w:sz w:val="24"/>
          <w:szCs w:val="24"/>
        </w:rPr>
        <w:t>-1</w:t>
      </w:r>
      <w:r w:rsidRPr="00427F9C">
        <w:rPr>
          <w:color w:val="212529"/>
        </w:rPr>
        <w:t>). Users may kill their own processes, but root privilege is required to kill processes owned by others.</w:t>
      </w:r>
    </w:p>
    <w:p w14:paraId="4717D421" w14:textId="77777777" w:rsidR="00427F9C" w:rsidRPr="00427F9C" w:rsidRDefault="00427F9C" w:rsidP="00427F9C">
      <w:pPr>
        <w:pStyle w:val="NormalWeb"/>
        <w:shd w:val="clear" w:color="auto" w:fill="FFFFFF"/>
        <w:spacing w:before="0" w:beforeAutospacing="0"/>
        <w:rPr>
          <w:color w:val="212529"/>
        </w:rPr>
      </w:pPr>
      <w:r w:rsidRPr="00427F9C">
        <w:rPr>
          <w:color w:val="212529"/>
        </w:rPr>
        <w:t>The </w:t>
      </w:r>
      <w:r w:rsidRPr="00427F9C">
        <w:rPr>
          <w:rStyle w:val="Strong"/>
          <w:rFonts w:eastAsiaTheme="majorEastAsia"/>
          <w:color w:val="212529"/>
        </w:rPr>
        <w:t>kill</w:t>
      </w:r>
      <w:r w:rsidRPr="00427F9C">
        <w:rPr>
          <w:color w:val="212529"/>
        </w:rPr>
        <w:t> command sends a signal to a process by PID number. Despite its name, the kill command can be used to send any signal, not just those for terminating programs. You can use the </w:t>
      </w:r>
      <w:r w:rsidRPr="00427F9C">
        <w:rPr>
          <w:rStyle w:val="Strong"/>
          <w:rFonts w:eastAsiaTheme="majorEastAsia"/>
          <w:color w:val="212529"/>
        </w:rPr>
        <w:t>kill -l</w:t>
      </w:r>
      <w:r w:rsidRPr="00427F9C">
        <w:rPr>
          <w:color w:val="212529"/>
        </w:rPr>
        <w:t> command to list the names and numbers of all available signals.</w:t>
      </w:r>
    </w:p>
    <w:p w14:paraId="7831CC61"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kill -l</w:t>
      </w:r>
    </w:p>
    <w:p w14:paraId="297A8FA3"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 1) SIGHUP      2) SIGINT      3) SIGQUIT     4) SIGILL      5) SIGTRAP</w:t>
      </w:r>
    </w:p>
    <w:p w14:paraId="5DE5375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 6) SIGABRT     7) SIGBUS      8) SIGFPE      9) SIGKILL    10) SIGUSR1</w:t>
      </w:r>
    </w:p>
    <w:p w14:paraId="3D89816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11) SIGSEGV    12) SIGUSR2    13) SIGPIPE    14) SIGALRM    15) SIGTERM</w:t>
      </w:r>
    </w:p>
    <w:p w14:paraId="5F3693C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16) SIGSTKFLT  17) SIGCHLD    18) SIGCONT    19) SIGSTOP    20) SIGTSTP</w:t>
      </w:r>
    </w:p>
    <w:p w14:paraId="4BD10693"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Emphasis"/>
          <w:rFonts w:ascii="Times New Roman" w:hAnsi="Times New Roman" w:cs="Times New Roman"/>
          <w:color w:val="333333"/>
          <w:szCs w:val="24"/>
        </w:rPr>
        <w:t>...output omitted...</w:t>
      </w:r>
    </w:p>
    <w:p w14:paraId="2CF60CD8"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job</w:t>
      </w:r>
    </w:p>
    <w:p w14:paraId="76579355"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lastRenderedPageBreak/>
        <w:t>5194  0.0  0.1 222448  2980 pts/1    S    16:39   0:00 /bin/bash /home/user/bin/control job1</w:t>
      </w:r>
    </w:p>
    <w:p w14:paraId="18BC0E0E"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5199  0.0  0.1 222448  3132 pts/1    S    16:39   0:00 /bin/bash /home/user/bin/control job2</w:t>
      </w:r>
    </w:p>
    <w:p w14:paraId="0173F167"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5205  0.0  0.1 222448  3124 pts/1    S    16:39   0:00 /bin/bash /home/user/bin/control job3</w:t>
      </w:r>
    </w:p>
    <w:p w14:paraId="5800A66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5430  0.0  0.0 221860  1096 pts/1    S+   16:41   0:00 grep --color=auto job</w:t>
      </w:r>
    </w:p>
    <w:p w14:paraId="2BFBA64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kill 5194</w:t>
      </w:r>
    </w:p>
    <w:p w14:paraId="70273C06"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job</w:t>
      </w:r>
    </w:p>
    <w:p w14:paraId="2C369589"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5199  0.0  0.1 222448  3132 pts/1    S    16:39   0:00 /bin/bash /home/user/bin/control job2</w:t>
      </w:r>
    </w:p>
    <w:p w14:paraId="45137D37"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5205  0.0  0.1 222448  3124 pts/1    S    16:39   0:00 /bin/bash /home/user/bin/control job3</w:t>
      </w:r>
    </w:p>
    <w:p w14:paraId="17B775A8"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5783  0.0  0.0 221860   964 pts/1    S+   16:43   0:00 grep --color=auto job</w:t>
      </w:r>
    </w:p>
    <w:p w14:paraId="74297D3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[1]   Terminated              control job1</w:t>
      </w:r>
    </w:p>
    <w:p w14:paraId="76B61A0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kill -9 5199</w:t>
      </w:r>
    </w:p>
    <w:p w14:paraId="4312217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job</w:t>
      </w:r>
    </w:p>
    <w:p w14:paraId="299B9E3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5205  0.0  0.1 222448  3124 pts/1    S    16:39   0:00 /bin/bash /home/user/bin/control job3</w:t>
      </w:r>
    </w:p>
    <w:p w14:paraId="52125E3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5930  0.0  0.0 221860  1048 pts/1    S+   16:44   0:00 grep --color=auto job</w:t>
      </w:r>
    </w:p>
    <w:p w14:paraId="25B5CFA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[2]-  Killed                  control job2</w:t>
      </w:r>
    </w:p>
    <w:p w14:paraId="4AEB374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kill -SIGTERM 5205</w:t>
      </w:r>
    </w:p>
    <w:p w14:paraId="3CB50FF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5986  0.0  0.0 221860  1048 pts/1    S+   16:45   0:00 grep --color=auto job</w:t>
      </w:r>
    </w:p>
    <w:p w14:paraId="09332B4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[3]+  Terminated              control job3</w:t>
      </w:r>
    </w:p>
    <w:p w14:paraId="0B106936" w14:textId="77777777" w:rsidR="00427F9C" w:rsidRPr="00427F9C" w:rsidRDefault="00427F9C" w:rsidP="00427F9C">
      <w:pPr>
        <w:pStyle w:val="NormalWeb"/>
        <w:shd w:val="clear" w:color="auto" w:fill="FFFFFF"/>
        <w:spacing w:before="0" w:beforeAutospacing="0"/>
        <w:rPr>
          <w:color w:val="212529"/>
        </w:rPr>
      </w:pPr>
      <w:r w:rsidRPr="00427F9C">
        <w:rPr>
          <w:color w:val="212529"/>
        </w:rPr>
        <w:t>The </w:t>
      </w:r>
      <w:proofErr w:type="spellStart"/>
      <w:r w:rsidRPr="00427F9C">
        <w:rPr>
          <w:rStyle w:val="Strong"/>
          <w:rFonts w:eastAsiaTheme="majorEastAsia"/>
          <w:color w:val="212529"/>
        </w:rPr>
        <w:t>killall</w:t>
      </w:r>
      <w:proofErr w:type="spellEnd"/>
      <w:r w:rsidRPr="00427F9C">
        <w:rPr>
          <w:color w:val="212529"/>
        </w:rPr>
        <w:t> command can signal multiple processes, based on their command name.</w:t>
      </w:r>
    </w:p>
    <w:p w14:paraId="0FA1005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job</w:t>
      </w:r>
    </w:p>
    <w:p w14:paraId="2E975E54"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5194  0.0  0.1 222448  2980 pts/1    S    16:39   0:00 /bin/bash /home/user/bin/control job1</w:t>
      </w:r>
    </w:p>
    <w:p w14:paraId="000A89FF"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5199  0.0  0.1 222448  3132 pts/1    S    16:39   0:00 /bin/bash /home/user/bin/control job2</w:t>
      </w:r>
    </w:p>
    <w:p w14:paraId="2F5CA81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5205  0.0  0.1 222448  3124 pts/1    S    16:39   0:00 /bin/bash /home/user/bin/control job3</w:t>
      </w:r>
    </w:p>
    <w:p w14:paraId="10A8895E"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5430  0.0  0.0 221860  1096 pts/1    S+   16:41   0:00 grep --color=auto job</w:t>
      </w:r>
    </w:p>
    <w:p w14:paraId="2CAA9F8F"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killall</w:t>
      </w:r>
      <w:proofErr w:type="spellEnd"/>
      <w:r w:rsidRPr="00427F9C">
        <w:rPr>
          <w:rStyle w:val="HTMLCode"/>
          <w:rFonts w:ascii="Times New Roman" w:hAnsi="Times New Roman" w:cs="Times New Roman"/>
          <w:b/>
          <w:bCs/>
          <w:color w:val="333333"/>
          <w:sz w:val="24"/>
          <w:szCs w:val="24"/>
        </w:rPr>
        <w:t xml:space="preserve"> control</w:t>
      </w:r>
    </w:p>
    <w:p w14:paraId="28B8049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[1]   Terminated              control job1</w:t>
      </w:r>
    </w:p>
    <w:p w14:paraId="369423C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[2]-  Terminated              control job2</w:t>
      </w:r>
    </w:p>
    <w:p w14:paraId="6C2DD28C"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[3]+  Terminated              control job3</w:t>
      </w:r>
    </w:p>
    <w:p w14:paraId="34F340B8"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
    <w:p w14:paraId="7306900F" w14:textId="77777777" w:rsidR="00427F9C" w:rsidRPr="00427F9C" w:rsidRDefault="00427F9C" w:rsidP="00427F9C">
      <w:pPr>
        <w:pStyle w:val="NormalWeb"/>
        <w:shd w:val="clear" w:color="auto" w:fill="FFFFFF"/>
        <w:spacing w:before="0" w:beforeAutospacing="0"/>
        <w:rPr>
          <w:color w:val="212529"/>
        </w:rPr>
      </w:pPr>
      <w:r w:rsidRPr="00427F9C">
        <w:rPr>
          <w:color w:val="212529"/>
        </w:rPr>
        <w:t>Use </w:t>
      </w:r>
      <w:proofErr w:type="spellStart"/>
      <w:r w:rsidRPr="00427F9C">
        <w:rPr>
          <w:rStyle w:val="Strong"/>
          <w:rFonts w:eastAsiaTheme="majorEastAsia"/>
          <w:color w:val="212529"/>
        </w:rPr>
        <w:t>pkill</w:t>
      </w:r>
      <w:proofErr w:type="spellEnd"/>
      <w:r w:rsidRPr="00427F9C">
        <w:rPr>
          <w:color w:val="212529"/>
        </w:rPr>
        <w:t> to send a signal to one or more processes which match selection criteria. Selection criteria can be a command name, a process owned by a specific user, or all system-wide processes. The </w:t>
      </w:r>
      <w:proofErr w:type="spellStart"/>
      <w:r w:rsidRPr="00427F9C">
        <w:rPr>
          <w:rStyle w:val="Strong"/>
          <w:rFonts w:eastAsiaTheme="majorEastAsia"/>
          <w:color w:val="212529"/>
        </w:rPr>
        <w:t>pkill</w:t>
      </w:r>
      <w:proofErr w:type="spellEnd"/>
      <w:r w:rsidRPr="00427F9C">
        <w:rPr>
          <w:color w:val="212529"/>
        </w:rPr>
        <w:t> command includes advanced selection criteria:</w:t>
      </w:r>
    </w:p>
    <w:p w14:paraId="5DD178A6" w14:textId="77777777" w:rsidR="00427F9C" w:rsidRPr="00427F9C" w:rsidRDefault="00427F9C" w:rsidP="001F055C">
      <w:pPr>
        <w:pStyle w:val="NormalWeb"/>
        <w:numPr>
          <w:ilvl w:val="0"/>
          <w:numId w:val="16"/>
        </w:numPr>
        <w:shd w:val="clear" w:color="auto" w:fill="FFFFFF"/>
        <w:spacing w:before="0" w:beforeAutospacing="0" w:after="75" w:afterAutospacing="0"/>
        <w:rPr>
          <w:color w:val="212529"/>
        </w:rPr>
      </w:pPr>
      <w:r w:rsidRPr="00427F9C">
        <w:rPr>
          <w:color w:val="212529"/>
        </w:rPr>
        <w:t>Command - Processes with a pattern-matched command name.</w:t>
      </w:r>
    </w:p>
    <w:p w14:paraId="480E530B" w14:textId="77777777" w:rsidR="00427F9C" w:rsidRPr="00427F9C" w:rsidRDefault="00427F9C" w:rsidP="001F055C">
      <w:pPr>
        <w:pStyle w:val="NormalWeb"/>
        <w:numPr>
          <w:ilvl w:val="0"/>
          <w:numId w:val="16"/>
        </w:numPr>
        <w:shd w:val="clear" w:color="auto" w:fill="FFFFFF"/>
        <w:spacing w:before="0" w:beforeAutospacing="0" w:after="75" w:afterAutospacing="0"/>
        <w:rPr>
          <w:color w:val="212529"/>
        </w:rPr>
      </w:pPr>
      <w:r w:rsidRPr="00427F9C">
        <w:rPr>
          <w:color w:val="212529"/>
        </w:rPr>
        <w:lastRenderedPageBreak/>
        <w:t>UID - Processes owned by a Linux user account, effective or real.</w:t>
      </w:r>
    </w:p>
    <w:p w14:paraId="6894A58F" w14:textId="77777777" w:rsidR="00427F9C" w:rsidRPr="00427F9C" w:rsidRDefault="00427F9C" w:rsidP="001F055C">
      <w:pPr>
        <w:pStyle w:val="NormalWeb"/>
        <w:numPr>
          <w:ilvl w:val="0"/>
          <w:numId w:val="16"/>
        </w:numPr>
        <w:shd w:val="clear" w:color="auto" w:fill="FFFFFF"/>
        <w:spacing w:before="0" w:beforeAutospacing="0" w:after="75" w:afterAutospacing="0"/>
        <w:rPr>
          <w:color w:val="212529"/>
        </w:rPr>
      </w:pPr>
      <w:r w:rsidRPr="00427F9C">
        <w:rPr>
          <w:color w:val="212529"/>
        </w:rPr>
        <w:t>GID - Processes owned by a Linux group account, effective or real.</w:t>
      </w:r>
    </w:p>
    <w:p w14:paraId="29A0539D" w14:textId="77777777" w:rsidR="00427F9C" w:rsidRPr="00427F9C" w:rsidRDefault="00427F9C" w:rsidP="001F055C">
      <w:pPr>
        <w:pStyle w:val="NormalWeb"/>
        <w:numPr>
          <w:ilvl w:val="0"/>
          <w:numId w:val="16"/>
        </w:numPr>
        <w:shd w:val="clear" w:color="auto" w:fill="FFFFFF"/>
        <w:spacing w:before="0" w:beforeAutospacing="0" w:after="75" w:afterAutospacing="0"/>
        <w:rPr>
          <w:color w:val="212529"/>
        </w:rPr>
      </w:pPr>
      <w:r w:rsidRPr="00427F9C">
        <w:rPr>
          <w:color w:val="212529"/>
        </w:rPr>
        <w:t>Parent - Child processes of a specific parent process.</w:t>
      </w:r>
    </w:p>
    <w:p w14:paraId="06B480C3" w14:textId="77777777" w:rsidR="00427F9C" w:rsidRPr="00427F9C" w:rsidRDefault="00427F9C" w:rsidP="001F055C">
      <w:pPr>
        <w:pStyle w:val="NormalWeb"/>
        <w:numPr>
          <w:ilvl w:val="0"/>
          <w:numId w:val="16"/>
        </w:numPr>
        <w:shd w:val="clear" w:color="auto" w:fill="FFFFFF"/>
        <w:spacing w:before="0" w:beforeAutospacing="0" w:after="75" w:afterAutospacing="0"/>
        <w:rPr>
          <w:color w:val="212529"/>
        </w:rPr>
      </w:pPr>
      <w:r w:rsidRPr="00427F9C">
        <w:rPr>
          <w:color w:val="212529"/>
        </w:rPr>
        <w:t>Terminal - Processes running on a specific controlling terminal.</w:t>
      </w:r>
    </w:p>
    <w:p w14:paraId="55BC5A55"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w:t>
      </w:r>
      <w:proofErr w:type="spellStart"/>
      <w:r w:rsidRPr="00427F9C">
        <w:rPr>
          <w:rStyle w:val="HTMLCode"/>
          <w:rFonts w:ascii="Times New Roman" w:hAnsi="Times New Roman" w:cs="Times New Roman"/>
          <w:b/>
          <w:bCs/>
          <w:color w:val="333333"/>
          <w:sz w:val="24"/>
          <w:szCs w:val="24"/>
        </w:rPr>
        <w:t>pkill</w:t>
      </w:r>
      <w:proofErr w:type="spellEnd"/>
    </w:p>
    <w:p w14:paraId="35E25023"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5992  0.0  0.1 222448  3040 pts/1    S    16:59   0:00 /bin/bash /home/user/bin/control pkill1</w:t>
      </w:r>
    </w:p>
    <w:p w14:paraId="46291FB6"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5996  0.0  0.1 222448  3048 pts/1    S    16:59   0:00 /bin/bash /home/user/bin/control pkill2</w:t>
      </w:r>
    </w:p>
    <w:p w14:paraId="32B27085"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6004  0.0  0.1 222448  3048 pts/1    S    16:59   0:00 /bin/bash /home/user/bin/control pkill3</w:t>
      </w:r>
    </w:p>
    <w:p w14:paraId="02936B46"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control</w:t>
      </w:r>
    </w:p>
    <w:p w14:paraId="6C86FE7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[1]   Terminated              control pkill1</w:t>
      </w:r>
    </w:p>
    <w:p w14:paraId="11DC4717"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[2]-  Terminated              control pkill2</w:t>
      </w:r>
    </w:p>
    <w:p w14:paraId="4AA0088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w:t>
      </w:r>
      <w:proofErr w:type="spellStart"/>
      <w:r w:rsidRPr="00427F9C">
        <w:rPr>
          <w:rStyle w:val="HTMLCode"/>
          <w:rFonts w:ascii="Times New Roman" w:hAnsi="Times New Roman" w:cs="Times New Roman"/>
          <w:b/>
          <w:bCs/>
          <w:color w:val="333333"/>
          <w:sz w:val="24"/>
          <w:szCs w:val="24"/>
        </w:rPr>
        <w:t>pkill</w:t>
      </w:r>
      <w:proofErr w:type="spellEnd"/>
    </w:p>
    <w:p w14:paraId="7873442E"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user   6219  0.0  0.0 221860  1052 pts/1    S+   17:00   0:00 grep --color=auto </w:t>
      </w:r>
      <w:proofErr w:type="spellStart"/>
      <w:r w:rsidRPr="00427F9C">
        <w:rPr>
          <w:rFonts w:ascii="Times New Roman" w:hAnsi="Times New Roman" w:cs="Times New Roman"/>
          <w:color w:val="333333"/>
          <w:szCs w:val="24"/>
        </w:rPr>
        <w:t>pkill</w:t>
      </w:r>
      <w:proofErr w:type="spellEnd"/>
    </w:p>
    <w:p w14:paraId="790B9A8F"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[3]+  Terminated              control pkill3</w:t>
      </w:r>
    </w:p>
    <w:p w14:paraId="4D3557E9"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test</w:t>
      </w:r>
    </w:p>
    <w:p w14:paraId="127A5825"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6281  0.0  0.1 222448  3012 pts/1    S    17:04   0:00 /bin/bash /home/user/bin/control test1</w:t>
      </w:r>
    </w:p>
    <w:p w14:paraId="7A943664"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6285  0.0  0.1 222448  3128 pts/1    S    17:04   0:00 /bin/bash /home/user/bin/control test2</w:t>
      </w:r>
    </w:p>
    <w:p w14:paraId="22F787F3"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6292  0.0  0.1 222448  3064 pts/1    S    17:04   0:00 /bin/bash /home/user/bin/control test3</w:t>
      </w:r>
    </w:p>
    <w:p w14:paraId="0D27453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user   6318  0.0  0.0 221860  1080 pts/1    S+   17:04   0:00 grep --color=auto test </w:t>
      </w:r>
    </w:p>
    <w:p w14:paraId="369794A4"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-U user</w:t>
      </w:r>
    </w:p>
    <w:p w14:paraId="702E37DC"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w:t>
      </w:r>
      <w:proofErr w:type="spellEnd"/>
      <w:r w:rsidRPr="00427F9C">
        <w:rPr>
          <w:rStyle w:val="HTMLCode"/>
          <w:rFonts w:ascii="Times New Roman" w:hAnsi="Times New Roman" w:cs="Times New Roman"/>
          <w:b/>
          <w:bCs/>
          <w:color w:val="333333"/>
          <w:sz w:val="24"/>
          <w:szCs w:val="24"/>
        </w:rPr>
        <w:t xml:space="preserve"> aux | grep test</w:t>
      </w:r>
    </w:p>
    <w:p w14:paraId="3821DC6C"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6870  0.0  0.0 221860  1048 pts/0    S+   17:07   0:00 grep --color=auto test</w:t>
      </w:r>
    </w:p>
    <w:p w14:paraId="0611EB7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
    <w:p w14:paraId="7883BC20" w14:textId="77777777" w:rsidR="00427F9C" w:rsidRPr="00427F9C" w:rsidRDefault="00427F9C" w:rsidP="00427F9C">
      <w:pPr>
        <w:pStyle w:val="Heading2"/>
      </w:pPr>
      <w:r w:rsidRPr="00427F9C">
        <w:t>Logging Users Out Administratively</w:t>
      </w:r>
    </w:p>
    <w:p w14:paraId="70D50DC9" w14:textId="77777777" w:rsidR="00427F9C" w:rsidRPr="00427F9C" w:rsidRDefault="00427F9C" w:rsidP="00427F9C">
      <w:pPr>
        <w:pStyle w:val="NormalWeb"/>
        <w:shd w:val="clear" w:color="auto" w:fill="FFFFFF"/>
        <w:spacing w:before="0" w:beforeAutospacing="0"/>
        <w:rPr>
          <w:color w:val="212529"/>
        </w:rPr>
      </w:pPr>
      <w:r w:rsidRPr="00427F9C">
        <w:rPr>
          <w:color w:val="212529"/>
        </w:rPr>
        <w:t>You may need to log other users off for any of a variety of reasons. To name a few of the many possibilities: the user committed a security violation; the user may have overused resources; the user may have an unresponsive system; or the user has improper access to materials. In these cases, you may need to administratively terminate their session using signals.</w:t>
      </w:r>
    </w:p>
    <w:p w14:paraId="387EC318" w14:textId="77777777" w:rsidR="00427F9C" w:rsidRPr="00427F9C" w:rsidRDefault="00427F9C" w:rsidP="00427F9C">
      <w:pPr>
        <w:pStyle w:val="NormalWeb"/>
        <w:shd w:val="clear" w:color="auto" w:fill="FFFFFF"/>
        <w:spacing w:before="0" w:beforeAutospacing="0"/>
        <w:rPr>
          <w:color w:val="212529"/>
        </w:rPr>
      </w:pPr>
      <w:r w:rsidRPr="00427F9C">
        <w:rPr>
          <w:color w:val="212529"/>
        </w:rPr>
        <w:t>To log off a user, first identify the login session to be terminated. Use the </w:t>
      </w:r>
      <w:r w:rsidRPr="00427F9C">
        <w:rPr>
          <w:rStyle w:val="Strong"/>
          <w:rFonts w:eastAsiaTheme="majorEastAsia"/>
          <w:color w:val="212529"/>
        </w:rPr>
        <w:t>w</w:t>
      </w:r>
      <w:r w:rsidRPr="00427F9C">
        <w:rPr>
          <w:color w:val="212529"/>
        </w:rPr>
        <w:t> command to list user logins and current running processes. Note the </w:t>
      </w:r>
      <w:r w:rsidRPr="00427F9C">
        <w:rPr>
          <w:rStyle w:val="HTMLCode"/>
          <w:rFonts w:ascii="Times New Roman" w:hAnsi="Times New Roman"/>
          <w:color w:val="212529"/>
          <w:sz w:val="24"/>
          <w:szCs w:val="24"/>
        </w:rPr>
        <w:t>TTY</w:t>
      </w:r>
      <w:r w:rsidRPr="00427F9C">
        <w:rPr>
          <w:color w:val="212529"/>
        </w:rPr>
        <w:t> and </w:t>
      </w:r>
      <w:r w:rsidRPr="00427F9C">
        <w:rPr>
          <w:rStyle w:val="HTMLCode"/>
          <w:rFonts w:ascii="Times New Roman" w:hAnsi="Times New Roman"/>
          <w:color w:val="212529"/>
          <w:sz w:val="24"/>
          <w:szCs w:val="24"/>
        </w:rPr>
        <w:t>FROM</w:t>
      </w:r>
      <w:r w:rsidRPr="00427F9C">
        <w:rPr>
          <w:color w:val="212529"/>
        </w:rPr>
        <w:t> columns to determine the sessions to close.</w:t>
      </w:r>
    </w:p>
    <w:p w14:paraId="720F38EC" w14:textId="77777777" w:rsidR="00427F9C" w:rsidRPr="00427F9C" w:rsidRDefault="00427F9C" w:rsidP="00427F9C">
      <w:pPr>
        <w:pStyle w:val="NormalWeb"/>
        <w:shd w:val="clear" w:color="auto" w:fill="FFFFFF"/>
        <w:spacing w:before="0" w:beforeAutospacing="0"/>
        <w:rPr>
          <w:color w:val="212529"/>
        </w:rPr>
      </w:pPr>
      <w:r w:rsidRPr="00427F9C">
        <w:rPr>
          <w:color w:val="212529"/>
        </w:rPr>
        <w:t>All user login sessions are associated with a terminal device (TTY). If the device name is of the form </w:t>
      </w:r>
      <w:r w:rsidRPr="00427F9C">
        <w:rPr>
          <w:rStyle w:val="HTMLCode"/>
          <w:rFonts w:ascii="Times New Roman" w:hAnsi="Times New Roman"/>
          <w:color w:val="212529"/>
          <w:sz w:val="24"/>
          <w:szCs w:val="24"/>
        </w:rPr>
        <w:t>pts/</w:t>
      </w:r>
      <w:r w:rsidRPr="00427F9C">
        <w:rPr>
          <w:rStyle w:val="HTMLCode"/>
          <w:rFonts w:ascii="Times New Roman" w:hAnsi="Times New Roman"/>
          <w:i/>
          <w:iCs/>
          <w:color w:val="212529"/>
          <w:sz w:val="24"/>
          <w:szCs w:val="24"/>
        </w:rPr>
        <w:t>N</w:t>
      </w:r>
      <w:r w:rsidRPr="00427F9C">
        <w:rPr>
          <w:color w:val="212529"/>
        </w:rPr>
        <w:t>, it is a </w:t>
      </w:r>
      <w:r w:rsidRPr="00427F9C">
        <w:rPr>
          <w:rStyle w:val="Emphasis"/>
          <w:color w:val="212529"/>
        </w:rPr>
        <w:t>pseudo-terminal</w:t>
      </w:r>
      <w:r w:rsidRPr="00427F9C">
        <w:rPr>
          <w:color w:val="212529"/>
        </w:rPr>
        <w:t> associated with a graphical terminal window or remote login session. If it is of the form </w:t>
      </w:r>
      <w:proofErr w:type="spellStart"/>
      <w:r w:rsidRPr="00427F9C">
        <w:rPr>
          <w:rStyle w:val="HTMLCode"/>
          <w:rFonts w:ascii="Times New Roman" w:hAnsi="Times New Roman"/>
          <w:color w:val="212529"/>
          <w:sz w:val="24"/>
          <w:szCs w:val="24"/>
        </w:rPr>
        <w:t>tty</w:t>
      </w:r>
      <w:r w:rsidRPr="00427F9C">
        <w:rPr>
          <w:rStyle w:val="HTMLCode"/>
          <w:rFonts w:ascii="Times New Roman" w:hAnsi="Times New Roman"/>
          <w:i/>
          <w:iCs/>
          <w:color w:val="212529"/>
          <w:sz w:val="24"/>
          <w:szCs w:val="24"/>
        </w:rPr>
        <w:t>N</w:t>
      </w:r>
      <w:proofErr w:type="spellEnd"/>
      <w:r w:rsidRPr="00427F9C">
        <w:rPr>
          <w:color w:val="212529"/>
        </w:rPr>
        <w:t>, the user is on a system console, alternate console, or other directly connected terminal device.</w:t>
      </w:r>
    </w:p>
    <w:p w14:paraId="4D07A155"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w:t>
      </w:r>
    </w:p>
    <w:p w14:paraId="38C50D6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lastRenderedPageBreak/>
        <w:t xml:space="preserve"> 12:43:06 up 27 min,  5 users,  load average: 0.03, 0.17, 0.66</w:t>
      </w:r>
    </w:p>
    <w:p w14:paraId="7AA0D66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USER     TTY      FROM             LOGIN@   IDLE   JCPU   PCPU WHAT</w:t>
      </w:r>
    </w:p>
    <w:p w14:paraId="074D2188"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root     tty2                      12:26   14:58   0.04s  </w:t>
      </w:r>
      <w:proofErr w:type="spellStart"/>
      <w:r w:rsidRPr="00427F9C">
        <w:rPr>
          <w:rFonts w:ascii="Times New Roman" w:hAnsi="Times New Roman" w:cs="Times New Roman"/>
          <w:color w:val="333333"/>
          <w:szCs w:val="24"/>
        </w:rPr>
        <w:t>0.04s</w:t>
      </w:r>
      <w:proofErr w:type="spellEnd"/>
      <w:r w:rsidRPr="00427F9C">
        <w:rPr>
          <w:rFonts w:ascii="Times New Roman" w:hAnsi="Times New Roman" w:cs="Times New Roman"/>
          <w:color w:val="333333"/>
          <w:szCs w:val="24"/>
        </w:rPr>
        <w:t xml:space="preserve"> -bash</w:t>
      </w:r>
    </w:p>
    <w:p w14:paraId="350C0D3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bob      tty3                      12:28   14:42   0.02s  </w:t>
      </w:r>
      <w:proofErr w:type="spellStart"/>
      <w:r w:rsidRPr="00427F9C">
        <w:rPr>
          <w:rFonts w:ascii="Times New Roman" w:hAnsi="Times New Roman" w:cs="Times New Roman"/>
          <w:color w:val="333333"/>
          <w:szCs w:val="24"/>
        </w:rPr>
        <w:t>0.02s</w:t>
      </w:r>
      <w:proofErr w:type="spellEnd"/>
      <w:r w:rsidRPr="00427F9C">
        <w:rPr>
          <w:rFonts w:ascii="Times New Roman" w:hAnsi="Times New Roman" w:cs="Times New Roman"/>
          <w:color w:val="333333"/>
          <w:szCs w:val="24"/>
        </w:rPr>
        <w:t xml:space="preserve"> -bash</w:t>
      </w:r>
    </w:p>
    <w:p w14:paraId="2A64A4C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user     pts/1    desk.example.com 12:41    2.00s  0.03s  </w:t>
      </w:r>
      <w:proofErr w:type="spellStart"/>
      <w:r w:rsidRPr="00427F9C">
        <w:rPr>
          <w:rFonts w:ascii="Times New Roman" w:hAnsi="Times New Roman" w:cs="Times New Roman"/>
          <w:color w:val="333333"/>
          <w:szCs w:val="24"/>
        </w:rPr>
        <w:t>0.03s</w:t>
      </w:r>
      <w:proofErr w:type="spellEnd"/>
      <w:r w:rsidRPr="00427F9C">
        <w:rPr>
          <w:rFonts w:ascii="Times New Roman" w:hAnsi="Times New Roman" w:cs="Times New Roman"/>
          <w:color w:val="333333"/>
          <w:szCs w:val="24"/>
        </w:rPr>
        <w:t xml:space="preserve"> w</w:t>
      </w:r>
    </w:p>
    <w:p w14:paraId="7212CC18"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user@host</w:t>
      </w:r>
      <w:proofErr w:type="spellEnd"/>
      <w:r w:rsidRPr="00427F9C">
        <w:rPr>
          <w:rStyle w:val="HTMLCode"/>
          <w:rFonts w:ascii="Times New Roman" w:hAnsi="Times New Roman" w:cs="Times New Roman"/>
          <w:b/>
          <w:bCs/>
          <w:color w:val="333333"/>
          <w:sz w:val="24"/>
          <w:szCs w:val="24"/>
        </w:rPr>
        <w:t xml:space="preserve"> ~]$ </w:t>
      </w:r>
    </w:p>
    <w:p w14:paraId="562CB871" w14:textId="77777777" w:rsidR="00427F9C" w:rsidRPr="00427F9C" w:rsidRDefault="00427F9C" w:rsidP="00427F9C">
      <w:pPr>
        <w:pStyle w:val="NormalWeb"/>
        <w:shd w:val="clear" w:color="auto" w:fill="FFFFFF"/>
        <w:spacing w:before="0" w:beforeAutospacing="0"/>
        <w:rPr>
          <w:color w:val="212529"/>
        </w:rPr>
      </w:pPr>
      <w:r w:rsidRPr="00427F9C">
        <w:rPr>
          <w:color w:val="212529"/>
        </w:rPr>
        <w:t>Discover how long a user has been on the system by viewing the session login time. For each session, CPU resources consumed by current jobs, including background tasks and child processes, are in the </w:t>
      </w:r>
      <w:r w:rsidRPr="00427F9C">
        <w:rPr>
          <w:rStyle w:val="HTMLCode"/>
          <w:rFonts w:ascii="Times New Roman" w:hAnsi="Times New Roman"/>
          <w:color w:val="212529"/>
          <w:sz w:val="24"/>
          <w:szCs w:val="24"/>
        </w:rPr>
        <w:t>JCPU</w:t>
      </w:r>
      <w:r w:rsidRPr="00427F9C">
        <w:rPr>
          <w:color w:val="212529"/>
        </w:rPr>
        <w:t> column. Current foreground process CPU consumption is in the </w:t>
      </w:r>
      <w:r w:rsidRPr="00427F9C">
        <w:rPr>
          <w:rStyle w:val="HTMLCode"/>
          <w:rFonts w:ascii="Times New Roman" w:hAnsi="Times New Roman"/>
          <w:color w:val="212529"/>
          <w:sz w:val="24"/>
          <w:szCs w:val="24"/>
        </w:rPr>
        <w:t>PCPU</w:t>
      </w:r>
      <w:r w:rsidRPr="00427F9C">
        <w:rPr>
          <w:color w:val="212529"/>
        </w:rPr>
        <w:t> column.</w:t>
      </w:r>
    </w:p>
    <w:p w14:paraId="0CACAD7B" w14:textId="77777777" w:rsidR="00427F9C" w:rsidRPr="00427F9C" w:rsidRDefault="00427F9C" w:rsidP="00427F9C">
      <w:pPr>
        <w:pStyle w:val="NormalWeb"/>
        <w:shd w:val="clear" w:color="auto" w:fill="FFFFFF"/>
        <w:spacing w:before="0" w:beforeAutospacing="0"/>
        <w:rPr>
          <w:color w:val="212529"/>
        </w:rPr>
      </w:pPr>
      <w:r w:rsidRPr="00427F9C">
        <w:rPr>
          <w:color w:val="212529"/>
        </w:rPr>
        <w:t>Processes and sessions can be individually or collectively signaled. To terminate all processes for one user, use the </w:t>
      </w:r>
      <w:proofErr w:type="spellStart"/>
      <w:r w:rsidRPr="00427F9C">
        <w:rPr>
          <w:rStyle w:val="Strong"/>
          <w:rFonts w:eastAsiaTheme="majorEastAsia"/>
          <w:color w:val="212529"/>
        </w:rPr>
        <w:t>pkill</w:t>
      </w:r>
      <w:proofErr w:type="spellEnd"/>
      <w:r w:rsidRPr="00427F9C">
        <w:rPr>
          <w:color w:val="212529"/>
        </w:rPr>
        <w:t> command. Because the initial process in a login session (</w:t>
      </w:r>
      <w:r w:rsidRPr="00427F9C">
        <w:rPr>
          <w:rStyle w:val="Emphasis"/>
          <w:color w:val="212529"/>
        </w:rPr>
        <w:t>session leader</w:t>
      </w:r>
      <w:r w:rsidRPr="00427F9C">
        <w:rPr>
          <w:color w:val="212529"/>
        </w:rPr>
        <w:t>) is designed to handle session termination requests and ignore unintended keyboard signals, killing all of a user's processes and login shells requires using the SIGKILL signal.</w:t>
      </w:r>
    </w:p>
    <w:p w14:paraId="578806C6" w14:textId="77777777" w:rsidR="00427F9C" w:rsidRPr="00427F9C" w:rsidRDefault="00427F9C" w:rsidP="00427F9C">
      <w:pPr>
        <w:pStyle w:val="Heading2"/>
      </w:pPr>
      <w:r w:rsidRPr="00427F9C">
        <w:t>Important</w:t>
      </w:r>
    </w:p>
    <w:p w14:paraId="1878B186" w14:textId="77777777" w:rsidR="00427F9C" w:rsidRPr="00427F9C" w:rsidRDefault="00427F9C" w:rsidP="00427F9C">
      <w:pPr>
        <w:pStyle w:val="NormalWeb"/>
        <w:shd w:val="clear" w:color="auto" w:fill="FFFFFF"/>
        <w:spacing w:before="0" w:beforeAutospacing="0"/>
        <w:rPr>
          <w:color w:val="212529"/>
        </w:rPr>
      </w:pPr>
      <w:r w:rsidRPr="00427F9C">
        <w:rPr>
          <w:color w:val="212529"/>
        </w:rPr>
        <w:t>SIGKILL is commonly used too quickly by administrators.</w:t>
      </w:r>
    </w:p>
    <w:p w14:paraId="693F221E" w14:textId="77777777" w:rsidR="00427F9C" w:rsidRPr="00427F9C" w:rsidRDefault="00427F9C" w:rsidP="00427F9C">
      <w:pPr>
        <w:pStyle w:val="NormalWeb"/>
        <w:shd w:val="clear" w:color="auto" w:fill="FFFFFF"/>
        <w:spacing w:before="0" w:beforeAutospacing="0"/>
        <w:rPr>
          <w:color w:val="212529"/>
        </w:rPr>
      </w:pPr>
      <w:r w:rsidRPr="00427F9C">
        <w:rPr>
          <w:color w:val="212529"/>
        </w:rPr>
        <w:t>Since the SIGKILL signal cannot be handled or ignored, it is always fatal. However, it forces termination without allowing the killed process to run self-cleanup routines. It is recommended to send SIGTERM first, then try SIGINT, and only if both fail retry with SIGKILL.</w:t>
      </w:r>
    </w:p>
    <w:p w14:paraId="360CBAD5" w14:textId="77777777" w:rsidR="00427F9C" w:rsidRPr="00427F9C" w:rsidRDefault="00427F9C" w:rsidP="00427F9C">
      <w:pPr>
        <w:pStyle w:val="NormalWeb"/>
        <w:shd w:val="clear" w:color="auto" w:fill="FFFFFF"/>
        <w:spacing w:before="0" w:beforeAutospacing="0"/>
        <w:rPr>
          <w:color w:val="212529"/>
        </w:rPr>
      </w:pPr>
      <w:r w:rsidRPr="00427F9C">
        <w:rPr>
          <w:color w:val="212529"/>
        </w:rPr>
        <w:t>First identify the PID numbers to be killed using </w:t>
      </w:r>
      <w:proofErr w:type="spellStart"/>
      <w:r w:rsidRPr="00427F9C">
        <w:rPr>
          <w:rStyle w:val="Strong"/>
          <w:rFonts w:eastAsiaTheme="majorEastAsia"/>
          <w:color w:val="212529"/>
        </w:rPr>
        <w:t>pgrep</w:t>
      </w:r>
      <w:proofErr w:type="spellEnd"/>
      <w:r w:rsidRPr="00427F9C">
        <w:rPr>
          <w:color w:val="212529"/>
        </w:rPr>
        <w:t>, which operates much like </w:t>
      </w:r>
      <w:proofErr w:type="spellStart"/>
      <w:r w:rsidRPr="00427F9C">
        <w:rPr>
          <w:rStyle w:val="Strong"/>
          <w:rFonts w:eastAsiaTheme="majorEastAsia"/>
          <w:color w:val="212529"/>
        </w:rPr>
        <w:t>pkill</w:t>
      </w:r>
      <w:proofErr w:type="spellEnd"/>
      <w:r w:rsidRPr="00427F9C">
        <w:rPr>
          <w:color w:val="212529"/>
        </w:rPr>
        <w:t>, including using the same options, except that </w:t>
      </w:r>
      <w:proofErr w:type="spellStart"/>
      <w:r w:rsidRPr="00427F9C">
        <w:rPr>
          <w:rStyle w:val="Strong"/>
          <w:rFonts w:eastAsiaTheme="majorEastAsia"/>
          <w:color w:val="212529"/>
        </w:rPr>
        <w:t>pgrep</w:t>
      </w:r>
      <w:proofErr w:type="spellEnd"/>
      <w:r w:rsidRPr="00427F9C">
        <w:rPr>
          <w:color w:val="212529"/>
        </w:rPr>
        <w:t> lists processes rather than killing them.</w:t>
      </w:r>
    </w:p>
    <w:p w14:paraId="2168405E"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377A1876"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6964 </w:t>
      </w:r>
      <w:proofErr w:type="gramStart"/>
      <w:r w:rsidRPr="00427F9C">
        <w:rPr>
          <w:rFonts w:ascii="Times New Roman" w:hAnsi="Times New Roman" w:cs="Times New Roman"/>
          <w:color w:val="333333"/>
          <w:szCs w:val="24"/>
        </w:rPr>
        <w:t>bash</w:t>
      </w:r>
      <w:proofErr w:type="gramEnd"/>
    </w:p>
    <w:p w14:paraId="6209373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6998 </w:t>
      </w:r>
      <w:proofErr w:type="gramStart"/>
      <w:r w:rsidRPr="00427F9C">
        <w:rPr>
          <w:rFonts w:ascii="Times New Roman" w:hAnsi="Times New Roman" w:cs="Times New Roman"/>
          <w:color w:val="333333"/>
          <w:szCs w:val="24"/>
        </w:rPr>
        <w:t>sleep</w:t>
      </w:r>
      <w:proofErr w:type="gramEnd"/>
    </w:p>
    <w:p w14:paraId="169721D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6999 </w:t>
      </w:r>
      <w:proofErr w:type="gramStart"/>
      <w:r w:rsidRPr="00427F9C">
        <w:rPr>
          <w:rFonts w:ascii="Times New Roman" w:hAnsi="Times New Roman" w:cs="Times New Roman"/>
          <w:color w:val="333333"/>
          <w:szCs w:val="24"/>
        </w:rPr>
        <w:t>sleep</w:t>
      </w:r>
      <w:proofErr w:type="gramEnd"/>
    </w:p>
    <w:p w14:paraId="3EFA73E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7000 </w:t>
      </w:r>
      <w:proofErr w:type="gramStart"/>
      <w:r w:rsidRPr="00427F9C">
        <w:rPr>
          <w:rFonts w:ascii="Times New Roman" w:hAnsi="Times New Roman" w:cs="Times New Roman"/>
          <w:color w:val="333333"/>
          <w:szCs w:val="24"/>
        </w:rPr>
        <w:t>sleep</w:t>
      </w:r>
      <w:proofErr w:type="gramEnd"/>
    </w:p>
    <w:p w14:paraId="293C1D63"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-SIGKILL -u bob</w:t>
      </w:r>
    </w:p>
    <w:p w14:paraId="02401D9C"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70BC9773"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
    <w:p w14:paraId="0E0B1650" w14:textId="77777777" w:rsidR="00427F9C" w:rsidRPr="00427F9C" w:rsidRDefault="00427F9C" w:rsidP="00427F9C">
      <w:pPr>
        <w:pStyle w:val="NormalWeb"/>
        <w:shd w:val="clear" w:color="auto" w:fill="FFFFFF"/>
        <w:spacing w:before="0" w:beforeAutospacing="0"/>
        <w:rPr>
          <w:color w:val="212529"/>
        </w:rPr>
      </w:pPr>
      <w:r w:rsidRPr="00427F9C">
        <w:rPr>
          <w:color w:val="212529"/>
        </w:rPr>
        <w:t>When processes requiring attention are in the same login session, it may not be necessary to kill all of a user's processes. Determine the controlling terminal for the session using the </w:t>
      </w:r>
      <w:r w:rsidRPr="00427F9C">
        <w:rPr>
          <w:rStyle w:val="Strong"/>
          <w:rFonts w:eastAsiaTheme="majorEastAsia"/>
          <w:color w:val="212529"/>
        </w:rPr>
        <w:t>w</w:t>
      </w:r>
      <w:r w:rsidRPr="00427F9C">
        <w:rPr>
          <w:color w:val="212529"/>
        </w:rPr>
        <w:t> command, then kill only processes referencing the same terminal ID. Unless </w:t>
      </w:r>
      <w:r w:rsidRPr="00427F9C">
        <w:rPr>
          <w:rStyle w:val="HTMLCode"/>
          <w:rFonts w:ascii="Times New Roman" w:hAnsi="Times New Roman"/>
          <w:color w:val="212529"/>
          <w:sz w:val="24"/>
          <w:szCs w:val="24"/>
        </w:rPr>
        <w:t>SIGKILL</w:t>
      </w:r>
      <w:r w:rsidRPr="00427F9C">
        <w:rPr>
          <w:color w:val="212529"/>
        </w:rPr>
        <w:t> is specified, the session leader (here, the </w:t>
      </w:r>
      <w:r w:rsidRPr="00427F9C">
        <w:rPr>
          <w:rStyle w:val="application"/>
          <w:color w:val="212529"/>
        </w:rPr>
        <w:t>Bash</w:t>
      </w:r>
      <w:r w:rsidRPr="00427F9C">
        <w:rPr>
          <w:color w:val="212529"/>
        </w:rPr>
        <w:t> login shell) successfully handles and survives the termination request, but all other session processes are terminated.</w:t>
      </w:r>
    </w:p>
    <w:p w14:paraId="5A63A519"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3BC1861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7391 </w:t>
      </w:r>
      <w:proofErr w:type="gramStart"/>
      <w:r w:rsidRPr="00427F9C">
        <w:rPr>
          <w:rFonts w:ascii="Times New Roman" w:hAnsi="Times New Roman" w:cs="Times New Roman"/>
          <w:color w:val="333333"/>
          <w:szCs w:val="24"/>
        </w:rPr>
        <w:t>bash</w:t>
      </w:r>
      <w:proofErr w:type="gramEnd"/>
    </w:p>
    <w:p w14:paraId="0A425B01"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lastRenderedPageBreak/>
        <w:t xml:space="preserve">7426 </w:t>
      </w:r>
      <w:proofErr w:type="gramStart"/>
      <w:r w:rsidRPr="00427F9C">
        <w:rPr>
          <w:rFonts w:ascii="Times New Roman" w:hAnsi="Times New Roman" w:cs="Times New Roman"/>
          <w:color w:val="333333"/>
          <w:szCs w:val="24"/>
        </w:rPr>
        <w:t>sleep</w:t>
      </w:r>
      <w:proofErr w:type="gramEnd"/>
    </w:p>
    <w:p w14:paraId="2EA9FAC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7427 </w:t>
      </w:r>
      <w:proofErr w:type="gramStart"/>
      <w:r w:rsidRPr="00427F9C">
        <w:rPr>
          <w:rFonts w:ascii="Times New Roman" w:hAnsi="Times New Roman" w:cs="Times New Roman"/>
          <w:color w:val="333333"/>
          <w:szCs w:val="24"/>
        </w:rPr>
        <w:t>sleep</w:t>
      </w:r>
      <w:proofErr w:type="gramEnd"/>
    </w:p>
    <w:p w14:paraId="4A0552DE"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7428 </w:t>
      </w:r>
      <w:proofErr w:type="gramStart"/>
      <w:r w:rsidRPr="00427F9C">
        <w:rPr>
          <w:rFonts w:ascii="Times New Roman" w:hAnsi="Times New Roman" w:cs="Times New Roman"/>
          <w:color w:val="333333"/>
          <w:szCs w:val="24"/>
        </w:rPr>
        <w:t>sleep</w:t>
      </w:r>
      <w:proofErr w:type="gramEnd"/>
    </w:p>
    <w:p w14:paraId="4948F48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 -h -u bob</w:t>
      </w:r>
    </w:p>
    <w:p w14:paraId="0EDAA044"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bob      tty3      18:37    5:04   0.03s  </w:t>
      </w:r>
      <w:proofErr w:type="spellStart"/>
      <w:r w:rsidRPr="00427F9C">
        <w:rPr>
          <w:rFonts w:ascii="Times New Roman" w:hAnsi="Times New Roman" w:cs="Times New Roman"/>
          <w:color w:val="333333"/>
          <w:szCs w:val="24"/>
        </w:rPr>
        <w:t>0.03s</w:t>
      </w:r>
      <w:proofErr w:type="spellEnd"/>
      <w:r w:rsidRPr="00427F9C">
        <w:rPr>
          <w:rFonts w:ascii="Times New Roman" w:hAnsi="Times New Roman" w:cs="Times New Roman"/>
          <w:color w:val="333333"/>
          <w:szCs w:val="24"/>
        </w:rPr>
        <w:t xml:space="preserve"> -bash</w:t>
      </w:r>
    </w:p>
    <w:p w14:paraId="7442F86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-t tty3</w:t>
      </w:r>
    </w:p>
    <w:p w14:paraId="4840DEB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7BABDA3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7391 </w:t>
      </w:r>
      <w:proofErr w:type="gramStart"/>
      <w:r w:rsidRPr="00427F9C">
        <w:rPr>
          <w:rFonts w:ascii="Times New Roman" w:hAnsi="Times New Roman" w:cs="Times New Roman"/>
          <w:color w:val="333333"/>
          <w:szCs w:val="24"/>
        </w:rPr>
        <w:t>bash</w:t>
      </w:r>
      <w:proofErr w:type="gramEnd"/>
    </w:p>
    <w:p w14:paraId="0ADFF08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-SIGKILL -t tty3</w:t>
      </w:r>
    </w:p>
    <w:p w14:paraId="4C1B8F36"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5851E37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
    <w:p w14:paraId="5890CFDB" w14:textId="77777777" w:rsidR="00427F9C" w:rsidRPr="00427F9C" w:rsidRDefault="00427F9C" w:rsidP="00427F9C">
      <w:pPr>
        <w:pStyle w:val="NormalWeb"/>
        <w:shd w:val="clear" w:color="auto" w:fill="FFFFFF"/>
        <w:spacing w:before="0" w:beforeAutospacing="0"/>
        <w:rPr>
          <w:color w:val="212529"/>
        </w:rPr>
      </w:pPr>
      <w:r w:rsidRPr="00427F9C">
        <w:rPr>
          <w:color w:val="212529"/>
        </w:rPr>
        <w:t>The same selective process termination can be applied using parent and child process relationships. Use the </w:t>
      </w:r>
      <w:proofErr w:type="spellStart"/>
      <w:r w:rsidRPr="00427F9C">
        <w:rPr>
          <w:rStyle w:val="Strong"/>
          <w:rFonts w:eastAsiaTheme="majorEastAsia"/>
          <w:color w:val="212529"/>
        </w:rPr>
        <w:t>pstree</w:t>
      </w:r>
      <w:proofErr w:type="spellEnd"/>
      <w:r w:rsidRPr="00427F9C">
        <w:rPr>
          <w:color w:val="212529"/>
        </w:rPr>
        <w:t> command to view a process tree for the system or a single user. Use the parent process's PID to kill all children they have created. This time, the parent </w:t>
      </w:r>
      <w:r w:rsidRPr="00427F9C">
        <w:rPr>
          <w:rStyle w:val="application"/>
          <w:color w:val="212529"/>
        </w:rPr>
        <w:t>Bash</w:t>
      </w:r>
      <w:r w:rsidRPr="00427F9C">
        <w:rPr>
          <w:color w:val="212529"/>
        </w:rPr>
        <w:t> login shell survives because the signal is directed only at its child processes.</w:t>
      </w:r>
    </w:p>
    <w:p w14:paraId="4682ED29"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pstree</w:t>
      </w:r>
      <w:proofErr w:type="spellEnd"/>
      <w:r w:rsidRPr="00427F9C">
        <w:rPr>
          <w:rStyle w:val="HTMLCode"/>
          <w:rFonts w:ascii="Times New Roman" w:hAnsi="Times New Roman" w:cs="Times New Roman"/>
          <w:b/>
          <w:bCs/>
          <w:color w:val="333333"/>
          <w:sz w:val="24"/>
          <w:szCs w:val="24"/>
        </w:rPr>
        <w:t xml:space="preserve"> -p bob</w:t>
      </w:r>
    </w:p>
    <w:p w14:paraId="27D1074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bash(8391)─┬─sleep(8425)</w:t>
      </w:r>
    </w:p>
    <w:p w14:paraId="190FF56C"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           ├─sleep(8426)</w:t>
      </w:r>
    </w:p>
    <w:p w14:paraId="1446FB8A"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 xml:space="preserve">           └─sleep(8427)</w:t>
      </w:r>
    </w:p>
    <w:p w14:paraId="022CA5AB"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-P 8391</w:t>
      </w:r>
    </w:p>
    <w:p w14:paraId="05DC3E0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6D437EA2"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bash(8391)</w:t>
      </w:r>
    </w:p>
    <w:p w14:paraId="515E0E9E"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pkill</w:t>
      </w:r>
      <w:proofErr w:type="spellEnd"/>
      <w:r w:rsidRPr="00427F9C">
        <w:rPr>
          <w:rStyle w:val="HTMLCode"/>
          <w:rFonts w:ascii="Times New Roman" w:hAnsi="Times New Roman" w:cs="Times New Roman"/>
          <w:b/>
          <w:bCs/>
          <w:color w:val="333333"/>
          <w:sz w:val="24"/>
          <w:szCs w:val="24"/>
        </w:rPr>
        <w:t xml:space="preserve"> -SIGKILL -P 8391</w:t>
      </w:r>
    </w:p>
    <w:p w14:paraId="2063A52F"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roofErr w:type="spellStart"/>
      <w:r w:rsidRPr="00427F9C">
        <w:rPr>
          <w:rStyle w:val="HTMLCode"/>
          <w:rFonts w:ascii="Times New Roman" w:hAnsi="Times New Roman" w:cs="Times New Roman"/>
          <w:b/>
          <w:bCs/>
          <w:color w:val="333333"/>
          <w:sz w:val="24"/>
          <w:szCs w:val="24"/>
        </w:rPr>
        <w:t>pgrep</w:t>
      </w:r>
      <w:proofErr w:type="spellEnd"/>
      <w:r w:rsidRPr="00427F9C">
        <w:rPr>
          <w:rStyle w:val="HTMLCode"/>
          <w:rFonts w:ascii="Times New Roman" w:hAnsi="Times New Roman" w:cs="Times New Roman"/>
          <w:b/>
          <w:bCs/>
          <w:color w:val="333333"/>
          <w:sz w:val="24"/>
          <w:szCs w:val="24"/>
        </w:rPr>
        <w:t xml:space="preserve"> -l -u bob</w:t>
      </w:r>
    </w:p>
    <w:p w14:paraId="29C4B120"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Fonts w:ascii="Times New Roman" w:hAnsi="Times New Roman" w:cs="Times New Roman"/>
          <w:color w:val="333333"/>
          <w:szCs w:val="24"/>
        </w:rPr>
        <w:t>bash(8391)</w:t>
      </w:r>
    </w:p>
    <w:p w14:paraId="79CBE32D" w14:textId="77777777" w:rsidR="00427F9C" w:rsidRPr="00427F9C" w:rsidRDefault="00427F9C" w:rsidP="00427F9C">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150"/>
        <w:rPr>
          <w:rFonts w:ascii="Times New Roman" w:hAnsi="Times New Roman" w:cs="Times New Roman"/>
          <w:color w:val="333333"/>
          <w:szCs w:val="24"/>
        </w:rPr>
      </w:pPr>
      <w:r w:rsidRPr="00427F9C">
        <w:rPr>
          <w:rStyle w:val="HTMLCode"/>
          <w:rFonts w:ascii="Times New Roman" w:hAnsi="Times New Roman" w:cs="Times New Roman"/>
          <w:b/>
          <w:bCs/>
          <w:color w:val="333333"/>
          <w:sz w:val="24"/>
          <w:szCs w:val="24"/>
        </w:rPr>
        <w:t>[</w:t>
      </w:r>
      <w:proofErr w:type="spellStart"/>
      <w:r w:rsidRPr="00427F9C">
        <w:rPr>
          <w:rStyle w:val="HTMLCode"/>
          <w:rFonts w:ascii="Times New Roman" w:hAnsi="Times New Roman" w:cs="Times New Roman"/>
          <w:b/>
          <w:bCs/>
          <w:color w:val="333333"/>
          <w:sz w:val="24"/>
          <w:szCs w:val="24"/>
        </w:rPr>
        <w:t>root@host</w:t>
      </w:r>
      <w:proofErr w:type="spellEnd"/>
      <w:r w:rsidRPr="00427F9C">
        <w:rPr>
          <w:rStyle w:val="HTMLCode"/>
          <w:rFonts w:ascii="Times New Roman" w:hAnsi="Times New Roman" w:cs="Times New Roman"/>
          <w:b/>
          <w:bCs/>
          <w:color w:val="333333"/>
          <w:sz w:val="24"/>
          <w:szCs w:val="24"/>
        </w:rPr>
        <w:t xml:space="preserve"> ~]# </w:t>
      </w:r>
    </w:p>
    <w:p w14:paraId="1DD72B4A" w14:textId="77777777" w:rsidR="00427F9C" w:rsidRPr="00427F9C" w:rsidRDefault="00427F9C" w:rsidP="00427F9C">
      <w:pPr>
        <w:pStyle w:val="Heading2"/>
      </w:pPr>
      <w:r w:rsidRPr="00427F9C">
        <w:t>References</w:t>
      </w:r>
    </w:p>
    <w:p w14:paraId="62A465C3" w14:textId="77777777" w:rsidR="00427F9C" w:rsidRPr="00427F9C" w:rsidRDefault="00427F9C" w:rsidP="00427F9C">
      <w:pPr>
        <w:pStyle w:val="NormalWeb"/>
        <w:shd w:val="clear" w:color="auto" w:fill="FFFFFF"/>
        <w:spacing w:before="0" w:beforeAutospacing="0"/>
        <w:rPr>
          <w:color w:val="212529"/>
        </w:rPr>
      </w:pPr>
      <w:r w:rsidRPr="00427F9C">
        <w:rPr>
          <w:rStyle w:val="Strong"/>
          <w:rFonts w:eastAsiaTheme="majorEastAsia"/>
          <w:color w:val="212529"/>
        </w:rPr>
        <w:t xml:space="preserve">info </w:t>
      </w:r>
      <w:proofErr w:type="spellStart"/>
      <w:r w:rsidRPr="00427F9C">
        <w:rPr>
          <w:rStyle w:val="Strong"/>
          <w:rFonts w:eastAsiaTheme="majorEastAsia"/>
          <w:color w:val="212529"/>
        </w:rPr>
        <w:t>libc</w:t>
      </w:r>
      <w:proofErr w:type="spellEnd"/>
      <w:r w:rsidRPr="00427F9C">
        <w:rPr>
          <w:rStyle w:val="Strong"/>
          <w:rFonts w:eastAsiaTheme="majorEastAsia"/>
          <w:color w:val="212529"/>
        </w:rPr>
        <w:t xml:space="preserve"> signal</w:t>
      </w:r>
      <w:r w:rsidRPr="00427F9C">
        <w:rPr>
          <w:color w:val="212529"/>
        </w:rPr>
        <w:t> (</w:t>
      </w:r>
      <w:r w:rsidRPr="00427F9C">
        <w:rPr>
          <w:rStyle w:val="Emphasis"/>
          <w:color w:val="212529"/>
        </w:rPr>
        <w:t>GNU C Library Reference Manual</w:t>
      </w:r>
      <w:r w:rsidRPr="00427F9C">
        <w:rPr>
          <w:color w:val="212529"/>
        </w:rPr>
        <w:t>)</w:t>
      </w:r>
    </w:p>
    <w:p w14:paraId="57E0C64D" w14:textId="77777777" w:rsidR="00427F9C" w:rsidRPr="00427F9C" w:rsidRDefault="00427F9C" w:rsidP="001F055C">
      <w:pPr>
        <w:pStyle w:val="NormalWeb"/>
        <w:numPr>
          <w:ilvl w:val="0"/>
          <w:numId w:val="17"/>
        </w:numPr>
        <w:shd w:val="clear" w:color="auto" w:fill="FFFFFF"/>
        <w:spacing w:before="0" w:beforeAutospacing="0"/>
        <w:rPr>
          <w:color w:val="212529"/>
        </w:rPr>
      </w:pPr>
      <w:r w:rsidRPr="00427F9C">
        <w:rPr>
          <w:color w:val="212529"/>
        </w:rPr>
        <w:t>Section 24: Signal Handling</w:t>
      </w:r>
    </w:p>
    <w:p w14:paraId="6524575B" w14:textId="77777777" w:rsidR="00427F9C" w:rsidRPr="00427F9C" w:rsidRDefault="00427F9C" w:rsidP="00427F9C">
      <w:pPr>
        <w:pStyle w:val="NormalWeb"/>
        <w:shd w:val="clear" w:color="auto" w:fill="FFFFFF"/>
        <w:spacing w:before="0" w:beforeAutospacing="0"/>
        <w:rPr>
          <w:color w:val="212529"/>
        </w:rPr>
      </w:pPr>
      <w:r w:rsidRPr="00427F9C">
        <w:rPr>
          <w:rStyle w:val="Strong"/>
          <w:rFonts w:eastAsiaTheme="majorEastAsia"/>
          <w:color w:val="212529"/>
        </w:rPr>
        <w:t xml:space="preserve">info </w:t>
      </w:r>
      <w:proofErr w:type="spellStart"/>
      <w:r w:rsidRPr="00427F9C">
        <w:rPr>
          <w:rStyle w:val="Strong"/>
          <w:rFonts w:eastAsiaTheme="majorEastAsia"/>
          <w:color w:val="212529"/>
        </w:rPr>
        <w:t>libc</w:t>
      </w:r>
      <w:proofErr w:type="spellEnd"/>
      <w:r w:rsidRPr="00427F9C">
        <w:rPr>
          <w:rStyle w:val="Strong"/>
          <w:rFonts w:eastAsiaTheme="majorEastAsia"/>
          <w:color w:val="212529"/>
        </w:rPr>
        <w:t xml:space="preserve"> processes</w:t>
      </w:r>
      <w:r w:rsidRPr="00427F9C">
        <w:rPr>
          <w:color w:val="212529"/>
        </w:rPr>
        <w:t> (</w:t>
      </w:r>
      <w:r w:rsidRPr="00427F9C">
        <w:rPr>
          <w:rStyle w:val="Emphasis"/>
          <w:color w:val="212529"/>
        </w:rPr>
        <w:t>GNU C Library Reference Manual</w:t>
      </w:r>
      <w:r w:rsidRPr="00427F9C">
        <w:rPr>
          <w:color w:val="212529"/>
        </w:rPr>
        <w:t>)</w:t>
      </w:r>
    </w:p>
    <w:p w14:paraId="3E3820AA" w14:textId="77777777" w:rsidR="00427F9C" w:rsidRPr="00427F9C" w:rsidRDefault="00427F9C" w:rsidP="001F055C">
      <w:pPr>
        <w:pStyle w:val="NormalWeb"/>
        <w:numPr>
          <w:ilvl w:val="0"/>
          <w:numId w:val="18"/>
        </w:numPr>
        <w:shd w:val="clear" w:color="auto" w:fill="FFFFFF"/>
        <w:spacing w:before="0" w:beforeAutospacing="0"/>
        <w:rPr>
          <w:color w:val="212529"/>
        </w:rPr>
      </w:pPr>
      <w:r w:rsidRPr="00427F9C">
        <w:rPr>
          <w:color w:val="212529"/>
        </w:rPr>
        <w:t>Section 26: Processes</w:t>
      </w:r>
    </w:p>
    <w:p w14:paraId="0A49F519" w14:textId="77777777" w:rsidR="00427F9C" w:rsidRPr="00427F9C" w:rsidRDefault="00427F9C" w:rsidP="00427F9C">
      <w:pPr>
        <w:pStyle w:val="NormalWeb"/>
        <w:shd w:val="clear" w:color="auto" w:fill="FFFFFF"/>
        <w:spacing w:before="0" w:beforeAutospacing="0"/>
        <w:rPr>
          <w:color w:val="212529"/>
        </w:rPr>
      </w:pPr>
      <w:r w:rsidRPr="00427F9C">
        <w:rPr>
          <w:rStyle w:val="HTMLCode"/>
          <w:rFonts w:ascii="Times New Roman" w:hAnsi="Times New Roman"/>
          <w:color w:val="212529"/>
          <w:sz w:val="24"/>
          <w:szCs w:val="24"/>
        </w:rPr>
        <w:t>kill</w:t>
      </w:r>
      <w:r w:rsidRPr="00427F9C">
        <w:rPr>
          <w:color w:val="212529"/>
        </w:rPr>
        <w:t>(1), </w:t>
      </w:r>
      <w:proofErr w:type="spellStart"/>
      <w:r w:rsidRPr="00427F9C">
        <w:rPr>
          <w:rStyle w:val="HTMLCode"/>
          <w:rFonts w:ascii="Times New Roman" w:hAnsi="Times New Roman"/>
          <w:color w:val="212529"/>
          <w:sz w:val="24"/>
          <w:szCs w:val="24"/>
        </w:rPr>
        <w:t>killall</w:t>
      </w:r>
      <w:proofErr w:type="spellEnd"/>
      <w:r w:rsidRPr="00427F9C">
        <w:rPr>
          <w:color w:val="212529"/>
        </w:rPr>
        <w:t>(1), </w:t>
      </w:r>
      <w:proofErr w:type="spellStart"/>
      <w:r w:rsidRPr="00427F9C">
        <w:rPr>
          <w:rStyle w:val="HTMLCode"/>
          <w:rFonts w:ascii="Times New Roman" w:hAnsi="Times New Roman"/>
          <w:color w:val="212529"/>
          <w:sz w:val="24"/>
          <w:szCs w:val="24"/>
        </w:rPr>
        <w:t>pgrep</w:t>
      </w:r>
      <w:proofErr w:type="spellEnd"/>
      <w:r w:rsidRPr="00427F9C">
        <w:rPr>
          <w:color w:val="212529"/>
        </w:rPr>
        <w:t>(1), </w:t>
      </w:r>
      <w:proofErr w:type="spellStart"/>
      <w:r w:rsidRPr="00427F9C">
        <w:rPr>
          <w:rStyle w:val="HTMLCode"/>
          <w:rFonts w:ascii="Times New Roman" w:hAnsi="Times New Roman"/>
          <w:color w:val="212529"/>
          <w:sz w:val="24"/>
          <w:szCs w:val="24"/>
        </w:rPr>
        <w:t>pkill</w:t>
      </w:r>
      <w:proofErr w:type="spellEnd"/>
      <w:r w:rsidRPr="00427F9C">
        <w:rPr>
          <w:color w:val="212529"/>
        </w:rPr>
        <w:t>(1), </w:t>
      </w:r>
      <w:proofErr w:type="spellStart"/>
      <w:r w:rsidRPr="00427F9C">
        <w:rPr>
          <w:rStyle w:val="HTMLCode"/>
          <w:rFonts w:ascii="Times New Roman" w:hAnsi="Times New Roman"/>
          <w:color w:val="212529"/>
          <w:sz w:val="24"/>
          <w:szCs w:val="24"/>
        </w:rPr>
        <w:t>pstree</w:t>
      </w:r>
      <w:proofErr w:type="spellEnd"/>
      <w:r w:rsidRPr="00427F9C">
        <w:rPr>
          <w:color w:val="212529"/>
        </w:rPr>
        <w:t>(1), </w:t>
      </w:r>
      <w:r w:rsidRPr="00427F9C">
        <w:rPr>
          <w:rStyle w:val="HTMLCode"/>
          <w:rFonts w:ascii="Times New Roman" w:hAnsi="Times New Roman"/>
          <w:color w:val="212529"/>
          <w:sz w:val="24"/>
          <w:szCs w:val="24"/>
        </w:rPr>
        <w:t>signal</w:t>
      </w:r>
      <w:r w:rsidRPr="00427F9C">
        <w:rPr>
          <w:color w:val="212529"/>
        </w:rPr>
        <w:t>(7), and </w:t>
      </w:r>
      <w:r w:rsidRPr="00427F9C">
        <w:rPr>
          <w:rStyle w:val="HTMLCode"/>
          <w:rFonts w:ascii="Times New Roman" w:hAnsi="Times New Roman"/>
          <w:color w:val="212529"/>
          <w:sz w:val="24"/>
          <w:szCs w:val="24"/>
        </w:rPr>
        <w:t>w</w:t>
      </w:r>
      <w:r w:rsidRPr="00427F9C">
        <w:rPr>
          <w:color w:val="212529"/>
        </w:rPr>
        <w:t>(1) man pages</w:t>
      </w:r>
    </w:p>
    <w:p w14:paraId="2E72E0C6" w14:textId="26B7D43D" w:rsidR="0013298C" w:rsidRPr="0013298C" w:rsidRDefault="0013298C" w:rsidP="0013298C">
      <w:pPr>
        <w:pStyle w:val="Heading1"/>
      </w:pPr>
      <w:r>
        <w:lastRenderedPageBreak/>
        <w:t>G</w:t>
      </w:r>
      <w:r w:rsidRPr="0013298C">
        <w:t>uided Exercise: Killing Processes</w:t>
      </w:r>
    </w:p>
    <w:p w14:paraId="0825E8B2"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this exercise, you will use signals to manage and stop processes.</w:t>
      </w:r>
    </w:p>
    <w:p w14:paraId="315CA332" w14:textId="77777777" w:rsidR="0013298C" w:rsidRPr="0013298C" w:rsidRDefault="0013298C" w:rsidP="0013298C">
      <w:pPr>
        <w:pStyle w:val="Heading2"/>
        <w:rPr>
          <w:rFonts w:eastAsia="Times New Roman"/>
        </w:rPr>
      </w:pPr>
      <w:r w:rsidRPr="0013298C">
        <w:rPr>
          <w:rFonts w:eastAsia="Times New Roman"/>
        </w:rPr>
        <w:t>Outcomes</w:t>
      </w:r>
    </w:p>
    <w:p w14:paraId="49ED8749"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You should be able to start and stop multiple shell processes.</w:t>
      </w:r>
    </w:p>
    <w:p w14:paraId="386BD85B"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Log in to workstation as student using student as the password.</w:t>
      </w:r>
    </w:p>
    <w:p w14:paraId="1C57F6EC"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On workstation, run the </w:t>
      </w:r>
      <w:r w:rsidRPr="0013298C">
        <w:rPr>
          <w:rFonts w:eastAsia="Times New Roman" w:cs="Times New Roman"/>
          <w:b/>
          <w:bCs/>
          <w:color w:val="212529"/>
          <w:szCs w:val="24"/>
        </w:rPr>
        <w:t>lab processes-kill start</w:t>
      </w:r>
      <w:r w:rsidRPr="0013298C">
        <w:rPr>
          <w:rFonts w:eastAsia="Times New Roman" w:cs="Times New Roman"/>
          <w:color w:val="212529"/>
          <w:szCs w:val="24"/>
        </w:rPr>
        <w:t> command. The command runs a start script that determines whether the host, </w:t>
      </w:r>
      <w:proofErr w:type="spellStart"/>
      <w:r w:rsidRPr="0013298C">
        <w:rPr>
          <w:rFonts w:eastAsia="Times New Roman" w:cs="Times New Roman"/>
          <w:color w:val="212529"/>
          <w:szCs w:val="24"/>
        </w:rPr>
        <w:t>servera</w:t>
      </w:r>
      <w:proofErr w:type="spellEnd"/>
      <w:r w:rsidRPr="0013298C">
        <w:rPr>
          <w:rFonts w:eastAsia="Times New Roman" w:cs="Times New Roman"/>
          <w:color w:val="212529"/>
          <w:szCs w:val="24"/>
        </w:rPr>
        <w:t>, is reachable on the network.</w:t>
      </w:r>
    </w:p>
    <w:p w14:paraId="75A889B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student@workstation</w:t>
      </w:r>
      <w:proofErr w:type="spellEnd"/>
      <w:r w:rsidRPr="0013298C">
        <w:rPr>
          <w:rFonts w:eastAsia="Times New Roman" w:cs="Times New Roman"/>
          <w:b/>
          <w:bCs/>
          <w:color w:val="333333"/>
          <w:szCs w:val="24"/>
        </w:rPr>
        <w:t xml:space="preserve"> ~]$ lab processes-kill start</w:t>
      </w:r>
    </w:p>
    <w:p w14:paraId="5DB8CE82"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On workstation, open two terminal windows side by side. In this section, these terminals are referred to as </w:t>
      </w:r>
      <w:r w:rsidRPr="0013298C">
        <w:rPr>
          <w:rFonts w:eastAsia="Times New Roman" w:cs="Times New Roman"/>
          <w:i/>
          <w:iCs/>
          <w:color w:val="212529"/>
          <w:szCs w:val="24"/>
        </w:rPr>
        <w:t>left</w:t>
      </w:r>
      <w:r w:rsidRPr="0013298C">
        <w:rPr>
          <w:rFonts w:eastAsia="Times New Roman" w:cs="Times New Roman"/>
          <w:color w:val="212529"/>
          <w:szCs w:val="24"/>
        </w:rPr>
        <w:t> and </w:t>
      </w:r>
      <w:r w:rsidRPr="0013298C">
        <w:rPr>
          <w:rFonts w:eastAsia="Times New Roman" w:cs="Times New Roman"/>
          <w:i/>
          <w:iCs/>
          <w:color w:val="212529"/>
          <w:szCs w:val="24"/>
        </w:rPr>
        <w:t>right</w:t>
      </w:r>
      <w:r w:rsidRPr="0013298C">
        <w:rPr>
          <w:rFonts w:eastAsia="Times New Roman" w:cs="Times New Roman"/>
          <w:color w:val="212529"/>
          <w:szCs w:val="24"/>
        </w:rPr>
        <w:t>. In each terminal, use the </w:t>
      </w:r>
      <w:proofErr w:type="spellStart"/>
      <w:r w:rsidRPr="0013298C">
        <w:rPr>
          <w:rFonts w:eastAsia="Times New Roman" w:cs="Times New Roman"/>
          <w:b/>
          <w:bCs/>
          <w:color w:val="212529"/>
          <w:szCs w:val="24"/>
        </w:rPr>
        <w:t>ssh</w:t>
      </w:r>
      <w:proofErr w:type="spellEnd"/>
      <w:r w:rsidRPr="0013298C">
        <w:rPr>
          <w:rFonts w:eastAsia="Times New Roman" w:cs="Times New Roman"/>
          <w:color w:val="212529"/>
          <w:szCs w:val="24"/>
        </w:rPr>
        <w:t> command to log in to </w:t>
      </w:r>
      <w:proofErr w:type="spellStart"/>
      <w:r w:rsidRPr="0013298C">
        <w:rPr>
          <w:rFonts w:eastAsia="Times New Roman" w:cs="Times New Roman"/>
          <w:color w:val="212529"/>
          <w:szCs w:val="24"/>
        </w:rPr>
        <w:t>servera</w:t>
      </w:r>
      <w:proofErr w:type="spellEnd"/>
      <w:r w:rsidRPr="0013298C">
        <w:rPr>
          <w:rFonts w:eastAsia="Times New Roman" w:cs="Times New Roman"/>
          <w:color w:val="212529"/>
          <w:szCs w:val="24"/>
        </w:rPr>
        <w:t> as the student user.</w:t>
      </w:r>
    </w:p>
    <w:p w14:paraId="15D7299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student@workstation</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ssh</w:t>
      </w:r>
      <w:proofErr w:type="spellEnd"/>
      <w:r w:rsidRPr="0013298C">
        <w:rPr>
          <w:rFonts w:eastAsia="Times New Roman" w:cs="Times New Roman"/>
          <w:b/>
          <w:bCs/>
          <w:color w:val="333333"/>
          <w:szCs w:val="24"/>
        </w:rPr>
        <w:t xml:space="preserve"> </w:t>
      </w:r>
      <w:proofErr w:type="spellStart"/>
      <w:r w:rsidRPr="0013298C">
        <w:rPr>
          <w:rFonts w:eastAsia="Times New Roman" w:cs="Times New Roman"/>
          <w:b/>
          <w:bCs/>
          <w:color w:val="333333"/>
          <w:szCs w:val="24"/>
        </w:rPr>
        <w:t>student@servera</w:t>
      </w:r>
      <w:proofErr w:type="spellEnd"/>
    </w:p>
    <w:p w14:paraId="7A627F6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i/>
          <w:iCs/>
          <w:color w:val="333333"/>
          <w:szCs w:val="24"/>
        </w:rPr>
        <w:t>...output omitted...</w:t>
      </w:r>
    </w:p>
    <w:p w14:paraId="2FBFA469"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w:t>
      </w:r>
      <w:proofErr w:type="spellStart"/>
      <w:r w:rsidRPr="0013298C">
        <w:rPr>
          <w:rFonts w:eastAsia="Times New Roman" w:cs="Times New Roman"/>
          <w:color w:val="333333"/>
          <w:szCs w:val="24"/>
        </w:rPr>
        <w:t>student@servera</w:t>
      </w:r>
      <w:proofErr w:type="spellEnd"/>
      <w:r w:rsidRPr="0013298C">
        <w:rPr>
          <w:rFonts w:eastAsia="Times New Roman" w:cs="Times New Roman"/>
          <w:color w:val="333333"/>
          <w:szCs w:val="24"/>
        </w:rPr>
        <w:t xml:space="preserve"> ~]$ </w:t>
      </w:r>
    </w:p>
    <w:p w14:paraId="661316F3"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w:t>
      </w:r>
      <w:r w:rsidRPr="0013298C">
        <w:rPr>
          <w:rFonts w:eastAsia="Times New Roman" w:cs="Times New Roman"/>
          <w:i/>
          <w:iCs/>
          <w:color w:val="212529"/>
          <w:szCs w:val="24"/>
        </w:rPr>
        <w:t>left</w:t>
      </w:r>
      <w:r w:rsidRPr="0013298C">
        <w:rPr>
          <w:rFonts w:eastAsia="Times New Roman" w:cs="Times New Roman"/>
          <w:color w:val="212529"/>
          <w:szCs w:val="24"/>
        </w:rPr>
        <w:t> window, create a new directory called /home/student/bin. In the new directory, create a shell script called killing. Make the script executable.</w:t>
      </w:r>
    </w:p>
    <w:p w14:paraId="05645B12"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proofErr w:type="spellStart"/>
      <w:r w:rsidRPr="0013298C">
        <w:rPr>
          <w:rFonts w:eastAsia="Times New Roman" w:cs="Times New Roman"/>
          <w:b/>
          <w:bCs/>
          <w:color w:val="212529"/>
          <w:szCs w:val="24"/>
        </w:rPr>
        <w:t>mkdir</w:t>
      </w:r>
      <w:proofErr w:type="spellEnd"/>
      <w:r w:rsidRPr="0013298C">
        <w:rPr>
          <w:rFonts w:eastAsia="Times New Roman" w:cs="Times New Roman"/>
          <w:color w:val="212529"/>
          <w:szCs w:val="24"/>
        </w:rPr>
        <w:t> command to create a new directory called /home/student/bin.</w:t>
      </w:r>
    </w:p>
    <w:p w14:paraId="76067F8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mkdir</w:t>
      </w:r>
      <w:proofErr w:type="spellEnd"/>
      <w:r w:rsidRPr="0013298C">
        <w:rPr>
          <w:rFonts w:eastAsia="Times New Roman" w:cs="Times New Roman"/>
          <w:b/>
          <w:bCs/>
          <w:color w:val="333333"/>
          <w:szCs w:val="24"/>
        </w:rPr>
        <w:t xml:space="preserve"> /home/student/bin</w:t>
      </w:r>
    </w:p>
    <w:p w14:paraId="72565A04"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r w:rsidRPr="0013298C">
        <w:rPr>
          <w:rFonts w:eastAsia="Times New Roman" w:cs="Times New Roman"/>
          <w:b/>
          <w:bCs/>
          <w:color w:val="212529"/>
          <w:szCs w:val="24"/>
        </w:rPr>
        <w:t>vim</w:t>
      </w:r>
      <w:r w:rsidRPr="0013298C">
        <w:rPr>
          <w:rFonts w:eastAsia="Times New Roman" w:cs="Times New Roman"/>
          <w:color w:val="212529"/>
          <w:szCs w:val="24"/>
        </w:rPr>
        <w:t> command to create a script called killing in the /home/student/bin directory. Press the </w:t>
      </w:r>
      <w:proofErr w:type="spellStart"/>
      <w:r w:rsidRPr="0013298C">
        <w:rPr>
          <w:rFonts w:eastAsia="Times New Roman" w:cs="Times New Roman"/>
          <w:b/>
          <w:bCs/>
          <w:color w:val="212529"/>
          <w:szCs w:val="24"/>
        </w:rPr>
        <w:t>i</w:t>
      </w:r>
      <w:proofErr w:type="spellEnd"/>
      <w:r w:rsidRPr="0013298C">
        <w:rPr>
          <w:rFonts w:eastAsia="Times New Roman" w:cs="Times New Roman"/>
          <w:color w:val="212529"/>
          <w:szCs w:val="24"/>
        </w:rPr>
        <w:t> key to enter Vim interactive mode. Use the </w:t>
      </w:r>
      <w:r w:rsidRPr="0013298C">
        <w:rPr>
          <w:rFonts w:eastAsia="Times New Roman" w:cs="Times New Roman"/>
          <w:b/>
          <w:bCs/>
          <w:color w:val="212529"/>
          <w:szCs w:val="24"/>
        </w:rPr>
        <w:t>:</w:t>
      </w:r>
      <w:proofErr w:type="spellStart"/>
      <w:r w:rsidRPr="0013298C">
        <w:rPr>
          <w:rFonts w:eastAsia="Times New Roman" w:cs="Times New Roman"/>
          <w:b/>
          <w:bCs/>
          <w:color w:val="212529"/>
          <w:szCs w:val="24"/>
        </w:rPr>
        <w:t>wq</w:t>
      </w:r>
      <w:proofErr w:type="spellEnd"/>
      <w:r w:rsidRPr="0013298C">
        <w:rPr>
          <w:rFonts w:eastAsia="Times New Roman" w:cs="Times New Roman"/>
          <w:color w:val="212529"/>
          <w:szCs w:val="24"/>
        </w:rPr>
        <w:t> command to save the file.</w:t>
      </w:r>
    </w:p>
    <w:p w14:paraId="75C849D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vim /home/student/bin/killing</w:t>
      </w:r>
    </w:p>
    <w:p w14:paraId="1FC640E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#!/bin/bash</w:t>
      </w:r>
    </w:p>
    <w:p w14:paraId="13B3EE5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while true; do</w:t>
      </w:r>
    </w:p>
    <w:p w14:paraId="78CBBAC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echo -n "$@ " &gt;&gt; ~/</w:t>
      </w:r>
      <w:proofErr w:type="spellStart"/>
      <w:r w:rsidRPr="0013298C">
        <w:rPr>
          <w:rFonts w:eastAsia="Times New Roman" w:cs="Times New Roman"/>
          <w:color w:val="333333"/>
          <w:szCs w:val="24"/>
        </w:rPr>
        <w:t>killing_outfile</w:t>
      </w:r>
      <w:proofErr w:type="spellEnd"/>
    </w:p>
    <w:p w14:paraId="3AC93418"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sleep 5</w:t>
      </w:r>
    </w:p>
    <w:p w14:paraId="53E0416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done</w:t>
      </w:r>
    </w:p>
    <w:p w14:paraId="5D3AE217" w14:textId="77777777" w:rsidR="0013298C" w:rsidRPr="0013298C" w:rsidRDefault="0013298C" w:rsidP="0013298C">
      <w:pPr>
        <w:shd w:val="clear" w:color="auto" w:fill="FFFFFF"/>
        <w:spacing w:after="100" w:afterAutospacing="1"/>
        <w:ind w:left="2160"/>
        <w:outlineLvl w:val="2"/>
        <w:rPr>
          <w:rFonts w:eastAsia="Times New Roman" w:cs="Times New Roman"/>
          <w:color w:val="212529"/>
          <w:szCs w:val="24"/>
        </w:rPr>
      </w:pPr>
      <w:r w:rsidRPr="0013298C">
        <w:rPr>
          <w:rFonts w:eastAsia="Times New Roman" w:cs="Times New Roman"/>
          <w:color w:val="212529"/>
          <w:szCs w:val="24"/>
        </w:rPr>
        <w:t>Note</w:t>
      </w:r>
    </w:p>
    <w:p w14:paraId="370070FC" w14:textId="77777777" w:rsidR="0013298C" w:rsidRPr="0013298C" w:rsidRDefault="0013298C" w:rsidP="0013298C">
      <w:pPr>
        <w:shd w:val="clear" w:color="auto" w:fill="FFFFFF"/>
        <w:spacing w:after="100" w:afterAutospacing="1"/>
        <w:ind w:left="2160"/>
        <w:rPr>
          <w:rFonts w:eastAsia="Times New Roman" w:cs="Times New Roman"/>
          <w:color w:val="212529"/>
          <w:szCs w:val="24"/>
        </w:rPr>
      </w:pPr>
      <w:r w:rsidRPr="0013298C">
        <w:rPr>
          <w:rFonts w:eastAsia="Times New Roman" w:cs="Times New Roman"/>
          <w:color w:val="212529"/>
          <w:szCs w:val="24"/>
        </w:rPr>
        <w:t>The killing script runs until terminated. It appends command line arguments to the ~/</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once every 5 seconds.</w:t>
      </w:r>
    </w:p>
    <w:p w14:paraId="26FB4B37"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proofErr w:type="spellStart"/>
      <w:r w:rsidRPr="0013298C">
        <w:rPr>
          <w:rFonts w:eastAsia="Times New Roman" w:cs="Times New Roman"/>
          <w:b/>
          <w:bCs/>
          <w:color w:val="212529"/>
          <w:szCs w:val="24"/>
        </w:rPr>
        <w:t>chmod</w:t>
      </w:r>
      <w:proofErr w:type="spellEnd"/>
      <w:r w:rsidRPr="0013298C">
        <w:rPr>
          <w:rFonts w:eastAsia="Times New Roman" w:cs="Times New Roman"/>
          <w:color w:val="212529"/>
          <w:szCs w:val="24"/>
        </w:rPr>
        <w:t> command to make the killing file executable.</w:t>
      </w:r>
    </w:p>
    <w:p w14:paraId="1181446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b/>
          <w:bCs/>
          <w:color w:val="333333"/>
          <w:szCs w:val="24"/>
        </w:rPr>
        <w:lastRenderedPageBreak/>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chmod</w:t>
      </w:r>
      <w:proofErr w:type="spellEnd"/>
      <w:r w:rsidRPr="0013298C">
        <w:rPr>
          <w:rFonts w:eastAsia="Times New Roman" w:cs="Times New Roman"/>
          <w:b/>
          <w:bCs/>
          <w:color w:val="333333"/>
          <w:szCs w:val="24"/>
        </w:rPr>
        <w:t xml:space="preserve"> +x /home/student/bin/killing</w:t>
      </w:r>
    </w:p>
    <w:p w14:paraId="272967C7"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use the </w:t>
      </w:r>
      <w:r w:rsidRPr="0013298C">
        <w:rPr>
          <w:rFonts w:eastAsia="Times New Roman" w:cs="Times New Roman"/>
          <w:b/>
          <w:bCs/>
          <w:color w:val="212529"/>
          <w:szCs w:val="24"/>
        </w:rPr>
        <w:t>cd</w:t>
      </w:r>
      <w:r w:rsidRPr="0013298C">
        <w:rPr>
          <w:rFonts w:eastAsia="Times New Roman" w:cs="Times New Roman"/>
          <w:color w:val="212529"/>
          <w:szCs w:val="24"/>
        </w:rPr>
        <w:t> command to change into the /home/student/bin/ directory. Start three </w:t>
      </w:r>
      <w:r w:rsidRPr="0013298C">
        <w:rPr>
          <w:rFonts w:eastAsia="Times New Roman" w:cs="Times New Roman"/>
          <w:b/>
          <w:bCs/>
          <w:color w:val="212529"/>
          <w:szCs w:val="24"/>
        </w:rPr>
        <w:t>killing</w:t>
      </w:r>
      <w:r w:rsidRPr="0013298C">
        <w:rPr>
          <w:rFonts w:eastAsia="Times New Roman" w:cs="Times New Roman"/>
          <w:color w:val="212529"/>
          <w:szCs w:val="24"/>
        </w:rPr>
        <w:t> processes with the arguments network, interface, and connection, respectively. Start three processes called network, interface, and connection. Use the ampersand (&amp;) to start the processes in the background.</w:t>
      </w:r>
    </w:p>
    <w:p w14:paraId="7A7F00A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cd /home/student/bin</w:t>
      </w:r>
    </w:p>
    <w:p w14:paraId="7548EBD1"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killing network &amp;</w:t>
      </w:r>
    </w:p>
    <w:p w14:paraId="098BB98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[1] 3460</w:t>
      </w:r>
    </w:p>
    <w:p w14:paraId="5059024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killing interface &amp;</w:t>
      </w:r>
    </w:p>
    <w:p w14:paraId="01B8306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[2] 3482</w:t>
      </w:r>
    </w:p>
    <w:p w14:paraId="1225F9D9"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killing connection &amp; </w:t>
      </w:r>
    </w:p>
    <w:p w14:paraId="55EEBB2C"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[3] 3516</w:t>
      </w:r>
    </w:p>
    <w:p w14:paraId="428F6073" w14:textId="77777777" w:rsidR="0013298C" w:rsidRPr="0013298C" w:rsidRDefault="0013298C" w:rsidP="0013298C">
      <w:pPr>
        <w:shd w:val="clear" w:color="auto" w:fill="FFFFFF"/>
        <w:spacing w:after="100" w:afterAutospacing="1"/>
        <w:ind w:left="720"/>
        <w:rPr>
          <w:rFonts w:eastAsia="Times New Roman" w:cs="Times New Roman"/>
          <w:color w:val="212529"/>
          <w:szCs w:val="24"/>
        </w:rPr>
      </w:pPr>
      <w:r w:rsidRPr="0013298C">
        <w:rPr>
          <w:rFonts w:eastAsia="Times New Roman" w:cs="Times New Roman"/>
          <w:color w:val="212529"/>
          <w:szCs w:val="24"/>
        </w:rPr>
        <w:t>Your processes will have different PID numbers.</w:t>
      </w:r>
    </w:p>
    <w:p w14:paraId="1173F0F9"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use the </w:t>
      </w:r>
      <w:r w:rsidRPr="0013298C">
        <w:rPr>
          <w:rFonts w:eastAsia="Times New Roman" w:cs="Times New Roman"/>
          <w:b/>
          <w:bCs/>
          <w:color w:val="212529"/>
          <w:szCs w:val="24"/>
        </w:rPr>
        <w:t>tail</w:t>
      </w:r>
      <w:r w:rsidRPr="0013298C">
        <w:rPr>
          <w:rFonts w:eastAsia="Times New Roman" w:cs="Times New Roman"/>
          <w:color w:val="212529"/>
          <w:szCs w:val="24"/>
        </w:rPr>
        <w:t> command with the -f option to confirm that all three processes are appending to the /home/student/</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file.</w:t>
      </w:r>
    </w:p>
    <w:p w14:paraId="27F0481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tail -f ~/</w:t>
      </w:r>
      <w:proofErr w:type="spellStart"/>
      <w:r w:rsidRPr="0013298C">
        <w:rPr>
          <w:rFonts w:eastAsia="Times New Roman" w:cs="Times New Roman"/>
          <w:b/>
          <w:bCs/>
          <w:color w:val="333333"/>
          <w:szCs w:val="24"/>
        </w:rPr>
        <w:t>killing_outfile</w:t>
      </w:r>
      <w:proofErr w:type="spellEnd"/>
    </w:p>
    <w:p w14:paraId="480A66B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network interface network connection interface network connection interface network</w:t>
      </w:r>
    </w:p>
    <w:p w14:paraId="52130B1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i/>
          <w:iCs/>
          <w:color w:val="333333"/>
          <w:szCs w:val="24"/>
        </w:rPr>
        <w:t>...output omitted...</w:t>
      </w:r>
    </w:p>
    <w:p w14:paraId="3F9E3DD0"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use the </w:t>
      </w:r>
      <w:r w:rsidRPr="0013298C">
        <w:rPr>
          <w:rFonts w:eastAsia="Times New Roman" w:cs="Times New Roman"/>
          <w:b/>
          <w:bCs/>
          <w:color w:val="212529"/>
          <w:szCs w:val="24"/>
        </w:rPr>
        <w:t>jobs</w:t>
      </w:r>
      <w:r w:rsidRPr="0013298C">
        <w:rPr>
          <w:rFonts w:eastAsia="Times New Roman" w:cs="Times New Roman"/>
          <w:color w:val="212529"/>
          <w:szCs w:val="24"/>
        </w:rPr>
        <w:t> command to list jobs.</w:t>
      </w:r>
    </w:p>
    <w:p w14:paraId="34B62C1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jobs</w:t>
      </w:r>
    </w:p>
    <w:p w14:paraId="4BC5DB19"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[1]   Running                 killing network &amp;</w:t>
      </w:r>
    </w:p>
    <w:p w14:paraId="0073342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[2]-  Running                 killing interface &amp;</w:t>
      </w:r>
    </w:p>
    <w:p w14:paraId="5EA3E55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color w:val="333333"/>
          <w:szCs w:val="24"/>
        </w:rPr>
        <w:t xml:space="preserve">[3]+  Running                 killing connection &amp; </w:t>
      </w:r>
    </w:p>
    <w:p w14:paraId="50A18D59"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signals to suspend the network process. Confirm that the network process is Stopped. In the right terminal shell, confirm that the network process is no longer appending output to the ~/</w:t>
      </w:r>
      <w:proofErr w:type="spellStart"/>
      <w:r w:rsidRPr="0013298C">
        <w:rPr>
          <w:rFonts w:eastAsia="Times New Roman" w:cs="Times New Roman"/>
          <w:color w:val="212529"/>
          <w:szCs w:val="24"/>
        </w:rPr>
        <w:t>killing_output</w:t>
      </w:r>
      <w:proofErr w:type="spellEnd"/>
      <w:r w:rsidRPr="0013298C">
        <w:rPr>
          <w:rFonts w:eastAsia="Times New Roman" w:cs="Times New Roman"/>
          <w:color w:val="212529"/>
          <w:szCs w:val="24"/>
        </w:rPr>
        <w:t>.</w:t>
      </w:r>
    </w:p>
    <w:p w14:paraId="60B87FB9"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r w:rsidRPr="0013298C">
        <w:rPr>
          <w:rFonts w:eastAsia="Times New Roman" w:cs="Times New Roman"/>
          <w:b/>
          <w:bCs/>
          <w:color w:val="212529"/>
          <w:szCs w:val="24"/>
        </w:rPr>
        <w:t>kill</w:t>
      </w:r>
      <w:r w:rsidRPr="0013298C">
        <w:rPr>
          <w:rFonts w:eastAsia="Times New Roman" w:cs="Times New Roman"/>
          <w:color w:val="212529"/>
          <w:szCs w:val="24"/>
        </w:rPr>
        <w:t> with the -SIGSTOP option to stop the network process. Run the </w:t>
      </w:r>
      <w:r w:rsidRPr="0013298C">
        <w:rPr>
          <w:rFonts w:eastAsia="Times New Roman" w:cs="Times New Roman"/>
          <w:b/>
          <w:bCs/>
          <w:color w:val="212529"/>
          <w:szCs w:val="24"/>
        </w:rPr>
        <w:t>jobs</w:t>
      </w:r>
      <w:r w:rsidRPr="0013298C">
        <w:rPr>
          <w:rFonts w:eastAsia="Times New Roman" w:cs="Times New Roman"/>
          <w:color w:val="212529"/>
          <w:szCs w:val="24"/>
        </w:rPr>
        <w:t> to confirm it is stopped.</w:t>
      </w:r>
    </w:p>
    <w:p w14:paraId="2108C7B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 -SIGSTOP %1</w:t>
      </w:r>
    </w:p>
    <w:p w14:paraId="68E31D8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[1]+  Stopped                 killing network</w:t>
      </w:r>
    </w:p>
    <w:p w14:paraId="6BEFF67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jobs</w:t>
      </w:r>
    </w:p>
    <w:p w14:paraId="6FD019A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[1]+  Stopped                 killing network</w:t>
      </w:r>
    </w:p>
    <w:p w14:paraId="1D764D9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lastRenderedPageBreak/>
        <w:t>[2]   Running                 killing interface &amp;</w:t>
      </w:r>
    </w:p>
    <w:p w14:paraId="5E8AFC1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[3]-  Running                 killing connection &amp; </w:t>
      </w:r>
    </w:p>
    <w:p w14:paraId="14F693BE"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look at the output from the </w:t>
      </w:r>
      <w:r w:rsidRPr="0013298C">
        <w:rPr>
          <w:rFonts w:eastAsia="Times New Roman" w:cs="Times New Roman"/>
          <w:b/>
          <w:bCs/>
          <w:color w:val="212529"/>
          <w:szCs w:val="24"/>
        </w:rPr>
        <w:t>tail</w:t>
      </w:r>
      <w:r w:rsidRPr="0013298C">
        <w:rPr>
          <w:rFonts w:eastAsia="Times New Roman" w:cs="Times New Roman"/>
          <w:color w:val="212529"/>
          <w:szCs w:val="24"/>
        </w:rPr>
        <w:t> command. Confirm that the word network is no longer being appended to the ~/</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file.</w:t>
      </w:r>
    </w:p>
    <w:p w14:paraId="528EA42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i/>
          <w:iCs/>
          <w:color w:val="333333"/>
          <w:szCs w:val="24"/>
        </w:rPr>
        <w:t>...output omitted...</w:t>
      </w:r>
    </w:p>
    <w:p w14:paraId="453B8A7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interface connection interface connection interface connection interface </w:t>
      </w:r>
    </w:p>
    <w:p w14:paraId="183BB01B"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terminate the interface process using signals. Confirm that the interface process has disappeared. In the right terminal shell, confirm that interface process output is no longer appended to the ~/</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file.</w:t>
      </w:r>
    </w:p>
    <w:p w14:paraId="44DFAA1D"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r w:rsidRPr="0013298C">
        <w:rPr>
          <w:rFonts w:eastAsia="Times New Roman" w:cs="Times New Roman"/>
          <w:b/>
          <w:bCs/>
          <w:color w:val="212529"/>
          <w:szCs w:val="24"/>
        </w:rPr>
        <w:t>kill</w:t>
      </w:r>
      <w:r w:rsidRPr="0013298C">
        <w:rPr>
          <w:rFonts w:eastAsia="Times New Roman" w:cs="Times New Roman"/>
          <w:color w:val="212529"/>
          <w:szCs w:val="24"/>
        </w:rPr>
        <w:t> command with the -SIGTERM option to terminate the interface process. Run the </w:t>
      </w:r>
      <w:r w:rsidRPr="0013298C">
        <w:rPr>
          <w:rFonts w:eastAsia="Times New Roman" w:cs="Times New Roman"/>
          <w:b/>
          <w:bCs/>
          <w:color w:val="212529"/>
          <w:szCs w:val="24"/>
        </w:rPr>
        <w:t>jobs</w:t>
      </w:r>
      <w:r w:rsidRPr="0013298C">
        <w:rPr>
          <w:rFonts w:eastAsia="Times New Roman" w:cs="Times New Roman"/>
          <w:color w:val="212529"/>
          <w:szCs w:val="24"/>
        </w:rPr>
        <w:t> command to confirm that it has been terminated.</w:t>
      </w:r>
    </w:p>
    <w:p w14:paraId="538DFE1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 -SIGTERM %2</w:t>
      </w:r>
    </w:p>
    <w:p w14:paraId="095A87B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jobs</w:t>
      </w:r>
    </w:p>
    <w:p w14:paraId="71161208"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[1]+  Stopped                 killing network</w:t>
      </w:r>
    </w:p>
    <w:p w14:paraId="76BEBBD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[2]   Terminated              killing interface</w:t>
      </w:r>
    </w:p>
    <w:p w14:paraId="0E38CF3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[3]-  Running                 killing connection &amp; </w:t>
      </w:r>
    </w:p>
    <w:p w14:paraId="34716B89"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look at the output from the </w:t>
      </w:r>
      <w:r w:rsidRPr="0013298C">
        <w:rPr>
          <w:rFonts w:eastAsia="Times New Roman" w:cs="Times New Roman"/>
          <w:b/>
          <w:bCs/>
          <w:color w:val="212529"/>
          <w:szCs w:val="24"/>
        </w:rPr>
        <w:t>tail</w:t>
      </w:r>
      <w:r w:rsidRPr="0013298C">
        <w:rPr>
          <w:rFonts w:eastAsia="Times New Roman" w:cs="Times New Roman"/>
          <w:color w:val="212529"/>
          <w:szCs w:val="24"/>
        </w:rPr>
        <w:t> command. Confirm that the word interface is no longer being appended to the ~/</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file.</w:t>
      </w:r>
    </w:p>
    <w:p w14:paraId="7E372D59"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i/>
          <w:iCs/>
          <w:color w:val="333333"/>
          <w:szCs w:val="24"/>
        </w:rPr>
        <w:t>...output omitted...</w:t>
      </w:r>
    </w:p>
    <w:p w14:paraId="25D3B39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connection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roofErr w:type="spellStart"/>
      <w:r w:rsidRPr="0013298C">
        <w:rPr>
          <w:rFonts w:eastAsia="Times New Roman" w:cs="Times New Roman"/>
          <w:color w:val="333333"/>
          <w:szCs w:val="24"/>
        </w:rPr>
        <w:t>connection</w:t>
      </w:r>
      <w:proofErr w:type="spellEnd"/>
      <w:r w:rsidRPr="0013298C">
        <w:rPr>
          <w:rFonts w:eastAsia="Times New Roman" w:cs="Times New Roman"/>
          <w:color w:val="333333"/>
          <w:szCs w:val="24"/>
        </w:rPr>
        <w:t xml:space="preserve"> </w:t>
      </w:r>
    </w:p>
    <w:p w14:paraId="459D2588"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resume the network process using signals. Confirm that the network process is Running. In the right window, confirm that network process output is being appended to the ~/</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file.</w:t>
      </w:r>
    </w:p>
    <w:p w14:paraId="38B5BA68"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r w:rsidRPr="0013298C">
        <w:rPr>
          <w:rFonts w:eastAsia="Times New Roman" w:cs="Times New Roman"/>
          <w:b/>
          <w:bCs/>
          <w:color w:val="212529"/>
          <w:szCs w:val="24"/>
        </w:rPr>
        <w:t>kill</w:t>
      </w:r>
      <w:r w:rsidRPr="0013298C">
        <w:rPr>
          <w:rFonts w:eastAsia="Times New Roman" w:cs="Times New Roman"/>
          <w:color w:val="212529"/>
          <w:szCs w:val="24"/>
        </w:rPr>
        <w:t> command with the -SIGCONT to resume the network process. Run the </w:t>
      </w:r>
      <w:r w:rsidRPr="0013298C">
        <w:rPr>
          <w:rFonts w:eastAsia="Times New Roman" w:cs="Times New Roman"/>
          <w:b/>
          <w:bCs/>
          <w:color w:val="212529"/>
          <w:szCs w:val="24"/>
        </w:rPr>
        <w:t>jobs</w:t>
      </w:r>
      <w:r w:rsidRPr="0013298C">
        <w:rPr>
          <w:rFonts w:eastAsia="Times New Roman" w:cs="Times New Roman"/>
          <w:color w:val="212529"/>
          <w:szCs w:val="24"/>
        </w:rPr>
        <w:t> command to confirm that the process is Running.</w:t>
      </w:r>
    </w:p>
    <w:p w14:paraId="2EBD061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 -SIGCONT %1</w:t>
      </w:r>
    </w:p>
    <w:p w14:paraId="24A07AA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jobs</w:t>
      </w:r>
    </w:p>
    <w:p w14:paraId="3B8F072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[1]+  Running                 killing network &amp;</w:t>
      </w:r>
    </w:p>
    <w:p w14:paraId="791247D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[3]-  Running                 killing connection &amp; </w:t>
      </w:r>
    </w:p>
    <w:p w14:paraId="4D5C14A5"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look at the output from the </w:t>
      </w:r>
      <w:r w:rsidRPr="0013298C">
        <w:rPr>
          <w:rFonts w:eastAsia="Times New Roman" w:cs="Times New Roman"/>
          <w:b/>
          <w:bCs/>
          <w:color w:val="212529"/>
          <w:szCs w:val="24"/>
        </w:rPr>
        <w:t>tail</w:t>
      </w:r>
      <w:r w:rsidRPr="0013298C">
        <w:rPr>
          <w:rFonts w:eastAsia="Times New Roman" w:cs="Times New Roman"/>
          <w:color w:val="212529"/>
          <w:szCs w:val="24"/>
        </w:rPr>
        <w:t> command. Confirm that the word network is being appended to the ~/</w:t>
      </w:r>
      <w:proofErr w:type="spellStart"/>
      <w:r w:rsidRPr="0013298C">
        <w:rPr>
          <w:rFonts w:eastAsia="Times New Roman" w:cs="Times New Roman"/>
          <w:color w:val="212529"/>
          <w:szCs w:val="24"/>
        </w:rPr>
        <w:t>killing_outfile</w:t>
      </w:r>
      <w:proofErr w:type="spellEnd"/>
      <w:r w:rsidRPr="0013298C">
        <w:rPr>
          <w:rFonts w:eastAsia="Times New Roman" w:cs="Times New Roman"/>
          <w:color w:val="212529"/>
          <w:szCs w:val="24"/>
        </w:rPr>
        <w:t> file.</w:t>
      </w:r>
    </w:p>
    <w:p w14:paraId="6090E7A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i/>
          <w:iCs/>
          <w:color w:val="333333"/>
          <w:szCs w:val="24"/>
        </w:rPr>
        <w:t>...output omitted...</w:t>
      </w:r>
    </w:p>
    <w:p w14:paraId="321449E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lastRenderedPageBreak/>
        <w:t xml:space="preserve">network connection network connection network connection network connection network connection </w:t>
      </w:r>
    </w:p>
    <w:p w14:paraId="4F6451BA"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terminate the remaining two jobs. Confirm that no jobs remain and that output has stopped.</w:t>
      </w:r>
    </w:p>
    <w:p w14:paraId="56A01D7E"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r w:rsidRPr="0013298C">
        <w:rPr>
          <w:rFonts w:eastAsia="Times New Roman" w:cs="Times New Roman"/>
          <w:b/>
          <w:bCs/>
          <w:color w:val="212529"/>
          <w:szCs w:val="24"/>
        </w:rPr>
        <w:t>kill</w:t>
      </w:r>
      <w:r w:rsidRPr="0013298C">
        <w:rPr>
          <w:rFonts w:eastAsia="Times New Roman" w:cs="Times New Roman"/>
          <w:color w:val="212529"/>
          <w:szCs w:val="24"/>
        </w:rPr>
        <w:t> command with the -SIGTERM option to terminate the network process. Use the same command to terminate the connection process.</w:t>
      </w:r>
    </w:p>
    <w:p w14:paraId="57984B3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 -SIGTERM %1</w:t>
      </w:r>
    </w:p>
    <w:p w14:paraId="088A015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kill -SIGTERM %3</w:t>
      </w:r>
    </w:p>
    <w:p w14:paraId="3161BB8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[1]+  Terminated              killing network</w:t>
      </w:r>
    </w:p>
    <w:p w14:paraId="0D63CC8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jobs</w:t>
      </w:r>
    </w:p>
    <w:p w14:paraId="48A98658"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[3]+  Terminated              killing connection </w:t>
      </w:r>
    </w:p>
    <w:p w14:paraId="2A93C61F"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list tail processes running in all open terminal shells. Terminate running tail commands. Confirm that the process is no longer running.</w:t>
      </w:r>
    </w:p>
    <w:p w14:paraId="0224592D"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proofErr w:type="spellStart"/>
      <w:r w:rsidRPr="0013298C">
        <w:rPr>
          <w:rFonts w:eastAsia="Times New Roman" w:cs="Times New Roman"/>
          <w:b/>
          <w:bCs/>
          <w:color w:val="212529"/>
          <w:szCs w:val="24"/>
        </w:rPr>
        <w:t>ps</w:t>
      </w:r>
      <w:proofErr w:type="spellEnd"/>
      <w:r w:rsidRPr="0013298C">
        <w:rPr>
          <w:rFonts w:eastAsia="Times New Roman" w:cs="Times New Roman"/>
          <w:color w:val="212529"/>
          <w:szCs w:val="24"/>
        </w:rPr>
        <w:t> command with the -</w:t>
      </w:r>
      <w:proofErr w:type="spellStart"/>
      <w:r w:rsidRPr="0013298C">
        <w:rPr>
          <w:rFonts w:eastAsia="Times New Roman" w:cs="Times New Roman"/>
          <w:color w:val="212529"/>
          <w:szCs w:val="24"/>
        </w:rPr>
        <w:t>ef</w:t>
      </w:r>
      <w:proofErr w:type="spellEnd"/>
      <w:r w:rsidRPr="0013298C">
        <w:rPr>
          <w:rFonts w:eastAsia="Times New Roman" w:cs="Times New Roman"/>
          <w:color w:val="212529"/>
          <w:szCs w:val="24"/>
        </w:rPr>
        <w:t> option to list all running tail processes. Refine the search using the </w:t>
      </w:r>
      <w:r w:rsidRPr="0013298C">
        <w:rPr>
          <w:rFonts w:eastAsia="Times New Roman" w:cs="Times New Roman"/>
          <w:b/>
          <w:bCs/>
          <w:color w:val="212529"/>
          <w:szCs w:val="24"/>
        </w:rPr>
        <w:t>grep</w:t>
      </w:r>
      <w:r w:rsidRPr="0013298C">
        <w:rPr>
          <w:rFonts w:eastAsia="Times New Roman" w:cs="Times New Roman"/>
          <w:color w:val="212529"/>
          <w:szCs w:val="24"/>
        </w:rPr>
        <w:t> command.</w:t>
      </w:r>
    </w:p>
    <w:p w14:paraId="477DB28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w:t>
      </w:r>
      <w:proofErr w:type="spellStart"/>
      <w:r w:rsidRPr="0013298C">
        <w:rPr>
          <w:rFonts w:eastAsia="Times New Roman" w:cs="Times New Roman"/>
          <w:b/>
          <w:bCs/>
          <w:color w:val="333333"/>
          <w:szCs w:val="24"/>
        </w:rPr>
        <w:t>ps</w:t>
      </w:r>
      <w:proofErr w:type="spellEnd"/>
      <w:r w:rsidRPr="0013298C">
        <w:rPr>
          <w:rFonts w:eastAsia="Times New Roman" w:cs="Times New Roman"/>
          <w:b/>
          <w:bCs/>
          <w:color w:val="333333"/>
          <w:szCs w:val="24"/>
        </w:rPr>
        <w:t xml:space="preserve"> -</w:t>
      </w:r>
      <w:proofErr w:type="spellStart"/>
      <w:r w:rsidRPr="0013298C">
        <w:rPr>
          <w:rFonts w:eastAsia="Times New Roman" w:cs="Times New Roman"/>
          <w:b/>
          <w:bCs/>
          <w:color w:val="333333"/>
          <w:szCs w:val="24"/>
        </w:rPr>
        <w:t>ef</w:t>
      </w:r>
      <w:proofErr w:type="spellEnd"/>
      <w:r w:rsidRPr="0013298C">
        <w:rPr>
          <w:rFonts w:eastAsia="Times New Roman" w:cs="Times New Roman"/>
          <w:b/>
          <w:bCs/>
          <w:color w:val="333333"/>
          <w:szCs w:val="24"/>
        </w:rPr>
        <w:t xml:space="preserve"> | grep tail</w:t>
      </w:r>
    </w:p>
    <w:p w14:paraId="3C36616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student   4581 31358  0 10:02 pts/0    00:00:00 tail -f </w:t>
      </w:r>
      <w:proofErr w:type="spellStart"/>
      <w:r w:rsidRPr="0013298C">
        <w:rPr>
          <w:rFonts w:eastAsia="Times New Roman" w:cs="Times New Roman"/>
          <w:color w:val="333333"/>
          <w:szCs w:val="24"/>
        </w:rPr>
        <w:t>killing_outfile</w:t>
      </w:r>
      <w:proofErr w:type="spellEnd"/>
    </w:p>
    <w:p w14:paraId="0D426E2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student   4869  2252  0 10:33 pts/1    00:00:00 grep --color=auto tail</w:t>
      </w:r>
    </w:p>
    <w:p w14:paraId="48898711"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proofErr w:type="spellStart"/>
      <w:r w:rsidRPr="0013298C">
        <w:rPr>
          <w:rFonts w:eastAsia="Times New Roman" w:cs="Times New Roman"/>
          <w:b/>
          <w:bCs/>
          <w:color w:val="212529"/>
          <w:szCs w:val="24"/>
        </w:rPr>
        <w:t>pkill</w:t>
      </w:r>
      <w:proofErr w:type="spellEnd"/>
      <w:r w:rsidRPr="0013298C">
        <w:rPr>
          <w:rFonts w:eastAsia="Times New Roman" w:cs="Times New Roman"/>
          <w:color w:val="212529"/>
          <w:szCs w:val="24"/>
        </w:rPr>
        <w:t> command with the -SIGTERM option to kill the tail process. Use the </w:t>
      </w:r>
      <w:proofErr w:type="spellStart"/>
      <w:r w:rsidRPr="0013298C">
        <w:rPr>
          <w:rFonts w:eastAsia="Times New Roman" w:cs="Times New Roman"/>
          <w:b/>
          <w:bCs/>
          <w:color w:val="212529"/>
          <w:szCs w:val="24"/>
        </w:rPr>
        <w:t>ps</w:t>
      </w:r>
      <w:proofErr w:type="spellEnd"/>
      <w:r w:rsidRPr="0013298C">
        <w:rPr>
          <w:rFonts w:eastAsia="Times New Roman" w:cs="Times New Roman"/>
          <w:color w:val="212529"/>
          <w:szCs w:val="24"/>
        </w:rPr>
        <w:t> to confirm it is no longer present.</w:t>
      </w:r>
    </w:p>
    <w:p w14:paraId="5F0F856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w:t>
      </w:r>
      <w:proofErr w:type="spellStart"/>
      <w:r w:rsidRPr="0013298C">
        <w:rPr>
          <w:rFonts w:eastAsia="Times New Roman" w:cs="Times New Roman"/>
          <w:b/>
          <w:bCs/>
          <w:color w:val="333333"/>
          <w:szCs w:val="24"/>
        </w:rPr>
        <w:t>pkill</w:t>
      </w:r>
      <w:proofErr w:type="spellEnd"/>
      <w:r w:rsidRPr="0013298C">
        <w:rPr>
          <w:rFonts w:eastAsia="Times New Roman" w:cs="Times New Roman"/>
          <w:b/>
          <w:bCs/>
          <w:color w:val="333333"/>
          <w:szCs w:val="24"/>
        </w:rPr>
        <w:t xml:space="preserve"> -SIGTERM tail</w:t>
      </w:r>
    </w:p>
    <w:p w14:paraId="717D54F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w:t>
      </w:r>
      <w:proofErr w:type="spellStart"/>
      <w:r w:rsidRPr="0013298C">
        <w:rPr>
          <w:rFonts w:eastAsia="Times New Roman" w:cs="Times New Roman"/>
          <w:b/>
          <w:bCs/>
          <w:color w:val="333333"/>
          <w:szCs w:val="24"/>
        </w:rPr>
        <w:t>ps</w:t>
      </w:r>
      <w:proofErr w:type="spellEnd"/>
      <w:r w:rsidRPr="0013298C">
        <w:rPr>
          <w:rFonts w:eastAsia="Times New Roman" w:cs="Times New Roman"/>
          <w:b/>
          <w:bCs/>
          <w:color w:val="333333"/>
          <w:szCs w:val="24"/>
        </w:rPr>
        <w:t xml:space="preserve"> -</w:t>
      </w:r>
      <w:proofErr w:type="spellStart"/>
      <w:r w:rsidRPr="0013298C">
        <w:rPr>
          <w:rFonts w:eastAsia="Times New Roman" w:cs="Times New Roman"/>
          <w:b/>
          <w:bCs/>
          <w:color w:val="333333"/>
          <w:szCs w:val="24"/>
        </w:rPr>
        <w:t>ef</w:t>
      </w:r>
      <w:proofErr w:type="spellEnd"/>
      <w:r w:rsidRPr="0013298C">
        <w:rPr>
          <w:rFonts w:eastAsia="Times New Roman" w:cs="Times New Roman"/>
          <w:b/>
          <w:bCs/>
          <w:color w:val="333333"/>
          <w:szCs w:val="24"/>
        </w:rPr>
        <w:t xml:space="preserve"> | grep tail</w:t>
      </w:r>
    </w:p>
    <w:p w14:paraId="7030BF4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student   4874  2252  0 10:36 pts/1    00:00:00 grep --color=auto tail </w:t>
      </w:r>
    </w:p>
    <w:p w14:paraId="1926C7E9" w14:textId="77777777" w:rsidR="0013298C" w:rsidRPr="0013298C" w:rsidRDefault="0013298C" w:rsidP="001F055C">
      <w:pPr>
        <w:numPr>
          <w:ilvl w:val="1"/>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confirm that the </w:t>
      </w:r>
      <w:r w:rsidRPr="0013298C">
        <w:rPr>
          <w:rFonts w:eastAsia="Times New Roman" w:cs="Times New Roman"/>
          <w:b/>
          <w:bCs/>
          <w:color w:val="212529"/>
          <w:szCs w:val="24"/>
        </w:rPr>
        <w:t>tail</w:t>
      </w:r>
      <w:r w:rsidRPr="0013298C">
        <w:rPr>
          <w:rFonts w:eastAsia="Times New Roman" w:cs="Times New Roman"/>
          <w:color w:val="212529"/>
          <w:szCs w:val="24"/>
        </w:rPr>
        <w:t> command is no longer running.</w:t>
      </w:r>
    </w:p>
    <w:p w14:paraId="7FCFE34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i/>
          <w:iCs/>
          <w:color w:val="333333"/>
          <w:szCs w:val="24"/>
        </w:rPr>
        <w:t>...output omitted...</w:t>
      </w:r>
    </w:p>
    <w:p w14:paraId="654EE60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network connection network connection network connection Terminated</w:t>
      </w:r>
    </w:p>
    <w:p w14:paraId="1EDB35B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w:t>
      </w:r>
      <w:proofErr w:type="spellStart"/>
      <w:r w:rsidRPr="0013298C">
        <w:rPr>
          <w:rFonts w:eastAsia="Times New Roman" w:cs="Times New Roman"/>
          <w:color w:val="333333"/>
          <w:szCs w:val="24"/>
        </w:rPr>
        <w:t>student@servera</w:t>
      </w:r>
      <w:proofErr w:type="spellEnd"/>
      <w:r w:rsidRPr="0013298C">
        <w:rPr>
          <w:rFonts w:eastAsia="Times New Roman" w:cs="Times New Roman"/>
          <w:color w:val="333333"/>
          <w:szCs w:val="24"/>
        </w:rPr>
        <w:t xml:space="preserve"> ~]$ </w:t>
      </w:r>
    </w:p>
    <w:p w14:paraId="5AA99163" w14:textId="77777777" w:rsidR="0013298C" w:rsidRPr="0013298C" w:rsidRDefault="0013298C" w:rsidP="001F055C">
      <w:pPr>
        <w:numPr>
          <w:ilvl w:val="0"/>
          <w:numId w:val="19"/>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Exit from both terminal windows. Failure to exit from all sessions causes the finish script to fail.</w:t>
      </w:r>
    </w:p>
    <w:p w14:paraId="363B7B3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bin]$ exit</w:t>
      </w:r>
    </w:p>
    <w:p w14:paraId="22F32801"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logout</w:t>
      </w:r>
    </w:p>
    <w:p w14:paraId="65527039"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Connection to </w:t>
      </w:r>
      <w:proofErr w:type="spellStart"/>
      <w:r w:rsidRPr="0013298C">
        <w:rPr>
          <w:rFonts w:eastAsia="Times New Roman" w:cs="Times New Roman"/>
          <w:color w:val="333333"/>
          <w:szCs w:val="24"/>
        </w:rPr>
        <w:t>servera</w:t>
      </w:r>
      <w:proofErr w:type="spellEnd"/>
      <w:r w:rsidRPr="0013298C">
        <w:rPr>
          <w:rFonts w:eastAsia="Times New Roman" w:cs="Times New Roman"/>
          <w:color w:val="333333"/>
          <w:szCs w:val="24"/>
        </w:rPr>
        <w:t xml:space="preserve"> closed.</w:t>
      </w:r>
    </w:p>
    <w:p w14:paraId="26A82DF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lastRenderedPageBreak/>
        <w:t>[</w:t>
      </w:r>
      <w:proofErr w:type="spellStart"/>
      <w:r w:rsidRPr="0013298C">
        <w:rPr>
          <w:rFonts w:eastAsia="Times New Roman" w:cs="Times New Roman"/>
          <w:color w:val="333333"/>
          <w:szCs w:val="24"/>
        </w:rPr>
        <w:t>student@workstation</w:t>
      </w:r>
      <w:proofErr w:type="spellEnd"/>
      <w:r w:rsidRPr="0013298C">
        <w:rPr>
          <w:rFonts w:eastAsia="Times New Roman" w:cs="Times New Roman"/>
          <w:color w:val="333333"/>
          <w:szCs w:val="24"/>
        </w:rPr>
        <w:t xml:space="preserve"> ~]$ </w:t>
      </w:r>
    </w:p>
    <w:p w14:paraId="1CF784B1"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exit</w:t>
      </w:r>
    </w:p>
    <w:p w14:paraId="5EAA43B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logout</w:t>
      </w:r>
    </w:p>
    <w:p w14:paraId="44F5371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Connection to </w:t>
      </w:r>
      <w:proofErr w:type="spellStart"/>
      <w:r w:rsidRPr="0013298C">
        <w:rPr>
          <w:rFonts w:eastAsia="Times New Roman" w:cs="Times New Roman"/>
          <w:color w:val="333333"/>
          <w:szCs w:val="24"/>
        </w:rPr>
        <w:t>servera</w:t>
      </w:r>
      <w:proofErr w:type="spellEnd"/>
      <w:r w:rsidRPr="0013298C">
        <w:rPr>
          <w:rFonts w:eastAsia="Times New Roman" w:cs="Times New Roman"/>
          <w:color w:val="333333"/>
          <w:szCs w:val="24"/>
        </w:rPr>
        <w:t xml:space="preserve"> closed.</w:t>
      </w:r>
    </w:p>
    <w:p w14:paraId="0E4E9B1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w:t>
      </w:r>
      <w:proofErr w:type="spellStart"/>
      <w:r w:rsidRPr="0013298C">
        <w:rPr>
          <w:rFonts w:eastAsia="Times New Roman" w:cs="Times New Roman"/>
          <w:color w:val="333333"/>
          <w:szCs w:val="24"/>
        </w:rPr>
        <w:t>student@workstation</w:t>
      </w:r>
      <w:proofErr w:type="spellEnd"/>
      <w:r w:rsidRPr="0013298C">
        <w:rPr>
          <w:rFonts w:eastAsia="Times New Roman" w:cs="Times New Roman"/>
          <w:color w:val="333333"/>
          <w:szCs w:val="24"/>
        </w:rPr>
        <w:t xml:space="preserve"> ~]$ </w:t>
      </w:r>
    </w:p>
    <w:p w14:paraId="78A063E5" w14:textId="77777777" w:rsidR="0013298C" w:rsidRPr="0013298C" w:rsidRDefault="0013298C" w:rsidP="0013298C">
      <w:pPr>
        <w:pStyle w:val="Heading2"/>
        <w:rPr>
          <w:rFonts w:eastAsia="Times New Roman"/>
        </w:rPr>
      </w:pPr>
      <w:r w:rsidRPr="0013298C">
        <w:rPr>
          <w:rFonts w:eastAsia="Times New Roman"/>
        </w:rPr>
        <w:t>Finish</w:t>
      </w:r>
    </w:p>
    <w:p w14:paraId="3C253E47"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On workstation, run the </w:t>
      </w:r>
      <w:r w:rsidRPr="0013298C">
        <w:rPr>
          <w:rFonts w:eastAsia="Times New Roman" w:cs="Times New Roman"/>
          <w:b/>
          <w:bCs/>
          <w:color w:val="212529"/>
          <w:szCs w:val="24"/>
        </w:rPr>
        <w:t>lab processes-kill finish</w:t>
      </w:r>
      <w:r w:rsidRPr="0013298C">
        <w:rPr>
          <w:rFonts w:eastAsia="Times New Roman" w:cs="Times New Roman"/>
          <w:color w:val="212529"/>
          <w:szCs w:val="24"/>
        </w:rPr>
        <w:t> script to complete this exercise.</w:t>
      </w:r>
    </w:p>
    <w:p w14:paraId="7BD30DD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student@workstation</w:t>
      </w:r>
      <w:proofErr w:type="spellEnd"/>
      <w:r w:rsidRPr="0013298C">
        <w:rPr>
          <w:rFonts w:eastAsia="Times New Roman" w:cs="Times New Roman"/>
          <w:b/>
          <w:bCs/>
          <w:color w:val="333333"/>
          <w:szCs w:val="24"/>
        </w:rPr>
        <w:t xml:space="preserve"> ~]$ lab processes-kill finish</w:t>
      </w:r>
    </w:p>
    <w:p w14:paraId="6AC61DEF"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This concludes the guided exercise.</w:t>
      </w:r>
    </w:p>
    <w:p w14:paraId="13A39CEE" w14:textId="77777777" w:rsidR="0013298C" w:rsidRPr="0013298C" w:rsidRDefault="0013298C" w:rsidP="0013298C">
      <w:pPr>
        <w:pStyle w:val="Heading1"/>
      </w:pPr>
      <w:r w:rsidRPr="0013298C">
        <w:t>Monitoring Process Activity</w:t>
      </w:r>
    </w:p>
    <w:p w14:paraId="06C81CF9" w14:textId="77777777" w:rsidR="0013298C" w:rsidRPr="0013298C" w:rsidRDefault="0013298C" w:rsidP="0013298C">
      <w:pPr>
        <w:pStyle w:val="Heading2"/>
      </w:pPr>
      <w:r w:rsidRPr="0013298C">
        <w:t>Objectives</w:t>
      </w:r>
    </w:p>
    <w:p w14:paraId="460C2D03"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After completing this section, you should be able to describe what load average is and determine processes responsible for high resource use on a server.</w:t>
      </w:r>
    </w:p>
    <w:p w14:paraId="5C279A8A" w14:textId="77777777" w:rsidR="0013298C" w:rsidRPr="0013298C" w:rsidRDefault="0013298C" w:rsidP="0013298C">
      <w:pPr>
        <w:pStyle w:val="Heading2"/>
        <w:rPr>
          <w:rFonts w:eastAsia="Times New Roman"/>
        </w:rPr>
      </w:pPr>
      <w:r w:rsidRPr="0013298C">
        <w:rPr>
          <w:rFonts w:eastAsia="Times New Roman"/>
        </w:rPr>
        <w:t>Describing Load Average</w:t>
      </w:r>
    </w:p>
    <w:p w14:paraId="766080CA"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i/>
          <w:iCs/>
          <w:color w:val="212529"/>
          <w:szCs w:val="24"/>
        </w:rPr>
        <w:t>Load average</w:t>
      </w:r>
      <w:r w:rsidRPr="0013298C">
        <w:rPr>
          <w:rFonts w:eastAsia="Times New Roman" w:cs="Times New Roman"/>
          <w:color w:val="212529"/>
          <w:szCs w:val="24"/>
        </w:rPr>
        <w:t> is a measurement provided by the Linux kernel that is a simple way to represent the perceived system load over time. It can be used as a rough gauge of how many system resource requests are pending, and to determine whether system load is increasing or decreasing over time.</w:t>
      </w:r>
    </w:p>
    <w:p w14:paraId="6F39AB5C"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Every five seconds, the kernel collects the current </w:t>
      </w:r>
      <w:r w:rsidRPr="0013298C">
        <w:rPr>
          <w:rFonts w:eastAsia="Times New Roman" w:cs="Times New Roman"/>
          <w:i/>
          <w:iCs/>
          <w:color w:val="212529"/>
          <w:szCs w:val="24"/>
        </w:rPr>
        <w:t>load number</w:t>
      </w:r>
      <w:r w:rsidRPr="0013298C">
        <w:rPr>
          <w:rFonts w:eastAsia="Times New Roman" w:cs="Times New Roman"/>
          <w:color w:val="212529"/>
          <w:szCs w:val="24"/>
        </w:rPr>
        <w:t>, based on the number of processes in runnable and uninterruptible states. This number is accumulated and reported as an exponential moving average over the most recent 1, 5, and 15 minutes.</w:t>
      </w:r>
    </w:p>
    <w:p w14:paraId="126FCA82" w14:textId="77777777" w:rsidR="0013298C" w:rsidRPr="0013298C" w:rsidRDefault="0013298C" w:rsidP="0013298C">
      <w:pPr>
        <w:pStyle w:val="Heading2"/>
        <w:rPr>
          <w:rFonts w:eastAsia="Times New Roman"/>
        </w:rPr>
      </w:pPr>
      <w:r w:rsidRPr="0013298C">
        <w:rPr>
          <w:rFonts w:eastAsia="Times New Roman"/>
        </w:rPr>
        <w:t>Understanding the Linux Load Average Calculation</w:t>
      </w:r>
    </w:p>
    <w:p w14:paraId="65B887DC"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load average represents the perceived system load over a time period. Linux determines this by reporting how many processes are ready to run on a CPU, and how many processes are waiting for disk or network I/O to complete.</w:t>
      </w:r>
    </w:p>
    <w:p w14:paraId="7340EA52" w14:textId="77777777" w:rsidR="0013298C" w:rsidRPr="0013298C" w:rsidRDefault="0013298C" w:rsidP="001F055C">
      <w:pPr>
        <w:numPr>
          <w:ilvl w:val="0"/>
          <w:numId w:val="20"/>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load number is a running average of the number of processes that are ready to run (in process state R) or are waiting for I/O to complete (in process state D).</w:t>
      </w:r>
    </w:p>
    <w:p w14:paraId="1C6A3F1B" w14:textId="77777777" w:rsidR="0013298C" w:rsidRPr="0013298C" w:rsidRDefault="0013298C" w:rsidP="001F055C">
      <w:pPr>
        <w:numPr>
          <w:ilvl w:val="0"/>
          <w:numId w:val="20"/>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Some UNIX systems only consider CPU utilization or run queue length to indicate system load. Linux also includes disk or network utilization because that can have as significant an impact on system performance as CPU load. When experiencing high load averages with minimal CPU activity, examine disk and network activity.</w:t>
      </w:r>
    </w:p>
    <w:p w14:paraId="3303B744"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 xml:space="preserve">Load average is a rough measurement of how many processes are currently waiting for a request to complete before they can do anything else. The request might be for CPU time to run the process. Alternatively, the request might be for a critical disk I/O operation to complete, and the process cannot be run on the CPU until </w:t>
      </w:r>
      <w:r w:rsidRPr="0013298C">
        <w:rPr>
          <w:rFonts w:eastAsia="Times New Roman" w:cs="Times New Roman"/>
          <w:color w:val="212529"/>
          <w:szCs w:val="24"/>
        </w:rPr>
        <w:lastRenderedPageBreak/>
        <w:t>the request completes, even if the CPU is idle. Either way, system load is impacted and the system appears to run more slowly because processes are waiting to run.</w:t>
      </w:r>
    </w:p>
    <w:p w14:paraId="309A77FB" w14:textId="77777777" w:rsidR="0013298C" w:rsidRPr="0013298C" w:rsidRDefault="0013298C" w:rsidP="0013298C">
      <w:pPr>
        <w:pStyle w:val="Heading2"/>
        <w:rPr>
          <w:rFonts w:eastAsia="Times New Roman"/>
        </w:rPr>
      </w:pPr>
      <w:r w:rsidRPr="0013298C">
        <w:rPr>
          <w:rFonts w:eastAsia="Times New Roman"/>
        </w:rPr>
        <w:t>Interpreting Displayed Load Average Values</w:t>
      </w:r>
    </w:p>
    <w:p w14:paraId="30F9AE94"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w:t>
      </w:r>
      <w:r w:rsidRPr="0013298C">
        <w:rPr>
          <w:rFonts w:eastAsia="Times New Roman" w:cs="Times New Roman"/>
          <w:b/>
          <w:bCs/>
          <w:color w:val="212529"/>
          <w:szCs w:val="24"/>
        </w:rPr>
        <w:t>uptime</w:t>
      </w:r>
      <w:r w:rsidRPr="0013298C">
        <w:rPr>
          <w:rFonts w:eastAsia="Times New Roman" w:cs="Times New Roman"/>
          <w:color w:val="212529"/>
          <w:szCs w:val="24"/>
        </w:rPr>
        <w:t> command is one way to display the current load average. It prints the current time, how long the machine has been up, how many user sessions are running, and the current load average.</w:t>
      </w:r>
    </w:p>
    <w:p w14:paraId="75AB27CC"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user@host</w:t>
      </w:r>
      <w:proofErr w:type="spellEnd"/>
      <w:r w:rsidRPr="0013298C">
        <w:rPr>
          <w:rFonts w:eastAsia="Times New Roman" w:cs="Times New Roman"/>
          <w:b/>
          <w:bCs/>
          <w:color w:val="333333"/>
          <w:szCs w:val="24"/>
        </w:rPr>
        <w:t xml:space="preserve"> ~]$ uptime</w:t>
      </w:r>
    </w:p>
    <w:p w14:paraId="4222BA9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xml:space="preserve"> 15:29:03 up 14 min,  2 users,  load average: 2.92, 4.48, 5.20</w:t>
      </w:r>
    </w:p>
    <w:p w14:paraId="495DFC77"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three values for the load average represent the load over the last 1, 5, and 15 minutes. A quick glance indicates whether system load appears to be increasing or decreasing.</w:t>
      </w:r>
    </w:p>
    <w:p w14:paraId="35AB3C7E"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If the main contribution to load average is from processes waiting for the CPU, you can calculate the approximate </w:t>
      </w:r>
      <w:r w:rsidRPr="0013298C">
        <w:rPr>
          <w:rFonts w:eastAsia="Times New Roman" w:cs="Times New Roman"/>
          <w:i/>
          <w:iCs/>
          <w:color w:val="212529"/>
          <w:szCs w:val="24"/>
        </w:rPr>
        <w:t>per CPU</w:t>
      </w:r>
      <w:r w:rsidRPr="0013298C">
        <w:rPr>
          <w:rFonts w:eastAsia="Times New Roman" w:cs="Times New Roman"/>
          <w:color w:val="212529"/>
          <w:szCs w:val="24"/>
        </w:rPr>
        <w:t> load value to determine whether the system is experiencing significant waiting.</w:t>
      </w:r>
    </w:p>
    <w:p w14:paraId="053C90C2"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w:t>
      </w:r>
      <w:proofErr w:type="spellStart"/>
      <w:r w:rsidRPr="0013298C">
        <w:rPr>
          <w:rFonts w:eastAsia="Times New Roman" w:cs="Times New Roman"/>
          <w:b/>
          <w:bCs/>
          <w:color w:val="212529"/>
          <w:szCs w:val="24"/>
        </w:rPr>
        <w:t>lscpu</w:t>
      </w:r>
      <w:proofErr w:type="spellEnd"/>
      <w:r w:rsidRPr="0013298C">
        <w:rPr>
          <w:rFonts w:eastAsia="Times New Roman" w:cs="Times New Roman"/>
          <w:color w:val="212529"/>
          <w:szCs w:val="24"/>
        </w:rPr>
        <w:t> command can help you determine how many CPUs a system has.</w:t>
      </w:r>
    </w:p>
    <w:p w14:paraId="7F8A13ED"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 xml:space="preserve">In the following example, the system is a dual-core single socket system with two </w:t>
      </w:r>
      <w:proofErr w:type="spellStart"/>
      <w:r w:rsidRPr="0013298C">
        <w:rPr>
          <w:rFonts w:eastAsia="Times New Roman" w:cs="Times New Roman"/>
          <w:color w:val="212529"/>
          <w:szCs w:val="24"/>
        </w:rPr>
        <w:t>hyperthreads</w:t>
      </w:r>
      <w:proofErr w:type="spellEnd"/>
      <w:r w:rsidRPr="0013298C">
        <w:rPr>
          <w:rFonts w:eastAsia="Times New Roman" w:cs="Times New Roman"/>
          <w:color w:val="212529"/>
          <w:szCs w:val="24"/>
        </w:rPr>
        <w:t xml:space="preserve"> per core. Roughly speaking, Linux will treat this as a four CPU system for scheduling purposes.</w:t>
      </w:r>
    </w:p>
    <w:p w14:paraId="6F2B66C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user@host</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lscpu</w:t>
      </w:r>
      <w:proofErr w:type="spellEnd"/>
    </w:p>
    <w:p w14:paraId="6F13C27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Architecture:        x86_64</w:t>
      </w:r>
    </w:p>
    <w:p w14:paraId="6418B3D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CPU op-mode(s):      32-bit, 64-bit</w:t>
      </w:r>
    </w:p>
    <w:p w14:paraId="22B7F9C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Byte Order:          Little Endian</w:t>
      </w:r>
    </w:p>
    <w:p w14:paraId="06F6036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CPU(s):              4</w:t>
      </w:r>
    </w:p>
    <w:p w14:paraId="26ECBA5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On-line CPU(s) list: 0-3</w:t>
      </w:r>
    </w:p>
    <w:p w14:paraId="62B673F9"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Thread(s) per core:  2</w:t>
      </w:r>
    </w:p>
    <w:p w14:paraId="0C8C10C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Core(s) per socket:  2</w:t>
      </w:r>
    </w:p>
    <w:p w14:paraId="746C0BF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Socket(s):           1</w:t>
      </w:r>
    </w:p>
    <w:p w14:paraId="7013D79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NUMA node(s):        1</w:t>
      </w:r>
    </w:p>
    <w:p w14:paraId="4443E75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i/>
          <w:iCs/>
          <w:color w:val="333333"/>
          <w:szCs w:val="24"/>
        </w:rPr>
        <w:t>...output omitted...</w:t>
      </w:r>
    </w:p>
    <w:p w14:paraId="7C0E18AA"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For a moment, imagine that the only contribution to the load number is from processes that need CPU time. Then you can divide the displayed load average values by the number of logical CPUs in the system. A value below 1 indicates satisfactory resource utilization and minimal wait times. A value above 1 indicates resource saturation and some amount of processing delay.</w:t>
      </w:r>
    </w:p>
    <w:p w14:paraId="43D536D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xml:space="preserve"># From </w:t>
      </w:r>
      <w:proofErr w:type="spellStart"/>
      <w:r w:rsidRPr="0013298C">
        <w:rPr>
          <w:rFonts w:eastAsia="Times New Roman" w:cs="Times New Roman"/>
          <w:b/>
          <w:bCs/>
          <w:color w:val="333333"/>
          <w:szCs w:val="24"/>
        </w:rPr>
        <w:t>lscpu</w:t>
      </w:r>
      <w:proofErr w:type="spellEnd"/>
      <w:r w:rsidRPr="0013298C">
        <w:rPr>
          <w:rFonts w:eastAsia="Times New Roman" w:cs="Times New Roman"/>
          <w:color w:val="333333"/>
          <w:szCs w:val="24"/>
        </w:rPr>
        <w:t>, the system has four logical CPUs, so divide by 4:</w:t>
      </w:r>
    </w:p>
    <w:p w14:paraId="65A553A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load average: 2.92, 4.48, 5.20</w:t>
      </w:r>
    </w:p>
    <w:p w14:paraId="128647E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xml:space="preserve">#           </w:t>
      </w:r>
      <w:proofErr w:type="gramStart"/>
      <w:r w:rsidRPr="0013298C">
        <w:rPr>
          <w:rFonts w:eastAsia="Times New Roman" w:cs="Times New Roman"/>
          <w:color w:val="333333"/>
          <w:szCs w:val="24"/>
        </w:rPr>
        <w:t>divide</w:t>
      </w:r>
      <w:proofErr w:type="gramEnd"/>
      <w:r w:rsidRPr="0013298C">
        <w:rPr>
          <w:rFonts w:eastAsia="Times New Roman" w:cs="Times New Roman"/>
          <w:color w:val="333333"/>
          <w:szCs w:val="24"/>
        </w:rPr>
        <w:t xml:space="preserve"> by number of logical CPUs:    4     4     4</w:t>
      </w:r>
    </w:p>
    <w:p w14:paraId="4481C29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lastRenderedPageBreak/>
        <w:t>#                                             ----  ----  ----</w:t>
      </w:r>
    </w:p>
    <w:p w14:paraId="4112C18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per-CPU load average: 0.73  1.12  1.30</w:t>
      </w:r>
    </w:p>
    <w:p w14:paraId="0796DAA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w:t>
      </w:r>
    </w:p>
    <w:p w14:paraId="414F934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This system's load average appears to be decreasing.</w:t>
      </w:r>
    </w:p>
    <w:p w14:paraId="24D3189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With a load average of 2.92 on four CPUs, all CPUs were in use ~73% of the time.</w:t>
      </w:r>
    </w:p>
    <w:p w14:paraId="516318F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During the last 5 minutes, the system was overloaded by ~12%.</w:t>
      </w:r>
    </w:p>
    <w:p w14:paraId="61C2B4B1"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color w:val="333333"/>
          <w:szCs w:val="24"/>
        </w:rPr>
        <w:t># During the last 15 minutes, the system was overloaded by ~30%.</w:t>
      </w:r>
    </w:p>
    <w:p w14:paraId="059AE423"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An idle CPU queue has a load number of 0. Each process waiting for a CPU adds a count of 1 to the load number. If one process is running on a CPU, the load number is one, the resource (the CPU) is in use, but there are no requests waiting. If that process is running for a full minute, its contribution to the one-minute load average will be 1.</w:t>
      </w:r>
    </w:p>
    <w:p w14:paraId="222ED388"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 xml:space="preserve">However, processes </w:t>
      </w:r>
      <w:proofErr w:type="spellStart"/>
      <w:r w:rsidRPr="0013298C">
        <w:rPr>
          <w:rFonts w:eastAsia="Times New Roman" w:cs="Times New Roman"/>
          <w:color w:val="212529"/>
          <w:szCs w:val="24"/>
        </w:rPr>
        <w:t>uninterruptibly</w:t>
      </w:r>
      <w:proofErr w:type="spellEnd"/>
      <w:r w:rsidRPr="0013298C">
        <w:rPr>
          <w:rFonts w:eastAsia="Times New Roman" w:cs="Times New Roman"/>
          <w:color w:val="212529"/>
          <w:szCs w:val="24"/>
        </w:rPr>
        <w:t xml:space="preserve"> sleeping for critical I/O due to a busy disk or network resource are also included in the count and increase the load average. While not an indication of CPU utilization, these processes are added to the queue count because they are waiting for resources and cannot run on a CPU until they get them. This is still system load due to resource limitations that is causing processes not to run.</w:t>
      </w:r>
    </w:p>
    <w:p w14:paraId="7975C073"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Until resource saturation, a load average remains below 1, since tasks are seldom found waiting in queue. Load average only increases when resource saturation causes requests to remain queued and are counted by the load calculation routine. When resource utilization approaches 100%, each additional request starts experiencing service wait time.</w:t>
      </w:r>
    </w:p>
    <w:p w14:paraId="3564F6E3"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A number of additional tools report load average, including </w:t>
      </w:r>
      <w:r w:rsidRPr="0013298C">
        <w:rPr>
          <w:rFonts w:eastAsia="Times New Roman" w:cs="Times New Roman"/>
          <w:b/>
          <w:bCs/>
          <w:color w:val="212529"/>
          <w:szCs w:val="24"/>
        </w:rPr>
        <w:t>w</w:t>
      </w:r>
      <w:r w:rsidRPr="0013298C">
        <w:rPr>
          <w:rFonts w:eastAsia="Times New Roman" w:cs="Times New Roman"/>
          <w:color w:val="212529"/>
          <w:szCs w:val="24"/>
        </w:rPr>
        <w:t> and </w:t>
      </w:r>
      <w:r w:rsidRPr="0013298C">
        <w:rPr>
          <w:rFonts w:eastAsia="Times New Roman" w:cs="Times New Roman"/>
          <w:b/>
          <w:bCs/>
          <w:color w:val="212529"/>
          <w:szCs w:val="24"/>
        </w:rPr>
        <w:t>top</w:t>
      </w:r>
      <w:r w:rsidRPr="0013298C">
        <w:rPr>
          <w:rFonts w:eastAsia="Times New Roman" w:cs="Times New Roman"/>
          <w:color w:val="212529"/>
          <w:szCs w:val="24"/>
        </w:rPr>
        <w:t>.</w:t>
      </w:r>
    </w:p>
    <w:p w14:paraId="7D6026B9" w14:textId="77777777" w:rsidR="0013298C" w:rsidRPr="0013298C" w:rsidRDefault="0013298C" w:rsidP="0013298C">
      <w:pPr>
        <w:pStyle w:val="Heading2"/>
        <w:rPr>
          <w:rFonts w:eastAsia="Times New Roman"/>
        </w:rPr>
      </w:pPr>
      <w:r w:rsidRPr="0013298C">
        <w:rPr>
          <w:rFonts w:eastAsia="Times New Roman"/>
        </w:rPr>
        <w:t>Real-time Process Monitoring</w:t>
      </w:r>
    </w:p>
    <w:p w14:paraId="6CBA7340"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w:t>
      </w:r>
      <w:r w:rsidRPr="0013298C">
        <w:rPr>
          <w:rFonts w:eastAsia="Times New Roman" w:cs="Times New Roman"/>
          <w:b/>
          <w:bCs/>
          <w:color w:val="212529"/>
          <w:szCs w:val="24"/>
        </w:rPr>
        <w:t>top</w:t>
      </w:r>
      <w:r w:rsidRPr="0013298C">
        <w:rPr>
          <w:rFonts w:eastAsia="Times New Roman" w:cs="Times New Roman"/>
          <w:color w:val="212529"/>
          <w:szCs w:val="24"/>
        </w:rPr>
        <w:t> program is a dynamic view of the system's processes, displaying a summary header followed by a process or thread list similar to </w:t>
      </w:r>
      <w:proofErr w:type="spellStart"/>
      <w:r w:rsidRPr="0013298C">
        <w:rPr>
          <w:rFonts w:eastAsia="Times New Roman" w:cs="Times New Roman"/>
          <w:b/>
          <w:bCs/>
          <w:color w:val="212529"/>
          <w:szCs w:val="24"/>
        </w:rPr>
        <w:t>ps</w:t>
      </w:r>
      <w:proofErr w:type="spellEnd"/>
      <w:r w:rsidRPr="0013298C">
        <w:rPr>
          <w:rFonts w:eastAsia="Times New Roman" w:cs="Times New Roman"/>
          <w:color w:val="212529"/>
          <w:szCs w:val="24"/>
        </w:rPr>
        <w:t> information. Unlike the static </w:t>
      </w:r>
      <w:proofErr w:type="spellStart"/>
      <w:r w:rsidRPr="0013298C">
        <w:rPr>
          <w:rFonts w:eastAsia="Times New Roman" w:cs="Times New Roman"/>
          <w:b/>
          <w:bCs/>
          <w:color w:val="212529"/>
          <w:szCs w:val="24"/>
        </w:rPr>
        <w:t>ps</w:t>
      </w:r>
      <w:proofErr w:type="spellEnd"/>
      <w:r w:rsidRPr="0013298C">
        <w:rPr>
          <w:rFonts w:eastAsia="Times New Roman" w:cs="Times New Roman"/>
          <w:color w:val="212529"/>
          <w:szCs w:val="24"/>
        </w:rPr>
        <w:t> output, </w:t>
      </w:r>
      <w:r w:rsidRPr="0013298C">
        <w:rPr>
          <w:rFonts w:eastAsia="Times New Roman" w:cs="Times New Roman"/>
          <w:b/>
          <w:bCs/>
          <w:color w:val="212529"/>
          <w:szCs w:val="24"/>
        </w:rPr>
        <w:t>top</w:t>
      </w:r>
      <w:r w:rsidRPr="0013298C">
        <w:rPr>
          <w:rFonts w:eastAsia="Times New Roman" w:cs="Times New Roman"/>
          <w:color w:val="212529"/>
          <w:szCs w:val="24"/>
        </w:rPr>
        <w:t> continuously refreshes at a configurable interval, and provides capabilities for column reordering, sorting, and highlighting. User configurations can be saved and made persistent.</w:t>
      </w:r>
    </w:p>
    <w:p w14:paraId="47E45BC1"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Default output columns are recognizable from other resource tools:</w:t>
      </w:r>
    </w:p>
    <w:p w14:paraId="1EA0DE8C"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process ID (PID).</w:t>
      </w:r>
    </w:p>
    <w:p w14:paraId="1C8655C3"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User name (USER) is the process owner.</w:t>
      </w:r>
    </w:p>
    <w:p w14:paraId="6894D674"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Virtual memory (VIRT) is all memory the process is using, including the resident set, shared libraries, and any mapped or swapped memory pages. (Labeled VSZ in the </w:t>
      </w:r>
      <w:proofErr w:type="spellStart"/>
      <w:r w:rsidRPr="0013298C">
        <w:rPr>
          <w:rFonts w:eastAsia="Times New Roman" w:cs="Times New Roman"/>
          <w:b/>
          <w:bCs/>
          <w:color w:val="212529"/>
          <w:szCs w:val="24"/>
        </w:rPr>
        <w:t>ps</w:t>
      </w:r>
      <w:proofErr w:type="spellEnd"/>
      <w:r w:rsidRPr="0013298C">
        <w:rPr>
          <w:rFonts w:eastAsia="Times New Roman" w:cs="Times New Roman"/>
          <w:color w:val="212529"/>
          <w:szCs w:val="24"/>
        </w:rPr>
        <w:t> command.)</w:t>
      </w:r>
    </w:p>
    <w:p w14:paraId="30F41E52"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Resident memory (RES) is the physical memory used by the process, including any resident shared objects. (Labeled RSS in the </w:t>
      </w:r>
      <w:proofErr w:type="spellStart"/>
      <w:r w:rsidRPr="0013298C">
        <w:rPr>
          <w:rFonts w:eastAsia="Times New Roman" w:cs="Times New Roman"/>
          <w:b/>
          <w:bCs/>
          <w:color w:val="212529"/>
          <w:szCs w:val="24"/>
        </w:rPr>
        <w:t>ps</w:t>
      </w:r>
      <w:proofErr w:type="spellEnd"/>
      <w:r w:rsidRPr="0013298C">
        <w:rPr>
          <w:rFonts w:eastAsia="Times New Roman" w:cs="Times New Roman"/>
          <w:color w:val="212529"/>
          <w:szCs w:val="24"/>
        </w:rPr>
        <w:t> command.)</w:t>
      </w:r>
    </w:p>
    <w:p w14:paraId="203C0522"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Process state (S) displays as:</w:t>
      </w:r>
    </w:p>
    <w:p w14:paraId="399DBEEC" w14:textId="77777777" w:rsidR="0013298C" w:rsidRPr="0013298C" w:rsidRDefault="0013298C" w:rsidP="001F055C">
      <w:pPr>
        <w:numPr>
          <w:ilvl w:val="1"/>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D = Uninterruptible Sleeping</w:t>
      </w:r>
    </w:p>
    <w:p w14:paraId="73B227D7" w14:textId="77777777" w:rsidR="0013298C" w:rsidRPr="0013298C" w:rsidRDefault="0013298C" w:rsidP="001F055C">
      <w:pPr>
        <w:numPr>
          <w:ilvl w:val="1"/>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R = Running or Runnable</w:t>
      </w:r>
    </w:p>
    <w:p w14:paraId="14AF6795" w14:textId="77777777" w:rsidR="0013298C" w:rsidRPr="0013298C" w:rsidRDefault="0013298C" w:rsidP="001F055C">
      <w:pPr>
        <w:numPr>
          <w:ilvl w:val="1"/>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S = Sleeping</w:t>
      </w:r>
    </w:p>
    <w:p w14:paraId="28257800" w14:textId="77777777" w:rsidR="0013298C" w:rsidRPr="0013298C" w:rsidRDefault="0013298C" w:rsidP="001F055C">
      <w:pPr>
        <w:numPr>
          <w:ilvl w:val="1"/>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 = Stopped or Traced</w:t>
      </w:r>
    </w:p>
    <w:p w14:paraId="40796CAB" w14:textId="77777777" w:rsidR="0013298C" w:rsidRPr="0013298C" w:rsidRDefault="0013298C" w:rsidP="001F055C">
      <w:pPr>
        <w:numPr>
          <w:ilvl w:val="1"/>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Z = Zombie</w:t>
      </w:r>
    </w:p>
    <w:p w14:paraId="0D4ABFB4"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CPU time (TIME) is the total processing time since the process started. May be toggled to include cumulative time of all previous children.</w:t>
      </w:r>
    </w:p>
    <w:p w14:paraId="07A91F3B" w14:textId="77777777" w:rsidR="0013298C" w:rsidRPr="0013298C" w:rsidRDefault="0013298C" w:rsidP="001F055C">
      <w:pPr>
        <w:numPr>
          <w:ilvl w:val="0"/>
          <w:numId w:val="21"/>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lastRenderedPageBreak/>
        <w:t>The process command name (COMMAND).</w:t>
      </w:r>
    </w:p>
    <w:p w14:paraId="7E1FCECE" w14:textId="77777777" w:rsidR="0013298C" w:rsidRPr="0013298C" w:rsidRDefault="0013298C" w:rsidP="0013298C">
      <w:pPr>
        <w:pStyle w:val="Heading2"/>
        <w:rPr>
          <w:rFonts w:eastAsia="Times New Roman"/>
        </w:rPr>
      </w:pPr>
      <w:r w:rsidRPr="0013298C">
        <w:rPr>
          <w:rFonts w:eastAsia="Times New Roman"/>
        </w:rPr>
        <w:t>Table 8.3. Fundamental Keystrokes in top</w:t>
      </w:r>
    </w:p>
    <w:tbl>
      <w:tblPr>
        <w:tblW w:w="0" w:type="auto"/>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Fundamental Keystrokes in top"/>
      </w:tblPr>
      <w:tblGrid>
        <w:gridCol w:w="1046"/>
        <w:gridCol w:w="9329"/>
      </w:tblGrid>
      <w:tr w:rsidR="0013298C" w:rsidRPr="0013298C" w14:paraId="704ECB53" w14:textId="77777777" w:rsidTr="0013298C">
        <w:trPr>
          <w:tblHeader/>
        </w:trPr>
        <w:tc>
          <w:tcPr>
            <w:tcW w:w="0" w:type="auto"/>
            <w:tcBorders>
              <w:top w:val="single" w:sz="6" w:space="0" w:color="090808"/>
              <w:left w:val="outset" w:sz="6" w:space="0" w:color="auto"/>
              <w:bottom w:val="single" w:sz="12" w:space="0" w:color="090808"/>
              <w:right w:val="outset" w:sz="6" w:space="0" w:color="auto"/>
            </w:tcBorders>
            <w:vAlign w:val="bottom"/>
            <w:hideMark/>
          </w:tcPr>
          <w:p w14:paraId="254DB3C4" w14:textId="77777777" w:rsidR="0013298C" w:rsidRPr="0013298C" w:rsidRDefault="0013298C" w:rsidP="0013298C">
            <w:pPr>
              <w:jc w:val="center"/>
              <w:rPr>
                <w:rFonts w:eastAsia="Times New Roman" w:cs="Times New Roman"/>
                <w:b/>
                <w:bCs/>
                <w:szCs w:val="24"/>
              </w:rPr>
            </w:pPr>
            <w:r w:rsidRPr="0013298C">
              <w:rPr>
                <w:rFonts w:eastAsia="Times New Roman" w:cs="Times New Roman"/>
                <w:b/>
                <w:bCs/>
                <w:szCs w:val="24"/>
              </w:rPr>
              <w:t>Key</w:t>
            </w:r>
          </w:p>
        </w:tc>
        <w:tc>
          <w:tcPr>
            <w:tcW w:w="0" w:type="auto"/>
            <w:tcBorders>
              <w:top w:val="single" w:sz="6" w:space="0" w:color="090808"/>
              <w:left w:val="outset" w:sz="6" w:space="0" w:color="auto"/>
              <w:bottom w:val="single" w:sz="12" w:space="0" w:color="090808"/>
              <w:right w:val="outset" w:sz="6" w:space="0" w:color="auto"/>
            </w:tcBorders>
            <w:vAlign w:val="bottom"/>
            <w:hideMark/>
          </w:tcPr>
          <w:p w14:paraId="30F634A7" w14:textId="77777777" w:rsidR="0013298C" w:rsidRPr="0013298C" w:rsidRDefault="0013298C" w:rsidP="0013298C">
            <w:pPr>
              <w:jc w:val="center"/>
              <w:rPr>
                <w:rFonts w:eastAsia="Times New Roman" w:cs="Times New Roman"/>
                <w:b/>
                <w:bCs/>
                <w:szCs w:val="24"/>
              </w:rPr>
            </w:pPr>
            <w:r w:rsidRPr="0013298C">
              <w:rPr>
                <w:rFonts w:eastAsia="Times New Roman" w:cs="Times New Roman"/>
                <w:b/>
                <w:bCs/>
                <w:szCs w:val="24"/>
              </w:rPr>
              <w:t>Purpose</w:t>
            </w:r>
          </w:p>
        </w:tc>
      </w:tr>
      <w:tr w:rsidR="0013298C" w:rsidRPr="0013298C" w14:paraId="4C860476"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19DB1522"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w:t>
            </w:r>
            <w:r w:rsidRPr="0013298C">
              <w:rPr>
                <w:rFonts w:eastAsia="Times New Roman" w:cs="Times New Roman"/>
                <w:szCs w:val="24"/>
              </w:rPr>
              <w:t> </w:t>
            </w:r>
            <w:r w:rsidRPr="0013298C">
              <w:rPr>
                <w:rFonts w:eastAsia="Times New Roman" w:cs="Times New Roman"/>
                <w:i/>
                <w:iCs/>
                <w:szCs w:val="24"/>
              </w:rPr>
              <w:t>or</w:t>
            </w:r>
            <w:r w:rsidRPr="0013298C">
              <w:rPr>
                <w:rFonts w:eastAsia="Times New Roman" w:cs="Times New Roman"/>
                <w:szCs w:val="24"/>
              </w:rPr>
              <w:t> </w:t>
            </w:r>
            <w:r w:rsidRPr="0013298C">
              <w:rPr>
                <w:rFonts w:eastAsia="Times New Roman" w:cs="Times New Roman"/>
                <w:b/>
                <w:bCs/>
                <w:szCs w:val="24"/>
              </w:rPr>
              <w:t>h</w:t>
            </w:r>
          </w:p>
        </w:tc>
        <w:tc>
          <w:tcPr>
            <w:tcW w:w="0" w:type="auto"/>
            <w:tcBorders>
              <w:top w:val="single" w:sz="6" w:space="0" w:color="090808"/>
              <w:left w:val="outset" w:sz="6" w:space="0" w:color="auto"/>
              <w:bottom w:val="outset" w:sz="6" w:space="0" w:color="auto"/>
              <w:right w:val="outset" w:sz="6" w:space="0" w:color="auto"/>
            </w:tcBorders>
            <w:hideMark/>
          </w:tcPr>
          <w:p w14:paraId="04C67513" w14:textId="77777777" w:rsidR="0013298C" w:rsidRPr="0013298C" w:rsidRDefault="0013298C" w:rsidP="0013298C">
            <w:pPr>
              <w:rPr>
                <w:rFonts w:eastAsia="Times New Roman" w:cs="Times New Roman"/>
                <w:szCs w:val="24"/>
              </w:rPr>
            </w:pPr>
            <w:r w:rsidRPr="0013298C">
              <w:rPr>
                <w:rFonts w:eastAsia="Times New Roman" w:cs="Times New Roman"/>
                <w:szCs w:val="24"/>
              </w:rPr>
              <w:t>Help for interactive keystrokes.</w:t>
            </w:r>
          </w:p>
        </w:tc>
      </w:tr>
      <w:tr w:rsidR="0013298C" w:rsidRPr="0013298C" w14:paraId="19B8FE5E"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4C66034D"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l</w:t>
            </w:r>
            <w:r w:rsidRPr="0013298C">
              <w:rPr>
                <w:rFonts w:eastAsia="Times New Roman" w:cs="Times New Roman"/>
                <w:szCs w:val="24"/>
              </w:rPr>
              <w:t>, </w:t>
            </w:r>
            <w:r w:rsidRPr="0013298C">
              <w:rPr>
                <w:rFonts w:eastAsia="Times New Roman" w:cs="Times New Roman"/>
                <w:b/>
                <w:bCs/>
                <w:szCs w:val="24"/>
              </w:rPr>
              <w:t>t</w:t>
            </w:r>
            <w:r w:rsidRPr="0013298C">
              <w:rPr>
                <w:rFonts w:eastAsia="Times New Roman" w:cs="Times New Roman"/>
                <w:szCs w:val="24"/>
              </w:rPr>
              <w:t>, </w:t>
            </w:r>
            <w:r w:rsidRPr="0013298C">
              <w:rPr>
                <w:rFonts w:eastAsia="Times New Roman" w:cs="Times New Roman"/>
                <w:b/>
                <w:bCs/>
                <w:szCs w:val="24"/>
              </w:rPr>
              <w:t>m</w:t>
            </w:r>
          </w:p>
        </w:tc>
        <w:tc>
          <w:tcPr>
            <w:tcW w:w="0" w:type="auto"/>
            <w:tcBorders>
              <w:top w:val="single" w:sz="6" w:space="0" w:color="090808"/>
              <w:left w:val="outset" w:sz="6" w:space="0" w:color="auto"/>
              <w:bottom w:val="outset" w:sz="6" w:space="0" w:color="auto"/>
              <w:right w:val="outset" w:sz="6" w:space="0" w:color="auto"/>
            </w:tcBorders>
            <w:hideMark/>
          </w:tcPr>
          <w:p w14:paraId="0099720D" w14:textId="77777777" w:rsidR="0013298C" w:rsidRPr="0013298C" w:rsidRDefault="0013298C" w:rsidP="0013298C">
            <w:pPr>
              <w:rPr>
                <w:rFonts w:eastAsia="Times New Roman" w:cs="Times New Roman"/>
                <w:szCs w:val="24"/>
              </w:rPr>
            </w:pPr>
            <w:r w:rsidRPr="0013298C">
              <w:rPr>
                <w:rFonts w:eastAsia="Times New Roman" w:cs="Times New Roman"/>
                <w:szCs w:val="24"/>
              </w:rPr>
              <w:t>Toggles for load, threads, and memory header lines.</w:t>
            </w:r>
          </w:p>
        </w:tc>
      </w:tr>
      <w:tr w:rsidR="0013298C" w:rsidRPr="0013298C" w14:paraId="1A421087"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690324FA"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1</w:t>
            </w:r>
          </w:p>
        </w:tc>
        <w:tc>
          <w:tcPr>
            <w:tcW w:w="0" w:type="auto"/>
            <w:tcBorders>
              <w:top w:val="single" w:sz="6" w:space="0" w:color="090808"/>
              <w:left w:val="outset" w:sz="6" w:space="0" w:color="auto"/>
              <w:bottom w:val="outset" w:sz="6" w:space="0" w:color="auto"/>
              <w:right w:val="outset" w:sz="6" w:space="0" w:color="auto"/>
            </w:tcBorders>
            <w:hideMark/>
          </w:tcPr>
          <w:p w14:paraId="38AE8571" w14:textId="77777777" w:rsidR="0013298C" w:rsidRPr="0013298C" w:rsidRDefault="0013298C" w:rsidP="0013298C">
            <w:pPr>
              <w:rPr>
                <w:rFonts w:eastAsia="Times New Roman" w:cs="Times New Roman"/>
                <w:szCs w:val="24"/>
              </w:rPr>
            </w:pPr>
            <w:r w:rsidRPr="0013298C">
              <w:rPr>
                <w:rFonts w:eastAsia="Times New Roman" w:cs="Times New Roman"/>
                <w:szCs w:val="24"/>
              </w:rPr>
              <w:t>Toggle showing individual CPUs or a summary for all CPUs in header.</w:t>
            </w:r>
          </w:p>
        </w:tc>
      </w:tr>
      <w:tr w:rsidR="0013298C" w:rsidRPr="0013298C" w14:paraId="685AB3B5"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7380C1AA"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s</w:t>
            </w:r>
            <w:r w:rsidRPr="0013298C">
              <w:rPr>
                <w:rFonts w:eastAsia="Times New Roman" w:cs="Times New Roman"/>
                <w:szCs w:val="24"/>
              </w:rPr>
              <w:t> </w:t>
            </w:r>
            <w:r w:rsidRPr="0013298C">
              <w:rPr>
                <w:rFonts w:eastAsia="Times New Roman" w:cs="Times New Roman"/>
                <w:szCs w:val="24"/>
                <w:vertAlign w:val="superscript"/>
              </w:rPr>
              <w:t>(1)</w:t>
            </w:r>
          </w:p>
        </w:tc>
        <w:tc>
          <w:tcPr>
            <w:tcW w:w="0" w:type="auto"/>
            <w:tcBorders>
              <w:top w:val="single" w:sz="6" w:space="0" w:color="090808"/>
              <w:left w:val="outset" w:sz="6" w:space="0" w:color="auto"/>
              <w:bottom w:val="outset" w:sz="6" w:space="0" w:color="auto"/>
              <w:right w:val="outset" w:sz="6" w:space="0" w:color="auto"/>
            </w:tcBorders>
            <w:hideMark/>
          </w:tcPr>
          <w:p w14:paraId="2D92808F" w14:textId="77777777" w:rsidR="0013298C" w:rsidRPr="0013298C" w:rsidRDefault="0013298C" w:rsidP="0013298C">
            <w:pPr>
              <w:rPr>
                <w:rFonts w:eastAsia="Times New Roman" w:cs="Times New Roman"/>
                <w:szCs w:val="24"/>
              </w:rPr>
            </w:pPr>
            <w:r w:rsidRPr="0013298C">
              <w:rPr>
                <w:rFonts w:eastAsia="Times New Roman" w:cs="Times New Roman"/>
                <w:szCs w:val="24"/>
              </w:rPr>
              <w:t>Change the refresh (screen) rate, in decimal seconds (e.g., 0.5, 1, 5).</w:t>
            </w:r>
          </w:p>
        </w:tc>
      </w:tr>
      <w:tr w:rsidR="0013298C" w:rsidRPr="0013298C" w14:paraId="7BA2FC47"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7AAD04B6"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b</w:t>
            </w:r>
          </w:p>
        </w:tc>
        <w:tc>
          <w:tcPr>
            <w:tcW w:w="0" w:type="auto"/>
            <w:tcBorders>
              <w:top w:val="single" w:sz="6" w:space="0" w:color="090808"/>
              <w:left w:val="outset" w:sz="6" w:space="0" w:color="auto"/>
              <w:bottom w:val="outset" w:sz="6" w:space="0" w:color="auto"/>
              <w:right w:val="outset" w:sz="6" w:space="0" w:color="auto"/>
            </w:tcBorders>
            <w:hideMark/>
          </w:tcPr>
          <w:p w14:paraId="5A9AB1C7" w14:textId="77777777" w:rsidR="0013298C" w:rsidRPr="0013298C" w:rsidRDefault="0013298C" w:rsidP="0013298C">
            <w:pPr>
              <w:rPr>
                <w:rFonts w:eastAsia="Times New Roman" w:cs="Times New Roman"/>
                <w:szCs w:val="24"/>
              </w:rPr>
            </w:pPr>
            <w:r w:rsidRPr="0013298C">
              <w:rPr>
                <w:rFonts w:eastAsia="Times New Roman" w:cs="Times New Roman"/>
                <w:szCs w:val="24"/>
              </w:rPr>
              <w:t>Toggle reverse highlighting for Running processes; default is bold only.</w:t>
            </w:r>
          </w:p>
        </w:tc>
      </w:tr>
      <w:tr w:rsidR="0013298C" w:rsidRPr="0013298C" w14:paraId="0C89D1C9"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36B51998" w14:textId="77777777" w:rsidR="0013298C" w:rsidRPr="0013298C" w:rsidRDefault="0013298C" w:rsidP="0013298C">
            <w:pPr>
              <w:jc w:val="center"/>
              <w:rPr>
                <w:rFonts w:eastAsia="Times New Roman" w:cs="Times New Roman"/>
                <w:szCs w:val="24"/>
              </w:rPr>
            </w:pPr>
            <w:proofErr w:type="spellStart"/>
            <w:r w:rsidRPr="0013298C">
              <w:rPr>
                <w:rFonts w:eastAsia="Times New Roman" w:cs="Times New Roman"/>
                <w:b/>
                <w:bCs/>
                <w:szCs w:val="24"/>
              </w:rPr>
              <w:t>Shift</w:t>
            </w:r>
            <w:r w:rsidRPr="0013298C">
              <w:rPr>
                <w:rFonts w:eastAsia="Times New Roman" w:cs="Times New Roman"/>
                <w:szCs w:val="24"/>
              </w:rPr>
              <w:t>+</w:t>
            </w:r>
            <w:r w:rsidRPr="0013298C">
              <w:rPr>
                <w:rFonts w:eastAsia="Times New Roman" w:cs="Times New Roman"/>
                <w:b/>
                <w:bCs/>
                <w:szCs w:val="24"/>
              </w:rPr>
              <w:t>b</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5CA3A1FA" w14:textId="77777777" w:rsidR="0013298C" w:rsidRPr="0013298C" w:rsidRDefault="0013298C" w:rsidP="0013298C">
            <w:pPr>
              <w:rPr>
                <w:rFonts w:eastAsia="Times New Roman" w:cs="Times New Roman"/>
                <w:szCs w:val="24"/>
              </w:rPr>
            </w:pPr>
            <w:r w:rsidRPr="0013298C">
              <w:rPr>
                <w:rFonts w:eastAsia="Times New Roman" w:cs="Times New Roman"/>
                <w:szCs w:val="24"/>
              </w:rPr>
              <w:t>Enables use of bold in display, in the header, and for </w:t>
            </w:r>
            <w:r w:rsidRPr="0013298C">
              <w:rPr>
                <w:rFonts w:eastAsia="Times New Roman" w:cs="Times New Roman"/>
                <w:i/>
                <w:iCs/>
                <w:szCs w:val="24"/>
              </w:rPr>
              <w:t>Running</w:t>
            </w:r>
            <w:r w:rsidRPr="0013298C">
              <w:rPr>
                <w:rFonts w:eastAsia="Times New Roman" w:cs="Times New Roman"/>
                <w:szCs w:val="24"/>
              </w:rPr>
              <w:t> processes.</w:t>
            </w:r>
          </w:p>
        </w:tc>
      </w:tr>
      <w:tr w:rsidR="0013298C" w:rsidRPr="0013298C" w14:paraId="613A830D"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1E41B6F5" w14:textId="77777777" w:rsidR="0013298C" w:rsidRPr="0013298C" w:rsidRDefault="0013298C" w:rsidP="0013298C">
            <w:pPr>
              <w:jc w:val="center"/>
              <w:rPr>
                <w:rFonts w:eastAsia="Times New Roman" w:cs="Times New Roman"/>
                <w:szCs w:val="24"/>
              </w:rPr>
            </w:pPr>
            <w:proofErr w:type="spellStart"/>
            <w:r w:rsidRPr="0013298C">
              <w:rPr>
                <w:rFonts w:eastAsia="Times New Roman" w:cs="Times New Roman"/>
                <w:b/>
                <w:bCs/>
                <w:szCs w:val="24"/>
              </w:rPr>
              <w:t>Shift</w:t>
            </w:r>
            <w:r w:rsidRPr="0013298C">
              <w:rPr>
                <w:rFonts w:eastAsia="Times New Roman" w:cs="Times New Roman"/>
                <w:szCs w:val="24"/>
              </w:rPr>
              <w:t>+</w:t>
            </w:r>
            <w:r w:rsidRPr="0013298C">
              <w:rPr>
                <w:rFonts w:eastAsia="Times New Roman" w:cs="Times New Roman"/>
                <w:b/>
                <w:bCs/>
                <w:szCs w:val="24"/>
              </w:rPr>
              <w:t>h</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5A148B8D" w14:textId="77777777" w:rsidR="0013298C" w:rsidRPr="0013298C" w:rsidRDefault="0013298C" w:rsidP="0013298C">
            <w:pPr>
              <w:rPr>
                <w:rFonts w:eastAsia="Times New Roman" w:cs="Times New Roman"/>
                <w:szCs w:val="24"/>
              </w:rPr>
            </w:pPr>
            <w:r w:rsidRPr="0013298C">
              <w:rPr>
                <w:rFonts w:eastAsia="Times New Roman" w:cs="Times New Roman"/>
                <w:szCs w:val="24"/>
              </w:rPr>
              <w:t>Toggle threads; show process summary or individual threads.</w:t>
            </w:r>
          </w:p>
        </w:tc>
      </w:tr>
      <w:tr w:rsidR="0013298C" w:rsidRPr="0013298C" w14:paraId="52A3B63E"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1CC279F8"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u</w:t>
            </w:r>
            <w:r w:rsidRPr="0013298C">
              <w:rPr>
                <w:rFonts w:eastAsia="Times New Roman" w:cs="Times New Roman"/>
                <w:szCs w:val="24"/>
              </w:rPr>
              <w:t>, </w:t>
            </w:r>
            <w:proofErr w:type="spellStart"/>
            <w:r w:rsidRPr="0013298C">
              <w:rPr>
                <w:rFonts w:eastAsia="Times New Roman" w:cs="Times New Roman"/>
                <w:b/>
                <w:bCs/>
                <w:szCs w:val="24"/>
              </w:rPr>
              <w:t>Shift</w:t>
            </w:r>
            <w:r w:rsidRPr="0013298C">
              <w:rPr>
                <w:rFonts w:eastAsia="Times New Roman" w:cs="Times New Roman"/>
                <w:szCs w:val="24"/>
              </w:rPr>
              <w:t>+</w:t>
            </w:r>
            <w:r w:rsidRPr="0013298C">
              <w:rPr>
                <w:rFonts w:eastAsia="Times New Roman" w:cs="Times New Roman"/>
                <w:b/>
                <w:bCs/>
                <w:szCs w:val="24"/>
              </w:rPr>
              <w:t>u</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6BCDD650" w14:textId="77777777" w:rsidR="0013298C" w:rsidRPr="0013298C" w:rsidRDefault="0013298C" w:rsidP="0013298C">
            <w:pPr>
              <w:rPr>
                <w:rFonts w:eastAsia="Times New Roman" w:cs="Times New Roman"/>
                <w:szCs w:val="24"/>
              </w:rPr>
            </w:pPr>
            <w:r w:rsidRPr="0013298C">
              <w:rPr>
                <w:rFonts w:eastAsia="Times New Roman" w:cs="Times New Roman"/>
                <w:szCs w:val="24"/>
              </w:rPr>
              <w:t>Filter for any user name (effective, real).</w:t>
            </w:r>
          </w:p>
        </w:tc>
      </w:tr>
      <w:tr w:rsidR="0013298C" w:rsidRPr="0013298C" w14:paraId="09C0067F"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6D935A0A" w14:textId="77777777" w:rsidR="0013298C" w:rsidRPr="0013298C" w:rsidRDefault="0013298C" w:rsidP="0013298C">
            <w:pPr>
              <w:jc w:val="center"/>
              <w:rPr>
                <w:rFonts w:eastAsia="Times New Roman" w:cs="Times New Roman"/>
                <w:szCs w:val="24"/>
              </w:rPr>
            </w:pPr>
            <w:proofErr w:type="spellStart"/>
            <w:r w:rsidRPr="0013298C">
              <w:rPr>
                <w:rFonts w:eastAsia="Times New Roman" w:cs="Times New Roman"/>
                <w:b/>
                <w:bCs/>
                <w:szCs w:val="24"/>
              </w:rPr>
              <w:t>Shift</w:t>
            </w:r>
            <w:r w:rsidRPr="0013298C">
              <w:rPr>
                <w:rFonts w:eastAsia="Times New Roman" w:cs="Times New Roman"/>
                <w:szCs w:val="24"/>
              </w:rPr>
              <w:t>+</w:t>
            </w:r>
            <w:r w:rsidRPr="0013298C">
              <w:rPr>
                <w:rFonts w:eastAsia="Times New Roman" w:cs="Times New Roman"/>
                <w:b/>
                <w:bCs/>
                <w:szCs w:val="24"/>
              </w:rPr>
              <w:t>m</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48F21297" w14:textId="77777777" w:rsidR="0013298C" w:rsidRPr="0013298C" w:rsidRDefault="0013298C" w:rsidP="0013298C">
            <w:pPr>
              <w:rPr>
                <w:rFonts w:eastAsia="Times New Roman" w:cs="Times New Roman"/>
                <w:szCs w:val="24"/>
              </w:rPr>
            </w:pPr>
            <w:r w:rsidRPr="0013298C">
              <w:rPr>
                <w:rFonts w:eastAsia="Times New Roman" w:cs="Times New Roman"/>
                <w:szCs w:val="24"/>
              </w:rPr>
              <w:t>Sorts process listing by memory usage, in descending order.</w:t>
            </w:r>
          </w:p>
        </w:tc>
      </w:tr>
      <w:tr w:rsidR="0013298C" w:rsidRPr="0013298C" w14:paraId="1075E7F2"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26C5EF3C" w14:textId="77777777" w:rsidR="0013298C" w:rsidRPr="0013298C" w:rsidRDefault="0013298C" w:rsidP="0013298C">
            <w:pPr>
              <w:jc w:val="center"/>
              <w:rPr>
                <w:rFonts w:eastAsia="Times New Roman" w:cs="Times New Roman"/>
                <w:szCs w:val="24"/>
              </w:rPr>
            </w:pPr>
            <w:proofErr w:type="spellStart"/>
            <w:r w:rsidRPr="0013298C">
              <w:rPr>
                <w:rFonts w:eastAsia="Times New Roman" w:cs="Times New Roman"/>
                <w:b/>
                <w:bCs/>
                <w:szCs w:val="24"/>
              </w:rPr>
              <w:t>Shift</w:t>
            </w:r>
            <w:r w:rsidRPr="0013298C">
              <w:rPr>
                <w:rFonts w:eastAsia="Times New Roman" w:cs="Times New Roman"/>
                <w:szCs w:val="24"/>
              </w:rPr>
              <w:t>+</w:t>
            </w:r>
            <w:r w:rsidRPr="0013298C">
              <w:rPr>
                <w:rFonts w:eastAsia="Times New Roman" w:cs="Times New Roman"/>
                <w:b/>
                <w:bCs/>
                <w:szCs w:val="24"/>
              </w:rPr>
              <w:t>p</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12779403" w14:textId="77777777" w:rsidR="0013298C" w:rsidRPr="0013298C" w:rsidRDefault="0013298C" w:rsidP="0013298C">
            <w:pPr>
              <w:rPr>
                <w:rFonts w:eastAsia="Times New Roman" w:cs="Times New Roman"/>
                <w:szCs w:val="24"/>
              </w:rPr>
            </w:pPr>
            <w:r w:rsidRPr="0013298C">
              <w:rPr>
                <w:rFonts w:eastAsia="Times New Roman" w:cs="Times New Roman"/>
                <w:szCs w:val="24"/>
              </w:rPr>
              <w:t>Sorts process listing by processor utilization, in descending order.</w:t>
            </w:r>
          </w:p>
        </w:tc>
      </w:tr>
      <w:tr w:rsidR="0013298C" w:rsidRPr="0013298C" w14:paraId="75D02155"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164FF2E0"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k</w:t>
            </w:r>
            <w:r w:rsidRPr="0013298C">
              <w:rPr>
                <w:rFonts w:eastAsia="Times New Roman" w:cs="Times New Roman"/>
                <w:szCs w:val="24"/>
              </w:rPr>
              <w:t> </w:t>
            </w:r>
            <w:r w:rsidRPr="0013298C">
              <w:rPr>
                <w:rFonts w:eastAsia="Times New Roman" w:cs="Times New Roman"/>
                <w:szCs w:val="24"/>
                <w:vertAlign w:val="superscript"/>
              </w:rPr>
              <w:t>(1)</w:t>
            </w:r>
          </w:p>
        </w:tc>
        <w:tc>
          <w:tcPr>
            <w:tcW w:w="0" w:type="auto"/>
            <w:tcBorders>
              <w:top w:val="single" w:sz="6" w:space="0" w:color="090808"/>
              <w:left w:val="outset" w:sz="6" w:space="0" w:color="auto"/>
              <w:bottom w:val="outset" w:sz="6" w:space="0" w:color="auto"/>
              <w:right w:val="outset" w:sz="6" w:space="0" w:color="auto"/>
            </w:tcBorders>
            <w:hideMark/>
          </w:tcPr>
          <w:p w14:paraId="14254B8D" w14:textId="77777777" w:rsidR="0013298C" w:rsidRPr="0013298C" w:rsidRDefault="0013298C" w:rsidP="0013298C">
            <w:pPr>
              <w:rPr>
                <w:rFonts w:eastAsia="Times New Roman" w:cs="Times New Roman"/>
                <w:szCs w:val="24"/>
              </w:rPr>
            </w:pPr>
            <w:r w:rsidRPr="0013298C">
              <w:rPr>
                <w:rFonts w:eastAsia="Times New Roman" w:cs="Times New Roman"/>
                <w:szCs w:val="24"/>
              </w:rPr>
              <w:t>Kill a process. When prompted, enter PID, then signal.</w:t>
            </w:r>
          </w:p>
        </w:tc>
      </w:tr>
      <w:tr w:rsidR="0013298C" w:rsidRPr="0013298C" w14:paraId="2B6B7B00"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4C9BB429"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r</w:t>
            </w:r>
            <w:r w:rsidRPr="0013298C">
              <w:rPr>
                <w:rFonts w:eastAsia="Times New Roman" w:cs="Times New Roman"/>
                <w:szCs w:val="24"/>
              </w:rPr>
              <w:t> </w:t>
            </w:r>
            <w:r w:rsidRPr="0013298C">
              <w:rPr>
                <w:rFonts w:eastAsia="Times New Roman" w:cs="Times New Roman"/>
                <w:szCs w:val="24"/>
                <w:vertAlign w:val="superscript"/>
              </w:rPr>
              <w:t>(1)</w:t>
            </w:r>
          </w:p>
        </w:tc>
        <w:tc>
          <w:tcPr>
            <w:tcW w:w="0" w:type="auto"/>
            <w:tcBorders>
              <w:top w:val="single" w:sz="6" w:space="0" w:color="090808"/>
              <w:left w:val="outset" w:sz="6" w:space="0" w:color="auto"/>
              <w:bottom w:val="outset" w:sz="6" w:space="0" w:color="auto"/>
              <w:right w:val="outset" w:sz="6" w:space="0" w:color="auto"/>
            </w:tcBorders>
            <w:hideMark/>
          </w:tcPr>
          <w:p w14:paraId="0C5B7385" w14:textId="77777777" w:rsidR="0013298C" w:rsidRPr="0013298C" w:rsidRDefault="0013298C" w:rsidP="0013298C">
            <w:pPr>
              <w:rPr>
                <w:rFonts w:eastAsia="Times New Roman" w:cs="Times New Roman"/>
                <w:szCs w:val="24"/>
              </w:rPr>
            </w:pPr>
            <w:r w:rsidRPr="0013298C">
              <w:rPr>
                <w:rFonts w:eastAsia="Times New Roman" w:cs="Times New Roman"/>
                <w:szCs w:val="24"/>
              </w:rPr>
              <w:t>Renice a process. When prompted, enter PID, then </w:t>
            </w:r>
            <w:proofErr w:type="spellStart"/>
            <w:r w:rsidRPr="0013298C">
              <w:rPr>
                <w:rFonts w:eastAsia="Times New Roman" w:cs="Times New Roman"/>
                <w:szCs w:val="24"/>
              </w:rPr>
              <w:t>nice_value</w:t>
            </w:r>
            <w:proofErr w:type="spellEnd"/>
            <w:r w:rsidRPr="0013298C">
              <w:rPr>
                <w:rFonts w:eastAsia="Times New Roman" w:cs="Times New Roman"/>
                <w:szCs w:val="24"/>
              </w:rPr>
              <w:t>.</w:t>
            </w:r>
          </w:p>
        </w:tc>
      </w:tr>
      <w:tr w:rsidR="0013298C" w:rsidRPr="0013298C" w14:paraId="1DE600D7"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555A85FE" w14:textId="77777777" w:rsidR="0013298C" w:rsidRPr="0013298C" w:rsidRDefault="0013298C" w:rsidP="0013298C">
            <w:pPr>
              <w:jc w:val="center"/>
              <w:rPr>
                <w:rFonts w:eastAsia="Times New Roman" w:cs="Times New Roman"/>
                <w:szCs w:val="24"/>
              </w:rPr>
            </w:pPr>
            <w:proofErr w:type="spellStart"/>
            <w:r w:rsidRPr="0013298C">
              <w:rPr>
                <w:rFonts w:eastAsia="Times New Roman" w:cs="Times New Roman"/>
                <w:b/>
                <w:bCs/>
                <w:szCs w:val="24"/>
              </w:rPr>
              <w:t>Shift</w:t>
            </w:r>
            <w:r w:rsidRPr="0013298C">
              <w:rPr>
                <w:rFonts w:eastAsia="Times New Roman" w:cs="Times New Roman"/>
                <w:szCs w:val="24"/>
              </w:rPr>
              <w:t>+</w:t>
            </w:r>
            <w:r w:rsidRPr="0013298C">
              <w:rPr>
                <w:rFonts w:eastAsia="Times New Roman" w:cs="Times New Roman"/>
                <w:b/>
                <w:bCs/>
                <w:szCs w:val="24"/>
              </w:rPr>
              <w:t>w</w:t>
            </w:r>
            <w:proofErr w:type="spellEnd"/>
          </w:p>
        </w:tc>
        <w:tc>
          <w:tcPr>
            <w:tcW w:w="0" w:type="auto"/>
            <w:tcBorders>
              <w:top w:val="single" w:sz="6" w:space="0" w:color="090808"/>
              <w:left w:val="outset" w:sz="6" w:space="0" w:color="auto"/>
              <w:bottom w:val="outset" w:sz="6" w:space="0" w:color="auto"/>
              <w:right w:val="outset" w:sz="6" w:space="0" w:color="auto"/>
            </w:tcBorders>
            <w:hideMark/>
          </w:tcPr>
          <w:p w14:paraId="0CD336B2" w14:textId="77777777" w:rsidR="0013298C" w:rsidRPr="0013298C" w:rsidRDefault="0013298C" w:rsidP="0013298C">
            <w:pPr>
              <w:rPr>
                <w:rFonts w:eastAsia="Times New Roman" w:cs="Times New Roman"/>
                <w:szCs w:val="24"/>
              </w:rPr>
            </w:pPr>
            <w:r w:rsidRPr="0013298C">
              <w:rPr>
                <w:rFonts w:eastAsia="Times New Roman" w:cs="Times New Roman"/>
                <w:szCs w:val="24"/>
              </w:rPr>
              <w:t>Write (save) the current display configuration for use at the next </w:t>
            </w:r>
            <w:r w:rsidRPr="0013298C">
              <w:rPr>
                <w:rFonts w:eastAsia="Times New Roman" w:cs="Times New Roman"/>
                <w:b/>
                <w:bCs/>
                <w:szCs w:val="24"/>
              </w:rPr>
              <w:t>top</w:t>
            </w:r>
            <w:r w:rsidRPr="0013298C">
              <w:rPr>
                <w:rFonts w:eastAsia="Times New Roman" w:cs="Times New Roman"/>
                <w:szCs w:val="24"/>
              </w:rPr>
              <w:t> restart.</w:t>
            </w:r>
          </w:p>
        </w:tc>
      </w:tr>
      <w:tr w:rsidR="0013298C" w:rsidRPr="0013298C" w14:paraId="389E999B"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1BBAF819"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q</w:t>
            </w:r>
          </w:p>
        </w:tc>
        <w:tc>
          <w:tcPr>
            <w:tcW w:w="0" w:type="auto"/>
            <w:tcBorders>
              <w:top w:val="single" w:sz="6" w:space="0" w:color="090808"/>
              <w:left w:val="outset" w:sz="6" w:space="0" w:color="auto"/>
              <w:bottom w:val="outset" w:sz="6" w:space="0" w:color="auto"/>
              <w:right w:val="outset" w:sz="6" w:space="0" w:color="auto"/>
            </w:tcBorders>
            <w:hideMark/>
          </w:tcPr>
          <w:p w14:paraId="6ECC8F33" w14:textId="77777777" w:rsidR="0013298C" w:rsidRPr="0013298C" w:rsidRDefault="0013298C" w:rsidP="0013298C">
            <w:pPr>
              <w:rPr>
                <w:rFonts w:eastAsia="Times New Roman" w:cs="Times New Roman"/>
                <w:szCs w:val="24"/>
              </w:rPr>
            </w:pPr>
            <w:r w:rsidRPr="0013298C">
              <w:rPr>
                <w:rFonts w:eastAsia="Times New Roman" w:cs="Times New Roman"/>
                <w:szCs w:val="24"/>
              </w:rPr>
              <w:t>Quit.</w:t>
            </w:r>
          </w:p>
        </w:tc>
      </w:tr>
      <w:tr w:rsidR="0013298C" w:rsidRPr="0013298C" w14:paraId="7D651F51"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37778F60" w14:textId="77777777" w:rsidR="0013298C" w:rsidRPr="0013298C" w:rsidRDefault="0013298C" w:rsidP="0013298C">
            <w:pPr>
              <w:jc w:val="center"/>
              <w:rPr>
                <w:rFonts w:eastAsia="Times New Roman" w:cs="Times New Roman"/>
                <w:szCs w:val="24"/>
              </w:rPr>
            </w:pPr>
            <w:r w:rsidRPr="0013298C">
              <w:rPr>
                <w:rFonts w:eastAsia="Times New Roman" w:cs="Times New Roman"/>
                <w:b/>
                <w:bCs/>
                <w:szCs w:val="24"/>
              </w:rPr>
              <w:t>f</w:t>
            </w:r>
          </w:p>
        </w:tc>
        <w:tc>
          <w:tcPr>
            <w:tcW w:w="0" w:type="auto"/>
            <w:tcBorders>
              <w:top w:val="single" w:sz="6" w:space="0" w:color="090808"/>
              <w:left w:val="outset" w:sz="6" w:space="0" w:color="auto"/>
              <w:bottom w:val="outset" w:sz="6" w:space="0" w:color="auto"/>
              <w:right w:val="outset" w:sz="6" w:space="0" w:color="auto"/>
            </w:tcBorders>
            <w:hideMark/>
          </w:tcPr>
          <w:p w14:paraId="00C414F8" w14:textId="77777777" w:rsidR="0013298C" w:rsidRPr="0013298C" w:rsidRDefault="0013298C" w:rsidP="0013298C">
            <w:pPr>
              <w:rPr>
                <w:rFonts w:eastAsia="Times New Roman" w:cs="Times New Roman"/>
                <w:szCs w:val="24"/>
              </w:rPr>
            </w:pPr>
            <w:r w:rsidRPr="0013298C">
              <w:rPr>
                <w:rFonts w:eastAsia="Times New Roman" w:cs="Times New Roman"/>
                <w:szCs w:val="24"/>
              </w:rPr>
              <w:t>Manage the columns by enabling or disabling fields. Also allows you to set the sort field for </w:t>
            </w:r>
            <w:r w:rsidRPr="0013298C">
              <w:rPr>
                <w:rFonts w:eastAsia="Times New Roman" w:cs="Times New Roman"/>
                <w:b/>
                <w:bCs/>
                <w:szCs w:val="24"/>
              </w:rPr>
              <w:t>top</w:t>
            </w:r>
            <w:r w:rsidRPr="0013298C">
              <w:rPr>
                <w:rFonts w:eastAsia="Times New Roman" w:cs="Times New Roman"/>
                <w:szCs w:val="24"/>
              </w:rPr>
              <w:t>.</w:t>
            </w:r>
          </w:p>
        </w:tc>
      </w:tr>
      <w:tr w:rsidR="0013298C" w:rsidRPr="0013298C" w14:paraId="6D803973" w14:textId="77777777" w:rsidTr="0013298C">
        <w:tc>
          <w:tcPr>
            <w:tcW w:w="0" w:type="auto"/>
            <w:tcBorders>
              <w:top w:val="single" w:sz="6" w:space="0" w:color="090808"/>
              <w:left w:val="outset" w:sz="6" w:space="0" w:color="auto"/>
              <w:bottom w:val="outset" w:sz="6" w:space="0" w:color="auto"/>
              <w:right w:val="outset" w:sz="6" w:space="0" w:color="auto"/>
            </w:tcBorders>
            <w:hideMark/>
          </w:tcPr>
          <w:p w14:paraId="2B6F7398" w14:textId="77777777" w:rsidR="0013298C" w:rsidRPr="0013298C" w:rsidRDefault="0013298C" w:rsidP="0013298C">
            <w:pPr>
              <w:jc w:val="right"/>
              <w:rPr>
                <w:rFonts w:eastAsia="Times New Roman" w:cs="Times New Roman"/>
                <w:szCs w:val="24"/>
              </w:rPr>
            </w:pPr>
            <w:r w:rsidRPr="0013298C">
              <w:rPr>
                <w:rFonts w:eastAsia="Times New Roman" w:cs="Times New Roman"/>
                <w:szCs w:val="24"/>
              </w:rPr>
              <w:t>Note:</w:t>
            </w:r>
          </w:p>
        </w:tc>
        <w:tc>
          <w:tcPr>
            <w:tcW w:w="0" w:type="auto"/>
            <w:tcBorders>
              <w:top w:val="single" w:sz="6" w:space="0" w:color="090808"/>
              <w:left w:val="outset" w:sz="6" w:space="0" w:color="auto"/>
              <w:bottom w:val="outset" w:sz="6" w:space="0" w:color="auto"/>
              <w:right w:val="outset" w:sz="6" w:space="0" w:color="auto"/>
            </w:tcBorders>
            <w:hideMark/>
          </w:tcPr>
          <w:p w14:paraId="6DB25553" w14:textId="77777777" w:rsidR="0013298C" w:rsidRPr="0013298C" w:rsidRDefault="0013298C" w:rsidP="0013298C">
            <w:pPr>
              <w:rPr>
                <w:rFonts w:eastAsia="Times New Roman" w:cs="Times New Roman"/>
                <w:szCs w:val="24"/>
              </w:rPr>
            </w:pPr>
            <w:r w:rsidRPr="0013298C">
              <w:rPr>
                <w:rFonts w:eastAsia="Times New Roman" w:cs="Times New Roman"/>
                <w:szCs w:val="24"/>
                <w:vertAlign w:val="superscript"/>
              </w:rPr>
              <w:t>(1)</w:t>
            </w:r>
            <w:r w:rsidRPr="0013298C">
              <w:rPr>
                <w:rFonts w:eastAsia="Times New Roman" w:cs="Times New Roman"/>
                <w:szCs w:val="24"/>
              </w:rPr>
              <w:t> Not available if top started in secure mode. See </w:t>
            </w:r>
            <w:r w:rsidRPr="0013298C">
              <w:rPr>
                <w:rFonts w:eastAsia="Times New Roman" w:cs="Times New Roman"/>
                <w:b/>
                <w:bCs/>
                <w:szCs w:val="24"/>
              </w:rPr>
              <w:t>top</w:t>
            </w:r>
            <w:r w:rsidRPr="0013298C">
              <w:rPr>
                <w:rFonts w:eastAsia="Times New Roman" w:cs="Times New Roman"/>
                <w:szCs w:val="24"/>
              </w:rPr>
              <w:t>(1).</w:t>
            </w:r>
          </w:p>
        </w:tc>
      </w:tr>
    </w:tbl>
    <w:p w14:paraId="6B28EAFC" w14:textId="77777777" w:rsidR="0013298C" w:rsidRPr="0013298C" w:rsidRDefault="0013298C" w:rsidP="0013298C">
      <w:pPr>
        <w:rPr>
          <w:rFonts w:eastAsia="Times New Roman" w:cs="Times New Roman"/>
          <w:szCs w:val="24"/>
        </w:rPr>
      </w:pPr>
    </w:p>
    <w:p w14:paraId="1BCBA947" w14:textId="77777777" w:rsidR="0013298C" w:rsidRPr="0013298C" w:rsidRDefault="0013298C" w:rsidP="0013298C">
      <w:pPr>
        <w:pStyle w:val="Heading2"/>
        <w:rPr>
          <w:rFonts w:eastAsia="Times New Roman"/>
        </w:rPr>
      </w:pPr>
      <w:r w:rsidRPr="0013298C">
        <w:rPr>
          <w:rFonts w:eastAsia="Times New Roman"/>
        </w:rPr>
        <w:t>References</w:t>
      </w:r>
    </w:p>
    <w:p w14:paraId="6F29D9A3" w14:textId="77777777" w:rsidR="0013298C" w:rsidRPr="0013298C" w:rsidRDefault="0013298C" w:rsidP="0013298C">
      <w:pPr>
        <w:shd w:val="clear" w:color="auto" w:fill="FFFFFF"/>
        <w:spacing w:after="100" w:afterAutospacing="1"/>
        <w:rPr>
          <w:rFonts w:eastAsia="Times New Roman" w:cs="Times New Roman"/>
          <w:color w:val="212529"/>
          <w:szCs w:val="24"/>
        </w:rPr>
      </w:pPr>
      <w:proofErr w:type="spellStart"/>
      <w:r w:rsidRPr="0013298C">
        <w:rPr>
          <w:rFonts w:eastAsia="Times New Roman" w:cs="Times New Roman"/>
          <w:color w:val="212529"/>
          <w:szCs w:val="24"/>
        </w:rPr>
        <w:t>ps</w:t>
      </w:r>
      <w:proofErr w:type="spellEnd"/>
      <w:r w:rsidRPr="0013298C">
        <w:rPr>
          <w:rFonts w:eastAsia="Times New Roman" w:cs="Times New Roman"/>
          <w:color w:val="212529"/>
          <w:szCs w:val="24"/>
        </w:rPr>
        <w:t>(1), top(1), uptime(1), and w(1) man pages</w:t>
      </w:r>
    </w:p>
    <w:p w14:paraId="06D7E839" w14:textId="77777777" w:rsidR="0013298C" w:rsidRPr="0013298C" w:rsidRDefault="0013298C" w:rsidP="001F055C">
      <w:pPr>
        <w:pStyle w:val="Heading1"/>
      </w:pPr>
      <w:r w:rsidRPr="0013298C">
        <w:t>Guided Exercise: Monitoring Process Activity</w:t>
      </w:r>
    </w:p>
    <w:p w14:paraId="23F48C1B"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this exercise, you will use the </w:t>
      </w:r>
      <w:r w:rsidRPr="0013298C">
        <w:rPr>
          <w:rFonts w:eastAsia="Times New Roman" w:cs="Times New Roman"/>
          <w:b/>
          <w:bCs/>
          <w:color w:val="212529"/>
          <w:szCs w:val="24"/>
        </w:rPr>
        <w:t>top</w:t>
      </w:r>
      <w:r w:rsidRPr="0013298C">
        <w:rPr>
          <w:rFonts w:eastAsia="Times New Roman" w:cs="Times New Roman"/>
          <w:color w:val="212529"/>
          <w:szCs w:val="24"/>
        </w:rPr>
        <w:t> command to dynamically examine running processes and control them.</w:t>
      </w:r>
    </w:p>
    <w:p w14:paraId="77AFA087" w14:textId="77777777" w:rsidR="0013298C" w:rsidRPr="0013298C" w:rsidRDefault="0013298C" w:rsidP="001F055C">
      <w:pPr>
        <w:pStyle w:val="Heading2"/>
        <w:rPr>
          <w:rFonts w:eastAsia="Times New Roman"/>
        </w:rPr>
      </w:pPr>
      <w:r w:rsidRPr="0013298C">
        <w:rPr>
          <w:rFonts w:eastAsia="Times New Roman"/>
        </w:rPr>
        <w:t>Outcomes</w:t>
      </w:r>
    </w:p>
    <w:p w14:paraId="27AE4824"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You should be able to manage processes in real time.</w:t>
      </w:r>
    </w:p>
    <w:p w14:paraId="64125289"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Log in to workstation as student using student as the password.</w:t>
      </w:r>
    </w:p>
    <w:p w14:paraId="2DF53A39"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On workstation, run the </w:t>
      </w:r>
      <w:r w:rsidRPr="0013298C">
        <w:rPr>
          <w:rFonts w:eastAsia="Times New Roman" w:cs="Times New Roman"/>
          <w:b/>
          <w:bCs/>
          <w:color w:val="212529"/>
          <w:szCs w:val="24"/>
        </w:rPr>
        <w:t>lab processes-monitor start</w:t>
      </w:r>
      <w:r w:rsidRPr="0013298C">
        <w:rPr>
          <w:rFonts w:eastAsia="Times New Roman" w:cs="Times New Roman"/>
          <w:color w:val="212529"/>
          <w:szCs w:val="24"/>
        </w:rPr>
        <w:t> command. The command runs a start script that determines if the host, </w:t>
      </w:r>
      <w:proofErr w:type="spellStart"/>
      <w:r w:rsidRPr="0013298C">
        <w:rPr>
          <w:rFonts w:eastAsia="Times New Roman" w:cs="Times New Roman"/>
          <w:color w:val="212529"/>
          <w:szCs w:val="24"/>
        </w:rPr>
        <w:t>servera</w:t>
      </w:r>
      <w:proofErr w:type="spellEnd"/>
      <w:r w:rsidRPr="0013298C">
        <w:rPr>
          <w:rFonts w:eastAsia="Times New Roman" w:cs="Times New Roman"/>
          <w:color w:val="212529"/>
          <w:szCs w:val="24"/>
        </w:rPr>
        <w:t>, is reachable on the network.</w:t>
      </w:r>
    </w:p>
    <w:p w14:paraId="33C7582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student@workstation</w:t>
      </w:r>
      <w:proofErr w:type="spellEnd"/>
      <w:r w:rsidRPr="0013298C">
        <w:rPr>
          <w:rFonts w:eastAsia="Times New Roman" w:cs="Times New Roman"/>
          <w:b/>
          <w:bCs/>
          <w:color w:val="333333"/>
          <w:szCs w:val="24"/>
        </w:rPr>
        <w:t xml:space="preserve"> ~]$ lab processes-monitor start</w:t>
      </w:r>
    </w:p>
    <w:p w14:paraId="018C9F0B"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On workstation open two terminal windows side by side. These terminals are referred to as </w:t>
      </w:r>
      <w:r w:rsidRPr="0013298C">
        <w:rPr>
          <w:rFonts w:eastAsia="Times New Roman" w:cs="Times New Roman"/>
          <w:i/>
          <w:iCs/>
          <w:color w:val="212529"/>
          <w:szCs w:val="24"/>
        </w:rPr>
        <w:t>left</w:t>
      </w:r>
      <w:r w:rsidRPr="0013298C">
        <w:rPr>
          <w:rFonts w:eastAsia="Times New Roman" w:cs="Times New Roman"/>
          <w:color w:val="212529"/>
          <w:szCs w:val="24"/>
        </w:rPr>
        <w:t> and </w:t>
      </w:r>
      <w:r w:rsidRPr="0013298C">
        <w:rPr>
          <w:rFonts w:eastAsia="Times New Roman" w:cs="Times New Roman"/>
          <w:i/>
          <w:iCs/>
          <w:color w:val="212529"/>
          <w:szCs w:val="24"/>
        </w:rPr>
        <w:t>right</w:t>
      </w:r>
      <w:r w:rsidRPr="0013298C">
        <w:rPr>
          <w:rFonts w:eastAsia="Times New Roman" w:cs="Times New Roman"/>
          <w:color w:val="212529"/>
          <w:szCs w:val="24"/>
        </w:rPr>
        <w:t>. On each terminal, use the </w:t>
      </w:r>
      <w:proofErr w:type="spellStart"/>
      <w:r w:rsidRPr="0013298C">
        <w:rPr>
          <w:rFonts w:eastAsia="Times New Roman" w:cs="Times New Roman"/>
          <w:b/>
          <w:bCs/>
          <w:color w:val="212529"/>
          <w:szCs w:val="24"/>
        </w:rPr>
        <w:t>ssh</w:t>
      </w:r>
      <w:proofErr w:type="spellEnd"/>
      <w:r w:rsidRPr="0013298C">
        <w:rPr>
          <w:rFonts w:eastAsia="Times New Roman" w:cs="Times New Roman"/>
          <w:color w:val="212529"/>
          <w:szCs w:val="24"/>
        </w:rPr>
        <w:t> command to log in to </w:t>
      </w:r>
      <w:proofErr w:type="spellStart"/>
      <w:r w:rsidRPr="0013298C">
        <w:rPr>
          <w:rFonts w:eastAsia="Times New Roman" w:cs="Times New Roman"/>
          <w:color w:val="212529"/>
          <w:szCs w:val="24"/>
        </w:rPr>
        <w:t>servera</w:t>
      </w:r>
      <w:proofErr w:type="spellEnd"/>
      <w:r w:rsidRPr="0013298C">
        <w:rPr>
          <w:rFonts w:eastAsia="Times New Roman" w:cs="Times New Roman"/>
          <w:color w:val="212529"/>
          <w:szCs w:val="24"/>
        </w:rPr>
        <w:t> as the student user.</w:t>
      </w:r>
    </w:p>
    <w:p w14:paraId="0ABE0D31"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student@workstation</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ssh</w:t>
      </w:r>
      <w:proofErr w:type="spellEnd"/>
      <w:r w:rsidRPr="0013298C">
        <w:rPr>
          <w:rFonts w:eastAsia="Times New Roman" w:cs="Times New Roman"/>
          <w:b/>
          <w:bCs/>
          <w:color w:val="333333"/>
          <w:szCs w:val="24"/>
        </w:rPr>
        <w:t xml:space="preserve"> </w:t>
      </w:r>
      <w:proofErr w:type="spellStart"/>
      <w:r w:rsidRPr="0013298C">
        <w:rPr>
          <w:rFonts w:eastAsia="Times New Roman" w:cs="Times New Roman"/>
          <w:b/>
          <w:bCs/>
          <w:color w:val="333333"/>
          <w:szCs w:val="24"/>
        </w:rPr>
        <w:t>student@servera</w:t>
      </w:r>
      <w:proofErr w:type="spellEnd"/>
    </w:p>
    <w:p w14:paraId="380CBA03"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i/>
          <w:iCs/>
          <w:color w:val="333333"/>
          <w:szCs w:val="24"/>
        </w:rPr>
        <w:t>...output omitted...</w:t>
      </w:r>
    </w:p>
    <w:p w14:paraId="5B48E6AF"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360"/>
        <w:rPr>
          <w:rFonts w:eastAsia="Times New Roman" w:cs="Times New Roman"/>
          <w:color w:val="333333"/>
          <w:szCs w:val="24"/>
        </w:rPr>
      </w:pPr>
      <w:r w:rsidRPr="0013298C">
        <w:rPr>
          <w:rFonts w:eastAsia="Times New Roman" w:cs="Times New Roman"/>
          <w:b/>
          <w:bCs/>
          <w:color w:val="333333"/>
          <w:szCs w:val="24"/>
        </w:rPr>
        <w:lastRenderedPageBreak/>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w:t>
      </w:r>
    </w:p>
    <w:p w14:paraId="16C6A4CA"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w:t>
      </w:r>
      <w:r w:rsidRPr="0013298C">
        <w:rPr>
          <w:rFonts w:eastAsia="Times New Roman" w:cs="Times New Roman"/>
          <w:i/>
          <w:iCs/>
          <w:color w:val="212529"/>
          <w:szCs w:val="24"/>
        </w:rPr>
        <w:t>left</w:t>
      </w:r>
      <w:r w:rsidRPr="0013298C">
        <w:rPr>
          <w:rFonts w:eastAsia="Times New Roman" w:cs="Times New Roman"/>
          <w:color w:val="212529"/>
          <w:szCs w:val="24"/>
        </w:rPr>
        <w:t> terminal shell, create a new directory called /home/student/bin. In the new directory create a shell script called monitor, which generates artificial CPU load. Ensure the script is executable.</w:t>
      </w:r>
    </w:p>
    <w:p w14:paraId="5DAC8B5C" w14:textId="77777777" w:rsidR="0013298C" w:rsidRPr="0013298C" w:rsidRDefault="0013298C" w:rsidP="001F055C">
      <w:pPr>
        <w:numPr>
          <w:ilvl w:val="1"/>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proofErr w:type="spellStart"/>
      <w:r w:rsidRPr="0013298C">
        <w:rPr>
          <w:rFonts w:eastAsia="Times New Roman" w:cs="Times New Roman"/>
          <w:b/>
          <w:bCs/>
          <w:color w:val="212529"/>
          <w:szCs w:val="24"/>
        </w:rPr>
        <w:t>mkdir</w:t>
      </w:r>
      <w:proofErr w:type="spellEnd"/>
      <w:r w:rsidRPr="0013298C">
        <w:rPr>
          <w:rFonts w:eastAsia="Times New Roman" w:cs="Times New Roman"/>
          <w:color w:val="212529"/>
          <w:szCs w:val="24"/>
        </w:rPr>
        <w:t> command to create a new directory called /home/student/bin.</w:t>
      </w:r>
    </w:p>
    <w:p w14:paraId="3F6B282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mkdir</w:t>
      </w:r>
      <w:proofErr w:type="spellEnd"/>
      <w:r w:rsidRPr="0013298C">
        <w:rPr>
          <w:rFonts w:eastAsia="Times New Roman" w:cs="Times New Roman"/>
          <w:b/>
          <w:bCs/>
          <w:color w:val="333333"/>
          <w:szCs w:val="24"/>
        </w:rPr>
        <w:t xml:space="preserve"> /home/student/bin</w:t>
      </w:r>
    </w:p>
    <w:p w14:paraId="0CF14BCC" w14:textId="77777777" w:rsidR="0013298C" w:rsidRPr="0013298C" w:rsidRDefault="0013298C" w:rsidP="001F055C">
      <w:pPr>
        <w:numPr>
          <w:ilvl w:val="1"/>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Create a script named monitor in the /home/student/bin directory with the following content:</w:t>
      </w:r>
    </w:p>
    <w:p w14:paraId="1FF597D8"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#!/bin/bash</w:t>
      </w:r>
    </w:p>
    <w:p w14:paraId="2BCEFEEE"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while true; do</w:t>
      </w:r>
    </w:p>
    <w:p w14:paraId="3F16B28C"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var=1</w:t>
      </w:r>
    </w:p>
    <w:p w14:paraId="64CC86A4"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while [[ var -</w:t>
      </w:r>
      <w:proofErr w:type="spellStart"/>
      <w:r w:rsidRPr="0013298C">
        <w:rPr>
          <w:rFonts w:eastAsia="Times New Roman" w:cs="Times New Roman"/>
          <w:color w:val="333333"/>
          <w:szCs w:val="24"/>
        </w:rPr>
        <w:t>lt</w:t>
      </w:r>
      <w:proofErr w:type="spellEnd"/>
      <w:r w:rsidRPr="0013298C">
        <w:rPr>
          <w:rFonts w:eastAsia="Times New Roman" w:cs="Times New Roman"/>
          <w:color w:val="333333"/>
          <w:szCs w:val="24"/>
        </w:rPr>
        <w:t xml:space="preserve"> 60000 ]]; do</w:t>
      </w:r>
    </w:p>
    <w:p w14:paraId="15561CFE"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var=$(($var+1))</w:t>
      </w:r>
    </w:p>
    <w:p w14:paraId="23A306D4"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done</w:t>
      </w:r>
    </w:p>
    <w:p w14:paraId="4049C297"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 xml:space="preserve">  sleep 1</w:t>
      </w:r>
    </w:p>
    <w:p w14:paraId="68BAF0F2" w14:textId="77777777" w:rsidR="0013298C" w:rsidRPr="0013298C" w:rsidRDefault="0013298C" w:rsidP="007C42A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080"/>
        <w:rPr>
          <w:rFonts w:eastAsia="Times New Roman" w:cs="Times New Roman"/>
          <w:color w:val="333333"/>
          <w:szCs w:val="24"/>
        </w:rPr>
      </w:pPr>
      <w:r w:rsidRPr="0013298C">
        <w:rPr>
          <w:rFonts w:eastAsia="Times New Roman" w:cs="Times New Roman"/>
          <w:color w:val="333333"/>
          <w:szCs w:val="24"/>
        </w:rPr>
        <w:t>done</w:t>
      </w:r>
    </w:p>
    <w:p w14:paraId="66BA68CD" w14:textId="77777777" w:rsidR="0013298C" w:rsidRPr="0013298C" w:rsidRDefault="0013298C" w:rsidP="0013298C">
      <w:pPr>
        <w:shd w:val="clear" w:color="auto" w:fill="FFFFFF"/>
        <w:spacing w:after="100" w:afterAutospacing="1"/>
        <w:ind w:left="1440"/>
        <w:rPr>
          <w:rFonts w:eastAsia="Times New Roman" w:cs="Times New Roman"/>
          <w:color w:val="212529"/>
          <w:szCs w:val="24"/>
        </w:rPr>
      </w:pPr>
      <w:r w:rsidRPr="0013298C">
        <w:rPr>
          <w:rFonts w:eastAsia="Times New Roman" w:cs="Times New Roman"/>
          <w:color w:val="212529"/>
          <w:szCs w:val="24"/>
        </w:rPr>
        <w:t>The monitor script runs until terminated. It generates artificial CPU load by performing sixty thousand addition problems. It then sleeps for one second, resets the variable, and repeats.</w:t>
      </w:r>
    </w:p>
    <w:p w14:paraId="1853681A" w14:textId="77777777" w:rsidR="0013298C" w:rsidRPr="0013298C" w:rsidRDefault="0013298C" w:rsidP="001F055C">
      <w:pPr>
        <w:numPr>
          <w:ilvl w:val="1"/>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Use the </w:t>
      </w:r>
      <w:proofErr w:type="spellStart"/>
      <w:r w:rsidRPr="0013298C">
        <w:rPr>
          <w:rFonts w:eastAsia="Times New Roman" w:cs="Times New Roman"/>
          <w:b/>
          <w:bCs/>
          <w:color w:val="212529"/>
          <w:szCs w:val="24"/>
        </w:rPr>
        <w:t>chmod</w:t>
      </w:r>
      <w:proofErr w:type="spellEnd"/>
      <w:r w:rsidRPr="0013298C">
        <w:rPr>
          <w:rFonts w:eastAsia="Times New Roman" w:cs="Times New Roman"/>
          <w:color w:val="212529"/>
          <w:szCs w:val="24"/>
        </w:rPr>
        <w:t> command to make the monitor file executable.</w:t>
      </w:r>
    </w:p>
    <w:p w14:paraId="52CD68F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chmod</w:t>
      </w:r>
      <w:proofErr w:type="spellEnd"/>
      <w:r w:rsidRPr="0013298C">
        <w:rPr>
          <w:rFonts w:eastAsia="Times New Roman" w:cs="Times New Roman"/>
          <w:b/>
          <w:bCs/>
          <w:color w:val="333333"/>
          <w:szCs w:val="24"/>
        </w:rPr>
        <w:t xml:space="preserve"> </w:t>
      </w:r>
      <w:proofErr w:type="spellStart"/>
      <w:r w:rsidRPr="0013298C">
        <w:rPr>
          <w:rFonts w:eastAsia="Times New Roman" w:cs="Times New Roman"/>
          <w:b/>
          <w:bCs/>
          <w:color w:val="333333"/>
          <w:szCs w:val="24"/>
        </w:rPr>
        <w:t>a+x</w:t>
      </w:r>
      <w:proofErr w:type="spellEnd"/>
      <w:r w:rsidRPr="0013298C">
        <w:rPr>
          <w:rFonts w:eastAsia="Times New Roman" w:cs="Times New Roman"/>
          <w:b/>
          <w:bCs/>
          <w:color w:val="333333"/>
          <w:szCs w:val="24"/>
        </w:rPr>
        <w:t xml:space="preserve"> /home/student/bin/monitor</w:t>
      </w:r>
    </w:p>
    <w:p w14:paraId="2D3FA192"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run the </w:t>
      </w:r>
      <w:r w:rsidRPr="0013298C">
        <w:rPr>
          <w:rFonts w:eastAsia="Times New Roman" w:cs="Times New Roman"/>
          <w:b/>
          <w:bCs/>
          <w:color w:val="212529"/>
          <w:szCs w:val="24"/>
        </w:rPr>
        <w:t>top</w:t>
      </w:r>
      <w:r w:rsidRPr="0013298C">
        <w:rPr>
          <w:rFonts w:eastAsia="Times New Roman" w:cs="Times New Roman"/>
          <w:color w:val="212529"/>
          <w:szCs w:val="24"/>
        </w:rPr>
        <w:t> utility. Size the window to be as tall as possible.</w:t>
      </w:r>
    </w:p>
    <w:p w14:paraId="7D262478"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top</w:t>
      </w:r>
    </w:p>
    <w:p w14:paraId="3B5205E8"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top - 12:13:03 up 11 days, 58 min,  3 users,  load average: 0.00, 0.00, 0.00</w:t>
      </w:r>
    </w:p>
    <w:p w14:paraId="54B967ED"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Tasks: 113 total,   2 running, 111 sleeping,   0 stopped,   0 zombie</w:t>
      </w:r>
    </w:p>
    <w:p w14:paraId="67D4D659"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w:t>
      </w:r>
      <w:proofErr w:type="spellStart"/>
      <w:r w:rsidRPr="0013298C">
        <w:rPr>
          <w:rFonts w:eastAsia="Times New Roman" w:cs="Times New Roman"/>
          <w:color w:val="333333"/>
          <w:szCs w:val="24"/>
        </w:rPr>
        <w:t>Cpu</w:t>
      </w:r>
      <w:proofErr w:type="spellEnd"/>
      <w:r w:rsidRPr="0013298C">
        <w:rPr>
          <w:rFonts w:eastAsia="Times New Roman" w:cs="Times New Roman"/>
          <w:color w:val="333333"/>
          <w:szCs w:val="24"/>
        </w:rPr>
        <w:t xml:space="preserve">(s):  0.2 us,  0.0 </w:t>
      </w:r>
      <w:proofErr w:type="spellStart"/>
      <w:r w:rsidRPr="0013298C">
        <w:rPr>
          <w:rFonts w:eastAsia="Times New Roman" w:cs="Times New Roman"/>
          <w:color w:val="333333"/>
          <w:szCs w:val="24"/>
        </w:rPr>
        <w:t>sy</w:t>
      </w:r>
      <w:proofErr w:type="spellEnd"/>
      <w:r w:rsidRPr="0013298C">
        <w:rPr>
          <w:rFonts w:eastAsia="Times New Roman" w:cs="Times New Roman"/>
          <w:color w:val="333333"/>
          <w:szCs w:val="24"/>
        </w:rPr>
        <w:t xml:space="preserve">,  0.0 </w:t>
      </w:r>
      <w:proofErr w:type="spellStart"/>
      <w:r w:rsidRPr="0013298C">
        <w:rPr>
          <w:rFonts w:eastAsia="Times New Roman" w:cs="Times New Roman"/>
          <w:color w:val="333333"/>
          <w:szCs w:val="24"/>
        </w:rPr>
        <w:t>ni</w:t>
      </w:r>
      <w:proofErr w:type="spellEnd"/>
      <w:r w:rsidRPr="0013298C">
        <w:rPr>
          <w:rFonts w:eastAsia="Times New Roman" w:cs="Times New Roman"/>
          <w:color w:val="333333"/>
          <w:szCs w:val="24"/>
        </w:rPr>
        <w:t xml:space="preserve">, 99.8 id,  0.0 </w:t>
      </w:r>
      <w:proofErr w:type="spellStart"/>
      <w:r w:rsidRPr="0013298C">
        <w:rPr>
          <w:rFonts w:eastAsia="Times New Roman" w:cs="Times New Roman"/>
          <w:color w:val="333333"/>
          <w:szCs w:val="24"/>
        </w:rPr>
        <w:t>wa</w:t>
      </w:r>
      <w:proofErr w:type="spellEnd"/>
      <w:r w:rsidRPr="0013298C">
        <w:rPr>
          <w:rFonts w:eastAsia="Times New Roman" w:cs="Times New Roman"/>
          <w:color w:val="333333"/>
          <w:szCs w:val="24"/>
        </w:rPr>
        <w:t xml:space="preserve">,  0.0 hi,  0.0 </w:t>
      </w:r>
      <w:proofErr w:type="spellStart"/>
      <w:r w:rsidRPr="0013298C">
        <w:rPr>
          <w:rFonts w:eastAsia="Times New Roman" w:cs="Times New Roman"/>
          <w:color w:val="333333"/>
          <w:szCs w:val="24"/>
        </w:rPr>
        <w:t>si</w:t>
      </w:r>
      <w:proofErr w:type="spellEnd"/>
      <w:r w:rsidRPr="0013298C">
        <w:rPr>
          <w:rFonts w:eastAsia="Times New Roman" w:cs="Times New Roman"/>
          <w:color w:val="333333"/>
          <w:szCs w:val="24"/>
        </w:rPr>
        <w:t xml:space="preserve">,  0.0 </w:t>
      </w:r>
      <w:proofErr w:type="spellStart"/>
      <w:r w:rsidRPr="0013298C">
        <w:rPr>
          <w:rFonts w:eastAsia="Times New Roman" w:cs="Times New Roman"/>
          <w:color w:val="333333"/>
          <w:szCs w:val="24"/>
        </w:rPr>
        <w:t>st</w:t>
      </w:r>
      <w:proofErr w:type="spellEnd"/>
    </w:p>
    <w:p w14:paraId="6B2FF9B5"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MiB Mem :   1829.4 total,   1377.3 free,    193.9 used,    258.2 buff/cache</w:t>
      </w:r>
    </w:p>
    <w:p w14:paraId="2A8B8BBE"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MiB Swap:   1024.0 total,   1024.0 free,      0.0 used.   1476.1 avail Mem</w:t>
      </w:r>
    </w:p>
    <w:p w14:paraId="467CBC95"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p>
    <w:p w14:paraId="3A5B81B0"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PID USER      PR  NI    VIRT    RES    SHR S  %CPU  %MEM     TIME+ COMMAND</w:t>
      </w:r>
    </w:p>
    <w:p w14:paraId="638B0371"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5861 root      20   0       0      0      0 I   0.3   0.0   0:00.71 </w:t>
      </w:r>
      <w:proofErr w:type="spellStart"/>
      <w:r w:rsidRPr="0013298C">
        <w:rPr>
          <w:rFonts w:eastAsia="Times New Roman" w:cs="Times New Roman"/>
          <w:color w:val="333333"/>
          <w:szCs w:val="24"/>
        </w:rPr>
        <w:t>kworker</w:t>
      </w:r>
      <w:proofErr w:type="spellEnd"/>
      <w:r w:rsidRPr="0013298C">
        <w:rPr>
          <w:rFonts w:eastAsia="Times New Roman" w:cs="Times New Roman"/>
          <w:color w:val="333333"/>
          <w:szCs w:val="24"/>
        </w:rPr>
        <w:t>/1:3-events</w:t>
      </w:r>
    </w:p>
    <w:p w14:paraId="67100354"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6068 student   20   0  273564   4300   3688 R   0.3   0.2   0:00.01 top</w:t>
      </w:r>
    </w:p>
    <w:p w14:paraId="6C5CA254"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1 root      20   0  178680  13424   8924 S   0.0   0.7   0:04.03 </w:t>
      </w:r>
      <w:proofErr w:type="spellStart"/>
      <w:r w:rsidRPr="0013298C">
        <w:rPr>
          <w:rFonts w:eastAsia="Times New Roman" w:cs="Times New Roman"/>
          <w:color w:val="333333"/>
          <w:szCs w:val="24"/>
        </w:rPr>
        <w:t>systemd</w:t>
      </w:r>
      <w:proofErr w:type="spellEnd"/>
    </w:p>
    <w:p w14:paraId="38CC512D"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lastRenderedPageBreak/>
        <w:t xml:space="preserve">   2 root      20   0       0      0      0 S   0.0   0.0   0:00.03 </w:t>
      </w:r>
      <w:proofErr w:type="spellStart"/>
      <w:r w:rsidRPr="0013298C">
        <w:rPr>
          <w:rFonts w:eastAsia="Times New Roman" w:cs="Times New Roman"/>
          <w:color w:val="333333"/>
          <w:szCs w:val="24"/>
        </w:rPr>
        <w:t>kthreadd</w:t>
      </w:r>
      <w:proofErr w:type="spellEnd"/>
    </w:p>
    <w:p w14:paraId="1152EB1D"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3 root       0 -20       0      0      0 I   0.0   0.0   0:00.00 </w:t>
      </w:r>
      <w:proofErr w:type="spellStart"/>
      <w:r w:rsidRPr="0013298C">
        <w:rPr>
          <w:rFonts w:eastAsia="Times New Roman" w:cs="Times New Roman"/>
          <w:color w:val="333333"/>
          <w:szCs w:val="24"/>
        </w:rPr>
        <w:t>rcu_gp</w:t>
      </w:r>
      <w:proofErr w:type="spellEnd"/>
    </w:p>
    <w:p w14:paraId="3512811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i/>
          <w:iCs/>
          <w:color w:val="333333"/>
          <w:szCs w:val="24"/>
        </w:rPr>
        <w:t>...output omitted...</w:t>
      </w:r>
    </w:p>
    <w:p w14:paraId="21F01D9D"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use the </w:t>
      </w:r>
      <w:proofErr w:type="spellStart"/>
      <w:r w:rsidRPr="0013298C">
        <w:rPr>
          <w:rFonts w:eastAsia="Times New Roman" w:cs="Times New Roman"/>
          <w:b/>
          <w:bCs/>
          <w:color w:val="212529"/>
          <w:szCs w:val="24"/>
        </w:rPr>
        <w:t>lscpu</w:t>
      </w:r>
      <w:proofErr w:type="spellEnd"/>
      <w:r w:rsidRPr="0013298C">
        <w:rPr>
          <w:rFonts w:eastAsia="Times New Roman" w:cs="Times New Roman"/>
          <w:color w:val="212529"/>
          <w:szCs w:val="24"/>
        </w:rPr>
        <w:t> command to determine the number of logical CPUs on this virtual machine.</w:t>
      </w:r>
    </w:p>
    <w:p w14:paraId="13ACCEFA"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w:t>
      </w:r>
      <w:proofErr w:type="spellStart"/>
      <w:r w:rsidRPr="0013298C">
        <w:rPr>
          <w:rFonts w:eastAsia="Times New Roman" w:cs="Times New Roman"/>
          <w:b/>
          <w:bCs/>
          <w:color w:val="333333"/>
          <w:szCs w:val="24"/>
        </w:rPr>
        <w:t>lscpu</w:t>
      </w:r>
      <w:proofErr w:type="spellEnd"/>
    </w:p>
    <w:p w14:paraId="678D1679"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Architecture:        x86_64</w:t>
      </w:r>
    </w:p>
    <w:p w14:paraId="2AA40F01"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CPU op-mode(s):      32-bit, 64-bit</w:t>
      </w:r>
    </w:p>
    <w:p w14:paraId="72E0542E"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Byte Order:          Little Endian</w:t>
      </w:r>
    </w:p>
    <w:p w14:paraId="230A591B"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CPU(s):              2</w:t>
      </w:r>
    </w:p>
    <w:p w14:paraId="5F0925F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i/>
          <w:iCs/>
          <w:color w:val="333333"/>
          <w:szCs w:val="24"/>
        </w:rPr>
        <w:t>...output omitted...</w:t>
      </w:r>
    </w:p>
    <w:p w14:paraId="7D0267AB"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run a single instance of the </w:t>
      </w:r>
      <w:r w:rsidRPr="0013298C">
        <w:rPr>
          <w:rFonts w:eastAsia="Times New Roman" w:cs="Times New Roman"/>
          <w:b/>
          <w:bCs/>
          <w:color w:val="212529"/>
          <w:szCs w:val="24"/>
        </w:rPr>
        <w:t>monitor</w:t>
      </w:r>
      <w:r w:rsidRPr="0013298C">
        <w:rPr>
          <w:rFonts w:eastAsia="Times New Roman" w:cs="Times New Roman"/>
          <w:color w:val="212529"/>
          <w:szCs w:val="24"/>
        </w:rPr>
        <w:t> executable. Use the ampersand (&amp;) to run the process in the background.</w:t>
      </w:r>
    </w:p>
    <w:p w14:paraId="604FFD63"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monitor &amp;</w:t>
      </w:r>
    </w:p>
    <w:p w14:paraId="77B898F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[1] 6071  </w:t>
      </w:r>
    </w:p>
    <w:p w14:paraId="7FD0A83F"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observe the </w:t>
      </w:r>
      <w:r w:rsidRPr="0013298C">
        <w:rPr>
          <w:rFonts w:eastAsia="Times New Roman" w:cs="Times New Roman"/>
          <w:b/>
          <w:bCs/>
          <w:color w:val="212529"/>
          <w:szCs w:val="24"/>
        </w:rPr>
        <w:t>top</w:t>
      </w:r>
      <w:r w:rsidRPr="0013298C">
        <w:rPr>
          <w:rFonts w:eastAsia="Times New Roman" w:cs="Times New Roman"/>
          <w:color w:val="212529"/>
          <w:szCs w:val="24"/>
        </w:rPr>
        <w:t> display. Use the single keystrokes </w:t>
      </w:r>
      <w:r w:rsidRPr="0013298C">
        <w:rPr>
          <w:rFonts w:eastAsia="Times New Roman" w:cs="Times New Roman"/>
          <w:b/>
          <w:bCs/>
          <w:color w:val="212529"/>
          <w:szCs w:val="24"/>
        </w:rPr>
        <w:t>l</w:t>
      </w:r>
      <w:r w:rsidRPr="0013298C">
        <w:rPr>
          <w:rFonts w:eastAsia="Times New Roman" w:cs="Times New Roman"/>
          <w:color w:val="212529"/>
          <w:szCs w:val="24"/>
        </w:rPr>
        <w:t>, </w:t>
      </w:r>
      <w:r w:rsidRPr="0013298C">
        <w:rPr>
          <w:rFonts w:eastAsia="Times New Roman" w:cs="Times New Roman"/>
          <w:b/>
          <w:bCs/>
          <w:color w:val="212529"/>
          <w:szCs w:val="24"/>
        </w:rPr>
        <w:t>t</w:t>
      </w:r>
      <w:r w:rsidRPr="0013298C">
        <w:rPr>
          <w:rFonts w:eastAsia="Times New Roman" w:cs="Times New Roman"/>
          <w:color w:val="212529"/>
          <w:szCs w:val="24"/>
        </w:rPr>
        <w:t>, and </w:t>
      </w:r>
      <w:r w:rsidRPr="0013298C">
        <w:rPr>
          <w:rFonts w:eastAsia="Times New Roman" w:cs="Times New Roman"/>
          <w:b/>
          <w:bCs/>
          <w:color w:val="212529"/>
          <w:szCs w:val="24"/>
        </w:rPr>
        <w:t>m</w:t>
      </w:r>
      <w:r w:rsidRPr="0013298C">
        <w:rPr>
          <w:rFonts w:eastAsia="Times New Roman" w:cs="Times New Roman"/>
          <w:color w:val="212529"/>
          <w:szCs w:val="24"/>
        </w:rPr>
        <w:t> to toggle the load, threads, and memory header lines. After observing this behavior, ensure that all headers are displaying.</w:t>
      </w:r>
    </w:p>
    <w:p w14:paraId="02D37067"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Note the process ID (PID) for </w:t>
      </w:r>
      <w:r w:rsidRPr="0013298C">
        <w:rPr>
          <w:rFonts w:eastAsia="Times New Roman" w:cs="Times New Roman"/>
          <w:b/>
          <w:bCs/>
          <w:color w:val="212529"/>
          <w:szCs w:val="24"/>
        </w:rPr>
        <w:t>monitor</w:t>
      </w:r>
      <w:r w:rsidRPr="0013298C">
        <w:rPr>
          <w:rFonts w:eastAsia="Times New Roman" w:cs="Times New Roman"/>
          <w:color w:val="212529"/>
          <w:szCs w:val="24"/>
        </w:rPr>
        <w:t>. View the CPU percentage for the process, which is expected to hover around 15% to 25%.</w:t>
      </w:r>
    </w:p>
    <w:p w14:paraId="048BC81C"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top</w:t>
      </w:r>
    </w:p>
    <w:p w14:paraId="01887F7E"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PID USER      PR  NI    VIRT    RES    SHR S  %CPU  %MEM     TIME+ COMMAND</w:t>
      </w:r>
    </w:p>
    <w:p w14:paraId="6C8FBA69"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071 student   20   0  222448   2964   2716 S  18.7   0.2   0:27.35 monitor</w:t>
      </w:r>
    </w:p>
    <w:p w14:paraId="60EF413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i/>
          <w:iCs/>
          <w:color w:val="333333"/>
          <w:szCs w:val="24"/>
        </w:rPr>
        <w:t>...output omitted...</w:t>
      </w:r>
    </w:p>
    <w:p w14:paraId="55A4B444" w14:textId="77777777" w:rsidR="0013298C" w:rsidRPr="0013298C" w:rsidRDefault="0013298C" w:rsidP="0013298C">
      <w:pPr>
        <w:shd w:val="clear" w:color="auto" w:fill="FFFFFF"/>
        <w:spacing w:after="100" w:afterAutospacing="1"/>
        <w:ind w:left="720"/>
        <w:rPr>
          <w:rFonts w:eastAsia="Times New Roman" w:cs="Times New Roman"/>
          <w:color w:val="212529"/>
          <w:szCs w:val="24"/>
        </w:rPr>
      </w:pPr>
      <w:r w:rsidRPr="0013298C">
        <w:rPr>
          <w:rFonts w:eastAsia="Times New Roman" w:cs="Times New Roman"/>
          <w:color w:val="212529"/>
          <w:szCs w:val="24"/>
        </w:rPr>
        <w:t xml:space="preserve">View the load averages. The </w:t>
      </w:r>
      <w:proofErr w:type="gramStart"/>
      <w:r w:rsidRPr="0013298C">
        <w:rPr>
          <w:rFonts w:eastAsia="Times New Roman" w:cs="Times New Roman"/>
          <w:color w:val="212529"/>
          <w:szCs w:val="24"/>
        </w:rPr>
        <w:t>one minute</w:t>
      </w:r>
      <w:proofErr w:type="gramEnd"/>
      <w:r w:rsidRPr="0013298C">
        <w:rPr>
          <w:rFonts w:eastAsia="Times New Roman" w:cs="Times New Roman"/>
          <w:color w:val="212529"/>
          <w:szCs w:val="24"/>
        </w:rPr>
        <w:t xml:space="preserve"> load average is currently less than a value of 1. The value observed may be affected by resource contention from another virtual machine or the virtual host.</w:t>
      </w:r>
    </w:p>
    <w:p w14:paraId="2AA468C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top - 12:23:45 up 11 days,  1:09,  3 users,  load average: 0.21, 0.14, 0.05</w:t>
      </w:r>
    </w:p>
    <w:p w14:paraId="00544621"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run a second instance of </w:t>
      </w:r>
      <w:r w:rsidRPr="0013298C">
        <w:rPr>
          <w:rFonts w:eastAsia="Times New Roman" w:cs="Times New Roman"/>
          <w:b/>
          <w:bCs/>
          <w:color w:val="212529"/>
          <w:szCs w:val="24"/>
        </w:rPr>
        <w:t>monitor</w:t>
      </w:r>
      <w:r w:rsidRPr="0013298C">
        <w:rPr>
          <w:rFonts w:eastAsia="Times New Roman" w:cs="Times New Roman"/>
          <w:color w:val="212529"/>
          <w:szCs w:val="24"/>
        </w:rPr>
        <w:t>. Use the ampersand (&amp;) to run the process in the background.</w:t>
      </w:r>
    </w:p>
    <w:p w14:paraId="3C131D6E"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monitor &amp;</w:t>
      </w:r>
    </w:p>
    <w:p w14:paraId="445CDCB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[2] 6498  </w:t>
      </w:r>
    </w:p>
    <w:p w14:paraId="398BC227"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lastRenderedPageBreak/>
        <w:t>In the right terminal shell, note the process ID (PID) for the second monitor process. View the CPU percentage for the process, also expected to hover between 15% and 25%.</w:t>
      </w:r>
    </w:p>
    <w:p w14:paraId="41A42710"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top</w:t>
      </w:r>
    </w:p>
    <w:p w14:paraId="517B62EF"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PID USER      PR  NI    VIRT    RES    SHR S  %CPU  %MEM     TIME+ COMMAND</w:t>
      </w:r>
    </w:p>
    <w:p w14:paraId="058F47AA"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6071 student   20   0  222448   2964   2716 S  19.0   0.2   1:36.53 monitor</w:t>
      </w:r>
    </w:p>
    <w:p w14:paraId="64BCFA41"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6498 student   20   0  222448   2996   2748 R  15.7   0.2   0:16.34 monitor</w:t>
      </w:r>
    </w:p>
    <w:p w14:paraId="40D983F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i/>
          <w:iCs/>
          <w:color w:val="333333"/>
          <w:szCs w:val="24"/>
        </w:rPr>
        <w:t>...output omitted...</w:t>
      </w:r>
    </w:p>
    <w:p w14:paraId="73A8EB07" w14:textId="77777777" w:rsidR="0013298C" w:rsidRPr="0013298C" w:rsidRDefault="0013298C" w:rsidP="0013298C">
      <w:pPr>
        <w:shd w:val="clear" w:color="auto" w:fill="FFFFFF"/>
        <w:spacing w:after="100" w:afterAutospacing="1"/>
        <w:ind w:left="720"/>
        <w:rPr>
          <w:rFonts w:eastAsia="Times New Roman" w:cs="Times New Roman"/>
          <w:color w:val="212529"/>
          <w:szCs w:val="24"/>
        </w:rPr>
      </w:pPr>
      <w:r w:rsidRPr="0013298C">
        <w:rPr>
          <w:rFonts w:eastAsia="Times New Roman" w:cs="Times New Roman"/>
          <w:color w:val="212529"/>
          <w:szCs w:val="24"/>
        </w:rPr>
        <w:t xml:space="preserve">View the </w:t>
      </w:r>
      <w:proofErr w:type="gramStart"/>
      <w:r w:rsidRPr="0013298C">
        <w:rPr>
          <w:rFonts w:eastAsia="Times New Roman" w:cs="Times New Roman"/>
          <w:color w:val="212529"/>
          <w:szCs w:val="24"/>
        </w:rPr>
        <w:t>one minute</w:t>
      </w:r>
      <w:proofErr w:type="gramEnd"/>
      <w:r w:rsidRPr="0013298C">
        <w:rPr>
          <w:rFonts w:eastAsia="Times New Roman" w:cs="Times New Roman"/>
          <w:color w:val="212529"/>
          <w:szCs w:val="24"/>
        </w:rPr>
        <w:t xml:space="preserve"> load average again, which is still less than 1. It is important to wait for at least one minute to allow the calculation to adjust to the new workload.</w:t>
      </w:r>
    </w:p>
    <w:p w14:paraId="324D6A3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top - 12:27:39 up 11 days,  1:13,  3 users,  load average: 0.36, 0.25, 0.11 </w:t>
      </w:r>
    </w:p>
    <w:p w14:paraId="5EF1D2B8"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left terminal shell, run a third instance of </w:t>
      </w:r>
      <w:r w:rsidRPr="0013298C">
        <w:rPr>
          <w:rFonts w:eastAsia="Times New Roman" w:cs="Times New Roman"/>
          <w:b/>
          <w:bCs/>
          <w:color w:val="212529"/>
          <w:szCs w:val="24"/>
        </w:rPr>
        <w:t>monitor</w:t>
      </w:r>
      <w:r w:rsidRPr="0013298C">
        <w:rPr>
          <w:rFonts w:eastAsia="Times New Roman" w:cs="Times New Roman"/>
          <w:color w:val="212529"/>
          <w:szCs w:val="24"/>
        </w:rPr>
        <w:t>. Use the ampersand (&amp;) to run the process in the background.</w:t>
      </w:r>
    </w:p>
    <w:p w14:paraId="7E2DC2E5"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monitor &amp;</w:t>
      </w:r>
    </w:p>
    <w:p w14:paraId="3C9AB42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[3] 6881 </w:t>
      </w:r>
    </w:p>
    <w:p w14:paraId="15FE9B88"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note the process ID (PID) for the third monitor process. View the CPU percentage for the process, again expected to hover between 15% and 25%.</w:t>
      </w:r>
    </w:p>
    <w:p w14:paraId="63A175F0"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top</w:t>
      </w:r>
    </w:p>
    <w:p w14:paraId="4436679B"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PID USER      PR  NI    VIRT    RES    SHR S  %CPU  %MEM     TIME+ COMMAND</w:t>
      </w:r>
    </w:p>
    <w:p w14:paraId="763182F7"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6881 student   20   0  222448   3032   2784 S  18.6   0.2   0:11.48 monitor</w:t>
      </w:r>
    </w:p>
    <w:p w14:paraId="647A3FE1"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6498 student   20   0  222448   2996   2748 S  15.6   0.2   0:47.86 monitor</w:t>
      </w:r>
    </w:p>
    <w:p w14:paraId="40F1883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6071 student   20   0  222448   2964   2716 S  18.1   0.2   2:07.86 monitor </w:t>
      </w:r>
    </w:p>
    <w:p w14:paraId="0D03418F" w14:textId="77777777" w:rsidR="0013298C" w:rsidRPr="0013298C" w:rsidRDefault="0013298C" w:rsidP="0013298C">
      <w:pPr>
        <w:shd w:val="clear" w:color="auto" w:fill="FFFFFF"/>
        <w:spacing w:after="100" w:afterAutospacing="1"/>
        <w:ind w:left="720"/>
        <w:rPr>
          <w:rFonts w:eastAsia="Times New Roman" w:cs="Times New Roman"/>
          <w:color w:val="212529"/>
          <w:szCs w:val="24"/>
        </w:rPr>
      </w:pPr>
      <w:r w:rsidRPr="0013298C">
        <w:rPr>
          <w:rFonts w:eastAsia="Times New Roman" w:cs="Times New Roman"/>
          <w:color w:val="212529"/>
          <w:szCs w:val="24"/>
        </w:rPr>
        <w:t xml:space="preserve">To push the load average above 1, you must start more monitor processes. The classroom setup has 2 CPUs so only 3 processes are not enough to stress it. Start three more monitor processes. View the </w:t>
      </w:r>
      <w:proofErr w:type="gramStart"/>
      <w:r w:rsidRPr="0013298C">
        <w:rPr>
          <w:rFonts w:eastAsia="Times New Roman" w:cs="Times New Roman"/>
          <w:color w:val="212529"/>
          <w:szCs w:val="24"/>
        </w:rPr>
        <w:t>one minute</w:t>
      </w:r>
      <w:proofErr w:type="gramEnd"/>
      <w:r w:rsidRPr="0013298C">
        <w:rPr>
          <w:rFonts w:eastAsia="Times New Roman" w:cs="Times New Roman"/>
          <w:color w:val="212529"/>
          <w:szCs w:val="24"/>
        </w:rPr>
        <w:t xml:space="preserve"> load average again, which now is expected to be above 1. It is important to wait for at least one minute to allow the calculation to adjust to the new workload.</w:t>
      </w:r>
    </w:p>
    <w:p w14:paraId="50F6B86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monitor &amp;</w:t>
      </w:r>
    </w:p>
    <w:p w14:paraId="240E379E"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[4] 10708</w:t>
      </w:r>
    </w:p>
    <w:p w14:paraId="50787234"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monitor &amp;</w:t>
      </w:r>
    </w:p>
    <w:p w14:paraId="37C20B82"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[5] 11122</w:t>
      </w:r>
    </w:p>
    <w:p w14:paraId="2A40532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monitor &amp;</w:t>
      </w:r>
    </w:p>
    <w:p w14:paraId="00C3636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[6] 11338</w:t>
      </w:r>
    </w:p>
    <w:p w14:paraId="62C92488"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lastRenderedPageBreak/>
        <w:t xml:space="preserve">        </w:t>
      </w:r>
    </w:p>
    <w:p w14:paraId="598B658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top - 12:42:32 up 11 days,  1:28,  3 users,  load average: 1.23, 2.50, 1.54</w:t>
      </w:r>
    </w:p>
    <w:p w14:paraId="53C1BA9D"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When finished observing the load average values, terminate each of the monitor processes from within </w:t>
      </w:r>
      <w:r w:rsidRPr="0013298C">
        <w:rPr>
          <w:rFonts w:eastAsia="Times New Roman" w:cs="Times New Roman"/>
          <w:b/>
          <w:bCs/>
          <w:color w:val="212529"/>
          <w:szCs w:val="24"/>
        </w:rPr>
        <w:t>top</w:t>
      </w:r>
      <w:r w:rsidRPr="0013298C">
        <w:rPr>
          <w:rFonts w:eastAsia="Times New Roman" w:cs="Times New Roman"/>
          <w:color w:val="212529"/>
          <w:szCs w:val="24"/>
        </w:rPr>
        <w:t>.</w:t>
      </w:r>
    </w:p>
    <w:p w14:paraId="4A20EE14" w14:textId="77777777" w:rsidR="0013298C" w:rsidRPr="0013298C" w:rsidRDefault="0013298C" w:rsidP="001F055C">
      <w:pPr>
        <w:numPr>
          <w:ilvl w:val="1"/>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press </w:t>
      </w:r>
      <w:r w:rsidRPr="0013298C">
        <w:rPr>
          <w:rFonts w:eastAsia="Times New Roman" w:cs="Times New Roman"/>
          <w:b/>
          <w:bCs/>
          <w:color w:val="212529"/>
          <w:szCs w:val="24"/>
        </w:rPr>
        <w:t>k</w:t>
      </w:r>
      <w:r w:rsidRPr="0013298C">
        <w:rPr>
          <w:rFonts w:eastAsia="Times New Roman" w:cs="Times New Roman"/>
          <w:color w:val="212529"/>
          <w:szCs w:val="24"/>
        </w:rPr>
        <w:t>. Observe the prompt below the headers and above the columns.</w:t>
      </w:r>
    </w:p>
    <w:p w14:paraId="6C5A5552"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i/>
          <w:iCs/>
          <w:color w:val="333333"/>
          <w:szCs w:val="24"/>
        </w:rPr>
        <w:t>...output omitted...</w:t>
      </w:r>
    </w:p>
    <w:p w14:paraId="608825B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color w:val="333333"/>
          <w:szCs w:val="24"/>
        </w:rPr>
        <w:t xml:space="preserve">PID to signal/kill [default </w:t>
      </w:r>
      <w:proofErr w:type="spellStart"/>
      <w:r w:rsidRPr="0013298C">
        <w:rPr>
          <w:rFonts w:eastAsia="Times New Roman" w:cs="Times New Roman"/>
          <w:color w:val="333333"/>
          <w:szCs w:val="24"/>
        </w:rPr>
        <w:t>pid</w:t>
      </w:r>
      <w:proofErr w:type="spellEnd"/>
      <w:r w:rsidRPr="0013298C">
        <w:rPr>
          <w:rFonts w:eastAsia="Times New Roman" w:cs="Times New Roman"/>
          <w:color w:val="333333"/>
          <w:szCs w:val="24"/>
        </w:rPr>
        <w:t xml:space="preserve"> = 11338] </w:t>
      </w:r>
    </w:p>
    <w:p w14:paraId="621CED12" w14:textId="77777777" w:rsidR="0013298C" w:rsidRPr="0013298C" w:rsidRDefault="0013298C" w:rsidP="001F055C">
      <w:pPr>
        <w:numPr>
          <w:ilvl w:val="1"/>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The prompt has chosen the monitor processes at the top of the list. Press </w:t>
      </w:r>
      <w:r w:rsidRPr="0013298C">
        <w:rPr>
          <w:rFonts w:eastAsia="Times New Roman" w:cs="Times New Roman"/>
          <w:b/>
          <w:bCs/>
          <w:color w:val="212529"/>
          <w:szCs w:val="24"/>
        </w:rPr>
        <w:t>Enter</w:t>
      </w:r>
      <w:r w:rsidRPr="0013298C">
        <w:rPr>
          <w:rFonts w:eastAsia="Times New Roman" w:cs="Times New Roman"/>
          <w:color w:val="212529"/>
          <w:szCs w:val="24"/>
        </w:rPr>
        <w:t> to kill the process.</w:t>
      </w:r>
    </w:p>
    <w:p w14:paraId="0ABFBFD5"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i/>
          <w:iCs/>
          <w:color w:val="333333"/>
          <w:szCs w:val="24"/>
        </w:rPr>
        <w:t>...output omitted...</w:t>
      </w:r>
    </w:p>
    <w:p w14:paraId="792EFE41"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1440"/>
        <w:rPr>
          <w:rFonts w:eastAsia="Times New Roman" w:cs="Times New Roman"/>
          <w:color w:val="333333"/>
          <w:szCs w:val="24"/>
        </w:rPr>
      </w:pPr>
      <w:r w:rsidRPr="0013298C">
        <w:rPr>
          <w:rFonts w:eastAsia="Times New Roman" w:cs="Times New Roman"/>
          <w:color w:val="333333"/>
          <w:szCs w:val="24"/>
        </w:rPr>
        <w:t xml:space="preserve">Send </w:t>
      </w:r>
      <w:proofErr w:type="spellStart"/>
      <w:r w:rsidRPr="0013298C">
        <w:rPr>
          <w:rFonts w:eastAsia="Times New Roman" w:cs="Times New Roman"/>
          <w:color w:val="333333"/>
          <w:szCs w:val="24"/>
        </w:rPr>
        <w:t>pid</w:t>
      </w:r>
      <w:proofErr w:type="spellEnd"/>
      <w:r w:rsidRPr="0013298C">
        <w:rPr>
          <w:rFonts w:eastAsia="Times New Roman" w:cs="Times New Roman"/>
          <w:color w:val="333333"/>
          <w:szCs w:val="24"/>
        </w:rPr>
        <w:t xml:space="preserve"> 11338 signal [15/</w:t>
      </w:r>
      <w:proofErr w:type="spellStart"/>
      <w:r w:rsidRPr="0013298C">
        <w:rPr>
          <w:rFonts w:eastAsia="Times New Roman" w:cs="Times New Roman"/>
          <w:color w:val="333333"/>
          <w:szCs w:val="24"/>
        </w:rPr>
        <w:t>sigterm</w:t>
      </w:r>
      <w:proofErr w:type="spellEnd"/>
      <w:r w:rsidRPr="0013298C">
        <w:rPr>
          <w:rFonts w:eastAsia="Times New Roman" w:cs="Times New Roman"/>
          <w:color w:val="333333"/>
          <w:szCs w:val="24"/>
        </w:rPr>
        <w:t xml:space="preserve">] </w:t>
      </w:r>
    </w:p>
    <w:p w14:paraId="1ADD0671" w14:textId="77777777" w:rsidR="0013298C" w:rsidRPr="0013298C" w:rsidRDefault="0013298C" w:rsidP="001F055C">
      <w:pPr>
        <w:numPr>
          <w:ilvl w:val="1"/>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Press </w:t>
      </w:r>
      <w:r w:rsidRPr="0013298C">
        <w:rPr>
          <w:rFonts w:eastAsia="Times New Roman" w:cs="Times New Roman"/>
          <w:b/>
          <w:bCs/>
          <w:color w:val="212529"/>
          <w:szCs w:val="24"/>
        </w:rPr>
        <w:t>Enter</w:t>
      </w:r>
      <w:r w:rsidRPr="0013298C">
        <w:rPr>
          <w:rFonts w:eastAsia="Times New Roman" w:cs="Times New Roman"/>
          <w:color w:val="212529"/>
          <w:szCs w:val="24"/>
        </w:rPr>
        <w:t> again to confirm the SIGTERM signal 15.</w:t>
      </w:r>
    </w:p>
    <w:p w14:paraId="2C4CD639" w14:textId="77777777" w:rsidR="0013298C" w:rsidRPr="0013298C" w:rsidRDefault="0013298C" w:rsidP="0013298C">
      <w:pPr>
        <w:shd w:val="clear" w:color="auto" w:fill="FFFFFF"/>
        <w:spacing w:after="100" w:afterAutospacing="1"/>
        <w:ind w:left="720"/>
        <w:rPr>
          <w:rFonts w:eastAsia="Times New Roman" w:cs="Times New Roman"/>
          <w:color w:val="212529"/>
          <w:szCs w:val="24"/>
        </w:rPr>
      </w:pPr>
      <w:r w:rsidRPr="0013298C">
        <w:rPr>
          <w:rFonts w:eastAsia="Times New Roman" w:cs="Times New Roman"/>
          <w:color w:val="212529"/>
          <w:szCs w:val="24"/>
        </w:rPr>
        <w:t>Confirm that the selected process is no longer observed in </w:t>
      </w:r>
      <w:r w:rsidRPr="0013298C">
        <w:rPr>
          <w:rFonts w:eastAsia="Times New Roman" w:cs="Times New Roman"/>
          <w:b/>
          <w:bCs/>
          <w:color w:val="212529"/>
          <w:szCs w:val="24"/>
        </w:rPr>
        <w:t>top</w:t>
      </w:r>
      <w:r w:rsidRPr="0013298C">
        <w:rPr>
          <w:rFonts w:eastAsia="Times New Roman" w:cs="Times New Roman"/>
          <w:color w:val="212529"/>
          <w:szCs w:val="24"/>
        </w:rPr>
        <w:t>. If the PID still remains, repeat these terminating steps, substituting SIGKILL signal 9 when prompted.</w:t>
      </w:r>
    </w:p>
    <w:p w14:paraId="1AC312E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6498 student   20   0  222448   2996   2748 R  22.9   0.2   5:31.47 monitor</w:t>
      </w:r>
    </w:p>
    <w:p w14:paraId="48B8618F"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6881 student   20   0  222448   3032   2784 R  21.3   0.2   4:54.47 monitor</w:t>
      </w:r>
    </w:p>
    <w:p w14:paraId="648395A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11122 student   20   0  222448   2984   2736 R  15.3   0.2   2:32.48 monitor</w:t>
      </w:r>
    </w:p>
    <w:p w14:paraId="2710CDF5"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 6071 student   20   0  222448   2964   2716 S  15.0   0.2   6:50.90 monitor</w:t>
      </w:r>
    </w:p>
    <w:p w14:paraId="4ABA02E0"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10708 student   20   0  222448   3032   2784 S  14.6   0.2   2:53.46 monitor</w:t>
      </w:r>
    </w:p>
    <w:p w14:paraId="5D0D212B"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Repeat the previous step for each remaining </w:t>
      </w:r>
      <w:r w:rsidRPr="0013298C">
        <w:rPr>
          <w:rFonts w:eastAsia="Times New Roman" w:cs="Times New Roman"/>
          <w:b/>
          <w:bCs/>
          <w:color w:val="212529"/>
          <w:szCs w:val="24"/>
        </w:rPr>
        <w:t>monitor</w:t>
      </w:r>
      <w:r w:rsidRPr="0013298C">
        <w:rPr>
          <w:rFonts w:eastAsia="Times New Roman" w:cs="Times New Roman"/>
          <w:color w:val="212529"/>
          <w:szCs w:val="24"/>
        </w:rPr>
        <w:t> instance. Confirm that no monitor processes remain in </w:t>
      </w:r>
      <w:r w:rsidRPr="0013298C">
        <w:rPr>
          <w:rFonts w:eastAsia="Times New Roman" w:cs="Times New Roman"/>
          <w:b/>
          <w:bCs/>
          <w:color w:val="212529"/>
          <w:szCs w:val="24"/>
        </w:rPr>
        <w:t>top</w:t>
      </w:r>
      <w:r w:rsidRPr="0013298C">
        <w:rPr>
          <w:rFonts w:eastAsia="Times New Roman" w:cs="Times New Roman"/>
          <w:color w:val="212529"/>
          <w:szCs w:val="24"/>
        </w:rPr>
        <w:t>.</w:t>
      </w:r>
    </w:p>
    <w:p w14:paraId="5BBE47A2" w14:textId="77777777" w:rsidR="0013298C" w:rsidRPr="0013298C" w:rsidRDefault="0013298C" w:rsidP="001F055C">
      <w:pPr>
        <w:numPr>
          <w:ilvl w:val="0"/>
          <w:numId w:val="22"/>
        </w:num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In the right terminal shell, press </w:t>
      </w:r>
      <w:r w:rsidRPr="0013298C">
        <w:rPr>
          <w:rFonts w:eastAsia="Times New Roman" w:cs="Times New Roman"/>
          <w:b/>
          <w:bCs/>
          <w:color w:val="212529"/>
          <w:szCs w:val="24"/>
        </w:rPr>
        <w:t>q</w:t>
      </w:r>
      <w:r w:rsidRPr="0013298C">
        <w:rPr>
          <w:rFonts w:eastAsia="Times New Roman" w:cs="Times New Roman"/>
          <w:color w:val="212529"/>
          <w:szCs w:val="24"/>
        </w:rPr>
        <w:t> to exit </w:t>
      </w:r>
      <w:r w:rsidRPr="0013298C">
        <w:rPr>
          <w:rFonts w:eastAsia="Times New Roman" w:cs="Times New Roman"/>
          <w:b/>
          <w:bCs/>
          <w:color w:val="212529"/>
          <w:szCs w:val="24"/>
        </w:rPr>
        <w:t>top</w:t>
      </w:r>
      <w:r w:rsidRPr="0013298C">
        <w:rPr>
          <w:rFonts w:eastAsia="Times New Roman" w:cs="Times New Roman"/>
          <w:color w:val="212529"/>
          <w:szCs w:val="24"/>
        </w:rPr>
        <w:t>. Exit from </w:t>
      </w:r>
      <w:proofErr w:type="spellStart"/>
      <w:r w:rsidRPr="0013298C">
        <w:rPr>
          <w:rFonts w:eastAsia="Times New Roman" w:cs="Times New Roman"/>
          <w:color w:val="212529"/>
          <w:szCs w:val="24"/>
        </w:rPr>
        <w:t>servera</w:t>
      </w:r>
      <w:proofErr w:type="spellEnd"/>
      <w:r w:rsidRPr="0013298C">
        <w:rPr>
          <w:rFonts w:eastAsia="Times New Roman" w:cs="Times New Roman"/>
          <w:color w:val="212529"/>
          <w:szCs w:val="24"/>
        </w:rPr>
        <w:t> on both terminal windows.</w:t>
      </w:r>
    </w:p>
    <w:p w14:paraId="2DCF09F7"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exit</w:t>
      </w:r>
    </w:p>
    <w:p w14:paraId="7ABE02B9"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logout</w:t>
      </w:r>
    </w:p>
    <w:p w14:paraId="667B63AC" w14:textId="77777777" w:rsidR="0013298C" w:rsidRPr="0013298C" w:rsidRDefault="0013298C" w:rsidP="005A66C4">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Connection to </w:t>
      </w:r>
      <w:proofErr w:type="spellStart"/>
      <w:r w:rsidRPr="0013298C">
        <w:rPr>
          <w:rFonts w:eastAsia="Times New Roman" w:cs="Times New Roman"/>
          <w:color w:val="333333"/>
          <w:szCs w:val="24"/>
        </w:rPr>
        <w:t>servera</w:t>
      </w:r>
      <w:proofErr w:type="spellEnd"/>
      <w:r w:rsidRPr="0013298C">
        <w:rPr>
          <w:rFonts w:eastAsia="Times New Roman" w:cs="Times New Roman"/>
          <w:color w:val="333333"/>
          <w:szCs w:val="24"/>
        </w:rPr>
        <w:t xml:space="preserve"> closed.</w:t>
      </w:r>
    </w:p>
    <w:p w14:paraId="26ABB00D"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w:t>
      </w:r>
      <w:proofErr w:type="spellStart"/>
      <w:r w:rsidRPr="0013298C">
        <w:rPr>
          <w:rFonts w:eastAsia="Times New Roman" w:cs="Times New Roman"/>
          <w:color w:val="333333"/>
          <w:szCs w:val="24"/>
        </w:rPr>
        <w:t>student@workstation</w:t>
      </w:r>
      <w:proofErr w:type="spellEnd"/>
      <w:r w:rsidRPr="0013298C">
        <w:rPr>
          <w:rFonts w:eastAsia="Times New Roman" w:cs="Times New Roman"/>
          <w:color w:val="333333"/>
          <w:szCs w:val="24"/>
        </w:rPr>
        <w:t xml:space="preserve"> ~]$ </w:t>
      </w:r>
    </w:p>
    <w:p w14:paraId="238DB226"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student@servera</w:t>
      </w:r>
      <w:proofErr w:type="spellEnd"/>
      <w:r w:rsidRPr="0013298C">
        <w:rPr>
          <w:rFonts w:eastAsia="Times New Roman" w:cs="Times New Roman"/>
          <w:b/>
          <w:bCs/>
          <w:color w:val="333333"/>
          <w:szCs w:val="24"/>
        </w:rPr>
        <w:t xml:space="preserve"> ~]$ exit</w:t>
      </w:r>
    </w:p>
    <w:p w14:paraId="0DF823F7"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logout</w:t>
      </w:r>
    </w:p>
    <w:p w14:paraId="03886B23"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 xml:space="preserve">Connection to </w:t>
      </w:r>
      <w:proofErr w:type="spellStart"/>
      <w:r w:rsidRPr="0013298C">
        <w:rPr>
          <w:rFonts w:eastAsia="Times New Roman" w:cs="Times New Roman"/>
          <w:color w:val="333333"/>
          <w:szCs w:val="24"/>
        </w:rPr>
        <w:t>servera</w:t>
      </w:r>
      <w:proofErr w:type="spellEnd"/>
      <w:r w:rsidRPr="0013298C">
        <w:rPr>
          <w:rFonts w:eastAsia="Times New Roman" w:cs="Times New Roman"/>
          <w:color w:val="333333"/>
          <w:szCs w:val="24"/>
        </w:rPr>
        <w:t xml:space="preserve"> closed.</w:t>
      </w:r>
    </w:p>
    <w:p w14:paraId="2382DE3B"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ind w:left="720"/>
        <w:rPr>
          <w:rFonts w:eastAsia="Times New Roman" w:cs="Times New Roman"/>
          <w:color w:val="333333"/>
          <w:szCs w:val="24"/>
        </w:rPr>
      </w:pPr>
      <w:r w:rsidRPr="0013298C">
        <w:rPr>
          <w:rFonts w:eastAsia="Times New Roman" w:cs="Times New Roman"/>
          <w:color w:val="333333"/>
          <w:szCs w:val="24"/>
        </w:rPr>
        <w:t>[</w:t>
      </w:r>
      <w:proofErr w:type="spellStart"/>
      <w:r w:rsidRPr="0013298C">
        <w:rPr>
          <w:rFonts w:eastAsia="Times New Roman" w:cs="Times New Roman"/>
          <w:color w:val="333333"/>
          <w:szCs w:val="24"/>
        </w:rPr>
        <w:t>student@workstation</w:t>
      </w:r>
      <w:proofErr w:type="spellEnd"/>
      <w:r w:rsidRPr="0013298C">
        <w:rPr>
          <w:rFonts w:eastAsia="Times New Roman" w:cs="Times New Roman"/>
          <w:color w:val="333333"/>
          <w:szCs w:val="24"/>
        </w:rPr>
        <w:t xml:space="preserve"> ~]$ </w:t>
      </w:r>
    </w:p>
    <w:p w14:paraId="6E943FF8" w14:textId="77777777" w:rsidR="0013298C" w:rsidRPr="0013298C" w:rsidRDefault="0013298C" w:rsidP="001F055C">
      <w:pPr>
        <w:pStyle w:val="Heading2"/>
        <w:rPr>
          <w:rFonts w:eastAsia="Times New Roman"/>
        </w:rPr>
      </w:pPr>
      <w:r w:rsidRPr="0013298C">
        <w:rPr>
          <w:rFonts w:eastAsia="Times New Roman"/>
        </w:rPr>
        <w:lastRenderedPageBreak/>
        <w:t>Finish</w:t>
      </w:r>
    </w:p>
    <w:p w14:paraId="4866F252"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On workstation, run the </w:t>
      </w:r>
      <w:r w:rsidRPr="0013298C">
        <w:rPr>
          <w:rFonts w:eastAsia="Times New Roman" w:cs="Times New Roman"/>
          <w:b/>
          <w:bCs/>
          <w:color w:val="212529"/>
          <w:szCs w:val="24"/>
        </w:rPr>
        <w:t>lab processes-monitor finish</w:t>
      </w:r>
      <w:r w:rsidRPr="0013298C">
        <w:rPr>
          <w:rFonts w:eastAsia="Times New Roman" w:cs="Times New Roman"/>
          <w:color w:val="212529"/>
          <w:szCs w:val="24"/>
        </w:rPr>
        <w:t> script to complete this exercise.</w:t>
      </w:r>
    </w:p>
    <w:p w14:paraId="306B1CEA" w14:textId="77777777" w:rsidR="0013298C" w:rsidRPr="0013298C" w:rsidRDefault="0013298C" w:rsidP="0013298C">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eastAsia="Times New Roman" w:cs="Times New Roman"/>
          <w:color w:val="333333"/>
          <w:szCs w:val="24"/>
        </w:rPr>
      </w:pPr>
      <w:r w:rsidRPr="0013298C">
        <w:rPr>
          <w:rFonts w:eastAsia="Times New Roman" w:cs="Times New Roman"/>
          <w:b/>
          <w:bCs/>
          <w:color w:val="333333"/>
          <w:szCs w:val="24"/>
        </w:rPr>
        <w:t>[</w:t>
      </w:r>
      <w:proofErr w:type="spellStart"/>
      <w:r w:rsidRPr="0013298C">
        <w:rPr>
          <w:rFonts w:eastAsia="Times New Roman" w:cs="Times New Roman"/>
          <w:b/>
          <w:bCs/>
          <w:color w:val="333333"/>
          <w:szCs w:val="24"/>
        </w:rPr>
        <w:t>student@workstation</w:t>
      </w:r>
      <w:proofErr w:type="spellEnd"/>
      <w:r w:rsidRPr="0013298C">
        <w:rPr>
          <w:rFonts w:eastAsia="Times New Roman" w:cs="Times New Roman"/>
          <w:b/>
          <w:bCs/>
          <w:color w:val="333333"/>
          <w:szCs w:val="24"/>
        </w:rPr>
        <w:t xml:space="preserve"> ~]$ lab processes-monitor finish</w:t>
      </w:r>
    </w:p>
    <w:p w14:paraId="184110C8" w14:textId="77777777" w:rsidR="0013298C" w:rsidRPr="0013298C" w:rsidRDefault="0013298C" w:rsidP="0013298C">
      <w:pPr>
        <w:shd w:val="clear" w:color="auto" w:fill="FFFFFF"/>
        <w:spacing w:after="100" w:afterAutospacing="1"/>
        <w:rPr>
          <w:rFonts w:eastAsia="Times New Roman" w:cs="Times New Roman"/>
          <w:color w:val="212529"/>
          <w:szCs w:val="24"/>
        </w:rPr>
      </w:pPr>
      <w:r w:rsidRPr="0013298C">
        <w:rPr>
          <w:rFonts w:eastAsia="Times New Roman" w:cs="Times New Roman"/>
          <w:color w:val="212529"/>
          <w:szCs w:val="24"/>
        </w:rPr>
        <w:t>This concludes the guided exercise.</w:t>
      </w:r>
    </w:p>
    <w:p w14:paraId="60CF4612" w14:textId="77777777" w:rsidR="00444E62" w:rsidRPr="0013298C" w:rsidRDefault="00444E62" w:rsidP="0013298C">
      <w:pPr>
        <w:pStyle w:val="Heading1"/>
      </w:pPr>
      <w:r w:rsidRPr="0013298C">
        <w:t>Summary</w:t>
      </w:r>
    </w:p>
    <w:p w14:paraId="01461F00" w14:textId="7951DDA5" w:rsidR="001F055C" w:rsidRPr="001F055C" w:rsidRDefault="001F055C" w:rsidP="001F055C">
      <w:pPr>
        <w:pStyle w:val="NormalWeb"/>
        <w:shd w:val="clear" w:color="auto" w:fill="FFFFFF"/>
        <w:spacing w:before="0" w:beforeAutospacing="0"/>
        <w:rPr>
          <w:color w:val="212529"/>
        </w:rPr>
      </w:pPr>
      <w:r w:rsidRPr="001F055C">
        <w:rPr>
          <w:color w:val="212529"/>
        </w:rPr>
        <w:t>In this chapter, you learned:</w:t>
      </w:r>
    </w:p>
    <w:p w14:paraId="7A2003E2" w14:textId="77777777" w:rsidR="001F055C" w:rsidRPr="001F055C" w:rsidRDefault="001F055C" w:rsidP="001F055C">
      <w:pPr>
        <w:pStyle w:val="NormalWeb"/>
        <w:numPr>
          <w:ilvl w:val="0"/>
          <w:numId w:val="23"/>
        </w:numPr>
        <w:shd w:val="clear" w:color="auto" w:fill="FFFFFF"/>
        <w:spacing w:before="0" w:beforeAutospacing="0"/>
        <w:rPr>
          <w:color w:val="212529"/>
        </w:rPr>
      </w:pPr>
      <w:r w:rsidRPr="001F055C">
        <w:rPr>
          <w:color w:val="212529"/>
        </w:rPr>
        <w:t>A process is a running instance of an executable program. Processes are assigned a state, which can be running, sleeping, stopped, or zombie. The </w:t>
      </w:r>
      <w:proofErr w:type="spellStart"/>
      <w:r w:rsidRPr="001F055C">
        <w:rPr>
          <w:rStyle w:val="Strong"/>
          <w:rFonts w:eastAsiaTheme="majorEastAsia"/>
          <w:color w:val="212529"/>
        </w:rPr>
        <w:t>ps</w:t>
      </w:r>
      <w:proofErr w:type="spellEnd"/>
      <w:r w:rsidRPr="001F055C">
        <w:rPr>
          <w:color w:val="212529"/>
        </w:rPr>
        <w:t> command is used to list processes.</w:t>
      </w:r>
    </w:p>
    <w:p w14:paraId="394200D8" w14:textId="77777777" w:rsidR="001F055C" w:rsidRPr="001F055C" w:rsidRDefault="001F055C" w:rsidP="001F055C">
      <w:pPr>
        <w:pStyle w:val="NormalWeb"/>
        <w:numPr>
          <w:ilvl w:val="0"/>
          <w:numId w:val="23"/>
        </w:numPr>
        <w:shd w:val="clear" w:color="auto" w:fill="FFFFFF"/>
        <w:spacing w:before="0" w:beforeAutospacing="0"/>
        <w:rPr>
          <w:color w:val="212529"/>
        </w:rPr>
      </w:pPr>
      <w:r w:rsidRPr="001F055C">
        <w:rPr>
          <w:color w:val="212529"/>
        </w:rPr>
        <w:t>Each terminal is its own session and can have foreground process and independent background processes. The </w:t>
      </w:r>
      <w:r w:rsidRPr="001F055C">
        <w:rPr>
          <w:rStyle w:val="Strong"/>
          <w:rFonts w:eastAsiaTheme="majorEastAsia"/>
          <w:color w:val="212529"/>
        </w:rPr>
        <w:t>jobs</w:t>
      </w:r>
      <w:r w:rsidRPr="001F055C">
        <w:rPr>
          <w:color w:val="212529"/>
        </w:rPr>
        <w:t> command displays processes within a terminal session.</w:t>
      </w:r>
    </w:p>
    <w:p w14:paraId="34273AB5" w14:textId="77777777" w:rsidR="001F055C" w:rsidRPr="001F055C" w:rsidRDefault="001F055C" w:rsidP="001F055C">
      <w:pPr>
        <w:pStyle w:val="NormalWeb"/>
        <w:numPr>
          <w:ilvl w:val="0"/>
          <w:numId w:val="23"/>
        </w:numPr>
        <w:shd w:val="clear" w:color="auto" w:fill="FFFFFF"/>
        <w:spacing w:before="0" w:beforeAutospacing="0"/>
        <w:rPr>
          <w:color w:val="212529"/>
        </w:rPr>
      </w:pPr>
      <w:r w:rsidRPr="001F055C">
        <w:rPr>
          <w:color w:val="212529"/>
        </w:rPr>
        <w:t>A signal is a software interrupt that reports events to an executing program. The </w:t>
      </w:r>
      <w:r w:rsidRPr="001F055C">
        <w:rPr>
          <w:rStyle w:val="Strong"/>
          <w:rFonts w:eastAsiaTheme="majorEastAsia"/>
          <w:color w:val="212529"/>
        </w:rPr>
        <w:t>kill</w:t>
      </w:r>
      <w:r w:rsidRPr="001F055C">
        <w:rPr>
          <w:color w:val="212529"/>
        </w:rPr>
        <w:t>, </w:t>
      </w:r>
      <w:proofErr w:type="spellStart"/>
      <w:r w:rsidRPr="001F055C">
        <w:rPr>
          <w:rStyle w:val="Strong"/>
          <w:rFonts w:eastAsiaTheme="majorEastAsia"/>
          <w:color w:val="212529"/>
        </w:rPr>
        <w:t>pkill</w:t>
      </w:r>
      <w:proofErr w:type="spellEnd"/>
      <w:r w:rsidRPr="001F055C">
        <w:rPr>
          <w:color w:val="212529"/>
        </w:rPr>
        <w:t>, and </w:t>
      </w:r>
      <w:proofErr w:type="spellStart"/>
      <w:r w:rsidRPr="001F055C">
        <w:rPr>
          <w:rStyle w:val="Strong"/>
          <w:rFonts w:eastAsiaTheme="majorEastAsia"/>
          <w:color w:val="212529"/>
        </w:rPr>
        <w:t>killall</w:t>
      </w:r>
      <w:proofErr w:type="spellEnd"/>
      <w:r w:rsidRPr="001F055C">
        <w:rPr>
          <w:color w:val="212529"/>
        </w:rPr>
        <w:t> commands use signals to control processes.</w:t>
      </w:r>
    </w:p>
    <w:p w14:paraId="6003FC3B" w14:textId="77777777" w:rsidR="001F055C" w:rsidRPr="001F055C" w:rsidRDefault="001F055C" w:rsidP="001F055C">
      <w:pPr>
        <w:pStyle w:val="NormalWeb"/>
        <w:numPr>
          <w:ilvl w:val="0"/>
          <w:numId w:val="23"/>
        </w:numPr>
        <w:shd w:val="clear" w:color="auto" w:fill="FFFFFF"/>
        <w:spacing w:before="0" w:beforeAutospacing="0"/>
        <w:rPr>
          <w:color w:val="212529"/>
        </w:rPr>
      </w:pPr>
      <w:r w:rsidRPr="001F055C">
        <w:rPr>
          <w:color w:val="212529"/>
        </w:rPr>
        <w:t>Load average is an estimate of how busy the system is. To display load average values, you can use the </w:t>
      </w:r>
      <w:r w:rsidRPr="001F055C">
        <w:rPr>
          <w:rStyle w:val="Strong"/>
          <w:rFonts w:eastAsiaTheme="majorEastAsia"/>
          <w:color w:val="212529"/>
        </w:rPr>
        <w:t>top</w:t>
      </w:r>
      <w:r w:rsidRPr="001F055C">
        <w:rPr>
          <w:color w:val="212529"/>
        </w:rPr>
        <w:t>, </w:t>
      </w:r>
      <w:r w:rsidRPr="001F055C">
        <w:rPr>
          <w:rStyle w:val="Strong"/>
          <w:rFonts w:eastAsiaTheme="majorEastAsia"/>
          <w:color w:val="212529"/>
        </w:rPr>
        <w:t>uptime</w:t>
      </w:r>
      <w:r w:rsidRPr="001F055C">
        <w:rPr>
          <w:color w:val="212529"/>
        </w:rPr>
        <w:t>, or </w:t>
      </w:r>
      <w:r w:rsidRPr="001F055C">
        <w:rPr>
          <w:rStyle w:val="Strong"/>
          <w:rFonts w:eastAsiaTheme="majorEastAsia"/>
          <w:color w:val="212529"/>
        </w:rPr>
        <w:t>w</w:t>
      </w:r>
      <w:r w:rsidRPr="001F055C">
        <w:rPr>
          <w:color w:val="212529"/>
        </w:rPr>
        <w:t> command.</w:t>
      </w:r>
    </w:p>
    <w:p w14:paraId="038C5F54" w14:textId="77777777" w:rsidR="00436080" w:rsidRPr="0013298C" w:rsidRDefault="00436080" w:rsidP="00B54A85">
      <w:pPr>
        <w:rPr>
          <w:rFonts w:cs="Times New Roman"/>
          <w:szCs w:val="24"/>
        </w:rPr>
      </w:pPr>
    </w:p>
    <w:sectPr w:rsidR="00436080" w:rsidRPr="0013298C" w:rsidSect="000B2AF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943C3"/>
    <w:multiLevelType w:val="multilevel"/>
    <w:tmpl w:val="9466A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C71B63"/>
    <w:multiLevelType w:val="multilevel"/>
    <w:tmpl w:val="DB443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79E4A0C"/>
    <w:multiLevelType w:val="multilevel"/>
    <w:tmpl w:val="F5D6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B50A39"/>
    <w:multiLevelType w:val="hybridMultilevel"/>
    <w:tmpl w:val="D89677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6601B8"/>
    <w:multiLevelType w:val="multilevel"/>
    <w:tmpl w:val="4DAAE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45B5F46"/>
    <w:multiLevelType w:val="multilevel"/>
    <w:tmpl w:val="9754E81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34215C"/>
    <w:multiLevelType w:val="multilevel"/>
    <w:tmpl w:val="E4120A1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C336008"/>
    <w:multiLevelType w:val="multilevel"/>
    <w:tmpl w:val="C6C88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940047"/>
    <w:multiLevelType w:val="multilevel"/>
    <w:tmpl w:val="A2BC865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1350CF"/>
    <w:multiLevelType w:val="multilevel"/>
    <w:tmpl w:val="ADFC2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3B53267F"/>
    <w:multiLevelType w:val="multilevel"/>
    <w:tmpl w:val="FF342C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F085188"/>
    <w:multiLevelType w:val="multilevel"/>
    <w:tmpl w:val="17D00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4BFD5FA4"/>
    <w:multiLevelType w:val="multilevel"/>
    <w:tmpl w:val="BA421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8B55536"/>
    <w:multiLevelType w:val="multilevel"/>
    <w:tmpl w:val="734CA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5D0561AC"/>
    <w:multiLevelType w:val="multilevel"/>
    <w:tmpl w:val="AEF6B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3D36D03"/>
    <w:multiLevelType w:val="multilevel"/>
    <w:tmpl w:val="C2A4A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419538A"/>
    <w:multiLevelType w:val="multilevel"/>
    <w:tmpl w:val="4866E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6AF1201"/>
    <w:multiLevelType w:val="multilevel"/>
    <w:tmpl w:val="AE661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695D5318"/>
    <w:multiLevelType w:val="multilevel"/>
    <w:tmpl w:val="00228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6336549"/>
    <w:multiLevelType w:val="multilevel"/>
    <w:tmpl w:val="E1283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7DF0673"/>
    <w:multiLevelType w:val="multilevel"/>
    <w:tmpl w:val="14B82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8C150FF"/>
    <w:multiLevelType w:val="hybridMultilevel"/>
    <w:tmpl w:val="FEDAA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F8144D7"/>
    <w:multiLevelType w:val="multilevel"/>
    <w:tmpl w:val="686A4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93738374">
    <w:abstractNumId w:val="12"/>
  </w:num>
  <w:num w:numId="2" w16cid:durableId="547379247">
    <w:abstractNumId w:val="22"/>
  </w:num>
  <w:num w:numId="3" w16cid:durableId="873730612">
    <w:abstractNumId w:val="21"/>
  </w:num>
  <w:num w:numId="4" w16cid:durableId="1190492188">
    <w:abstractNumId w:val="3"/>
  </w:num>
  <w:num w:numId="5" w16cid:durableId="360522469">
    <w:abstractNumId w:val="14"/>
  </w:num>
  <w:num w:numId="6" w16cid:durableId="1748724252">
    <w:abstractNumId w:val="0"/>
  </w:num>
  <w:num w:numId="7" w16cid:durableId="282003043">
    <w:abstractNumId w:val="4"/>
  </w:num>
  <w:num w:numId="8" w16cid:durableId="1183544649">
    <w:abstractNumId w:val="15"/>
  </w:num>
  <w:num w:numId="9" w16cid:durableId="1384138513">
    <w:abstractNumId w:val="13"/>
  </w:num>
  <w:num w:numId="10" w16cid:durableId="349307569">
    <w:abstractNumId w:val="20"/>
  </w:num>
  <w:num w:numId="11" w16cid:durableId="1772581326">
    <w:abstractNumId w:val="19"/>
  </w:num>
  <w:num w:numId="12" w16cid:durableId="1253589315">
    <w:abstractNumId w:val="16"/>
  </w:num>
  <w:num w:numId="13" w16cid:durableId="731150437">
    <w:abstractNumId w:val="8"/>
  </w:num>
  <w:num w:numId="14" w16cid:durableId="1962498050">
    <w:abstractNumId w:val="2"/>
  </w:num>
  <w:num w:numId="15" w16cid:durableId="241986422">
    <w:abstractNumId w:val="17"/>
  </w:num>
  <w:num w:numId="16" w16cid:durableId="1812625670">
    <w:abstractNumId w:val="7"/>
  </w:num>
  <w:num w:numId="17" w16cid:durableId="988367230">
    <w:abstractNumId w:val="9"/>
  </w:num>
  <w:num w:numId="18" w16cid:durableId="946353578">
    <w:abstractNumId w:val="11"/>
  </w:num>
  <w:num w:numId="19" w16cid:durableId="1291086999">
    <w:abstractNumId w:val="6"/>
  </w:num>
  <w:num w:numId="20" w16cid:durableId="1441681218">
    <w:abstractNumId w:val="1"/>
  </w:num>
  <w:num w:numId="21" w16cid:durableId="1671442091">
    <w:abstractNumId w:val="10"/>
  </w:num>
  <w:num w:numId="22" w16cid:durableId="750152617">
    <w:abstractNumId w:val="5"/>
  </w:num>
  <w:num w:numId="23" w16cid:durableId="2016031513">
    <w:abstractNumId w:val="18"/>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QwMjW1NDI2MrE0sLRQ0lEKTi0uzszPAykwqQUAqinRVSwAAAA="/>
  </w:docVars>
  <w:rsids>
    <w:rsidRoot w:val="000B2AF4"/>
    <w:rsid w:val="00091CF4"/>
    <w:rsid w:val="000B2AF4"/>
    <w:rsid w:val="0013298C"/>
    <w:rsid w:val="001A15D7"/>
    <w:rsid w:val="001E11CC"/>
    <w:rsid w:val="001F055C"/>
    <w:rsid w:val="00294FC3"/>
    <w:rsid w:val="002D436F"/>
    <w:rsid w:val="00427F9C"/>
    <w:rsid w:val="00436080"/>
    <w:rsid w:val="00444E62"/>
    <w:rsid w:val="00464BE3"/>
    <w:rsid w:val="004D53E6"/>
    <w:rsid w:val="005140CF"/>
    <w:rsid w:val="005A66C4"/>
    <w:rsid w:val="00635F04"/>
    <w:rsid w:val="006448F3"/>
    <w:rsid w:val="00645252"/>
    <w:rsid w:val="00673213"/>
    <w:rsid w:val="006D3D74"/>
    <w:rsid w:val="007206F1"/>
    <w:rsid w:val="007C42A4"/>
    <w:rsid w:val="0083569A"/>
    <w:rsid w:val="00855F32"/>
    <w:rsid w:val="0087033C"/>
    <w:rsid w:val="008E1AE9"/>
    <w:rsid w:val="009618E0"/>
    <w:rsid w:val="009855FE"/>
    <w:rsid w:val="00A9204E"/>
    <w:rsid w:val="00B54A85"/>
    <w:rsid w:val="00BA47FC"/>
    <w:rsid w:val="00C14C4D"/>
    <w:rsid w:val="00C56B4B"/>
    <w:rsid w:val="00E9774C"/>
    <w:rsid w:val="00F24C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E278"/>
  <w15:chartTrackingRefBased/>
  <w15:docId w15:val="{AC098DA2-52C8-4773-80E8-5DD178B9F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11CC"/>
    <w:rPr>
      <w:rFonts w:ascii="Times New Roman" w:hAnsi="Times New Roman"/>
      <w:sz w:val="24"/>
    </w:rPr>
  </w:style>
  <w:style w:type="paragraph" w:styleId="Heading1">
    <w:name w:val="heading 1"/>
    <w:basedOn w:val="Normal"/>
    <w:next w:val="Normal"/>
    <w:link w:val="Heading1Char"/>
    <w:uiPriority w:val="9"/>
    <w:qFormat/>
    <w:rsid w:val="00E9774C"/>
    <w:pPr>
      <w:shd w:val="clear" w:color="auto" w:fill="FFFFFF"/>
      <w:spacing w:before="240" w:line="480" w:lineRule="auto"/>
      <w:outlineLvl w:val="0"/>
    </w:pPr>
    <w:rPr>
      <w:rFonts w:eastAsia="Times New Roman" w:cs="Times New Roman"/>
      <w:b/>
      <w:bCs/>
      <w:color w:val="FF0000"/>
      <w:sz w:val="32"/>
      <w:szCs w:val="32"/>
    </w:rPr>
  </w:style>
  <w:style w:type="paragraph" w:styleId="Heading2">
    <w:name w:val="heading 2"/>
    <w:basedOn w:val="Normal"/>
    <w:next w:val="Normal"/>
    <w:link w:val="Heading2Char"/>
    <w:uiPriority w:val="9"/>
    <w:unhideWhenUsed/>
    <w:qFormat/>
    <w:rsid w:val="00E9774C"/>
    <w:pPr>
      <w:keepNext/>
      <w:keepLines/>
      <w:spacing w:before="40" w:after="240"/>
      <w:outlineLvl w:val="1"/>
    </w:pPr>
    <w:rPr>
      <w:rFonts w:eastAsiaTheme="majorEastAsia" w:cs="Times New Roman"/>
      <w:b/>
      <w:bCs/>
      <w:color w:val="0070C0"/>
      <w:szCs w:val="24"/>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774C"/>
    <w:rPr>
      <w:rFonts w:ascii="Times New Roman" w:eastAsia="Times New Roman" w:hAnsi="Times New Roman" w:cs="Times New Roman"/>
      <w:b/>
      <w:bCs/>
      <w:color w:val="FF0000"/>
      <w:sz w:val="32"/>
      <w:szCs w:val="32"/>
      <w:shd w:val="clear" w:color="auto" w:fill="FFFFFF"/>
    </w:rPr>
  </w:style>
  <w:style w:type="character" w:customStyle="1" w:styleId="Heading2Char">
    <w:name w:val="Heading 2 Char"/>
    <w:basedOn w:val="DefaultParagraphFont"/>
    <w:link w:val="Heading2"/>
    <w:uiPriority w:val="9"/>
    <w:rsid w:val="00E9774C"/>
    <w:rPr>
      <w:rFonts w:ascii="Times New Roman" w:eastAsiaTheme="majorEastAsia" w:hAnsi="Times New Roman" w:cs="Times New Roman"/>
      <w:b/>
      <w:bCs/>
      <w:color w:val="0070C0"/>
      <w:sz w:val="24"/>
      <w:szCs w:val="24"/>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ListParagraph">
    <w:name w:val="List Paragraph"/>
    <w:basedOn w:val="Normal"/>
    <w:uiPriority w:val="34"/>
    <w:unhideWhenUsed/>
    <w:qFormat/>
    <w:rsid w:val="005140CF"/>
    <w:pPr>
      <w:ind w:left="720"/>
      <w:contextualSpacing/>
    </w:pPr>
  </w:style>
  <w:style w:type="paragraph" w:styleId="NormalWeb">
    <w:name w:val="Normal (Web)"/>
    <w:basedOn w:val="Normal"/>
    <w:uiPriority w:val="99"/>
    <w:semiHidden/>
    <w:unhideWhenUsed/>
    <w:rsid w:val="00E9774C"/>
    <w:pPr>
      <w:spacing w:before="100" w:beforeAutospacing="1" w:after="100" w:afterAutospacing="1"/>
    </w:pPr>
    <w:rPr>
      <w:rFonts w:eastAsia="Times New Roman" w:cs="Times New Roman"/>
      <w:szCs w:val="24"/>
    </w:rPr>
  </w:style>
  <w:style w:type="paragraph" w:customStyle="1" w:styleId="Title1">
    <w:name w:val="Title1"/>
    <w:basedOn w:val="Normal"/>
    <w:rsid w:val="00E9774C"/>
    <w:pPr>
      <w:spacing w:before="100" w:beforeAutospacing="1" w:after="100" w:afterAutospacing="1"/>
    </w:pPr>
    <w:rPr>
      <w:rFonts w:eastAsia="Times New Roman" w:cs="Times New Roman"/>
      <w:szCs w:val="24"/>
    </w:rPr>
  </w:style>
  <w:style w:type="character" w:customStyle="1" w:styleId="Quote1">
    <w:name w:val="Quote1"/>
    <w:basedOn w:val="DefaultParagraphFont"/>
    <w:rsid w:val="00427F9C"/>
  </w:style>
  <w:style w:type="character" w:customStyle="1" w:styleId="application">
    <w:name w:val="application"/>
    <w:basedOn w:val="DefaultParagraphFont"/>
    <w:rsid w:val="00427F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30139">
      <w:bodyDiv w:val="1"/>
      <w:marLeft w:val="0"/>
      <w:marRight w:val="0"/>
      <w:marTop w:val="0"/>
      <w:marBottom w:val="0"/>
      <w:divBdr>
        <w:top w:val="none" w:sz="0" w:space="0" w:color="auto"/>
        <w:left w:val="none" w:sz="0" w:space="0" w:color="auto"/>
        <w:bottom w:val="none" w:sz="0" w:space="0" w:color="auto"/>
        <w:right w:val="none" w:sz="0" w:space="0" w:color="auto"/>
      </w:divBdr>
      <w:divsChild>
        <w:div w:id="1400329658">
          <w:marLeft w:val="0"/>
          <w:marRight w:val="0"/>
          <w:marTop w:val="0"/>
          <w:marBottom w:val="0"/>
          <w:divBdr>
            <w:top w:val="none" w:sz="0" w:space="0" w:color="auto"/>
            <w:left w:val="none" w:sz="0" w:space="0" w:color="auto"/>
            <w:bottom w:val="none" w:sz="0" w:space="0" w:color="auto"/>
            <w:right w:val="none" w:sz="0" w:space="0" w:color="auto"/>
          </w:divBdr>
          <w:divsChild>
            <w:div w:id="60634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219605">
      <w:bodyDiv w:val="1"/>
      <w:marLeft w:val="0"/>
      <w:marRight w:val="0"/>
      <w:marTop w:val="0"/>
      <w:marBottom w:val="0"/>
      <w:divBdr>
        <w:top w:val="none" w:sz="0" w:space="0" w:color="auto"/>
        <w:left w:val="none" w:sz="0" w:space="0" w:color="auto"/>
        <w:bottom w:val="none" w:sz="0" w:space="0" w:color="auto"/>
        <w:right w:val="none" w:sz="0" w:space="0" w:color="auto"/>
      </w:divBdr>
      <w:divsChild>
        <w:div w:id="874578847">
          <w:marLeft w:val="0"/>
          <w:marRight w:val="0"/>
          <w:marTop w:val="0"/>
          <w:marBottom w:val="0"/>
          <w:divBdr>
            <w:top w:val="none" w:sz="0" w:space="0" w:color="auto"/>
            <w:left w:val="none" w:sz="0" w:space="0" w:color="auto"/>
            <w:bottom w:val="none" w:sz="0" w:space="0" w:color="auto"/>
            <w:right w:val="none" w:sz="0" w:space="0" w:color="auto"/>
          </w:divBdr>
          <w:divsChild>
            <w:div w:id="1210653692">
              <w:marLeft w:val="0"/>
              <w:marRight w:val="0"/>
              <w:marTop w:val="0"/>
              <w:marBottom w:val="0"/>
              <w:divBdr>
                <w:top w:val="none" w:sz="0" w:space="0" w:color="auto"/>
                <w:left w:val="none" w:sz="0" w:space="0" w:color="auto"/>
                <w:bottom w:val="none" w:sz="0" w:space="0" w:color="auto"/>
                <w:right w:val="none" w:sz="0" w:space="0" w:color="auto"/>
              </w:divBdr>
            </w:div>
          </w:divsChild>
        </w:div>
        <w:div w:id="41296823">
          <w:marLeft w:val="0"/>
          <w:marRight w:val="0"/>
          <w:marTop w:val="0"/>
          <w:marBottom w:val="0"/>
          <w:divBdr>
            <w:top w:val="none" w:sz="0" w:space="0" w:color="auto"/>
            <w:left w:val="none" w:sz="0" w:space="0" w:color="auto"/>
            <w:bottom w:val="none" w:sz="0" w:space="0" w:color="auto"/>
            <w:right w:val="none" w:sz="0" w:space="0" w:color="auto"/>
          </w:divBdr>
        </w:div>
        <w:div w:id="943727603">
          <w:marLeft w:val="0"/>
          <w:marRight w:val="0"/>
          <w:marTop w:val="0"/>
          <w:marBottom w:val="0"/>
          <w:divBdr>
            <w:top w:val="none" w:sz="0" w:space="0" w:color="auto"/>
            <w:left w:val="none" w:sz="0" w:space="0" w:color="auto"/>
            <w:bottom w:val="none" w:sz="0" w:space="0" w:color="auto"/>
            <w:right w:val="none" w:sz="0" w:space="0" w:color="auto"/>
          </w:divBdr>
        </w:div>
        <w:div w:id="1985044912">
          <w:marLeft w:val="0"/>
          <w:marRight w:val="0"/>
          <w:marTop w:val="0"/>
          <w:marBottom w:val="0"/>
          <w:divBdr>
            <w:top w:val="none" w:sz="0" w:space="0" w:color="auto"/>
            <w:left w:val="none" w:sz="0" w:space="0" w:color="auto"/>
            <w:bottom w:val="none" w:sz="0" w:space="0" w:color="auto"/>
            <w:right w:val="none" w:sz="0" w:space="0" w:color="auto"/>
          </w:divBdr>
          <w:divsChild>
            <w:div w:id="1305968138">
              <w:marLeft w:val="720"/>
              <w:marRight w:val="720"/>
              <w:marTop w:val="0"/>
              <w:marBottom w:val="0"/>
              <w:divBdr>
                <w:top w:val="none" w:sz="0" w:space="0" w:color="auto"/>
                <w:left w:val="none" w:sz="0" w:space="0" w:color="auto"/>
                <w:bottom w:val="none" w:sz="0" w:space="0" w:color="auto"/>
                <w:right w:val="none" w:sz="0" w:space="0" w:color="auto"/>
              </w:divBdr>
            </w:div>
          </w:divsChild>
        </w:div>
        <w:div w:id="1059786873">
          <w:marLeft w:val="0"/>
          <w:marRight w:val="0"/>
          <w:marTop w:val="0"/>
          <w:marBottom w:val="0"/>
          <w:divBdr>
            <w:top w:val="none" w:sz="0" w:space="0" w:color="auto"/>
            <w:left w:val="none" w:sz="0" w:space="0" w:color="auto"/>
            <w:bottom w:val="none" w:sz="0" w:space="0" w:color="auto"/>
            <w:right w:val="none" w:sz="0" w:space="0" w:color="auto"/>
          </w:divBdr>
        </w:div>
      </w:divsChild>
    </w:div>
    <w:div w:id="259994986">
      <w:bodyDiv w:val="1"/>
      <w:marLeft w:val="0"/>
      <w:marRight w:val="0"/>
      <w:marTop w:val="0"/>
      <w:marBottom w:val="0"/>
      <w:divBdr>
        <w:top w:val="none" w:sz="0" w:space="0" w:color="auto"/>
        <w:left w:val="none" w:sz="0" w:space="0" w:color="auto"/>
        <w:bottom w:val="none" w:sz="0" w:space="0" w:color="auto"/>
        <w:right w:val="none" w:sz="0" w:space="0" w:color="auto"/>
      </w:divBdr>
      <w:divsChild>
        <w:div w:id="2005162144">
          <w:marLeft w:val="0"/>
          <w:marRight w:val="0"/>
          <w:marTop w:val="0"/>
          <w:marBottom w:val="0"/>
          <w:divBdr>
            <w:top w:val="none" w:sz="0" w:space="0" w:color="auto"/>
            <w:left w:val="none" w:sz="0" w:space="0" w:color="auto"/>
            <w:bottom w:val="none" w:sz="0" w:space="0" w:color="auto"/>
            <w:right w:val="none" w:sz="0" w:space="0" w:color="auto"/>
          </w:divBdr>
          <w:divsChild>
            <w:div w:id="1106661101">
              <w:marLeft w:val="0"/>
              <w:marRight w:val="0"/>
              <w:marTop w:val="0"/>
              <w:marBottom w:val="0"/>
              <w:divBdr>
                <w:top w:val="none" w:sz="0" w:space="0" w:color="auto"/>
                <w:left w:val="none" w:sz="0" w:space="0" w:color="auto"/>
                <w:bottom w:val="none" w:sz="0" w:space="0" w:color="auto"/>
                <w:right w:val="none" w:sz="0" w:space="0" w:color="auto"/>
              </w:divBdr>
            </w:div>
          </w:divsChild>
        </w:div>
        <w:div w:id="1909148564">
          <w:marLeft w:val="0"/>
          <w:marRight w:val="0"/>
          <w:marTop w:val="0"/>
          <w:marBottom w:val="0"/>
          <w:divBdr>
            <w:top w:val="none" w:sz="0" w:space="0" w:color="auto"/>
            <w:left w:val="none" w:sz="0" w:space="0" w:color="auto"/>
            <w:bottom w:val="none" w:sz="0" w:space="0" w:color="auto"/>
            <w:right w:val="none" w:sz="0" w:space="0" w:color="auto"/>
          </w:divBdr>
        </w:div>
        <w:div w:id="317541294">
          <w:marLeft w:val="720"/>
          <w:marRight w:val="720"/>
          <w:marTop w:val="0"/>
          <w:marBottom w:val="0"/>
          <w:divBdr>
            <w:top w:val="none" w:sz="0" w:space="0" w:color="auto"/>
            <w:left w:val="none" w:sz="0" w:space="0" w:color="auto"/>
            <w:bottom w:val="none" w:sz="0" w:space="0" w:color="auto"/>
            <w:right w:val="none" w:sz="0" w:space="0" w:color="auto"/>
          </w:divBdr>
        </w:div>
        <w:div w:id="1255433898">
          <w:marLeft w:val="720"/>
          <w:marRight w:val="720"/>
          <w:marTop w:val="0"/>
          <w:marBottom w:val="0"/>
          <w:divBdr>
            <w:top w:val="none" w:sz="0" w:space="0" w:color="auto"/>
            <w:left w:val="none" w:sz="0" w:space="0" w:color="auto"/>
            <w:bottom w:val="none" w:sz="0" w:space="0" w:color="auto"/>
            <w:right w:val="none" w:sz="0" w:space="0" w:color="auto"/>
          </w:divBdr>
        </w:div>
        <w:div w:id="1188132610">
          <w:marLeft w:val="0"/>
          <w:marRight w:val="0"/>
          <w:marTop w:val="0"/>
          <w:marBottom w:val="0"/>
          <w:divBdr>
            <w:top w:val="none" w:sz="0" w:space="0" w:color="auto"/>
            <w:left w:val="none" w:sz="0" w:space="0" w:color="auto"/>
            <w:bottom w:val="none" w:sz="0" w:space="0" w:color="auto"/>
            <w:right w:val="none" w:sz="0" w:space="0" w:color="auto"/>
          </w:divBdr>
        </w:div>
        <w:div w:id="838618658">
          <w:marLeft w:val="0"/>
          <w:marRight w:val="0"/>
          <w:marTop w:val="0"/>
          <w:marBottom w:val="0"/>
          <w:divBdr>
            <w:top w:val="none" w:sz="0" w:space="0" w:color="auto"/>
            <w:left w:val="none" w:sz="0" w:space="0" w:color="auto"/>
            <w:bottom w:val="none" w:sz="0" w:space="0" w:color="auto"/>
            <w:right w:val="none" w:sz="0" w:space="0" w:color="auto"/>
          </w:divBdr>
        </w:div>
      </w:divsChild>
    </w:div>
    <w:div w:id="274991187">
      <w:bodyDiv w:val="1"/>
      <w:marLeft w:val="0"/>
      <w:marRight w:val="0"/>
      <w:marTop w:val="0"/>
      <w:marBottom w:val="0"/>
      <w:divBdr>
        <w:top w:val="none" w:sz="0" w:space="0" w:color="auto"/>
        <w:left w:val="none" w:sz="0" w:space="0" w:color="auto"/>
        <w:bottom w:val="none" w:sz="0" w:space="0" w:color="auto"/>
        <w:right w:val="none" w:sz="0" w:space="0" w:color="auto"/>
      </w:divBdr>
      <w:divsChild>
        <w:div w:id="1480610352">
          <w:marLeft w:val="0"/>
          <w:marRight w:val="0"/>
          <w:marTop w:val="0"/>
          <w:marBottom w:val="0"/>
          <w:divBdr>
            <w:top w:val="none" w:sz="0" w:space="0" w:color="auto"/>
            <w:left w:val="none" w:sz="0" w:space="0" w:color="auto"/>
            <w:bottom w:val="none" w:sz="0" w:space="0" w:color="auto"/>
            <w:right w:val="none" w:sz="0" w:space="0" w:color="auto"/>
          </w:divBdr>
          <w:divsChild>
            <w:div w:id="1225019783">
              <w:marLeft w:val="0"/>
              <w:marRight w:val="0"/>
              <w:marTop w:val="0"/>
              <w:marBottom w:val="0"/>
              <w:divBdr>
                <w:top w:val="none" w:sz="0" w:space="0" w:color="auto"/>
                <w:left w:val="none" w:sz="0" w:space="0" w:color="auto"/>
                <w:bottom w:val="none" w:sz="0" w:space="0" w:color="auto"/>
                <w:right w:val="none" w:sz="0" w:space="0" w:color="auto"/>
              </w:divBdr>
            </w:div>
          </w:divsChild>
        </w:div>
        <w:div w:id="1135562424">
          <w:marLeft w:val="0"/>
          <w:marRight w:val="0"/>
          <w:marTop w:val="0"/>
          <w:marBottom w:val="0"/>
          <w:divBdr>
            <w:top w:val="none" w:sz="0" w:space="0" w:color="auto"/>
            <w:left w:val="none" w:sz="0" w:space="0" w:color="auto"/>
            <w:bottom w:val="none" w:sz="0" w:space="0" w:color="auto"/>
            <w:right w:val="none" w:sz="0" w:space="0" w:color="auto"/>
          </w:divBdr>
          <w:divsChild>
            <w:div w:id="1411272671">
              <w:marLeft w:val="0"/>
              <w:marRight w:val="0"/>
              <w:marTop w:val="0"/>
              <w:marBottom w:val="0"/>
              <w:divBdr>
                <w:top w:val="none" w:sz="0" w:space="0" w:color="auto"/>
                <w:left w:val="none" w:sz="0" w:space="0" w:color="auto"/>
                <w:bottom w:val="none" w:sz="0" w:space="0" w:color="auto"/>
                <w:right w:val="none" w:sz="0" w:space="0" w:color="auto"/>
              </w:divBdr>
            </w:div>
          </w:divsChild>
        </w:div>
        <w:div w:id="2005355929">
          <w:marLeft w:val="0"/>
          <w:marRight w:val="0"/>
          <w:marTop w:val="0"/>
          <w:marBottom w:val="0"/>
          <w:divBdr>
            <w:top w:val="none" w:sz="0" w:space="0" w:color="auto"/>
            <w:left w:val="none" w:sz="0" w:space="0" w:color="auto"/>
            <w:bottom w:val="none" w:sz="0" w:space="0" w:color="auto"/>
            <w:right w:val="none" w:sz="0" w:space="0" w:color="auto"/>
          </w:divBdr>
        </w:div>
        <w:div w:id="311640169">
          <w:marLeft w:val="0"/>
          <w:marRight w:val="0"/>
          <w:marTop w:val="0"/>
          <w:marBottom w:val="0"/>
          <w:divBdr>
            <w:top w:val="none" w:sz="0" w:space="0" w:color="auto"/>
            <w:left w:val="none" w:sz="0" w:space="0" w:color="auto"/>
            <w:bottom w:val="none" w:sz="0" w:space="0" w:color="auto"/>
            <w:right w:val="none" w:sz="0" w:space="0" w:color="auto"/>
          </w:divBdr>
          <w:divsChild>
            <w:div w:id="499850312">
              <w:marLeft w:val="720"/>
              <w:marRight w:val="720"/>
              <w:marTop w:val="0"/>
              <w:marBottom w:val="0"/>
              <w:divBdr>
                <w:top w:val="none" w:sz="0" w:space="0" w:color="auto"/>
                <w:left w:val="none" w:sz="0" w:space="0" w:color="auto"/>
                <w:bottom w:val="none" w:sz="0" w:space="0" w:color="auto"/>
                <w:right w:val="none" w:sz="0" w:space="0" w:color="auto"/>
              </w:divBdr>
            </w:div>
          </w:divsChild>
        </w:div>
        <w:div w:id="705521888">
          <w:marLeft w:val="0"/>
          <w:marRight w:val="0"/>
          <w:marTop w:val="0"/>
          <w:marBottom w:val="0"/>
          <w:divBdr>
            <w:top w:val="none" w:sz="0" w:space="0" w:color="auto"/>
            <w:left w:val="none" w:sz="0" w:space="0" w:color="auto"/>
            <w:bottom w:val="none" w:sz="0" w:space="0" w:color="auto"/>
            <w:right w:val="none" w:sz="0" w:space="0" w:color="auto"/>
          </w:divBdr>
        </w:div>
      </w:divsChild>
    </w:div>
    <w:div w:id="471364302">
      <w:bodyDiv w:val="1"/>
      <w:marLeft w:val="0"/>
      <w:marRight w:val="0"/>
      <w:marTop w:val="0"/>
      <w:marBottom w:val="0"/>
      <w:divBdr>
        <w:top w:val="none" w:sz="0" w:space="0" w:color="auto"/>
        <w:left w:val="none" w:sz="0" w:space="0" w:color="auto"/>
        <w:bottom w:val="none" w:sz="0" w:space="0" w:color="auto"/>
        <w:right w:val="none" w:sz="0" w:space="0" w:color="auto"/>
      </w:divBdr>
      <w:divsChild>
        <w:div w:id="1235510606">
          <w:marLeft w:val="0"/>
          <w:marRight w:val="0"/>
          <w:marTop w:val="0"/>
          <w:marBottom w:val="0"/>
          <w:divBdr>
            <w:top w:val="none" w:sz="0" w:space="0" w:color="auto"/>
            <w:left w:val="none" w:sz="0" w:space="0" w:color="auto"/>
            <w:bottom w:val="none" w:sz="0" w:space="0" w:color="auto"/>
            <w:right w:val="none" w:sz="0" w:space="0" w:color="auto"/>
          </w:divBdr>
          <w:divsChild>
            <w:div w:id="131869080">
              <w:marLeft w:val="0"/>
              <w:marRight w:val="0"/>
              <w:marTop w:val="0"/>
              <w:marBottom w:val="0"/>
              <w:divBdr>
                <w:top w:val="none" w:sz="0" w:space="0" w:color="auto"/>
                <w:left w:val="none" w:sz="0" w:space="0" w:color="auto"/>
                <w:bottom w:val="none" w:sz="0" w:space="0" w:color="auto"/>
                <w:right w:val="none" w:sz="0" w:space="0" w:color="auto"/>
              </w:divBdr>
            </w:div>
          </w:divsChild>
        </w:div>
        <w:div w:id="1181897099">
          <w:marLeft w:val="720"/>
          <w:marRight w:val="720"/>
          <w:marTop w:val="0"/>
          <w:marBottom w:val="0"/>
          <w:divBdr>
            <w:top w:val="none" w:sz="0" w:space="0" w:color="auto"/>
            <w:left w:val="none" w:sz="0" w:space="0" w:color="auto"/>
            <w:bottom w:val="none" w:sz="0" w:space="0" w:color="auto"/>
            <w:right w:val="none" w:sz="0" w:space="0" w:color="auto"/>
          </w:divBdr>
        </w:div>
        <w:div w:id="671182448">
          <w:marLeft w:val="720"/>
          <w:marRight w:val="720"/>
          <w:marTop w:val="0"/>
          <w:marBottom w:val="0"/>
          <w:divBdr>
            <w:top w:val="none" w:sz="0" w:space="0" w:color="auto"/>
            <w:left w:val="none" w:sz="0" w:space="0" w:color="auto"/>
            <w:bottom w:val="none" w:sz="0" w:space="0" w:color="auto"/>
            <w:right w:val="none" w:sz="0" w:space="0" w:color="auto"/>
          </w:divBdr>
        </w:div>
        <w:div w:id="784301826">
          <w:marLeft w:val="720"/>
          <w:marRight w:val="720"/>
          <w:marTop w:val="0"/>
          <w:marBottom w:val="0"/>
          <w:divBdr>
            <w:top w:val="none" w:sz="0" w:space="0" w:color="auto"/>
            <w:left w:val="none" w:sz="0" w:space="0" w:color="auto"/>
            <w:bottom w:val="none" w:sz="0" w:space="0" w:color="auto"/>
            <w:right w:val="none" w:sz="0" w:space="0" w:color="auto"/>
          </w:divBdr>
        </w:div>
      </w:divsChild>
    </w:div>
    <w:div w:id="574436676">
      <w:bodyDiv w:val="1"/>
      <w:marLeft w:val="0"/>
      <w:marRight w:val="0"/>
      <w:marTop w:val="0"/>
      <w:marBottom w:val="0"/>
      <w:divBdr>
        <w:top w:val="none" w:sz="0" w:space="0" w:color="auto"/>
        <w:left w:val="none" w:sz="0" w:space="0" w:color="auto"/>
        <w:bottom w:val="none" w:sz="0" w:space="0" w:color="auto"/>
        <w:right w:val="none" w:sz="0" w:space="0" w:color="auto"/>
      </w:divBdr>
      <w:divsChild>
        <w:div w:id="2050952296">
          <w:marLeft w:val="0"/>
          <w:marRight w:val="0"/>
          <w:marTop w:val="0"/>
          <w:marBottom w:val="0"/>
          <w:divBdr>
            <w:top w:val="none" w:sz="0" w:space="0" w:color="auto"/>
            <w:left w:val="none" w:sz="0" w:space="0" w:color="auto"/>
            <w:bottom w:val="none" w:sz="0" w:space="0" w:color="auto"/>
            <w:right w:val="none" w:sz="0" w:space="0" w:color="auto"/>
          </w:divBdr>
          <w:divsChild>
            <w:div w:id="517159389">
              <w:marLeft w:val="0"/>
              <w:marRight w:val="0"/>
              <w:marTop w:val="0"/>
              <w:marBottom w:val="0"/>
              <w:divBdr>
                <w:top w:val="none" w:sz="0" w:space="0" w:color="auto"/>
                <w:left w:val="none" w:sz="0" w:space="0" w:color="auto"/>
                <w:bottom w:val="none" w:sz="0" w:space="0" w:color="auto"/>
                <w:right w:val="none" w:sz="0" w:space="0" w:color="auto"/>
              </w:divBdr>
            </w:div>
          </w:divsChild>
        </w:div>
        <w:div w:id="1855920838">
          <w:marLeft w:val="720"/>
          <w:marRight w:val="720"/>
          <w:marTop w:val="0"/>
          <w:marBottom w:val="0"/>
          <w:divBdr>
            <w:top w:val="none" w:sz="0" w:space="0" w:color="auto"/>
            <w:left w:val="none" w:sz="0" w:space="0" w:color="auto"/>
            <w:bottom w:val="none" w:sz="0" w:space="0" w:color="auto"/>
            <w:right w:val="none" w:sz="0" w:space="0" w:color="auto"/>
          </w:divBdr>
        </w:div>
        <w:div w:id="977076841">
          <w:marLeft w:val="720"/>
          <w:marRight w:val="720"/>
          <w:marTop w:val="0"/>
          <w:marBottom w:val="0"/>
          <w:divBdr>
            <w:top w:val="none" w:sz="0" w:space="0" w:color="auto"/>
            <w:left w:val="none" w:sz="0" w:space="0" w:color="auto"/>
            <w:bottom w:val="none" w:sz="0" w:space="0" w:color="auto"/>
            <w:right w:val="none" w:sz="0" w:space="0" w:color="auto"/>
          </w:divBdr>
        </w:div>
        <w:div w:id="1875342175">
          <w:marLeft w:val="720"/>
          <w:marRight w:val="720"/>
          <w:marTop w:val="0"/>
          <w:marBottom w:val="0"/>
          <w:divBdr>
            <w:top w:val="none" w:sz="0" w:space="0" w:color="auto"/>
            <w:left w:val="none" w:sz="0" w:space="0" w:color="auto"/>
            <w:bottom w:val="none" w:sz="0" w:space="0" w:color="auto"/>
            <w:right w:val="none" w:sz="0" w:space="0" w:color="auto"/>
          </w:divBdr>
        </w:div>
        <w:div w:id="806823958">
          <w:marLeft w:val="720"/>
          <w:marRight w:val="720"/>
          <w:marTop w:val="0"/>
          <w:marBottom w:val="0"/>
          <w:divBdr>
            <w:top w:val="none" w:sz="0" w:space="0" w:color="auto"/>
            <w:left w:val="none" w:sz="0" w:space="0" w:color="auto"/>
            <w:bottom w:val="none" w:sz="0" w:space="0" w:color="auto"/>
            <w:right w:val="none" w:sz="0" w:space="0" w:color="auto"/>
          </w:divBdr>
        </w:div>
        <w:div w:id="1638990919">
          <w:marLeft w:val="720"/>
          <w:marRight w:val="720"/>
          <w:marTop w:val="0"/>
          <w:marBottom w:val="0"/>
          <w:divBdr>
            <w:top w:val="none" w:sz="0" w:space="0" w:color="auto"/>
            <w:left w:val="none" w:sz="0" w:space="0" w:color="auto"/>
            <w:bottom w:val="none" w:sz="0" w:space="0" w:color="auto"/>
            <w:right w:val="none" w:sz="0" w:space="0" w:color="auto"/>
          </w:divBdr>
        </w:div>
        <w:div w:id="904030049">
          <w:marLeft w:val="0"/>
          <w:marRight w:val="0"/>
          <w:marTop w:val="0"/>
          <w:marBottom w:val="0"/>
          <w:divBdr>
            <w:top w:val="none" w:sz="0" w:space="0" w:color="auto"/>
            <w:left w:val="none" w:sz="0" w:space="0" w:color="auto"/>
            <w:bottom w:val="none" w:sz="0" w:space="0" w:color="auto"/>
            <w:right w:val="none" w:sz="0" w:space="0" w:color="auto"/>
          </w:divBdr>
        </w:div>
      </w:divsChild>
    </w:div>
    <w:div w:id="581838589">
      <w:bodyDiv w:val="1"/>
      <w:marLeft w:val="0"/>
      <w:marRight w:val="0"/>
      <w:marTop w:val="0"/>
      <w:marBottom w:val="0"/>
      <w:divBdr>
        <w:top w:val="none" w:sz="0" w:space="0" w:color="auto"/>
        <w:left w:val="none" w:sz="0" w:space="0" w:color="auto"/>
        <w:bottom w:val="none" w:sz="0" w:space="0" w:color="auto"/>
        <w:right w:val="none" w:sz="0" w:space="0" w:color="auto"/>
      </w:divBdr>
      <w:divsChild>
        <w:div w:id="2131511008">
          <w:marLeft w:val="0"/>
          <w:marRight w:val="0"/>
          <w:marTop w:val="0"/>
          <w:marBottom w:val="0"/>
          <w:divBdr>
            <w:top w:val="none" w:sz="0" w:space="0" w:color="auto"/>
            <w:left w:val="none" w:sz="0" w:space="0" w:color="auto"/>
            <w:bottom w:val="none" w:sz="0" w:space="0" w:color="auto"/>
            <w:right w:val="none" w:sz="0" w:space="0" w:color="auto"/>
          </w:divBdr>
          <w:divsChild>
            <w:div w:id="1922829102">
              <w:marLeft w:val="0"/>
              <w:marRight w:val="0"/>
              <w:marTop w:val="0"/>
              <w:marBottom w:val="0"/>
              <w:divBdr>
                <w:top w:val="none" w:sz="0" w:space="0" w:color="auto"/>
                <w:left w:val="none" w:sz="0" w:space="0" w:color="auto"/>
                <w:bottom w:val="none" w:sz="0" w:space="0" w:color="auto"/>
                <w:right w:val="none" w:sz="0" w:space="0" w:color="auto"/>
              </w:divBdr>
            </w:div>
          </w:divsChild>
        </w:div>
        <w:div w:id="214782666">
          <w:marLeft w:val="0"/>
          <w:marRight w:val="0"/>
          <w:marTop w:val="0"/>
          <w:marBottom w:val="0"/>
          <w:divBdr>
            <w:top w:val="none" w:sz="0" w:space="0" w:color="auto"/>
            <w:left w:val="none" w:sz="0" w:space="0" w:color="auto"/>
            <w:bottom w:val="none" w:sz="0" w:space="0" w:color="auto"/>
            <w:right w:val="none" w:sz="0" w:space="0" w:color="auto"/>
          </w:divBdr>
        </w:div>
      </w:divsChild>
    </w:div>
    <w:div w:id="678776979">
      <w:bodyDiv w:val="1"/>
      <w:marLeft w:val="0"/>
      <w:marRight w:val="0"/>
      <w:marTop w:val="0"/>
      <w:marBottom w:val="0"/>
      <w:divBdr>
        <w:top w:val="none" w:sz="0" w:space="0" w:color="auto"/>
        <w:left w:val="none" w:sz="0" w:space="0" w:color="auto"/>
        <w:bottom w:val="none" w:sz="0" w:space="0" w:color="auto"/>
        <w:right w:val="none" w:sz="0" w:space="0" w:color="auto"/>
      </w:divBdr>
      <w:divsChild>
        <w:div w:id="182285547">
          <w:marLeft w:val="0"/>
          <w:marRight w:val="0"/>
          <w:marTop w:val="0"/>
          <w:marBottom w:val="0"/>
          <w:divBdr>
            <w:top w:val="none" w:sz="0" w:space="0" w:color="auto"/>
            <w:left w:val="none" w:sz="0" w:space="0" w:color="auto"/>
            <w:bottom w:val="none" w:sz="0" w:space="0" w:color="auto"/>
            <w:right w:val="none" w:sz="0" w:space="0" w:color="auto"/>
          </w:divBdr>
          <w:divsChild>
            <w:div w:id="469176575">
              <w:marLeft w:val="0"/>
              <w:marRight w:val="0"/>
              <w:marTop w:val="0"/>
              <w:marBottom w:val="0"/>
              <w:divBdr>
                <w:top w:val="none" w:sz="0" w:space="0" w:color="auto"/>
                <w:left w:val="none" w:sz="0" w:space="0" w:color="auto"/>
                <w:bottom w:val="none" w:sz="0" w:space="0" w:color="auto"/>
                <w:right w:val="none" w:sz="0" w:space="0" w:color="auto"/>
              </w:divBdr>
            </w:div>
          </w:divsChild>
        </w:div>
        <w:div w:id="1114859737">
          <w:marLeft w:val="0"/>
          <w:marRight w:val="0"/>
          <w:marTop w:val="0"/>
          <w:marBottom w:val="0"/>
          <w:divBdr>
            <w:top w:val="none" w:sz="0" w:space="0" w:color="auto"/>
            <w:left w:val="none" w:sz="0" w:space="0" w:color="auto"/>
            <w:bottom w:val="none" w:sz="0" w:space="0" w:color="auto"/>
            <w:right w:val="none" w:sz="0" w:space="0" w:color="auto"/>
          </w:divBdr>
        </w:div>
        <w:div w:id="1543980541">
          <w:marLeft w:val="0"/>
          <w:marRight w:val="0"/>
          <w:marTop w:val="0"/>
          <w:marBottom w:val="0"/>
          <w:divBdr>
            <w:top w:val="none" w:sz="0" w:space="0" w:color="auto"/>
            <w:left w:val="none" w:sz="0" w:space="0" w:color="auto"/>
            <w:bottom w:val="none" w:sz="0" w:space="0" w:color="auto"/>
            <w:right w:val="none" w:sz="0" w:space="0" w:color="auto"/>
          </w:divBdr>
        </w:div>
      </w:divsChild>
    </w:div>
    <w:div w:id="796527081">
      <w:bodyDiv w:val="1"/>
      <w:marLeft w:val="0"/>
      <w:marRight w:val="0"/>
      <w:marTop w:val="0"/>
      <w:marBottom w:val="0"/>
      <w:divBdr>
        <w:top w:val="none" w:sz="0" w:space="0" w:color="auto"/>
        <w:left w:val="none" w:sz="0" w:space="0" w:color="auto"/>
        <w:bottom w:val="none" w:sz="0" w:space="0" w:color="auto"/>
        <w:right w:val="none" w:sz="0" w:space="0" w:color="auto"/>
      </w:divBdr>
      <w:divsChild>
        <w:div w:id="2039891358">
          <w:marLeft w:val="0"/>
          <w:marRight w:val="0"/>
          <w:marTop w:val="0"/>
          <w:marBottom w:val="0"/>
          <w:divBdr>
            <w:top w:val="none" w:sz="0" w:space="0" w:color="auto"/>
            <w:left w:val="none" w:sz="0" w:space="0" w:color="auto"/>
            <w:bottom w:val="none" w:sz="0" w:space="0" w:color="auto"/>
            <w:right w:val="none" w:sz="0" w:space="0" w:color="auto"/>
          </w:divBdr>
          <w:divsChild>
            <w:div w:id="593705057">
              <w:marLeft w:val="0"/>
              <w:marRight w:val="0"/>
              <w:marTop w:val="0"/>
              <w:marBottom w:val="0"/>
              <w:divBdr>
                <w:top w:val="none" w:sz="0" w:space="0" w:color="auto"/>
                <w:left w:val="none" w:sz="0" w:space="0" w:color="auto"/>
                <w:bottom w:val="none" w:sz="0" w:space="0" w:color="auto"/>
                <w:right w:val="none" w:sz="0" w:space="0" w:color="auto"/>
              </w:divBdr>
            </w:div>
          </w:divsChild>
        </w:div>
        <w:div w:id="1480611826">
          <w:marLeft w:val="0"/>
          <w:marRight w:val="0"/>
          <w:marTop w:val="0"/>
          <w:marBottom w:val="0"/>
          <w:divBdr>
            <w:top w:val="none" w:sz="0" w:space="0" w:color="auto"/>
            <w:left w:val="none" w:sz="0" w:space="0" w:color="auto"/>
            <w:bottom w:val="none" w:sz="0" w:space="0" w:color="auto"/>
            <w:right w:val="none" w:sz="0" w:space="0" w:color="auto"/>
          </w:divBdr>
        </w:div>
        <w:div w:id="1846557359">
          <w:marLeft w:val="0"/>
          <w:marRight w:val="0"/>
          <w:marTop w:val="0"/>
          <w:marBottom w:val="0"/>
          <w:divBdr>
            <w:top w:val="none" w:sz="0" w:space="0" w:color="auto"/>
            <w:left w:val="none" w:sz="0" w:space="0" w:color="auto"/>
            <w:bottom w:val="none" w:sz="0" w:space="0" w:color="auto"/>
            <w:right w:val="none" w:sz="0" w:space="0" w:color="auto"/>
          </w:divBdr>
        </w:div>
        <w:div w:id="1736316275">
          <w:marLeft w:val="0"/>
          <w:marRight w:val="0"/>
          <w:marTop w:val="0"/>
          <w:marBottom w:val="0"/>
          <w:divBdr>
            <w:top w:val="none" w:sz="0" w:space="0" w:color="auto"/>
            <w:left w:val="none" w:sz="0" w:space="0" w:color="auto"/>
            <w:bottom w:val="none" w:sz="0" w:space="0" w:color="auto"/>
            <w:right w:val="none" w:sz="0" w:space="0" w:color="auto"/>
          </w:divBdr>
        </w:div>
        <w:div w:id="1935436862">
          <w:marLeft w:val="0"/>
          <w:marRight w:val="0"/>
          <w:marTop w:val="0"/>
          <w:marBottom w:val="0"/>
          <w:divBdr>
            <w:top w:val="none" w:sz="0" w:space="0" w:color="auto"/>
            <w:left w:val="none" w:sz="0" w:space="0" w:color="auto"/>
            <w:bottom w:val="none" w:sz="0" w:space="0" w:color="auto"/>
            <w:right w:val="none" w:sz="0" w:space="0" w:color="auto"/>
          </w:divBdr>
        </w:div>
      </w:divsChild>
    </w:div>
    <w:div w:id="826939619">
      <w:bodyDiv w:val="1"/>
      <w:marLeft w:val="0"/>
      <w:marRight w:val="0"/>
      <w:marTop w:val="0"/>
      <w:marBottom w:val="0"/>
      <w:divBdr>
        <w:top w:val="none" w:sz="0" w:space="0" w:color="auto"/>
        <w:left w:val="none" w:sz="0" w:space="0" w:color="auto"/>
        <w:bottom w:val="none" w:sz="0" w:space="0" w:color="auto"/>
        <w:right w:val="none" w:sz="0" w:space="0" w:color="auto"/>
      </w:divBdr>
      <w:divsChild>
        <w:div w:id="1560094576">
          <w:marLeft w:val="0"/>
          <w:marRight w:val="0"/>
          <w:marTop w:val="0"/>
          <w:marBottom w:val="0"/>
          <w:divBdr>
            <w:top w:val="none" w:sz="0" w:space="0" w:color="auto"/>
            <w:left w:val="none" w:sz="0" w:space="0" w:color="auto"/>
            <w:bottom w:val="none" w:sz="0" w:space="0" w:color="auto"/>
            <w:right w:val="none" w:sz="0" w:space="0" w:color="auto"/>
          </w:divBdr>
          <w:divsChild>
            <w:div w:id="798186812">
              <w:marLeft w:val="0"/>
              <w:marRight w:val="0"/>
              <w:marTop w:val="0"/>
              <w:marBottom w:val="0"/>
              <w:divBdr>
                <w:top w:val="none" w:sz="0" w:space="0" w:color="auto"/>
                <w:left w:val="none" w:sz="0" w:space="0" w:color="auto"/>
                <w:bottom w:val="none" w:sz="0" w:space="0" w:color="auto"/>
                <w:right w:val="none" w:sz="0" w:space="0" w:color="auto"/>
              </w:divBdr>
            </w:div>
          </w:divsChild>
        </w:div>
        <w:div w:id="145245279">
          <w:marLeft w:val="0"/>
          <w:marRight w:val="0"/>
          <w:marTop w:val="0"/>
          <w:marBottom w:val="0"/>
          <w:divBdr>
            <w:top w:val="none" w:sz="0" w:space="0" w:color="auto"/>
            <w:left w:val="none" w:sz="0" w:space="0" w:color="auto"/>
            <w:bottom w:val="none" w:sz="0" w:space="0" w:color="auto"/>
            <w:right w:val="none" w:sz="0" w:space="0" w:color="auto"/>
          </w:divBdr>
          <w:divsChild>
            <w:div w:id="100537659">
              <w:marLeft w:val="0"/>
              <w:marRight w:val="0"/>
              <w:marTop w:val="0"/>
              <w:marBottom w:val="0"/>
              <w:divBdr>
                <w:top w:val="none" w:sz="0" w:space="0" w:color="auto"/>
                <w:left w:val="none" w:sz="0" w:space="0" w:color="auto"/>
                <w:bottom w:val="none" w:sz="0" w:space="0" w:color="auto"/>
                <w:right w:val="none" w:sz="0" w:space="0" w:color="auto"/>
              </w:divBdr>
            </w:div>
          </w:divsChild>
        </w:div>
        <w:div w:id="2121992584">
          <w:marLeft w:val="0"/>
          <w:marRight w:val="0"/>
          <w:marTop w:val="0"/>
          <w:marBottom w:val="0"/>
          <w:divBdr>
            <w:top w:val="none" w:sz="0" w:space="0" w:color="auto"/>
            <w:left w:val="none" w:sz="0" w:space="0" w:color="auto"/>
            <w:bottom w:val="none" w:sz="0" w:space="0" w:color="auto"/>
            <w:right w:val="none" w:sz="0" w:space="0" w:color="auto"/>
          </w:divBdr>
        </w:div>
        <w:div w:id="437988038">
          <w:marLeft w:val="0"/>
          <w:marRight w:val="0"/>
          <w:marTop w:val="0"/>
          <w:marBottom w:val="0"/>
          <w:divBdr>
            <w:top w:val="none" w:sz="0" w:space="0" w:color="auto"/>
            <w:left w:val="none" w:sz="0" w:space="0" w:color="auto"/>
            <w:bottom w:val="none" w:sz="0" w:space="0" w:color="auto"/>
            <w:right w:val="none" w:sz="0" w:space="0" w:color="auto"/>
          </w:divBdr>
          <w:divsChild>
            <w:div w:id="213391311">
              <w:marLeft w:val="720"/>
              <w:marRight w:val="720"/>
              <w:marTop w:val="0"/>
              <w:marBottom w:val="0"/>
              <w:divBdr>
                <w:top w:val="none" w:sz="0" w:space="0" w:color="auto"/>
                <w:left w:val="none" w:sz="0" w:space="0" w:color="auto"/>
                <w:bottom w:val="none" w:sz="0" w:space="0" w:color="auto"/>
                <w:right w:val="none" w:sz="0" w:space="0" w:color="auto"/>
              </w:divBdr>
            </w:div>
            <w:div w:id="1687054107">
              <w:marLeft w:val="720"/>
              <w:marRight w:val="720"/>
              <w:marTop w:val="0"/>
              <w:marBottom w:val="0"/>
              <w:divBdr>
                <w:top w:val="none" w:sz="0" w:space="0" w:color="auto"/>
                <w:left w:val="none" w:sz="0" w:space="0" w:color="auto"/>
                <w:bottom w:val="none" w:sz="0" w:space="0" w:color="auto"/>
                <w:right w:val="none" w:sz="0" w:space="0" w:color="auto"/>
              </w:divBdr>
            </w:div>
          </w:divsChild>
        </w:div>
        <w:div w:id="2124809714">
          <w:marLeft w:val="0"/>
          <w:marRight w:val="0"/>
          <w:marTop w:val="0"/>
          <w:marBottom w:val="0"/>
          <w:divBdr>
            <w:top w:val="none" w:sz="0" w:space="0" w:color="auto"/>
            <w:left w:val="none" w:sz="0" w:space="0" w:color="auto"/>
            <w:bottom w:val="none" w:sz="0" w:space="0" w:color="auto"/>
            <w:right w:val="none" w:sz="0" w:space="0" w:color="auto"/>
          </w:divBdr>
        </w:div>
      </w:divsChild>
    </w:div>
    <w:div w:id="887182419">
      <w:bodyDiv w:val="1"/>
      <w:marLeft w:val="0"/>
      <w:marRight w:val="0"/>
      <w:marTop w:val="0"/>
      <w:marBottom w:val="0"/>
      <w:divBdr>
        <w:top w:val="none" w:sz="0" w:space="0" w:color="auto"/>
        <w:left w:val="none" w:sz="0" w:space="0" w:color="auto"/>
        <w:bottom w:val="none" w:sz="0" w:space="0" w:color="auto"/>
        <w:right w:val="none" w:sz="0" w:space="0" w:color="auto"/>
      </w:divBdr>
      <w:divsChild>
        <w:div w:id="240482686">
          <w:marLeft w:val="0"/>
          <w:marRight w:val="0"/>
          <w:marTop w:val="0"/>
          <w:marBottom w:val="0"/>
          <w:divBdr>
            <w:top w:val="none" w:sz="0" w:space="0" w:color="auto"/>
            <w:left w:val="none" w:sz="0" w:space="0" w:color="auto"/>
            <w:bottom w:val="none" w:sz="0" w:space="0" w:color="auto"/>
            <w:right w:val="none" w:sz="0" w:space="0" w:color="auto"/>
          </w:divBdr>
          <w:divsChild>
            <w:div w:id="503710867">
              <w:marLeft w:val="0"/>
              <w:marRight w:val="0"/>
              <w:marTop w:val="0"/>
              <w:marBottom w:val="0"/>
              <w:divBdr>
                <w:top w:val="none" w:sz="0" w:space="0" w:color="auto"/>
                <w:left w:val="none" w:sz="0" w:space="0" w:color="auto"/>
                <w:bottom w:val="none" w:sz="0" w:space="0" w:color="auto"/>
                <w:right w:val="none" w:sz="0" w:space="0" w:color="auto"/>
              </w:divBdr>
            </w:div>
          </w:divsChild>
        </w:div>
        <w:div w:id="1870021919">
          <w:marLeft w:val="0"/>
          <w:marRight w:val="0"/>
          <w:marTop w:val="0"/>
          <w:marBottom w:val="0"/>
          <w:divBdr>
            <w:top w:val="none" w:sz="0" w:space="0" w:color="auto"/>
            <w:left w:val="none" w:sz="0" w:space="0" w:color="auto"/>
            <w:bottom w:val="none" w:sz="0" w:space="0" w:color="auto"/>
            <w:right w:val="none" w:sz="0" w:space="0" w:color="auto"/>
          </w:divBdr>
        </w:div>
        <w:div w:id="2005427716">
          <w:marLeft w:val="0"/>
          <w:marRight w:val="0"/>
          <w:marTop w:val="0"/>
          <w:marBottom w:val="0"/>
          <w:divBdr>
            <w:top w:val="none" w:sz="0" w:space="0" w:color="auto"/>
            <w:left w:val="none" w:sz="0" w:space="0" w:color="auto"/>
            <w:bottom w:val="none" w:sz="0" w:space="0" w:color="auto"/>
            <w:right w:val="none" w:sz="0" w:space="0" w:color="auto"/>
          </w:divBdr>
        </w:div>
        <w:div w:id="1461414416">
          <w:marLeft w:val="720"/>
          <w:marRight w:val="720"/>
          <w:marTop w:val="0"/>
          <w:marBottom w:val="0"/>
          <w:divBdr>
            <w:top w:val="none" w:sz="0" w:space="0" w:color="auto"/>
            <w:left w:val="none" w:sz="0" w:space="0" w:color="auto"/>
            <w:bottom w:val="none" w:sz="0" w:space="0" w:color="auto"/>
            <w:right w:val="none" w:sz="0" w:space="0" w:color="auto"/>
          </w:divBdr>
        </w:div>
        <w:div w:id="936063408">
          <w:marLeft w:val="0"/>
          <w:marRight w:val="0"/>
          <w:marTop w:val="0"/>
          <w:marBottom w:val="0"/>
          <w:divBdr>
            <w:top w:val="none" w:sz="0" w:space="0" w:color="auto"/>
            <w:left w:val="none" w:sz="0" w:space="0" w:color="auto"/>
            <w:bottom w:val="none" w:sz="0" w:space="0" w:color="auto"/>
            <w:right w:val="none" w:sz="0" w:space="0" w:color="auto"/>
          </w:divBdr>
        </w:div>
      </w:divsChild>
    </w:div>
    <w:div w:id="1025666955">
      <w:bodyDiv w:val="1"/>
      <w:marLeft w:val="0"/>
      <w:marRight w:val="0"/>
      <w:marTop w:val="0"/>
      <w:marBottom w:val="0"/>
      <w:divBdr>
        <w:top w:val="none" w:sz="0" w:space="0" w:color="auto"/>
        <w:left w:val="none" w:sz="0" w:space="0" w:color="auto"/>
        <w:bottom w:val="none" w:sz="0" w:space="0" w:color="auto"/>
        <w:right w:val="none" w:sz="0" w:space="0" w:color="auto"/>
      </w:divBdr>
    </w:div>
    <w:div w:id="1058625035">
      <w:bodyDiv w:val="1"/>
      <w:marLeft w:val="0"/>
      <w:marRight w:val="0"/>
      <w:marTop w:val="0"/>
      <w:marBottom w:val="0"/>
      <w:divBdr>
        <w:top w:val="none" w:sz="0" w:space="0" w:color="auto"/>
        <w:left w:val="none" w:sz="0" w:space="0" w:color="auto"/>
        <w:bottom w:val="none" w:sz="0" w:space="0" w:color="auto"/>
        <w:right w:val="none" w:sz="0" w:space="0" w:color="auto"/>
      </w:divBdr>
      <w:divsChild>
        <w:div w:id="1045835962">
          <w:marLeft w:val="0"/>
          <w:marRight w:val="0"/>
          <w:marTop w:val="0"/>
          <w:marBottom w:val="0"/>
          <w:divBdr>
            <w:top w:val="none" w:sz="0" w:space="0" w:color="auto"/>
            <w:left w:val="none" w:sz="0" w:space="0" w:color="auto"/>
            <w:bottom w:val="none" w:sz="0" w:space="0" w:color="auto"/>
            <w:right w:val="none" w:sz="0" w:space="0" w:color="auto"/>
          </w:divBdr>
          <w:divsChild>
            <w:div w:id="1313681626">
              <w:marLeft w:val="0"/>
              <w:marRight w:val="0"/>
              <w:marTop w:val="0"/>
              <w:marBottom w:val="0"/>
              <w:divBdr>
                <w:top w:val="none" w:sz="0" w:space="0" w:color="auto"/>
                <w:left w:val="none" w:sz="0" w:space="0" w:color="auto"/>
                <w:bottom w:val="none" w:sz="0" w:space="0" w:color="auto"/>
                <w:right w:val="none" w:sz="0" w:space="0" w:color="auto"/>
              </w:divBdr>
            </w:div>
          </w:divsChild>
        </w:div>
        <w:div w:id="1949241669">
          <w:marLeft w:val="0"/>
          <w:marRight w:val="0"/>
          <w:marTop w:val="0"/>
          <w:marBottom w:val="0"/>
          <w:divBdr>
            <w:top w:val="none" w:sz="0" w:space="0" w:color="auto"/>
            <w:left w:val="none" w:sz="0" w:space="0" w:color="auto"/>
            <w:bottom w:val="none" w:sz="0" w:space="0" w:color="auto"/>
            <w:right w:val="none" w:sz="0" w:space="0" w:color="auto"/>
          </w:divBdr>
          <w:divsChild>
            <w:div w:id="465972277">
              <w:marLeft w:val="0"/>
              <w:marRight w:val="0"/>
              <w:marTop w:val="0"/>
              <w:marBottom w:val="0"/>
              <w:divBdr>
                <w:top w:val="none" w:sz="0" w:space="0" w:color="auto"/>
                <w:left w:val="none" w:sz="0" w:space="0" w:color="auto"/>
                <w:bottom w:val="none" w:sz="0" w:space="0" w:color="auto"/>
                <w:right w:val="none" w:sz="0" w:space="0" w:color="auto"/>
              </w:divBdr>
            </w:div>
          </w:divsChild>
        </w:div>
        <w:div w:id="450586696">
          <w:marLeft w:val="0"/>
          <w:marRight w:val="0"/>
          <w:marTop w:val="0"/>
          <w:marBottom w:val="0"/>
          <w:divBdr>
            <w:top w:val="none" w:sz="0" w:space="0" w:color="auto"/>
            <w:left w:val="none" w:sz="0" w:space="0" w:color="auto"/>
            <w:bottom w:val="none" w:sz="0" w:space="0" w:color="auto"/>
            <w:right w:val="none" w:sz="0" w:space="0" w:color="auto"/>
          </w:divBdr>
        </w:div>
        <w:div w:id="22219639">
          <w:marLeft w:val="0"/>
          <w:marRight w:val="0"/>
          <w:marTop w:val="0"/>
          <w:marBottom w:val="0"/>
          <w:divBdr>
            <w:top w:val="none" w:sz="0" w:space="0" w:color="auto"/>
            <w:left w:val="none" w:sz="0" w:space="0" w:color="auto"/>
            <w:bottom w:val="none" w:sz="0" w:space="0" w:color="auto"/>
            <w:right w:val="none" w:sz="0" w:space="0" w:color="auto"/>
          </w:divBdr>
        </w:div>
        <w:div w:id="1758093524">
          <w:marLeft w:val="0"/>
          <w:marRight w:val="0"/>
          <w:marTop w:val="0"/>
          <w:marBottom w:val="0"/>
          <w:divBdr>
            <w:top w:val="none" w:sz="0" w:space="0" w:color="auto"/>
            <w:left w:val="none" w:sz="0" w:space="0" w:color="auto"/>
            <w:bottom w:val="none" w:sz="0" w:space="0" w:color="auto"/>
            <w:right w:val="none" w:sz="0" w:space="0" w:color="auto"/>
          </w:divBdr>
        </w:div>
      </w:divsChild>
    </w:div>
    <w:div w:id="1129319941">
      <w:bodyDiv w:val="1"/>
      <w:marLeft w:val="0"/>
      <w:marRight w:val="0"/>
      <w:marTop w:val="0"/>
      <w:marBottom w:val="0"/>
      <w:divBdr>
        <w:top w:val="none" w:sz="0" w:space="0" w:color="auto"/>
        <w:left w:val="none" w:sz="0" w:space="0" w:color="auto"/>
        <w:bottom w:val="none" w:sz="0" w:space="0" w:color="auto"/>
        <w:right w:val="none" w:sz="0" w:space="0" w:color="auto"/>
      </w:divBdr>
      <w:divsChild>
        <w:div w:id="1547985695">
          <w:marLeft w:val="0"/>
          <w:marRight w:val="0"/>
          <w:marTop w:val="0"/>
          <w:marBottom w:val="0"/>
          <w:divBdr>
            <w:top w:val="none" w:sz="0" w:space="0" w:color="auto"/>
            <w:left w:val="none" w:sz="0" w:space="0" w:color="auto"/>
            <w:bottom w:val="none" w:sz="0" w:space="0" w:color="auto"/>
            <w:right w:val="none" w:sz="0" w:space="0" w:color="auto"/>
          </w:divBdr>
          <w:divsChild>
            <w:div w:id="622032159">
              <w:marLeft w:val="0"/>
              <w:marRight w:val="0"/>
              <w:marTop w:val="0"/>
              <w:marBottom w:val="0"/>
              <w:divBdr>
                <w:top w:val="none" w:sz="0" w:space="0" w:color="auto"/>
                <w:left w:val="none" w:sz="0" w:space="0" w:color="auto"/>
                <w:bottom w:val="none" w:sz="0" w:space="0" w:color="auto"/>
                <w:right w:val="none" w:sz="0" w:space="0" w:color="auto"/>
              </w:divBdr>
            </w:div>
          </w:divsChild>
        </w:div>
        <w:div w:id="1973099070">
          <w:marLeft w:val="0"/>
          <w:marRight w:val="0"/>
          <w:marTop w:val="0"/>
          <w:marBottom w:val="0"/>
          <w:divBdr>
            <w:top w:val="none" w:sz="0" w:space="0" w:color="auto"/>
            <w:left w:val="none" w:sz="0" w:space="0" w:color="auto"/>
            <w:bottom w:val="none" w:sz="0" w:space="0" w:color="auto"/>
            <w:right w:val="none" w:sz="0" w:space="0" w:color="auto"/>
          </w:divBdr>
          <w:divsChild>
            <w:div w:id="1594705334">
              <w:marLeft w:val="0"/>
              <w:marRight w:val="0"/>
              <w:marTop w:val="0"/>
              <w:marBottom w:val="0"/>
              <w:divBdr>
                <w:top w:val="none" w:sz="0" w:space="0" w:color="auto"/>
                <w:left w:val="none" w:sz="0" w:space="0" w:color="auto"/>
                <w:bottom w:val="none" w:sz="0" w:space="0" w:color="auto"/>
                <w:right w:val="none" w:sz="0" w:space="0" w:color="auto"/>
              </w:divBdr>
            </w:div>
          </w:divsChild>
        </w:div>
        <w:div w:id="385110727">
          <w:marLeft w:val="0"/>
          <w:marRight w:val="0"/>
          <w:marTop w:val="0"/>
          <w:marBottom w:val="0"/>
          <w:divBdr>
            <w:top w:val="none" w:sz="0" w:space="0" w:color="auto"/>
            <w:left w:val="none" w:sz="0" w:space="0" w:color="auto"/>
            <w:bottom w:val="none" w:sz="0" w:space="0" w:color="auto"/>
            <w:right w:val="none" w:sz="0" w:space="0" w:color="auto"/>
          </w:divBdr>
          <w:divsChild>
            <w:div w:id="1862626590">
              <w:marLeft w:val="0"/>
              <w:marRight w:val="0"/>
              <w:marTop w:val="225"/>
              <w:marBottom w:val="0"/>
              <w:divBdr>
                <w:top w:val="none" w:sz="0" w:space="0" w:color="auto"/>
                <w:left w:val="none" w:sz="0" w:space="0" w:color="auto"/>
                <w:bottom w:val="none" w:sz="0" w:space="0" w:color="auto"/>
                <w:right w:val="none" w:sz="0" w:space="0" w:color="auto"/>
              </w:divBdr>
            </w:div>
            <w:div w:id="528958855">
              <w:marLeft w:val="0"/>
              <w:marRight w:val="0"/>
              <w:marTop w:val="225"/>
              <w:marBottom w:val="0"/>
              <w:divBdr>
                <w:top w:val="none" w:sz="0" w:space="0" w:color="auto"/>
                <w:left w:val="none" w:sz="0" w:space="0" w:color="auto"/>
                <w:bottom w:val="none" w:sz="0" w:space="0" w:color="auto"/>
                <w:right w:val="none" w:sz="0" w:space="0" w:color="auto"/>
              </w:divBdr>
            </w:div>
            <w:div w:id="182520354">
              <w:marLeft w:val="0"/>
              <w:marRight w:val="0"/>
              <w:marTop w:val="225"/>
              <w:marBottom w:val="0"/>
              <w:divBdr>
                <w:top w:val="none" w:sz="0" w:space="0" w:color="auto"/>
                <w:left w:val="none" w:sz="0" w:space="0" w:color="auto"/>
                <w:bottom w:val="none" w:sz="0" w:space="0" w:color="auto"/>
                <w:right w:val="none" w:sz="0" w:space="0" w:color="auto"/>
              </w:divBdr>
            </w:div>
            <w:div w:id="38748634">
              <w:marLeft w:val="0"/>
              <w:marRight w:val="0"/>
              <w:marTop w:val="225"/>
              <w:marBottom w:val="0"/>
              <w:divBdr>
                <w:top w:val="none" w:sz="0" w:space="0" w:color="auto"/>
                <w:left w:val="none" w:sz="0" w:space="0" w:color="auto"/>
                <w:bottom w:val="none" w:sz="0" w:space="0" w:color="auto"/>
                <w:right w:val="none" w:sz="0" w:space="0" w:color="auto"/>
              </w:divBdr>
            </w:div>
            <w:div w:id="210109505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 w:id="1202325353">
      <w:bodyDiv w:val="1"/>
      <w:marLeft w:val="0"/>
      <w:marRight w:val="0"/>
      <w:marTop w:val="0"/>
      <w:marBottom w:val="0"/>
      <w:divBdr>
        <w:top w:val="none" w:sz="0" w:space="0" w:color="auto"/>
        <w:left w:val="none" w:sz="0" w:space="0" w:color="auto"/>
        <w:bottom w:val="none" w:sz="0" w:space="0" w:color="auto"/>
        <w:right w:val="none" w:sz="0" w:space="0" w:color="auto"/>
      </w:divBdr>
      <w:divsChild>
        <w:div w:id="1857304791">
          <w:marLeft w:val="0"/>
          <w:marRight w:val="0"/>
          <w:marTop w:val="0"/>
          <w:marBottom w:val="0"/>
          <w:divBdr>
            <w:top w:val="none" w:sz="0" w:space="0" w:color="auto"/>
            <w:left w:val="none" w:sz="0" w:space="0" w:color="auto"/>
            <w:bottom w:val="none" w:sz="0" w:space="0" w:color="auto"/>
            <w:right w:val="none" w:sz="0" w:space="0" w:color="auto"/>
          </w:divBdr>
          <w:divsChild>
            <w:div w:id="363989539">
              <w:marLeft w:val="0"/>
              <w:marRight w:val="0"/>
              <w:marTop w:val="0"/>
              <w:marBottom w:val="0"/>
              <w:divBdr>
                <w:top w:val="none" w:sz="0" w:space="0" w:color="auto"/>
                <w:left w:val="none" w:sz="0" w:space="0" w:color="auto"/>
                <w:bottom w:val="none" w:sz="0" w:space="0" w:color="auto"/>
                <w:right w:val="none" w:sz="0" w:space="0" w:color="auto"/>
              </w:divBdr>
            </w:div>
          </w:divsChild>
        </w:div>
        <w:div w:id="726414599">
          <w:marLeft w:val="720"/>
          <w:marRight w:val="720"/>
          <w:marTop w:val="0"/>
          <w:marBottom w:val="0"/>
          <w:divBdr>
            <w:top w:val="none" w:sz="0" w:space="0" w:color="auto"/>
            <w:left w:val="none" w:sz="0" w:space="0" w:color="auto"/>
            <w:bottom w:val="none" w:sz="0" w:space="0" w:color="auto"/>
            <w:right w:val="none" w:sz="0" w:space="0" w:color="auto"/>
          </w:divBdr>
        </w:div>
        <w:div w:id="1706977787">
          <w:marLeft w:val="720"/>
          <w:marRight w:val="720"/>
          <w:marTop w:val="0"/>
          <w:marBottom w:val="0"/>
          <w:divBdr>
            <w:top w:val="none" w:sz="0" w:space="0" w:color="auto"/>
            <w:left w:val="none" w:sz="0" w:space="0" w:color="auto"/>
            <w:bottom w:val="none" w:sz="0" w:space="0" w:color="auto"/>
            <w:right w:val="none" w:sz="0" w:space="0" w:color="auto"/>
          </w:divBdr>
        </w:div>
        <w:div w:id="1584991181">
          <w:marLeft w:val="0"/>
          <w:marRight w:val="0"/>
          <w:marTop w:val="0"/>
          <w:marBottom w:val="0"/>
          <w:divBdr>
            <w:top w:val="none" w:sz="0" w:space="0" w:color="auto"/>
            <w:left w:val="none" w:sz="0" w:space="0" w:color="auto"/>
            <w:bottom w:val="none" w:sz="0" w:space="0" w:color="auto"/>
            <w:right w:val="none" w:sz="0" w:space="0" w:color="auto"/>
          </w:divBdr>
        </w:div>
      </w:divsChild>
    </w:div>
    <w:div w:id="1207066596">
      <w:bodyDiv w:val="1"/>
      <w:marLeft w:val="0"/>
      <w:marRight w:val="0"/>
      <w:marTop w:val="0"/>
      <w:marBottom w:val="0"/>
      <w:divBdr>
        <w:top w:val="none" w:sz="0" w:space="0" w:color="auto"/>
        <w:left w:val="none" w:sz="0" w:space="0" w:color="auto"/>
        <w:bottom w:val="none" w:sz="0" w:space="0" w:color="auto"/>
        <w:right w:val="none" w:sz="0" w:space="0" w:color="auto"/>
      </w:divBdr>
      <w:divsChild>
        <w:div w:id="944923944">
          <w:marLeft w:val="0"/>
          <w:marRight w:val="0"/>
          <w:marTop w:val="0"/>
          <w:marBottom w:val="0"/>
          <w:divBdr>
            <w:top w:val="none" w:sz="0" w:space="0" w:color="auto"/>
            <w:left w:val="none" w:sz="0" w:space="0" w:color="auto"/>
            <w:bottom w:val="none" w:sz="0" w:space="0" w:color="auto"/>
            <w:right w:val="none" w:sz="0" w:space="0" w:color="auto"/>
          </w:divBdr>
          <w:divsChild>
            <w:div w:id="1883439422">
              <w:marLeft w:val="0"/>
              <w:marRight w:val="0"/>
              <w:marTop w:val="0"/>
              <w:marBottom w:val="0"/>
              <w:divBdr>
                <w:top w:val="none" w:sz="0" w:space="0" w:color="auto"/>
                <w:left w:val="none" w:sz="0" w:space="0" w:color="auto"/>
                <w:bottom w:val="none" w:sz="0" w:space="0" w:color="auto"/>
                <w:right w:val="none" w:sz="0" w:space="0" w:color="auto"/>
              </w:divBdr>
            </w:div>
          </w:divsChild>
        </w:div>
        <w:div w:id="374500420">
          <w:marLeft w:val="0"/>
          <w:marRight w:val="0"/>
          <w:marTop w:val="0"/>
          <w:marBottom w:val="0"/>
          <w:divBdr>
            <w:top w:val="none" w:sz="0" w:space="0" w:color="auto"/>
            <w:left w:val="none" w:sz="0" w:space="0" w:color="auto"/>
            <w:bottom w:val="none" w:sz="0" w:space="0" w:color="auto"/>
            <w:right w:val="none" w:sz="0" w:space="0" w:color="auto"/>
          </w:divBdr>
          <w:divsChild>
            <w:div w:id="912934750">
              <w:marLeft w:val="0"/>
              <w:marRight w:val="0"/>
              <w:marTop w:val="0"/>
              <w:marBottom w:val="0"/>
              <w:divBdr>
                <w:top w:val="none" w:sz="0" w:space="0" w:color="auto"/>
                <w:left w:val="none" w:sz="0" w:space="0" w:color="auto"/>
                <w:bottom w:val="none" w:sz="0" w:space="0" w:color="auto"/>
                <w:right w:val="none" w:sz="0" w:space="0" w:color="auto"/>
              </w:divBdr>
            </w:div>
            <w:div w:id="676227781">
              <w:marLeft w:val="0"/>
              <w:marRight w:val="0"/>
              <w:marTop w:val="0"/>
              <w:marBottom w:val="0"/>
              <w:divBdr>
                <w:top w:val="none" w:sz="0" w:space="0" w:color="auto"/>
                <w:left w:val="none" w:sz="0" w:space="0" w:color="auto"/>
                <w:bottom w:val="none" w:sz="0" w:space="0" w:color="auto"/>
                <w:right w:val="none" w:sz="0" w:space="0" w:color="auto"/>
              </w:divBdr>
            </w:div>
          </w:divsChild>
        </w:div>
        <w:div w:id="269555631">
          <w:marLeft w:val="0"/>
          <w:marRight w:val="0"/>
          <w:marTop w:val="0"/>
          <w:marBottom w:val="0"/>
          <w:divBdr>
            <w:top w:val="none" w:sz="0" w:space="0" w:color="auto"/>
            <w:left w:val="none" w:sz="0" w:space="0" w:color="auto"/>
            <w:bottom w:val="none" w:sz="0" w:space="0" w:color="auto"/>
            <w:right w:val="none" w:sz="0" w:space="0" w:color="auto"/>
          </w:divBdr>
          <w:divsChild>
            <w:div w:id="1238903077">
              <w:marLeft w:val="0"/>
              <w:marRight w:val="0"/>
              <w:marTop w:val="0"/>
              <w:marBottom w:val="0"/>
              <w:divBdr>
                <w:top w:val="none" w:sz="0" w:space="0" w:color="auto"/>
                <w:left w:val="none" w:sz="0" w:space="0" w:color="auto"/>
                <w:bottom w:val="none" w:sz="0" w:space="0" w:color="auto"/>
                <w:right w:val="none" w:sz="0" w:space="0" w:color="auto"/>
              </w:divBdr>
              <w:divsChild>
                <w:div w:id="3141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35461">
          <w:marLeft w:val="0"/>
          <w:marRight w:val="0"/>
          <w:marTop w:val="0"/>
          <w:marBottom w:val="0"/>
          <w:divBdr>
            <w:top w:val="none" w:sz="0" w:space="0" w:color="auto"/>
            <w:left w:val="none" w:sz="0" w:space="0" w:color="auto"/>
            <w:bottom w:val="none" w:sz="0" w:space="0" w:color="auto"/>
            <w:right w:val="none" w:sz="0" w:space="0" w:color="auto"/>
          </w:divBdr>
        </w:div>
        <w:div w:id="1315181249">
          <w:marLeft w:val="0"/>
          <w:marRight w:val="0"/>
          <w:marTop w:val="0"/>
          <w:marBottom w:val="0"/>
          <w:divBdr>
            <w:top w:val="none" w:sz="0" w:space="0" w:color="auto"/>
            <w:left w:val="none" w:sz="0" w:space="0" w:color="auto"/>
            <w:bottom w:val="none" w:sz="0" w:space="0" w:color="auto"/>
            <w:right w:val="none" w:sz="0" w:space="0" w:color="auto"/>
          </w:divBdr>
        </w:div>
        <w:div w:id="97256097">
          <w:marLeft w:val="0"/>
          <w:marRight w:val="0"/>
          <w:marTop w:val="0"/>
          <w:marBottom w:val="0"/>
          <w:divBdr>
            <w:top w:val="none" w:sz="0" w:space="0" w:color="auto"/>
            <w:left w:val="none" w:sz="0" w:space="0" w:color="auto"/>
            <w:bottom w:val="none" w:sz="0" w:space="0" w:color="auto"/>
            <w:right w:val="none" w:sz="0" w:space="0" w:color="auto"/>
          </w:divBdr>
        </w:div>
        <w:div w:id="1901281516">
          <w:marLeft w:val="0"/>
          <w:marRight w:val="0"/>
          <w:marTop w:val="0"/>
          <w:marBottom w:val="0"/>
          <w:divBdr>
            <w:top w:val="none" w:sz="0" w:space="0" w:color="auto"/>
            <w:left w:val="none" w:sz="0" w:space="0" w:color="auto"/>
            <w:bottom w:val="none" w:sz="0" w:space="0" w:color="auto"/>
            <w:right w:val="none" w:sz="0" w:space="0" w:color="auto"/>
          </w:divBdr>
          <w:divsChild>
            <w:div w:id="78338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424408">
      <w:bodyDiv w:val="1"/>
      <w:marLeft w:val="0"/>
      <w:marRight w:val="0"/>
      <w:marTop w:val="0"/>
      <w:marBottom w:val="0"/>
      <w:divBdr>
        <w:top w:val="none" w:sz="0" w:space="0" w:color="auto"/>
        <w:left w:val="none" w:sz="0" w:space="0" w:color="auto"/>
        <w:bottom w:val="none" w:sz="0" w:space="0" w:color="auto"/>
        <w:right w:val="none" w:sz="0" w:space="0" w:color="auto"/>
      </w:divBdr>
      <w:divsChild>
        <w:div w:id="1700659528">
          <w:marLeft w:val="0"/>
          <w:marRight w:val="0"/>
          <w:marTop w:val="0"/>
          <w:marBottom w:val="0"/>
          <w:divBdr>
            <w:top w:val="none" w:sz="0" w:space="0" w:color="auto"/>
            <w:left w:val="none" w:sz="0" w:space="0" w:color="auto"/>
            <w:bottom w:val="none" w:sz="0" w:space="0" w:color="auto"/>
            <w:right w:val="none" w:sz="0" w:space="0" w:color="auto"/>
          </w:divBdr>
          <w:divsChild>
            <w:div w:id="1365710382">
              <w:marLeft w:val="0"/>
              <w:marRight w:val="0"/>
              <w:marTop w:val="0"/>
              <w:marBottom w:val="0"/>
              <w:divBdr>
                <w:top w:val="none" w:sz="0" w:space="0" w:color="auto"/>
                <w:left w:val="none" w:sz="0" w:space="0" w:color="auto"/>
                <w:bottom w:val="none" w:sz="0" w:space="0" w:color="auto"/>
                <w:right w:val="none" w:sz="0" w:space="0" w:color="auto"/>
              </w:divBdr>
            </w:div>
          </w:divsChild>
        </w:div>
        <w:div w:id="961109336">
          <w:marLeft w:val="720"/>
          <w:marRight w:val="720"/>
          <w:marTop w:val="0"/>
          <w:marBottom w:val="0"/>
          <w:divBdr>
            <w:top w:val="none" w:sz="0" w:space="0" w:color="auto"/>
            <w:left w:val="none" w:sz="0" w:space="0" w:color="auto"/>
            <w:bottom w:val="none" w:sz="0" w:space="0" w:color="auto"/>
            <w:right w:val="none" w:sz="0" w:space="0" w:color="auto"/>
          </w:divBdr>
        </w:div>
        <w:div w:id="1943293876">
          <w:marLeft w:val="720"/>
          <w:marRight w:val="720"/>
          <w:marTop w:val="0"/>
          <w:marBottom w:val="0"/>
          <w:divBdr>
            <w:top w:val="none" w:sz="0" w:space="0" w:color="auto"/>
            <w:left w:val="none" w:sz="0" w:space="0" w:color="auto"/>
            <w:bottom w:val="none" w:sz="0" w:space="0" w:color="auto"/>
            <w:right w:val="none" w:sz="0" w:space="0" w:color="auto"/>
          </w:divBdr>
        </w:div>
      </w:divsChild>
    </w:div>
    <w:div w:id="1300185208">
      <w:bodyDiv w:val="1"/>
      <w:marLeft w:val="0"/>
      <w:marRight w:val="0"/>
      <w:marTop w:val="0"/>
      <w:marBottom w:val="0"/>
      <w:divBdr>
        <w:top w:val="none" w:sz="0" w:space="0" w:color="auto"/>
        <w:left w:val="none" w:sz="0" w:space="0" w:color="auto"/>
        <w:bottom w:val="none" w:sz="0" w:space="0" w:color="auto"/>
        <w:right w:val="none" w:sz="0" w:space="0" w:color="auto"/>
      </w:divBdr>
      <w:divsChild>
        <w:div w:id="26948944">
          <w:marLeft w:val="0"/>
          <w:marRight w:val="0"/>
          <w:marTop w:val="0"/>
          <w:marBottom w:val="0"/>
          <w:divBdr>
            <w:top w:val="none" w:sz="0" w:space="0" w:color="auto"/>
            <w:left w:val="none" w:sz="0" w:space="0" w:color="auto"/>
            <w:bottom w:val="none" w:sz="0" w:space="0" w:color="auto"/>
            <w:right w:val="none" w:sz="0" w:space="0" w:color="auto"/>
          </w:divBdr>
          <w:divsChild>
            <w:div w:id="127163702">
              <w:marLeft w:val="0"/>
              <w:marRight w:val="0"/>
              <w:marTop w:val="0"/>
              <w:marBottom w:val="0"/>
              <w:divBdr>
                <w:top w:val="none" w:sz="0" w:space="0" w:color="auto"/>
                <w:left w:val="none" w:sz="0" w:space="0" w:color="auto"/>
                <w:bottom w:val="none" w:sz="0" w:space="0" w:color="auto"/>
                <w:right w:val="none" w:sz="0" w:space="0" w:color="auto"/>
              </w:divBdr>
            </w:div>
          </w:divsChild>
        </w:div>
        <w:div w:id="1715159181">
          <w:marLeft w:val="0"/>
          <w:marRight w:val="0"/>
          <w:marTop w:val="0"/>
          <w:marBottom w:val="0"/>
          <w:divBdr>
            <w:top w:val="none" w:sz="0" w:space="0" w:color="auto"/>
            <w:left w:val="none" w:sz="0" w:space="0" w:color="auto"/>
            <w:bottom w:val="none" w:sz="0" w:space="0" w:color="auto"/>
            <w:right w:val="none" w:sz="0" w:space="0" w:color="auto"/>
          </w:divBdr>
        </w:div>
        <w:div w:id="2090149338">
          <w:marLeft w:val="0"/>
          <w:marRight w:val="0"/>
          <w:marTop w:val="0"/>
          <w:marBottom w:val="0"/>
          <w:divBdr>
            <w:top w:val="none" w:sz="0" w:space="0" w:color="auto"/>
            <w:left w:val="none" w:sz="0" w:space="0" w:color="auto"/>
            <w:bottom w:val="none" w:sz="0" w:space="0" w:color="auto"/>
            <w:right w:val="none" w:sz="0" w:space="0" w:color="auto"/>
          </w:divBdr>
        </w:div>
        <w:div w:id="861013369">
          <w:marLeft w:val="0"/>
          <w:marRight w:val="0"/>
          <w:marTop w:val="0"/>
          <w:marBottom w:val="0"/>
          <w:divBdr>
            <w:top w:val="none" w:sz="0" w:space="0" w:color="auto"/>
            <w:left w:val="none" w:sz="0" w:space="0" w:color="auto"/>
            <w:bottom w:val="none" w:sz="0" w:space="0" w:color="auto"/>
            <w:right w:val="none" w:sz="0" w:space="0" w:color="auto"/>
          </w:divBdr>
        </w:div>
        <w:div w:id="2093309043">
          <w:marLeft w:val="0"/>
          <w:marRight w:val="0"/>
          <w:marTop w:val="0"/>
          <w:marBottom w:val="0"/>
          <w:divBdr>
            <w:top w:val="none" w:sz="0" w:space="0" w:color="auto"/>
            <w:left w:val="none" w:sz="0" w:space="0" w:color="auto"/>
            <w:bottom w:val="none" w:sz="0" w:space="0" w:color="auto"/>
            <w:right w:val="none" w:sz="0" w:space="0" w:color="auto"/>
          </w:divBdr>
        </w:div>
      </w:divsChild>
    </w:div>
    <w:div w:id="1616062260">
      <w:bodyDiv w:val="1"/>
      <w:marLeft w:val="0"/>
      <w:marRight w:val="0"/>
      <w:marTop w:val="0"/>
      <w:marBottom w:val="0"/>
      <w:divBdr>
        <w:top w:val="none" w:sz="0" w:space="0" w:color="auto"/>
        <w:left w:val="none" w:sz="0" w:space="0" w:color="auto"/>
        <w:bottom w:val="none" w:sz="0" w:space="0" w:color="auto"/>
        <w:right w:val="none" w:sz="0" w:space="0" w:color="auto"/>
      </w:divBdr>
      <w:divsChild>
        <w:div w:id="1782257566">
          <w:marLeft w:val="0"/>
          <w:marRight w:val="0"/>
          <w:marTop w:val="0"/>
          <w:marBottom w:val="0"/>
          <w:divBdr>
            <w:top w:val="none" w:sz="0" w:space="0" w:color="auto"/>
            <w:left w:val="none" w:sz="0" w:space="0" w:color="auto"/>
            <w:bottom w:val="none" w:sz="0" w:space="0" w:color="auto"/>
            <w:right w:val="none" w:sz="0" w:space="0" w:color="auto"/>
          </w:divBdr>
          <w:divsChild>
            <w:div w:id="1201435315">
              <w:marLeft w:val="0"/>
              <w:marRight w:val="0"/>
              <w:marTop w:val="0"/>
              <w:marBottom w:val="0"/>
              <w:divBdr>
                <w:top w:val="none" w:sz="0" w:space="0" w:color="auto"/>
                <w:left w:val="none" w:sz="0" w:space="0" w:color="auto"/>
                <w:bottom w:val="none" w:sz="0" w:space="0" w:color="auto"/>
                <w:right w:val="none" w:sz="0" w:space="0" w:color="auto"/>
              </w:divBdr>
            </w:div>
          </w:divsChild>
        </w:div>
        <w:div w:id="439491226">
          <w:marLeft w:val="0"/>
          <w:marRight w:val="0"/>
          <w:marTop w:val="0"/>
          <w:marBottom w:val="0"/>
          <w:divBdr>
            <w:top w:val="none" w:sz="0" w:space="0" w:color="auto"/>
            <w:left w:val="none" w:sz="0" w:space="0" w:color="auto"/>
            <w:bottom w:val="none" w:sz="0" w:space="0" w:color="auto"/>
            <w:right w:val="none" w:sz="0" w:space="0" w:color="auto"/>
          </w:divBdr>
          <w:divsChild>
            <w:div w:id="1372652054">
              <w:marLeft w:val="0"/>
              <w:marRight w:val="0"/>
              <w:marTop w:val="0"/>
              <w:marBottom w:val="0"/>
              <w:divBdr>
                <w:top w:val="none" w:sz="0" w:space="0" w:color="auto"/>
                <w:left w:val="none" w:sz="0" w:space="0" w:color="auto"/>
                <w:bottom w:val="none" w:sz="0" w:space="0" w:color="auto"/>
                <w:right w:val="none" w:sz="0" w:space="0" w:color="auto"/>
              </w:divBdr>
            </w:div>
          </w:divsChild>
        </w:div>
        <w:div w:id="48723771">
          <w:marLeft w:val="0"/>
          <w:marRight w:val="0"/>
          <w:marTop w:val="0"/>
          <w:marBottom w:val="0"/>
          <w:divBdr>
            <w:top w:val="none" w:sz="0" w:space="0" w:color="auto"/>
            <w:left w:val="none" w:sz="0" w:space="0" w:color="auto"/>
            <w:bottom w:val="none" w:sz="0" w:space="0" w:color="auto"/>
            <w:right w:val="none" w:sz="0" w:space="0" w:color="auto"/>
          </w:divBdr>
        </w:div>
        <w:div w:id="716005098">
          <w:marLeft w:val="0"/>
          <w:marRight w:val="0"/>
          <w:marTop w:val="0"/>
          <w:marBottom w:val="0"/>
          <w:divBdr>
            <w:top w:val="none" w:sz="0" w:space="0" w:color="auto"/>
            <w:left w:val="none" w:sz="0" w:space="0" w:color="auto"/>
            <w:bottom w:val="none" w:sz="0" w:space="0" w:color="auto"/>
            <w:right w:val="none" w:sz="0" w:space="0" w:color="auto"/>
          </w:divBdr>
          <w:divsChild>
            <w:div w:id="1952128507">
              <w:marLeft w:val="720"/>
              <w:marRight w:val="720"/>
              <w:marTop w:val="0"/>
              <w:marBottom w:val="0"/>
              <w:divBdr>
                <w:top w:val="none" w:sz="0" w:space="0" w:color="auto"/>
                <w:left w:val="none" w:sz="0" w:space="0" w:color="auto"/>
                <w:bottom w:val="none" w:sz="0" w:space="0" w:color="auto"/>
                <w:right w:val="none" w:sz="0" w:space="0" w:color="auto"/>
              </w:divBdr>
            </w:div>
          </w:divsChild>
        </w:div>
        <w:div w:id="1402633931">
          <w:marLeft w:val="0"/>
          <w:marRight w:val="0"/>
          <w:marTop w:val="0"/>
          <w:marBottom w:val="0"/>
          <w:divBdr>
            <w:top w:val="none" w:sz="0" w:space="0" w:color="auto"/>
            <w:left w:val="none" w:sz="0" w:space="0" w:color="auto"/>
            <w:bottom w:val="none" w:sz="0" w:space="0" w:color="auto"/>
            <w:right w:val="none" w:sz="0" w:space="0" w:color="auto"/>
          </w:divBdr>
        </w:div>
      </w:divsChild>
    </w:div>
    <w:div w:id="1629503949">
      <w:bodyDiv w:val="1"/>
      <w:marLeft w:val="0"/>
      <w:marRight w:val="0"/>
      <w:marTop w:val="0"/>
      <w:marBottom w:val="0"/>
      <w:divBdr>
        <w:top w:val="none" w:sz="0" w:space="0" w:color="auto"/>
        <w:left w:val="none" w:sz="0" w:space="0" w:color="auto"/>
        <w:bottom w:val="none" w:sz="0" w:space="0" w:color="auto"/>
        <w:right w:val="none" w:sz="0" w:space="0" w:color="auto"/>
      </w:divBdr>
      <w:divsChild>
        <w:div w:id="1681661484">
          <w:marLeft w:val="0"/>
          <w:marRight w:val="0"/>
          <w:marTop w:val="0"/>
          <w:marBottom w:val="0"/>
          <w:divBdr>
            <w:top w:val="none" w:sz="0" w:space="0" w:color="auto"/>
            <w:left w:val="none" w:sz="0" w:space="0" w:color="auto"/>
            <w:bottom w:val="none" w:sz="0" w:space="0" w:color="auto"/>
            <w:right w:val="none" w:sz="0" w:space="0" w:color="auto"/>
          </w:divBdr>
          <w:divsChild>
            <w:div w:id="3030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185263">
      <w:bodyDiv w:val="1"/>
      <w:marLeft w:val="0"/>
      <w:marRight w:val="0"/>
      <w:marTop w:val="0"/>
      <w:marBottom w:val="0"/>
      <w:divBdr>
        <w:top w:val="none" w:sz="0" w:space="0" w:color="auto"/>
        <w:left w:val="none" w:sz="0" w:space="0" w:color="auto"/>
        <w:bottom w:val="none" w:sz="0" w:space="0" w:color="auto"/>
        <w:right w:val="none" w:sz="0" w:space="0" w:color="auto"/>
      </w:divBdr>
    </w:div>
    <w:div w:id="1718696692">
      <w:bodyDiv w:val="1"/>
      <w:marLeft w:val="0"/>
      <w:marRight w:val="0"/>
      <w:marTop w:val="0"/>
      <w:marBottom w:val="0"/>
      <w:divBdr>
        <w:top w:val="none" w:sz="0" w:space="0" w:color="auto"/>
        <w:left w:val="none" w:sz="0" w:space="0" w:color="auto"/>
        <w:bottom w:val="none" w:sz="0" w:space="0" w:color="auto"/>
        <w:right w:val="none" w:sz="0" w:space="0" w:color="auto"/>
      </w:divBdr>
      <w:divsChild>
        <w:div w:id="813058415">
          <w:marLeft w:val="0"/>
          <w:marRight w:val="0"/>
          <w:marTop w:val="0"/>
          <w:marBottom w:val="0"/>
          <w:divBdr>
            <w:top w:val="none" w:sz="0" w:space="0" w:color="auto"/>
            <w:left w:val="none" w:sz="0" w:space="0" w:color="auto"/>
            <w:bottom w:val="none" w:sz="0" w:space="0" w:color="auto"/>
            <w:right w:val="none" w:sz="0" w:space="0" w:color="auto"/>
          </w:divBdr>
          <w:divsChild>
            <w:div w:id="992568528">
              <w:marLeft w:val="0"/>
              <w:marRight w:val="0"/>
              <w:marTop w:val="0"/>
              <w:marBottom w:val="0"/>
              <w:divBdr>
                <w:top w:val="none" w:sz="0" w:space="0" w:color="auto"/>
                <w:left w:val="none" w:sz="0" w:space="0" w:color="auto"/>
                <w:bottom w:val="none" w:sz="0" w:space="0" w:color="auto"/>
                <w:right w:val="none" w:sz="0" w:space="0" w:color="auto"/>
              </w:divBdr>
            </w:div>
          </w:divsChild>
        </w:div>
        <w:div w:id="2104497593">
          <w:marLeft w:val="0"/>
          <w:marRight w:val="0"/>
          <w:marTop w:val="0"/>
          <w:marBottom w:val="0"/>
          <w:divBdr>
            <w:top w:val="none" w:sz="0" w:space="0" w:color="auto"/>
            <w:left w:val="none" w:sz="0" w:space="0" w:color="auto"/>
            <w:bottom w:val="none" w:sz="0" w:space="0" w:color="auto"/>
            <w:right w:val="none" w:sz="0" w:space="0" w:color="auto"/>
          </w:divBdr>
          <w:divsChild>
            <w:div w:id="2072070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38256">
      <w:bodyDiv w:val="1"/>
      <w:marLeft w:val="0"/>
      <w:marRight w:val="0"/>
      <w:marTop w:val="0"/>
      <w:marBottom w:val="0"/>
      <w:divBdr>
        <w:top w:val="none" w:sz="0" w:space="0" w:color="auto"/>
        <w:left w:val="none" w:sz="0" w:space="0" w:color="auto"/>
        <w:bottom w:val="none" w:sz="0" w:space="0" w:color="auto"/>
        <w:right w:val="none" w:sz="0" w:space="0" w:color="auto"/>
      </w:divBdr>
      <w:divsChild>
        <w:div w:id="1999730035">
          <w:marLeft w:val="0"/>
          <w:marRight w:val="0"/>
          <w:marTop w:val="0"/>
          <w:marBottom w:val="0"/>
          <w:divBdr>
            <w:top w:val="none" w:sz="0" w:space="0" w:color="auto"/>
            <w:left w:val="none" w:sz="0" w:space="0" w:color="auto"/>
            <w:bottom w:val="none" w:sz="0" w:space="0" w:color="auto"/>
            <w:right w:val="none" w:sz="0" w:space="0" w:color="auto"/>
          </w:divBdr>
          <w:divsChild>
            <w:div w:id="827671600">
              <w:marLeft w:val="0"/>
              <w:marRight w:val="0"/>
              <w:marTop w:val="0"/>
              <w:marBottom w:val="0"/>
              <w:divBdr>
                <w:top w:val="none" w:sz="0" w:space="0" w:color="auto"/>
                <w:left w:val="none" w:sz="0" w:space="0" w:color="auto"/>
                <w:bottom w:val="none" w:sz="0" w:space="0" w:color="auto"/>
                <w:right w:val="none" w:sz="0" w:space="0" w:color="auto"/>
              </w:divBdr>
            </w:div>
          </w:divsChild>
        </w:div>
        <w:div w:id="1135870630">
          <w:marLeft w:val="0"/>
          <w:marRight w:val="0"/>
          <w:marTop w:val="0"/>
          <w:marBottom w:val="0"/>
          <w:divBdr>
            <w:top w:val="none" w:sz="0" w:space="0" w:color="auto"/>
            <w:left w:val="none" w:sz="0" w:space="0" w:color="auto"/>
            <w:bottom w:val="none" w:sz="0" w:space="0" w:color="auto"/>
            <w:right w:val="none" w:sz="0" w:space="0" w:color="auto"/>
          </w:divBdr>
        </w:div>
        <w:div w:id="636883354">
          <w:marLeft w:val="0"/>
          <w:marRight w:val="0"/>
          <w:marTop w:val="0"/>
          <w:marBottom w:val="0"/>
          <w:divBdr>
            <w:top w:val="none" w:sz="0" w:space="0" w:color="auto"/>
            <w:left w:val="none" w:sz="0" w:space="0" w:color="auto"/>
            <w:bottom w:val="none" w:sz="0" w:space="0" w:color="auto"/>
            <w:right w:val="none" w:sz="0" w:space="0" w:color="auto"/>
          </w:divBdr>
        </w:div>
        <w:div w:id="571741556">
          <w:marLeft w:val="0"/>
          <w:marRight w:val="0"/>
          <w:marTop w:val="0"/>
          <w:marBottom w:val="0"/>
          <w:divBdr>
            <w:top w:val="none" w:sz="0" w:space="0" w:color="auto"/>
            <w:left w:val="none" w:sz="0" w:space="0" w:color="auto"/>
            <w:bottom w:val="none" w:sz="0" w:space="0" w:color="auto"/>
            <w:right w:val="none" w:sz="0" w:space="0" w:color="auto"/>
          </w:divBdr>
        </w:div>
        <w:div w:id="456602903">
          <w:marLeft w:val="720"/>
          <w:marRight w:val="720"/>
          <w:marTop w:val="0"/>
          <w:marBottom w:val="0"/>
          <w:divBdr>
            <w:top w:val="none" w:sz="0" w:space="0" w:color="auto"/>
            <w:left w:val="none" w:sz="0" w:space="0" w:color="auto"/>
            <w:bottom w:val="none" w:sz="0" w:space="0" w:color="auto"/>
            <w:right w:val="none" w:sz="0" w:space="0" w:color="auto"/>
          </w:divBdr>
          <w:divsChild>
            <w:div w:id="1675642622">
              <w:marLeft w:val="0"/>
              <w:marRight w:val="0"/>
              <w:marTop w:val="0"/>
              <w:marBottom w:val="0"/>
              <w:divBdr>
                <w:top w:val="none" w:sz="0" w:space="0" w:color="auto"/>
                <w:left w:val="none" w:sz="0" w:space="0" w:color="auto"/>
                <w:bottom w:val="none" w:sz="0" w:space="0" w:color="auto"/>
                <w:right w:val="none" w:sz="0" w:space="0" w:color="auto"/>
              </w:divBdr>
            </w:div>
          </w:divsChild>
        </w:div>
        <w:div w:id="269515264">
          <w:marLeft w:val="0"/>
          <w:marRight w:val="0"/>
          <w:marTop w:val="0"/>
          <w:marBottom w:val="0"/>
          <w:divBdr>
            <w:top w:val="none" w:sz="0" w:space="0" w:color="auto"/>
            <w:left w:val="none" w:sz="0" w:space="0" w:color="auto"/>
            <w:bottom w:val="none" w:sz="0" w:space="0" w:color="auto"/>
            <w:right w:val="none" w:sz="0" w:space="0" w:color="auto"/>
          </w:divBdr>
        </w:div>
        <w:div w:id="1545755387">
          <w:marLeft w:val="0"/>
          <w:marRight w:val="0"/>
          <w:marTop w:val="0"/>
          <w:marBottom w:val="0"/>
          <w:divBdr>
            <w:top w:val="none" w:sz="0" w:space="0" w:color="auto"/>
            <w:left w:val="none" w:sz="0" w:space="0" w:color="auto"/>
            <w:bottom w:val="none" w:sz="0" w:space="0" w:color="auto"/>
            <w:right w:val="none" w:sz="0" w:space="0" w:color="auto"/>
          </w:divBdr>
        </w:div>
      </w:divsChild>
    </w:div>
    <w:div w:id="1810396094">
      <w:bodyDiv w:val="1"/>
      <w:marLeft w:val="0"/>
      <w:marRight w:val="0"/>
      <w:marTop w:val="0"/>
      <w:marBottom w:val="0"/>
      <w:divBdr>
        <w:top w:val="none" w:sz="0" w:space="0" w:color="auto"/>
        <w:left w:val="none" w:sz="0" w:space="0" w:color="auto"/>
        <w:bottom w:val="none" w:sz="0" w:space="0" w:color="auto"/>
        <w:right w:val="none" w:sz="0" w:space="0" w:color="auto"/>
      </w:divBdr>
      <w:divsChild>
        <w:div w:id="380985443">
          <w:marLeft w:val="0"/>
          <w:marRight w:val="0"/>
          <w:marTop w:val="0"/>
          <w:marBottom w:val="0"/>
          <w:divBdr>
            <w:top w:val="none" w:sz="0" w:space="0" w:color="auto"/>
            <w:left w:val="none" w:sz="0" w:space="0" w:color="auto"/>
            <w:bottom w:val="none" w:sz="0" w:space="0" w:color="auto"/>
            <w:right w:val="none" w:sz="0" w:space="0" w:color="auto"/>
          </w:divBdr>
          <w:divsChild>
            <w:div w:id="100035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155724">
      <w:bodyDiv w:val="1"/>
      <w:marLeft w:val="0"/>
      <w:marRight w:val="0"/>
      <w:marTop w:val="0"/>
      <w:marBottom w:val="0"/>
      <w:divBdr>
        <w:top w:val="none" w:sz="0" w:space="0" w:color="auto"/>
        <w:left w:val="none" w:sz="0" w:space="0" w:color="auto"/>
        <w:bottom w:val="none" w:sz="0" w:space="0" w:color="auto"/>
        <w:right w:val="none" w:sz="0" w:space="0" w:color="auto"/>
      </w:divBdr>
      <w:divsChild>
        <w:div w:id="356548528">
          <w:marLeft w:val="0"/>
          <w:marRight w:val="0"/>
          <w:marTop w:val="0"/>
          <w:marBottom w:val="0"/>
          <w:divBdr>
            <w:top w:val="none" w:sz="0" w:space="0" w:color="auto"/>
            <w:left w:val="none" w:sz="0" w:space="0" w:color="auto"/>
            <w:bottom w:val="none" w:sz="0" w:space="0" w:color="auto"/>
            <w:right w:val="none" w:sz="0" w:space="0" w:color="auto"/>
          </w:divBdr>
          <w:divsChild>
            <w:div w:id="1721126631">
              <w:marLeft w:val="0"/>
              <w:marRight w:val="0"/>
              <w:marTop w:val="0"/>
              <w:marBottom w:val="0"/>
              <w:divBdr>
                <w:top w:val="none" w:sz="0" w:space="0" w:color="auto"/>
                <w:left w:val="none" w:sz="0" w:space="0" w:color="auto"/>
                <w:bottom w:val="none" w:sz="0" w:space="0" w:color="auto"/>
                <w:right w:val="none" w:sz="0" w:space="0" w:color="auto"/>
              </w:divBdr>
            </w:div>
          </w:divsChild>
        </w:div>
        <w:div w:id="1332947810">
          <w:marLeft w:val="0"/>
          <w:marRight w:val="0"/>
          <w:marTop w:val="0"/>
          <w:marBottom w:val="0"/>
          <w:divBdr>
            <w:top w:val="none" w:sz="0" w:space="0" w:color="auto"/>
            <w:left w:val="none" w:sz="0" w:space="0" w:color="auto"/>
            <w:bottom w:val="none" w:sz="0" w:space="0" w:color="auto"/>
            <w:right w:val="none" w:sz="0" w:space="0" w:color="auto"/>
          </w:divBdr>
        </w:div>
        <w:div w:id="274139847">
          <w:marLeft w:val="720"/>
          <w:marRight w:val="720"/>
          <w:marTop w:val="0"/>
          <w:marBottom w:val="0"/>
          <w:divBdr>
            <w:top w:val="none" w:sz="0" w:space="0" w:color="auto"/>
            <w:left w:val="none" w:sz="0" w:space="0" w:color="auto"/>
            <w:bottom w:val="none" w:sz="0" w:space="0" w:color="auto"/>
            <w:right w:val="none" w:sz="0" w:space="0" w:color="auto"/>
          </w:divBdr>
        </w:div>
        <w:div w:id="1892231974">
          <w:marLeft w:val="720"/>
          <w:marRight w:val="720"/>
          <w:marTop w:val="0"/>
          <w:marBottom w:val="0"/>
          <w:divBdr>
            <w:top w:val="none" w:sz="0" w:space="0" w:color="auto"/>
            <w:left w:val="none" w:sz="0" w:space="0" w:color="auto"/>
            <w:bottom w:val="none" w:sz="0" w:space="0" w:color="auto"/>
            <w:right w:val="none" w:sz="0" w:space="0" w:color="auto"/>
          </w:divBdr>
        </w:div>
      </w:divsChild>
    </w:div>
    <w:div w:id="1949653300">
      <w:bodyDiv w:val="1"/>
      <w:marLeft w:val="0"/>
      <w:marRight w:val="0"/>
      <w:marTop w:val="0"/>
      <w:marBottom w:val="0"/>
      <w:divBdr>
        <w:top w:val="none" w:sz="0" w:space="0" w:color="auto"/>
        <w:left w:val="none" w:sz="0" w:space="0" w:color="auto"/>
        <w:bottom w:val="none" w:sz="0" w:space="0" w:color="auto"/>
        <w:right w:val="none" w:sz="0" w:space="0" w:color="auto"/>
      </w:divBdr>
      <w:divsChild>
        <w:div w:id="957030468">
          <w:marLeft w:val="0"/>
          <w:marRight w:val="0"/>
          <w:marTop w:val="0"/>
          <w:marBottom w:val="0"/>
          <w:divBdr>
            <w:top w:val="none" w:sz="0" w:space="0" w:color="auto"/>
            <w:left w:val="none" w:sz="0" w:space="0" w:color="auto"/>
            <w:bottom w:val="none" w:sz="0" w:space="0" w:color="auto"/>
            <w:right w:val="none" w:sz="0" w:space="0" w:color="auto"/>
          </w:divBdr>
          <w:divsChild>
            <w:div w:id="1097210753">
              <w:marLeft w:val="0"/>
              <w:marRight w:val="0"/>
              <w:marTop w:val="0"/>
              <w:marBottom w:val="0"/>
              <w:divBdr>
                <w:top w:val="none" w:sz="0" w:space="0" w:color="auto"/>
                <w:left w:val="none" w:sz="0" w:space="0" w:color="auto"/>
                <w:bottom w:val="none" w:sz="0" w:space="0" w:color="auto"/>
                <w:right w:val="none" w:sz="0" w:space="0" w:color="auto"/>
              </w:divBdr>
            </w:div>
          </w:divsChild>
        </w:div>
        <w:div w:id="1813789359">
          <w:marLeft w:val="0"/>
          <w:marRight w:val="0"/>
          <w:marTop w:val="0"/>
          <w:marBottom w:val="0"/>
          <w:divBdr>
            <w:top w:val="none" w:sz="0" w:space="0" w:color="auto"/>
            <w:left w:val="none" w:sz="0" w:space="0" w:color="auto"/>
            <w:bottom w:val="none" w:sz="0" w:space="0" w:color="auto"/>
            <w:right w:val="none" w:sz="0" w:space="0" w:color="auto"/>
          </w:divBdr>
        </w:div>
        <w:div w:id="1848447335">
          <w:marLeft w:val="0"/>
          <w:marRight w:val="0"/>
          <w:marTop w:val="0"/>
          <w:marBottom w:val="0"/>
          <w:divBdr>
            <w:top w:val="none" w:sz="0" w:space="0" w:color="auto"/>
            <w:left w:val="none" w:sz="0" w:space="0" w:color="auto"/>
            <w:bottom w:val="none" w:sz="0" w:space="0" w:color="auto"/>
            <w:right w:val="none" w:sz="0" w:space="0" w:color="auto"/>
          </w:divBdr>
        </w:div>
        <w:div w:id="1045177459">
          <w:marLeft w:val="0"/>
          <w:marRight w:val="0"/>
          <w:marTop w:val="0"/>
          <w:marBottom w:val="0"/>
          <w:divBdr>
            <w:top w:val="none" w:sz="0" w:space="0" w:color="auto"/>
            <w:left w:val="none" w:sz="0" w:space="0" w:color="auto"/>
            <w:bottom w:val="none" w:sz="0" w:space="0" w:color="auto"/>
            <w:right w:val="none" w:sz="0" w:space="0" w:color="auto"/>
          </w:divBdr>
          <w:divsChild>
            <w:div w:id="1404110781">
              <w:marLeft w:val="720"/>
              <w:marRight w:val="720"/>
              <w:marTop w:val="0"/>
              <w:marBottom w:val="0"/>
              <w:divBdr>
                <w:top w:val="none" w:sz="0" w:space="0" w:color="auto"/>
                <w:left w:val="none" w:sz="0" w:space="0" w:color="auto"/>
                <w:bottom w:val="none" w:sz="0" w:space="0" w:color="auto"/>
                <w:right w:val="none" w:sz="0" w:space="0" w:color="auto"/>
              </w:divBdr>
            </w:div>
            <w:div w:id="1732729744">
              <w:marLeft w:val="720"/>
              <w:marRight w:val="720"/>
              <w:marTop w:val="0"/>
              <w:marBottom w:val="0"/>
              <w:divBdr>
                <w:top w:val="none" w:sz="0" w:space="0" w:color="auto"/>
                <w:left w:val="none" w:sz="0" w:space="0" w:color="auto"/>
                <w:bottom w:val="none" w:sz="0" w:space="0" w:color="auto"/>
                <w:right w:val="none" w:sz="0" w:space="0" w:color="auto"/>
              </w:divBdr>
            </w:div>
            <w:div w:id="1202670035">
              <w:marLeft w:val="720"/>
              <w:marRight w:val="720"/>
              <w:marTop w:val="0"/>
              <w:marBottom w:val="0"/>
              <w:divBdr>
                <w:top w:val="none" w:sz="0" w:space="0" w:color="auto"/>
                <w:left w:val="none" w:sz="0" w:space="0" w:color="auto"/>
                <w:bottom w:val="none" w:sz="0" w:space="0" w:color="auto"/>
                <w:right w:val="none" w:sz="0" w:space="0" w:color="auto"/>
              </w:divBdr>
            </w:div>
          </w:divsChild>
        </w:div>
        <w:div w:id="1751154043">
          <w:marLeft w:val="0"/>
          <w:marRight w:val="0"/>
          <w:marTop w:val="0"/>
          <w:marBottom w:val="0"/>
          <w:divBdr>
            <w:top w:val="none" w:sz="0" w:space="0" w:color="auto"/>
            <w:left w:val="none" w:sz="0" w:space="0" w:color="auto"/>
            <w:bottom w:val="none" w:sz="0" w:space="0" w:color="auto"/>
            <w:right w:val="none" w:sz="0" w:space="0" w:color="auto"/>
          </w:divBdr>
        </w:div>
      </w:divsChild>
    </w:div>
    <w:div w:id="1994523024">
      <w:bodyDiv w:val="1"/>
      <w:marLeft w:val="0"/>
      <w:marRight w:val="0"/>
      <w:marTop w:val="0"/>
      <w:marBottom w:val="0"/>
      <w:divBdr>
        <w:top w:val="none" w:sz="0" w:space="0" w:color="auto"/>
        <w:left w:val="none" w:sz="0" w:space="0" w:color="auto"/>
        <w:bottom w:val="none" w:sz="0" w:space="0" w:color="auto"/>
        <w:right w:val="none" w:sz="0" w:space="0" w:color="auto"/>
      </w:divBdr>
      <w:divsChild>
        <w:div w:id="651905294">
          <w:marLeft w:val="0"/>
          <w:marRight w:val="0"/>
          <w:marTop w:val="0"/>
          <w:marBottom w:val="0"/>
          <w:divBdr>
            <w:top w:val="none" w:sz="0" w:space="0" w:color="auto"/>
            <w:left w:val="none" w:sz="0" w:space="0" w:color="auto"/>
            <w:bottom w:val="none" w:sz="0" w:space="0" w:color="auto"/>
            <w:right w:val="none" w:sz="0" w:space="0" w:color="auto"/>
          </w:divBdr>
          <w:divsChild>
            <w:div w:id="25259407">
              <w:marLeft w:val="0"/>
              <w:marRight w:val="0"/>
              <w:marTop w:val="0"/>
              <w:marBottom w:val="0"/>
              <w:divBdr>
                <w:top w:val="none" w:sz="0" w:space="0" w:color="auto"/>
                <w:left w:val="none" w:sz="0" w:space="0" w:color="auto"/>
                <w:bottom w:val="none" w:sz="0" w:space="0" w:color="auto"/>
                <w:right w:val="none" w:sz="0" w:space="0" w:color="auto"/>
              </w:divBdr>
            </w:div>
          </w:divsChild>
        </w:div>
        <w:div w:id="55591688">
          <w:marLeft w:val="720"/>
          <w:marRight w:val="720"/>
          <w:marTop w:val="0"/>
          <w:marBottom w:val="0"/>
          <w:divBdr>
            <w:top w:val="none" w:sz="0" w:space="0" w:color="auto"/>
            <w:left w:val="none" w:sz="0" w:space="0" w:color="auto"/>
            <w:bottom w:val="none" w:sz="0" w:space="0" w:color="auto"/>
            <w:right w:val="none" w:sz="0" w:space="0" w:color="auto"/>
          </w:divBdr>
        </w:div>
        <w:div w:id="541138442">
          <w:marLeft w:val="720"/>
          <w:marRight w:val="720"/>
          <w:marTop w:val="0"/>
          <w:marBottom w:val="0"/>
          <w:divBdr>
            <w:top w:val="none" w:sz="0" w:space="0" w:color="auto"/>
            <w:left w:val="none" w:sz="0" w:space="0" w:color="auto"/>
            <w:bottom w:val="none" w:sz="0" w:space="0" w:color="auto"/>
            <w:right w:val="none" w:sz="0" w:space="0" w:color="auto"/>
          </w:divBdr>
        </w:div>
      </w:divsChild>
    </w:div>
    <w:div w:id="2045905343">
      <w:bodyDiv w:val="1"/>
      <w:marLeft w:val="0"/>
      <w:marRight w:val="0"/>
      <w:marTop w:val="0"/>
      <w:marBottom w:val="0"/>
      <w:divBdr>
        <w:top w:val="none" w:sz="0" w:space="0" w:color="auto"/>
        <w:left w:val="none" w:sz="0" w:space="0" w:color="auto"/>
        <w:bottom w:val="none" w:sz="0" w:space="0" w:color="auto"/>
        <w:right w:val="none" w:sz="0" w:space="0" w:color="auto"/>
      </w:divBdr>
      <w:divsChild>
        <w:div w:id="783885585">
          <w:marLeft w:val="0"/>
          <w:marRight w:val="0"/>
          <w:marTop w:val="0"/>
          <w:marBottom w:val="0"/>
          <w:divBdr>
            <w:top w:val="none" w:sz="0" w:space="0" w:color="auto"/>
            <w:left w:val="none" w:sz="0" w:space="0" w:color="auto"/>
            <w:bottom w:val="none" w:sz="0" w:space="0" w:color="auto"/>
            <w:right w:val="none" w:sz="0" w:space="0" w:color="auto"/>
          </w:divBdr>
          <w:divsChild>
            <w:div w:id="346176744">
              <w:marLeft w:val="0"/>
              <w:marRight w:val="0"/>
              <w:marTop w:val="0"/>
              <w:marBottom w:val="0"/>
              <w:divBdr>
                <w:top w:val="none" w:sz="0" w:space="0" w:color="auto"/>
                <w:left w:val="none" w:sz="0" w:space="0" w:color="auto"/>
                <w:bottom w:val="none" w:sz="0" w:space="0" w:color="auto"/>
                <w:right w:val="none" w:sz="0" w:space="0" w:color="auto"/>
              </w:divBdr>
            </w:div>
          </w:divsChild>
        </w:div>
        <w:div w:id="1328555697">
          <w:marLeft w:val="0"/>
          <w:marRight w:val="0"/>
          <w:marTop w:val="0"/>
          <w:marBottom w:val="0"/>
          <w:divBdr>
            <w:top w:val="none" w:sz="0" w:space="0" w:color="auto"/>
            <w:left w:val="none" w:sz="0" w:space="0" w:color="auto"/>
            <w:bottom w:val="none" w:sz="0" w:space="0" w:color="auto"/>
            <w:right w:val="none" w:sz="0" w:space="0" w:color="auto"/>
          </w:divBdr>
        </w:div>
      </w:divsChild>
    </w:div>
    <w:div w:id="2082022447">
      <w:bodyDiv w:val="1"/>
      <w:marLeft w:val="0"/>
      <w:marRight w:val="0"/>
      <w:marTop w:val="0"/>
      <w:marBottom w:val="0"/>
      <w:divBdr>
        <w:top w:val="none" w:sz="0" w:space="0" w:color="auto"/>
        <w:left w:val="none" w:sz="0" w:space="0" w:color="auto"/>
        <w:bottom w:val="none" w:sz="0" w:space="0" w:color="auto"/>
        <w:right w:val="none" w:sz="0" w:space="0" w:color="auto"/>
      </w:divBdr>
      <w:divsChild>
        <w:div w:id="651373136">
          <w:marLeft w:val="0"/>
          <w:marRight w:val="0"/>
          <w:marTop w:val="0"/>
          <w:marBottom w:val="0"/>
          <w:divBdr>
            <w:top w:val="none" w:sz="0" w:space="0" w:color="auto"/>
            <w:left w:val="none" w:sz="0" w:space="0" w:color="auto"/>
            <w:bottom w:val="none" w:sz="0" w:space="0" w:color="auto"/>
            <w:right w:val="none" w:sz="0" w:space="0" w:color="auto"/>
          </w:divBdr>
          <w:divsChild>
            <w:div w:id="71003191">
              <w:marLeft w:val="0"/>
              <w:marRight w:val="0"/>
              <w:marTop w:val="0"/>
              <w:marBottom w:val="0"/>
              <w:divBdr>
                <w:top w:val="none" w:sz="0" w:space="0" w:color="auto"/>
                <w:left w:val="none" w:sz="0" w:space="0" w:color="auto"/>
                <w:bottom w:val="none" w:sz="0" w:space="0" w:color="auto"/>
                <w:right w:val="none" w:sz="0" w:space="0" w:color="auto"/>
              </w:divBdr>
            </w:div>
          </w:divsChild>
        </w:div>
        <w:div w:id="1124037960">
          <w:marLeft w:val="0"/>
          <w:marRight w:val="0"/>
          <w:marTop w:val="0"/>
          <w:marBottom w:val="0"/>
          <w:divBdr>
            <w:top w:val="none" w:sz="0" w:space="0" w:color="auto"/>
            <w:left w:val="none" w:sz="0" w:space="0" w:color="auto"/>
            <w:bottom w:val="none" w:sz="0" w:space="0" w:color="auto"/>
            <w:right w:val="none" w:sz="0" w:space="0" w:color="auto"/>
          </w:divBdr>
        </w:div>
        <w:div w:id="2073000776">
          <w:marLeft w:val="0"/>
          <w:marRight w:val="0"/>
          <w:marTop w:val="0"/>
          <w:marBottom w:val="0"/>
          <w:divBdr>
            <w:top w:val="none" w:sz="0" w:space="0" w:color="auto"/>
            <w:left w:val="none" w:sz="0" w:space="0" w:color="auto"/>
            <w:bottom w:val="none" w:sz="0" w:space="0" w:color="auto"/>
            <w:right w:val="none" w:sz="0" w:space="0" w:color="auto"/>
          </w:divBdr>
        </w:div>
        <w:div w:id="1735198101">
          <w:marLeft w:val="0"/>
          <w:marRight w:val="0"/>
          <w:marTop w:val="0"/>
          <w:marBottom w:val="0"/>
          <w:divBdr>
            <w:top w:val="none" w:sz="0" w:space="0" w:color="auto"/>
            <w:left w:val="none" w:sz="0" w:space="0" w:color="auto"/>
            <w:bottom w:val="none" w:sz="0" w:space="0" w:color="auto"/>
            <w:right w:val="none" w:sz="0" w:space="0" w:color="auto"/>
          </w:divBdr>
        </w:div>
        <w:div w:id="9508926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a.ole.redhat.com/rha/app/courses/rh124-8.2/pages/ch08/9a2ef70f-4e72-42df-a498-b694b274af27" TargetMode="External"/><Relationship Id="rId13" Type="http://schemas.openxmlformats.org/officeDocument/2006/relationships/hyperlink" Target="https://rha.ole.redhat.com/rha/app/courses/rh124-8.2/pages/ch08s06/9a2ef70f-4e72-42df-a498-b694b274af27" TargetMode="Externa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hyperlink" Target="https://rha.ole.redhat.com/rha/app/courses/rh124-8.2/pages/ch08s05/9a2ef70f-4e72-42df-a498-b694b274af27" TargetMode="External"/><Relationship Id="rId17" Type="http://schemas.openxmlformats.org/officeDocument/2006/relationships/hyperlink" Target="https://rha.ole.redhat.com/rha/app/courses/rh124-8.2/pages/ch08s10/9a2ef70f-4e72-42df-a498-b694b274af27" TargetMode="External"/><Relationship Id="rId2" Type="http://schemas.openxmlformats.org/officeDocument/2006/relationships/customXml" Target="../customXml/item2.xml"/><Relationship Id="rId16" Type="http://schemas.openxmlformats.org/officeDocument/2006/relationships/hyperlink" Target="https://rha.ole.redhat.com/rha/app/courses/rh124-8.2/pages/ch08s09/9a2ef70f-4e72-42df-a498-b694b274af27" TargetMode="External"/><Relationship Id="rId20" Type="http://schemas.openxmlformats.org/officeDocument/2006/relationships/hyperlink" Target="https://www.gnu.org/software/bash/manual"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rha.ole.redhat.com/rha/app/courses/rh124-8.2/pages/ch08s04/9a2ef70f-4e72-42df-a498-b694b274af27" TargetMode="External"/><Relationship Id="rId5" Type="http://schemas.openxmlformats.org/officeDocument/2006/relationships/styles" Target="styles.xml"/><Relationship Id="rId15" Type="http://schemas.openxmlformats.org/officeDocument/2006/relationships/hyperlink" Target="https://rha.ole.redhat.com/rha/app/courses/rh124-8.2/pages/ch08s08/9a2ef70f-4e72-42df-a498-b694b274af27" TargetMode="External"/><Relationship Id="rId10" Type="http://schemas.openxmlformats.org/officeDocument/2006/relationships/hyperlink" Target="https://rha.ole.redhat.com/rha/app/courses/rh124-8.2/pages/ch08s03/9a2ef70f-4e72-42df-a498-b694b274af27" TargetMode="External"/><Relationship Id="rId19"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hyperlink" Target="https://rha.ole.redhat.com/rha/app/courses/rh124-8.2/pages/ch08s02/9a2ef70f-4e72-42df-a498-b694b274af27" TargetMode="External"/><Relationship Id="rId14" Type="http://schemas.openxmlformats.org/officeDocument/2006/relationships/hyperlink" Target="https://rha.ole.redhat.com/rha/app/courses/rh124-8.2/pages/ch08s07/9a2ef70f-4e72-42df-a498-b694b274af27"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ko\AppData\Local\Microsoft\Office\16.0\DTS\en-US%7b0C5C7743-3C1F-41DB-8594-A174813A0E13%7d\%7bF75A9EA6-99AA-41A4-B5B4-0839C372FDE1%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2.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customXml/itemProps2.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01C3C56-10DB-49F7-B061-44D8728D07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{F75A9EA6-99AA-41A4-B5B4-0839C372FDE1}tf02786999_win32.dotx</Template>
  <TotalTime>458</TotalTime>
  <Pages>32</Pages>
  <Words>8782</Words>
  <Characters>50064</Characters>
  <Application>Microsoft Office Word</Application>
  <DocSecurity>0</DocSecurity>
  <Lines>417</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Shaffer</dc:creator>
  <cp:keywords/>
  <dc:description/>
  <cp:lastModifiedBy>Marko Shaffer</cp:lastModifiedBy>
  <cp:revision>25</cp:revision>
  <dcterms:created xsi:type="dcterms:W3CDTF">2023-06-12T06:39:00Z</dcterms:created>
  <dcterms:modified xsi:type="dcterms:W3CDTF">2023-06-30T05:58:00Z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